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9E" w:rsidRPr="00B7388E" w:rsidRDefault="00C4009E">
      <w:pPr>
        <w:spacing w:line="360" w:lineRule="auto"/>
        <w:jc w:val="center"/>
        <w:rPr>
          <w:rFonts w:ascii="宋体" w:hAnsi="宋体"/>
          <w:color w:val="FF0000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pStyle w:val="afd"/>
        <w:ind w:firstLineChars="0"/>
        <w:jc w:val="right"/>
        <w:rPr>
          <w:rFonts w:ascii="宋体" w:hAnsi="宋体"/>
          <w:b/>
          <w:sz w:val="44"/>
        </w:rPr>
      </w:pPr>
      <w:r w:rsidRPr="002F0D80">
        <w:rPr>
          <w:rFonts w:ascii="宋体" w:hAnsi="宋体" w:hint="eastAsia"/>
          <w:b/>
          <w:sz w:val="44"/>
        </w:rPr>
        <w:t>中山大学附属第一医院</w:t>
      </w:r>
    </w:p>
    <w:p w:rsidR="00C4009E" w:rsidRPr="002F0D80" w:rsidRDefault="00C4009E">
      <w:pPr>
        <w:pStyle w:val="afd"/>
        <w:ind w:firstLineChars="0"/>
        <w:jc w:val="right"/>
        <w:rPr>
          <w:rFonts w:ascii="宋体" w:hAnsi="宋体"/>
          <w:b/>
          <w:sz w:val="44"/>
        </w:rPr>
      </w:pPr>
      <w:r w:rsidRPr="002F0D80">
        <w:rPr>
          <w:rFonts w:ascii="宋体" w:hAnsi="宋体" w:hint="eastAsia"/>
          <w:b/>
          <w:sz w:val="44"/>
        </w:rPr>
        <w:t>基于医疗信息交换平台的电子病历系统建设及改造项目</w:t>
      </w:r>
    </w:p>
    <w:p w:rsidR="00C4009E" w:rsidRPr="002F0D80" w:rsidRDefault="00C4009E">
      <w:pPr>
        <w:spacing w:line="360" w:lineRule="auto"/>
        <w:jc w:val="center"/>
        <w:rPr>
          <w:rFonts w:ascii="宋体" w:hAnsi="宋体"/>
        </w:rPr>
      </w:pPr>
    </w:p>
    <w:p w:rsidR="00C4009E" w:rsidRPr="002F0D80" w:rsidRDefault="00DD2D0A">
      <w:pPr>
        <w:pStyle w:val="af"/>
        <w:spacing w:line="360" w:lineRule="auto"/>
        <w:jc w:val="right"/>
        <w:rPr>
          <w:rFonts w:ascii="宋体" w:hAnsi="宋体"/>
          <w:sz w:val="74"/>
          <w:szCs w:val="74"/>
          <w:lang w:eastAsia="zh-CN"/>
        </w:rPr>
      </w:pPr>
      <w:r>
        <w:rPr>
          <w:rFonts w:ascii="宋体" w:hAnsi="宋体" w:hint="eastAsia"/>
          <w:sz w:val="74"/>
          <w:szCs w:val="74"/>
          <w:lang w:eastAsia="zh-CN"/>
        </w:rPr>
        <w:t>AStatus</w:t>
      </w:r>
      <w:r w:rsidR="00C4009E" w:rsidRPr="002F0D80">
        <w:rPr>
          <w:rFonts w:ascii="宋体" w:hAnsi="宋体" w:hint="eastAsia"/>
          <w:sz w:val="74"/>
          <w:szCs w:val="74"/>
          <w:lang w:eastAsia="zh-CN"/>
        </w:rPr>
        <w:t>Gate</w:t>
      </w:r>
      <w:r w:rsidR="00DD05C4">
        <w:rPr>
          <w:rFonts w:ascii="宋体" w:hAnsi="宋体" w:hint="eastAsia"/>
          <w:sz w:val="74"/>
          <w:szCs w:val="74"/>
          <w:lang w:eastAsia="zh-CN"/>
        </w:rPr>
        <w:t>接口</w:t>
      </w:r>
      <w:r w:rsidR="00C4009E" w:rsidRPr="002F0D80">
        <w:rPr>
          <w:rFonts w:ascii="宋体" w:hAnsi="宋体" w:hint="eastAsia"/>
          <w:sz w:val="74"/>
          <w:szCs w:val="74"/>
          <w:lang w:eastAsia="zh-CN"/>
        </w:rPr>
        <w:t>方案</w:t>
      </w: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pStyle w:val="afd"/>
        <w:ind w:right="884" w:firstLineChars="0"/>
        <w:jc w:val="center"/>
        <w:rPr>
          <w:rFonts w:ascii="宋体" w:hAnsi="宋体"/>
          <w:b/>
          <w:sz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rPr>
          <w:rFonts w:ascii="宋体" w:hAnsi="宋体"/>
          <w:sz w:val="44"/>
          <w:szCs w:val="44"/>
        </w:rPr>
      </w:pPr>
    </w:p>
    <w:p w:rsidR="00C4009E" w:rsidRPr="002F0D80" w:rsidRDefault="00C4009E">
      <w:pPr>
        <w:spacing w:line="360" w:lineRule="auto"/>
        <w:jc w:val="center"/>
        <w:rPr>
          <w:rFonts w:ascii="宋体" w:hAnsi="宋体"/>
          <w:sz w:val="30"/>
        </w:rPr>
      </w:pPr>
      <w:r w:rsidRPr="002F0D80">
        <w:rPr>
          <w:rFonts w:ascii="宋体" w:hAnsi="宋体" w:hint="eastAsia"/>
          <w:sz w:val="30"/>
        </w:rPr>
        <w:t>上海岱嘉医学信息系统有限公司</w:t>
      </w:r>
    </w:p>
    <w:p w:rsidR="00C4009E" w:rsidRPr="002F0D80" w:rsidRDefault="00C4009E">
      <w:pPr>
        <w:jc w:val="center"/>
        <w:rPr>
          <w:rFonts w:ascii="宋体" w:hAnsi="宋体"/>
          <w:sz w:val="30"/>
        </w:rPr>
      </w:pPr>
      <w:r w:rsidRPr="002F0D80">
        <w:rPr>
          <w:rFonts w:ascii="宋体" w:hAnsi="宋体"/>
          <w:sz w:val="30"/>
        </w:rPr>
        <w:t>201</w:t>
      </w:r>
      <w:r w:rsidR="00FB5CF3">
        <w:rPr>
          <w:rFonts w:ascii="宋体" w:hAnsi="宋体" w:hint="eastAsia"/>
          <w:sz w:val="30"/>
        </w:rPr>
        <w:t>7</w:t>
      </w:r>
      <w:r w:rsidRPr="002F0D80">
        <w:rPr>
          <w:rFonts w:ascii="宋体" w:hAnsi="宋体" w:hint="eastAsia"/>
          <w:sz w:val="30"/>
        </w:rPr>
        <w:t>年</w:t>
      </w:r>
      <w:r w:rsidR="00FB5CF3">
        <w:rPr>
          <w:rFonts w:ascii="宋体" w:hAnsi="宋体" w:hint="eastAsia"/>
          <w:sz w:val="30"/>
        </w:rPr>
        <w:t>11</w:t>
      </w:r>
      <w:r w:rsidRPr="002F0D80">
        <w:rPr>
          <w:rFonts w:ascii="宋体" w:hAnsi="宋体" w:hint="eastAsia"/>
          <w:sz w:val="30"/>
        </w:rPr>
        <w:t>月</w:t>
      </w:r>
    </w:p>
    <w:p w:rsidR="00C4009E" w:rsidRPr="002F0D80" w:rsidRDefault="00C4009E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  <w:r w:rsidRPr="002F0D80"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版本修订记录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245"/>
        <w:gridCol w:w="4113"/>
        <w:gridCol w:w="1040"/>
        <w:gridCol w:w="1043"/>
      </w:tblGrid>
      <w:tr w:rsidR="002F0D80" w:rsidRPr="002F0D80">
        <w:trPr>
          <w:trHeight w:val="250"/>
        </w:trPr>
        <w:tc>
          <w:tcPr>
            <w:tcW w:w="1081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245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修改内容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审核人</w:t>
            </w:r>
          </w:p>
        </w:tc>
      </w:tr>
      <w:tr w:rsidR="002F0D80" w:rsidRPr="002F0D80">
        <w:tc>
          <w:tcPr>
            <w:tcW w:w="1081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v1.0</w:t>
            </w:r>
            <w:r w:rsidR="002B4898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.0</w:t>
            </w:r>
          </w:p>
        </w:tc>
        <w:tc>
          <w:tcPr>
            <w:tcW w:w="1245" w:type="dxa"/>
            <w:vAlign w:val="center"/>
          </w:tcPr>
          <w:p w:rsidR="00C4009E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</w:t>
            </w:r>
            <w:r w:rsidR="00C4009E"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-05-1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411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初始版本</w:t>
            </w:r>
          </w:p>
        </w:tc>
        <w:tc>
          <w:tcPr>
            <w:tcW w:w="1040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C4009E" w:rsidRPr="002F0D80" w:rsidRDefault="00C4009E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DD2D0A" w:rsidRPr="002F0D80">
        <w:tc>
          <w:tcPr>
            <w:tcW w:w="1081" w:type="dxa"/>
            <w:vAlign w:val="center"/>
          </w:tcPr>
          <w:p w:rsidR="00DD2D0A" w:rsidRPr="002F0D80" w:rsidRDefault="00E7227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</w:t>
            </w:r>
            <w:r w:rsidR="002B4898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1.0.1</w:t>
            </w:r>
          </w:p>
        </w:tc>
        <w:tc>
          <w:tcPr>
            <w:tcW w:w="1245" w:type="dxa"/>
            <w:vAlign w:val="center"/>
          </w:tcPr>
          <w:p w:rsidR="00DD2D0A" w:rsidRPr="002F0D80" w:rsidRDefault="002B4898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2015-05-15</w:t>
            </w:r>
          </w:p>
        </w:tc>
        <w:tc>
          <w:tcPr>
            <w:tcW w:w="4113" w:type="dxa"/>
          </w:tcPr>
          <w:p w:rsidR="00DD2D0A" w:rsidRPr="002F0D80" w:rsidRDefault="003D570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添加</w:t>
            </w:r>
            <w:r w:rsidRPr="003D5709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检查事件状态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（</w:t>
            </w:r>
            <w:r w:rsidRPr="003D5709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检查完毕，影像上传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）</w:t>
            </w:r>
            <w:r w:rsidR="00BE3360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,发送表添加文档名称</w:t>
            </w:r>
          </w:p>
        </w:tc>
        <w:tc>
          <w:tcPr>
            <w:tcW w:w="1040" w:type="dxa"/>
          </w:tcPr>
          <w:p w:rsidR="00DD2D0A" w:rsidRPr="003D5709" w:rsidRDefault="003D5709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江贞建</w:t>
            </w:r>
          </w:p>
        </w:tc>
        <w:tc>
          <w:tcPr>
            <w:tcW w:w="104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DD2D0A" w:rsidRPr="002F0D80">
        <w:tc>
          <w:tcPr>
            <w:tcW w:w="1081" w:type="dxa"/>
            <w:vAlign w:val="center"/>
          </w:tcPr>
          <w:p w:rsidR="00DD2D0A" w:rsidRPr="002F0D80" w:rsidRDefault="00E7227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V1.0.2</w:t>
            </w:r>
          </w:p>
        </w:tc>
        <w:tc>
          <w:tcPr>
            <w:tcW w:w="1245" w:type="dxa"/>
            <w:vAlign w:val="center"/>
          </w:tcPr>
          <w:p w:rsidR="00DD2D0A" w:rsidRPr="002F0D80" w:rsidRDefault="00E72270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2015-05-18</w:t>
            </w:r>
          </w:p>
        </w:tc>
        <w:tc>
          <w:tcPr>
            <w:tcW w:w="4113" w:type="dxa"/>
          </w:tcPr>
          <w:p w:rsidR="00DD2D0A" w:rsidRPr="002F0D80" w:rsidRDefault="00E7227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添加影像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上传状态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sgate_status_info表增加检查时间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,检查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类型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040" w:type="dxa"/>
          </w:tcPr>
          <w:p w:rsidR="00DD2D0A" w:rsidRPr="002F0D80" w:rsidRDefault="00E72270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李铭驰</w:t>
            </w:r>
          </w:p>
        </w:tc>
        <w:tc>
          <w:tcPr>
            <w:tcW w:w="104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3270A5" w:rsidRPr="002F0D80" w:rsidTr="003270A5">
        <w:tc>
          <w:tcPr>
            <w:tcW w:w="1081" w:type="dxa"/>
            <w:vAlign w:val="center"/>
          </w:tcPr>
          <w:p w:rsidR="003270A5" w:rsidRPr="002F0D80" w:rsidRDefault="003270A5" w:rsidP="003270A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V1.0.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dxa"/>
            <w:vAlign w:val="center"/>
          </w:tcPr>
          <w:p w:rsidR="003270A5" w:rsidRPr="002F0D80" w:rsidRDefault="003270A5" w:rsidP="003270A5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2017-11-1</w:t>
            </w:r>
            <w:r w:rsidR="005161D6">
              <w:rPr>
                <w:rFonts w:ascii="宋体" w:hAnsi="宋体" w:hint="eastAsia"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4113" w:type="dxa"/>
          </w:tcPr>
          <w:p w:rsidR="003270A5" w:rsidRPr="002F0D80" w:rsidRDefault="005161D6" w:rsidP="003270A5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新增病理报告状态位</w:t>
            </w:r>
          </w:p>
        </w:tc>
        <w:tc>
          <w:tcPr>
            <w:tcW w:w="1040" w:type="dxa"/>
          </w:tcPr>
          <w:p w:rsidR="003270A5" w:rsidRPr="002F0D80" w:rsidRDefault="006B74E8" w:rsidP="003270A5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ZLY</w:t>
            </w:r>
          </w:p>
        </w:tc>
        <w:tc>
          <w:tcPr>
            <w:tcW w:w="1043" w:type="dxa"/>
          </w:tcPr>
          <w:p w:rsidR="003270A5" w:rsidRPr="002F0D80" w:rsidRDefault="003270A5" w:rsidP="003270A5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DD2D0A" w:rsidRPr="002F0D80">
        <w:tc>
          <w:tcPr>
            <w:tcW w:w="1081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DD2D0A" w:rsidRPr="002F0D80">
        <w:tc>
          <w:tcPr>
            <w:tcW w:w="1081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DD2D0A" w:rsidRPr="002F0D80">
        <w:tc>
          <w:tcPr>
            <w:tcW w:w="1081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vAlign w:val="center"/>
          </w:tcPr>
          <w:p w:rsidR="00DD2D0A" w:rsidRPr="002F0D80" w:rsidRDefault="00DD2D0A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411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0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DD2D0A" w:rsidRPr="002F0D80" w:rsidRDefault="00DD2D0A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</w:tbl>
    <w:p w:rsidR="00C4009E" w:rsidRPr="002F0D80" w:rsidRDefault="00C4009E">
      <w:pPr>
        <w:rPr>
          <w:rFonts w:ascii="宋体" w:hAnsi="宋体"/>
          <w:sz w:val="30"/>
        </w:rPr>
      </w:pPr>
    </w:p>
    <w:p w:rsidR="007D2628" w:rsidRPr="002F0D80" w:rsidRDefault="007D2628">
      <w:pPr>
        <w:rPr>
          <w:rFonts w:ascii="宋体" w:hAnsi="宋体"/>
          <w:sz w:val="30"/>
        </w:rPr>
      </w:pPr>
    </w:p>
    <w:p w:rsidR="00264A2C" w:rsidRPr="002F0D80" w:rsidRDefault="00C4009E" w:rsidP="00264A2C">
      <w:pPr>
        <w:widowControl/>
        <w:jc w:val="center"/>
        <w:rPr>
          <w:rFonts w:ascii="宋体" w:hAnsi="宋体"/>
          <w:b/>
          <w:sz w:val="28"/>
          <w:szCs w:val="28"/>
        </w:rPr>
      </w:pPr>
      <w:r w:rsidRPr="002F0D80">
        <w:rPr>
          <w:rFonts w:ascii="宋体" w:hAnsi="宋体"/>
        </w:rPr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en-US"/>
        </w:rPr>
        <w:id w:val="-2016138988"/>
        <w:docPartObj>
          <w:docPartGallery w:val="Table of Contents"/>
          <w:docPartUnique/>
        </w:docPartObj>
      </w:sdtPr>
      <w:sdtEndPr/>
      <w:sdtContent>
        <w:p w:rsidR="00264A2C" w:rsidRPr="002F0D80" w:rsidRDefault="00264A2C" w:rsidP="00B75328">
          <w:pPr>
            <w:pStyle w:val="TOC"/>
            <w:ind w:left="210" w:hanging="210"/>
          </w:pPr>
          <w:r w:rsidRPr="002F0D80">
            <w:t>目录</w:t>
          </w:r>
        </w:p>
        <w:p w:rsidR="006B74E8" w:rsidRDefault="00180B3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 w:rsidRPr="002F0D80">
            <w:fldChar w:fldCharType="begin"/>
          </w:r>
          <w:r w:rsidR="00264A2C" w:rsidRPr="002F0D80">
            <w:instrText xml:space="preserve"> TOC \o "1-3" \h \z \u </w:instrText>
          </w:r>
          <w:r w:rsidRPr="002F0D80">
            <w:fldChar w:fldCharType="separate"/>
          </w:r>
          <w:hyperlink w:anchor="_Toc498695909" w:history="1">
            <w:r w:rsidR="006B74E8" w:rsidRPr="00650800">
              <w:rPr>
                <w:rStyle w:val="a7"/>
                <w:rFonts w:ascii="宋体" w:hAnsi="宋体"/>
              </w:rPr>
              <w:t>1</w:t>
            </w:r>
            <w:r w:rsidR="006B74E8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文档说明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_Toc498695909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4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98695910" w:history="1">
            <w:r w:rsidR="006B74E8" w:rsidRPr="00650800">
              <w:rPr>
                <w:rStyle w:val="a7"/>
                <w:rFonts w:ascii="宋体" w:hAnsi="宋体"/>
              </w:rPr>
              <w:t>2</w:t>
            </w:r>
            <w:r w:rsidR="006B74E8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AStatusGate交互方式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_Toc498695910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4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98695911" w:history="1">
            <w:r w:rsidR="006B74E8" w:rsidRPr="00650800">
              <w:rPr>
                <w:rStyle w:val="a7"/>
              </w:rPr>
              <w:t>3</w:t>
            </w:r>
            <w:r w:rsidR="006B74E8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</w:rPr>
              <w:t>AStatusGate</w:t>
            </w:r>
            <w:r w:rsidR="006B74E8" w:rsidRPr="00650800">
              <w:rPr>
                <w:rStyle w:val="a7"/>
              </w:rPr>
              <w:t>接口说明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_Toc498695911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4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12" w:history="1">
            <w:r w:rsidR="006B74E8" w:rsidRPr="00650800">
              <w:rPr>
                <w:rStyle w:val="a7"/>
                <w:rFonts w:ascii="宋体" w:hAnsi="宋体"/>
              </w:rPr>
              <w:t>3.1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状态变更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_Toc498695912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4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98695913" w:history="1">
            <w:r w:rsidR="006B74E8" w:rsidRPr="00650800">
              <w:rPr>
                <w:rStyle w:val="a7"/>
              </w:rPr>
              <w:t>3.1.1</w:t>
            </w:r>
            <w:r w:rsidR="006B74E8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</w:rPr>
              <w:t>数据元发送表</w:t>
            </w:r>
            <w:r w:rsidR="006B74E8" w:rsidRPr="00650800">
              <w:rPr>
                <w:rStyle w:val="a7"/>
              </w:rPr>
              <w:t>SGATE_STATUS_INFO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_Toc498695913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5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32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98695914" w:history="1">
            <w:r w:rsidR="006B74E8" w:rsidRPr="00650800">
              <w:rPr>
                <w:rStyle w:val="a7"/>
              </w:rPr>
              <w:t>3.1.2</w:t>
            </w:r>
            <w:r w:rsidR="006B74E8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</w:rPr>
              <w:t>数据元扩展表</w:t>
            </w:r>
            <w:r w:rsidR="006B74E8" w:rsidRPr="00650800">
              <w:rPr>
                <w:rStyle w:val="a7"/>
              </w:rPr>
              <w:t>SGATE_EXTEND_ID_INFO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_Toc498695914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7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15" w:history="1">
            <w:r w:rsidR="006B74E8" w:rsidRPr="00650800">
              <w:rPr>
                <w:rStyle w:val="a7"/>
                <w:rFonts w:ascii="宋体" w:hAnsi="宋体"/>
              </w:rPr>
              <w:t>3.2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状态取消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_Toc498695915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7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98695916" w:history="1">
            <w:r w:rsidR="006B74E8" w:rsidRPr="00650800">
              <w:rPr>
                <w:rStyle w:val="a7"/>
              </w:rPr>
              <w:t>4</w:t>
            </w:r>
            <w:r w:rsidR="006B74E8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</w:rPr>
              <w:t>字典表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_Toc498695916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8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17" w:history="1">
            <w:r w:rsidR="006B74E8" w:rsidRPr="00650800">
              <w:rPr>
                <w:rStyle w:val="a7"/>
                <w:rFonts w:ascii="宋体" w:hAnsi="宋体"/>
              </w:rPr>
              <w:t>4.1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患者类别(就诊类型)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_Toc498695917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8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18" w:history="1">
            <w:r w:rsidR="006B74E8" w:rsidRPr="00650800">
              <w:rPr>
                <w:rStyle w:val="a7"/>
                <w:rFonts w:ascii="宋体" w:hAnsi="宋体"/>
              </w:rPr>
              <w:t>4.2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性别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_Toc498695918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8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98695919" w:history="1">
            <w:r w:rsidR="006B74E8" w:rsidRPr="00650800">
              <w:rPr>
                <w:rStyle w:val="a7"/>
              </w:rPr>
              <w:t>5</w:t>
            </w:r>
            <w:r w:rsidR="006B74E8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</w:rPr>
              <w:t>控制字典表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_Toc498695919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9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0" w:history="1">
            <w:r w:rsidR="006B74E8" w:rsidRPr="00650800">
              <w:rPr>
                <w:rStyle w:val="a7"/>
                <w:rFonts w:ascii="宋体" w:hAnsi="宋体"/>
              </w:rPr>
              <w:t>5.1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AStatusGate荷载子类型字典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_Toc498695920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9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1" w:history="1">
            <w:r w:rsidR="006B74E8" w:rsidRPr="00650800">
              <w:rPr>
                <w:rStyle w:val="a7"/>
                <w:rFonts w:ascii="宋体" w:hAnsi="宋体"/>
              </w:rPr>
              <w:t>5.2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AStatusGate荷载类型字典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_Toc498695921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9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2" w:history="1">
            <w:r w:rsidR="006B74E8" w:rsidRPr="00650800">
              <w:rPr>
                <w:rStyle w:val="a7"/>
                <w:rFonts w:ascii="宋体" w:hAnsi="宋体"/>
              </w:rPr>
              <w:t>5.3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系统域字典表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_Toc498695922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10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3" w:history="1">
            <w:r w:rsidR="006B74E8" w:rsidRPr="00650800">
              <w:rPr>
                <w:rStyle w:val="a7"/>
                <w:rFonts w:ascii="宋体" w:hAnsi="宋体"/>
              </w:rPr>
              <w:t>5.4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检查事件状态字典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_Toc498695923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11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4" w:history="1">
            <w:r w:rsidR="006B74E8" w:rsidRPr="00650800">
              <w:rPr>
                <w:rStyle w:val="a7"/>
                <w:rFonts w:ascii="宋体" w:hAnsi="宋体"/>
              </w:rPr>
              <w:t>5.5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检验事件状态字典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_Toc498695924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12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5" w:history="1">
            <w:r w:rsidR="006B74E8" w:rsidRPr="00650800">
              <w:rPr>
                <w:rStyle w:val="a7"/>
                <w:rFonts w:ascii="宋体" w:hAnsi="宋体"/>
              </w:rPr>
              <w:t>5.6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病理事件状态字典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_Toc498695925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12</w:t>
            </w:r>
            <w:r w:rsidR="006B74E8">
              <w:rPr>
                <w:webHidden/>
              </w:rPr>
              <w:fldChar w:fldCharType="end"/>
            </w:r>
          </w:hyperlink>
        </w:p>
        <w:p w:rsidR="006B74E8" w:rsidRDefault="001B055C">
          <w:pPr>
            <w:pStyle w:val="22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98695926" w:history="1">
            <w:r w:rsidR="006B74E8" w:rsidRPr="00650800">
              <w:rPr>
                <w:rStyle w:val="a7"/>
                <w:rFonts w:ascii="宋体" w:hAnsi="宋体"/>
              </w:rPr>
              <w:t>5.7</w:t>
            </w:r>
            <w:r w:rsidR="006B74E8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6B74E8" w:rsidRPr="00650800">
              <w:rPr>
                <w:rStyle w:val="a7"/>
                <w:rFonts w:ascii="宋体" w:hAnsi="宋体"/>
              </w:rPr>
              <w:t>AStatusGate状态位说明</w:t>
            </w:r>
            <w:r w:rsidR="006B74E8">
              <w:rPr>
                <w:webHidden/>
              </w:rPr>
              <w:tab/>
            </w:r>
            <w:r w:rsidR="006B74E8">
              <w:rPr>
                <w:webHidden/>
              </w:rPr>
              <w:fldChar w:fldCharType="begin"/>
            </w:r>
            <w:r w:rsidR="006B74E8">
              <w:rPr>
                <w:webHidden/>
              </w:rPr>
              <w:instrText xml:space="preserve"> PAGEREF _Toc498695926 \h </w:instrText>
            </w:r>
            <w:r w:rsidR="006B74E8">
              <w:rPr>
                <w:webHidden/>
              </w:rPr>
            </w:r>
            <w:r w:rsidR="006B74E8">
              <w:rPr>
                <w:webHidden/>
              </w:rPr>
              <w:fldChar w:fldCharType="separate"/>
            </w:r>
            <w:r w:rsidR="006B74E8">
              <w:rPr>
                <w:webHidden/>
              </w:rPr>
              <w:t>13</w:t>
            </w:r>
            <w:r w:rsidR="006B74E8">
              <w:rPr>
                <w:webHidden/>
              </w:rPr>
              <w:fldChar w:fldCharType="end"/>
            </w:r>
          </w:hyperlink>
        </w:p>
        <w:p w:rsidR="00264A2C" w:rsidRPr="002F0D80" w:rsidRDefault="00180B31">
          <w:r w:rsidRPr="002F0D80">
            <w:rPr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264A2C" w:rsidRPr="002F0D80" w:rsidRDefault="00264A2C" w:rsidP="00264A2C">
      <w:pPr>
        <w:widowControl/>
        <w:jc w:val="center"/>
        <w:rPr>
          <w:rFonts w:ascii="宋体" w:hAnsi="宋体"/>
          <w:b/>
          <w:sz w:val="28"/>
          <w:szCs w:val="28"/>
        </w:rPr>
      </w:pPr>
    </w:p>
    <w:p w:rsidR="00C4009E" w:rsidRPr="002F0D80" w:rsidRDefault="00C4009E" w:rsidP="00264A2C">
      <w:pPr>
        <w:widowControl/>
        <w:jc w:val="center"/>
        <w:rPr>
          <w:rFonts w:ascii="宋体" w:hAnsi="宋体"/>
        </w:rPr>
      </w:pPr>
    </w:p>
    <w:p w:rsidR="00C4009E" w:rsidRPr="002F0D80" w:rsidRDefault="00C4009E">
      <w:pPr>
        <w:widowControl/>
        <w:jc w:val="left"/>
        <w:rPr>
          <w:rFonts w:ascii="宋体" w:hAnsi="宋体"/>
        </w:rPr>
      </w:pPr>
      <w:r w:rsidRPr="002F0D80">
        <w:rPr>
          <w:rFonts w:ascii="宋体" w:hAnsi="宋体"/>
        </w:rPr>
        <w:br w:type="page"/>
      </w:r>
    </w:p>
    <w:p w:rsidR="00AE3717" w:rsidRDefault="00AE3717" w:rsidP="00AE3717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bookmarkStart w:id="0" w:name="_Toc498695909"/>
      <w:bookmarkStart w:id="1" w:name="_Toc369870505"/>
      <w:r>
        <w:rPr>
          <w:rFonts w:ascii="宋体" w:hAnsi="宋体" w:hint="eastAsia"/>
        </w:rPr>
        <w:lastRenderedPageBreak/>
        <w:t>文档说明</w:t>
      </w:r>
      <w:bookmarkEnd w:id="0"/>
    </w:p>
    <w:p w:rsidR="00A276B7" w:rsidRPr="00A276B7" w:rsidRDefault="00A276B7" w:rsidP="00A276B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A309E">
        <w:rPr>
          <w:rFonts w:ascii="宋体" w:hAnsi="宋体" w:hint="eastAsia"/>
          <w:sz w:val="24"/>
        </w:rPr>
        <w:t>本文档主要依据《接口</w:t>
      </w:r>
      <w:r w:rsidRPr="00763401">
        <w:rPr>
          <w:rFonts w:ascii="宋体" w:hAnsi="宋体" w:hint="eastAsia"/>
          <w:sz w:val="24"/>
        </w:rPr>
        <w:t>技术规范</w:t>
      </w:r>
      <w:r w:rsidRPr="00BA309E">
        <w:rPr>
          <w:rFonts w:ascii="宋体" w:hAnsi="宋体" w:hint="eastAsia"/>
          <w:sz w:val="24"/>
        </w:rPr>
        <w:t>》</w:t>
      </w:r>
      <w:r w:rsidRPr="00763401">
        <w:rPr>
          <w:rFonts w:ascii="宋体" w:hAnsi="宋体" w:hint="eastAsia"/>
          <w:sz w:val="24"/>
        </w:rPr>
        <w:t>文档</w:t>
      </w:r>
      <w:r w:rsidRPr="00BA309E">
        <w:rPr>
          <w:rFonts w:ascii="宋体" w:hAnsi="宋体" w:hint="eastAsia"/>
          <w:sz w:val="24"/>
        </w:rPr>
        <w:t>，从院内信息集成的角度描述本项目中涉及的</w:t>
      </w:r>
      <w:r w:rsidRPr="00763401">
        <w:rPr>
          <w:rFonts w:ascii="宋体" w:hAnsi="宋体" w:hint="eastAsia"/>
          <w:sz w:val="24"/>
        </w:rPr>
        <w:t>通知</w:t>
      </w:r>
      <w:r>
        <w:rPr>
          <w:rFonts w:ascii="宋体" w:hAnsi="宋体" w:hint="eastAsia"/>
          <w:sz w:val="24"/>
        </w:rPr>
        <w:t>接口</w:t>
      </w:r>
      <w:r w:rsidRPr="00763401">
        <w:rPr>
          <w:rFonts w:ascii="宋体" w:hAnsi="宋体" w:hint="eastAsia"/>
          <w:sz w:val="24"/>
        </w:rPr>
        <w:t>，供用</w:t>
      </w:r>
      <w:r>
        <w:rPr>
          <w:rFonts w:ascii="宋体" w:hAnsi="宋体" w:hint="eastAsia"/>
          <w:sz w:val="24"/>
        </w:rPr>
        <w:t>网关</w:t>
      </w:r>
      <w:r w:rsidRPr="00763401">
        <w:rPr>
          <w:rFonts w:ascii="宋体" w:hAnsi="宋体" w:hint="eastAsia"/>
          <w:sz w:val="24"/>
        </w:rPr>
        <w:t>方式进行</w:t>
      </w:r>
      <w:r>
        <w:rPr>
          <w:rFonts w:ascii="宋体" w:hAnsi="宋体" w:hint="eastAsia"/>
          <w:sz w:val="24"/>
        </w:rPr>
        <w:t>状态接口</w:t>
      </w:r>
      <w:r w:rsidRPr="00763401">
        <w:rPr>
          <w:rFonts w:ascii="宋体" w:hAnsi="宋体" w:hint="eastAsia"/>
          <w:sz w:val="24"/>
        </w:rPr>
        <w:t>集成联调的供应商进行应用集成。</w:t>
      </w:r>
    </w:p>
    <w:p w:rsidR="00C4009E" w:rsidRPr="002F0D80" w:rsidRDefault="00B561D5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bookmarkStart w:id="2" w:name="_Toc498695910"/>
      <w:bookmarkStart w:id="3" w:name="_GoBack"/>
      <w:bookmarkEnd w:id="3"/>
      <w:r>
        <w:rPr>
          <w:rFonts w:ascii="宋体" w:hAnsi="宋体" w:hint="eastAsia"/>
        </w:rPr>
        <w:t>AStatus</w:t>
      </w:r>
      <w:r w:rsidR="00C4009E" w:rsidRPr="002F0D80">
        <w:rPr>
          <w:rFonts w:ascii="宋体" w:hAnsi="宋体" w:hint="eastAsia"/>
        </w:rPr>
        <w:t>Gate交互方式</w:t>
      </w:r>
      <w:bookmarkEnd w:id="1"/>
      <w:bookmarkEnd w:id="2"/>
    </w:p>
    <w:p w:rsidR="00C4009E" w:rsidRPr="002F0D80" w:rsidRDefault="008D7B3A" w:rsidP="00B21332">
      <w:pPr>
        <w:jc w:val="center"/>
      </w:pPr>
      <w:r w:rsidRPr="002F0D80">
        <w:object w:dxaOrig="8031" w:dyaOrig="7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321.75pt" o:ole="">
            <v:imagedata r:id="rId9" o:title=""/>
          </v:shape>
          <o:OLEObject Type="Embed" ProgID="Visio.Drawing.11" ShapeID="_x0000_i1025" DrawAspect="Content" ObjectID="_1572781962" r:id="rId10"/>
        </w:object>
      </w:r>
    </w:p>
    <w:p w:rsidR="00C4009E" w:rsidRPr="002F0D80" w:rsidRDefault="007D1B52">
      <w:pPr>
        <w:jc w:val="center"/>
      </w:pPr>
      <w:r>
        <w:rPr>
          <w:rFonts w:ascii="宋体" w:hAnsi="宋体" w:hint="eastAsia"/>
        </w:rPr>
        <w:t>AStatus</w:t>
      </w:r>
      <w:r w:rsidR="00C4009E" w:rsidRPr="002F0D80">
        <w:rPr>
          <w:rFonts w:ascii="宋体" w:hAnsi="宋体" w:hint="eastAsia"/>
        </w:rPr>
        <w:t>Gate交互流程图</w:t>
      </w:r>
    </w:p>
    <w:p w:rsidR="00C4009E" w:rsidRPr="002F0D80" w:rsidRDefault="00080CE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业务系统产生状态变更，并将状态变更数据</w:t>
      </w:r>
      <w:r w:rsidR="00C4009E" w:rsidRPr="002F0D80">
        <w:rPr>
          <w:rFonts w:ascii="宋体" w:hAnsi="宋体" w:hint="eastAsia"/>
          <w:sz w:val="24"/>
          <w:szCs w:val="24"/>
        </w:rPr>
        <w:t>共享给</w:t>
      </w:r>
      <w:r>
        <w:rPr>
          <w:rFonts w:ascii="宋体" w:hAnsi="宋体" w:hint="eastAsia"/>
          <w:sz w:val="24"/>
          <w:szCs w:val="24"/>
        </w:rPr>
        <w:t>AS</w:t>
      </w:r>
      <w:r w:rsidR="00C4009E" w:rsidRPr="002F0D80">
        <w:rPr>
          <w:rFonts w:ascii="宋体" w:hAnsi="宋体" w:hint="eastAsia"/>
          <w:sz w:val="24"/>
          <w:szCs w:val="24"/>
        </w:rPr>
        <w:t>Gate；</w:t>
      </w:r>
    </w:p>
    <w:p w:rsidR="00080CEE" w:rsidRPr="002F0D80" w:rsidRDefault="00080CEE" w:rsidP="00080CEE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AS</w:t>
      </w:r>
      <w:r w:rsidR="00C4009E" w:rsidRPr="002F0D80">
        <w:rPr>
          <w:rFonts w:ascii="宋体" w:hAnsi="宋体" w:hint="eastAsia"/>
          <w:sz w:val="24"/>
          <w:szCs w:val="24"/>
        </w:rPr>
        <w:t>Gate按照集成规范定义的格式，</w:t>
      </w:r>
      <w:r>
        <w:rPr>
          <w:rFonts w:ascii="宋体" w:hAnsi="宋体" w:hint="eastAsia"/>
          <w:sz w:val="24"/>
          <w:szCs w:val="24"/>
        </w:rPr>
        <w:t>将状态同步到平台</w:t>
      </w:r>
    </w:p>
    <w:p w:rsidR="00C4009E" w:rsidRPr="002F0D80" w:rsidRDefault="0092629D">
      <w:pPr>
        <w:pStyle w:val="afd"/>
        <w:numPr>
          <w:ilvl w:val="0"/>
          <w:numId w:val="6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状态信息注册到平台后，可以在平台应用进行展示，并按需求推送给</w:t>
      </w:r>
      <w:r w:rsidR="00C4009E" w:rsidRPr="002F0D80">
        <w:rPr>
          <w:rFonts w:ascii="宋体" w:hAnsi="宋体" w:hint="eastAsia"/>
          <w:sz w:val="24"/>
          <w:szCs w:val="24"/>
        </w:rPr>
        <w:t>给各个子系统</w:t>
      </w: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8D7B3A">
      <w:pPr>
        <w:pStyle w:val="1"/>
        <w:tabs>
          <w:tab w:val="clear" w:pos="432"/>
        </w:tabs>
      </w:pPr>
      <w:bookmarkStart w:id="4" w:name="_Toc369870506"/>
      <w:bookmarkStart w:id="5" w:name="_Toc498695911"/>
      <w:r>
        <w:rPr>
          <w:rFonts w:hint="eastAsia"/>
        </w:rPr>
        <w:t>AStatus</w:t>
      </w:r>
      <w:r w:rsidR="00C4009E" w:rsidRPr="002F0D80">
        <w:rPr>
          <w:rFonts w:hint="eastAsia"/>
        </w:rPr>
        <w:t>Gate</w:t>
      </w:r>
      <w:r w:rsidR="00C4009E" w:rsidRPr="002F0D80">
        <w:rPr>
          <w:rFonts w:hint="eastAsia"/>
        </w:rPr>
        <w:t>接口说明</w:t>
      </w:r>
      <w:bookmarkEnd w:id="4"/>
      <w:bookmarkEnd w:id="5"/>
    </w:p>
    <w:p w:rsidR="00C4009E" w:rsidRPr="002F0D80" w:rsidRDefault="008D7B3A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6" w:name="_Toc369870507"/>
      <w:bookmarkStart w:id="7" w:name="_Toc498695912"/>
      <w:r>
        <w:rPr>
          <w:rFonts w:ascii="宋体" w:hAnsi="宋体" w:hint="eastAsia"/>
        </w:rPr>
        <w:t>状态变更</w:t>
      </w:r>
      <w:bookmarkEnd w:id="6"/>
      <w:bookmarkEnd w:id="7"/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每当有文档产生时，应用系统在</w:t>
      </w:r>
      <w:r w:rsidR="00964AA8">
        <w:rPr>
          <w:rFonts w:hint="eastAsia"/>
        </w:rPr>
        <w:t>S</w:t>
      </w:r>
      <w:r w:rsidRPr="002F0D80">
        <w:rPr>
          <w:rFonts w:hint="eastAsia"/>
        </w:rPr>
        <w:t>GATE_</w:t>
      </w:r>
      <w:r w:rsidR="005E0A47">
        <w:rPr>
          <w:rFonts w:hint="eastAsia"/>
        </w:rPr>
        <w:t>STATUS</w:t>
      </w:r>
      <w:r w:rsidRPr="002F0D80">
        <w:rPr>
          <w:rFonts w:hint="eastAsia"/>
        </w:rPr>
        <w:t>_INFO</w:t>
      </w:r>
      <w:r w:rsidRPr="002F0D80">
        <w:rPr>
          <w:rFonts w:ascii="宋体" w:hAnsi="宋体" w:hint="eastAsia"/>
        </w:rPr>
        <w:t>表中增加一条记录，并在</w:t>
      </w:r>
      <w:r w:rsidR="00964AA8">
        <w:rPr>
          <w:rFonts w:hint="eastAsia"/>
        </w:rPr>
        <w:lastRenderedPageBreak/>
        <w:t>S</w:t>
      </w:r>
      <w:r w:rsidRPr="002F0D80">
        <w:rPr>
          <w:rFonts w:hint="eastAsia"/>
        </w:rPr>
        <w:t>GATE_EXTEND_ID_INFO</w:t>
      </w:r>
      <w:r w:rsidRPr="002F0D80">
        <w:rPr>
          <w:rFonts w:hint="eastAsia"/>
        </w:rPr>
        <w:t>表中增加相关记录</w:t>
      </w:r>
      <w:r w:rsidRPr="002F0D80">
        <w:rPr>
          <w:rFonts w:ascii="宋体" w:hAnsi="宋体" w:hint="eastAsia"/>
        </w:rPr>
        <w:t>;</w:t>
      </w:r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A</w:t>
      </w:r>
      <w:r w:rsidR="00CB0DC7">
        <w:rPr>
          <w:rFonts w:ascii="宋体" w:hAnsi="宋体" w:hint="eastAsia"/>
        </w:rPr>
        <w:t>Status</w:t>
      </w:r>
      <w:r w:rsidRPr="002F0D80">
        <w:rPr>
          <w:rFonts w:ascii="宋体" w:hAnsi="宋体" w:hint="eastAsia"/>
        </w:rPr>
        <w:t>Gate将</w:t>
      </w:r>
      <w:r w:rsidR="001B3F61">
        <w:rPr>
          <w:rFonts w:ascii="宋体" w:hAnsi="宋体" w:hint="eastAsia"/>
        </w:rPr>
        <w:t>状态变更数据</w:t>
      </w:r>
      <w:r w:rsidRPr="002F0D80">
        <w:rPr>
          <w:rFonts w:ascii="宋体" w:hAnsi="宋体" w:hint="eastAsia"/>
        </w:rPr>
        <w:t>注册到平台;</w:t>
      </w:r>
    </w:p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 w:rsidP="00264A2C">
      <w:pPr>
        <w:pStyle w:val="3"/>
      </w:pPr>
      <w:bookmarkStart w:id="8" w:name="_Toc369870508"/>
      <w:bookmarkStart w:id="9" w:name="_Toc498695913"/>
      <w:r w:rsidRPr="002F0D80">
        <w:rPr>
          <w:rFonts w:hint="eastAsia"/>
        </w:rPr>
        <w:t>数据元发送表</w:t>
      </w:r>
      <w:r w:rsidR="00220591">
        <w:rPr>
          <w:rFonts w:hint="eastAsia"/>
        </w:rPr>
        <w:t>S</w:t>
      </w:r>
      <w:r w:rsidRPr="002F0D80">
        <w:rPr>
          <w:rFonts w:hint="eastAsia"/>
        </w:rPr>
        <w:t>GATE_</w:t>
      </w:r>
      <w:r w:rsidR="000B24BE">
        <w:rPr>
          <w:rFonts w:hint="eastAsia"/>
        </w:rPr>
        <w:t>STAT</w:t>
      </w:r>
      <w:r w:rsidR="00A46B1D">
        <w:rPr>
          <w:rFonts w:hint="eastAsia"/>
        </w:rPr>
        <w:t>U</w:t>
      </w:r>
      <w:r w:rsidR="000B24BE">
        <w:rPr>
          <w:rFonts w:hint="eastAsia"/>
        </w:rPr>
        <w:t>S</w:t>
      </w:r>
      <w:r w:rsidRPr="002F0D80">
        <w:rPr>
          <w:rFonts w:hint="eastAsia"/>
        </w:rPr>
        <w:t>_INFO</w:t>
      </w:r>
      <w:bookmarkEnd w:id="8"/>
      <w:bookmarkEnd w:id="9"/>
    </w:p>
    <w:p w:rsidR="00C4009E" w:rsidRPr="002F0D80" w:rsidRDefault="00C400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2441"/>
        <w:gridCol w:w="748"/>
        <w:gridCol w:w="1986"/>
        <w:gridCol w:w="959"/>
        <w:gridCol w:w="11"/>
        <w:gridCol w:w="2016"/>
        <w:gridCol w:w="11"/>
      </w:tblGrid>
      <w:tr w:rsidR="002F0D80" w:rsidRPr="002F0D80" w:rsidTr="00637840">
        <w:trPr>
          <w:gridAfter w:val="1"/>
          <w:wAfter w:w="11" w:type="dxa"/>
          <w:trHeight w:val="497"/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4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48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9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27" w:type="dxa"/>
            <w:gridSpan w:val="2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 w:rsidRPr="002F0D80"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637840" w:rsidRPr="005E0A47" w:rsidTr="00EC38C1">
        <w:trPr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748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6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70" w:type="dxa"/>
            <w:gridSpan w:val="2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D36FE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SGATE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STATUS_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INFO_SEQUENCE</w:t>
            </w:r>
          </w:p>
        </w:tc>
      </w:tr>
      <w:tr w:rsidR="0063784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748" w:type="dxa"/>
            <w:vAlign w:val="center"/>
          </w:tcPr>
          <w:p w:rsidR="00637840" w:rsidRPr="002F0D80" w:rsidRDefault="00637840" w:rsidP="009240FA">
            <w:pPr>
              <w:widowControl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637840" w:rsidRPr="002F0D80" w:rsidRDefault="00637840" w:rsidP="00E3581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64)</w:t>
            </w:r>
          </w:p>
        </w:tc>
        <w:tc>
          <w:tcPr>
            <w:tcW w:w="959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病人住院号/门诊号/体检号</w:t>
            </w:r>
          </w:p>
        </w:tc>
      </w:tr>
      <w:tr w:rsidR="0063784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PATIENT_DOMAIN_ID</w:t>
            </w:r>
          </w:p>
        </w:tc>
        <w:tc>
          <w:tcPr>
            <w:tcW w:w="748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637840" w:rsidRPr="002F0D80" w:rsidRDefault="00637840" w:rsidP="00E3581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bookmarkStart w:id="10" w:name="OLE_LINK24"/>
            <w:bookmarkStart w:id="11" w:name="OLE_LINK25"/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  <w:bookmarkEnd w:id="10"/>
            <w:bookmarkEnd w:id="11"/>
          </w:p>
        </w:tc>
        <w:tc>
          <w:tcPr>
            <w:tcW w:w="959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病人域UID，分别对应病人住院号域/门诊号域/体检号</w:t>
            </w:r>
          </w:p>
        </w:tc>
      </w:tr>
      <w:tr w:rsidR="0063784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PAT_NAME</w:t>
            </w:r>
          </w:p>
        </w:tc>
        <w:tc>
          <w:tcPr>
            <w:tcW w:w="748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63784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PAT_CATEGORY</w:t>
            </w:r>
          </w:p>
        </w:tc>
        <w:tc>
          <w:tcPr>
            <w:tcW w:w="748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9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患者类别，请参考患者类别字典表</w:t>
            </w:r>
          </w:p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门诊 0</w:t>
            </w:r>
          </w:p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住院 1</w:t>
            </w:r>
          </w:p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急诊 2</w:t>
            </w:r>
          </w:p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体检 3</w:t>
            </w:r>
          </w:p>
        </w:tc>
      </w:tr>
      <w:tr w:rsidR="0063784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PAT_CATEGORY_SYSTEM</w:t>
            </w:r>
          </w:p>
        </w:tc>
        <w:tc>
          <w:tcPr>
            <w:tcW w:w="748" w:type="dxa"/>
            <w:vAlign w:val="center"/>
          </w:tcPr>
          <w:p w:rsidR="00637840" w:rsidRPr="002F0D80" w:rsidRDefault="0063784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患者类别字典域</w:t>
            </w:r>
          </w:p>
          <w:p w:rsidR="00637840" w:rsidRPr="002F0D80" w:rsidRDefault="0063784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2.16.840.1.113883.4.487.2.1.1.1.13</w:t>
            </w:r>
          </w:p>
        </w:tc>
      </w:tr>
      <w:tr w:rsidR="00BE3360" w:rsidRPr="005E0A47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4B0ED0" w:rsidRDefault="00BE3360" w:rsidP="00EC38C1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4B0ED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4B0ED0" w:rsidRDefault="00BE3360" w:rsidP="00EC38C1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bookmarkStart w:id="12" w:name="OLE_LINK14"/>
            <w:bookmarkStart w:id="13" w:name="OLE_LINK15"/>
            <w:r w:rsidRPr="004B0ED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DOCUMENT</w:t>
            </w:r>
            <w:r w:rsidRPr="004B0ED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_NAME</w:t>
            </w:r>
            <w:bookmarkEnd w:id="12"/>
            <w:bookmarkEnd w:id="13"/>
          </w:p>
        </w:tc>
        <w:tc>
          <w:tcPr>
            <w:tcW w:w="748" w:type="dxa"/>
            <w:vAlign w:val="center"/>
          </w:tcPr>
          <w:p w:rsidR="00BE3360" w:rsidRPr="004B0ED0" w:rsidRDefault="00BE3360" w:rsidP="00EC38C1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4B0ED0" w:rsidRDefault="00BE3360" w:rsidP="00EC38C1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4B0ED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Varchar2(</w:t>
            </w:r>
            <w:r w:rsidRPr="004B0ED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64</w:t>
            </w:r>
            <w:r w:rsidRPr="004B0ED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4B0ED0" w:rsidRDefault="00BE3360" w:rsidP="00EC38C1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4B0ED0" w:rsidRDefault="00BE3360" w:rsidP="00BE3360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4B0ED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文档名称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DOCUMENT</w:t>
            </w: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_UNIQUE_ID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BF243C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128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第三方厂商文档的唯一ID号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DOCUMENT_DOMAIN_ID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BF243C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第三方厂商文档对应的机构域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PAY_LOAD_TYPE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荷载类型,</w:t>
            </w:r>
          </w:p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用于区分医疗文档类型，来自字典表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ind w:firstLineChars="100" w:firstLine="18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SUB_TYPE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荷载子类型</w:t>
            </w:r>
          </w:p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区分上传，更新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REQUEST_NUMBER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2061D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RIS报告、LIS报告等，相关申请单号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lastRenderedPageBreak/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REQUEST_DOMAIN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2061D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申请单域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ORDER_NUMBER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2061D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RIS报告、LIS报告等，相关医嘱号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ORDER_DOMAIN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2061D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医嘱号域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B7388E" w:rsidRDefault="00BE3360" w:rsidP="009240FA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B7388E">
              <w:rPr>
                <w:rFonts w:ascii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B7388E" w:rsidRDefault="00BE3360" w:rsidP="009240FA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EVENT_STATUS</w:t>
            </w:r>
          </w:p>
        </w:tc>
        <w:tc>
          <w:tcPr>
            <w:tcW w:w="748" w:type="dxa"/>
            <w:vAlign w:val="center"/>
          </w:tcPr>
          <w:p w:rsidR="00BE3360" w:rsidRPr="00B7388E" w:rsidRDefault="00BE3360" w:rsidP="009240FA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B7388E" w:rsidRDefault="00BE3360" w:rsidP="009240FA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9" w:type="dxa"/>
            <w:vAlign w:val="center"/>
          </w:tcPr>
          <w:p w:rsidR="00BE3360" w:rsidRPr="00B7388E" w:rsidRDefault="00BE3360" w:rsidP="009240FA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:rsidR="00BE3360" w:rsidRPr="00B7388E" w:rsidRDefault="00BE3360" w:rsidP="00B7388E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事件状态</w:t>
            </w:r>
            <w:r w:rsid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 xml:space="preserve"> (</w:t>
            </w:r>
            <w:r w:rsidR="00B7388E" w:rsidRP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病理</w:t>
            </w:r>
            <w:r w:rsidR="00B7388E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5.6)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Default="00BE3360" w:rsidP="00CF45A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事件发生时间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OPERATOR_ID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Default="00BE3360" w:rsidP="00CF45A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操作人ID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OPERATOR_NAME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Default="00BE3360" w:rsidP="00CF45A7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操作人名称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HIUP_STATUS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B7388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文档状态位。默认初始值为0</w:t>
            </w:r>
            <w:r w:rsidR="00B7388E">
              <w:rPr>
                <w:rFonts w:ascii="宋体" w:hAnsi="宋体" w:cs="Calibri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HIUP_ERROR_INFO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错误原因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EVENT_CREATE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该记录插入的时间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87572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开始处理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的时间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该记录最终成功的时间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重试次数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EVENT_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最后一次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DCM_PATIENT_ID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PATIENT ID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DCM_STUDY_IUID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STUDY IUID，多个用逗号分隔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DCM_ACCESSION_NO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ACCESSION NO，多个用逗号分隔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DCM_MODALITY_AE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2061D4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检查设备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DCM_EXAM_METHOD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检查方法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DCM_BODY_PART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 检查部位，多个用逗号分隔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DCM_IMG_NUMBER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　影像数量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DCM_STATUS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　处理状态，默认为0；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Default="00BE3360" w:rsidP="00B66F25">
            <w:pPr>
              <w:jc w:val="center"/>
            </w:pPr>
            <w:r w:rsidRPr="00664E2B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_ERROR_INFO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错误原因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Default="00BE3360" w:rsidP="00B66F25">
            <w:pPr>
              <w:jc w:val="center"/>
            </w:pPr>
            <w:r w:rsidRPr="00664E2B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该记录开始处理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Default="00BE3360" w:rsidP="00B66F25">
            <w:pPr>
              <w:jc w:val="center"/>
            </w:pPr>
            <w:r w:rsidRPr="00664E2B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该记录最终成功的时间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Default="00BE3360" w:rsidP="00B66F25">
            <w:pPr>
              <w:jc w:val="center"/>
            </w:pPr>
            <w:r w:rsidRPr="00664E2B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重试次数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Default="00BE3360" w:rsidP="00B66F25">
            <w:pPr>
              <w:jc w:val="center"/>
            </w:pPr>
            <w:r w:rsidRPr="00664E2B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DCM_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RETRY_TIME</w:t>
            </w:r>
          </w:p>
        </w:tc>
        <w:tc>
          <w:tcPr>
            <w:tcW w:w="748" w:type="dxa"/>
            <w:vAlign w:val="center"/>
          </w:tcPr>
          <w:p w:rsidR="00BE3360" w:rsidRPr="002F0D80" w:rsidRDefault="00BE3360" w:rsidP="009240FA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9" w:type="dxa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9240FA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最后一次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重试时间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Pr="002F0D80" w:rsidRDefault="00BE3360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Pr="002F0D80" w:rsidRDefault="00BE3360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Pr="002F0D80" w:rsidRDefault="00BE3360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 w:rsidP="00A35CFB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3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Pr="002F0D80" w:rsidRDefault="00BE3360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</w:t>
            </w:r>
          </w:p>
        </w:tc>
      </w:tr>
      <w:tr w:rsidR="00BE3360" w:rsidRPr="002F0D8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E3360" w:rsidRPr="002F0D80" w:rsidRDefault="00BE3360">
            <w:pPr>
              <w:jc w:val="center"/>
              <w:rPr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748" w:type="dxa"/>
            <w:vAlign w:val="center"/>
          </w:tcPr>
          <w:p w:rsidR="00BE3360" w:rsidRPr="002F0D80" w:rsidRDefault="00BE336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9" w:type="dxa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E3360" w:rsidRPr="002F0D80" w:rsidRDefault="00BE336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备用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5</w:t>
            </w:r>
          </w:p>
        </w:tc>
      </w:tr>
      <w:tr w:rsidR="00B7713F" w:rsidRPr="00E7227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7713F" w:rsidRPr="00E72270" w:rsidRDefault="00B7713F">
            <w:pPr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7713F" w:rsidRPr="00E72270" w:rsidRDefault="00B7713F" w:rsidP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DICOM_S</w:t>
            </w:r>
            <w:r w:rsidRPr="00E7227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TUDY_TIME</w:t>
            </w:r>
          </w:p>
        </w:tc>
        <w:tc>
          <w:tcPr>
            <w:tcW w:w="748" w:type="dxa"/>
            <w:vAlign w:val="center"/>
          </w:tcPr>
          <w:p w:rsidR="00B7713F" w:rsidRPr="00E72270" w:rsidRDefault="00B7713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7713F" w:rsidRPr="00E72270" w:rsidRDefault="00B7713F" w:rsidP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9" w:type="dxa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影像</w:t>
            </w:r>
            <w:r w:rsidRPr="00E7227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检查时间</w:t>
            </w:r>
          </w:p>
        </w:tc>
      </w:tr>
      <w:tr w:rsidR="00B7713F" w:rsidRPr="00E72270" w:rsidTr="00EC38C1">
        <w:trPr>
          <w:gridAfter w:val="1"/>
          <w:wAfter w:w="11" w:type="dxa"/>
          <w:trHeight w:val="213"/>
          <w:jc w:val="center"/>
        </w:trPr>
        <w:tc>
          <w:tcPr>
            <w:tcW w:w="780" w:type="dxa"/>
          </w:tcPr>
          <w:p w:rsidR="00B7713F" w:rsidRPr="00E72270" w:rsidRDefault="00B7713F">
            <w:pPr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尽量</w:t>
            </w:r>
          </w:p>
        </w:tc>
        <w:tc>
          <w:tcPr>
            <w:tcW w:w="2441" w:type="dxa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DCM_MODALITY</w:t>
            </w:r>
          </w:p>
        </w:tc>
        <w:tc>
          <w:tcPr>
            <w:tcW w:w="748" w:type="dxa"/>
            <w:vAlign w:val="center"/>
          </w:tcPr>
          <w:p w:rsidR="00B7713F" w:rsidRPr="00E72270" w:rsidRDefault="00B7713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Varchar2(256)</w:t>
            </w:r>
          </w:p>
        </w:tc>
        <w:tc>
          <w:tcPr>
            <w:tcW w:w="959" w:type="dxa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gridSpan w:val="2"/>
            <w:vAlign w:val="center"/>
          </w:tcPr>
          <w:p w:rsidR="00B7713F" w:rsidRPr="00E72270" w:rsidRDefault="00B7713F">
            <w:pPr>
              <w:widowControl/>
              <w:jc w:val="left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 w:rsidRPr="00E72270"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检查类型</w:t>
            </w:r>
          </w:p>
        </w:tc>
      </w:tr>
    </w:tbl>
    <w:p w:rsidR="00C4009E" w:rsidRPr="002F0D80" w:rsidRDefault="00C4009E"/>
    <w:p w:rsidR="004E7EAB" w:rsidRPr="002F0D80" w:rsidRDefault="004E7EAB"/>
    <w:p w:rsidR="00C4009E" w:rsidRPr="002F0D80" w:rsidRDefault="00C4009E" w:rsidP="00264A2C">
      <w:pPr>
        <w:pStyle w:val="3"/>
      </w:pPr>
      <w:bookmarkStart w:id="14" w:name="_Toc369870509"/>
      <w:bookmarkStart w:id="15" w:name="_Toc498695914"/>
      <w:r w:rsidRPr="002F0D80">
        <w:rPr>
          <w:rFonts w:hint="eastAsia"/>
        </w:rPr>
        <w:t>数据元扩展表</w:t>
      </w:r>
      <w:r w:rsidR="00501159">
        <w:rPr>
          <w:rFonts w:hint="eastAsia"/>
        </w:rPr>
        <w:t>S</w:t>
      </w:r>
      <w:r w:rsidRPr="002F0D80">
        <w:rPr>
          <w:rFonts w:hint="eastAsia"/>
        </w:rPr>
        <w:t>GATE_EXTEND_ID_INFO</w:t>
      </w:r>
      <w:bookmarkEnd w:id="14"/>
      <w:bookmarkEnd w:id="15"/>
    </w:p>
    <w:p w:rsidR="00C4009E" w:rsidRPr="002F0D80" w:rsidRDefault="00C400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985"/>
        <w:gridCol w:w="850"/>
        <w:gridCol w:w="1884"/>
        <w:gridCol w:w="951"/>
        <w:gridCol w:w="2308"/>
      </w:tblGrid>
      <w:tr w:rsidR="002F0D80" w:rsidRPr="002F0D80">
        <w:trPr>
          <w:trHeight w:val="497"/>
          <w:jc w:val="center"/>
        </w:trPr>
        <w:tc>
          <w:tcPr>
            <w:tcW w:w="809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是否</w:t>
            </w:r>
          </w:p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默认值</w:t>
            </w:r>
          </w:p>
        </w:tc>
        <w:tc>
          <w:tcPr>
            <w:tcW w:w="2308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 xml:space="preserve"> S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GATE_EXTEND_ID_INFO_ SEQUENCE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STATUS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_FK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外键</w:t>
            </w:r>
          </w:p>
          <w:p w:rsidR="00637840" w:rsidRPr="002F0D80" w:rsidRDefault="00637840" w:rsidP="00B65EBF"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GATE_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STATUS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_INFO(PK)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病人的其他号码，如流水号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256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病人其他号码所对应的域ID，如流水域ID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637840" w:rsidRPr="002F0D80" w:rsidTr="00EC38C1">
        <w:trPr>
          <w:trHeight w:val="213"/>
          <w:jc w:val="center"/>
        </w:trPr>
        <w:tc>
          <w:tcPr>
            <w:tcW w:w="809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850" w:type="dxa"/>
            <w:vAlign w:val="center"/>
          </w:tcPr>
          <w:p w:rsidR="00637840" w:rsidRPr="002F0D80" w:rsidRDefault="00637840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637840" w:rsidRPr="002F0D80" w:rsidRDefault="00637840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637840" w:rsidRPr="002F0D80" w:rsidRDefault="00637840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</w:tbl>
    <w:p w:rsidR="00C4009E" w:rsidRPr="002F0D80" w:rsidRDefault="00C4009E">
      <w:pPr>
        <w:pStyle w:val="ab"/>
        <w:ind w:firstLineChars="0" w:firstLine="0"/>
        <w:rPr>
          <w:rFonts w:ascii="宋体" w:hAnsi="宋体"/>
        </w:rPr>
      </w:pPr>
      <w:bookmarkStart w:id="16" w:name="_Toc340870257"/>
    </w:p>
    <w:p w:rsidR="00C4009E" w:rsidRPr="002F0D80" w:rsidRDefault="005E0A47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17" w:name="_Toc369870510"/>
      <w:bookmarkStart w:id="18" w:name="_Toc498695915"/>
      <w:r>
        <w:rPr>
          <w:rFonts w:ascii="宋体" w:hAnsi="宋体" w:hint="eastAsia"/>
        </w:rPr>
        <w:t>状态</w:t>
      </w:r>
      <w:bookmarkEnd w:id="17"/>
      <w:r>
        <w:rPr>
          <w:rFonts w:ascii="宋体" w:hAnsi="宋体" w:hint="eastAsia"/>
        </w:rPr>
        <w:t>取消</w:t>
      </w:r>
      <w:bookmarkEnd w:id="18"/>
    </w:p>
    <w:p w:rsidR="00C4009E" w:rsidRPr="002F0D80" w:rsidRDefault="00C4009E"/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当</w:t>
      </w:r>
      <w:r w:rsidR="005E0A47">
        <w:rPr>
          <w:rFonts w:ascii="宋体" w:hAnsi="宋体" w:hint="eastAsia"/>
        </w:rPr>
        <w:t>状态数据有误需要取消时</w:t>
      </w:r>
      <w:r w:rsidRPr="002F0D80">
        <w:rPr>
          <w:rFonts w:ascii="宋体" w:hAnsi="宋体" w:hint="eastAsia"/>
        </w:rPr>
        <w:t>，应用系统更新</w:t>
      </w:r>
      <w:r w:rsidR="004A1749">
        <w:rPr>
          <w:rFonts w:ascii="宋体" w:hAnsi="宋体" w:hint="eastAsia"/>
        </w:rPr>
        <w:t>S</w:t>
      </w:r>
      <w:r w:rsidRPr="002F0D80">
        <w:rPr>
          <w:rFonts w:ascii="宋体" w:hAnsi="宋体" w:hint="eastAsia"/>
        </w:rPr>
        <w:t>GATE_</w:t>
      </w:r>
      <w:r w:rsidR="005E0A47">
        <w:rPr>
          <w:rFonts w:ascii="宋体" w:hAnsi="宋体" w:hint="eastAsia"/>
        </w:rPr>
        <w:t>STATUS</w:t>
      </w:r>
      <w:r w:rsidRPr="002F0D80">
        <w:rPr>
          <w:rFonts w:ascii="宋体" w:hAnsi="宋体" w:hint="eastAsia"/>
        </w:rPr>
        <w:t>_INFO表中的相关记录，并将标志位</w:t>
      </w:r>
      <w:r w:rsidRPr="005E0A47">
        <w:rPr>
          <w:rFonts w:ascii="宋体" w:hAnsi="宋体" w:hint="eastAsia"/>
        </w:rPr>
        <w:t>SUB_TYPE</w:t>
      </w:r>
      <w:r w:rsidR="003D36A6">
        <w:rPr>
          <w:rFonts w:ascii="宋体" w:hAnsi="宋体" w:hint="eastAsia"/>
        </w:rPr>
        <w:t>设为作废</w:t>
      </w:r>
      <w:r w:rsidR="004C3AD7">
        <w:rPr>
          <w:rFonts w:ascii="宋体" w:hAnsi="宋体" w:hint="eastAsia"/>
        </w:rPr>
        <w:t>（</w:t>
      </w:r>
      <w:r w:rsidR="004C3AD7" w:rsidRPr="004C3AD7">
        <w:rPr>
          <w:rFonts w:ascii="宋体" w:hAnsi="宋体" w:hint="eastAsia"/>
        </w:rPr>
        <w:t>ABANBON</w:t>
      </w:r>
      <w:r w:rsidR="004C3AD7">
        <w:rPr>
          <w:rFonts w:ascii="宋体" w:hAnsi="宋体" w:hint="eastAsia"/>
        </w:rPr>
        <w:t>）</w:t>
      </w:r>
      <w:r w:rsidRPr="002F0D80">
        <w:rPr>
          <w:rFonts w:ascii="宋体" w:hAnsi="宋体" w:hint="eastAsia"/>
        </w:rPr>
        <w:t>；</w:t>
      </w:r>
    </w:p>
    <w:p w:rsidR="00C4009E" w:rsidRPr="002F0D80" w:rsidRDefault="00C4009E">
      <w:pPr>
        <w:pStyle w:val="ab"/>
        <w:numPr>
          <w:ilvl w:val="0"/>
          <w:numId w:val="7"/>
        </w:numPr>
        <w:ind w:firstLineChars="0"/>
        <w:rPr>
          <w:rFonts w:ascii="宋体" w:hAnsi="宋体"/>
        </w:rPr>
      </w:pPr>
      <w:r w:rsidRPr="002F0D80">
        <w:rPr>
          <w:rFonts w:ascii="宋体" w:hAnsi="宋体" w:hint="eastAsia"/>
        </w:rPr>
        <w:t>A</w:t>
      </w:r>
      <w:r w:rsidR="00153DF1">
        <w:rPr>
          <w:rFonts w:ascii="宋体" w:hAnsi="宋体" w:hint="eastAsia"/>
        </w:rPr>
        <w:t>StatusGate</w:t>
      </w:r>
      <w:r w:rsidR="005E0A47">
        <w:rPr>
          <w:rFonts w:ascii="宋体" w:hAnsi="宋体" w:hint="eastAsia"/>
        </w:rPr>
        <w:t>将删除状态</w:t>
      </w:r>
      <w:r w:rsidRPr="002F0D80">
        <w:rPr>
          <w:rFonts w:ascii="宋体" w:hAnsi="宋体" w:hint="eastAsia"/>
        </w:rPr>
        <w:t>更新到平台；</w:t>
      </w:r>
    </w:p>
    <w:p w:rsidR="00C4009E" w:rsidRPr="002F0D80" w:rsidRDefault="00C4009E">
      <w:pPr>
        <w:widowControl/>
        <w:jc w:val="left"/>
        <w:rPr>
          <w:rFonts w:ascii="宋体" w:hAnsi="宋体"/>
        </w:rPr>
      </w:pPr>
    </w:p>
    <w:p w:rsidR="00C4009E" w:rsidRPr="002F0D80" w:rsidRDefault="00C4009E" w:rsidP="00DD1C59">
      <w:pPr>
        <w:pStyle w:val="1"/>
        <w:tabs>
          <w:tab w:val="clear" w:pos="432"/>
        </w:tabs>
        <w:spacing w:before="0" w:beforeAutospacing="0" w:after="0" w:afterAutospacing="0" w:line="360" w:lineRule="auto"/>
      </w:pPr>
      <w:r w:rsidRPr="002F0D80">
        <w:rPr>
          <w:rFonts w:ascii="宋体" w:hAnsi="宋体"/>
        </w:rPr>
        <w:br w:type="page"/>
      </w:r>
      <w:bookmarkStart w:id="19" w:name="_Toc369870549"/>
      <w:bookmarkStart w:id="20" w:name="_Toc498695916"/>
      <w:bookmarkEnd w:id="16"/>
      <w:r w:rsidRPr="002F0D80">
        <w:rPr>
          <w:rFonts w:hint="eastAsia"/>
        </w:rPr>
        <w:lastRenderedPageBreak/>
        <w:t>字典表</w:t>
      </w:r>
      <w:bookmarkEnd w:id="19"/>
      <w:bookmarkEnd w:id="20"/>
    </w:p>
    <w:p w:rsidR="00C4009E" w:rsidRPr="002F0D80" w:rsidRDefault="00C4009E">
      <w:pPr>
        <w:pStyle w:val="2"/>
        <w:spacing w:line="360" w:lineRule="auto"/>
        <w:rPr>
          <w:rFonts w:ascii="宋体" w:hAnsi="宋体"/>
        </w:rPr>
      </w:pPr>
      <w:bookmarkStart w:id="21" w:name="_Toc355517347"/>
      <w:bookmarkStart w:id="22" w:name="_Toc355728286"/>
      <w:bookmarkStart w:id="23" w:name="_Toc355794092"/>
      <w:bookmarkStart w:id="24" w:name="_Toc356407618"/>
      <w:bookmarkStart w:id="25" w:name="_Toc357609565"/>
      <w:bookmarkStart w:id="26" w:name="_Toc369870550"/>
      <w:bookmarkStart w:id="27" w:name="_Toc498695917"/>
      <w:r w:rsidRPr="002F0D80">
        <w:rPr>
          <w:rFonts w:ascii="宋体" w:hAnsi="宋体" w:hint="eastAsia"/>
        </w:rPr>
        <w:t>患者类别</w:t>
      </w:r>
      <w:bookmarkEnd w:id="21"/>
      <w:bookmarkEnd w:id="22"/>
      <w:bookmarkEnd w:id="23"/>
      <w:bookmarkEnd w:id="24"/>
      <w:bookmarkEnd w:id="25"/>
      <w:r w:rsidR="001F0992" w:rsidRPr="002F0D80">
        <w:rPr>
          <w:rFonts w:ascii="宋体" w:hAnsi="宋体" w:hint="eastAsia"/>
        </w:rPr>
        <w:t>(就诊类型)</w:t>
      </w:r>
      <w:bookmarkEnd w:id="26"/>
      <w:bookmarkEnd w:id="27"/>
    </w:p>
    <w:p w:rsidR="00C4009E" w:rsidRPr="002F0D80" w:rsidRDefault="00C4009E">
      <w:r w:rsidRPr="002F0D80">
        <w:rPr>
          <w:rFonts w:hint="eastAsia"/>
          <w:sz w:val="24"/>
        </w:rPr>
        <w:t>字典域：</w:t>
      </w:r>
      <w:r w:rsidRPr="002F0D80">
        <w:rPr>
          <w:rFonts w:ascii="宋体" w:hAnsi="宋体" w:cs="Calibri"/>
          <w:sz w:val="24"/>
        </w:rPr>
        <w:t>2.16.840.1.113883.4.487.2</w:t>
      </w:r>
      <w:r w:rsidRPr="002F0D80">
        <w:rPr>
          <w:rFonts w:ascii="宋体" w:hAnsi="宋体" w:cs="Calibri" w:hint="eastAsia"/>
          <w:sz w:val="24"/>
        </w:rPr>
        <w:t>.1</w:t>
      </w:r>
      <w:r w:rsidRPr="002F0D80">
        <w:rPr>
          <w:rFonts w:ascii="宋体" w:hAnsi="宋体" w:cs="Calibri"/>
          <w:sz w:val="24"/>
        </w:rPr>
        <w:t>.</w:t>
      </w:r>
      <w:r w:rsidRPr="002F0D80">
        <w:rPr>
          <w:rFonts w:ascii="宋体" w:hAnsi="宋体" w:cs="Calibri" w:hint="eastAsia"/>
          <w:sz w:val="24"/>
        </w:rPr>
        <w:t>1.1.13</w:t>
      </w:r>
    </w:p>
    <w:p w:rsidR="00C4009E" w:rsidRPr="002F0D80" w:rsidRDefault="00C4009E"/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582"/>
      </w:tblGrid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Code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Name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门诊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住院</w:t>
            </w:r>
          </w:p>
        </w:tc>
      </w:tr>
      <w:tr w:rsidR="002F0D80" w:rsidRPr="002F0D80">
        <w:trPr>
          <w:trHeight w:val="270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急诊</w:t>
            </w:r>
          </w:p>
        </w:tc>
      </w:tr>
      <w:tr w:rsidR="002F0D80" w:rsidRPr="002F0D80">
        <w:trPr>
          <w:trHeight w:val="285"/>
        </w:trPr>
        <w:tc>
          <w:tcPr>
            <w:tcW w:w="1080" w:type="dxa"/>
            <w:vAlign w:val="bottom"/>
          </w:tcPr>
          <w:p w:rsidR="00C4009E" w:rsidRPr="002F0D80" w:rsidRDefault="00C4009E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82" w:type="dxa"/>
            <w:vAlign w:val="bottom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体检</w:t>
            </w:r>
          </w:p>
        </w:tc>
      </w:tr>
    </w:tbl>
    <w:p w:rsidR="00C4009E" w:rsidRPr="002F0D80" w:rsidRDefault="00C4009E"/>
    <w:p w:rsidR="003B7911" w:rsidRPr="002F0D80" w:rsidRDefault="003B7911" w:rsidP="003B7911">
      <w:pPr>
        <w:pStyle w:val="2"/>
        <w:tabs>
          <w:tab w:val="left" w:pos="576"/>
        </w:tabs>
        <w:spacing w:line="360" w:lineRule="auto"/>
        <w:rPr>
          <w:rFonts w:ascii="宋体" w:hAnsi="宋体"/>
        </w:rPr>
      </w:pPr>
      <w:bookmarkStart w:id="28" w:name="_Toc355517343"/>
      <w:bookmarkStart w:id="29" w:name="_Toc355728282"/>
      <w:bookmarkStart w:id="30" w:name="_Toc355794088"/>
      <w:bookmarkStart w:id="31" w:name="_Toc356407614"/>
      <w:bookmarkStart w:id="32" w:name="_Toc358454111"/>
      <w:bookmarkStart w:id="33" w:name="_Toc369870551"/>
      <w:bookmarkStart w:id="34" w:name="_Toc498695918"/>
      <w:r w:rsidRPr="002F0D80">
        <w:rPr>
          <w:rFonts w:ascii="宋体" w:hAnsi="宋体" w:hint="eastAsia"/>
        </w:rPr>
        <w:t>性别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3B7911" w:rsidRPr="002F0D80" w:rsidRDefault="003B7911" w:rsidP="003B7911">
      <w:pPr>
        <w:rPr>
          <w:sz w:val="24"/>
        </w:rPr>
      </w:pPr>
      <w:r w:rsidRPr="002F0D80">
        <w:rPr>
          <w:rFonts w:hint="eastAsia"/>
          <w:sz w:val="24"/>
        </w:rPr>
        <w:t>字典域：</w:t>
      </w:r>
      <w:r w:rsidRPr="002F0D80">
        <w:rPr>
          <w:rFonts w:ascii="宋体" w:hAnsi="宋体" w:cs="Calibri"/>
          <w:sz w:val="24"/>
        </w:rPr>
        <w:t>2.16.840.1.113883.4.487.2</w:t>
      </w:r>
      <w:r w:rsidRPr="002F0D80">
        <w:rPr>
          <w:rFonts w:ascii="宋体" w:hAnsi="宋体" w:cs="Calibri" w:hint="eastAsia"/>
          <w:sz w:val="24"/>
        </w:rPr>
        <w:t>.1</w:t>
      </w:r>
      <w:r w:rsidRPr="002F0D80">
        <w:rPr>
          <w:rFonts w:ascii="宋体" w:hAnsi="宋体" w:cs="Calibri"/>
          <w:sz w:val="24"/>
        </w:rPr>
        <w:t>.</w:t>
      </w:r>
      <w:r w:rsidRPr="002F0D80">
        <w:rPr>
          <w:rFonts w:ascii="宋体" w:hAnsi="宋体" w:cs="Calibri" w:hint="eastAsia"/>
          <w:sz w:val="24"/>
        </w:rPr>
        <w:t>1.1.9</w:t>
      </w:r>
    </w:p>
    <w:p w:rsidR="003B7911" w:rsidRPr="002F0D80" w:rsidRDefault="003B7911" w:rsidP="003B7911"/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7513"/>
      </w:tblGrid>
      <w:tr w:rsidR="002F0D80" w:rsidRPr="002F0D80" w:rsidTr="00E920C5">
        <w:trPr>
          <w:trHeight w:val="27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Code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Name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男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女</w:t>
            </w:r>
          </w:p>
        </w:tc>
      </w:tr>
      <w:tr w:rsidR="002F0D80" w:rsidRPr="002F0D80" w:rsidTr="00E920C5">
        <w:trPr>
          <w:trHeight w:val="28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</w:tr>
      <w:tr w:rsidR="002F0D80" w:rsidRPr="002F0D80" w:rsidTr="00E920C5">
        <w:trPr>
          <w:trHeight w:val="300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7513" w:type="dxa"/>
            <w:shd w:val="clear" w:color="auto" w:fill="auto"/>
            <w:noWrap/>
            <w:vAlign w:val="bottom"/>
            <w:hideMark/>
          </w:tcPr>
          <w:p w:rsidR="003B7911" w:rsidRPr="002F0D80" w:rsidRDefault="003B7911" w:rsidP="00E920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宋体" w:hint="eastAsia"/>
                <w:kern w:val="0"/>
                <w:sz w:val="18"/>
                <w:szCs w:val="18"/>
              </w:rPr>
              <w:t>未知</w:t>
            </w:r>
          </w:p>
        </w:tc>
      </w:tr>
    </w:tbl>
    <w:p w:rsidR="003B7911" w:rsidRPr="002F0D80" w:rsidRDefault="003B7911" w:rsidP="003B7911">
      <w:pPr>
        <w:rPr>
          <w:rFonts w:ascii="宋体" w:hAnsi="宋体"/>
        </w:rPr>
      </w:pPr>
    </w:p>
    <w:p w:rsidR="003B7911" w:rsidRPr="002F0D80" w:rsidRDefault="003B7911"/>
    <w:p w:rsidR="00C4009E" w:rsidRPr="002F0D80" w:rsidRDefault="00C4009E">
      <w:pPr>
        <w:pStyle w:val="1"/>
        <w:tabs>
          <w:tab w:val="clear" w:pos="432"/>
        </w:tabs>
      </w:pPr>
      <w:bookmarkStart w:id="35" w:name="_Toc350775653"/>
      <w:bookmarkStart w:id="36" w:name="_Toc355517378"/>
      <w:bookmarkStart w:id="37" w:name="_Toc355728316"/>
      <w:bookmarkStart w:id="38" w:name="_Toc355794123"/>
      <w:r w:rsidRPr="002F0D80">
        <w:br w:type="page"/>
      </w:r>
      <w:bookmarkStart w:id="39" w:name="_Toc369870552"/>
      <w:bookmarkStart w:id="40" w:name="_Toc498695919"/>
      <w:r w:rsidRPr="002F0D80">
        <w:rPr>
          <w:rFonts w:hint="eastAsia"/>
        </w:rPr>
        <w:lastRenderedPageBreak/>
        <w:t>控制字典表</w:t>
      </w:r>
      <w:bookmarkEnd w:id="35"/>
      <w:bookmarkEnd w:id="36"/>
      <w:bookmarkEnd w:id="37"/>
      <w:bookmarkEnd w:id="38"/>
      <w:bookmarkEnd w:id="39"/>
      <w:bookmarkEnd w:id="40"/>
    </w:p>
    <w:p w:rsidR="00C4009E" w:rsidRPr="002F0D80" w:rsidRDefault="001F427E">
      <w:pPr>
        <w:pStyle w:val="2"/>
        <w:spacing w:line="360" w:lineRule="auto"/>
        <w:rPr>
          <w:rFonts w:ascii="宋体" w:hAnsi="宋体"/>
        </w:rPr>
      </w:pPr>
      <w:bookmarkStart w:id="41" w:name="_Toc369870554"/>
      <w:bookmarkStart w:id="42" w:name="_Toc498695920"/>
      <w:r w:rsidRPr="002F0D80">
        <w:rPr>
          <w:rFonts w:ascii="宋体" w:hAnsi="宋体" w:hint="eastAsia"/>
        </w:rPr>
        <w:t>A</w:t>
      </w:r>
      <w:r w:rsidR="003D36A6">
        <w:rPr>
          <w:rFonts w:ascii="宋体" w:hAnsi="宋体" w:hint="eastAsia"/>
        </w:rPr>
        <w:t>Status</w:t>
      </w:r>
      <w:r w:rsidRPr="002F0D80">
        <w:rPr>
          <w:rFonts w:ascii="宋体" w:hAnsi="宋体" w:hint="eastAsia"/>
        </w:rPr>
        <w:t>Gate</w:t>
      </w:r>
      <w:r w:rsidR="00C4009E" w:rsidRPr="002F0D80">
        <w:rPr>
          <w:rFonts w:ascii="宋体" w:hAnsi="宋体" w:hint="eastAsia"/>
        </w:rPr>
        <w:t>荷载子类型字典</w:t>
      </w:r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4"/>
        <w:gridCol w:w="2976"/>
        <w:gridCol w:w="2956"/>
      </w:tblGrid>
      <w:tr w:rsidR="002F0D80" w:rsidRPr="002F0D80" w:rsidTr="00BE4F1F">
        <w:trPr>
          <w:trHeight w:val="497"/>
          <w:jc w:val="center"/>
        </w:trPr>
        <w:tc>
          <w:tcPr>
            <w:tcW w:w="3094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56" w:type="dxa"/>
            <w:shd w:val="clear" w:color="auto" w:fill="FFFFFF"/>
            <w:vAlign w:val="center"/>
          </w:tcPr>
          <w:p w:rsidR="00C4009E" w:rsidRPr="002F0D80" w:rsidRDefault="00C4009E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备注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2976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95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上传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UPDATE</w:t>
            </w:r>
          </w:p>
        </w:tc>
        <w:tc>
          <w:tcPr>
            <w:tcW w:w="2976" w:type="dxa"/>
            <w:vAlign w:val="center"/>
          </w:tcPr>
          <w:p w:rsidR="00C4009E" w:rsidRPr="002F0D80" w:rsidRDefault="00C4009E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956" w:type="dxa"/>
            <w:vAlign w:val="center"/>
          </w:tcPr>
          <w:p w:rsidR="00C4009E" w:rsidRPr="002F0D80" w:rsidRDefault="00C4009E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更新</w:t>
            </w:r>
          </w:p>
        </w:tc>
      </w:tr>
      <w:tr w:rsidR="00087633" w:rsidRPr="002F0D80" w:rsidTr="00BE4F1F">
        <w:trPr>
          <w:trHeight w:val="213"/>
          <w:jc w:val="center"/>
        </w:trPr>
        <w:tc>
          <w:tcPr>
            <w:tcW w:w="3094" w:type="dxa"/>
            <w:vAlign w:val="center"/>
          </w:tcPr>
          <w:p w:rsidR="00087633" w:rsidRPr="002F0D80" w:rsidRDefault="0008763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ABANBON</w:t>
            </w:r>
          </w:p>
        </w:tc>
        <w:tc>
          <w:tcPr>
            <w:tcW w:w="2976" w:type="dxa"/>
            <w:vAlign w:val="center"/>
          </w:tcPr>
          <w:p w:rsidR="00087633" w:rsidRPr="002F0D80" w:rsidRDefault="0008763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956" w:type="dxa"/>
            <w:vAlign w:val="center"/>
          </w:tcPr>
          <w:p w:rsidR="00087633" w:rsidRPr="002F0D80" w:rsidRDefault="00087633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作废</w:t>
            </w: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1F427E">
      <w:pPr>
        <w:pStyle w:val="2"/>
        <w:spacing w:line="360" w:lineRule="auto"/>
        <w:rPr>
          <w:rFonts w:ascii="宋体" w:hAnsi="宋体"/>
        </w:rPr>
      </w:pPr>
      <w:bookmarkStart w:id="43" w:name="_Toc369870555"/>
      <w:bookmarkStart w:id="44" w:name="_Toc498695921"/>
      <w:r w:rsidRPr="002F0D80">
        <w:rPr>
          <w:rFonts w:ascii="宋体" w:hAnsi="宋体" w:hint="eastAsia"/>
        </w:rPr>
        <w:t>A</w:t>
      </w:r>
      <w:r w:rsidR="000D1227">
        <w:rPr>
          <w:rFonts w:ascii="宋体" w:hAnsi="宋体" w:hint="eastAsia"/>
        </w:rPr>
        <w:t>Status</w:t>
      </w:r>
      <w:r w:rsidRPr="002F0D80">
        <w:rPr>
          <w:rFonts w:ascii="宋体" w:hAnsi="宋体" w:hint="eastAsia"/>
        </w:rPr>
        <w:t>Gate</w:t>
      </w:r>
      <w:r w:rsidR="00C4009E" w:rsidRPr="002F0D80">
        <w:rPr>
          <w:rFonts w:ascii="宋体" w:hAnsi="宋体" w:hint="eastAsia"/>
        </w:rPr>
        <w:t>荷载类型字典</w:t>
      </w:r>
      <w:bookmarkEnd w:id="43"/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2976"/>
        <w:gridCol w:w="2966"/>
      </w:tblGrid>
      <w:tr w:rsidR="002F0D80" w:rsidRPr="002F0D80" w:rsidTr="00BE4F1F">
        <w:trPr>
          <w:trHeight w:val="497"/>
          <w:jc w:val="center"/>
        </w:trPr>
        <w:tc>
          <w:tcPr>
            <w:tcW w:w="3104" w:type="dxa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66" w:type="dxa"/>
            <w:shd w:val="clear" w:color="auto" w:fill="FFFFFF"/>
            <w:vAlign w:val="center"/>
          </w:tcPr>
          <w:p w:rsidR="00BE4F1F" w:rsidRPr="002F0D80" w:rsidRDefault="00BE4F1F" w:rsidP="00FA2AB3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 w:rsidRPr="002F0D80">
              <w:rPr>
                <w:rFonts w:ascii="宋体" w:hAnsi="宋体" w:cs="Arial" w:hint="eastAsia"/>
                <w:b/>
                <w:szCs w:val="21"/>
              </w:rPr>
              <w:t>系统来源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XDS.LISBG</w:t>
            </w:r>
          </w:p>
        </w:tc>
        <w:tc>
          <w:tcPr>
            <w:tcW w:w="297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检验报告</w:t>
            </w:r>
          </w:p>
        </w:tc>
        <w:tc>
          <w:tcPr>
            <w:tcW w:w="296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检验系统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XDS.RISBG</w:t>
            </w:r>
          </w:p>
        </w:tc>
        <w:tc>
          <w:tcPr>
            <w:tcW w:w="297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检查系统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XDS.USBG</w:t>
            </w:r>
          </w:p>
        </w:tc>
        <w:tc>
          <w:tcPr>
            <w:tcW w:w="297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vAlign w:val="center"/>
          </w:tcPr>
          <w:p w:rsidR="00BE4F1F" w:rsidRPr="002F0D80" w:rsidRDefault="00BE4F1F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超声系统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XDS.LYUSBG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蓝韵超声报告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4B0566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蓝韵超声系统（历史数据）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XDS.PISBG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病理报告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病理系统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XDS.EISBG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内镜系统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XDS.OPERATIONREQUEST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手术申请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</w:t>
            </w:r>
            <w:r w:rsidRPr="002F0D80">
              <w:rPr>
                <w:rFonts w:ascii="宋体" w:hAnsi="宋体"/>
                <w:sz w:val="18"/>
                <w:szCs w:val="18"/>
              </w:rPr>
              <w:t>USEBLOODREQUEST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用血申请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</w:t>
            </w:r>
            <w:r w:rsidRPr="002F0D80">
              <w:rPr>
                <w:rFonts w:ascii="宋体" w:hAnsi="宋体" w:cs="Arial"/>
                <w:sz w:val="18"/>
                <w:szCs w:val="18"/>
              </w:rPr>
              <w:t>INFECTIOUSDISEASEREQUEST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传染病报卡申请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XDS.RISRequest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检查申请</w:t>
            </w:r>
          </w:p>
        </w:tc>
        <w:tc>
          <w:tcPr>
            <w:tcW w:w="2966" w:type="dxa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BD6219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XDS.LISRequest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检验申请</w:t>
            </w:r>
          </w:p>
        </w:tc>
        <w:tc>
          <w:tcPr>
            <w:tcW w:w="2966" w:type="dxa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</w:t>
            </w: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PISRequest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病理申请</w:t>
            </w:r>
          </w:p>
        </w:tc>
        <w:tc>
          <w:tcPr>
            <w:tcW w:w="2966" w:type="dxa"/>
          </w:tcPr>
          <w:p w:rsidR="0096552E" w:rsidRPr="002F0D80" w:rsidRDefault="0096552E" w:rsidP="00BD6219">
            <w:pPr>
              <w:jc w:val="center"/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C46100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XDS.USRequest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超声申请</w:t>
            </w:r>
          </w:p>
        </w:tc>
        <w:tc>
          <w:tcPr>
            <w:tcW w:w="2966" w:type="dxa"/>
          </w:tcPr>
          <w:p w:rsidR="0096552E" w:rsidRPr="002F0D80" w:rsidRDefault="0096552E" w:rsidP="00BD6219">
            <w:pPr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XDS.EISRequest</w:t>
            </w:r>
          </w:p>
        </w:tc>
        <w:tc>
          <w:tcPr>
            <w:tcW w:w="297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内镜申请</w:t>
            </w:r>
          </w:p>
        </w:tc>
        <w:tc>
          <w:tcPr>
            <w:tcW w:w="2966" w:type="dxa"/>
            <w:vAlign w:val="center"/>
          </w:tcPr>
          <w:p w:rsidR="0096552E" w:rsidRPr="002F0D80" w:rsidRDefault="0096552E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XDS.UR2.RISBG</w:t>
            </w:r>
          </w:p>
        </w:tc>
        <w:tc>
          <w:tcPr>
            <w:tcW w:w="297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XDS.UR2.USBG</w:t>
            </w:r>
          </w:p>
        </w:tc>
        <w:tc>
          <w:tcPr>
            <w:tcW w:w="297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2F0D80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XDS.UR2.EISBG</w:t>
            </w:r>
          </w:p>
        </w:tc>
        <w:tc>
          <w:tcPr>
            <w:tcW w:w="297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D15388" w:rsidRPr="002F0D80" w:rsidTr="00BE4F1F">
        <w:trPr>
          <w:trHeight w:val="213"/>
          <w:jc w:val="center"/>
        </w:trPr>
        <w:tc>
          <w:tcPr>
            <w:tcW w:w="3104" w:type="dxa"/>
            <w:vAlign w:val="center"/>
          </w:tcPr>
          <w:p w:rsidR="00A04977" w:rsidRPr="002F0D80" w:rsidRDefault="00A04977" w:rsidP="00A04977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/>
                <w:kern w:val="0"/>
                <w:sz w:val="18"/>
                <w:szCs w:val="18"/>
              </w:rPr>
              <w:t>XDS.UR2.NUCLEARBG</w:t>
            </w:r>
          </w:p>
        </w:tc>
        <w:tc>
          <w:tcPr>
            <w:tcW w:w="297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核医学报告</w:t>
            </w:r>
          </w:p>
        </w:tc>
        <w:tc>
          <w:tcPr>
            <w:tcW w:w="2966" w:type="dxa"/>
            <w:vAlign w:val="center"/>
          </w:tcPr>
          <w:p w:rsidR="00A04977" w:rsidRPr="002F0D80" w:rsidRDefault="00A04977" w:rsidP="00FA2AB3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C4009E" w:rsidP="001F427E">
      <w:pPr>
        <w:pStyle w:val="2"/>
        <w:tabs>
          <w:tab w:val="clear" w:pos="576"/>
        </w:tabs>
        <w:spacing w:line="360" w:lineRule="auto"/>
        <w:rPr>
          <w:rFonts w:ascii="宋体" w:hAnsi="宋体"/>
        </w:rPr>
      </w:pPr>
      <w:bookmarkStart w:id="45" w:name="_Toc355517380"/>
      <w:bookmarkStart w:id="46" w:name="_Toc355728318"/>
      <w:bookmarkStart w:id="47" w:name="_Toc355794125"/>
      <w:bookmarkStart w:id="48" w:name="_Toc369870557"/>
      <w:bookmarkStart w:id="49" w:name="_Toc498695922"/>
      <w:r w:rsidRPr="002F0D80">
        <w:rPr>
          <w:rFonts w:ascii="宋体" w:hAnsi="宋体" w:hint="eastAsia"/>
        </w:rPr>
        <w:lastRenderedPageBreak/>
        <w:t>系统域字典表</w:t>
      </w:r>
      <w:bookmarkEnd w:id="45"/>
      <w:bookmarkEnd w:id="46"/>
      <w:bookmarkEnd w:id="47"/>
      <w:bookmarkEnd w:id="48"/>
      <w:bookmarkEnd w:id="49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3868"/>
        <w:gridCol w:w="3516"/>
      </w:tblGrid>
      <w:tr w:rsidR="002F0D80" w:rsidRPr="002F0D80" w:rsidTr="00264A2C">
        <w:trPr>
          <w:trHeight w:val="270"/>
          <w:jc w:val="center"/>
        </w:trPr>
        <w:tc>
          <w:tcPr>
            <w:tcW w:w="1711" w:type="dxa"/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bCs/>
                <w:sz w:val="18"/>
                <w:szCs w:val="18"/>
              </w:rPr>
              <w:t>机构名编码</w:t>
            </w:r>
          </w:p>
        </w:tc>
        <w:tc>
          <w:tcPr>
            <w:tcW w:w="3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 w:rsidRPr="002F0D80">
              <w:rPr>
                <w:rFonts w:ascii="宋体" w:hAnsi="宋体" w:cs="Calibri" w:hint="eastAsia"/>
                <w:bCs/>
                <w:sz w:val="18"/>
                <w:szCs w:val="18"/>
              </w:rPr>
              <w:t>机构名描述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 w:rsidRPr="002F0D80">
              <w:rPr>
                <w:rFonts w:ascii="宋体" w:hAnsi="宋体" w:hint="eastAsia"/>
                <w:bCs/>
                <w:sz w:val="18"/>
                <w:szCs w:val="18"/>
              </w:rPr>
              <w:t>域机构ID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GZZSYKDXFSDYYY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中山大学附属第一医院</w:t>
            </w:r>
          </w:p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岱嘉医疗信息交互平台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.1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医院信息系统-住院号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HIS-MZ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门诊号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HIS-MZLS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门诊流水号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HIS-ZYLS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4.4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HIS-TJ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体检号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HIS-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T</w:t>
            </w:r>
            <w:r w:rsidRPr="002F0D80">
              <w:rPr>
                <w:rFonts w:ascii="宋体" w:hAnsi="宋体"/>
                <w:sz w:val="18"/>
                <w:szCs w:val="18"/>
              </w:rPr>
              <w:t>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医院信息系统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4.6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LIS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实验室信息系统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LIS-LS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病人流水号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5.2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RIS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放射科信息系统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RIS-FSKLS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r w:rsidRPr="002F0D80">
              <w:rPr>
                <w:rFonts w:ascii="宋体" w:hAnsi="宋体"/>
                <w:sz w:val="18"/>
                <w:szCs w:val="18"/>
              </w:rPr>
              <w:t>-</w:t>
            </w:r>
            <w:r w:rsidRPr="002F0D80">
              <w:rPr>
                <w:rFonts w:ascii="宋体" w:hAnsi="宋体" w:hint="eastAsia"/>
                <w:sz w:val="18"/>
                <w:szCs w:val="18"/>
              </w:rPr>
              <w:t>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</w:t>
            </w:r>
            <w:r w:rsidRPr="002F0D80">
              <w:rPr>
                <w:rFonts w:ascii="宋体" w:hAnsi="宋体" w:cs="Calibri"/>
                <w:sz w:val="18"/>
                <w:szCs w:val="18"/>
              </w:rPr>
              <w:t>6.2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EMR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电子病历系统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1.7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EMR-ZYLS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电子病历系统-住院流水号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1.7</w:t>
            </w:r>
            <w:r w:rsidRPr="002F0D80"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MRICU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ICU系统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1.8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MRICU-ZYLS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ICU系统-住院流水号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1.8</w:t>
            </w:r>
            <w:r w:rsidRPr="002F0D80"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1.9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PIS-BLKLS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1.9.2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MobileNursing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移动护理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1.10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MobileNursing-ZYLS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移动护理-住院流水号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1.10.2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HEIS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体检系统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1.11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HEIS-TJLS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体检系统-体检流水号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1.11.2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PersonSystem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门户系统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 w:rsidRPr="002F0D80"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 w:rsidRPr="002F0D80">
              <w:rPr>
                <w:rFonts w:ascii="宋体" w:hAnsi="宋体" w:cs="Calibri" w:hint="eastAsia"/>
                <w:sz w:val="18"/>
                <w:szCs w:val="18"/>
              </w:rPr>
              <w:t>1.12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lastRenderedPageBreak/>
              <w:t>LYUS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蓝韵超声系统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2.16.840.1.113883.4.487.2.1.13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LYUS-CSLS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蓝韵超声系统-超声流水号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2.16.840.1.113883.4.487.2.1.13.2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DJUS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岱嘉超声系统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2.16.840.1.113883.4.487.2.1.14</w:t>
            </w:r>
          </w:p>
        </w:tc>
      </w:tr>
      <w:tr w:rsidR="002F0D80" w:rsidRPr="002F0D80" w:rsidTr="00264A2C">
        <w:trPr>
          <w:trHeight w:val="270"/>
          <w:jc w:val="center"/>
        </w:trPr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DJUS-CSLS</w:t>
            </w:r>
          </w:p>
        </w:tc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岱嘉超声系统-超声流水号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A2C" w:rsidRPr="002F0D80" w:rsidRDefault="00264A2C" w:rsidP="00264A2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/>
                <w:sz w:val="18"/>
                <w:szCs w:val="18"/>
              </w:rPr>
              <w:t>2.16.840.1.113883.4.487.2.1.14.2</w:t>
            </w:r>
          </w:p>
        </w:tc>
      </w:tr>
    </w:tbl>
    <w:p w:rsidR="00C4009E" w:rsidRPr="002F0D80" w:rsidRDefault="00C4009E">
      <w:pPr>
        <w:rPr>
          <w:rFonts w:ascii="宋体" w:hAnsi="宋体"/>
        </w:rPr>
      </w:pPr>
    </w:p>
    <w:p w:rsidR="00C4009E" w:rsidRPr="002F0D80" w:rsidRDefault="0040476D">
      <w:pPr>
        <w:pStyle w:val="2"/>
        <w:spacing w:line="360" w:lineRule="auto"/>
        <w:rPr>
          <w:rFonts w:ascii="宋体" w:hAnsi="宋体"/>
        </w:rPr>
      </w:pPr>
      <w:bookmarkStart w:id="50" w:name="_Toc355728320"/>
      <w:bookmarkStart w:id="51" w:name="_Toc355794127"/>
      <w:bookmarkStart w:id="52" w:name="_Toc369870559"/>
      <w:bookmarkStart w:id="53" w:name="_Toc498695923"/>
      <w:r>
        <w:rPr>
          <w:rFonts w:ascii="宋体" w:hAnsi="宋体" w:hint="eastAsia"/>
        </w:rPr>
        <w:t>检查事件</w:t>
      </w:r>
      <w:r w:rsidR="00C4009E" w:rsidRPr="002F0D80">
        <w:rPr>
          <w:rFonts w:ascii="宋体" w:hAnsi="宋体" w:hint="eastAsia"/>
        </w:rPr>
        <w:t>状态</w:t>
      </w:r>
      <w:bookmarkEnd w:id="50"/>
      <w:bookmarkEnd w:id="51"/>
      <w:bookmarkEnd w:id="52"/>
      <w:r>
        <w:rPr>
          <w:rFonts w:ascii="宋体" w:hAnsi="宋体" w:hint="eastAsia"/>
        </w:rPr>
        <w:t>字典</w:t>
      </w:r>
      <w:bookmarkEnd w:id="53"/>
    </w:p>
    <w:tbl>
      <w:tblPr>
        <w:tblW w:w="90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028"/>
        <w:gridCol w:w="3516"/>
      </w:tblGrid>
      <w:tr w:rsidR="00BD4967" w:rsidRPr="00A23BF9" w:rsidTr="009240FA">
        <w:trPr>
          <w:trHeight w:val="270"/>
          <w:jc w:val="center"/>
        </w:trPr>
        <w:tc>
          <w:tcPr>
            <w:tcW w:w="1551" w:type="dxa"/>
            <w:vAlign w:val="center"/>
          </w:tcPr>
          <w:p w:rsidR="00BD4967" w:rsidRPr="00A23BF9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状态编码</w:t>
            </w:r>
          </w:p>
        </w:tc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23BF9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编码含义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BD4967" w:rsidRPr="00A23BF9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子状态</w:t>
            </w: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EB5A2D">
              <w:rPr>
                <w:rFonts w:hint="eastAsia"/>
              </w:rPr>
              <w:t>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申请开立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医嘱审核通过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已收费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已预约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已报到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正在检查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检查完毕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DF4A95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4A95" w:rsidRPr="004B0ED0" w:rsidRDefault="00DF4A95" w:rsidP="009240FA">
            <w:pPr>
              <w:spacing w:line="360" w:lineRule="auto"/>
              <w:jc w:val="center"/>
              <w:rPr>
                <w:color w:val="FF0000"/>
              </w:rPr>
            </w:pPr>
            <w:r w:rsidRPr="004B0ED0">
              <w:rPr>
                <w:rFonts w:hint="eastAsia"/>
                <w:color w:val="FF0000"/>
              </w:rPr>
              <w:t>7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A95" w:rsidRPr="004B0ED0" w:rsidRDefault="00DF4A95" w:rsidP="009240FA">
            <w:pPr>
              <w:spacing w:line="360" w:lineRule="auto"/>
              <w:jc w:val="center"/>
              <w:rPr>
                <w:color w:val="FF0000"/>
              </w:rPr>
            </w:pPr>
            <w:r w:rsidRPr="004B0ED0">
              <w:rPr>
                <w:rFonts w:hint="eastAsia"/>
                <w:color w:val="FF0000"/>
              </w:rPr>
              <w:t>影像上传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95" w:rsidRPr="004B0ED0" w:rsidRDefault="00DF4A95" w:rsidP="009240FA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</w:p>
        </w:tc>
      </w:tr>
      <w:tr w:rsidR="00DF4A95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F4A95" w:rsidRPr="004B0ED0" w:rsidRDefault="00DF4A95" w:rsidP="009240FA">
            <w:pPr>
              <w:spacing w:line="360" w:lineRule="auto"/>
              <w:jc w:val="center"/>
              <w:rPr>
                <w:color w:val="FF0000"/>
              </w:rPr>
            </w:pPr>
            <w:r w:rsidRPr="004B0ED0">
              <w:rPr>
                <w:rFonts w:hint="eastAsia"/>
                <w:color w:val="FF0000"/>
              </w:rPr>
              <w:t>8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4A95" w:rsidRPr="004B0ED0" w:rsidRDefault="00DF4A95" w:rsidP="009240FA">
            <w:pPr>
              <w:spacing w:line="360" w:lineRule="auto"/>
              <w:jc w:val="center"/>
              <w:rPr>
                <w:color w:val="FF0000"/>
              </w:rPr>
            </w:pPr>
            <w:r w:rsidRPr="004B0ED0">
              <w:rPr>
                <w:rFonts w:hint="eastAsia"/>
                <w:color w:val="FF0000"/>
              </w:rPr>
              <w:t>质控完成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4A95" w:rsidRPr="004B0ED0" w:rsidRDefault="00DF4A95" w:rsidP="009240FA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DF4A95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报告初写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Pr="00EB5A2D" w:rsidRDefault="00DF4A95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报告审核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Pr="00EB5A2D" w:rsidRDefault="00DF4A95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Pr="00EB5A2D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报告更新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申请单问题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医嘱审核失败</w:t>
            </w: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退费申请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BD4967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1101</w:t>
            </w:r>
            <w:r>
              <w:rPr>
                <w:rFonts w:hint="eastAsia"/>
              </w:rPr>
              <w:t>退费完成</w:t>
            </w:r>
          </w:p>
        </w:tc>
      </w:tr>
      <w:tr w:rsidR="00BD4967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67" w:rsidRDefault="00BD4967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报告问题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967" w:rsidRPr="00AD2A3F" w:rsidRDefault="00BD4967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C700A4">
              <w:rPr>
                <w:rFonts w:hint="eastAsia"/>
              </w:rPr>
              <w:t>3001</w:t>
            </w:r>
            <w:r>
              <w:rPr>
                <w:rFonts w:hint="eastAsia"/>
              </w:rPr>
              <w:t>报告召回</w:t>
            </w:r>
          </w:p>
        </w:tc>
      </w:tr>
    </w:tbl>
    <w:p w:rsidR="00C4009E" w:rsidRDefault="00C4009E">
      <w:pPr>
        <w:rPr>
          <w:rFonts w:ascii="宋体" w:hAnsi="宋体"/>
        </w:rPr>
      </w:pPr>
    </w:p>
    <w:p w:rsidR="00C40902" w:rsidRPr="002F0D80" w:rsidRDefault="00C40902" w:rsidP="00C40902">
      <w:pPr>
        <w:pStyle w:val="2"/>
        <w:spacing w:line="360" w:lineRule="auto"/>
        <w:rPr>
          <w:rFonts w:ascii="宋体" w:hAnsi="宋体"/>
        </w:rPr>
      </w:pPr>
      <w:bookmarkStart w:id="54" w:name="_Toc498695924"/>
      <w:r>
        <w:rPr>
          <w:rFonts w:ascii="宋体" w:hAnsi="宋体" w:hint="eastAsia"/>
        </w:rPr>
        <w:lastRenderedPageBreak/>
        <w:t>检验事件</w:t>
      </w:r>
      <w:r w:rsidRPr="002F0D80">
        <w:rPr>
          <w:rFonts w:ascii="宋体" w:hAnsi="宋体" w:hint="eastAsia"/>
        </w:rPr>
        <w:t>状态</w:t>
      </w:r>
      <w:r>
        <w:rPr>
          <w:rFonts w:ascii="宋体" w:hAnsi="宋体" w:hint="eastAsia"/>
        </w:rPr>
        <w:t>字典</w:t>
      </w:r>
      <w:bookmarkEnd w:id="54"/>
    </w:p>
    <w:tbl>
      <w:tblPr>
        <w:tblW w:w="90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028"/>
        <w:gridCol w:w="3516"/>
      </w:tblGrid>
      <w:tr w:rsidR="002E380F" w:rsidRPr="00AD2A3F" w:rsidTr="009240FA">
        <w:trPr>
          <w:trHeight w:val="270"/>
          <w:jc w:val="center"/>
        </w:trPr>
        <w:tc>
          <w:tcPr>
            <w:tcW w:w="1551" w:type="dxa"/>
            <w:vAlign w:val="center"/>
          </w:tcPr>
          <w:p w:rsidR="002E380F" w:rsidRPr="00A23BF9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状态编码</w:t>
            </w:r>
          </w:p>
        </w:tc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23BF9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编码含义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2E380F" w:rsidRPr="00A23BF9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子状态</w:t>
            </w: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EB5A2D">
              <w:rPr>
                <w:rFonts w:hint="eastAsia"/>
              </w:rPr>
              <w:t>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申请开立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医嘱审核通过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已收费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打印条码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样本采集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标本运送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Default="002E380F" w:rsidP="009240FA">
            <w:pPr>
              <w:spacing w:line="360" w:lineRule="auto"/>
              <w:jc w:val="left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标本一次分包</w:t>
            </w:r>
          </w:p>
          <w:p w:rsidR="002E380F" w:rsidRDefault="002E380F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第一次双签</w:t>
            </w:r>
          </w:p>
          <w:p w:rsidR="002E380F" w:rsidRDefault="002E380F" w:rsidP="009240FA">
            <w:pPr>
              <w:spacing w:line="360" w:lineRule="auto"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标本二次分包</w:t>
            </w:r>
          </w:p>
          <w:p w:rsidR="002E380F" w:rsidRPr="00AD2A3F" w:rsidRDefault="002E380F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第二次双签</w:t>
            </w: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标本签收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检验进行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报告发布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Pr="00EB5A2D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报告更新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申请单问题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医嘱审核失败</w:t>
            </w: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退费申请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4040C3" w:rsidP="004040C3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1101</w:t>
            </w:r>
            <w:r>
              <w:rPr>
                <w:rFonts w:hint="eastAsia"/>
              </w:rPr>
              <w:t>退费完成</w:t>
            </w: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标本退检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Default="002E380F" w:rsidP="009240FA">
            <w:pPr>
              <w:spacing w:line="360" w:lineRule="auto"/>
              <w:jc w:val="left"/>
            </w:pPr>
            <w:r w:rsidRPr="003A3936">
              <w:rPr>
                <w:rFonts w:hint="eastAsia"/>
              </w:rPr>
              <w:t>2001</w:t>
            </w:r>
            <w:r>
              <w:rPr>
                <w:rFonts w:hint="eastAsia"/>
              </w:rPr>
              <w:t>样本丢失</w:t>
            </w:r>
          </w:p>
          <w:p w:rsidR="002E380F" w:rsidRDefault="002E380F" w:rsidP="009240FA">
            <w:pPr>
              <w:spacing w:line="360" w:lineRule="auto"/>
              <w:jc w:val="left"/>
            </w:pP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样本无效</w:t>
            </w:r>
          </w:p>
          <w:p w:rsidR="002E380F" w:rsidRPr="00AD2A3F" w:rsidRDefault="002E380F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hint="eastAsia"/>
              </w:rPr>
              <w:t>2003</w:t>
            </w:r>
            <w:r>
              <w:rPr>
                <w:rFonts w:hint="eastAsia"/>
              </w:rPr>
              <w:t>样本损坏</w:t>
            </w:r>
          </w:p>
        </w:tc>
      </w:tr>
      <w:tr w:rsidR="002E380F" w:rsidRPr="00AD2A3F" w:rsidTr="009240FA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3000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80F" w:rsidRDefault="002E380F" w:rsidP="009240FA">
            <w:pPr>
              <w:spacing w:line="360" w:lineRule="auto"/>
              <w:jc w:val="center"/>
            </w:pPr>
            <w:r>
              <w:rPr>
                <w:rFonts w:hint="eastAsia"/>
              </w:rPr>
              <w:t>报告问题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380F" w:rsidRPr="00AD2A3F" w:rsidRDefault="002E380F" w:rsidP="009240FA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  <w:r w:rsidRPr="00C700A4">
              <w:rPr>
                <w:rFonts w:hint="eastAsia"/>
              </w:rPr>
              <w:t>3001</w:t>
            </w:r>
            <w:r>
              <w:rPr>
                <w:rFonts w:hint="eastAsia"/>
              </w:rPr>
              <w:t>报告召回</w:t>
            </w:r>
          </w:p>
        </w:tc>
      </w:tr>
    </w:tbl>
    <w:p w:rsidR="00C40902" w:rsidRPr="002F0D80" w:rsidRDefault="00C40902">
      <w:pPr>
        <w:rPr>
          <w:rFonts w:ascii="宋体" w:hAnsi="宋体"/>
        </w:rPr>
      </w:pPr>
    </w:p>
    <w:p w:rsidR="005161D6" w:rsidRPr="002F0D80" w:rsidRDefault="005161D6" w:rsidP="005161D6">
      <w:pPr>
        <w:pStyle w:val="2"/>
        <w:spacing w:line="360" w:lineRule="auto"/>
        <w:rPr>
          <w:rFonts w:ascii="宋体" w:hAnsi="宋体"/>
        </w:rPr>
      </w:pPr>
      <w:bookmarkStart w:id="55" w:name="_Toc498695925"/>
      <w:bookmarkStart w:id="56" w:name="_Toc369870560"/>
      <w:r>
        <w:rPr>
          <w:rFonts w:ascii="宋体" w:hAnsi="宋体" w:hint="eastAsia"/>
        </w:rPr>
        <w:t>病理事件</w:t>
      </w:r>
      <w:r w:rsidRPr="002F0D80">
        <w:rPr>
          <w:rFonts w:ascii="宋体" w:hAnsi="宋体" w:hint="eastAsia"/>
        </w:rPr>
        <w:t>状态</w:t>
      </w:r>
      <w:r>
        <w:rPr>
          <w:rFonts w:ascii="宋体" w:hAnsi="宋体" w:hint="eastAsia"/>
        </w:rPr>
        <w:t>字典</w:t>
      </w:r>
      <w:bookmarkEnd w:id="55"/>
    </w:p>
    <w:tbl>
      <w:tblPr>
        <w:tblW w:w="90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028"/>
        <w:gridCol w:w="3516"/>
      </w:tblGrid>
      <w:tr w:rsidR="005161D6" w:rsidRPr="00AD2A3F" w:rsidTr="002E15F3">
        <w:trPr>
          <w:trHeight w:val="270"/>
          <w:jc w:val="center"/>
        </w:trPr>
        <w:tc>
          <w:tcPr>
            <w:tcW w:w="1551" w:type="dxa"/>
            <w:vAlign w:val="center"/>
          </w:tcPr>
          <w:p w:rsidR="005161D6" w:rsidRPr="00A23BF9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状态编码</w:t>
            </w:r>
          </w:p>
        </w:tc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23BF9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 w:rsidRPr="00A23BF9">
              <w:rPr>
                <w:rFonts w:ascii="宋体" w:hAnsi="宋体" w:cs="Calibri" w:hint="eastAsia"/>
                <w:b/>
                <w:bCs/>
                <w:sz w:val="18"/>
                <w:szCs w:val="18"/>
              </w:rPr>
              <w:t>编码含义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5161D6" w:rsidRPr="00A23BF9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子状态</w:t>
            </w: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lastRenderedPageBreak/>
              <w:t>21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登记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22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取材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23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切片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24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报告延期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25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报告初写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26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报告审核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6B74E8">
            <w:pPr>
              <w:spacing w:line="360" w:lineRule="auto"/>
              <w:jc w:val="center"/>
            </w:pPr>
          </w:p>
        </w:tc>
      </w:tr>
      <w:tr w:rsidR="005161D6" w:rsidRPr="00AD2A3F" w:rsidTr="00380062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27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61D6" w:rsidRPr="006B74E8" w:rsidRDefault="005161D6" w:rsidP="006B74E8">
            <w:pPr>
              <w:spacing w:line="360" w:lineRule="auto"/>
              <w:jc w:val="center"/>
            </w:pPr>
            <w:r w:rsidRPr="006B74E8">
              <w:rPr>
                <w:rFonts w:hint="eastAsia"/>
              </w:rPr>
              <w:t>报告更新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6B74E8" w:rsidRDefault="005161D6" w:rsidP="005161D6">
            <w:pPr>
              <w:spacing w:line="360" w:lineRule="auto"/>
              <w:jc w:val="center"/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Pr="00EB5A2D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Pr="00EB5A2D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Pr="00EB5A2D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Pr="00EB5A2D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5161D6" w:rsidRPr="00AD2A3F" w:rsidTr="002E15F3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1D6" w:rsidRDefault="005161D6" w:rsidP="002E15F3">
            <w:pPr>
              <w:spacing w:line="360" w:lineRule="auto"/>
              <w:jc w:val="center"/>
            </w:pP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1D6" w:rsidRPr="00AD2A3F" w:rsidRDefault="005161D6" w:rsidP="002E15F3">
            <w:pPr>
              <w:spacing w:line="360" w:lineRule="auto"/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</w:tr>
    </w:tbl>
    <w:p w:rsidR="005161D6" w:rsidRPr="002F0D80" w:rsidRDefault="005161D6" w:rsidP="005161D6">
      <w:pPr>
        <w:rPr>
          <w:rFonts w:ascii="宋体" w:hAnsi="宋体"/>
        </w:rPr>
      </w:pPr>
    </w:p>
    <w:p w:rsidR="00C4009E" w:rsidRPr="002F0D80" w:rsidRDefault="000F0260">
      <w:pPr>
        <w:pStyle w:val="2"/>
        <w:spacing w:line="360" w:lineRule="auto"/>
        <w:rPr>
          <w:rFonts w:ascii="宋体" w:hAnsi="宋体"/>
        </w:rPr>
      </w:pPr>
      <w:bookmarkStart w:id="57" w:name="_Toc498695926"/>
      <w:r>
        <w:rPr>
          <w:rFonts w:ascii="宋体" w:hAnsi="宋体" w:hint="eastAsia"/>
        </w:rPr>
        <w:t>AStatus</w:t>
      </w:r>
      <w:r w:rsidR="00C4009E" w:rsidRPr="002F0D80">
        <w:rPr>
          <w:rFonts w:ascii="宋体" w:hAnsi="宋体" w:hint="eastAsia"/>
        </w:rPr>
        <w:t>Gate状态位说明</w:t>
      </w:r>
      <w:bookmarkEnd w:id="56"/>
      <w:bookmarkEnd w:id="57"/>
    </w:p>
    <w:p w:rsidR="00C63E80" w:rsidRPr="002F0D80" w:rsidRDefault="00C63E80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218"/>
        <w:gridCol w:w="1926"/>
        <w:gridCol w:w="1314"/>
        <w:gridCol w:w="1083"/>
        <w:gridCol w:w="2473"/>
      </w:tblGrid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标志位说明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CA5E7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初始状态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>
              <w:rPr>
                <w:rFonts w:ascii="Calibri" w:hAnsi="Calibri" w:hint="eastAsia"/>
                <w:sz w:val="18"/>
                <w:szCs w:val="18"/>
              </w:rPr>
              <w:t>数据上传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CA5E7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更新成功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>
              <w:rPr>
                <w:rFonts w:ascii="Calibri" w:hAnsi="Calibri" w:hint="eastAsia"/>
                <w:sz w:val="18"/>
                <w:szCs w:val="18"/>
              </w:rPr>
              <w:t>数据废弃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成功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</w:t>
            </w:r>
            <w:r w:rsidR="00CA5E7B"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上传</w:t>
            </w:r>
            <w:r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</w:t>
            </w:r>
            <w:r w:rsidR="005D3AD8">
              <w:rPr>
                <w:rFonts w:ascii="宋体" w:hAnsi="宋体" w:hint="eastAsia"/>
                <w:sz w:val="18"/>
                <w:szCs w:val="18"/>
              </w:rPr>
              <w:lastRenderedPageBreak/>
              <w:t>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lastRenderedPageBreak/>
              <w:t>100</w:t>
            </w:r>
            <w:r w:rsidR="00CA5E7B"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更新</w:t>
            </w:r>
            <w:r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C63E80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E80" w:rsidRPr="002F0D80" w:rsidRDefault="00DF47E3" w:rsidP="00D86B4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63E80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</w:t>
            </w:r>
            <w:r w:rsidR="00CA5E7B">
              <w:rPr>
                <w:rFonts w:ascii="Calibri" w:hAnsi="Calibri" w:hint="eastAsia"/>
                <w:sz w:val="18"/>
                <w:szCs w:val="18"/>
              </w:rPr>
              <w:t>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E80" w:rsidRPr="002F0D80" w:rsidRDefault="00CA5E7B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废弃</w:t>
            </w:r>
            <w:r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C63E80" w:rsidRPr="002F0D80"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2F0D80" w:rsidRPr="002F0D80" w:rsidTr="00D86B44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9D08B5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 w:rsidR="005D3AD8"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5D3AD8" w:rsidP="00D86B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B5" w:rsidRPr="002F0D80" w:rsidRDefault="00DF47E3" w:rsidP="00D86B4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EVENT_HIUP_STATUS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CA5E7B" w:rsidP="00D86B44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1100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8B5" w:rsidRPr="002F0D80" w:rsidRDefault="00CA5E7B" w:rsidP="00141D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ASGATE</w:t>
            </w:r>
            <w:r w:rsidR="00141DE2" w:rsidRPr="002F0D8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字典验证</w:t>
            </w:r>
            <w:r w:rsidR="009D08B5" w:rsidRPr="002F0D8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失败</w:t>
            </w:r>
          </w:p>
        </w:tc>
      </w:tr>
    </w:tbl>
    <w:p w:rsidR="001A5940" w:rsidRDefault="001A5940">
      <w:pPr>
        <w:rPr>
          <w:rFonts w:ascii="宋体" w:hAnsi="宋体"/>
        </w:rPr>
      </w:pPr>
      <w:r>
        <w:rPr>
          <w:rFonts w:ascii="宋体" w:hAnsi="宋体" w:hint="eastAsi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218"/>
        <w:gridCol w:w="1926"/>
        <w:gridCol w:w="1314"/>
        <w:gridCol w:w="1083"/>
        <w:gridCol w:w="2473"/>
      </w:tblGrid>
      <w:tr w:rsidR="001A5940" w:rsidRPr="002F0D80" w:rsidTr="009240FA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标志位说明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rPr>
                <w:rFonts w:ascii="宋体" w:hAnsi="宋体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5940" w:rsidRPr="002F0D80" w:rsidTr="009240FA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E9519B" w:rsidP="009240FA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DCM</w:t>
            </w:r>
            <w:r w:rsidR="001A5940">
              <w:rPr>
                <w:rFonts w:ascii="宋体" w:hAnsi="宋体" w:hint="eastAsia"/>
                <w:sz w:val="18"/>
                <w:szCs w:val="18"/>
              </w:rPr>
              <w:t>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2F0D80" w:rsidRDefault="001A5940" w:rsidP="009240F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2F0D80" w:rsidRDefault="00E9519B" w:rsidP="009240F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DCM</w:t>
            </w:r>
            <w:r w:rsidR="001A5940">
              <w:rPr>
                <w:rFonts w:ascii="Calibri" w:hAnsi="Calibri" w:hint="eastAsia"/>
                <w:sz w:val="18"/>
                <w:szCs w:val="18"/>
              </w:rPr>
              <w:t>数据</w:t>
            </w:r>
            <w:r w:rsidR="001A5940" w:rsidRPr="002F0D80">
              <w:rPr>
                <w:rFonts w:ascii="Calibri" w:hAnsi="Calibri" w:hint="eastAsia"/>
                <w:sz w:val="18"/>
                <w:szCs w:val="18"/>
              </w:rPr>
              <w:t>初始状态</w:t>
            </w:r>
          </w:p>
        </w:tc>
      </w:tr>
      <w:tr w:rsidR="001A5940" w:rsidRPr="002F0D80" w:rsidTr="009240FA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E9519B" w:rsidP="008619A0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DCM</w:t>
            </w:r>
            <w:r w:rsidR="001A5940">
              <w:rPr>
                <w:rFonts w:ascii="宋体" w:hAnsi="宋体" w:hint="eastAsia"/>
                <w:sz w:val="18"/>
                <w:szCs w:val="18"/>
              </w:rPr>
              <w:t>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2F0D80" w:rsidRDefault="001A5940" w:rsidP="009240F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2F0D80" w:rsidRDefault="00EC38C1" w:rsidP="00E7227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CT</w:t>
            </w:r>
            <w:r w:rsidR="00E72270">
              <w:rPr>
                <w:rFonts w:ascii="Calibri" w:hAnsi="Calibri"/>
                <w:sz w:val="18"/>
                <w:szCs w:val="18"/>
              </w:rPr>
              <w:t xml:space="preserve"> C-</w:t>
            </w:r>
            <w:r w:rsidR="00E72270">
              <w:rPr>
                <w:rFonts w:ascii="Calibri" w:hAnsi="Calibri" w:hint="eastAsia"/>
                <w:sz w:val="18"/>
                <w:szCs w:val="18"/>
              </w:rPr>
              <w:t>move</w:t>
            </w:r>
            <w:r w:rsidR="001A5940" w:rsidRPr="002F0D80">
              <w:rPr>
                <w:rFonts w:ascii="Calibri" w:hAnsi="Calibri" w:hint="eastAsia"/>
                <w:sz w:val="18"/>
                <w:szCs w:val="18"/>
              </w:rPr>
              <w:t>成功</w:t>
            </w:r>
            <w:r>
              <w:rPr>
                <w:rFonts w:ascii="Calibri" w:hAnsi="Calibri" w:hint="eastAsia"/>
                <w:sz w:val="18"/>
                <w:szCs w:val="18"/>
              </w:rPr>
              <w:t>/MR,</w:t>
            </w:r>
            <w:r>
              <w:rPr>
                <w:rFonts w:ascii="Calibri" w:hAnsi="Calibri" w:hint="eastAsia"/>
                <w:sz w:val="18"/>
                <w:szCs w:val="18"/>
              </w:rPr>
              <w:t>普放</w:t>
            </w:r>
            <w:r>
              <w:rPr>
                <w:rFonts w:ascii="Calibri" w:hAnsi="Calibri"/>
                <w:sz w:val="18"/>
                <w:szCs w:val="18"/>
              </w:rPr>
              <w:t>路径修改成功</w:t>
            </w:r>
          </w:p>
        </w:tc>
      </w:tr>
      <w:tr w:rsidR="001A5940" w:rsidRPr="002F0D80" w:rsidTr="009240FA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F0D80">
              <w:rPr>
                <w:rFonts w:ascii="宋体" w:hAnsi="宋体" w:hint="eastAsia"/>
                <w:sz w:val="18"/>
                <w:szCs w:val="18"/>
              </w:rPr>
              <w:t>注册</w:t>
            </w:r>
            <w:r>
              <w:rPr>
                <w:rFonts w:ascii="宋体" w:hAnsi="宋体" w:hint="eastAsia"/>
                <w:sz w:val="18"/>
                <w:szCs w:val="18"/>
              </w:rPr>
              <w:t>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1A5940" w:rsidP="009240FA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40" w:rsidRPr="002F0D80" w:rsidRDefault="008619A0" w:rsidP="008619A0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DCM</w:t>
            </w:r>
            <w:r w:rsidR="001A5940">
              <w:rPr>
                <w:rFonts w:ascii="宋体" w:hAnsi="宋体" w:hint="eastAsia"/>
                <w:sz w:val="18"/>
                <w:szCs w:val="18"/>
              </w:rPr>
              <w:t>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2F0D80" w:rsidRDefault="001A5940" w:rsidP="009240F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F0D80">
              <w:rPr>
                <w:rFonts w:ascii="Calibri" w:hAnsi="Calibri" w:hint="eastAsia"/>
                <w:sz w:val="18"/>
                <w:szCs w:val="18"/>
              </w:rPr>
              <w:t>100</w:t>
            </w: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40" w:rsidRPr="00E72270" w:rsidRDefault="00EC38C1" w:rsidP="00EC38C1">
            <w:pPr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E72270">
              <w:rPr>
                <w:rFonts w:ascii="Calibri" w:hAnsi="Calibri" w:hint="eastAsia"/>
                <w:color w:val="FF0000"/>
                <w:sz w:val="18"/>
                <w:szCs w:val="18"/>
              </w:rPr>
              <w:t>CT</w:t>
            </w:r>
            <w:r w:rsidRPr="00E72270">
              <w:rPr>
                <w:rFonts w:ascii="Calibri" w:hAnsi="Calibri" w:hint="eastAsia"/>
                <w:color w:val="FF0000"/>
                <w:sz w:val="18"/>
                <w:szCs w:val="18"/>
              </w:rPr>
              <w:t>上传失败</w:t>
            </w:r>
            <w:r w:rsidRPr="00E72270">
              <w:rPr>
                <w:rFonts w:ascii="Calibri" w:hAnsi="Calibri" w:hint="eastAsia"/>
                <w:color w:val="FF0000"/>
                <w:sz w:val="18"/>
                <w:szCs w:val="18"/>
              </w:rPr>
              <w:t>/MR,</w:t>
            </w:r>
            <w:r w:rsidRPr="00E72270">
              <w:rPr>
                <w:rFonts w:ascii="Calibri" w:hAnsi="Calibri" w:hint="eastAsia"/>
                <w:color w:val="FF0000"/>
                <w:sz w:val="18"/>
                <w:szCs w:val="18"/>
              </w:rPr>
              <w:t>普放路径修改失败</w:t>
            </w:r>
          </w:p>
        </w:tc>
      </w:tr>
      <w:tr w:rsidR="00EC38C1" w:rsidRPr="00EC38C1" w:rsidTr="00EC38C1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注册状态信息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DCM_STATUS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72270" w:rsidRDefault="00EC38C1" w:rsidP="00E7227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72270">
              <w:rPr>
                <w:rFonts w:ascii="宋体" w:hAnsi="宋体" w:hint="eastAsia"/>
                <w:color w:val="FF0000"/>
                <w:sz w:val="18"/>
                <w:szCs w:val="18"/>
              </w:rPr>
              <w:t>CT</w:t>
            </w:r>
            <w:r w:rsidR="00E72270" w:rsidRPr="00E72270">
              <w:rPr>
                <w:rFonts w:ascii="宋体" w:hAnsi="宋体" w:hint="eastAsia"/>
                <w:color w:val="FF0000"/>
                <w:sz w:val="18"/>
                <w:szCs w:val="18"/>
              </w:rPr>
              <w:t>部分C-</w:t>
            </w:r>
            <w:r w:rsidR="00E72270" w:rsidRPr="00E72270">
              <w:rPr>
                <w:rFonts w:ascii="宋体" w:hAnsi="宋体"/>
                <w:color w:val="FF0000"/>
                <w:sz w:val="18"/>
                <w:szCs w:val="18"/>
              </w:rPr>
              <w:t>move成功</w:t>
            </w:r>
          </w:p>
        </w:tc>
      </w:tr>
      <w:tr w:rsidR="00EC38C1" w:rsidRPr="00EC38C1" w:rsidTr="00EC38C1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注册状态信息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DCM_STATUS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72270" w:rsidRDefault="00EC38C1" w:rsidP="00EC38C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72270">
              <w:rPr>
                <w:rFonts w:ascii="宋体" w:hAnsi="宋体"/>
                <w:color w:val="FF0000"/>
                <w:sz w:val="18"/>
                <w:szCs w:val="18"/>
              </w:rPr>
              <w:t>CT查漏结束</w:t>
            </w:r>
          </w:p>
        </w:tc>
      </w:tr>
      <w:tr w:rsidR="00EC38C1" w:rsidRPr="00EC38C1" w:rsidTr="00EC38C1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注册状态信息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DCM_STATUS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EC38C1">
              <w:rPr>
                <w:rFonts w:ascii="宋体" w:hAnsi="宋体" w:hint="eastAsia"/>
                <w:sz w:val="18"/>
                <w:szCs w:val="18"/>
              </w:rPr>
              <w:t>001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72270" w:rsidRDefault="00EC38C1" w:rsidP="00EC38C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72270">
              <w:rPr>
                <w:rFonts w:ascii="宋体" w:hAnsi="宋体" w:hint="eastAsia"/>
                <w:color w:val="FF0000"/>
                <w:sz w:val="18"/>
                <w:szCs w:val="18"/>
              </w:rPr>
              <w:t>CT路径修改</w:t>
            </w:r>
            <w:r w:rsidRPr="00E72270">
              <w:rPr>
                <w:rFonts w:ascii="宋体" w:hAnsi="宋体"/>
                <w:color w:val="FF0000"/>
                <w:sz w:val="18"/>
                <w:szCs w:val="18"/>
              </w:rPr>
              <w:t>失败</w:t>
            </w:r>
          </w:p>
        </w:tc>
      </w:tr>
      <w:tr w:rsidR="00EC38C1" w:rsidRPr="00EC38C1" w:rsidTr="00EC38C1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状态源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注册状态信息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SGATE_STATUS_INFO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C38C1">
              <w:rPr>
                <w:rFonts w:ascii="宋体" w:hAnsi="宋体" w:hint="eastAsia"/>
                <w:sz w:val="18"/>
                <w:szCs w:val="18"/>
              </w:rPr>
              <w:t>DCM_STATUS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C38C1" w:rsidRDefault="00EC38C1" w:rsidP="00EC38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C1" w:rsidRPr="00E72270" w:rsidRDefault="00EC38C1" w:rsidP="00EC38C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72270">
              <w:rPr>
                <w:rFonts w:ascii="宋体" w:hAnsi="宋体"/>
                <w:color w:val="FF0000"/>
                <w:sz w:val="18"/>
                <w:szCs w:val="18"/>
              </w:rPr>
              <w:t>CT</w:t>
            </w:r>
            <w:r w:rsidRPr="00E72270">
              <w:rPr>
                <w:rFonts w:ascii="宋体" w:hAnsi="宋体" w:hint="eastAsia"/>
                <w:color w:val="FF0000"/>
                <w:sz w:val="18"/>
                <w:szCs w:val="18"/>
              </w:rPr>
              <w:t>路径</w:t>
            </w:r>
            <w:r w:rsidRPr="00E72270">
              <w:rPr>
                <w:rFonts w:ascii="宋体" w:hAnsi="宋体"/>
                <w:color w:val="FF0000"/>
                <w:sz w:val="18"/>
                <w:szCs w:val="18"/>
              </w:rPr>
              <w:t>修改成功</w:t>
            </w:r>
          </w:p>
        </w:tc>
      </w:tr>
    </w:tbl>
    <w:p w:rsidR="00C63E80" w:rsidRPr="00EC38C1" w:rsidRDefault="00C63E80" w:rsidP="00EC38C1">
      <w:pPr>
        <w:jc w:val="center"/>
        <w:rPr>
          <w:rFonts w:ascii="宋体" w:hAnsi="宋体"/>
          <w:sz w:val="18"/>
          <w:szCs w:val="18"/>
        </w:rPr>
      </w:pPr>
    </w:p>
    <w:p w:rsidR="001A5940" w:rsidRDefault="001A5940">
      <w:pPr>
        <w:rPr>
          <w:rFonts w:ascii="宋体" w:hAnsi="宋体"/>
        </w:rPr>
      </w:pPr>
    </w:p>
    <w:p w:rsidR="001A5940" w:rsidRPr="002F0D80" w:rsidRDefault="001A5940">
      <w:pPr>
        <w:rPr>
          <w:rFonts w:ascii="宋体" w:hAnsi="宋体"/>
        </w:rPr>
      </w:pPr>
    </w:p>
    <w:sectPr w:rsidR="001A5940" w:rsidRPr="002F0D80" w:rsidSect="00845FA0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5" w:right="1080" w:bottom="1246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5C" w:rsidRDefault="001B055C">
      <w:r>
        <w:separator/>
      </w:r>
    </w:p>
  </w:endnote>
  <w:endnote w:type="continuationSeparator" w:id="0">
    <w:p w:rsidR="001B055C" w:rsidRDefault="001B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Trebuchet MS"/>
    <w:charset w:val="00"/>
    <w:family w:val="swiss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0A5" w:rsidRDefault="003270A5">
    <w:pPr>
      <w:pStyle w:val="a8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3270A5" w:rsidRDefault="003270A5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0A5" w:rsidRDefault="00B7388E">
    <w:pPr>
      <w:pStyle w:val="a8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-4446</wp:posOffset>
              </wp:positionV>
              <wp:extent cx="5510530" cy="0"/>
              <wp:effectExtent l="0" t="0" r="13970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1.4pt;margin-top:-.35pt;width:433.9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L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"/>
          </w:pict>
        </mc:Fallback>
      </mc:AlternateContent>
    </w:r>
    <w:r w:rsidR="003270A5">
      <w:rPr>
        <w:rFonts w:hint="eastAsia"/>
      </w:rPr>
      <w:tab/>
    </w:r>
    <w:r w:rsidR="003270A5">
      <w:rPr>
        <w:rFonts w:hint="eastAsia"/>
      </w:rPr>
      <w:tab/>
    </w:r>
    <w:r w:rsidR="003270A5">
      <w:rPr>
        <w:rFonts w:hint="eastAsia"/>
      </w:rPr>
      <w:t>上海岱嘉医学信息系统有限公司</w:t>
    </w:r>
  </w:p>
  <w:p w:rsidR="003270A5" w:rsidRDefault="003270A5">
    <w:pPr>
      <w:pStyle w:val="a8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B7388E" w:rsidRPr="00B7388E">
      <w:rPr>
        <w:noProof/>
        <w:color w:val="000000"/>
        <w:shd w:val="clear" w:color="auto" w:fill="FFFFFF"/>
        <w:lang w:val="zh-CN"/>
      </w:rPr>
      <w:t>4</w:t>
    </w:r>
    <w:r>
      <w:rPr>
        <w:color w:val="000000"/>
        <w:shd w:val="clear" w:color="auto" w:fill="FFFFFF"/>
      </w:rPr>
      <w:fldChar w:fldCharType="end"/>
    </w:r>
  </w:p>
  <w:p w:rsidR="003270A5" w:rsidRDefault="003270A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0A5" w:rsidRDefault="00B7388E">
    <w:pPr>
      <w:pStyle w:val="a8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-4446</wp:posOffset>
              </wp:positionV>
              <wp:extent cx="5510530" cy="0"/>
              <wp:effectExtent l="0" t="0" r="1397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1.4pt;margin-top:-.35pt;width:433.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"/>
          </w:pict>
        </mc:Fallback>
      </mc:AlternateContent>
    </w:r>
    <w:r w:rsidR="003270A5">
      <w:rPr>
        <w:rFonts w:hint="eastAsia"/>
      </w:rPr>
      <w:tab/>
    </w:r>
    <w:r w:rsidR="003270A5">
      <w:rPr>
        <w:rFonts w:hint="eastAsia"/>
      </w:rPr>
      <w:tab/>
    </w:r>
    <w:r w:rsidR="003270A5">
      <w:rPr>
        <w:rFonts w:hint="eastAsia"/>
      </w:rPr>
      <w:t>上海岱嘉医学信息系统有限公司</w:t>
    </w:r>
  </w:p>
  <w:p w:rsidR="003270A5" w:rsidRDefault="003270A5">
    <w:pPr>
      <w:pStyle w:val="a8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B7388E" w:rsidRPr="00B7388E">
      <w:rPr>
        <w:noProof/>
        <w:color w:val="000000"/>
        <w:shd w:val="clear" w:color="auto" w:fill="FFFFFF"/>
        <w:lang w:val="zh-CN"/>
      </w:rPr>
      <w:t>1</w:t>
    </w:r>
    <w:r>
      <w:rPr>
        <w:color w:val="000000"/>
        <w:shd w:val="clear" w:color="auto" w:fill="FFFFFF"/>
      </w:rPr>
      <w:fldChar w:fldCharType="end"/>
    </w:r>
  </w:p>
  <w:p w:rsidR="003270A5" w:rsidRDefault="003270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5C" w:rsidRDefault="001B055C">
      <w:r>
        <w:separator/>
      </w:r>
    </w:p>
  </w:footnote>
  <w:footnote w:type="continuationSeparator" w:id="0">
    <w:p w:rsidR="001B055C" w:rsidRDefault="001B0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0A5" w:rsidRDefault="003270A5">
    <w:pPr>
      <w:pStyle w:val="af0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1" name="图片 1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>AStatusGate</w:t>
    </w:r>
    <w:r>
      <w:rPr>
        <w:rFonts w:hint="eastAsia"/>
      </w:rPr>
      <w:t>接口方案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0A5" w:rsidRDefault="003270A5">
    <w:pPr>
      <w:pStyle w:val="af0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2" name="图片 2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AStatusGate</w:t>
    </w:r>
    <w:r>
      <w:rPr>
        <w:rFonts w:hint="eastAsia"/>
      </w:rPr>
      <w:t>接口方案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A"/>
    <w:multiLevelType w:val="singleLevel"/>
    <w:tmpl w:val="0000000A"/>
    <w:lvl w:ilvl="0">
      <w:start w:val="1"/>
      <w:numFmt w:val="bullet"/>
      <w:lvlText w:val=""/>
      <w:legacy w:legacy="1" w:legacySpace="0" w:legacyIndent="425"/>
      <w:lvlJc w:val="left"/>
      <w:pPr>
        <w:ind w:left="981" w:hanging="425"/>
      </w:pPr>
      <w:rPr>
        <w:rFonts w:ascii="Wingdings" w:hAnsi="Wingdings" w:hint="default"/>
      </w:rPr>
    </w:lvl>
  </w:abstractNum>
  <w:abstractNum w:abstractNumId="6">
    <w:nsid w:val="0000000C"/>
    <w:multiLevelType w:val="multilevel"/>
    <w:tmpl w:val="A2F0526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000000E"/>
    <w:multiLevelType w:val="multilevel"/>
    <w:tmpl w:val="0000000E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1A"/>
    <w:multiLevelType w:val="multilevel"/>
    <w:tmpl w:val="3D32FA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3273"/>
        </w:tabs>
        <w:ind w:left="327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C613F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6411A91"/>
    <w:multiLevelType w:val="hybridMultilevel"/>
    <w:tmpl w:val="7D92CE88"/>
    <w:lvl w:ilvl="0" w:tplc="DE6C8296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1C53015"/>
    <w:multiLevelType w:val="hybridMultilevel"/>
    <w:tmpl w:val="782836C6"/>
    <w:lvl w:ilvl="0" w:tplc="5624FD46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7FD50E5"/>
    <w:multiLevelType w:val="hybridMultilevel"/>
    <w:tmpl w:val="73806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874D3A"/>
    <w:multiLevelType w:val="hybridMultilevel"/>
    <w:tmpl w:val="FEEC6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EE65F0"/>
    <w:multiLevelType w:val="singleLevel"/>
    <w:tmpl w:val="72C6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3"/>
  </w:num>
  <w:num w:numId="15">
    <w:abstractNumId w:val="14"/>
  </w:num>
  <w:num w:numId="16">
    <w:abstractNumId w:val="12"/>
  </w:num>
  <w:num w:numId="17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981" w:hanging="425"/>
        </w:pPr>
        <w:rPr>
          <w:rFonts w:ascii="Wingdings" w:hAnsi="Wingdings" w:hint="default"/>
        </w:rPr>
      </w:lvl>
    </w:lvlOverride>
  </w:num>
  <w:num w:numId="18">
    <w:abstractNumId w:val="11"/>
  </w:num>
  <w:num w:numId="19">
    <w:abstractNumId w:val="15"/>
  </w:num>
  <w:num w:numId="20">
    <w:abstractNumId w:val="10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40C"/>
    <w:rsid w:val="000217E4"/>
    <w:rsid w:val="00032F63"/>
    <w:rsid w:val="0003716B"/>
    <w:rsid w:val="0004183D"/>
    <w:rsid w:val="00041D0F"/>
    <w:rsid w:val="00047ECF"/>
    <w:rsid w:val="0005736D"/>
    <w:rsid w:val="000657A3"/>
    <w:rsid w:val="00076B24"/>
    <w:rsid w:val="00080CEE"/>
    <w:rsid w:val="00082014"/>
    <w:rsid w:val="00082021"/>
    <w:rsid w:val="00085F13"/>
    <w:rsid w:val="0008686E"/>
    <w:rsid w:val="000868B4"/>
    <w:rsid w:val="00086B45"/>
    <w:rsid w:val="00087633"/>
    <w:rsid w:val="0009086D"/>
    <w:rsid w:val="00094D5C"/>
    <w:rsid w:val="00095465"/>
    <w:rsid w:val="000A28D4"/>
    <w:rsid w:val="000A3444"/>
    <w:rsid w:val="000B24BE"/>
    <w:rsid w:val="000B339F"/>
    <w:rsid w:val="000C4232"/>
    <w:rsid w:val="000C62EE"/>
    <w:rsid w:val="000C71EC"/>
    <w:rsid w:val="000D1227"/>
    <w:rsid w:val="000D51D2"/>
    <w:rsid w:val="000E3129"/>
    <w:rsid w:val="000E4E1D"/>
    <w:rsid w:val="000F0260"/>
    <w:rsid w:val="000F6104"/>
    <w:rsid w:val="00104514"/>
    <w:rsid w:val="00116EEA"/>
    <w:rsid w:val="001206FD"/>
    <w:rsid w:val="00123927"/>
    <w:rsid w:val="00124FCF"/>
    <w:rsid w:val="00141DE2"/>
    <w:rsid w:val="00151E3B"/>
    <w:rsid w:val="00153DF1"/>
    <w:rsid w:val="00154039"/>
    <w:rsid w:val="0015413D"/>
    <w:rsid w:val="00172A27"/>
    <w:rsid w:val="00180B31"/>
    <w:rsid w:val="00182DC5"/>
    <w:rsid w:val="00184ECA"/>
    <w:rsid w:val="00194921"/>
    <w:rsid w:val="00196CB6"/>
    <w:rsid w:val="001A3C2E"/>
    <w:rsid w:val="001A5940"/>
    <w:rsid w:val="001B055C"/>
    <w:rsid w:val="001B3F61"/>
    <w:rsid w:val="001C2007"/>
    <w:rsid w:val="001D0862"/>
    <w:rsid w:val="001D12E9"/>
    <w:rsid w:val="001D5C87"/>
    <w:rsid w:val="001F0992"/>
    <w:rsid w:val="001F427E"/>
    <w:rsid w:val="00203C54"/>
    <w:rsid w:val="00205BDA"/>
    <w:rsid w:val="002061D4"/>
    <w:rsid w:val="00220591"/>
    <w:rsid w:val="00223A87"/>
    <w:rsid w:val="002302F7"/>
    <w:rsid w:val="00240A63"/>
    <w:rsid w:val="00240D89"/>
    <w:rsid w:val="0024516E"/>
    <w:rsid w:val="00245791"/>
    <w:rsid w:val="00264A2C"/>
    <w:rsid w:val="0026603A"/>
    <w:rsid w:val="0026680A"/>
    <w:rsid w:val="00285584"/>
    <w:rsid w:val="002868C3"/>
    <w:rsid w:val="002B45FC"/>
    <w:rsid w:val="002B4898"/>
    <w:rsid w:val="002D6111"/>
    <w:rsid w:val="002E0EA7"/>
    <w:rsid w:val="002E380F"/>
    <w:rsid w:val="002F0D80"/>
    <w:rsid w:val="002F172A"/>
    <w:rsid w:val="002F6AF4"/>
    <w:rsid w:val="002F7F22"/>
    <w:rsid w:val="00301692"/>
    <w:rsid w:val="0030219B"/>
    <w:rsid w:val="003270A5"/>
    <w:rsid w:val="00327944"/>
    <w:rsid w:val="00327BAC"/>
    <w:rsid w:val="00335FDF"/>
    <w:rsid w:val="00352B13"/>
    <w:rsid w:val="00355CE7"/>
    <w:rsid w:val="00372AF2"/>
    <w:rsid w:val="003A1202"/>
    <w:rsid w:val="003A313D"/>
    <w:rsid w:val="003A7D23"/>
    <w:rsid w:val="003B7911"/>
    <w:rsid w:val="003C009B"/>
    <w:rsid w:val="003C24AE"/>
    <w:rsid w:val="003C7211"/>
    <w:rsid w:val="003D0953"/>
    <w:rsid w:val="003D36A6"/>
    <w:rsid w:val="003D5709"/>
    <w:rsid w:val="003D7BF5"/>
    <w:rsid w:val="003E475C"/>
    <w:rsid w:val="003E4AB8"/>
    <w:rsid w:val="003F15F7"/>
    <w:rsid w:val="003F37A9"/>
    <w:rsid w:val="003F6375"/>
    <w:rsid w:val="004040C3"/>
    <w:rsid w:val="0040476D"/>
    <w:rsid w:val="004112AB"/>
    <w:rsid w:val="004137ED"/>
    <w:rsid w:val="00414AD8"/>
    <w:rsid w:val="00422DED"/>
    <w:rsid w:val="00431EC1"/>
    <w:rsid w:val="0043395F"/>
    <w:rsid w:val="00446018"/>
    <w:rsid w:val="00455DE8"/>
    <w:rsid w:val="0045722F"/>
    <w:rsid w:val="004607D7"/>
    <w:rsid w:val="00475A39"/>
    <w:rsid w:val="00475E40"/>
    <w:rsid w:val="00476910"/>
    <w:rsid w:val="0048244D"/>
    <w:rsid w:val="00484536"/>
    <w:rsid w:val="004A1749"/>
    <w:rsid w:val="004B0566"/>
    <w:rsid w:val="004B0ED0"/>
    <w:rsid w:val="004B0F61"/>
    <w:rsid w:val="004B35B8"/>
    <w:rsid w:val="004C010C"/>
    <w:rsid w:val="004C178D"/>
    <w:rsid w:val="004C3AD7"/>
    <w:rsid w:val="004C7C9F"/>
    <w:rsid w:val="004D0BA0"/>
    <w:rsid w:val="004D1A57"/>
    <w:rsid w:val="004D1D5D"/>
    <w:rsid w:val="004D2A42"/>
    <w:rsid w:val="004E637F"/>
    <w:rsid w:val="004E7EAB"/>
    <w:rsid w:val="004F1A65"/>
    <w:rsid w:val="004F7A70"/>
    <w:rsid w:val="005009F5"/>
    <w:rsid w:val="00501159"/>
    <w:rsid w:val="005161D6"/>
    <w:rsid w:val="00531D96"/>
    <w:rsid w:val="00532B29"/>
    <w:rsid w:val="00551A7F"/>
    <w:rsid w:val="00557FA2"/>
    <w:rsid w:val="005605DC"/>
    <w:rsid w:val="0056208E"/>
    <w:rsid w:val="00572C29"/>
    <w:rsid w:val="00575210"/>
    <w:rsid w:val="0058198B"/>
    <w:rsid w:val="00586FB0"/>
    <w:rsid w:val="005A5678"/>
    <w:rsid w:val="005B7E2D"/>
    <w:rsid w:val="005D00A4"/>
    <w:rsid w:val="005D3AD8"/>
    <w:rsid w:val="005D4231"/>
    <w:rsid w:val="005D752E"/>
    <w:rsid w:val="005E066E"/>
    <w:rsid w:val="005E0A47"/>
    <w:rsid w:val="005E0EB8"/>
    <w:rsid w:val="005E740A"/>
    <w:rsid w:val="005F0F86"/>
    <w:rsid w:val="005F2D6A"/>
    <w:rsid w:val="005F43B4"/>
    <w:rsid w:val="006013A2"/>
    <w:rsid w:val="00602685"/>
    <w:rsid w:val="0060489F"/>
    <w:rsid w:val="00605287"/>
    <w:rsid w:val="0062184C"/>
    <w:rsid w:val="00623BAD"/>
    <w:rsid w:val="006305B3"/>
    <w:rsid w:val="00637840"/>
    <w:rsid w:val="00654E16"/>
    <w:rsid w:val="0067457F"/>
    <w:rsid w:val="0068323A"/>
    <w:rsid w:val="006846B1"/>
    <w:rsid w:val="00685875"/>
    <w:rsid w:val="00686502"/>
    <w:rsid w:val="00692824"/>
    <w:rsid w:val="006B74E8"/>
    <w:rsid w:val="006C24E8"/>
    <w:rsid w:val="006D1DD0"/>
    <w:rsid w:val="006E7B91"/>
    <w:rsid w:val="006F17A4"/>
    <w:rsid w:val="007031D9"/>
    <w:rsid w:val="007062F0"/>
    <w:rsid w:val="00706C77"/>
    <w:rsid w:val="00717086"/>
    <w:rsid w:val="00720C92"/>
    <w:rsid w:val="00734191"/>
    <w:rsid w:val="00735097"/>
    <w:rsid w:val="00737200"/>
    <w:rsid w:val="00744A9A"/>
    <w:rsid w:val="00746ECC"/>
    <w:rsid w:val="007607A5"/>
    <w:rsid w:val="00772B52"/>
    <w:rsid w:val="00772D3D"/>
    <w:rsid w:val="00775D8B"/>
    <w:rsid w:val="007803F7"/>
    <w:rsid w:val="007947F6"/>
    <w:rsid w:val="0079779A"/>
    <w:rsid w:val="007A1E87"/>
    <w:rsid w:val="007B26EE"/>
    <w:rsid w:val="007B3804"/>
    <w:rsid w:val="007C6406"/>
    <w:rsid w:val="007D137A"/>
    <w:rsid w:val="007D1B52"/>
    <w:rsid w:val="007D2628"/>
    <w:rsid w:val="007D7467"/>
    <w:rsid w:val="007E7DA8"/>
    <w:rsid w:val="007F5CB8"/>
    <w:rsid w:val="00804696"/>
    <w:rsid w:val="008130BB"/>
    <w:rsid w:val="008139BA"/>
    <w:rsid w:val="008165C6"/>
    <w:rsid w:val="00830605"/>
    <w:rsid w:val="00831C80"/>
    <w:rsid w:val="00836BBB"/>
    <w:rsid w:val="00837145"/>
    <w:rsid w:val="00845697"/>
    <w:rsid w:val="008459C4"/>
    <w:rsid w:val="00845FA0"/>
    <w:rsid w:val="00851CAC"/>
    <w:rsid w:val="00855FBF"/>
    <w:rsid w:val="008619A0"/>
    <w:rsid w:val="00862368"/>
    <w:rsid w:val="00867A0A"/>
    <w:rsid w:val="00871C68"/>
    <w:rsid w:val="00875720"/>
    <w:rsid w:val="0089361B"/>
    <w:rsid w:val="008C49D7"/>
    <w:rsid w:val="008C6D63"/>
    <w:rsid w:val="008D1B22"/>
    <w:rsid w:val="008D7B3A"/>
    <w:rsid w:val="00910F55"/>
    <w:rsid w:val="00916C65"/>
    <w:rsid w:val="00921FBB"/>
    <w:rsid w:val="009240FA"/>
    <w:rsid w:val="0092629D"/>
    <w:rsid w:val="00931999"/>
    <w:rsid w:val="00933C07"/>
    <w:rsid w:val="0093402D"/>
    <w:rsid w:val="00936F08"/>
    <w:rsid w:val="0094705C"/>
    <w:rsid w:val="00950F50"/>
    <w:rsid w:val="0095382E"/>
    <w:rsid w:val="00962BA7"/>
    <w:rsid w:val="00964AA8"/>
    <w:rsid w:val="00964BCC"/>
    <w:rsid w:val="0096552E"/>
    <w:rsid w:val="00976C03"/>
    <w:rsid w:val="0098005C"/>
    <w:rsid w:val="009B4A47"/>
    <w:rsid w:val="009C4579"/>
    <w:rsid w:val="009D08B5"/>
    <w:rsid w:val="009D5E1E"/>
    <w:rsid w:val="009E48CF"/>
    <w:rsid w:val="009E74FC"/>
    <w:rsid w:val="009F6913"/>
    <w:rsid w:val="00A00E01"/>
    <w:rsid w:val="00A021C6"/>
    <w:rsid w:val="00A04977"/>
    <w:rsid w:val="00A12C8E"/>
    <w:rsid w:val="00A16443"/>
    <w:rsid w:val="00A16D5B"/>
    <w:rsid w:val="00A270D4"/>
    <w:rsid w:val="00A276B7"/>
    <w:rsid w:val="00A277B0"/>
    <w:rsid w:val="00A32DD1"/>
    <w:rsid w:val="00A35CFB"/>
    <w:rsid w:val="00A46B1D"/>
    <w:rsid w:val="00A46B68"/>
    <w:rsid w:val="00A54FCF"/>
    <w:rsid w:val="00A73F26"/>
    <w:rsid w:val="00A7754E"/>
    <w:rsid w:val="00A80675"/>
    <w:rsid w:val="00A84AC8"/>
    <w:rsid w:val="00A9501C"/>
    <w:rsid w:val="00AC0352"/>
    <w:rsid w:val="00AD2C3A"/>
    <w:rsid w:val="00AD596C"/>
    <w:rsid w:val="00AD7180"/>
    <w:rsid w:val="00AE3717"/>
    <w:rsid w:val="00AE5B63"/>
    <w:rsid w:val="00AF4F7D"/>
    <w:rsid w:val="00AF63CB"/>
    <w:rsid w:val="00AF6AA7"/>
    <w:rsid w:val="00AF7CBC"/>
    <w:rsid w:val="00B02472"/>
    <w:rsid w:val="00B035C1"/>
    <w:rsid w:val="00B038A0"/>
    <w:rsid w:val="00B06C06"/>
    <w:rsid w:val="00B1748E"/>
    <w:rsid w:val="00B175AC"/>
    <w:rsid w:val="00B2032D"/>
    <w:rsid w:val="00B21332"/>
    <w:rsid w:val="00B26282"/>
    <w:rsid w:val="00B2726E"/>
    <w:rsid w:val="00B31B1D"/>
    <w:rsid w:val="00B3400D"/>
    <w:rsid w:val="00B361C6"/>
    <w:rsid w:val="00B41DC6"/>
    <w:rsid w:val="00B45EDA"/>
    <w:rsid w:val="00B561D5"/>
    <w:rsid w:val="00B57BB4"/>
    <w:rsid w:val="00B652B6"/>
    <w:rsid w:val="00B65EBF"/>
    <w:rsid w:val="00B66F25"/>
    <w:rsid w:val="00B7010A"/>
    <w:rsid w:val="00B7388E"/>
    <w:rsid w:val="00B75328"/>
    <w:rsid w:val="00B75DF7"/>
    <w:rsid w:val="00B7713F"/>
    <w:rsid w:val="00B90865"/>
    <w:rsid w:val="00B915E9"/>
    <w:rsid w:val="00B938AB"/>
    <w:rsid w:val="00B94814"/>
    <w:rsid w:val="00B97043"/>
    <w:rsid w:val="00BA13D8"/>
    <w:rsid w:val="00BA166D"/>
    <w:rsid w:val="00BA5B07"/>
    <w:rsid w:val="00BB248F"/>
    <w:rsid w:val="00BB4AE4"/>
    <w:rsid w:val="00BB76F3"/>
    <w:rsid w:val="00BC3A6E"/>
    <w:rsid w:val="00BC50CD"/>
    <w:rsid w:val="00BD2150"/>
    <w:rsid w:val="00BD4967"/>
    <w:rsid w:val="00BD6219"/>
    <w:rsid w:val="00BE3360"/>
    <w:rsid w:val="00BE4F1F"/>
    <w:rsid w:val="00BE6035"/>
    <w:rsid w:val="00BF243C"/>
    <w:rsid w:val="00BF2ABE"/>
    <w:rsid w:val="00BF31D6"/>
    <w:rsid w:val="00BF344F"/>
    <w:rsid w:val="00C04440"/>
    <w:rsid w:val="00C05BE6"/>
    <w:rsid w:val="00C10985"/>
    <w:rsid w:val="00C10EC2"/>
    <w:rsid w:val="00C12C07"/>
    <w:rsid w:val="00C13CAF"/>
    <w:rsid w:val="00C164C4"/>
    <w:rsid w:val="00C22F94"/>
    <w:rsid w:val="00C25E9C"/>
    <w:rsid w:val="00C4009E"/>
    <w:rsid w:val="00C40902"/>
    <w:rsid w:val="00C4452E"/>
    <w:rsid w:val="00C44D6D"/>
    <w:rsid w:val="00C46100"/>
    <w:rsid w:val="00C52FA0"/>
    <w:rsid w:val="00C57AC4"/>
    <w:rsid w:val="00C607CD"/>
    <w:rsid w:val="00C62287"/>
    <w:rsid w:val="00C63E80"/>
    <w:rsid w:val="00C64706"/>
    <w:rsid w:val="00C679E5"/>
    <w:rsid w:val="00C835C5"/>
    <w:rsid w:val="00C851C7"/>
    <w:rsid w:val="00C86D2E"/>
    <w:rsid w:val="00C94323"/>
    <w:rsid w:val="00CA18DE"/>
    <w:rsid w:val="00CA5E7B"/>
    <w:rsid w:val="00CB0DC7"/>
    <w:rsid w:val="00CC359F"/>
    <w:rsid w:val="00CC6E6B"/>
    <w:rsid w:val="00CD3005"/>
    <w:rsid w:val="00CD5495"/>
    <w:rsid w:val="00CE4587"/>
    <w:rsid w:val="00CF45A7"/>
    <w:rsid w:val="00CF5C1A"/>
    <w:rsid w:val="00CF5E4E"/>
    <w:rsid w:val="00D15388"/>
    <w:rsid w:val="00D204F6"/>
    <w:rsid w:val="00D2586F"/>
    <w:rsid w:val="00D27E49"/>
    <w:rsid w:val="00D36FE3"/>
    <w:rsid w:val="00D40973"/>
    <w:rsid w:val="00D42609"/>
    <w:rsid w:val="00D431AC"/>
    <w:rsid w:val="00D51203"/>
    <w:rsid w:val="00D5182D"/>
    <w:rsid w:val="00D51F0F"/>
    <w:rsid w:val="00D5288B"/>
    <w:rsid w:val="00D62282"/>
    <w:rsid w:val="00D67DF4"/>
    <w:rsid w:val="00D74326"/>
    <w:rsid w:val="00D77BBA"/>
    <w:rsid w:val="00D8256A"/>
    <w:rsid w:val="00D86B44"/>
    <w:rsid w:val="00D900D1"/>
    <w:rsid w:val="00D90296"/>
    <w:rsid w:val="00D9048D"/>
    <w:rsid w:val="00D913B9"/>
    <w:rsid w:val="00D96C4E"/>
    <w:rsid w:val="00DA5FDC"/>
    <w:rsid w:val="00DC4ECC"/>
    <w:rsid w:val="00DD05C4"/>
    <w:rsid w:val="00DD1C59"/>
    <w:rsid w:val="00DD263E"/>
    <w:rsid w:val="00DD2A89"/>
    <w:rsid w:val="00DD2D0A"/>
    <w:rsid w:val="00DD2EF6"/>
    <w:rsid w:val="00DD31C9"/>
    <w:rsid w:val="00DD6D7E"/>
    <w:rsid w:val="00DE1A12"/>
    <w:rsid w:val="00DE76F6"/>
    <w:rsid w:val="00DF0560"/>
    <w:rsid w:val="00DF0F0F"/>
    <w:rsid w:val="00DF47E3"/>
    <w:rsid w:val="00DF4A95"/>
    <w:rsid w:val="00E04715"/>
    <w:rsid w:val="00E05185"/>
    <w:rsid w:val="00E11DB6"/>
    <w:rsid w:val="00E150BD"/>
    <w:rsid w:val="00E17B46"/>
    <w:rsid w:val="00E263B8"/>
    <w:rsid w:val="00E35814"/>
    <w:rsid w:val="00E41AAC"/>
    <w:rsid w:val="00E42D6A"/>
    <w:rsid w:val="00E43F36"/>
    <w:rsid w:val="00E47897"/>
    <w:rsid w:val="00E5674B"/>
    <w:rsid w:val="00E56AE7"/>
    <w:rsid w:val="00E600BB"/>
    <w:rsid w:val="00E646F0"/>
    <w:rsid w:val="00E721E8"/>
    <w:rsid w:val="00E72270"/>
    <w:rsid w:val="00E75EC9"/>
    <w:rsid w:val="00E8070A"/>
    <w:rsid w:val="00E811BC"/>
    <w:rsid w:val="00E920C5"/>
    <w:rsid w:val="00E947D9"/>
    <w:rsid w:val="00E9519B"/>
    <w:rsid w:val="00EB7827"/>
    <w:rsid w:val="00EC38C1"/>
    <w:rsid w:val="00ED372D"/>
    <w:rsid w:val="00ED71BD"/>
    <w:rsid w:val="00EE1E89"/>
    <w:rsid w:val="00EE4013"/>
    <w:rsid w:val="00EF1A32"/>
    <w:rsid w:val="00EF2354"/>
    <w:rsid w:val="00F0103A"/>
    <w:rsid w:val="00F100EE"/>
    <w:rsid w:val="00F12A57"/>
    <w:rsid w:val="00F13B93"/>
    <w:rsid w:val="00F24524"/>
    <w:rsid w:val="00F274CE"/>
    <w:rsid w:val="00F4132D"/>
    <w:rsid w:val="00F53DF5"/>
    <w:rsid w:val="00F54862"/>
    <w:rsid w:val="00F66E48"/>
    <w:rsid w:val="00F81D83"/>
    <w:rsid w:val="00F85332"/>
    <w:rsid w:val="00F8721C"/>
    <w:rsid w:val="00F90122"/>
    <w:rsid w:val="00F9492A"/>
    <w:rsid w:val="00F94FCB"/>
    <w:rsid w:val="00F97A8C"/>
    <w:rsid w:val="00FA2AB3"/>
    <w:rsid w:val="00FA73BE"/>
    <w:rsid w:val="00FB57B6"/>
    <w:rsid w:val="00FB5CF3"/>
    <w:rsid w:val="00FC1D6E"/>
    <w:rsid w:val="00FC545E"/>
    <w:rsid w:val="00FC6F85"/>
    <w:rsid w:val="00FD358E"/>
    <w:rsid w:val="00FE0B95"/>
    <w:rsid w:val="00FE2A82"/>
    <w:rsid w:val="00FE79BD"/>
    <w:rsid w:val="00FF0CEA"/>
    <w:rsid w:val="00FF2080"/>
    <w:rsid w:val="00FF5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semiHidden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Table Grid 6" w:uiPriority="0"/>
    <w:lsdException w:name="Table Elegant" w:uiPriority="0"/>
    <w:lsdException w:name="Balloon Text" w:uiPriority="0"/>
    <w:lsdException w:name="Table Grid" w:uiPriority="59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5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evel 1 Topic Heading,H1,Heading 0,R1,H11,章,章1,章2,章3,章4,章5,章6,章7,章8,章9,章10,章11,首层标题,章21,章31,章41,章51,章12,章22,章32,章42,章52,首层标题1,章61,章71,章81,章111,章211,章311,章411,章511,章91,章101,章13,章23,章33,章43,章53,首层标题2,章62,章72,章82,章112,章212,章312,章412,章512,章92,章102"/>
    <w:basedOn w:val="a"/>
    <w:next w:val="a"/>
    <w:link w:val="1Char"/>
    <w:uiPriority w:val="9"/>
    <w:qFormat/>
    <w:rsid w:val="00845FA0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Level 2 Topic Heading,sect 1.2,H2,H21,R2,节,节1,节2,节3,节4,节5,节6,节7,节8,节9,节10,节11,节21,节31,节41,节51,节61,节71,节81,节91,节101,节12,节22,节32,节42,节52,节62,节72,节82,节92,节102,节13,节14,节15,节16,节23,节33,节43,节53,节63,节73,节83,节93,节103,节111,节211,节311,节411,节511,节611,节711"/>
    <w:basedOn w:val="a"/>
    <w:next w:val="a"/>
    <w:link w:val="2Char"/>
    <w:uiPriority w:val="9"/>
    <w:qFormat/>
    <w:rsid w:val="00845FA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Org Heading 1,H3,sect1.2.3,Heading 3 - old,Map,H31,小节,小节1,小节2,小节3,小节4,小节5,小节6,小节7,小节8,小节9,小节10,小节11,小节12,小节21,小节31,小节41,小节51,小节61,小节71,小节81,小节91,小节101,小节22,小节32,小节42,小节52,小节62,小节13,小节23,小节33,小节43,小节53,小节63,小节14,小节24,小节34"/>
    <w:basedOn w:val="2"/>
    <w:next w:val="a"/>
    <w:link w:val="3Char"/>
    <w:qFormat/>
    <w:rsid w:val="00264A2C"/>
    <w:pPr>
      <w:numPr>
        <w:ilvl w:val="2"/>
      </w:numPr>
      <w:tabs>
        <w:tab w:val="clear" w:pos="720"/>
        <w:tab w:val="left" w:pos="576"/>
      </w:tabs>
      <w:ind w:leftChars="-51" w:left="708" w:hangingChars="290" w:hanging="815"/>
      <w:outlineLvl w:val="2"/>
    </w:pPr>
    <w:rPr>
      <w:rFonts w:ascii="宋体" w:hAnsi="宋体"/>
      <w:sz w:val="28"/>
      <w:szCs w:val="28"/>
    </w:rPr>
  </w:style>
  <w:style w:type="paragraph" w:styleId="4">
    <w:name w:val="heading 4"/>
    <w:aliases w:val="h4,First Subheading,Ref Heading 1,rh1,H4,Heading sql,sect 1.2.3.4,段,段1,段2,段3,段4,段5,段6,段7,段8,段9,段10,段11,段12,段13,段14,段21,段31,段41,段51,段61,段71,段81,段91,段101,段111,段121,段15,段16,段22,段32,段42,段52,段62,段17,段23,段33,段43,段53,段63,段72,段82,段92,段102,段112,段122,段18,段24"/>
    <w:basedOn w:val="a"/>
    <w:next w:val="a"/>
    <w:link w:val="4Char"/>
    <w:uiPriority w:val="9"/>
    <w:qFormat/>
    <w:rsid w:val="00845FA0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aliases w:val="H5,dash,ds,dd,PIM 5,h5,l5,hm,module heading,口,口1,口2,ITT t5,PA Pico Section,TE Heading 5,heading 5,l5+toc5,Numbered Sub-list Char,Numbered Sub-list Char Char,Numbered Sub-list,5,1.1.1.1.1 H5,第四层条,Block Label,一.标题 5,Appendix A  Heading 5,Table label"/>
    <w:basedOn w:val="a"/>
    <w:next w:val="a"/>
    <w:link w:val="5Char"/>
    <w:uiPriority w:val="9"/>
    <w:qFormat/>
    <w:rsid w:val="00845FA0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aliases w:val="h6,Third Subheading,DO NOT USE_h6"/>
    <w:basedOn w:val="a"/>
    <w:next w:val="a"/>
    <w:link w:val="6Char"/>
    <w:uiPriority w:val="9"/>
    <w:qFormat/>
    <w:rsid w:val="00845FA0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45FA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45FA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45FA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45FA0"/>
    <w:rPr>
      <w:b/>
      <w:bCs/>
    </w:rPr>
  </w:style>
  <w:style w:type="character" w:styleId="HTML">
    <w:name w:val="HTML Typewriter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HTML0">
    <w:name w:val="HTML Code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a4">
    <w:name w:val="annotation reference"/>
    <w:uiPriority w:val="99"/>
    <w:rsid w:val="00845FA0"/>
    <w:rPr>
      <w:sz w:val="21"/>
      <w:szCs w:val="21"/>
    </w:rPr>
  </w:style>
  <w:style w:type="character" w:styleId="a5">
    <w:name w:val="FollowedHyperlink"/>
    <w:uiPriority w:val="99"/>
    <w:rsid w:val="00845FA0"/>
    <w:rPr>
      <w:color w:val="800080"/>
      <w:u w:val="single"/>
    </w:rPr>
  </w:style>
  <w:style w:type="character" w:styleId="a6">
    <w:name w:val="page number"/>
    <w:basedOn w:val="a0"/>
    <w:rsid w:val="00845FA0"/>
  </w:style>
  <w:style w:type="character" w:styleId="a7">
    <w:name w:val="Hyperlink"/>
    <w:uiPriority w:val="99"/>
    <w:rsid w:val="00845FA0"/>
    <w:rPr>
      <w:color w:val="0000FF"/>
      <w:u w:val="single"/>
    </w:rPr>
  </w:style>
  <w:style w:type="character" w:customStyle="1" w:styleId="apple-style-span">
    <w:name w:val="apple-style-span"/>
    <w:rsid w:val="00845FA0"/>
  </w:style>
  <w:style w:type="character" w:customStyle="1" w:styleId="Char1">
    <w:name w:val="标题 Char1"/>
    <w:rsid w:val="00845FA0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0">
    <w:name w:val="纯文本 Char1"/>
    <w:rsid w:val="00845FA0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aliases w:val="f Char"/>
    <w:link w:val="a8"/>
    <w:uiPriority w:val="99"/>
    <w:rsid w:val="00845FA0"/>
    <w:rPr>
      <w:kern w:val="2"/>
      <w:sz w:val="18"/>
      <w:szCs w:val="18"/>
    </w:rPr>
  </w:style>
  <w:style w:type="character" w:customStyle="1" w:styleId="z-Char">
    <w:name w:val="z-窗体顶端 Char"/>
    <w:link w:val="z-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rsid w:val="00845FA0"/>
  </w:style>
  <w:style w:type="character" w:customStyle="1" w:styleId="Char0">
    <w:name w:val="批注框文本 Char"/>
    <w:link w:val="a9"/>
    <w:rsid w:val="00845FA0"/>
    <w:rPr>
      <w:kern w:val="2"/>
      <w:sz w:val="18"/>
      <w:szCs w:val="18"/>
    </w:rPr>
  </w:style>
  <w:style w:type="character" w:customStyle="1" w:styleId="Char2">
    <w:name w:val="纯文本 Char2"/>
    <w:rsid w:val="00845FA0"/>
    <w:rPr>
      <w:rFonts w:ascii="宋体" w:eastAsia="宋体" w:hAnsi="Courier New" w:cs="Courier New" w:hint="eastAsia"/>
      <w:kern w:val="2"/>
      <w:sz w:val="21"/>
      <w:szCs w:val="21"/>
    </w:rPr>
  </w:style>
  <w:style w:type="character" w:styleId="aa">
    <w:name w:val="Emphasis"/>
    <w:qFormat/>
    <w:rsid w:val="00845FA0"/>
    <w:rPr>
      <w:i/>
      <w:iCs/>
    </w:rPr>
  </w:style>
  <w:style w:type="character" w:customStyle="1" w:styleId="CharChar">
    <w:name w:val="我的正文 Char Char"/>
    <w:link w:val="ab"/>
    <w:rsid w:val="00845FA0"/>
    <w:rPr>
      <w:rFonts w:ascii="Calibri" w:hAnsi="Calibri"/>
      <w:sz w:val="24"/>
      <w:szCs w:val="24"/>
    </w:rPr>
  </w:style>
  <w:style w:type="character" w:customStyle="1" w:styleId="2Char1">
    <w:name w:val="标题 2 Char1"/>
    <w:aliases w:val="h2 Char1,Level 2 Topic Heading Char1,sect 1.2 Char1,H2 Char1,H21 Char1,R2 Char1,节 Char1,节1 Char1,节2 Char1,节3 Char1,节4 Char1,节5 Char1,节6 Char1,节7 Char1,节8 Char1,节9 Char1,节10 Char1,节11 Char1,节21 Char1,节31 Char1,节41 Char1,节51 Char1,节61 Char1"/>
    <w:rsid w:val="00845FA0"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character" w:customStyle="1" w:styleId="Char20">
    <w:name w:val="批注主题 Char2"/>
    <w:rsid w:val="00845FA0"/>
    <w:rPr>
      <w:b/>
      <w:bCs/>
      <w:kern w:val="2"/>
      <w:sz w:val="21"/>
      <w:szCs w:val="24"/>
    </w:rPr>
  </w:style>
  <w:style w:type="character" w:customStyle="1" w:styleId="4Char">
    <w:name w:val="标题 4 Char"/>
    <w:aliases w:val="h4 Char,First Subheading Char,Ref Heading 1 Char,rh1 Char,H4 Char,Heading sql Char,sect 1.2.3.4 Char,段 Char,段1 Char,段2 Char,段3 Char,段4 Char,段5 Char,段6 Char,段7 Char,段8 Char,段9 Char,段10 Char,段11 Char,段12 Char,段13 Char,段14 Char,段21 Char,段31 Char"/>
    <w:link w:val="4"/>
    <w:uiPriority w:val="9"/>
    <w:rsid w:val="00845FA0"/>
    <w:rPr>
      <w:b/>
      <w:bCs/>
      <w:kern w:val="2"/>
      <w:sz w:val="28"/>
      <w:szCs w:val="28"/>
    </w:rPr>
  </w:style>
  <w:style w:type="character" w:customStyle="1" w:styleId="Char3">
    <w:name w:val="纯文本 Char"/>
    <w:link w:val="ac"/>
    <w:rsid w:val="00845FA0"/>
    <w:rPr>
      <w:rFonts w:ascii="宋体" w:hAnsi="Courier New"/>
    </w:rPr>
  </w:style>
  <w:style w:type="character" w:customStyle="1" w:styleId="unnamed1">
    <w:name w:val="unnamed1"/>
    <w:rsid w:val="00845FA0"/>
  </w:style>
  <w:style w:type="character" w:customStyle="1" w:styleId="Char4">
    <w:name w:val="正文文本缩进 Char"/>
    <w:link w:val="ad"/>
    <w:uiPriority w:val="99"/>
    <w:rsid w:val="00845FA0"/>
    <w:rPr>
      <w:kern w:val="2"/>
      <w:sz w:val="21"/>
      <w:szCs w:val="24"/>
    </w:rPr>
  </w:style>
  <w:style w:type="character" w:customStyle="1" w:styleId="Char5">
    <w:name w:val="正文文本 Char"/>
    <w:link w:val="ae"/>
    <w:rsid w:val="00845FA0"/>
    <w:rPr>
      <w:lang w:eastAsia="en-US"/>
    </w:rPr>
  </w:style>
  <w:style w:type="character" w:customStyle="1" w:styleId="Char11">
    <w:name w:val="副标题 Char1"/>
    <w:rsid w:val="00845FA0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12">
    <w:name w:val="批注框文本 Char1"/>
    <w:rsid w:val="00845FA0"/>
    <w:rPr>
      <w:kern w:val="2"/>
      <w:sz w:val="18"/>
      <w:szCs w:val="18"/>
    </w:rPr>
  </w:style>
  <w:style w:type="character" w:customStyle="1" w:styleId="Char13">
    <w:name w:val="批注文字 Char1"/>
    <w:rsid w:val="00845FA0"/>
    <w:rPr>
      <w:rFonts w:ascii="Calibri" w:eastAsia="宋体" w:hAnsi="Calibri" w:cs="Times New Roman"/>
    </w:rPr>
  </w:style>
  <w:style w:type="character" w:customStyle="1" w:styleId="hps">
    <w:name w:val="hps"/>
    <w:rsid w:val="00845FA0"/>
  </w:style>
  <w:style w:type="character" w:customStyle="1" w:styleId="3Char0">
    <w:name w:val="正文文本缩进 3 Char"/>
    <w:link w:val="30"/>
    <w:uiPriority w:val="99"/>
    <w:rsid w:val="00845FA0"/>
    <w:rPr>
      <w:kern w:val="2"/>
      <w:sz w:val="21"/>
      <w:szCs w:val="24"/>
    </w:rPr>
  </w:style>
  <w:style w:type="character" w:customStyle="1" w:styleId="Char14">
    <w:name w:val="页眉 Char1"/>
    <w:aliases w:val="h Char1"/>
    <w:uiPriority w:val="99"/>
    <w:rsid w:val="00845FA0"/>
    <w:rPr>
      <w:kern w:val="2"/>
      <w:sz w:val="18"/>
      <w:szCs w:val="18"/>
    </w:rPr>
  </w:style>
  <w:style w:type="character" w:customStyle="1" w:styleId="b1">
    <w:name w:val="b1"/>
    <w:rsid w:val="00845FA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8Char">
    <w:name w:val="标题 8 Char"/>
    <w:link w:val="8"/>
    <w:rsid w:val="00845FA0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845FA0"/>
    <w:rPr>
      <w:rFonts w:ascii="Arial" w:eastAsia="黑体" w:hAnsi="Arial"/>
      <w:kern w:val="2"/>
      <w:sz w:val="21"/>
      <w:szCs w:val="21"/>
    </w:rPr>
  </w:style>
  <w:style w:type="character" w:customStyle="1" w:styleId="CharCharChar">
    <w:name w:val="我的正文 Char Char Char"/>
    <w:rsid w:val="00845FA0"/>
    <w:rPr>
      <w:rFonts w:ascii="Calibri" w:eastAsia="宋体" w:hAnsi="Calibri" w:cs="Times New Roman"/>
      <w:kern w:val="0"/>
      <w:sz w:val="24"/>
      <w:szCs w:val="24"/>
    </w:rPr>
  </w:style>
  <w:style w:type="character" w:customStyle="1" w:styleId="4Char1">
    <w:name w:val="标题 4 Char1"/>
    <w:aliases w:val="h4 Char1,First Subheading Char1,Ref Heading 1 Char1,rh1 Char1,H4 Char1,Heading sql Char1,sect 1.2.3.4 Char1,段 Char1,段1 Char1,段2 Char1,段3 Char1,段4 Char1,段5 Char1,段6 Char1,段7 Char1,段8 Char1,段9 Char1,段10 Char1,段11 Char1,段12 Char1,段13 Char1"/>
    <w:uiPriority w:val="9"/>
    <w:rsid w:val="00845FA0"/>
    <w:rPr>
      <w:rFonts w:ascii="Cambria" w:eastAsia="宋体" w:hAnsi="Cambria" w:cs="Times New Roman" w:hint="default"/>
      <w:b/>
      <w:bCs/>
      <w:kern w:val="2"/>
      <w:sz w:val="28"/>
      <w:szCs w:val="28"/>
    </w:rPr>
  </w:style>
  <w:style w:type="character" w:customStyle="1" w:styleId="Char6">
    <w:name w:val="标题 Char"/>
    <w:link w:val="af"/>
    <w:rsid w:val="00845FA0"/>
    <w:rPr>
      <w:rFonts w:ascii="Arial" w:hAnsi="Arial"/>
      <w:b/>
      <w:sz w:val="36"/>
      <w:lang w:eastAsia="en-US"/>
    </w:rPr>
  </w:style>
  <w:style w:type="character" w:customStyle="1" w:styleId="shorttext">
    <w:name w:val="short_text"/>
    <w:rsid w:val="00845FA0"/>
  </w:style>
  <w:style w:type="character" w:customStyle="1" w:styleId="10">
    <w:name w:val="标题1"/>
    <w:rsid w:val="00845FA0"/>
  </w:style>
  <w:style w:type="character" w:customStyle="1" w:styleId="3Char1">
    <w:name w:val="标题 3 Char1"/>
    <w:aliases w:val="h3 Char1,Level 3 Topic Heading Char1,Org Heading 1 Char1,H3 Char1,sect1.2.3 Char1,Heading 3 - old Char1,Map Char1,H31 Char1,小节 Char1,小节1 Char1,小节2 Char1,小节3 Char1,小节4 Char1,小节5 Char1,小节6 Char1,小节7 Char1,小节8 Char1,小节9 Char1,小节10 Char1"/>
    <w:rsid w:val="00845FA0"/>
    <w:rPr>
      <w:b/>
      <w:bCs/>
      <w:kern w:val="2"/>
      <w:sz w:val="32"/>
      <w:szCs w:val="32"/>
    </w:rPr>
  </w:style>
  <w:style w:type="character" w:customStyle="1" w:styleId="2Char0">
    <w:name w:val="正文文本缩进 2 Char"/>
    <w:link w:val="20"/>
    <w:uiPriority w:val="99"/>
    <w:rsid w:val="00845FA0"/>
    <w:rPr>
      <w:kern w:val="2"/>
      <w:sz w:val="21"/>
      <w:szCs w:val="24"/>
    </w:rPr>
  </w:style>
  <w:style w:type="character" w:customStyle="1" w:styleId="Char7">
    <w:name w:val="页眉 Char"/>
    <w:aliases w:val="h Char"/>
    <w:link w:val="af0"/>
    <w:rsid w:val="00845FA0"/>
    <w:rPr>
      <w:kern w:val="2"/>
      <w:sz w:val="18"/>
      <w:szCs w:val="18"/>
    </w:rPr>
  </w:style>
  <w:style w:type="character" w:customStyle="1" w:styleId="Char8">
    <w:name w:val="文档结构图 Char"/>
    <w:link w:val="af1"/>
    <w:uiPriority w:val="99"/>
    <w:rsid w:val="00845FA0"/>
    <w:rPr>
      <w:rFonts w:ascii="宋体"/>
      <w:kern w:val="2"/>
      <w:sz w:val="18"/>
      <w:szCs w:val="18"/>
    </w:rPr>
  </w:style>
  <w:style w:type="character" w:customStyle="1" w:styleId="def">
    <w:name w:val="def"/>
    <w:rsid w:val="00845FA0"/>
  </w:style>
  <w:style w:type="character" w:customStyle="1" w:styleId="Char9">
    <w:name w:val="副标题 Char"/>
    <w:link w:val="af2"/>
    <w:rsid w:val="00845FA0"/>
    <w:rPr>
      <w:rFonts w:ascii="Arial" w:hAnsi="Arial"/>
      <w:i/>
      <w:sz w:val="36"/>
      <w:lang w:val="en-AU" w:eastAsia="en-US"/>
    </w:rPr>
  </w:style>
  <w:style w:type="character" w:customStyle="1" w:styleId="Char21">
    <w:name w:val="正文文本 Char2"/>
    <w:rsid w:val="00845FA0"/>
    <w:rPr>
      <w:kern w:val="2"/>
      <w:sz w:val="21"/>
      <w:szCs w:val="24"/>
    </w:rPr>
  </w:style>
  <w:style w:type="character" w:customStyle="1" w:styleId="Chara">
    <w:name w:val="日期 Char"/>
    <w:link w:val="af3"/>
    <w:rsid w:val="00845FA0"/>
    <w:rPr>
      <w:rFonts w:ascii="Calibri" w:hAnsi="Calibri"/>
      <w:kern w:val="2"/>
      <w:sz w:val="21"/>
      <w:szCs w:val="22"/>
    </w:rPr>
  </w:style>
  <w:style w:type="character" w:customStyle="1" w:styleId="Char15">
    <w:name w:val="批注主题 Char1"/>
    <w:rsid w:val="00845FA0"/>
    <w:rPr>
      <w:rFonts w:ascii="Calibri" w:eastAsia="宋体" w:hAnsi="Calibri" w:cs="Times New Roman"/>
      <w:b/>
      <w:bCs/>
    </w:rPr>
  </w:style>
  <w:style w:type="character" w:customStyle="1" w:styleId="number">
    <w:name w:val="number"/>
    <w:rsid w:val="00845FA0"/>
  </w:style>
  <w:style w:type="character" w:customStyle="1" w:styleId="3Char2">
    <w:name w:val="正文文本 3 Char"/>
    <w:link w:val="31"/>
    <w:uiPriority w:val="99"/>
    <w:rsid w:val="00845FA0"/>
    <w:rPr>
      <w:rFonts w:ascii="Courier New" w:hAnsi="Courier New" w:cs="Courier New"/>
      <w:kern w:val="2"/>
      <w:sz w:val="18"/>
      <w:szCs w:val="24"/>
    </w:rPr>
  </w:style>
  <w:style w:type="character" w:customStyle="1" w:styleId="6Char">
    <w:name w:val="标题 6 Char"/>
    <w:aliases w:val="h6 Char,Third Subheading Char,DO NOT USE_h6 Char"/>
    <w:link w:val="6"/>
    <w:uiPriority w:val="9"/>
    <w:rsid w:val="00845FA0"/>
    <w:rPr>
      <w:rFonts w:ascii="Arial" w:eastAsia="黑体" w:hAnsi="Arial"/>
      <w:b/>
      <w:bCs/>
      <w:kern w:val="2"/>
      <w:sz w:val="24"/>
      <w:szCs w:val="24"/>
    </w:rPr>
  </w:style>
  <w:style w:type="character" w:customStyle="1" w:styleId="6Char1">
    <w:name w:val="标题 6 Char1"/>
    <w:aliases w:val="h6 Char1,Third Subheading Char1,DO NOT USE_h6 Char1"/>
    <w:uiPriority w:val="9"/>
    <w:rsid w:val="00845FA0"/>
    <w:rPr>
      <w:rFonts w:ascii="Cambria" w:eastAsia="宋体" w:hAnsi="Cambria" w:cs="Times New Roman" w:hint="default"/>
      <w:b/>
      <w:bCs/>
      <w:kern w:val="2"/>
      <w:sz w:val="24"/>
      <w:szCs w:val="24"/>
    </w:rPr>
  </w:style>
  <w:style w:type="character" w:customStyle="1" w:styleId="t1">
    <w:name w:val="t1"/>
    <w:rsid w:val="00845FA0"/>
    <w:rPr>
      <w:color w:val="990000"/>
    </w:rPr>
  </w:style>
  <w:style w:type="character" w:customStyle="1" w:styleId="Charb">
    <w:name w:val="无间隔 Char"/>
    <w:link w:val="af4"/>
    <w:uiPriority w:val="1"/>
    <w:rsid w:val="00845FA0"/>
    <w:rPr>
      <w:kern w:val="2"/>
      <w:sz w:val="21"/>
      <w:szCs w:val="24"/>
    </w:rPr>
  </w:style>
  <w:style w:type="character" w:customStyle="1" w:styleId="7Char">
    <w:name w:val="标题 7 Char"/>
    <w:link w:val="7"/>
    <w:rsid w:val="00845FA0"/>
    <w:rPr>
      <w:b/>
      <w:bCs/>
      <w:kern w:val="2"/>
      <w:sz w:val="24"/>
      <w:szCs w:val="24"/>
    </w:rPr>
  </w:style>
  <w:style w:type="character" w:customStyle="1" w:styleId="HTMLChar">
    <w:name w:val="HTML 预设格式 Char"/>
    <w:link w:val="HTML1"/>
    <w:uiPriority w:val="99"/>
    <w:rsid w:val="00845FA0"/>
    <w:rPr>
      <w:rFonts w:ascii="宋体" w:hAnsi="宋体" w:cs="宋体"/>
      <w:sz w:val="24"/>
      <w:szCs w:val="24"/>
    </w:rPr>
  </w:style>
  <w:style w:type="character" w:customStyle="1" w:styleId="m1">
    <w:name w:val="m1"/>
    <w:rsid w:val="00845FA0"/>
    <w:rPr>
      <w:color w:val="0000FF"/>
    </w:rPr>
  </w:style>
  <w:style w:type="character" w:customStyle="1" w:styleId="2Char2">
    <w:name w:val="正文文本 2 Char"/>
    <w:link w:val="21"/>
    <w:uiPriority w:val="99"/>
    <w:rsid w:val="00845FA0"/>
    <w:rPr>
      <w:rFonts w:ascii="Arial Narrow" w:hAnsi="Arial Narrow"/>
      <w:b/>
      <w:bCs/>
      <w:i/>
      <w:iCs/>
      <w:color w:val="FFFFFF"/>
      <w:kern w:val="2"/>
      <w:sz w:val="18"/>
      <w:szCs w:val="32"/>
    </w:rPr>
  </w:style>
  <w:style w:type="character" w:customStyle="1" w:styleId="2Char">
    <w:name w:val="标题 2 Char"/>
    <w:aliases w:val="h2 Char,Level 2 Topic Heading Char,sect 1.2 Char,H2 Char,H21 Char,R2 Char,节 Char,节1 Char,节2 Char,节3 Char,节4 Char,节5 Char,节6 Char,节7 Char,节8 Char,节9 Char,节10 Char,节11 Char,节21 Char,节31 Char,节41 Char,节51 Char,节61 Char,节71 Char,节81 Char,节91 Char"/>
    <w:link w:val="2"/>
    <w:uiPriority w:val="9"/>
    <w:rsid w:val="00845FA0"/>
    <w:rPr>
      <w:b/>
      <w:bCs/>
      <w:kern w:val="2"/>
      <w:sz w:val="32"/>
      <w:szCs w:val="32"/>
    </w:rPr>
  </w:style>
  <w:style w:type="character" w:customStyle="1" w:styleId="3Char">
    <w:name w:val="标题 3 Char"/>
    <w:aliases w:val="h3 Char,Level 3 Topic Heading Char,Org Heading 1 Char,H3 Char,sect1.2.3 Char,Heading 3 - old Char,Map Char,H31 Char,小节 Char,小节1 Char,小节2 Char,小节3 Char,小节4 Char,小节5 Char,小节6 Char,小节7 Char,小节8 Char,小节9 Char,小节10 Char,小节11 Char,小节12 Char"/>
    <w:link w:val="3"/>
    <w:rsid w:val="00264A2C"/>
    <w:rPr>
      <w:rFonts w:ascii="宋体" w:hAnsi="宋体"/>
      <w:b/>
      <w:bCs/>
      <w:kern w:val="2"/>
      <w:sz w:val="28"/>
      <w:szCs w:val="28"/>
    </w:rPr>
  </w:style>
  <w:style w:type="character" w:customStyle="1" w:styleId="Char22">
    <w:name w:val="批注文字 Char2"/>
    <w:rsid w:val="00845FA0"/>
    <w:rPr>
      <w:kern w:val="2"/>
      <w:sz w:val="21"/>
      <w:szCs w:val="24"/>
    </w:rPr>
  </w:style>
  <w:style w:type="character" w:customStyle="1" w:styleId="Charc">
    <w:name w:val="批注主题 Char"/>
    <w:link w:val="af5"/>
    <w:rsid w:val="00845FA0"/>
    <w:rPr>
      <w:b/>
      <w:bCs/>
      <w:kern w:val="2"/>
      <w:sz w:val="21"/>
      <w:szCs w:val="24"/>
    </w:rPr>
  </w:style>
  <w:style w:type="character" w:customStyle="1" w:styleId="z-Char0">
    <w:name w:val="z-窗体底端 Char"/>
    <w:link w:val="z-0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5Char1">
    <w:name w:val="标题 5 Char1"/>
    <w:aliases w:val="h5 Char1,Second Subheading Char1,H5 Char1,小段 Char1,小段1 Char1,小段2 Char1,小段3 Char1,小段4 Char1,小段5 Char1,小段6 Char1,小段7 Char1,小段8 Char1,小段9 Char1,小段11 Char1,小段21 Char1,小段31 Char1,小段41 Char1,小段51 Char1,小段61 Char1,小段10 Char1,小段12 Char1,小段22 Char1"/>
    <w:uiPriority w:val="9"/>
    <w:rsid w:val="00845FA0"/>
    <w:rPr>
      <w:b/>
      <w:bCs/>
      <w:kern w:val="2"/>
      <w:sz w:val="28"/>
      <w:szCs w:val="28"/>
    </w:rPr>
  </w:style>
  <w:style w:type="character" w:customStyle="1" w:styleId="Char16">
    <w:name w:val="日期 Char1"/>
    <w:rsid w:val="00845FA0"/>
    <w:rPr>
      <w:kern w:val="2"/>
      <w:sz w:val="21"/>
      <w:szCs w:val="24"/>
    </w:rPr>
  </w:style>
  <w:style w:type="character" w:customStyle="1" w:styleId="Chard">
    <w:name w:val="电子邮件签名 Char"/>
    <w:link w:val="af6"/>
    <w:uiPriority w:val="99"/>
    <w:rsid w:val="00845FA0"/>
    <w:rPr>
      <w:kern w:val="2"/>
      <w:sz w:val="21"/>
      <w:szCs w:val="24"/>
    </w:rPr>
  </w:style>
  <w:style w:type="character" w:customStyle="1" w:styleId="moz-txt-tag">
    <w:name w:val="moz-txt-tag"/>
    <w:rsid w:val="00845FA0"/>
  </w:style>
  <w:style w:type="character" w:customStyle="1" w:styleId="Chare">
    <w:name w:val="批注文字 Char"/>
    <w:link w:val="af7"/>
    <w:rsid w:val="00845FA0"/>
    <w:rPr>
      <w:kern w:val="2"/>
      <w:sz w:val="21"/>
      <w:szCs w:val="24"/>
    </w:rPr>
  </w:style>
  <w:style w:type="character" w:customStyle="1" w:styleId="Char17">
    <w:name w:val="页脚 Char1"/>
    <w:aliases w:val="f Char1"/>
    <w:uiPriority w:val="99"/>
    <w:rsid w:val="00845FA0"/>
    <w:rPr>
      <w:kern w:val="2"/>
      <w:sz w:val="18"/>
      <w:szCs w:val="18"/>
    </w:rPr>
  </w:style>
  <w:style w:type="character" w:customStyle="1" w:styleId="Char18">
    <w:name w:val="文档结构图 Char1"/>
    <w:uiPriority w:val="99"/>
    <w:rsid w:val="00845FA0"/>
    <w:rPr>
      <w:rFonts w:ascii="宋体"/>
      <w:kern w:val="2"/>
      <w:sz w:val="18"/>
      <w:szCs w:val="18"/>
    </w:rPr>
  </w:style>
  <w:style w:type="character" w:customStyle="1" w:styleId="Char19">
    <w:name w:val="正文文本 Char1"/>
    <w:rsid w:val="00845FA0"/>
    <w:rPr>
      <w:kern w:val="2"/>
      <w:sz w:val="21"/>
      <w:szCs w:val="24"/>
    </w:rPr>
  </w:style>
  <w:style w:type="character" w:customStyle="1" w:styleId="content">
    <w:name w:val="content"/>
    <w:rsid w:val="00845FA0"/>
  </w:style>
  <w:style w:type="character" w:customStyle="1" w:styleId="90v1">
    <w:name w:val="90v1"/>
    <w:rsid w:val="00845FA0"/>
    <w:rPr>
      <w:rFonts w:ascii="宋体" w:eastAsia="宋体" w:hAnsi="宋体" w:hint="eastAsia"/>
      <w:sz w:val="18"/>
      <w:szCs w:val="18"/>
    </w:rPr>
  </w:style>
  <w:style w:type="character" w:styleId="af8">
    <w:name w:val="Placeholder Text"/>
    <w:uiPriority w:val="99"/>
    <w:rsid w:val="00845FA0"/>
    <w:rPr>
      <w:color w:val="808080"/>
    </w:rPr>
  </w:style>
  <w:style w:type="character" w:customStyle="1" w:styleId="1Char1">
    <w:name w:val="标题 1 Char1"/>
    <w:aliases w:val="h1 Char1,Level 1 Topic Heading Char1,H1 Char1,Heading 0 Char1,R1 Char1,H11 Char1,章 Char1,章1 Char1,章2 Char1,章3 Char1,章4 Char1,章5 Char1,章6 Char1,章7 Char1,章8 Char1,章9 Char1,章10 Char1,章11 Char1,首层标题 Char1,章21 Char1,章31 Char1,章41 Char1,章51 Char1"/>
    <w:rsid w:val="00845FA0"/>
    <w:rPr>
      <w:b/>
      <w:bCs/>
      <w:kern w:val="44"/>
      <w:sz w:val="44"/>
      <w:szCs w:val="44"/>
    </w:rPr>
  </w:style>
  <w:style w:type="character" w:customStyle="1" w:styleId="1Char">
    <w:name w:val="标题 1 Char"/>
    <w:aliases w:val="h1 Char,Level 1 Topic Heading Char,H1 Char,Heading 0 Char,R1 Char,H11 Char,章 Char,章1 Char,章2 Char,章3 Char,章4 Char,章5 Char,章6 Char,章7 Char,章8 Char,章9 Char,章10 Char,章11 Char,首层标题 Char,章21 Char,章31 Char,章41 Char,章51 Char,章12 Char,章22 Char"/>
    <w:link w:val="1"/>
    <w:uiPriority w:val="9"/>
    <w:rsid w:val="00845FA0"/>
    <w:rPr>
      <w:b/>
      <w:bCs/>
      <w:kern w:val="44"/>
      <w:sz w:val="36"/>
      <w:szCs w:val="44"/>
    </w:rPr>
  </w:style>
  <w:style w:type="character" w:customStyle="1" w:styleId="5Char">
    <w:name w:val="标题 5 Char"/>
    <w:aliases w:val="H5 Char,dash Char,ds Char,dd Char,PIM 5 Char,h5 Char,l5 Char,hm Char,module heading Char,口 Char,口1 Char,口2 Char,ITT t5 Char,PA Pico Section Char,TE Heading 5 Char,heading 5 Char,l5+toc5 Char,Numbered Sub-list Char Char1,Numbered Sub-list Char1"/>
    <w:link w:val="5"/>
    <w:uiPriority w:val="9"/>
    <w:rsid w:val="00845FA0"/>
    <w:rPr>
      <w:b/>
      <w:bCs/>
      <w:kern w:val="2"/>
      <w:sz w:val="24"/>
      <w:szCs w:val="28"/>
    </w:rPr>
  </w:style>
  <w:style w:type="paragraph" w:styleId="ad">
    <w:name w:val="Body Text Indent"/>
    <w:basedOn w:val="a"/>
    <w:link w:val="Char4"/>
    <w:uiPriority w:val="99"/>
    <w:rsid w:val="00845FA0"/>
    <w:pPr>
      <w:ind w:left="900" w:firstLineChars="171" w:firstLine="359"/>
    </w:pPr>
  </w:style>
  <w:style w:type="paragraph" w:styleId="11">
    <w:name w:val="toc 1"/>
    <w:basedOn w:val="a"/>
    <w:next w:val="a"/>
    <w:uiPriority w:val="39"/>
    <w:qFormat/>
    <w:rsid w:val="00FF0CEA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9">
    <w:name w:val="Balloon Text"/>
    <w:basedOn w:val="a"/>
    <w:link w:val="Char0"/>
    <w:rsid w:val="00845FA0"/>
    <w:rPr>
      <w:sz w:val="18"/>
      <w:szCs w:val="18"/>
    </w:rPr>
  </w:style>
  <w:style w:type="paragraph" w:styleId="ae">
    <w:name w:val="Body Text"/>
    <w:basedOn w:val="a"/>
    <w:link w:val="Char5"/>
    <w:rsid w:val="00845FA0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70">
    <w:name w:val="toc 7"/>
    <w:basedOn w:val="a"/>
    <w:next w:val="a"/>
    <w:uiPriority w:val="39"/>
    <w:rsid w:val="00845FA0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uiPriority w:val="39"/>
    <w:rsid w:val="00845FA0"/>
    <w:pPr>
      <w:ind w:left="1470"/>
      <w:jc w:val="left"/>
    </w:pPr>
    <w:rPr>
      <w:rFonts w:ascii="Calibri" w:hAnsi="Calibri"/>
      <w:sz w:val="18"/>
      <w:szCs w:val="18"/>
    </w:rPr>
  </w:style>
  <w:style w:type="paragraph" w:styleId="21">
    <w:name w:val="Body Text 2"/>
    <w:basedOn w:val="a"/>
    <w:link w:val="2Char2"/>
    <w:uiPriority w:val="99"/>
    <w:rsid w:val="00845FA0"/>
    <w:pPr>
      <w:autoSpaceDE w:val="0"/>
      <w:autoSpaceDN w:val="0"/>
      <w:adjustRightInd w:val="0"/>
      <w:spacing w:beforeLines="50"/>
      <w:ind w:firstLineChars="200" w:firstLine="200"/>
      <w:jc w:val="center"/>
    </w:pPr>
    <w:rPr>
      <w:rFonts w:ascii="Arial Narrow" w:hAnsi="Arial Narrow"/>
      <w:b/>
      <w:bCs/>
      <w:i/>
      <w:iCs/>
      <w:color w:val="FFFFFF"/>
      <w:sz w:val="18"/>
      <w:szCs w:val="32"/>
    </w:rPr>
  </w:style>
  <w:style w:type="paragraph" w:styleId="af6">
    <w:name w:val="E-mail Signature"/>
    <w:basedOn w:val="a"/>
    <w:link w:val="Chard"/>
    <w:uiPriority w:val="99"/>
    <w:rsid w:val="00845FA0"/>
  </w:style>
  <w:style w:type="paragraph" w:styleId="af5">
    <w:name w:val="annotation subject"/>
    <w:basedOn w:val="af7"/>
    <w:next w:val="af7"/>
    <w:link w:val="Charc"/>
    <w:rsid w:val="00845FA0"/>
    <w:rPr>
      <w:b/>
      <w:bCs/>
    </w:rPr>
  </w:style>
  <w:style w:type="paragraph" w:styleId="HTML1">
    <w:name w:val="HTML Preformatted"/>
    <w:basedOn w:val="a"/>
    <w:link w:val="HTMLChar"/>
    <w:uiPriority w:val="99"/>
    <w:rsid w:val="00845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c">
    <w:name w:val="Plain Text"/>
    <w:basedOn w:val="a"/>
    <w:link w:val="Char3"/>
    <w:rsid w:val="00845FA0"/>
    <w:rPr>
      <w:rFonts w:ascii="宋体" w:hAnsi="Courier New"/>
    </w:rPr>
  </w:style>
  <w:style w:type="paragraph" w:styleId="40">
    <w:name w:val="toc 4"/>
    <w:basedOn w:val="a"/>
    <w:next w:val="a"/>
    <w:uiPriority w:val="39"/>
    <w:rsid w:val="00845FA0"/>
    <w:pPr>
      <w:ind w:left="630"/>
      <w:jc w:val="left"/>
    </w:pPr>
    <w:rPr>
      <w:rFonts w:ascii="Calibri" w:hAnsi="Calibri"/>
      <w:sz w:val="18"/>
      <w:szCs w:val="18"/>
    </w:rPr>
  </w:style>
  <w:style w:type="paragraph" w:styleId="30">
    <w:name w:val="Body Text Indent 3"/>
    <w:basedOn w:val="a"/>
    <w:link w:val="3Char0"/>
    <w:uiPriority w:val="99"/>
    <w:rsid w:val="00845FA0"/>
    <w:pPr>
      <w:ind w:left="360" w:firstLineChars="171" w:firstLine="359"/>
    </w:pPr>
  </w:style>
  <w:style w:type="paragraph" w:styleId="af0">
    <w:name w:val="header"/>
    <w:aliases w:val="h"/>
    <w:basedOn w:val="a"/>
    <w:link w:val="Char7"/>
    <w:rsid w:val="00845FA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qFormat/>
    <w:rsid w:val="00FF0CEA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12">
    <w:name w:val="index 1"/>
    <w:basedOn w:val="a"/>
    <w:next w:val="a"/>
    <w:uiPriority w:val="99"/>
    <w:rsid w:val="00845FA0"/>
    <w:pPr>
      <w:spacing w:beforeLines="50"/>
      <w:ind w:left="360" w:hangingChars="150" w:hanging="360"/>
    </w:pPr>
    <w:rPr>
      <w:rFonts w:ascii="宋体"/>
      <w:color w:val="000000"/>
    </w:rPr>
  </w:style>
  <w:style w:type="paragraph" w:styleId="50">
    <w:name w:val="toc 5"/>
    <w:basedOn w:val="a"/>
    <w:next w:val="a"/>
    <w:uiPriority w:val="39"/>
    <w:rsid w:val="00845FA0"/>
    <w:pPr>
      <w:ind w:left="840"/>
      <w:jc w:val="left"/>
    </w:pPr>
    <w:rPr>
      <w:rFonts w:ascii="Calibri" w:hAnsi="Calibri"/>
      <w:sz w:val="18"/>
      <w:szCs w:val="18"/>
    </w:rPr>
  </w:style>
  <w:style w:type="paragraph" w:styleId="af9">
    <w:name w:val="Normal (Web)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60">
    <w:name w:val="toc 6"/>
    <w:basedOn w:val="a"/>
    <w:next w:val="a"/>
    <w:uiPriority w:val="39"/>
    <w:rsid w:val="00845FA0"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3"/>
    <w:basedOn w:val="a"/>
    <w:link w:val="3Char2"/>
    <w:uiPriority w:val="99"/>
    <w:rsid w:val="00845FA0"/>
    <w:pPr>
      <w:spacing w:beforeLines="50"/>
      <w:ind w:firstLineChars="200" w:firstLine="200"/>
    </w:pPr>
    <w:rPr>
      <w:rFonts w:ascii="Courier New" w:hAnsi="Courier New" w:cs="Courier New"/>
      <w:sz w:val="18"/>
    </w:rPr>
  </w:style>
  <w:style w:type="paragraph" w:styleId="af2">
    <w:name w:val="Subtitle"/>
    <w:basedOn w:val="a"/>
    <w:link w:val="Char9"/>
    <w:qFormat/>
    <w:rsid w:val="00845FA0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1">
    <w:name w:val="Document Map"/>
    <w:basedOn w:val="a"/>
    <w:link w:val="Char8"/>
    <w:uiPriority w:val="99"/>
    <w:rsid w:val="00845FA0"/>
    <w:rPr>
      <w:rFonts w:ascii="宋体"/>
      <w:sz w:val="18"/>
      <w:szCs w:val="18"/>
    </w:rPr>
  </w:style>
  <w:style w:type="paragraph" w:styleId="af3">
    <w:name w:val="Date"/>
    <w:basedOn w:val="a"/>
    <w:next w:val="a"/>
    <w:link w:val="Chara"/>
    <w:rsid w:val="00845FA0"/>
    <w:pPr>
      <w:ind w:leftChars="2500" w:left="100"/>
    </w:pPr>
    <w:rPr>
      <w:rFonts w:ascii="Calibri" w:hAnsi="Calibri"/>
      <w:szCs w:val="22"/>
    </w:rPr>
  </w:style>
  <w:style w:type="paragraph" w:styleId="90">
    <w:name w:val="toc 9"/>
    <w:basedOn w:val="a"/>
    <w:next w:val="a"/>
    <w:uiPriority w:val="39"/>
    <w:rsid w:val="00845FA0"/>
    <w:pPr>
      <w:ind w:left="1680"/>
      <w:jc w:val="left"/>
    </w:pPr>
    <w:rPr>
      <w:rFonts w:ascii="Calibri" w:hAnsi="Calibri"/>
      <w:sz w:val="18"/>
      <w:szCs w:val="18"/>
    </w:rPr>
  </w:style>
  <w:style w:type="paragraph" w:styleId="af">
    <w:name w:val="Title"/>
    <w:basedOn w:val="a"/>
    <w:next w:val="a"/>
    <w:link w:val="Char6"/>
    <w:qFormat/>
    <w:rsid w:val="00845FA0"/>
    <w:pPr>
      <w:jc w:val="center"/>
    </w:pPr>
    <w:rPr>
      <w:rFonts w:ascii="Arial" w:hAnsi="Arial"/>
      <w:b/>
      <w:sz w:val="36"/>
      <w:lang w:eastAsia="en-US"/>
    </w:rPr>
  </w:style>
  <w:style w:type="paragraph" w:styleId="20">
    <w:name w:val="Body Text Indent 2"/>
    <w:basedOn w:val="a"/>
    <w:link w:val="2Char0"/>
    <w:uiPriority w:val="99"/>
    <w:rsid w:val="00845FA0"/>
    <w:pPr>
      <w:ind w:left="840" w:firstLineChars="200" w:firstLine="420"/>
    </w:pPr>
  </w:style>
  <w:style w:type="paragraph" w:styleId="af7">
    <w:name w:val="annotation text"/>
    <w:basedOn w:val="a"/>
    <w:link w:val="Chare"/>
    <w:rsid w:val="00845FA0"/>
    <w:pPr>
      <w:jc w:val="left"/>
    </w:pPr>
  </w:style>
  <w:style w:type="paragraph" w:styleId="32">
    <w:name w:val="toc 3"/>
    <w:basedOn w:val="a"/>
    <w:next w:val="a"/>
    <w:uiPriority w:val="39"/>
    <w:qFormat/>
    <w:rsid w:val="00FF0CEA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8">
    <w:name w:val="footer"/>
    <w:aliases w:val="f"/>
    <w:basedOn w:val="a"/>
    <w:link w:val="Char"/>
    <w:uiPriority w:val="99"/>
    <w:rsid w:val="00845FA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a">
    <w:name w:val="caption"/>
    <w:basedOn w:val="a"/>
    <w:next w:val="a"/>
    <w:uiPriority w:val="99"/>
    <w:qFormat/>
    <w:rsid w:val="00845FA0"/>
    <w:pPr>
      <w:widowControl/>
      <w:spacing w:before="120" w:after="120" w:line="312" w:lineRule="auto"/>
      <w:ind w:firstLine="420"/>
      <w:jc w:val="left"/>
    </w:pPr>
    <w:rPr>
      <w:rFonts w:ascii="Arial" w:hAnsi="Arial"/>
      <w:caps/>
      <w:spacing w:val="10"/>
      <w:kern w:val="0"/>
      <w:sz w:val="18"/>
      <w:szCs w:val="18"/>
      <w:lang w:eastAsia="en-US" w:bidi="en-US"/>
    </w:rPr>
  </w:style>
  <w:style w:type="paragraph" w:styleId="afb">
    <w:name w:val="Normal Indent"/>
    <w:aliases w:val="表正文,正文非缩进"/>
    <w:basedOn w:val="a"/>
    <w:rsid w:val="00845FA0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customStyle="1" w:styleId="BulletList">
    <w:name w:val="Bullet List"/>
    <w:basedOn w:val="a"/>
    <w:uiPriority w:val="99"/>
    <w:rsid w:val="00845FA0"/>
    <w:pPr>
      <w:tabs>
        <w:tab w:val="left" w:pos="840"/>
      </w:tabs>
      <w:spacing w:beforeLines="50"/>
      <w:ind w:left="840" w:firstLineChars="200" w:firstLine="200"/>
    </w:pPr>
  </w:style>
  <w:style w:type="paragraph" w:customStyle="1" w:styleId="xl73">
    <w:name w:val="xl73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a"/>
    <w:rsid w:val="00845FA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23">
    <w:name w:val="样式 标题2 + 小三"/>
    <w:basedOn w:val="24"/>
    <w:uiPriority w:val="99"/>
    <w:rsid w:val="00845FA0"/>
    <w:pPr>
      <w:tabs>
        <w:tab w:val="left" w:pos="425"/>
      </w:tabs>
      <w:ind w:left="425" w:hanging="425"/>
    </w:pPr>
    <w:rPr>
      <w:bCs/>
      <w:sz w:val="30"/>
    </w:rPr>
  </w:style>
  <w:style w:type="paragraph" w:customStyle="1" w:styleId="font10">
    <w:name w:val="font10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2"/>
      <w:szCs w:val="22"/>
    </w:rPr>
  </w:style>
  <w:style w:type="paragraph" w:customStyle="1" w:styleId="Tabletext">
    <w:name w:val="Tabletext"/>
    <w:basedOn w:val="a"/>
    <w:rsid w:val="00845FA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font8">
    <w:name w:val="font8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6">
    <w:name w:val="xl66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Paragraph2">
    <w:name w:val="Paragraph2"/>
    <w:basedOn w:val="a"/>
    <w:rsid w:val="00845FA0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customStyle="1" w:styleId="font7">
    <w:name w:val="font7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rsid w:val="00FF0CEA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paragraph" w:customStyle="1" w:styleId="TableSmHeadingRight">
    <w:name w:val="Table_Sm_Heading_Right"/>
    <w:basedOn w:val="a"/>
    <w:rsid w:val="00845FA0"/>
    <w:pPr>
      <w:keepNext/>
      <w:keepLines/>
      <w:widowControl/>
      <w:jc w:val="righ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customStyle="1" w:styleId="xl91">
    <w:name w:val="xl9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pic1">
    <w:name w:val="Topic1"/>
    <w:basedOn w:val="a"/>
    <w:uiPriority w:val="99"/>
    <w:rsid w:val="00845FA0"/>
    <w:pPr>
      <w:spacing w:beforeLines="50"/>
      <w:ind w:firstLineChars="200" w:firstLine="200"/>
    </w:pPr>
    <w:rPr>
      <w:b/>
      <w:bCs/>
      <w:i/>
      <w:iCs/>
    </w:rPr>
  </w:style>
  <w:style w:type="paragraph" w:customStyle="1" w:styleId="xl111">
    <w:name w:val="xl11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uiPriority w:val="99"/>
    <w:rsid w:val="00845FA0"/>
    <w:pPr>
      <w:widowControl/>
      <w:pBdr>
        <w:top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f">
    <w:name w:val="Char"/>
    <w:basedOn w:val="af1"/>
    <w:rsid w:val="00845FA0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xl87">
    <w:name w:val="xl87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115">
    <w:name w:val="xl115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ableMedium">
    <w:name w:val="Table_Medium"/>
    <w:basedOn w:val="a"/>
    <w:rsid w:val="00845FA0"/>
    <w:pPr>
      <w:widowControl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xl107">
    <w:name w:val="xl10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h2Level2TopicHeadingsect12H2H21R2123">
    <w:name w:val="样式 标题 2h2Level 2 Topic Headingsect 1.2H2H21R2节节1节2节3节...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sz w:val="44"/>
    </w:rPr>
  </w:style>
  <w:style w:type="paragraph" w:customStyle="1" w:styleId="InfoBlue">
    <w:name w:val="InfoBlue"/>
    <w:basedOn w:val="a"/>
    <w:next w:val="ae"/>
    <w:rsid w:val="00845FA0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xl104">
    <w:name w:val="xl104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13">
    <w:name w:val="样式1"/>
    <w:basedOn w:val="a"/>
    <w:rsid w:val="00845FA0"/>
    <w:pPr>
      <w:keepNext/>
      <w:keepLines/>
      <w:outlineLvl w:val="2"/>
    </w:pPr>
    <w:rPr>
      <w:b/>
      <w:bCs/>
      <w:sz w:val="32"/>
    </w:rPr>
  </w:style>
  <w:style w:type="paragraph" w:customStyle="1" w:styleId="xl97">
    <w:name w:val="xl9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UserTableBody">
    <w:name w:val="User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NewNew">
    <w:name w:val="正文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69">
    <w:name w:val="xl69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styleId="z-0">
    <w:name w:val="HTML Bottom of Form"/>
    <w:basedOn w:val="a"/>
    <w:next w:val="a"/>
    <w:link w:val="z-Char0"/>
    <w:rsid w:val="00845FA0"/>
    <w:pPr>
      <w:pBdr>
        <w:top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6">
    <w:name w:val="xl76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styleId="z-">
    <w:name w:val="HTML Top of Form"/>
    <w:basedOn w:val="a"/>
    <w:next w:val="a"/>
    <w:link w:val="z-Char"/>
    <w:rsid w:val="00845FA0"/>
    <w:pPr>
      <w:pBdr>
        <w:bottom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7">
    <w:name w:val="xl77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b">
    <w:name w:val="我的正文"/>
    <w:basedOn w:val="a"/>
    <w:link w:val="CharChar"/>
    <w:qFormat/>
    <w:rsid w:val="00845FA0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customStyle="1" w:styleId="xl75">
    <w:name w:val="xl7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c">
    <w:name w:val="表格"/>
    <w:basedOn w:val="a"/>
    <w:uiPriority w:val="99"/>
    <w:rsid w:val="00845FA0"/>
    <w:pPr>
      <w:adjustRightInd w:val="0"/>
      <w:spacing w:beforeLines="50"/>
      <w:ind w:firstLineChars="200" w:firstLine="200"/>
      <w:textAlignment w:val="baseline"/>
    </w:pPr>
    <w:rPr>
      <w:kern w:val="0"/>
      <w:szCs w:val="20"/>
    </w:rPr>
  </w:style>
  <w:style w:type="paragraph" w:customStyle="1" w:styleId="25">
    <w:name w:val="样式2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color w:val="7F7F7F"/>
      <w:sz w:val="44"/>
    </w:rPr>
  </w:style>
  <w:style w:type="paragraph" w:customStyle="1" w:styleId="Body-indent">
    <w:name w:val="Body-indent"/>
    <w:basedOn w:val="a"/>
    <w:uiPriority w:val="99"/>
    <w:rsid w:val="00845FA0"/>
    <w:pPr>
      <w:spacing w:beforeLines="50" w:line="280" w:lineRule="exact"/>
      <w:ind w:right="-19" w:firstLineChars="200" w:firstLine="24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styleId="af4">
    <w:name w:val="No Spacing"/>
    <w:link w:val="Charb"/>
    <w:uiPriority w:val="1"/>
    <w:qFormat/>
    <w:rsid w:val="00845FA0"/>
    <w:pPr>
      <w:widowControl w:val="0"/>
      <w:spacing w:beforeLines="50"/>
      <w:ind w:firstLineChars="200" w:firstLine="200"/>
      <w:jc w:val="both"/>
    </w:pPr>
    <w:rPr>
      <w:kern w:val="2"/>
      <w:sz w:val="21"/>
      <w:szCs w:val="24"/>
    </w:rPr>
  </w:style>
  <w:style w:type="paragraph" w:customStyle="1" w:styleId="font11">
    <w:name w:val="font11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My">
    <w:name w:val="My正文"/>
    <w:basedOn w:val="a"/>
    <w:rsid w:val="00845FA0"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NewNewNewNewNewNewNew">
    <w:name w:val="正文 New New New New New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71">
    <w:name w:val="xl71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HL7TableBody">
    <w:name w:val="HL7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font9">
    <w:name w:val="font9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4">
    <w:name w:val="xl64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6">
    <w:name w:val="font6"/>
    <w:basedOn w:val="a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kern w:val="0"/>
      <w:sz w:val="22"/>
      <w:szCs w:val="22"/>
      <w:lang w:eastAsia="en-US"/>
    </w:rPr>
  </w:style>
  <w:style w:type="paragraph" w:customStyle="1" w:styleId="24">
    <w:name w:val="标题2"/>
    <w:basedOn w:val="a"/>
    <w:next w:val="a"/>
    <w:uiPriority w:val="99"/>
    <w:rsid w:val="00845FA0"/>
    <w:pPr>
      <w:spacing w:beforeLines="50"/>
      <w:ind w:firstLineChars="200" w:firstLine="200"/>
    </w:pPr>
    <w:rPr>
      <w:b/>
      <w:sz w:val="28"/>
    </w:rPr>
  </w:style>
  <w:style w:type="paragraph" w:customStyle="1" w:styleId="xl92">
    <w:name w:val="xl9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9">
    <w:name w:val="xl29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center"/>
    </w:pPr>
    <w:rPr>
      <w:rFonts w:ascii="宋体" w:hAnsi="宋体"/>
      <w:kern w:val="0"/>
      <w:sz w:val="28"/>
      <w:szCs w:val="28"/>
    </w:rPr>
  </w:style>
  <w:style w:type="paragraph" w:customStyle="1" w:styleId="TableTextTitle">
    <w:name w:val="Table Text/Titl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b/>
      <w:kern w:val="0"/>
      <w:sz w:val="20"/>
      <w:szCs w:val="20"/>
    </w:rPr>
  </w:style>
  <w:style w:type="paragraph" w:customStyle="1" w:styleId="xl95">
    <w:name w:val="xl9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UserTableHeader">
    <w:name w:val="User Table Header"/>
    <w:basedOn w:val="a"/>
    <w:uiPriority w:val="99"/>
    <w:rsid w:val="00845FA0"/>
    <w:pPr>
      <w:keepNext/>
      <w:widowControl/>
      <w:tabs>
        <w:tab w:val="left" w:pos="907"/>
      </w:tabs>
      <w:spacing w:after="60"/>
      <w:jc w:val="center"/>
    </w:pPr>
    <w:rPr>
      <w:rFonts w:ascii="Arial" w:hAnsi="Arial" w:cs="Arial"/>
      <w:b/>
      <w:bCs/>
      <w:kern w:val="0"/>
      <w:sz w:val="16"/>
      <w:lang w:eastAsia="en-US"/>
    </w:rPr>
  </w:style>
  <w:style w:type="paragraph" w:customStyle="1" w:styleId="xl94">
    <w:name w:val="xl94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Body-noindent">
    <w:name w:val="Body-no indent"/>
    <w:next w:val="a"/>
    <w:uiPriority w:val="99"/>
    <w:rsid w:val="00845FA0"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21"/>
    </w:rPr>
  </w:style>
  <w:style w:type="paragraph" w:customStyle="1" w:styleId="bulletlist0">
    <w:name w:val="bulletlis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ody-topof1stpage">
    <w:name w:val="Body-top of 1st page"/>
    <w:basedOn w:val="Body-noindent"/>
    <w:uiPriority w:val="99"/>
    <w:rsid w:val="00845FA0"/>
    <w:pPr>
      <w:widowControl/>
      <w:spacing w:before="60" w:after="60"/>
      <w:ind w:firstLine="454"/>
    </w:pPr>
  </w:style>
  <w:style w:type="paragraph" w:customStyle="1" w:styleId="xl99">
    <w:name w:val="xl99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ullet1">
    <w:name w:val="Bullet 1"/>
    <w:basedOn w:val="a"/>
    <w:uiPriority w:val="99"/>
    <w:rsid w:val="00845FA0"/>
    <w:pPr>
      <w:tabs>
        <w:tab w:val="left" w:pos="7920"/>
      </w:tabs>
      <w:spacing w:beforeLines="50" w:line="280" w:lineRule="exact"/>
      <w:ind w:left="360" w:firstLineChars="200" w:firstLine="20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xl102">
    <w:name w:val="xl10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Default">
    <w:name w:val="Default"/>
    <w:rsid w:val="00845FA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y3">
    <w:name w:val="My3"/>
    <w:basedOn w:val="3"/>
    <w:rsid w:val="00845FA0"/>
    <w:pPr>
      <w:numPr>
        <w:numId w:val="0"/>
      </w:numPr>
      <w:tabs>
        <w:tab w:val="left" w:pos="1680"/>
      </w:tabs>
      <w:spacing w:before="260" w:beforeAutospacing="0" w:after="260" w:afterAutospacing="0" w:line="415" w:lineRule="auto"/>
      <w:ind w:left="1680" w:hanging="420"/>
      <w:outlineLvl w:val="3"/>
    </w:pPr>
    <w:rPr>
      <w:rFonts w:eastAsia="黑体"/>
      <w:color w:val="000000"/>
      <w:sz w:val="24"/>
    </w:rPr>
  </w:style>
  <w:style w:type="paragraph" w:customStyle="1" w:styleId="xl108">
    <w:name w:val="xl10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0">
    <w:name w:val="xl110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6">
    <w:name w:val="正文2"/>
    <w:basedOn w:val="a"/>
    <w:uiPriority w:val="99"/>
    <w:rsid w:val="00845FA0"/>
    <w:pPr>
      <w:adjustRightInd w:val="0"/>
      <w:spacing w:beforeLines="50" w:line="480" w:lineRule="atLeast"/>
      <w:ind w:firstLineChars="200" w:firstLine="560"/>
      <w:textAlignment w:val="baseline"/>
    </w:pPr>
    <w:rPr>
      <w:rFonts w:ascii="CG Times" w:eastAsia="楷体_GB2312" w:hAnsi="CG Times"/>
      <w:color w:val="000000"/>
      <w:kern w:val="0"/>
      <w:sz w:val="28"/>
      <w:szCs w:val="20"/>
    </w:rPr>
  </w:style>
  <w:style w:type="paragraph" w:customStyle="1" w:styleId="xl80">
    <w:name w:val="xl80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styleId="afd">
    <w:name w:val="List Paragraph"/>
    <w:basedOn w:val="a"/>
    <w:qFormat/>
    <w:rsid w:val="00845FA0"/>
    <w:pPr>
      <w:ind w:firstLineChars="200" w:firstLine="420"/>
    </w:pPr>
    <w:rPr>
      <w:rFonts w:ascii="Calibri" w:hAnsi="Calibri"/>
      <w:szCs w:val="22"/>
    </w:rPr>
  </w:style>
  <w:style w:type="paragraph" w:customStyle="1" w:styleId="My1">
    <w:name w:val="My1"/>
    <w:basedOn w:val="a"/>
    <w:rsid w:val="00845FA0"/>
    <w:pPr>
      <w:keepNext/>
      <w:keepLines/>
      <w:tabs>
        <w:tab w:val="left" w:pos="840"/>
      </w:tabs>
      <w:spacing w:before="340" w:after="330" w:line="578" w:lineRule="auto"/>
      <w:ind w:left="840" w:hanging="420"/>
      <w:outlineLvl w:val="1"/>
    </w:pPr>
    <w:rPr>
      <w:rFonts w:ascii="宋体" w:eastAsia="黑体" w:hAnsi="宋体"/>
      <w:b/>
      <w:bCs/>
      <w:color w:val="000000"/>
      <w:kern w:val="44"/>
      <w:sz w:val="44"/>
      <w:szCs w:val="44"/>
    </w:rPr>
  </w:style>
  <w:style w:type="paragraph" w:customStyle="1" w:styleId="xl103">
    <w:name w:val="xl103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e">
    <w:name w:val="样式二：第二级"/>
    <w:basedOn w:val="2"/>
    <w:next w:val="ad"/>
    <w:uiPriority w:val="99"/>
    <w:rsid w:val="00845FA0"/>
    <w:pPr>
      <w:numPr>
        <w:numId w:val="0"/>
      </w:numPr>
      <w:tabs>
        <w:tab w:val="left" w:pos="756"/>
      </w:tabs>
      <w:spacing w:beforeLines="50" w:beforeAutospacing="0" w:after="120" w:afterAutospacing="0" w:line="360" w:lineRule="auto"/>
      <w:ind w:leftChars="-1" w:left="756" w:hangingChars="64" w:hanging="576"/>
    </w:pPr>
    <w:rPr>
      <w:rFonts w:ascii="Arial" w:hAnsi="Arial"/>
      <w:sz w:val="30"/>
    </w:rPr>
  </w:style>
  <w:style w:type="paragraph" w:customStyle="1" w:styleId="xl106">
    <w:name w:val="xl10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TableText0">
    <w:name w:val="Table/Text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xl84">
    <w:name w:val="xl84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MicrosoftResponse">
    <w:name w:val="Microsoft Respons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" w:eastAsia="PMingLiU" w:hAnsi="Arial"/>
      <w:color w:val="0000FF"/>
      <w:kern w:val="0"/>
      <w:sz w:val="20"/>
      <w:szCs w:val="20"/>
      <w:lang w:eastAsia="zh-TW"/>
    </w:rPr>
  </w:style>
  <w:style w:type="paragraph" w:customStyle="1" w:styleId="aff">
    <w:name w:val="样式一：第一级"/>
    <w:basedOn w:val="1"/>
    <w:uiPriority w:val="99"/>
    <w:rsid w:val="00845FA0"/>
    <w:pPr>
      <w:numPr>
        <w:numId w:val="0"/>
      </w:numPr>
      <w:tabs>
        <w:tab w:val="left" w:pos="360"/>
      </w:tabs>
      <w:spacing w:beforeLines="50" w:beforeAutospacing="0" w:after="330" w:afterAutospacing="0"/>
      <w:ind w:leftChars="-1" w:left="-1" w:hangingChars="64" w:hanging="64"/>
    </w:pPr>
    <w:rPr>
      <w:rFonts w:ascii="Calibri" w:hAnsi="Calibri" w:cs="Calibri"/>
      <w:color w:val="000000"/>
      <w:sz w:val="32"/>
    </w:rPr>
  </w:style>
  <w:style w:type="paragraph" w:customStyle="1" w:styleId="xl98">
    <w:name w:val="xl9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NormalText">
    <w:name w:val="NormalText"/>
    <w:basedOn w:val="a"/>
    <w:uiPriority w:val="99"/>
    <w:rsid w:val="00845FA0"/>
    <w:pPr>
      <w:adjustRightInd w:val="0"/>
      <w:snapToGrid w:val="0"/>
      <w:spacing w:beforeLines="50" w:line="300" w:lineRule="auto"/>
      <w:ind w:left="360" w:firstLineChars="200" w:firstLine="200"/>
    </w:pPr>
  </w:style>
  <w:style w:type="paragraph" w:customStyle="1" w:styleId="xl79">
    <w:name w:val="xl7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ff0">
    <w:name w:val="样式三：第三级"/>
    <w:basedOn w:val="3"/>
    <w:uiPriority w:val="99"/>
    <w:rsid w:val="00845FA0"/>
    <w:pPr>
      <w:numPr>
        <w:numId w:val="0"/>
      </w:numPr>
      <w:tabs>
        <w:tab w:val="left" w:pos="612"/>
      </w:tabs>
      <w:spacing w:beforeLines="50" w:beforeAutospacing="0" w:after="120" w:afterAutospacing="0" w:line="360" w:lineRule="auto"/>
      <w:ind w:leftChars="-202" w:left="612" w:hangingChars="105" w:hanging="432"/>
    </w:pPr>
    <w:rPr>
      <w:rFonts w:ascii="Calibri" w:hAnsi="Calibri"/>
    </w:rPr>
  </w:style>
  <w:style w:type="paragraph" w:customStyle="1" w:styleId="My2">
    <w:name w:val="My2"/>
    <w:basedOn w:val="2"/>
    <w:rsid w:val="00845FA0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customStyle="1" w:styleId="My0">
    <w:name w:val="My0"/>
    <w:basedOn w:val="af"/>
    <w:rsid w:val="00845FA0"/>
    <w:pPr>
      <w:tabs>
        <w:tab w:val="left" w:pos="360"/>
      </w:tabs>
      <w:spacing w:before="240" w:after="60"/>
      <w:ind w:left="360" w:hanging="360"/>
      <w:jc w:val="left"/>
      <w:outlineLvl w:val="0"/>
    </w:pPr>
    <w:rPr>
      <w:rFonts w:eastAsia="黑体" w:cs="Arial"/>
      <w:bCs/>
      <w:color w:val="000000"/>
      <w:sz w:val="52"/>
      <w:szCs w:val="52"/>
      <w:lang w:eastAsia="zh-CN"/>
    </w:rPr>
  </w:style>
  <w:style w:type="paragraph" w:styleId="aff1">
    <w:name w:val="Revision"/>
    <w:uiPriority w:val="99"/>
    <w:rsid w:val="00845FA0"/>
    <w:rPr>
      <w:kern w:val="2"/>
      <w:sz w:val="21"/>
      <w:szCs w:val="24"/>
    </w:rPr>
  </w:style>
  <w:style w:type="paragraph" w:customStyle="1" w:styleId="xl93">
    <w:name w:val="xl9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2">
    <w:name w:val="符号"/>
    <w:basedOn w:val="a"/>
    <w:uiPriority w:val="99"/>
    <w:rsid w:val="00845FA0"/>
    <w:pPr>
      <w:adjustRightInd w:val="0"/>
      <w:spacing w:beforeLines="50" w:line="480" w:lineRule="atLeast"/>
      <w:ind w:left="981" w:firstLineChars="200" w:firstLine="200"/>
      <w:textAlignment w:val="baseline"/>
    </w:pPr>
    <w:rPr>
      <w:rFonts w:ascii="宋体" w:hAnsi="宋体"/>
      <w:kern w:val="0"/>
      <w:szCs w:val="20"/>
    </w:rPr>
  </w:style>
  <w:style w:type="paragraph" w:customStyle="1" w:styleId="xl83">
    <w:name w:val="xl83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table" w:styleId="aff3">
    <w:name w:val="Table Grid"/>
    <w:basedOn w:val="a1"/>
    <w:uiPriority w:val="59"/>
    <w:rsid w:val="00037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oTableStyle">
    <w:name w:val="NeoTableStyle"/>
    <w:basedOn w:val="a1"/>
    <w:uiPriority w:val="99"/>
    <w:rsid w:val="00B938A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aff4">
    <w:name w:val="Table Elegant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浅色底纹 - 强调文字颜色 11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4">
    <w:name w:val="无列表1"/>
    <w:next w:val="a2"/>
    <w:uiPriority w:val="99"/>
    <w:semiHidden/>
    <w:unhideWhenUsed/>
    <w:rsid w:val="00B938AB"/>
  </w:style>
  <w:style w:type="table" w:styleId="aff5">
    <w:name w:val="Table Theme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1">
    <w:name w:val="Table Grid 6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5">
    <w:name w:val="Light Grid Accent 5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2">
    <w:name w:val="浅色底纹 - 强调文字颜色 12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5">
    <w:name w:val="Medium Grid 2 Accent 5"/>
    <w:basedOn w:val="a1"/>
    <w:uiPriority w:val="68"/>
    <w:rsid w:val="00B938A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-5">
    <w:name w:val="Medium Grid 1 Accent 5"/>
    <w:basedOn w:val="a1"/>
    <w:uiPriority w:val="67"/>
    <w:rsid w:val="00B938A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numbering" w:styleId="111111">
    <w:name w:val="Outline List 2"/>
    <w:basedOn w:val="a2"/>
    <w:uiPriority w:val="99"/>
    <w:semiHidden/>
    <w:unhideWhenUsed/>
    <w:rsid w:val="00B938AB"/>
    <w:pPr>
      <w:numPr>
        <w:numId w:val="20"/>
      </w:numPr>
    </w:pPr>
  </w:style>
  <w:style w:type="character" w:customStyle="1" w:styleId="Charf0">
    <w:name w:val="我的正文 Char"/>
    <w:locked/>
    <w:rsid w:val="00B938AB"/>
    <w:rPr>
      <w:rFonts w:ascii="Calibri" w:eastAsia="宋体" w:hAnsi="Calibri" w:cs="Times New Roman"/>
      <w:kern w:val="0"/>
      <w:sz w:val="24"/>
      <w:szCs w:val="24"/>
    </w:rPr>
  </w:style>
  <w:style w:type="character" w:customStyle="1" w:styleId="highlight1">
    <w:name w:val="highlight1"/>
    <w:rsid w:val="00B938AB"/>
    <w:rPr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semiHidden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Table Grid 6" w:uiPriority="0"/>
    <w:lsdException w:name="Table Elegant" w:uiPriority="0"/>
    <w:lsdException w:name="Balloon Text" w:uiPriority="0"/>
    <w:lsdException w:name="Table Grid" w:uiPriority="59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5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evel 1 Topic Heading,H1,Heading 0,R1,H11,章,章1,章2,章3,章4,章5,章6,章7,章8,章9,章10,章11,首层标题,章21,章31,章41,章51,章12,章22,章32,章42,章52,首层标题1,章61,章71,章81,章111,章211,章311,章411,章511,章91,章101,章13,章23,章33,章43,章53,首层标题2,章62,章72,章82,章112,章212,章312,章412,章512,章92,章102"/>
    <w:basedOn w:val="a"/>
    <w:next w:val="a"/>
    <w:link w:val="1Char"/>
    <w:uiPriority w:val="9"/>
    <w:qFormat/>
    <w:rsid w:val="00845FA0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Level 2 Topic Heading,sect 1.2,H2,H21,R2,节,节1,节2,节3,节4,节5,节6,节7,节8,节9,节10,节11,节21,节31,节41,节51,节61,节71,节81,节91,节101,节12,节22,节32,节42,节52,节62,节72,节82,节92,节102,节13,节14,节15,节16,节23,节33,节43,节53,节63,节73,节83,节93,节103,节111,节211,节311,节411,节511,节611,节711"/>
    <w:basedOn w:val="a"/>
    <w:next w:val="a"/>
    <w:link w:val="2Char"/>
    <w:uiPriority w:val="9"/>
    <w:qFormat/>
    <w:rsid w:val="00845FA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Org Heading 1,H3,sect1.2.3,Heading 3 - old,Map,H31,小节,小节1,小节2,小节3,小节4,小节5,小节6,小节7,小节8,小节9,小节10,小节11,小节12,小节21,小节31,小节41,小节51,小节61,小节71,小节81,小节91,小节101,小节22,小节32,小节42,小节52,小节62,小节13,小节23,小节33,小节43,小节53,小节63,小节14,小节24,小节34"/>
    <w:basedOn w:val="2"/>
    <w:next w:val="a"/>
    <w:link w:val="3Char"/>
    <w:qFormat/>
    <w:rsid w:val="00264A2C"/>
    <w:pPr>
      <w:numPr>
        <w:ilvl w:val="2"/>
      </w:numPr>
      <w:tabs>
        <w:tab w:val="clear" w:pos="720"/>
        <w:tab w:val="left" w:pos="576"/>
      </w:tabs>
      <w:ind w:leftChars="-51" w:left="708" w:hangingChars="290" w:hanging="815"/>
      <w:outlineLvl w:val="2"/>
    </w:pPr>
    <w:rPr>
      <w:rFonts w:ascii="宋体" w:hAnsi="宋体"/>
      <w:sz w:val="28"/>
      <w:szCs w:val="28"/>
    </w:rPr>
  </w:style>
  <w:style w:type="paragraph" w:styleId="4">
    <w:name w:val="heading 4"/>
    <w:aliases w:val="h4,First Subheading,Ref Heading 1,rh1,H4,Heading sql,sect 1.2.3.4,段,段1,段2,段3,段4,段5,段6,段7,段8,段9,段10,段11,段12,段13,段14,段21,段31,段41,段51,段61,段71,段81,段91,段101,段111,段121,段15,段16,段22,段32,段42,段52,段62,段17,段23,段33,段43,段53,段63,段72,段82,段92,段102,段112,段122,段18,段24"/>
    <w:basedOn w:val="a"/>
    <w:next w:val="a"/>
    <w:link w:val="4Char"/>
    <w:uiPriority w:val="9"/>
    <w:qFormat/>
    <w:rsid w:val="00845FA0"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aliases w:val="H5,dash,ds,dd,PIM 5,h5,l5,hm,module heading,口,口1,口2,ITT t5,PA Pico Section,TE Heading 5,heading 5,l5+toc5,Numbered Sub-list Char,Numbered Sub-list Char Char,Numbered Sub-list,5,1.1.1.1.1 H5,第四层条,Block Label,一.标题 5,Appendix A  Heading 5,Table label"/>
    <w:basedOn w:val="a"/>
    <w:next w:val="a"/>
    <w:link w:val="5Char"/>
    <w:uiPriority w:val="9"/>
    <w:qFormat/>
    <w:rsid w:val="00845FA0"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aliases w:val="h6,Third Subheading,DO NOT USE_h6"/>
    <w:basedOn w:val="a"/>
    <w:next w:val="a"/>
    <w:link w:val="6Char"/>
    <w:uiPriority w:val="9"/>
    <w:qFormat/>
    <w:rsid w:val="00845FA0"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45FA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45FA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45FA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45FA0"/>
    <w:rPr>
      <w:b/>
      <w:bCs/>
    </w:rPr>
  </w:style>
  <w:style w:type="character" w:styleId="HTML">
    <w:name w:val="HTML Typewriter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HTML0">
    <w:name w:val="HTML Code"/>
    <w:uiPriority w:val="99"/>
    <w:rsid w:val="00845FA0"/>
    <w:rPr>
      <w:rFonts w:ascii="宋体" w:eastAsia="宋体" w:hAnsi="宋体" w:cs="宋体"/>
      <w:sz w:val="24"/>
      <w:szCs w:val="24"/>
    </w:rPr>
  </w:style>
  <w:style w:type="character" w:styleId="a4">
    <w:name w:val="annotation reference"/>
    <w:uiPriority w:val="99"/>
    <w:rsid w:val="00845FA0"/>
    <w:rPr>
      <w:sz w:val="21"/>
      <w:szCs w:val="21"/>
    </w:rPr>
  </w:style>
  <w:style w:type="character" w:styleId="a5">
    <w:name w:val="FollowedHyperlink"/>
    <w:uiPriority w:val="99"/>
    <w:rsid w:val="00845FA0"/>
    <w:rPr>
      <w:color w:val="800080"/>
      <w:u w:val="single"/>
    </w:rPr>
  </w:style>
  <w:style w:type="character" w:styleId="a6">
    <w:name w:val="page number"/>
    <w:basedOn w:val="a0"/>
    <w:rsid w:val="00845FA0"/>
  </w:style>
  <w:style w:type="character" w:styleId="a7">
    <w:name w:val="Hyperlink"/>
    <w:uiPriority w:val="99"/>
    <w:rsid w:val="00845FA0"/>
    <w:rPr>
      <w:color w:val="0000FF"/>
      <w:u w:val="single"/>
    </w:rPr>
  </w:style>
  <w:style w:type="character" w:customStyle="1" w:styleId="apple-style-span">
    <w:name w:val="apple-style-span"/>
    <w:rsid w:val="00845FA0"/>
  </w:style>
  <w:style w:type="character" w:customStyle="1" w:styleId="Char1">
    <w:name w:val="标题 Char1"/>
    <w:rsid w:val="00845FA0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0">
    <w:name w:val="纯文本 Char1"/>
    <w:rsid w:val="00845FA0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aliases w:val="f Char"/>
    <w:link w:val="a8"/>
    <w:uiPriority w:val="99"/>
    <w:rsid w:val="00845FA0"/>
    <w:rPr>
      <w:kern w:val="2"/>
      <w:sz w:val="18"/>
      <w:szCs w:val="18"/>
    </w:rPr>
  </w:style>
  <w:style w:type="character" w:customStyle="1" w:styleId="z-Char">
    <w:name w:val="z-窗体顶端 Char"/>
    <w:link w:val="z-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apple-converted-space">
    <w:name w:val="apple-converted-space"/>
    <w:rsid w:val="00845FA0"/>
  </w:style>
  <w:style w:type="character" w:customStyle="1" w:styleId="Char0">
    <w:name w:val="批注框文本 Char"/>
    <w:link w:val="a9"/>
    <w:rsid w:val="00845FA0"/>
    <w:rPr>
      <w:kern w:val="2"/>
      <w:sz w:val="18"/>
      <w:szCs w:val="18"/>
    </w:rPr>
  </w:style>
  <w:style w:type="character" w:customStyle="1" w:styleId="Char2">
    <w:name w:val="纯文本 Char2"/>
    <w:rsid w:val="00845FA0"/>
    <w:rPr>
      <w:rFonts w:ascii="宋体" w:eastAsia="宋体" w:hAnsi="Courier New" w:cs="Courier New" w:hint="eastAsia"/>
      <w:kern w:val="2"/>
      <w:sz w:val="21"/>
      <w:szCs w:val="21"/>
    </w:rPr>
  </w:style>
  <w:style w:type="character" w:styleId="aa">
    <w:name w:val="Emphasis"/>
    <w:qFormat/>
    <w:rsid w:val="00845FA0"/>
    <w:rPr>
      <w:i/>
      <w:iCs/>
    </w:rPr>
  </w:style>
  <w:style w:type="character" w:customStyle="1" w:styleId="CharChar">
    <w:name w:val="我的正文 Char Char"/>
    <w:link w:val="ab"/>
    <w:rsid w:val="00845FA0"/>
    <w:rPr>
      <w:rFonts w:ascii="Calibri" w:hAnsi="Calibri"/>
      <w:sz w:val="24"/>
      <w:szCs w:val="24"/>
    </w:rPr>
  </w:style>
  <w:style w:type="character" w:customStyle="1" w:styleId="2Char1">
    <w:name w:val="标题 2 Char1"/>
    <w:aliases w:val="h2 Char1,Level 2 Topic Heading Char1,sect 1.2 Char1,H2 Char1,H21 Char1,R2 Char1,节 Char1,节1 Char1,节2 Char1,节3 Char1,节4 Char1,节5 Char1,节6 Char1,节7 Char1,节8 Char1,节9 Char1,节10 Char1,节11 Char1,节21 Char1,节31 Char1,节41 Char1,节51 Char1,节61 Char1"/>
    <w:rsid w:val="00845FA0"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character" w:customStyle="1" w:styleId="Char20">
    <w:name w:val="批注主题 Char2"/>
    <w:rsid w:val="00845FA0"/>
    <w:rPr>
      <w:b/>
      <w:bCs/>
      <w:kern w:val="2"/>
      <w:sz w:val="21"/>
      <w:szCs w:val="24"/>
    </w:rPr>
  </w:style>
  <w:style w:type="character" w:customStyle="1" w:styleId="4Char">
    <w:name w:val="标题 4 Char"/>
    <w:aliases w:val="h4 Char,First Subheading Char,Ref Heading 1 Char,rh1 Char,H4 Char,Heading sql Char,sect 1.2.3.4 Char,段 Char,段1 Char,段2 Char,段3 Char,段4 Char,段5 Char,段6 Char,段7 Char,段8 Char,段9 Char,段10 Char,段11 Char,段12 Char,段13 Char,段14 Char,段21 Char,段31 Char"/>
    <w:link w:val="4"/>
    <w:uiPriority w:val="9"/>
    <w:rsid w:val="00845FA0"/>
    <w:rPr>
      <w:b/>
      <w:bCs/>
      <w:kern w:val="2"/>
      <w:sz w:val="28"/>
      <w:szCs w:val="28"/>
    </w:rPr>
  </w:style>
  <w:style w:type="character" w:customStyle="1" w:styleId="Char3">
    <w:name w:val="纯文本 Char"/>
    <w:link w:val="ac"/>
    <w:rsid w:val="00845FA0"/>
    <w:rPr>
      <w:rFonts w:ascii="宋体" w:hAnsi="Courier New"/>
    </w:rPr>
  </w:style>
  <w:style w:type="character" w:customStyle="1" w:styleId="unnamed1">
    <w:name w:val="unnamed1"/>
    <w:rsid w:val="00845FA0"/>
  </w:style>
  <w:style w:type="character" w:customStyle="1" w:styleId="Char4">
    <w:name w:val="正文文本缩进 Char"/>
    <w:link w:val="ad"/>
    <w:uiPriority w:val="99"/>
    <w:rsid w:val="00845FA0"/>
    <w:rPr>
      <w:kern w:val="2"/>
      <w:sz w:val="21"/>
      <w:szCs w:val="24"/>
    </w:rPr>
  </w:style>
  <w:style w:type="character" w:customStyle="1" w:styleId="Char5">
    <w:name w:val="正文文本 Char"/>
    <w:link w:val="ae"/>
    <w:rsid w:val="00845FA0"/>
    <w:rPr>
      <w:lang w:eastAsia="en-US"/>
    </w:rPr>
  </w:style>
  <w:style w:type="character" w:customStyle="1" w:styleId="Char11">
    <w:name w:val="副标题 Char1"/>
    <w:rsid w:val="00845FA0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12">
    <w:name w:val="批注框文本 Char1"/>
    <w:rsid w:val="00845FA0"/>
    <w:rPr>
      <w:kern w:val="2"/>
      <w:sz w:val="18"/>
      <w:szCs w:val="18"/>
    </w:rPr>
  </w:style>
  <w:style w:type="character" w:customStyle="1" w:styleId="Char13">
    <w:name w:val="批注文字 Char1"/>
    <w:rsid w:val="00845FA0"/>
    <w:rPr>
      <w:rFonts w:ascii="Calibri" w:eastAsia="宋体" w:hAnsi="Calibri" w:cs="Times New Roman"/>
    </w:rPr>
  </w:style>
  <w:style w:type="character" w:customStyle="1" w:styleId="hps">
    <w:name w:val="hps"/>
    <w:rsid w:val="00845FA0"/>
  </w:style>
  <w:style w:type="character" w:customStyle="1" w:styleId="3Char0">
    <w:name w:val="正文文本缩进 3 Char"/>
    <w:link w:val="30"/>
    <w:uiPriority w:val="99"/>
    <w:rsid w:val="00845FA0"/>
    <w:rPr>
      <w:kern w:val="2"/>
      <w:sz w:val="21"/>
      <w:szCs w:val="24"/>
    </w:rPr>
  </w:style>
  <w:style w:type="character" w:customStyle="1" w:styleId="Char14">
    <w:name w:val="页眉 Char1"/>
    <w:aliases w:val="h Char1"/>
    <w:uiPriority w:val="99"/>
    <w:rsid w:val="00845FA0"/>
    <w:rPr>
      <w:kern w:val="2"/>
      <w:sz w:val="18"/>
      <w:szCs w:val="18"/>
    </w:rPr>
  </w:style>
  <w:style w:type="character" w:customStyle="1" w:styleId="b1">
    <w:name w:val="b1"/>
    <w:rsid w:val="00845FA0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8Char">
    <w:name w:val="标题 8 Char"/>
    <w:link w:val="8"/>
    <w:rsid w:val="00845FA0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845FA0"/>
    <w:rPr>
      <w:rFonts w:ascii="Arial" w:eastAsia="黑体" w:hAnsi="Arial"/>
      <w:kern w:val="2"/>
      <w:sz w:val="21"/>
      <w:szCs w:val="21"/>
    </w:rPr>
  </w:style>
  <w:style w:type="character" w:customStyle="1" w:styleId="CharCharChar">
    <w:name w:val="我的正文 Char Char Char"/>
    <w:rsid w:val="00845FA0"/>
    <w:rPr>
      <w:rFonts w:ascii="Calibri" w:eastAsia="宋体" w:hAnsi="Calibri" w:cs="Times New Roman"/>
      <w:kern w:val="0"/>
      <w:sz w:val="24"/>
      <w:szCs w:val="24"/>
    </w:rPr>
  </w:style>
  <w:style w:type="character" w:customStyle="1" w:styleId="4Char1">
    <w:name w:val="标题 4 Char1"/>
    <w:aliases w:val="h4 Char1,First Subheading Char1,Ref Heading 1 Char1,rh1 Char1,H4 Char1,Heading sql Char1,sect 1.2.3.4 Char1,段 Char1,段1 Char1,段2 Char1,段3 Char1,段4 Char1,段5 Char1,段6 Char1,段7 Char1,段8 Char1,段9 Char1,段10 Char1,段11 Char1,段12 Char1,段13 Char1"/>
    <w:uiPriority w:val="9"/>
    <w:rsid w:val="00845FA0"/>
    <w:rPr>
      <w:rFonts w:ascii="Cambria" w:eastAsia="宋体" w:hAnsi="Cambria" w:cs="Times New Roman" w:hint="default"/>
      <w:b/>
      <w:bCs/>
      <w:kern w:val="2"/>
      <w:sz w:val="28"/>
      <w:szCs w:val="28"/>
    </w:rPr>
  </w:style>
  <w:style w:type="character" w:customStyle="1" w:styleId="Char6">
    <w:name w:val="标题 Char"/>
    <w:link w:val="af"/>
    <w:rsid w:val="00845FA0"/>
    <w:rPr>
      <w:rFonts w:ascii="Arial" w:hAnsi="Arial"/>
      <w:b/>
      <w:sz w:val="36"/>
      <w:lang w:eastAsia="en-US"/>
    </w:rPr>
  </w:style>
  <w:style w:type="character" w:customStyle="1" w:styleId="shorttext">
    <w:name w:val="short_text"/>
    <w:rsid w:val="00845FA0"/>
  </w:style>
  <w:style w:type="character" w:customStyle="1" w:styleId="10">
    <w:name w:val="标题1"/>
    <w:rsid w:val="00845FA0"/>
  </w:style>
  <w:style w:type="character" w:customStyle="1" w:styleId="3Char1">
    <w:name w:val="标题 3 Char1"/>
    <w:aliases w:val="h3 Char1,Level 3 Topic Heading Char1,Org Heading 1 Char1,H3 Char1,sect1.2.3 Char1,Heading 3 - old Char1,Map Char1,H31 Char1,小节 Char1,小节1 Char1,小节2 Char1,小节3 Char1,小节4 Char1,小节5 Char1,小节6 Char1,小节7 Char1,小节8 Char1,小节9 Char1,小节10 Char1"/>
    <w:rsid w:val="00845FA0"/>
    <w:rPr>
      <w:b/>
      <w:bCs/>
      <w:kern w:val="2"/>
      <w:sz w:val="32"/>
      <w:szCs w:val="32"/>
    </w:rPr>
  </w:style>
  <w:style w:type="character" w:customStyle="1" w:styleId="2Char0">
    <w:name w:val="正文文本缩进 2 Char"/>
    <w:link w:val="20"/>
    <w:uiPriority w:val="99"/>
    <w:rsid w:val="00845FA0"/>
    <w:rPr>
      <w:kern w:val="2"/>
      <w:sz w:val="21"/>
      <w:szCs w:val="24"/>
    </w:rPr>
  </w:style>
  <w:style w:type="character" w:customStyle="1" w:styleId="Char7">
    <w:name w:val="页眉 Char"/>
    <w:aliases w:val="h Char"/>
    <w:link w:val="af0"/>
    <w:rsid w:val="00845FA0"/>
    <w:rPr>
      <w:kern w:val="2"/>
      <w:sz w:val="18"/>
      <w:szCs w:val="18"/>
    </w:rPr>
  </w:style>
  <w:style w:type="character" w:customStyle="1" w:styleId="Char8">
    <w:name w:val="文档结构图 Char"/>
    <w:link w:val="af1"/>
    <w:uiPriority w:val="99"/>
    <w:rsid w:val="00845FA0"/>
    <w:rPr>
      <w:rFonts w:ascii="宋体"/>
      <w:kern w:val="2"/>
      <w:sz w:val="18"/>
      <w:szCs w:val="18"/>
    </w:rPr>
  </w:style>
  <w:style w:type="character" w:customStyle="1" w:styleId="def">
    <w:name w:val="def"/>
    <w:rsid w:val="00845FA0"/>
  </w:style>
  <w:style w:type="character" w:customStyle="1" w:styleId="Char9">
    <w:name w:val="副标题 Char"/>
    <w:link w:val="af2"/>
    <w:rsid w:val="00845FA0"/>
    <w:rPr>
      <w:rFonts w:ascii="Arial" w:hAnsi="Arial"/>
      <w:i/>
      <w:sz w:val="36"/>
      <w:lang w:val="en-AU" w:eastAsia="en-US"/>
    </w:rPr>
  </w:style>
  <w:style w:type="character" w:customStyle="1" w:styleId="Char21">
    <w:name w:val="正文文本 Char2"/>
    <w:rsid w:val="00845FA0"/>
    <w:rPr>
      <w:kern w:val="2"/>
      <w:sz w:val="21"/>
      <w:szCs w:val="24"/>
    </w:rPr>
  </w:style>
  <w:style w:type="character" w:customStyle="1" w:styleId="Chara">
    <w:name w:val="日期 Char"/>
    <w:link w:val="af3"/>
    <w:rsid w:val="00845FA0"/>
    <w:rPr>
      <w:rFonts w:ascii="Calibri" w:hAnsi="Calibri"/>
      <w:kern w:val="2"/>
      <w:sz w:val="21"/>
      <w:szCs w:val="22"/>
    </w:rPr>
  </w:style>
  <w:style w:type="character" w:customStyle="1" w:styleId="Char15">
    <w:name w:val="批注主题 Char1"/>
    <w:rsid w:val="00845FA0"/>
    <w:rPr>
      <w:rFonts w:ascii="Calibri" w:eastAsia="宋体" w:hAnsi="Calibri" w:cs="Times New Roman"/>
      <w:b/>
      <w:bCs/>
    </w:rPr>
  </w:style>
  <w:style w:type="character" w:customStyle="1" w:styleId="number">
    <w:name w:val="number"/>
    <w:rsid w:val="00845FA0"/>
  </w:style>
  <w:style w:type="character" w:customStyle="1" w:styleId="3Char2">
    <w:name w:val="正文文本 3 Char"/>
    <w:link w:val="31"/>
    <w:uiPriority w:val="99"/>
    <w:rsid w:val="00845FA0"/>
    <w:rPr>
      <w:rFonts w:ascii="Courier New" w:hAnsi="Courier New" w:cs="Courier New"/>
      <w:kern w:val="2"/>
      <w:sz w:val="18"/>
      <w:szCs w:val="24"/>
    </w:rPr>
  </w:style>
  <w:style w:type="character" w:customStyle="1" w:styleId="6Char">
    <w:name w:val="标题 6 Char"/>
    <w:aliases w:val="h6 Char,Third Subheading Char,DO NOT USE_h6 Char"/>
    <w:link w:val="6"/>
    <w:uiPriority w:val="9"/>
    <w:rsid w:val="00845FA0"/>
    <w:rPr>
      <w:rFonts w:ascii="Arial" w:eastAsia="黑体" w:hAnsi="Arial"/>
      <w:b/>
      <w:bCs/>
      <w:kern w:val="2"/>
      <w:sz w:val="24"/>
      <w:szCs w:val="24"/>
    </w:rPr>
  </w:style>
  <w:style w:type="character" w:customStyle="1" w:styleId="6Char1">
    <w:name w:val="标题 6 Char1"/>
    <w:aliases w:val="h6 Char1,Third Subheading Char1,DO NOT USE_h6 Char1"/>
    <w:uiPriority w:val="9"/>
    <w:rsid w:val="00845FA0"/>
    <w:rPr>
      <w:rFonts w:ascii="Cambria" w:eastAsia="宋体" w:hAnsi="Cambria" w:cs="Times New Roman" w:hint="default"/>
      <w:b/>
      <w:bCs/>
      <w:kern w:val="2"/>
      <w:sz w:val="24"/>
      <w:szCs w:val="24"/>
    </w:rPr>
  </w:style>
  <w:style w:type="character" w:customStyle="1" w:styleId="t1">
    <w:name w:val="t1"/>
    <w:rsid w:val="00845FA0"/>
    <w:rPr>
      <w:color w:val="990000"/>
    </w:rPr>
  </w:style>
  <w:style w:type="character" w:customStyle="1" w:styleId="Charb">
    <w:name w:val="无间隔 Char"/>
    <w:link w:val="af4"/>
    <w:uiPriority w:val="1"/>
    <w:rsid w:val="00845FA0"/>
    <w:rPr>
      <w:kern w:val="2"/>
      <w:sz w:val="21"/>
      <w:szCs w:val="24"/>
    </w:rPr>
  </w:style>
  <w:style w:type="character" w:customStyle="1" w:styleId="7Char">
    <w:name w:val="标题 7 Char"/>
    <w:link w:val="7"/>
    <w:rsid w:val="00845FA0"/>
    <w:rPr>
      <w:b/>
      <w:bCs/>
      <w:kern w:val="2"/>
      <w:sz w:val="24"/>
      <w:szCs w:val="24"/>
    </w:rPr>
  </w:style>
  <w:style w:type="character" w:customStyle="1" w:styleId="HTMLChar">
    <w:name w:val="HTML 预设格式 Char"/>
    <w:link w:val="HTML1"/>
    <w:uiPriority w:val="99"/>
    <w:rsid w:val="00845FA0"/>
    <w:rPr>
      <w:rFonts w:ascii="宋体" w:hAnsi="宋体" w:cs="宋体"/>
      <w:sz w:val="24"/>
      <w:szCs w:val="24"/>
    </w:rPr>
  </w:style>
  <w:style w:type="character" w:customStyle="1" w:styleId="m1">
    <w:name w:val="m1"/>
    <w:rsid w:val="00845FA0"/>
    <w:rPr>
      <w:color w:val="0000FF"/>
    </w:rPr>
  </w:style>
  <w:style w:type="character" w:customStyle="1" w:styleId="2Char2">
    <w:name w:val="正文文本 2 Char"/>
    <w:link w:val="21"/>
    <w:uiPriority w:val="99"/>
    <w:rsid w:val="00845FA0"/>
    <w:rPr>
      <w:rFonts w:ascii="Arial Narrow" w:hAnsi="Arial Narrow"/>
      <w:b/>
      <w:bCs/>
      <w:i/>
      <w:iCs/>
      <w:color w:val="FFFFFF"/>
      <w:kern w:val="2"/>
      <w:sz w:val="18"/>
      <w:szCs w:val="32"/>
    </w:rPr>
  </w:style>
  <w:style w:type="character" w:customStyle="1" w:styleId="2Char">
    <w:name w:val="标题 2 Char"/>
    <w:aliases w:val="h2 Char,Level 2 Topic Heading Char,sect 1.2 Char,H2 Char,H21 Char,R2 Char,节 Char,节1 Char,节2 Char,节3 Char,节4 Char,节5 Char,节6 Char,节7 Char,节8 Char,节9 Char,节10 Char,节11 Char,节21 Char,节31 Char,节41 Char,节51 Char,节61 Char,节71 Char,节81 Char,节91 Char"/>
    <w:link w:val="2"/>
    <w:uiPriority w:val="9"/>
    <w:rsid w:val="00845FA0"/>
    <w:rPr>
      <w:b/>
      <w:bCs/>
      <w:kern w:val="2"/>
      <w:sz w:val="32"/>
      <w:szCs w:val="32"/>
    </w:rPr>
  </w:style>
  <w:style w:type="character" w:customStyle="1" w:styleId="3Char">
    <w:name w:val="标题 3 Char"/>
    <w:aliases w:val="h3 Char,Level 3 Topic Heading Char,Org Heading 1 Char,H3 Char,sect1.2.3 Char,Heading 3 - old Char,Map Char,H31 Char,小节 Char,小节1 Char,小节2 Char,小节3 Char,小节4 Char,小节5 Char,小节6 Char,小节7 Char,小节8 Char,小节9 Char,小节10 Char,小节11 Char,小节12 Char"/>
    <w:link w:val="3"/>
    <w:rsid w:val="00264A2C"/>
    <w:rPr>
      <w:rFonts w:ascii="宋体" w:hAnsi="宋体"/>
      <w:b/>
      <w:bCs/>
      <w:kern w:val="2"/>
      <w:sz w:val="28"/>
      <w:szCs w:val="28"/>
    </w:rPr>
  </w:style>
  <w:style w:type="character" w:customStyle="1" w:styleId="Char22">
    <w:name w:val="批注文字 Char2"/>
    <w:rsid w:val="00845FA0"/>
    <w:rPr>
      <w:kern w:val="2"/>
      <w:sz w:val="21"/>
      <w:szCs w:val="24"/>
    </w:rPr>
  </w:style>
  <w:style w:type="character" w:customStyle="1" w:styleId="Charc">
    <w:name w:val="批注主题 Char"/>
    <w:link w:val="af5"/>
    <w:rsid w:val="00845FA0"/>
    <w:rPr>
      <w:b/>
      <w:bCs/>
      <w:kern w:val="2"/>
      <w:sz w:val="21"/>
      <w:szCs w:val="24"/>
    </w:rPr>
  </w:style>
  <w:style w:type="character" w:customStyle="1" w:styleId="z-Char0">
    <w:name w:val="z-窗体底端 Char"/>
    <w:link w:val="z-0"/>
    <w:rsid w:val="00845FA0"/>
    <w:rPr>
      <w:rFonts w:ascii="Arial" w:hAnsi="Arial" w:cs="Arial"/>
      <w:vanish/>
      <w:kern w:val="2"/>
      <w:sz w:val="16"/>
      <w:szCs w:val="16"/>
    </w:rPr>
  </w:style>
  <w:style w:type="character" w:customStyle="1" w:styleId="5Char1">
    <w:name w:val="标题 5 Char1"/>
    <w:aliases w:val="h5 Char1,Second Subheading Char1,H5 Char1,小段 Char1,小段1 Char1,小段2 Char1,小段3 Char1,小段4 Char1,小段5 Char1,小段6 Char1,小段7 Char1,小段8 Char1,小段9 Char1,小段11 Char1,小段21 Char1,小段31 Char1,小段41 Char1,小段51 Char1,小段61 Char1,小段10 Char1,小段12 Char1,小段22 Char1"/>
    <w:uiPriority w:val="9"/>
    <w:rsid w:val="00845FA0"/>
    <w:rPr>
      <w:b/>
      <w:bCs/>
      <w:kern w:val="2"/>
      <w:sz w:val="28"/>
      <w:szCs w:val="28"/>
    </w:rPr>
  </w:style>
  <w:style w:type="character" w:customStyle="1" w:styleId="Char16">
    <w:name w:val="日期 Char1"/>
    <w:rsid w:val="00845FA0"/>
    <w:rPr>
      <w:kern w:val="2"/>
      <w:sz w:val="21"/>
      <w:szCs w:val="24"/>
    </w:rPr>
  </w:style>
  <w:style w:type="character" w:customStyle="1" w:styleId="Chard">
    <w:name w:val="电子邮件签名 Char"/>
    <w:link w:val="af6"/>
    <w:uiPriority w:val="99"/>
    <w:rsid w:val="00845FA0"/>
    <w:rPr>
      <w:kern w:val="2"/>
      <w:sz w:val="21"/>
      <w:szCs w:val="24"/>
    </w:rPr>
  </w:style>
  <w:style w:type="character" w:customStyle="1" w:styleId="moz-txt-tag">
    <w:name w:val="moz-txt-tag"/>
    <w:rsid w:val="00845FA0"/>
  </w:style>
  <w:style w:type="character" w:customStyle="1" w:styleId="Chare">
    <w:name w:val="批注文字 Char"/>
    <w:link w:val="af7"/>
    <w:rsid w:val="00845FA0"/>
    <w:rPr>
      <w:kern w:val="2"/>
      <w:sz w:val="21"/>
      <w:szCs w:val="24"/>
    </w:rPr>
  </w:style>
  <w:style w:type="character" w:customStyle="1" w:styleId="Char17">
    <w:name w:val="页脚 Char1"/>
    <w:aliases w:val="f Char1"/>
    <w:uiPriority w:val="99"/>
    <w:rsid w:val="00845FA0"/>
    <w:rPr>
      <w:kern w:val="2"/>
      <w:sz w:val="18"/>
      <w:szCs w:val="18"/>
    </w:rPr>
  </w:style>
  <w:style w:type="character" w:customStyle="1" w:styleId="Char18">
    <w:name w:val="文档结构图 Char1"/>
    <w:uiPriority w:val="99"/>
    <w:rsid w:val="00845FA0"/>
    <w:rPr>
      <w:rFonts w:ascii="宋体"/>
      <w:kern w:val="2"/>
      <w:sz w:val="18"/>
      <w:szCs w:val="18"/>
    </w:rPr>
  </w:style>
  <w:style w:type="character" w:customStyle="1" w:styleId="Char19">
    <w:name w:val="正文文本 Char1"/>
    <w:rsid w:val="00845FA0"/>
    <w:rPr>
      <w:kern w:val="2"/>
      <w:sz w:val="21"/>
      <w:szCs w:val="24"/>
    </w:rPr>
  </w:style>
  <w:style w:type="character" w:customStyle="1" w:styleId="content">
    <w:name w:val="content"/>
    <w:rsid w:val="00845FA0"/>
  </w:style>
  <w:style w:type="character" w:customStyle="1" w:styleId="90v1">
    <w:name w:val="90v1"/>
    <w:rsid w:val="00845FA0"/>
    <w:rPr>
      <w:rFonts w:ascii="宋体" w:eastAsia="宋体" w:hAnsi="宋体" w:hint="eastAsia"/>
      <w:sz w:val="18"/>
      <w:szCs w:val="18"/>
    </w:rPr>
  </w:style>
  <w:style w:type="character" w:styleId="af8">
    <w:name w:val="Placeholder Text"/>
    <w:uiPriority w:val="99"/>
    <w:rsid w:val="00845FA0"/>
    <w:rPr>
      <w:color w:val="808080"/>
    </w:rPr>
  </w:style>
  <w:style w:type="character" w:customStyle="1" w:styleId="1Char1">
    <w:name w:val="标题 1 Char1"/>
    <w:aliases w:val="h1 Char1,Level 1 Topic Heading Char1,H1 Char1,Heading 0 Char1,R1 Char1,H11 Char1,章 Char1,章1 Char1,章2 Char1,章3 Char1,章4 Char1,章5 Char1,章6 Char1,章7 Char1,章8 Char1,章9 Char1,章10 Char1,章11 Char1,首层标题 Char1,章21 Char1,章31 Char1,章41 Char1,章51 Char1"/>
    <w:rsid w:val="00845FA0"/>
    <w:rPr>
      <w:b/>
      <w:bCs/>
      <w:kern w:val="44"/>
      <w:sz w:val="44"/>
      <w:szCs w:val="44"/>
    </w:rPr>
  </w:style>
  <w:style w:type="character" w:customStyle="1" w:styleId="1Char">
    <w:name w:val="标题 1 Char"/>
    <w:aliases w:val="h1 Char,Level 1 Topic Heading Char,H1 Char,Heading 0 Char,R1 Char,H11 Char,章 Char,章1 Char,章2 Char,章3 Char,章4 Char,章5 Char,章6 Char,章7 Char,章8 Char,章9 Char,章10 Char,章11 Char,首层标题 Char,章21 Char,章31 Char,章41 Char,章51 Char,章12 Char,章22 Char"/>
    <w:link w:val="1"/>
    <w:uiPriority w:val="9"/>
    <w:rsid w:val="00845FA0"/>
    <w:rPr>
      <w:b/>
      <w:bCs/>
      <w:kern w:val="44"/>
      <w:sz w:val="36"/>
      <w:szCs w:val="44"/>
    </w:rPr>
  </w:style>
  <w:style w:type="character" w:customStyle="1" w:styleId="5Char">
    <w:name w:val="标题 5 Char"/>
    <w:aliases w:val="H5 Char,dash Char,ds Char,dd Char,PIM 5 Char,h5 Char,l5 Char,hm Char,module heading Char,口 Char,口1 Char,口2 Char,ITT t5 Char,PA Pico Section Char,TE Heading 5 Char,heading 5 Char,l5+toc5 Char,Numbered Sub-list Char Char1,Numbered Sub-list Char1"/>
    <w:link w:val="5"/>
    <w:uiPriority w:val="9"/>
    <w:rsid w:val="00845FA0"/>
    <w:rPr>
      <w:b/>
      <w:bCs/>
      <w:kern w:val="2"/>
      <w:sz w:val="24"/>
      <w:szCs w:val="28"/>
    </w:rPr>
  </w:style>
  <w:style w:type="paragraph" w:styleId="ad">
    <w:name w:val="Body Text Indent"/>
    <w:basedOn w:val="a"/>
    <w:link w:val="Char4"/>
    <w:uiPriority w:val="99"/>
    <w:rsid w:val="00845FA0"/>
    <w:pPr>
      <w:ind w:left="900" w:firstLineChars="171" w:firstLine="359"/>
    </w:pPr>
  </w:style>
  <w:style w:type="paragraph" w:styleId="11">
    <w:name w:val="toc 1"/>
    <w:basedOn w:val="a"/>
    <w:next w:val="a"/>
    <w:uiPriority w:val="39"/>
    <w:qFormat/>
    <w:rsid w:val="00FF0CEA"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noProof/>
      <w:sz w:val="20"/>
      <w:szCs w:val="20"/>
    </w:rPr>
  </w:style>
  <w:style w:type="paragraph" w:styleId="a9">
    <w:name w:val="Balloon Text"/>
    <w:basedOn w:val="a"/>
    <w:link w:val="Char0"/>
    <w:rsid w:val="00845FA0"/>
    <w:rPr>
      <w:sz w:val="18"/>
      <w:szCs w:val="18"/>
    </w:rPr>
  </w:style>
  <w:style w:type="paragraph" w:styleId="ae">
    <w:name w:val="Body Text"/>
    <w:basedOn w:val="a"/>
    <w:link w:val="Char5"/>
    <w:rsid w:val="00845FA0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70">
    <w:name w:val="toc 7"/>
    <w:basedOn w:val="a"/>
    <w:next w:val="a"/>
    <w:uiPriority w:val="39"/>
    <w:rsid w:val="00845FA0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uiPriority w:val="39"/>
    <w:rsid w:val="00845FA0"/>
    <w:pPr>
      <w:ind w:left="1470"/>
      <w:jc w:val="left"/>
    </w:pPr>
    <w:rPr>
      <w:rFonts w:ascii="Calibri" w:hAnsi="Calibri"/>
      <w:sz w:val="18"/>
      <w:szCs w:val="18"/>
    </w:rPr>
  </w:style>
  <w:style w:type="paragraph" w:styleId="21">
    <w:name w:val="Body Text 2"/>
    <w:basedOn w:val="a"/>
    <w:link w:val="2Char2"/>
    <w:uiPriority w:val="99"/>
    <w:rsid w:val="00845FA0"/>
    <w:pPr>
      <w:autoSpaceDE w:val="0"/>
      <w:autoSpaceDN w:val="0"/>
      <w:adjustRightInd w:val="0"/>
      <w:spacing w:beforeLines="50"/>
      <w:ind w:firstLineChars="200" w:firstLine="200"/>
      <w:jc w:val="center"/>
    </w:pPr>
    <w:rPr>
      <w:rFonts w:ascii="Arial Narrow" w:hAnsi="Arial Narrow"/>
      <w:b/>
      <w:bCs/>
      <w:i/>
      <w:iCs/>
      <w:color w:val="FFFFFF"/>
      <w:sz w:val="18"/>
      <w:szCs w:val="32"/>
    </w:rPr>
  </w:style>
  <w:style w:type="paragraph" w:styleId="af6">
    <w:name w:val="E-mail Signature"/>
    <w:basedOn w:val="a"/>
    <w:link w:val="Chard"/>
    <w:uiPriority w:val="99"/>
    <w:rsid w:val="00845FA0"/>
  </w:style>
  <w:style w:type="paragraph" w:styleId="af5">
    <w:name w:val="annotation subject"/>
    <w:basedOn w:val="af7"/>
    <w:next w:val="af7"/>
    <w:link w:val="Charc"/>
    <w:rsid w:val="00845FA0"/>
    <w:rPr>
      <w:b/>
      <w:bCs/>
    </w:rPr>
  </w:style>
  <w:style w:type="paragraph" w:styleId="HTML1">
    <w:name w:val="HTML Preformatted"/>
    <w:basedOn w:val="a"/>
    <w:link w:val="HTMLChar"/>
    <w:uiPriority w:val="99"/>
    <w:rsid w:val="00845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c">
    <w:name w:val="Plain Text"/>
    <w:basedOn w:val="a"/>
    <w:link w:val="Char3"/>
    <w:rsid w:val="00845FA0"/>
    <w:rPr>
      <w:rFonts w:ascii="宋体" w:hAnsi="Courier New"/>
    </w:rPr>
  </w:style>
  <w:style w:type="paragraph" w:styleId="40">
    <w:name w:val="toc 4"/>
    <w:basedOn w:val="a"/>
    <w:next w:val="a"/>
    <w:uiPriority w:val="39"/>
    <w:rsid w:val="00845FA0"/>
    <w:pPr>
      <w:ind w:left="630"/>
      <w:jc w:val="left"/>
    </w:pPr>
    <w:rPr>
      <w:rFonts w:ascii="Calibri" w:hAnsi="Calibri"/>
      <w:sz w:val="18"/>
      <w:szCs w:val="18"/>
    </w:rPr>
  </w:style>
  <w:style w:type="paragraph" w:styleId="30">
    <w:name w:val="Body Text Indent 3"/>
    <w:basedOn w:val="a"/>
    <w:link w:val="3Char0"/>
    <w:uiPriority w:val="99"/>
    <w:rsid w:val="00845FA0"/>
    <w:pPr>
      <w:ind w:left="360" w:firstLineChars="171" w:firstLine="359"/>
    </w:pPr>
  </w:style>
  <w:style w:type="paragraph" w:styleId="af0">
    <w:name w:val="header"/>
    <w:aliases w:val="h"/>
    <w:basedOn w:val="a"/>
    <w:link w:val="Char7"/>
    <w:rsid w:val="00845FA0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qFormat/>
    <w:rsid w:val="00FF0CEA"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noProof/>
      <w:sz w:val="20"/>
      <w:szCs w:val="20"/>
    </w:rPr>
  </w:style>
  <w:style w:type="paragraph" w:styleId="12">
    <w:name w:val="index 1"/>
    <w:basedOn w:val="a"/>
    <w:next w:val="a"/>
    <w:uiPriority w:val="99"/>
    <w:rsid w:val="00845FA0"/>
    <w:pPr>
      <w:spacing w:beforeLines="50"/>
      <w:ind w:left="360" w:hangingChars="150" w:hanging="360"/>
    </w:pPr>
    <w:rPr>
      <w:rFonts w:ascii="宋体"/>
      <w:color w:val="000000"/>
    </w:rPr>
  </w:style>
  <w:style w:type="paragraph" w:styleId="50">
    <w:name w:val="toc 5"/>
    <w:basedOn w:val="a"/>
    <w:next w:val="a"/>
    <w:uiPriority w:val="39"/>
    <w:rsid w:val="00845FA0"/>
    <w:pPr>
      <w:ind w:left="840"/>
      <w:jc w:val="left"/>
    </w:pPr>
    <w:rPr>
      <w:rFonts w:ascii="Calibri" w:hAnsi="Calibri"/>
      <w:sz w:val="18"/>
      <w:szCs w:val="18"/>
    </w:rPr>
  </w:style>
  <w:style w:type="paragraph" w:styleId="af9">
    <w:name w:val="Normal (Web)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60">
    <w:name w:val="toc 6"/>
    <w:basedOn w:val="a"/>
    <w:next w:val="a"/>
    <w:uiPriority w:val="39"/>
    <w:rsid w:val="00845FA0"/>
    <w:pPr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Body Text 3"/>
    <w:basedOn w:val="a"/>
    <w:link w:val="3Char2"/>
    <w:uiPriority w:val="99"/>
    <w:rsid w:val="00845FA0"/>
    <w:pPr>
      <w:spacing w:beforeLines="50"/>
      <w:ind w:firstLineChars="200" w:firstLine="200"/>
    </w:pPr>
    <w:rPr>
      <w:rFonts w:ascii="Courier New" w:hAnsi="Courier New" w:cs="Courier New"/>
      <w:sz w:val="18"/>
    </w:rPr>
  </w:style>
  <w:style w:type="paragraph" w:styleId="af2">
    <w:name w:val="Subtitle"/>
    <w:basedOn w:val="a"/>
    <w:link w:val="Char9"/>
    <w:qFormat/>
    <w:rsid w:val="00845FA0"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af1">
    <w:name w:val="Document Map"/>
    <w:basedOn w:val="a"/>
    <w:link w:val="Char8"/>
    <w:uiPriority w:val="99"/>
    <w:rsid w:val="00845FA0"/>
    <w:rPr>
      <w:rFonts w:ascii="宋体"/>
      <w:sz w:val="18"/>
      <w:szCs w:val="18"/>
    </w:rPr>
  </w:style>
  <w:style w:type="paragraph" w:styleId="af3">
    <w:name w:val="Date"/>
    <w:basedOn w:val="a"/>
    <w:next w:val="a"/>
    <w:link w:val="Chara"/>
    <w:rsid w:val="00845FA0"/>
    <w:pPr>
      <w:ind w:leftChars="2500" w:left="100"/>
    </w:pPr>
    <w:rPr>
      <w:rFonts w:ascii="Calibri" w:hAnsi="Calibri"/>
      <w:szCs w:val="22"/>
    </w:rPr>
  </w:style>
  <w:style w:type="paragraph" w:styleId="90">
    <w:name w:val="toc 9"/>
    <w:basedOn w:val="a"/>
    <w:next w:val="a"/>
    <w:uiPriority w:val="39"/>
    <w:rsid w:val="00845FA0"/>
    <w:pPr>
      <w:ind w:left="1680"/>
      <w:jc w:val="left"/>
    </w:pPr>
    <w:rPr>
      <w:rFonts w:ascii="Calibri" w:hAnsi="Calibri"/>
      <w:sz w:val="18"/>
      <w:szCs w:val="18"/>
    </w:rPr>
  </w:style>
  <w:style w:type="paragraph" w:styleId="af">
    <w:name w:val="Title"/>
    <w:basedOn w:val="a"/>
    <w:next w:val="a"/>
    <w:link w:val="Char6"/>
    <w:qFormat/>
    <w:rsid w:val="00845FA0"/>
    <w:pPr>
      <w:jc w:val="center"/>
    </w:pPr>
    <w:rPr>
      <w:rFonts w:ascii="Arial" w:hAnsi="Arial"/>
      <w:b/>
      <w:sz w:val="36"/>
      <w:lang w:eastAsia="en-US"/>
    </w:rPr>
  </w:style>
  <w:style w:type="paragraph" w:styleId="20">
    <w:name w:val="Body Text Indent 2"/>
    <w:basedOn w:val="a"/>
    <w:link w:val="2Char0"/>
    <w:uiPriority w:val="99"/>
    <w:rsid w:val="00845FA0"/>
    <w:pPr>
      <w:ind w:left="840" w:firstLineChars="200" w:firstLine="420"/>
    </w:pPr>
  </w:style>
  <w:style w:type="paragraph" w:styleId="af7">
    <w:name w:val="annotation text"/>
    <w:basedOn w:val="a"/>
    <w:link w:val="Chare"/>
    <w:rsid w:val="00845FA0"/>
    <w:pPr>
      <w:jc w:val="left"/>
    </w:pPr>
  </w:style>
  <w:style w:type="paragraph" w:styleId="32">
    <w:name w:val="toc 3"/>
    <w:basedOn w:val="a"/>
    <w:next w:val="a"/>
    <w:uiPriority w:val="39"/>
    <w:qFormat/>
    <w:rsid w:val="00FF0CEA"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noProof/>
      <w:sz w:val="20"/>
      <w:szCs w:val="20"/>
    </w:rPr>
  </w:style>
  <w:style w:type="paragraph" w:styleId="a8">
    <w:name w:val="footer"/>
    <w:aliases w:val="f"/>
    <w:basedOn w:val="a"/>
    <w:link w:val="Char"/>
    <w:uiPriority w:val="99"/>
    <w:rsid w:val="00845FA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a">
    <w:name w:val="caption"/>
    <w:basedOn w:val="a"/>
    <w:next w:val="a"/>
    <w:uiPriority w:val="99"/>
    <w:qFormat/>
    <w:rsid w:val="00845FA0"/>
    <w:pPr>
      <w:widowControl/>
      <w:spacing w:before="120" w:after="120" w:line="312" w:lineRule="auto"/>
      <w:ind w:firstLine="420"/>
      <w:jc w:val="left"/>
    </w:pPr>
    <w:rPr>
      <w:rFonts w:ascii="Arial" w:hAnsi="Arial"/>
      <w:caps/>
      <w:spacing w:val="10"/>
      <w:kern w:val="0"/>
      <w:sz w:val="18"/>
      <w:szCs w:val="18"/>
      <w:lang w:eastAsia="en-US" w:bidi="en-US"/>
    </w:rPr>
  </w:style>
  <w:style w:type="paragraph" w:styleId="afb">
    <w:name w:val="Normal Indent"/>
    <w:aliases w:val="表正文,正文非缩进"/>
    <w:basedOn w:val="a"/>
    <w:rsid w:val="00845FA0"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customStyle="1" w:styleId="BulletList">
    <w:name w:val="Bullet List"/>
    <w:basedOn w:val="a"/>
    <w:uiPriority w:val="99"/>
    <w:rsid w:val="00845FA0"/>
    <w:pPr>
      <w:tabs>
        <w:tab w:val="left" w:pos="840"/>
      </w:tabs>
      <w:spacing w:beforeLines="50"/>
      <w:ind w:left="840" w:firstLineChars="200" w:firstLine="200"/>
    </w:pPr>
  </w:style>
  <w:style w:type="paragraph" w:customStyle="1" w:styleId="xl73">
    <w:name w:val="xl73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a"/>
    <w:rsid w:val="00845FA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23">
    <w:name w:val="样式 标题2 + 小三"/>
    <w:basedOn w:val="24"/>
    <w:uiPriority w:val="99"/>
    <w:rsid w:val="00845FA0"/>
    <w:pPr>
      <w:tabs>
        <w:tab w:val="left" w:pos="425"/>
      </w:tabs>
      <w:ind w:left="425" w:hanging="425"/>
    </w:pPr>
    <w:rPr>
      <w:bCs/>
      <w:sz w:val="30"/>
    </w:rPr>
  </w:style>
  <w:style w:type="paragraph" w:customStyle="1" w:styleId="font10">
    <w:name w:val="font10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2"/>
      <w:szCs w:val="22"/>
    </w:rPr>
  </w:style>
  <w:style w:type="paragraph" w:customStyle="1" w:styleId="Tabletext">
    <w:name w:val="Tabletext"/>
    <w:basedOn w:val="a"/>
    <w:rsid w:val="00845FA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font8">
    <w:name w:val="font8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6">
    <w:name w:val="xl66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Paragraph2">
    <w:name w:val="Paragraph2"/>
    <w:basedOn w:val="a"/>
    <w:rsid w:val="00845FA0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customStyle="1" w:styleId="font7">
    <w:name w:val="font7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rsid w:val="00FF0CEA"/>
    <w:pPr>
      <w:widowControl/>
      <w:numPr>
        <w:numId w:val="0"/>
      </w:numPr>
      <w:tabs>
        <w:tab w:val="left" w:pos="432"/>
      </w:tabs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paragraph" w:customStyle="1" w:styleId="TableSmHeadingRight">
    <w:name w:val="Table_Sm_Heading_Right"/>
    <w:basedOn w:val="a"/>
    <w:rsid w:val="00845FA0"/>
    <w:pPr>
      <w:keepNext/>
      <w:keepLines/>
      <w:widowControl/>
      <w:jc w:val="righ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customStyle="1" w:styleId="xl91">
    <w:name w:val="xl9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pic1">
    <w:name w:val="Topic1"/>
    <w:basedOn w:val="a"/>
    <w:uiPriority w:val="99"/>
    <w:rsid w:val="00845FA0"/>
    <w:pPr>
      <w:spacing w:beforeLines="50"/>
      <w:ind w:firstLineChars="200" w:firstLine="200"/>
    </w:pPr>
    <w:rPr>
      <w:b/>
      <w:bCs/>
      <w:i/>
      <w:iCs/>
    </w:rPr>
  </w:style>
  <w:style w:type="paragraph" w:customStyle="1" w:styleId="xl111">
    <w:name w:val="xl11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uiPriority w:val="99"/>
    <w:rsid w:val="00845FA0"/>
    <w:pPr>
      <w:widowControl/>
      <w:pBdr>
        <w:top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f">
    <w:name w:val="Char"/>
    <w:basedOn w:val="af1"/>
    <w:rsid w:val="00845FA0"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xl87">
    <w:name w:val="xl87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115">
    <w:name w:val="xl115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ableMedium">
    <w:name w:val="Table_Medium"/>
    <w:basedOn w:val="a"/>
    <w:rsid w:val="00845FA0"/>
    <w:pPr>
      <w:widowControl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xl107">
    <w:name w:val="xl10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h2Level2TopicHeadingsect12H2H21R2123">
    <w:name w:val="样式 标题 2h2Level 2 Topic Headingsect 1.2H2H21R2节节1节2节3节...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sz w:val="44"/>
    </w:rPr>
  </w:style>
  <w:style w:type="paragraph" w:customStyle="1" w:styleId="InfoBlue">
    <w:name w:val="InfoBlue"/>
    <w:basedOn w:val="a"/>
    <w:next w:val="ae"/>
    <w:rsid w:val="00845FA0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xl104">
    <w:name w:val="xl104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13">
    <w:name w:val="样式1"/>
    <w:basedOn w:val="a"/>
    <w:rsid w:val="00845FA0"/>
    <w:pPr>
      <w:keepNext/>
      <w:keepLines/>
      <w:outlineLvl w:val="2"/>
    </w:pPr>
    <w:rPr>
      <w:b/>
      <w:bCs/>
      <w:sz w:val="32"/>
    </w:rPr>
  </w:style>
  <w:style w:type="paragraph" w:customStyle="1" w:styleId="xl97">
    <w:name w:val="xl97"/>
    <w:basedOn w:val="a"/>
    <w:uiPriority w:val="99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UserTableBody">
    <w:name w:val="User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NewNew">
    <w:name w:val="正文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69">
    <w:name w:val="xl69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styleId="z-0">
    <w:name w:val="HTML Bottom of Form"/>
    <w:basedOn w:val="a"/>
    <w:next w:val="a"/>
    <w:link w:val="z-Char0"/>
    <w:rsid w:val="00845FA0"/>
    <w:pPr>
      <w:pBdr>
        <w:top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6">
    <w:name w:val="xl76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styleId="z-">
    <w:name w:val="HTML Top of Form"/>
    <w:basedOn w:val="a"/>
    <w:next w:val="a"/>
    <w:link w:val="z-Char"/>
    <w:rsid w:val="00845FA0"/>
    <w:pPr>
      <w:pBdr>
        <w:bottom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paragraph" w:customStyle="1" w:styleId="xl77">
    <w:name w:val="xl77"/>
    <w:basedOn w:val="a"/>
    <w:rsid w:val="00845FA0"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b">
    <w:name w:val="我的正文"/>
    <w:basedOn w:val="a"/>
    <w:link w:val="CharChar"/>
    <w:qFormat/>
    <w:rsid w:val="00845FA0"/>
    <w:pPr>
      <w:spacing w:line="360" w:lineRule="auto"/>
      <w:ind w:firstLineChars="200" w:firstLine="480"/>
    </w:pPr>
    <w:rPr>
      <w:rFonts w:ascii="Calibri" w:hAnsi="Calibri"/>
      <w:sz w:val="24"/>
    </w:rPr>
  </w:style>
  <w:style w:type="paragraph" w:customStyle="1" w:styleId="xl75">
    <w:name w:val="xl75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845FA0"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c">
    <w:name w:val="表格"/>
    <w:basedOn w:val="a"/>
    <w:uiPriority w:val="99"/>
    <w:rsid w:val="00845FA0"/>
    <w:pPr>
      <w:adjustRightInd w:val="0"/>
      <w:spacing w:beforeLines="50"/>
      <w:ind w:firstLineChars="200" w:firstLine="200"/>
      <w:textAlignment w:val="baseline"/>
    </w:pPr>
    <w:rPr>
      <w:kern w:val="0"/>
      <w:szCs w:val="20"/>
    </w:rPr>
  </w:style>
  <w:style w:type="paragraph" w:customStyle="1" w:styleId="25">
    <w:name w:val="样式2"/>
    <w:basedOn w:val="2"/>
    <w:rsid w:val="00845FA0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color w:val="7F7F7F"/>
      <w:sz w:val="44"/>
    </w:rPr>
  </w:style>
  <w:style w:type="paragraph" w:customStyle="1" w:styleId="Body-indent">
    <w:name w:val="Body-indent"/>
    <w:basedOn w:val="a"/>
    <w:uiPriority w:val="99"/>
    <w:rsid w:val="00845FA0"/>
    <w:pPr>
      <w:spacing w:beforeLines="50" w:line="280" w:lineRule="exact"/>
      <w:ind w:right="-19" w:firstLineChars="200" w:firstLine="24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styleId="af4">
    <w:name w:val="No Spacing"/>
    <w:link w:val="Charb"/>
    <w:uiPriority w:val="1"/>
    <w:qFormat/>
    <w:rsid w:val="00845FA0"/>
    <w:pPr>
      <w:widowControl w:val="0"/>
      <w:spacing w:beforeLines="50"/>
      <w:ind w:firstLineChars="200" w:firstLine="200"/>
      <w:jc w:val="both"/>
    </w:pPr>
    <w:rPr>
      <w:kern w:val="2"/>
      <w:sz w:val="21"/>
      <w:szCs w:val="24"/>
    </w:rPr>
  </w:style>
  <w:style w:type="paragraph" w:customStyle="1" w:styleId="font11">
    <w:name w:val="font11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My">
    <w:name w:val="My正文"/>
    <w:basedOn w:val="a"/>
    <w:rsid w:val="00845FA0"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NewNewNewNewNewNewNew">
    <w:name w:val="正文 New New New New New New New"/>
    <w:uiPriority w:val="99"/>
    <w:rsid w:val="00845FA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71">
    <w:name w:val="xl71"/>
    <w:basedOn w:val="a"/>
    <w:rsid w:val="00845FA0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HL7TableBody">
    <w:name w:val="HL7 Table Body"/>
    <w:basedOn w:val="a"/>
    <w:rsid w:val="00845FA0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font9">
    <w:name w:val="font9"/>
    <w:basedOn w:val="a"/>
    <w:rsid w:val="00845F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4">
    <w:name w:val="xl64"/>
    <w:basedOn w:val="a"/>
    <w:rsid w:val="00845FA0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6">
    <w:name w:val="font6"/>
    <w:basedOn w:val="a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kern w:val="0"/>
      <w:sz w:val="22"/>
      <w:szCs w:val="22"/>
      <w:lang w:eastAsia="en-US"/>
    </w:rPr>
  </w:style>
  <w:style w:type="paragraph" w:customStyle="1" w:styleId="24">
    <w:name w:val="标题2"/>
    <w:basedOn w:val="a"/>
    <w:next w:val="a"/>
    <w:uiPriority w:val="99"/>
    <w:rsid w:val="00845FA0"/>
    <w:pPr>
      <w:spacing w:beforeLines="50"/>
      <w:ind w:firstLineChars="200" w:firstLine="200"/>
    </w:pPr>
    <w:rPr>
      <w:b/>
      <w:sz w:val="28"/>
    </w:rPr>
  </w:style>
  <w:style w:type="paragraph" w:customStyle="1" w:styleId="xl92">
    <w:name w:val="xl9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9">
    <w:name w:val="xl29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center"/>
    </w:pPr>
    <w:rPr>
      <w:rFonts w:ascii="宋体" w:hAnsi="宋体"/>
      <w:kern w:val="0"/>
      <w:sz w:val="28"/>
      <w:szCs w:val="28"/>
    </w:rPr>
  </w:style>
  <w:style w:type="paragraph" w:customStyle="1" w:styleId="TableTextTitle">
    <w:name w:val="Table Text/Titl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b/>
      <w:kern w:val="0"/>
      <w:sz w:val="20"/>
      <w:szCs w:val="20"/>
    </w:rPr>
  </w:style>
  <w:style w:type="paragraph" w:customStyle="1" w:styleId="xl95">
    <w:name w:val="xl95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UserTableHeader">
    <w:name w:val="User Table Header"/>
    <w:basedOn w:val="a"/>
    <w:uiPriority w:val="99"/>
    <w:rsid w:val="00845FA0"/>
    <w:pPr>
      <w:keepNext/>
      <w:widowControl/>
      <w:tabs>
        <w:tab w:val="left" w:pos="907"/>
      </w:tabs>
      <w:spacing w:after="60"/>
      <w:jc w:val="center"/>
    </w:pPr>
    <w:rPr>
      <w:rFonts w:ascii="Arial" w:hAnsi="Arial" w:cs="Arial"/>
      <w:b/>
      <w:bCs/>
      <w:kern w:val="0"/>
      <w:sz w:val="16"/>
      <w:lang w:eastAsia="en-US"/>
    </w:rPr>
  </w:style>
  <w:style w:type="paragraph" w:customStyle="1" w:styleId="xl94">
    <w:name w:val="xl94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Body-noindent">
    <w:name w:val="Body-no indent"/>
    <w:next w:val="a"/>
    <w:uiPriority w:val="99"/>
    <w:rsid w:val="00845FA0"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21"/>
    </w:rPr>
  </w:style>
  <w:style w:type="paragraph" w:customStyle="1" w:styleId="bulletlist0">
    <w:name w:val="bulletlist"/>
    <w:basedOn w:val="a"/>
    <w:uiPriority w:val="99"/>
    <w:rsid w:val="00845FA0"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ody-topof1stpage">
    <w:name w:val="Body-top of 1st page"/>
    <w:basedOn w:val="Body-noindent"/>
    <w:uiPriority w:val="99"/>
    <w:rsid w:val="00845FA0"/>
    <w:pPr>
      <w:widowControl/>
      <w:spacing w:before="60" w:after="60"/>
      <w:ind w:firstLine="454"/>
    </w:pPr>
  </w:style>
  <w:style w:type="paragraph" w:customStyle="1" w:styleId="xl99">
    <w:name w:val="xl99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ullet1">
    <w:name w:val="Bullet 1"/>
    <w:basedOn w:val="a"/>
    <w:uiPriority w:val="99"/>
    <w:rsid w:val="00845FA0"/>
    <w:pPr>
      <w:tabs>
        <w:tab w:val="left" w:pos="7920"/>
      </w:tabs>
      <w:spacing w:beforeLines="50" w:line="280" w:lineRule="exact"/>
      <w:ind w:left="360" w:firstLineChars="200" w:firstLine="20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xl102">
    <w:name w:val="xl102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Default">
    <w:name w:val="Default"/>
    <w:rsid w:val="00845FA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y3">
    <w:name w:val="My3"/>
    <w:basedOn w:val="3"/>
    <w:rsid w:val="00845FA0"/>
    <w:pPr>
      <w:numPr>
        <w:numId w:val="0"/>
      </w:numPr>
      <w:tabs>
        <w:tab w:val="left" w:pos="1680"/>
      </w:tabs>
      <w:spacing w:before="260" w:beforeAutospacing="0" w:after="260" w:afterAutospacing="0" w:line="415" w:lineRule="auto"/>
      <w:ind w:left="1680" w:hanging="420"/>
      <w:outlineLvl w:val="3"/>
    </w:pPr>
    <w:rPr>
      <w:rFonts w:eastAsia="黑体"/>
      <w:color w:val="000000"/>
      <w:sz w:val="24"/>
    </w:rPr>
  </w:style>
  <w:style w:type="paragraph" w:customStyle="1" w:styleId="xl108">
    <w:name w:val="xl10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0">
    <w:name w:val="xl110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6">
    <w:name w:val="正文2"/>
    <w:basedOn w:val="a"/>
    <w:uiPriority w:val="99"/>
    <w:rsid w:val="00845FA0"/>
    <w:pPr>
      <w:adjustRightInd w:val="0"/>
      <w:spacing w:beforeLines="50" w:line="480" w:lineRule="atLeast"/>
      <w:ind w:firstLineChars="200" w:firstLine="560"/>
      <w:textAlignment w:val="baseline"/>
    </w:pPr>
    <w:rPr>
      <w:rFonts w:ascii="CG Times" w:eastAsia="楷体_GB2312" w:hAnsi="CG Times"/>
      <w:color w:val="000000"/>
      <w:kern w:val="0"/>
      <w:sz w:val="28"/>
      <w:szCs w:val="20"/>
    </w:rPr>
  </w:style>
  <w:style w:type="paragraph" w:customStyle="1" w:styleId="xl80">
    <w:name w:val="xl80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styleId="afd">
    <w:name w:val="List Paragraph"/>
    <w:basedOn w:val="a"/>
    <w:qFormat/>
    <w:rsid w:val="00845FA0"/>
    <w:pPr>
      <w:ind w:firstLineChars="200" w:firstLine="420"/>
    </w:pPr>
    <w:rPr>
      <w:rFonts w:ascii="Calibri" w:hAnsi="Calibri"/>
      <w:szCs w:val="22"/>
    </w:rPr>
  </w:style>
  <w:style w:type="paragraph" w:customStyle="1" w:styleId="My1">
    <w:name w:val="My1"/>
    <w:basedOn w:val="a"/>
    <w:rsid w:val="00845FA0"/>
    <w:pPr>
      <w:keepNext/>
      <w:keepLines/>
      <w:tabs>
        <w:tab w:val="left" w:pos="840"/>
      </w:tabs>
      <w:spacing w:before="340" w:after="330" w:line="578" w:lineRule="auto"/>
      <w:ind w:left="840" w:hanging="420"/>
      <w:outlineLvl w:val="1"/>
    </w:pPr>
    <w:rPr>
      <w:rFonts w:ascii="宋体" w:eastAsia="黑体" w:hAnsi="宋体"/>
      <w:b/>
      <w:bCs/>
      <w:color w:val="000000"/>
      <w:kern w:val="44"/>
      <w:sz w:val="44"/>
      <w:szCs w:val="44"/>
    </w:rPr>
  </w:style>
  <w:style w:type="paragraph" w:customStyle="1" w:styleId="xl103">
    <w:name w:val="xl103"/>
    <w:basedOn w:val="a"/>
    <w:uiPriority w:val="99"/>
    <w:rsid w:val="00845F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e">
    <w:name w:val="样式二：第二级"/>
    <w:basedOn w:val="2"/>
    <w:next w:val="ad"/>
    <w:uiPriority w:val="99"/>
    <w:rsid w:val="00845FA0"/>
    <w:pPr>
      <w:numPr>
        <w:numId w:val="0"/>
      </w:numPr>
      <w:tabs>
        <w:tab w:val="left" w:pos="756"/>
      </w:tabs>
      <w:spacing w:beforeLines="50" w:beforeAutospacing="0" w:after="120" w:afterAutospacing="0" w:line="360" w:lineRule="auto"/>
      <w:ind w:leftChars="-1" w:left="756" w:hangingChars="64" w:hanging="576"/>
    </w:pPr>
    <w:rPr>
      <w:rFonts w:ascii="Arial" w:hAnsi="Arial"/>
      <w:sz w:val="30"/>
    </w:rPr>
  </w:style>
  <w:style w:type="paragraph" w:customStyle="1" w:styleId="xl106">
    <w:name w:val="xl10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TableText0">
    <w:name w:val="Table/Text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xl84">
    <w:name w:val="xl84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uiPriority w:val="99"/>
    <w:rsid w:val="00845FA0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MicrosoftResponse">
    <w:name w:val="Microsoft Response"/>
    <w:basedOn w:val="a"/>
    <w:uiPriority w:val="99"/>
    <w:rsid w:val="00845FA0"/>
    <w:pPr>
      <w:widowControl/>
      <w:spacing w:beforeLines="50"/>
      <w:ind w:firstLineChars="200" w:firstLine="200"/>
      <w:jc w:val="left"/>
    </w:pPr>
    <w:rPr>
      <w:rFonts w:ascii="Arial" w:eastAsia="PMingLiU" w:hAnsi="Arial"/>
      <w:color w:val="0000FF"/>
      <w:kern w:val="0"/>
      <w:sz w:val="20"/>
      <w:szCs w:val="20"/>
      <w:lang w:eastAsia="zh-TW"/>
    </w:rPr>
  </w:style>
  <w:style w:type="paragraph" w:customStyle="1" w:styleId="aff">
    <w:name w:val="样式一：第一级"/>
    <w:basedOn w:val="1"/>
    <w:uiPriority w:val="99"/>
    <w:rsid w:val="00845FA0"/>
    <w:pPr>
      <w:numPr>
        <w:numId w:val="0"/>
      </w:numPr>
      <w:tabs>
        <w:tab w:val="left" w:pos="360"/>
      </w:tabs>
      <w:spacing w:beforeLines="50" w:beforeAutospacing="0" w:after="330" w:afterAutospacing="0"/>
      <w:ind w:leftChars="-1" w:left="-1" w:hangingChars="64" w:hanging="64"/>
    </w:pPr>
    <w:rPr>
      <w:rFonts w:ascii="Calibri" w:hAnsi="Calibri" w:cs="Calibri"/>
      <w:color w:val="000000"/>
      <w:sz w:val="32"/>
    </w:rPr>
  </w:style>
  <w:style w:type="paragraph" w:customStyle="1" w:styleId="xl98">
    <w:name w:val="xl98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NormalText">
    <w:name w:val="NormalText"/>
    <w:basedOn w:val="a"/>
    <w:uiPriority w:val="99"/>
    <w:rsid w:val="00845FA0"/>
    <w:pPr>
      <w:adjustRightInd w:val="0"/>
      <w:snapToGrid w:val="0"/>
      <w:spacing w:beforeLines="50" w:line="300" w:lineRule="auto"/>
      <w:ind w:left="360" w:firstLineChars="200" w:firstLine="200"/>
    </w:pPr>
  </w:style>
  <w:style w:type="paragraph" w:customStyle="1" w:styleId="xl79">
    <w:name w:val="xl79"/>
    <w:basedOn w:val="a"/>
    <w:rsid w:val="00845FA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ff0">
    <w:name w:val="样式三：第三级"/>
    <w:basedOn w:val="3"/>
    <w:uiPriority w:val="99"/>
    <w:rsid w:val="00845FA0"/>
    <w:pPr>
      <w:numPr>
        <w:numId w:val="0"/>
      </w:numPr>
      <w:tabs>
        <w:tab w:val="left" w:pos="612"/>
      </w:tabs>
      <w:spacing w:beforeLines="50" w:beforeAutospacing="0" w:after="120" w:afterAutospacing="0" w:line="360" w:lineRule="auto"/>
      <w:ind w:leftChars="-202" w:left="612" w:hangingChars="105" w:hanging="432"/>
    </w:pPr>
    <w:rPr>
      <w:rFonts w:ascii="Calibri" w:hAnsi="Calibri"/>
    </w:rPr>
  </w:style>
  <w:style w:type="paragraph" w:customStyle="1" w:styleId="My2">
    <w:name w:val="My2"/>
    <w:basedOn w:val="2"/>
    <w:rsid w:val="00845FA0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customStyle="1" w:styleId="My0">
    <w:name w:val="My0"/>
    <w:basedOn w:val="af"/>
    <w:rsid w:val="00845FA0"/>
    <w:pPr>
      <w:tabs>
        <w:tab w:val="left" w:pos="360"/>
      </w:tabs>
      <w:spacing w:before="240" w:after="60"/>
      <w:ind w:left="360" w:hanging="360"/>
      <w:jc w:val="left"/>
      <w:outlineLvl w:val="0"/>
    </w:pPr>
    <w:rPr>
      <w:rFonts w:eastAsia="黑体" w:cs="Arial"/>
      <w:bCs/>
      <w:color w:val="000000"/>
      <w:sz w:val="52"/>
      <w:szCs w:val="52"/>
      <w:lang w:eastAsia="zh-CN"/>
    </w:rPr>
  </w:style>
  <w:style w:type="paragraph" w:styleId="aff1">
    <w:name w:val="Revision"/>
    <w:uiPriority w:val="99"/>
    <w:rsid w:val="00845FA0"/>
    <w:rPr>
      <w:kern w:val="2"/>
      <w:sz w:val="21"/>
      <w:szCs w:val="24"/>
    </w:rPr>
  </w:style>
  <w:style w:type="paragraph" w:customStyle="1" w:styleId="xl93">
    <w:name w:val="xl93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2">
    <w:name w:val="符号"/>
    <w:basedOn w:val="a"/>
    <w:uiPriority w:val="99"/>
    <w:rsid w:val="00845FA0"/>
    <w:pPr>
      <w:adjustRightInd w:val="0"/>
      <w:spacing w:beforeLines="50" w:line="480" w:lineRule="atLeast"/>
      <w:ind w:left="981" w:firstLineChars="200" w:firstLine="200"/>
      <w:textAlignment w:val="baseline"/>
    </w:pPr>
    <w:rPr>
      <w:rFonts w:ascii="宋体" w:hAnsi="宋体"/>
      <w:kern w:val="0"/>
      <w:szCs w:val="20"/>
    </w:rPr>
  </w:style>
  <w:style w:type="paragraph" w:customStyle="1" w:styleId="xl83">
    <w:name w:val="xl83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"/>
    <w:uiPriority w:val="99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845FA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table" w:styleId="aff3">
    <w:name w:val="Table Grid"/>
    <w:basedOn w:val="a1"/>
    <w:uiPriority w:val="59"/>
    <w:rsid w:val="00037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eoTableStyle">
    <w:name w:val="NeoTableStyle"/>
    <w:basedOn w:val="a1"/>
    <w:uiPriority w:val="99"/>
    <w:rsid w:val="00B938AB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aff4">
    <w:name w:val="Table Elegant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浅色底纹 - 强调文字颜色 11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14">
    <w:name w:val="无列表1"/>
    <w:next w:val="a2"/>
    <w:uiPriority w:val="99"/>
    <w:semiHidden/>
    <w:unhideWhenUsed/>
    <w:rsid w:val="00B938AB"/>
  </w:style>
  <w:style w:type="table" w:styleId="aff5">
    <w:name w:val="Table Theme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1">
    <w:name w:val="Table Grid 6"/>
    <w:basedOn w:val="a1"/>
    <w:rsid w:val="00B938AB"/>
    <w:pPr>
      <w:widowControl w:val="0"/>
      <w:spacing w:beforeLines="50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5">
    <w:name w:val="Light Grid Accent 5"/>
    <w:basedOn w:val="a1"/>
    <w:uiPriority w:val="62"/>
    <w:rsid w:val="00B938A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12">
    <w:name w:val="浅色底纹 - 强调文字颜色 12"/>
    <w:basedOn w:val="a1"/>
    <w:uiPriority w:val="60"/>
    <w:rsid w:val="00B938A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5">
    <w:name w:val="Medium Grid 2 Accent 5"/>
    <w:basedOn w:val="a1"/>
    <w:uiPriority w:val="68"/>
    <w:rsid w:val="00B938A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-5">
    <w:name w:val="Medium Grid 1 Accent 5"/>
    <w:basedOn w:val="a1"/>
    <w:uiPriority w:val="67"/>
    <w:rsid w:val="00B938A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numbering" w:styleId="111111">
    <w:name w:val="Outline List 2"/>
    <w:basedOn w:val="a2"/>
    <w:uiPriority w:val="99"/>
    <w:semiHidden/>
    <w:unhideWhenUsed/>
    <w:rsid w:val="00B938AB"/>
    <w:pPr>
      <w:numPr>
        <w:numId w:val="20"/>
      </w:numPr>
    </w:pPr>
  </w:style>
  <w:style w:type="character" w:customStyle="1" w:styleId="Charf0">
    <w:name w:val="我的正文 Char"/>
    <w:locked/>
    <w:rsid w:val="00B938AB"/>
    <w:rPr>
      <w:rFonts w:ascii="Calibri" w:eastAsia="宋体" w:hAnsi="Calibri" w:cs="Times New Roman"/>
      <w:kern w:val="0"/>
      <w:sz w:val="24"/>
      <w:szCs w:val="24"/>
    </w:rPr>
  </w:style>
  <w:style w:type="character" w:customStyle="1" w:styleId="highlight1">
    <w:name w:val="highlight1"/>
    <w:rsid w:val="00B938AB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332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en\Desktop\&#25216;&#26415;&#25991;&#26723;0221\&#25991;&#26723;&#27169;&#2649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6B792-419D-42CB-988B-CE2946A8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1</TotalTime>
  <Pages>14</Pages>
  <Words>1269</Words>
  <Characters>7238</Characters>
  <Application>Microsoft Office Word</Application>
  <DocSecurity>0</DocSecurity>
  <Lines>60</Lines>
  <Paragraphs>16</Paragraphs>
  <ScaleCrop>false</ScaleCrop>
  <Company>Microsoft</Company>
  <LinksUpToDate>false</LinksUpToDate>
  <CharactersWithSpaces>8491</CharactersWithSpaces>
  <SharedDoc>false</SharedDoc>
  <HLinks>
    <vt:vector size="336" baseType="variant">
      <vt:variant>
        <vt:i4>2031672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_Toc369870560</vt:lpwstr>
      </vt:variant>
      <vt:variant>
        <vt:i4>1835064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_Toc369870559</vt:lpwstr>
      </vt:variant>
      <vt:variant>
        <vt:i4>1835064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_Toc369870558</vt:lpwstr>
      </vt:variant>
      <vt:variant>
        <vt:i4>1835064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_Toc369870557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_Toc369870556</vt:lpwstr>
      </vt:variant>
      <vt:variant>
        <vt:i4>1835064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_Toc369870555</vt:lpwstr>
      </vt:variant>
      <vt:variant>
        <vt:i4>1835064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_Toc369870554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_Toc369870553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_Toc369870552</vt:lpwstr>
      </vt:variant>
      <vt:variant>
        <vt:i4>1835064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_Toc369870551</vt:lpwstr>
      </vt:variant>
      <vt:variant>
        <vt:i4>1835064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_Toc369870550</vt:lpwstr>
      </vt:variant>
      <vt:variant>
        <vt:i4>1900600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_Toc369870549</vt:lpwstr>
      </vt:variant>
      <vt:variant>
        <vt:i4>1900600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_Toc369870548</vt:lpwstr>
      </vt:variant>
      <vt:variant>
        <vt:i4>1900600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_Toc369870547</vt:lpwstr>
      </vt:variant>
      <vt:variant>
        <vt:i4>1900600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_Toc369870546</vt:lpwstr>
      </vt:variant>
      <vt:variant>
        <vt:i4>1900600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_Toc369870545</vt:lpwstr>
      </vt:variant>
      <vt:variant>
        <vt:i4>1900600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_Toc369870544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_Toc369870543</vt:lpwstr>
      </vt:variant>
      <vt:variant>
        <vt:i4>1900600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_Toc369870542</vt:lpwstr>
      </vt:variant>
      <vt:variant>
        <vt:i4>1900600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_Toc369870541</vt:lpwstr>
      </vt:variant>
      <vt:variant>
        <vt:i4>1900600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_Toc369870540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_Toc369870539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_Toc369870538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_Toc369870537</vt:lpwstr>
      </vt:variant>
      <vt:variant>
        <vt:i4>1703992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_Toc369870536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_Toc369870535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_Toc369870534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_Toc369870533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_Toc369870532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_Toc369870531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_Toc369870530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_Toc369870529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_Toc369870528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_Toc369870527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_Toc369870526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_Toc369870525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_Toc369870524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_Toc369870523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_Toc369870522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_Toc369870521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_Toc369870520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_Toc369870519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_Toc369870518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_Toc369870517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_Toc369870516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_Toc369870515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_Toc369870514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_Toc369870513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_Toc369870512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_Toc369870511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_Toc369870510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_Toc369870509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_Toc369870508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_Toc369870507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_Toc369870506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_Toc369870505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中山大学附属第一医院</dc:title>
  <dc:creator>wangc</dc:creator>
  <cp:lastModifiedBy>Administrator</cp:lastModifiedBy>
  <cp:revision>2</cp:revision>
  <cp:lastPrinted>2013-05-02T06:47:00Z</cp:lastPrinted>
  <dcterms:created xsi:type="dcterms:W3CDTF">2017-11-21T07:06:00Z</dcterms:created>
  <dcterms:modified xsi:type="dcterms:W3CDTF">2017-11-21T07:06:00Z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关键字">
    <vt:lpwstr/>
  </property>
  <property fmtid="{D5CDD505-2E9C-101B-9397-08002B2CF9AE}" pid="3" name="备注">
    <vt:lpwstr/>
  </property>
  <property fmtid="{D5CDD505-2E9C-101B-9397-08002B2CF9AE}" pid="4" name="KSOProductBuildVer">
    <vt:lpwstr>2052-8.1.0.3602</vt:lpwstr>
  </property>
</Properties>
</file>