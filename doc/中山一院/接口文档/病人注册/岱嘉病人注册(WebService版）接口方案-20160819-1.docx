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01E" w:rsidRPr="00AD2A3F" w:rsidRDefault="00911040" w:rsidP="00911040">
      <w:pPr>
        <w:pStyle w:val="ac"/>
        <w:tabs>
          <w:tab w:val="left" w:pos="5760"/>
        </w:tabs>
        <w:ind w:firstLineChars="0"/>
        <w:rPr>
          <w:rFonts w:ascii="黑体" w:eastAsia="黑体"/>
          <w:b/>
          <w:sz w:val="44"/>
        </w:rPr>
      </w:pPr>
      <w:r>
        <w:rPr>
          <w:rFonts w:ascii="黑体" w:eastAsia="黑体"/>
          <w:b/>
          <w:sz w:val="44"/>
        </w:rPr>
        <w:tab/>
      </w:r>
    </w:p>
    <w:p w:rsidR="00AA701E" w:rsidRPr="00AD2A3F" w:rsidRDefault="00AA701E" w:rsidP="001743A3">
      <w:pPr>
        <w:pStyle w:val="ac"/>
        <w:ind w:firstLineChars="0"/>
        <w:jc w:val="center"/>
        <w:rPr>
          <w:rFonts w:ascii="黑体" w:eastAsia="黑体"/>
          <w:b/>
          <w:sz w:val="44"/>
        </w:rPr>
      </w:pPr>
    </w:p>
    <w:p w:rsidR="00AA701E" w:rsidRPr="00AD2A3F" w:rsidRDefault="00AA701E" w:rsidP="001743A3">
      <w:pPr>
        <w:pStyle w:val="ac"/>
        <w:ind w:firstLineChars="0"/>
        <w:jc w:val="center"/>
        <w:rPr>
          <w:rFonts w:ascii="黑体" w:eastAsia="黑体"/>
          <w:b/>
          <w:sz w:val="44"/>
        </w:rPr>
      </w:pPr>
    </w:p>
    <w:p w:rsidR="00AA701E" w:rsidRPr="00AD2A3F" w:rsidRDefault="00AA701E" w:rsidP="001743A3">
      <w:pPr>
        <w:pStyle w:val="ac"/>
        <w:ind w:firstLineChars="0"/>
        <w:jc w:val="center"/>
        <w:rPr>
          <w:rFonts w:ascii="黑体" w:eastAsia="黑体"/>
          <w:b/>
          <w:sz w:val="44"/>
        </w:rPr>
      </w:pPr>
    </w:p>
    <w:p w:rsidR="00AA701E" w:rsidRPr="00AD2A3F" w:rsidRDefault="00AA701E" w:rsidP="00AA701E">
      <w:pPr>
        <w:pStyle w:val="ac"/>
        <w:ind w:firstLineChars="0"/>
        <w:jc w:val="center"/>
        <w:rPr>
          <w:rFonts w:ascii="黑体" w:eastAsia="黑体"/>
          <w:b/>
          <w:sz w:val="44"/>
        </w:rPr>
      </w:pPr>
    </w:p>
    <w:p w:rsidR="00AA701E" w:rsidRPr="00AD2A3F" w:rsidRDefault="00AA701E" w:rsidP="00AA701E">
      <w:pPr>
        <w:pStyle w:val="ac"/>
        <w:ind w:firstLineChars="0"/>
        <w:jc w:val="center"/>
        <w:rPr>
          <w:rFonts w:ascii="黑体" w:eastAsia="黑体"/>
          <w:b/>
          <w:sz w:val="44"/>
        </w:rPr>
      </w:pPr>
    </w:p>
    <w:p w:rsidR="0050339A" w:rsidRPr="00FF005A" w:rsidRDefault="0050339A" w:rsidP="0050339A">
      <w:pPr>
        <w:pStyle w:val="ac"/>
        <w:ind w:firstLineChars="0"/>
        <w:jc w:val="right"/>
        <w:rPr>
          <w:b/>
          <w:sz w:val="44"/>
        </w:rPr>
      </w:pPr>
      <w:r w:rsidRPr="00FF005A">
        <w:rPr>
          <w:rFonts w:hint="eastAsia"/>
          <w:b/>
          <w:sz w:val="44"/>
        </w:rPr>
        <w:t>中山大学附属第一医院</w:t>
      </w:r>
    </w:p>
    <w:p w:rsidR="0050339A" w:rsidRPr="00FF005A" w:rsidRDefault="0050339A" w:rsidP="0050339A">
      <w:pPr>
        <w:pStyle w:val="ac"/>
        <w:ind w:firstLineChars="0"/>
        <w:jc w:val="right"/>
        <w:rPr>
          <w:b/>
          <w:sz w:val="44"/>
        </w:rPr>
      </w:pPr>
      <w:r w:rsidRPr="00FF005A">
        <w:rPr>
          <w:rFonts w:hint="eastAsia"/>
          <w:b/>
          <w:sz w:val="44"/>
        </w:rPr>
        <w:t>基于医疗信息交换平台的电子病历系统建设及改造项目</w:t>
      </w:r>
    </w:p>
    <w:p w:rsidR="00AA701E" w:rsidRPr="000518ED" w:rsidRDefault="00911040" w:rsidP="0028147C">
      <w:pPr>
        <w:pStyle w:val="ac"/>
        <w:ind w:firstLineChars="0"/>
        <w:jc w:val="center"/>
        <w:rPr>
          <w:rFonts w:ascii="微软雅黑" w:eastAsia="微软雅黑" w:hAnsi="微软雅黑"/>
          <w:b/>
          <w:sz w:val="48"/>
          <w:szCs w:val="48"/>
        </w:rPr>
      </w:pPr>
      <w:r w:rsidRPr="000518ED">
        <w:rPr>
          <w:rFonts w:ascii="微软雅黑" w:eastAsia="微软雅黑" w:hAnsi="微软雅黑" w:hint="eastAsia"/>
          <w:b/>
          <w:sz w:val="48"/>
          <w:szCs w:val="48"/>
        </w:rPr>
        <w:t>病人注册</w:t>
      </w:r>
      <w:r w:rsidR="00FD3D3A" w:rsidRPr="000518ED">
        <w:rPr>
          <w:rFonts w:ascii="微软雅黑" w:eastAsia="微软雅黑" w:hAnsi="微软雅黑" w:hint="eastAsia"/>
          <w:b/>
          <w:sz w:val="48"/>
          <w:szCs w:val="48"/>
        </w:rPr>
        <w:t>接口文档（</w:t>
      </w:r>
      <w:r w:rsidR="000518ED" w:rsidRPr="000518ED">
        <w:rPr>
          <w:rFonts w:ascii="微软雅黑" w:eastAsia="微软雅黑" w:hAnsi="微软雅黑" w:hint="eastAsia"/>
          <w:sz w:val="48"/>
          <w:szCs w:val="48"/>
        </w:rPr>
        <w:t>Web Service</w:t>
      </w:r>
      <w:r w:rsidR="00FD3D3A" w:rsidRPr="000518ED">
        <w:rPr>
          <w:rFonts w:ascii="微软雅黑" w:eastAsia="微软雅黑" w:hAnsi="微软雅黑" w:hint="eastAsia"/>
          <w:b/>
          <w:sz w:val="48"/>
          <w:szCs w:val="48"/>
        </w:rPr>
        <w:t>版）</w:t>
      </w:r>
    </w:p>
    <w:p w:rsidR="002F266A" w:rsidRPr="00FF005A" w:rsidRDefault="002F266A" w:rsidP="00E02121">
      <w:pPr>
        <w:pStyle w:val="ac"/>
        <w:spacing w:line="360" w:lineRule="auto"/>
        <w:ind w:firstLineChars="0"/>
        <w:jc w:val="center"/>
        <w:rPr>
          <w:b/>
        </w:rPr>
      </w:pPr>
    </w:p>
    <w:p w:rsidR="00096F83" w:rsidRPr="00FF005A" w:rsidRDefault="00096F83" w:rsidP="00AA701E">
      <w:pPr>
        <w:pStyle w:val="ac"/>
        <w:spacing w:line="360" w:lineRule="auto"/>
        <w:ind w:firstLineChars="0"/>
        <w:jc w:val="center"/>
        <w:rPr>
          <w:b/>
        </w:rPr>
      </w:pPr>
    </w:p>
    <w:p w:rsidR="00096F83" w:rsidRPr="00FF005A" w:rsidRDefault="00096F83" w:rsidP="00AA701E">
      <w:pPr>
        <w:pStyle w:val="ac"/>
        <w:spacing w:line="360" w:lineRule="auto"/>
        <w:ind w:firstLineChars="0"/>
        <w:jc w:val="center"/>
        <w:rPr>
          <w:b/>
        </w:rPr>
      </w:pPr>
    </w:p>
    <w:p w:rsidR="00096F83" w:rsidRPr="00FF005A" w:rsidRDefault="00096F83" w:rsidP="00AA701E">
      <w:pPr>
        <w:pStyle w:val="ac"/>
        <w:spacing w:line="360" w:lineRule="auto"/>
        <w:ind w:firstLineChars="0"/>
        <w:jc w:val="center"/>
        <w:rPr>
          <w:b/>
        </w:rPr>
      </w:pPr>
    </w:p>
    <w:p w:rsidR="00096F83" w:rsidRPr="00FF005A" w:rsidRDefault="00096F83" w:rsidP="00AA701E">
      <w:pPr>
        <w:pStyle w:val="ac"/>
        <w:spacing w:line="360" w:lineRule="auto"/>
        <w:ind w:firstLineChars="0"/>
        <w:jc w:val="center"/>
        <w:rPr>
          <w:b/>
        </w:rPr>
      </w:pPr>
    </w:p>
    <w:p w:rsidR="00AA701E" w:rsidRPr="00FF005A" w:rsidRDefault="00AA701E" w:rsidP="00AA701E">
      <w:pPr>
        <w:pStyle w:val="ac"/>
        <w:ind w:firstLineChars="0"/>
        <w:jc w:val="center"/>
        <w:rPr>
          <w:b/>
        </w:rPr>
      </w:pPr>
    </w:p>
    <w:p w:rsidR="00AA701E" w:rsidRPr="00FF005A" w:rsidRDefault="00AA701E" w:rsidP="00AA701E">
      <w:pPr>
        <w:pStyle w:val="ac"/>
        <w:ind w:firstLineChars="0"/>
        <w:jc w:val="center"/>
        <w:rPr>
          <w:b/>
        </w:rPr>
      </w:pPr>
    </w:p>
    <w:p w:rsidR="00AA701E" w:rsidRPr="00FF005A" w:rsidRDefault="00AA701E" w:rsidP="00AA701E">
      <w:pPr>
        <w:pStyle w:val="ac"/>
        <w:ind w:firstLineChars="0"/>
        <w:jc w:val="center"/>
        <w:rPr>
          <w:b/>
        </w:rPr>
      </w:pPr>
    </w:p>
    <w:p w:rsidR="00AA701E" w:rsidRPr="00FF005A" w:rsidRDefault="00AA701E" w:rsidP="00AA701E">
      <w:pPr>
        <w:pStyle w:val="ac"/>
        <w:ind w:firstLineChars="0"/>
        <w:jc w:val="center"/>
        <w:rPr>
          <w:b/>
        </w:rPr>
      </w:pPr>
    </w:p>
    <w:p w:rsidR="00AA701E" w:rsidRPr="00FF005A" w:rsidRDefault="00AA701E" w:rsidP="00AA701E">
      <w:pPr>
        <w:pStyle w:val="ac"/>
        <w:ind w:firstLineChars="0"/>
        <w:jc w:val="center"/>
        <w:rPr>
          <w:b/>
        </w:rPr>
      </w:pPr>
    </w:p>
    <w:p w:rsidR="00AA701E" w:rsidRPr="00FF005A" w:rsidRDefault="00AA701E" w:rsidP="00AA701E">
      <w:pPr>
        <w:pStyle w:val="ac"/>
        <w:ind w:firstLineChars="0"/>
        <w:jc w:val="center"/>
        <w:rPr>
          <w:b/>
        </w:rPr>
      </w:pPr>
    </w:p>
    <w:p w:rsidR="00AA701E" w:rsidRPr="00FF005A" w:rsidRDefault="00AA701E" w:rsidP="00AA701E">
      <w:pPr>
        <w:pStyle w:val="ac"/>
        <w:ind w:firstLineChars="0"/>
        <w:jc w:val="center"/>
        <w:rPr>
          <w:b/>
        </w:rPr>
      </w:pPr>
    </w:p>
    <w:p w:rsidR="00AA701E" w:rsidRPr="00FF005A" w:rsidRDefault="00AA701E" w:rsidP="00AA701E">
      <w:pPr>
        <w:pStyle w:val="ac"/>
        <w:ind w:firstLineChars="0"/>
        <w:jc w:val="center"/>
        <w:rPr>
          <w:rFonts w:ascii="黑体" w:eastAsia="黑体"/>
          <w:sz w:val="28"/>
        </w:rPr>
      </w:pPr>
    </w:p>
    <w:p w:rsidR="00AA701E" w:rsidRPr="00FF005A" w:rsidRDefault="00AA701E" w:rsidP="00AA701E">
      <w:pPr>
        <w:pStyle w:val="ac"/>
        <w:ind w:firstLineChars="0"/>
        <w:jc w:val="center"/>
        <w:rPr>
          <w:rFonts w:ascii="黑体" w:eastAsia="黑体"/>
          <w:sz w:val="28"/>
        </w:rPr>
      </w:pPr>
    </w:p>
    <w:p w:rsidR="00AA701E" w:rsidRPr="00FF005A" w:rsidRDefault="00AA701E" w:rsidP="00AA701E">
      <w:pPr>
        <w:pStyle w:val="ac"/>
        <w:ind w:firstLineChars="0"/>
        <w:jc w:val="center"/>
        <w:rPr>
          <w:rFonts w:ascii="黑体" w:eastAsia="黑体"/>
          <w:sz w:val="28"/>
        </w:rPr>
      </w:pPr>
      <w:r w:rsidRPr="00FF005A">
        <w:rPr>
          <w:rFonts w:ascii="黑体" w:eastAsia="黑体" w:hint="eastAsia"/>
          <w:sz w:val="28"/>
        </w:rPr>
        <w:t>上海岱嘉医学信息系统有限公司</w:t>
      </w:r>
    </w:p>
    <w:p w:rsidR="003375DA" w:rsidRPr="00FF005A" w:rsidRDefault="00AA701E" w:rsidP="00AA701E">
      <w:pPr>
        <w:pStyle w:val="ac"/>
        <w:ind w:firstLineChars="0"/>
        <w:jc w:val="center"/>
        <w:rPr>
          <w:rFonts w:ascii="黑体" w:eastAsia="黑体"/>
          <w:sz w:val="28"/>
        </w:rPr>
      </w:pPr>
      <w:r w:rsidRPr="00FF005A">
        <w:rPr>
          <w:rFonts w:ascii="黑体" w:eastAsia="黑体" w:hint="eastAsia"/>
          <w:sz w:val="28"/>
        </w:rPr>
        <w:t>201</w:t>
      </w:r>
      <w:r w:rsidR="00911040" w:rsidRPr="00FF005A">
        <w:rPr>
          <w:rFonts w:ascii="黑体" w:eastAsia="黑体" w:hint="eastAsia"/>
          <w:sz w:val="28"/>
        </w:rPr>
        <w:t>5</w:t>
      </w:r>
      <w:r w:rsidRPr="00FF005A">
        <w:rPr>
          <w:rFonts w:ascii="黑体" w:eastAsia="黑体" w:hint="eastAsia"/>
          <w:sz w:val="28"/>
        </w:rPr>
        <w:t>年</w:t>
      </w:r>
      <w:r w:rsidR="00911040" w:rsidRPr="00FF005A">
        <w:rPr>
          <w:rFonts w:ascii="黑体" w:eastAsia="黑体" w:hint="eastAsia"/>
          <w:sz w:val="28"/>
        </w:rPr>
        <w:t>04</w:t>
      </w:r>
      <w:r w:rsidRPr="00FF005A">
        <w:rPr>
          <w:rFonts w:ascii="黑体" w:eastAsia="黑体" w:hint="eastAsia"/>
          <w:sz w:val="28"/>
        </w:rPr>
        <w:t>月</w:t>
      </w:r>
    </w:p>
    <w:p w:rsidR="003375DA" w:rsidRPr="00FF005A" w:rsidRDefault="003375DA">
      <w:pPr>
        <w:widowControl/>
        <w:jc w:val="left"/>
        <w:rPr>
          <w:rFonts w:ascii="黑体" w:eastAsia="黑体" w:hAnsi="宋体" w:cs="宋体"/>
          <w:kern w:val="0"/>
          <w:sz w:val="28"/>
          <w:szCs w:val="24"/>
        </w:rPr>
      </w:pPr>
    </w:p>
    <w:p w:rsidR="003375DA" w:rsidRPr="00FF005A" w:rsidRDefault="003375DA" w:rsidP="003375DA">
      <w:pPr>
        <w:widowControl/>
        <w:jc w:val="center"/>
        <w:rPr>
          <w:rFonts w:asciiTheme="minorEastAsia" w:hAnsiTheme="minorEastAsia"/>
          <w:b/>
          <w:bCs/>
          <w:kern w:val="0"/>
          <w:sz w:val="30"/>
          <w:szCs w:val="30"/>
        </w:rPr>
      </w:pPr>
      <w:r w:rsidRPr="00FF005A">
        <w:rPr>
          <w:rFonts w:asciiTheme="minorEastAsia" w:hAnsiTheme="minorEastAsia" w:hint="eastAsia"/>
          <w:b/>
          <w:bCs/>
          <w:kern w:val="0"/>
          <w:sz w:val="30"/>
          <w:szCs w:val="30"/>
        </w:rPr>
        <w:t>版本修订记录</w:t>
      </w:r>
    </w:p>
    <w:tbl>
      <w:tblPr>
        <w:tblStyle w:val="af2"/>
        <w:tblW w:w="0" w:type="auto"/>
        <w:tblLook w:val="04A0" w:firstRow="1" w:lastRow="0" w:firstColumn="1" w:lastColumn="0" w:noHBand="0" w:noVBand="1"/>
      </w:tblPr>
      <w:tblGrid>
        <w:gridCol w:w="1076"/>
        <w:gridCol w:w="1416"/>
        <w:gridCol w:w="3987"/>
        <w:gridCol w:w="1020"/>
        <w:gridCol w:w="1023"/>
      </w:tblGrid>
      <w:tr w:rsidR="00AD2A3F" w:rsidRPr="00E60E98" w:rsidTr="003375DA">
        <w:trPr>
          <w:trHeight w:val="250"/>
        </w:trPr>
        <w:tc>
          <w:tcPr>
            <w:tcW w:w="1081" w:type="dxa"/>
            <w:tcBorders>
              <w:top w:val="single" w:sz="4" w:space="0" w:color="auto"/>
              <w:left w:val="single" w:sz="4" w:space="0" w:color="auto"/>
              <w:bottom w:val="single" w:sz="4" w:space="0" w:color="auto"/>
              <w:right w:val="single" w:sz="4" w:space="0" w:color="auto"/>
            </w:tcBorders>
            <w:hideMark/>
          </w:tcPr>
          <w:p w:rsidR="003375DA" w:rsidRPr="00E60E98" w:rsidRDefault="003375DA" w:rsidP="003375DA">
            <w:pPr>
              <w:widowControl/>
              <w:jc w:val="center"/>
              <w:rPr>
                <w:rFonts w:asciiTheme="minorEastAsia" w:hAnsiTheme="minorEastAsia"/>
                <w:bCs/>
                <w:kern w:val="0"/>
                <w:sz w:val="24"/>
                <w:szCs w:val="24"/>
              </w:rPr>
            </w:pPr>
            <w:r w:rsidRPr="00E60E98">
              <w:rPr>
                <w:rFonts w:asciiTheme="minorEastAsia" w:hAnsiTheme="minorEastAsia" w:hint="eastAsia"/>
                <w:bCs/>
                <w:kern w:val="0"/>
                <w:sz w:val="24"/>
                <w:szCs w:val="24"/>
              </w:rPr>
              <w:t>版本号</w:t>
            </w:r>
          </w:p>
        </w:tc>
        <w:tc>
          <w:tcPr>
            <w:tcW w:w="1245" w:type="dxa"/>
            <w:tcBorders>
              <w:top w:val="single" w:sz="4" w:space="0" w:color="auto"/>
              <w:left w:val="single" w:sz="4" w:space="0" w:color="auto"/>
              <w:bottom w:val="single" w:sz="4" w:space="0" w:color="auto"/>
              <w:right w:val="single" w:sz="4" w:space="0" w:color="auto"/>
            </w:tcBorders>
            <w:hideMark/>
          </w:tcPr>
          <w:p w:rsidR="003375DA" w:rsidRPr="00E60E98" w:rsidRDefault="003375DA" w:rsidP="003375DA">
            <w:pPr>
              <w:widowControl/>
              <w:jc w:val="center"/>
              <w:rPr>
                <w:rFonts w:asciiTheme="minorEastAsia" w:hAnsiTheme="minorEastAsia"/>
                <w:bCs/>
                <w:kern w:val="0"/>
                <w:sz w:val="24"/>
                <w:szCs w:val="24"/>
              </w:rPr>
            </w:pPr>
            <w:r w:rsidRPr="00E60E98">
              <w:rPr>
                <w:rFonts w:asciiTheme="minorEastAsia" w:hAnsiTheme="minorEastAsia" w:hint="eastAsia"/>
                <w:bCs/>
                <w:kern w:val="0"/>
                <w:sz w:val="24"/>
                <w:szCs w:val="24"/>
              </w:rPr>
              <w:t>修改日期</w:t>
            </w:r>
          </w:p>
        </w:tc>
        <w:tc>
          <w:tcPr>
            <w:tcW w:w="4113" w:type="dxa"/>
            <w:tcBorders>
              <w:top w:val="single" w:sz="4" w:space="0" w:color="auto"/>
              <w:left w:val="single" w:sz="4" w:space="0" w:color="auto"/>
              <w:bottom w:val="single" w:sz="4" w:space="0" w:color="auto"/>
              <w:right w:val="single" w:sz="4" w:space="0" w:color="auto"/>
            </w:tcBorders>
            <w:hideMark/>
          </w:tcPr>
          <w:p w:rsidR="003375DA" w:rsidRPr="00E60E98" w:rsidRDefault="003375DA" w:rsidP="003375DA">
            <w:pPr>
              <w:widowControl/>
              <w:jc w:val="center"/>
              <w:rPr>
                <w:rFonts w:asciiTheme="minorEastAsia" w:hAnsiTheme="minorEastAsia"/>
                <w:bCs/>
                <w:kern w:val="0"/>
                <w:sz w:val="24"/>
                <w:szCs w:val="24"/>
              </w:rPr>
            </w:pPr>
            <w:r w:rsidRPr="00E60E98">
              <w:rPr>
                <w:rFonts w:asciiTheme="minorEastAsia" w:hAnsiTheme="minorEastAsia" w:hint="eastAsia"/>
                <w:bCs/>
                <w:kern w:val="0"/>
                <w:sz w:val="24"/>
                <w:szCs w:val="24"/>
              </w:rPr>
              <w:t>修改内容</w:t>
            </w:r>
          </w:p>
        </w:tc>
        <w:tc>
          <w:tcPr>
            <w:tcW w:w="1040" w:type="dxa"/>
            <w:tcBorders>
              <w:top w:val="single" w:sz="4" w:space="0" w:color="auto"/>
              <w:left w:val="single" w:sz="4" w:space="0" w:color="auto"/>
              <w:bottom w:val="single" w:sz="4" w:space="0" w:color="auto"/>
              <w:right w:val="single" w:sz="4" w:space="0" w:color="auto"/>
            </w:tcBorders>
            <w:hideMark/>
          </w:tcPr>
          <w:p w:rsidR="003375DA" w:rsidRPr="00E60E98" w:rsidRDefault="003375DA" w:rsidP="003375DA">
            <w:pPr>
              <w:widowControl/>
              <w:jc w:val="center"/>
              <w:rPr>
                <w:rFonts w:asciiTheme="minorEastAsia" w:hAnsiTheme="minorEastAsia"/>
                <w:bCs/>
                <w:kern w:val="0"/>
                <w:sz w:val="24"/>
                <w:szCs w:val="24"/>
              </w:rPr>
            </w:pPr>
            <w:r w:rsidRPr="00E60E98">
              <w:rPr>
                <w:rFonts w:asciiTheme="minorEastAsia" w:hAnsiTheme="minorEastAsia" w:hint="eastAsia"/>
                <w:bCs/>
                <w:kern w:val="0"/>
                <w:sz w:val="24"/>
                <w:szCs w:val="24"/>
              </w:rPr>
              <w:t>修改人</w:t>
            </w:r>
          </w:p>
        </w:tc>
        <w:tc>
          <w:tcPr>
            <w:tcW w:w="1043" w:type="dxa"/>
            <w:tcBorders>
              <w:top w:val="single" w:sz="4" w:space="0" w:color="auto"/>
              <w:left w:val="single" w:sz="4" w:space="0" w:color="auto"/>
              <w:bottom w:val="single" w:sz="4" w:space="0" w:color="auto"/>
              <w:right w:val="single" w:sz="4" w:space="0" w:color="auto"/>
            </w:tcBorders>
            <w:hideMark/>
          </w:tcPr>
          <w:p w:rsidR="003375DA" w:rsidRPr="00E60E98" w:rsidRDefault="003375DA" w:rsidP="003375DA">
            <w:pPr>
              <w:widowControl/>
              <w:jc w:val="center"/>
              <w:rPr>
                <w:rFonts w:asciiTheme="minorEastAsia" w:hAnsiTheme="minorEastAsia"/>
                <w:bCs/>
                <w:kern w:val="0"/>
                <w:sz w:val="24"/>
                <w:szCs w:val="24"/>
              </w:rPr>
            </w:pPr>
            <w:r w:rsidRPr="00E60E98">
              <w:rPr>
                <w:rFonts w:asciiTheme="minorEastAsia" w:hAnsiTheme="minorEastAsia" w:hint="eastAsia"/>
                <w:bCs/>
                <w:kern w:val="0"/>
                <w:sz w:val="24"/>
                <w:szCs w:val="24"/>
              </w:rPr>
              <w:t>审核人</w:t>
            </w:r>
          </w:p>
        </w:tc>
      </w:tr>
      <w:tr w:rsidR="00AD2A3F" w:rsidRPr="00E60E98" w:rsidTr="003375DA">
        <w:tc>
          <w:tcPr>
            <w:tcW w:w="1081" w:type="dxa"/>
            <w:tcBorders>
              <w:top w:val="single" w:sz="4" w:space="0" w:color="auto"/>
              <w:left w:val="single" w:sz="4" w:space="0" w:color="auto"/>
              <w:bottom w:val="single" w:sz="4" w:space="0" w:color="auto"/>
              <w:right w:val="single" w:sz="4" w:space="0" w:color="auto"/>
            </w:tcBorders>
            <w:hideMark/>
          </w:tcPr>
          <w:p w:rsidR="003375DA" w:rsidRPr="00E60E98" w:rsidRDefault="00DA46F8" w:rsidP="003375DA">
            <w:pPr>
              <w:widowControl/>
              <w:jc w:val="left"/>
              <w:rPr>
                <w:rFonts w:asciiTheme="minorEastAsia" w:hAnsiTheme="minorEastAsia"/>
                <w:bCs/>
                <w:kern w:val="0"/>
                <w:sz w:val="24"/>
                <w:szCs w:val="24"/>
              </w:rPr>
            </w:pPr>
            <w:r w:rsidRPr="00E60E98">
              <w:rPr>
                <w:rFonts w:asciiTheme="minorEastAsia" w:hAnsiTheme="minorEastAsia" w:hint="eastAsia"/>
                <w:bCs/>
                <w:kern w:val="0"/>
                <w:sz w:val="24"/>
                <w:szCs w:val="24"/>
              </w:rPr>
              <w:t>v</w:t>
            </w:r>
            <w:r w:rsidR="00D07832" w:rsidRPr="00E60E98">
              <w:rPr>
                <w:rFonts w:asciiTheme="minorEastAsia" w:hAnsiTheme="minorEastAsia" w:hint="eastAsia"/>
                <w:bCs/>
                <w:kern w:val="0"/>
                <w:sz w:val="24"/>
                <w:szCs w:val="24"/>
              </w:rPr>
              <w:t>1</w:t>
            </w:r>
            <w:r w:rsidR="003375DA" w:rsidRPr="00E60E98">
              <w:rPr>
                <w:rFonts w:asciiTheme="minorEastAsia" w:hAnsiTheme="minorEastAsia" w:hint="eastAsia"/>
                <w:bCs/>
                <w:kern w:val="0"/>
                <w:sz w:val="24"/>
                <w:szCs w:val="24"/>
              </w:rPr>
              <w:t>.0.0</w:t>
            </w:r>
          </w:p>
        </w:tc>
        <w:tc>
          <w:tcPr>
            <w:tcW w:w="1245" w:type="dxa"/>
            <w:tcBorders>
              <w:top w:val="single" w:sz="4" w:space="0" w:color="auto"/>
              <w:left w:val="single" w:sz="4" w:space="0" w:color="auto"/>
              <w:bottom w:val="single" w:sz="4" w:space="0" w:color="auto"/>
              <w:right w:val="single" w:sz="4" w:space="0" w:color="auto"/>
            </w:tcBorders>
            <w:hideMark/>
          </w:tcPr>
          <w:p w:rsidR="003375DA" w:rsidRPr="00E60E98" w:rsidRDefault="009E64CD" w:rsidP="003375DA">
            <w:pPr>
              <w:widowControl/>
              <w:jc w:val="left"/>
              <w:rPr>
                <w:rFonts w:asciiTheme="minorEastAsia" w:hAnsiTheme="minorEastAsia"/>
                <w:bCs/>
                <w:kern w:val="0"/>
                <w:sz w:val="24"/>
                <w:szCs w:val="24"/>
              </w:rPr>
            </w:pPr>
            <w:r w:rsidRPr="00E60E98">
              <w:rPr>
                <w:rFonts w:asciiTheme="minorEastAsia" w:hAnsiTheme="minorEastAsia" w:hint="eastAsia"/>
                <w:bCs/>
                <w:kern w:val="0"/>
                <w:sz w:val="24"/>
                <w:szCs w:val="24"/>
              </w:rPr>
              <w:t>201</w:t>
            </w:r>
            <w:r w:rsidR="003C4221" w:rsidRPr="00E60E98">
              <w:rPr>
                <w:rFonts w:asciiTheme="minorEastAsia" w:hAnsiTheme="minorEastAsia" w:hint="eastAsia"/>
                <w:bCs/>
                <w:kern w:val="0"/>
                <w:sz w:val="24"/>
                <w:szCs w:val="24"/>
              </w:rPr>
              <w:t>5</w:t>
            </w:r>
            <w:r w:rsidRPr="00E60E98">
              <w:rPr>
                <w:rFonts w:asciiTheme="minorEastAsia" w:hAnsiTheme="minorEastAsia" w:hint="eastAsia"/>
                <w:bCs/>
                <w:kern w:val="0"/>
                <w:sz w:val="24"/>
                <w:szCs w:val="24"/>
              </w:rPr>
              <w:t>-</w:t>
            </w:r>
            <w:r w:rsidR="00911040" w:rsidRPr="00E60E98">
              <w:rPr>
                <w:rFonts w:asciiTheme="minorEastAsia" w:hAnsiTheme="minorEastAsia" w:hint="eastAsia"/>
                <w:bCs/>
                <w:kern w:val="0"/>
                <w:sz w:val="24"/>
                <w:szCs w:val="24"/>
              </w:rPr>
              <w:t>04</w:t>
            </w:r>
            <w:r w:rsidR="0028147C" w:rsidRPr="00E60E98">
              <w:rPr>
                <w:rFonts w:asciiTheme="minorEastAsia" w:hAnsiTheme="minorEastAsia" w:hint="eastAsia"/>
                <w:bCs/>
                <w:kern w:val="0"/>
                <w:sz w:val="24"/>
                <w:szCs w:val="24"/>
              </w:rPr>
              <w:t>-</w:t>
            </w:r>
            <w:r w:rsidR="00911040" w:rsidRPr="00E60E98">
              <w:rPr>
                <w:rFonts w:asciiTheme="minorEastAsia" w:hAnsiTheme="minorEastAsia" w:hint="eastAsia"/>
                <w:bCs/>
                <w:kern w:val="0"/>
                <w:sz w:val="24"/>
                <w:szCs w:val="24"/>
              </w:rPr>
              <w:t>16</w:t>
            </w:r>
          </w:p>
        </w:tc>
        <w:tc>
          <w:tcPr>
            <w:tcW w:w="4113" w:type="dxa"/>
            <w:tcBorders>
              <w:top w:val="single" w:sz="4" w:space="0" w:color="auto"/>
              <w:left w:val="single" w:sz="4" w:space="0" w:color="auto"/>
              <w:bottom w:val="single" w:sz="4" w:space="0" w:color="auto"/>
              <w:right w:val="single" w:sz="4" w:space="0" w:color="auto"/>
            </w:tcBorders>
            <w:hideMark/>
          </w:tcPr>
          <w:p w:rsidR="003375DA" w:rsidRPr="00E60E98" w:rsidRDefault="003375DA" w:rsidP="003375DA">
            <w:pPr>
              <w:widowControl/>
              <w:jc w:val="left"/>
              <w:rPr>
                <w:rFonts w:asciiTheme="minorEastAsia" w:hAnsiTheme="minorEastAsia"/>
                <w:bCs/>
                <w:kern w:val="0"/>
                <w:sz w:val="24"/>
                <w:szCs w:val="24"/>
              </w:rPr>
            </w:pPr>
            <w:r w:rsidRPr="00E60E98">
              <w:rPr>
                <w:rFonts w:asciiTheme="minorEastAsia" w:hAnsiTheme="minorEastAsia" w:hint="eastAsia"/>
                <w:bCs/>
                <w:kern w:val="0"/>
                <w:sz w:val="24"/>
                <w:szCs w:val="24"/>
              </w:rPr>
              <w:t>初始版本</w:t>
            </w:r>
          </w:p>
        </w:tc>
        <w:tc>
          <w:tcPr>
            <w:tcW w:w="1040" w:type="dxa"/>
            <w:tcBorders>
              <w:top w:val="single" w:sz="4" w:space="0" w:color="auto"/>
              <w:left w:val="single" w:sz="4" w:space="0" w:color="auto"/>
              <w:bottom w:val="single" w:sz="4" w:space="0" w:color="auto"/>
              <w:right w:val="single" w:sz="4" w:space="0" w:color="auto"/>
            </w:tcBorders>
          </w:tcPr>
          <w:p w:rsidR="003375DA" w:rsidRPr="00E60E98" w:rsidRDefault="00911040" w:rsidP="003375DA">
            <w:pPr>
              <w:widowControl/>
              <w:jc w:val="left"/>
              <w:rPr>
                <w:rFonts w:asciiTheme="minorEastAsia" w:hAnsiTheme="minorEastAsia"/>
                <w:bCs/>
                <w:kern w:val="0"/>
                <w:sz w:val="24"/>
                <w:szCs w:val="24"/>
              </w:rPr>
            </w:pPr>
            <w:r w:rsidRPr="00E60E98">
              <w:rPr>
                <w:rFonts w:asciiTheme="minorEastAsia" w:hAnsiTheme="minorEastAsia" w:hint="eastAsia"/>
                <w:bCs/>
                <w:kern w:val="0"/>
                <w:sz w:val="24"/>
                <w:szCs w:val="24"/>
              </w:rPr>
              <w:t>潘敏</w:t>
            </w:r>
          </w:p>
        </w:tc>
        <w:tc>
          <w:tcPr>
            <w:tcW w:w="1043" w:type="dxa"/>
            <w:tcBorders>
              <w:top w:val="single" w:sz="4" w:space="0" w:color="auto"/>
              <w:left w:val="single" w:sz="4" w:space="0" w:color="auto"/>
              <w:bottom w:val="single" w:sz="4" w:space="0" w:color="auto"/>
              <w:right w:val="single" w:sz="4" w:space="0" w:color="auto"/>
            </w:tcBorders>
          </w:tcPr>
          <w:p w:rsidR="003375DA" w:rsidRPr="00E60E98" w:rsidRDefault="003375DA" w:rsidP="003375DA">
            <w:pPr>
              <w:widowControl/>
              <w:jc w:val="left"/>
              <w:rPr>
                <w:rFonts w:asciiTheme="minorEastAsia" w:hAnsiTheme="minorEastAsia"/>
                <w:bCs/>
                <w:kern w:val="0"/>
                <w:sz w:val="24"/>
                <w:szCs w:val="24"/>
              </w:rPr>
            </w:pPr>
          </w:p>
        </w:tc>
      </w:tr>
      <w:tr w:rsidR="00DA46F8" w:rsidRPr="00E60E98" w:rsidTr="003375DA">
        <w:tc>
          <w:tcPr>
            <w:tcW w:w="1081"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245"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4113" w:type="dxa"/>
            <w:tcBorders>
              <w:top w:val="single" w:sz="4" w:space="0" w:color="auto"/>
              <w:left w:val="single" w:sz="4" w:space="0" w:color="auto"/>
              <w:bottom w:val="single" w:sz="4" w:space="0" w:color="auto"/>
              <w:right w:val="single" w:sz="4" w:space="0" w:color="auto"/>
            </w:tcBorders>
          </w:tcPr>
          <w:p w:rsidR="00DA46F8" w:rsidRPr="00E60E98" w:rsidRDefault="00DA46F8" w:rsidP="00DA46F8">
            <w:pPr>
              <w:widowControl/>
              <w:jc w:val="left"/>
              <w:rPr>
                <w:rFonts w:asciiTheme="minorEastAsia" w:hAnsiTheme="minorEastAsia"/>
                <w:bCs/>
                <w:kern w:val="0"/>
                <w:sz w:val="24"/>
                <w:szCs w:val="24"/>
              </w:rPr>
            </w:pPr>
          </w:p>
        </w:tc>
        <w:tc>
          <w:tcPr>
            <w:tcW w:w="1040"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043"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r>
      <w:tr w:rsidR="00DA46F8" w:rsidRPr="00E60E98" w:rsidTr="003375DA">
        <w:tc>
          <w:tcPr>
            <w:tcW w:w="1081"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245"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4113"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040"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043"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r>
      <w:tr w:rsidR="00DA46F8" w:rsidRPr="00E60E98" w:rsidTr="003375DA">
        <w:tc>
          <w:tcPr>
            <w:tcW w:w="1081"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245"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4113"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040"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043"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r>
      <w:tr w:rsidR="00DA46F8" w:rsidRPr="00E60E98" w:rsidTr="003375DA">
        <w:tc>
          <w:tcPr>
            <w:tcW w:w="1081"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245"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4113"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040"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c>
          <w:tcPr>
            <w:tcW w:w="1043" w:type="dxa"/>
            <w:tcBorders>
              <w:top w:val="single" w:sz="4" w:space="0" w:color="auto"/>
              <w:left w:val="single" w:sz="4" w:space="0" w:color="auto"/>
              <w:bottom w:val="single" w:sz="4" w:space="0" w:color="auto"/>
              <w:right w:val="single" w:sz="4" w:space="0" w:color="auto"/>
            </w:tcBorders>
          </w:tcPr>
          <w:p w:rsidR="00DA46F8" w:rsidRPr="00E60E98" w:rsidRDefault="00DA46F8" w:rsidP="003375DA">
            <w:pPr>
              <w:widowControl/>
              <w:jc w:val="left"/>
              <w:rPr>
                <w:rFonts w:asciiTheme="minorEastAsia" w:hAnsiTheme="minorEastAsia"/>
                <w:bCs/>
                <w:kern w:val="0"/>
                <w:sz w:val="24"/>
                <w:szCs w:val="24"/>
              </w:rPr>
            </w:pPr>
          </w:p>
        </w:tc>
      </w:tr>
      <w:tr w:rsidR="00106A46" w:rsidRPr="00E60E98" w:rsidTr="003375DA">
        <w:tc>
          <w:tcPr>
            <w:tcW w:w="1081" w:type="dxa"/>
            <w:tcBorders>
              <w:top w:val="single" w:sz="4" w:space="0" w:color="auto"/>
              <w:left w:val="single" w:sz="4" w:space="0" w:color="auto"/>
              <w:bottom w:val="single" w:sz="4" w:space="0" w:color="auto"/>
              <w:right w:val="single" w:sz="4" w:space="0" w:color="auto"/>
            </w:tcBorders>
          </w:tcPr>
          <w:p w:rsidR="00106A46" w:rsidRPr="00E60E98" w:rsidRDefault="00106A46" w:rsidP="003375DA">
            <w:pPr>
              <w:widowControl/>
              <w:jc w:val="left"/>
              <w:rPr>
                <w:rFonts w:asciiTheme="minorEastAsia" w:hAnsiTheme="minorEastAsia"/>
                <w:bCs/>
                <w:kern w:val="0"/>
                <w:sz w:val="24"/>
                <w:szCs w:val="24"/>
              </w:rPr>
            </w:pPr>
          </w:p>
        </w:tc>
        <w:tc>
          <w:tcPr>
            <w:tcW w:w="1245" w:type="dxa"/>
            <w:tcBorders>
              <w:top w:val="single" w:sz="4" w:space="0" w:color="auto"/>
              <w:left w:val="single" w:sz="4" w:space="0" w:color="auto"/>
              <w:bottom w:val="single" w:sz="4" w:space="0" w:color="auto"/>
              <w:right w:val="single" w:sz="4" w:space="0" w:color="auto"/>
            </w:tcBorders>
          </w:tcPr>
          <w:p w:rsidR="00106A46" w:rsidRPr="00E60E98" w:rsidRDefault="00106A46" w:rsidP="003375DA">
            <w:pPr>
              <w:widowControl/>
              <w:jc w:val="left"/>
              <w:rPr>
                <w:rFonts w:asciiTheme="minorEastAsia" w:hAnsiTheme="minorEastAsia"/>
                <w:bCs/>
                <w:kern w:val="0"/>
                <w:sz w:val="24"/>
                <w:szCs w:val="24"/>
              </w:rPr>
            </w:pPr>
          </w:p>
        </w:tc>
        <w:tc>
          <w:tcPr>
            <w:tcW w:w="4113" w:type="dxa"/>
            <w:tcBorders>
              <w:top w:val="single" w:sz="4" w:space="0" w:color="auto"/>
              <w:left w:val="single" w:sz="4" w:space="0" w:color="auto"/>
              <w:bottom w:val="single" w:sz="4" w:space="0" w:color="auto"/>
              <w:right w:val="single" w:sz="4" w:space="0" w:color="auto"/>
            </w:tcBorders>
          </w:tcPr>
          <w:p w:rsidR="00106A46" w:rsidRPr="00E60E98" w:rsidRDefault="00106A46" w:rsidP="003375DA">
            <w:pPr>
              <w:widowControl/>
              <w:jc w:val="left"/>
              <w:rPr>
                <w:rFonts w:asciiTheme="minorEastAsia" w:hAnsiTheme="minorEastAsia"/>
                <w:bCs/>
                <w:kern w:val="0"/>
                <w:sz w:val="24"/>
                <w:szCs w:val="24"/>
              </w:rPr>
            </w:pPr>
          </w:p>
        </w:tc>
        <w:tc>
          <w:tcPr>
            <w:tcW w:w="1040" w:type="dxa"/>
            <w:tcBorders>
              <w:top w:val="single" w:sz="4" w:space="0" w:color="auto"/>
              <w:left w:val="single" w:sz="4" w:space="0" w:color="auto"/>
              <w:bottom w:val="single" w:sz="4" w:space="0" w:color="auto"/>
              <w:right w:val="single" w:sz="4" w:space="0" w:color="auto"/>
            </w:tcBorders>
          </w:tcPr>
          <w:p w:rsidR="00106A46" w:rsidRPr="00E60E98" w:rsidRDefault="00106A46" w:rsidP="003375DA">
            <w:pPr>
              <w:widowControl/>
              <w:jc w:val="left"/>
              <w:rPr>
                <w:rFonts w:asciiTheme="minorEastAsia" w:hAnsiTheme="minorEastAsia"/>
                <w:bCs/>
                <w:kern w:val="0"/>
                <w:sz w:val="24"/>
                <w:szCs w:val="24"/>
              </w:rPr>
            </w:pPr>
          </w:p>
        </w:tc>
        <w:tc>
          <w:tcPr>
            <w:tcW w:w="1043" w:type="dxa"/>
            <w:tcBorders>
              <w:top w:val="single" w:sz="4" w:space="0" w:color="auto"/>
              <w:left w:val="single" w:sz="4" w:space="0" w:color="auto"/>
              <w:bottom w:val="single" w:sz="4" w:space="0" w:color="auto"/>
              <w:right w:val="single" w:sz="4" w:space="0" w:color="auto"/>
            </w:tcBorders>
          </w:tcPr>
          <w:p w:rsidR="00106A46" w:rsidRPr="00E60E98" w:rsidRDefault="00106A46" w:rsidP="003375DA">
            <w:pPr>
              <w:widowControl/>
              <w:jc w:val="left"/>
              <w:rPr>
                <w:rFonts w:asciiTheme="minorEastAsia" w:hAnsiTheme="minorEastAsia"/>
                <w:bCs/>
                <w:kern w:val="0"/>
                <w:sz w:val="24"/>
                <w:szCs w:val="24"/>
              </w:rPr>
            </w:pPr>
          </w:p>
        </w:tc>
      </w:tr>
      <w:tr w:rsidR="0028144E" w:rsidRPr="00E60E98" w:rsidTr="003375DA">
        <w:tc>
          <w:tcPr>
            <w:tcW w:w="1081" w:type="dxa"/>
            <w:tcBorders>
              <w:top w:val="single" w:sz="4" w:space="0" w:color="auto"/>
              <w:left w:val="single" w:sz="4" w:space="0" w:color="auto"/>
              <w:bottom w:val="single" w:sz="4" w:space="0" w:color="auto"/>
              <w:right w:val="single" w:sz="4" w:space="0" w:color="auto"/>
            </w:tcBorders>
          </w:tcPr>
          <w:p w:rsidR="0028144E" w:rsidRPr="00E60E98" w:rsidRDefault="0028144E" w:rsidP="003375DA">
            <w:pPr>
              <w:widowControl/>
              <w:jc w:val="left"/>
              <w:rPr>
                <w:rFonts w:asciiTheme="minorEastAsia" w:hAnsiTheme="minorEastAsia"/>
                <w:bCs/>
                <w:kern w:val="0"/>
                <w:sz w:val="24"/>
                <w:szCs w:val="24"/>
              </w:rPr>
            </w:pPr>
          </w:p>
        </w:tc>
        <w:tc>
          <w:tcPr>
            <w:tcW w:w="1245" w:type="dxa"/>
            <w:tcBorders>
              <w:top w:val="single" w:sz="4" w:space="0" w:color="auto"/>
              <w:left w:val="single" w:sz="4" w:space="0" w:color="auto"/>
              <w:bottom w:val="single" w:sz="4" w:space="0" w:color="auto"/>
              <w:right w:val="single" w:sz="4" w:space="0" w:color="auto"/>
            </w:tcBorders>
          </w:tcPr>
          <w:p w:rsidR="0028144E" w:rsidRPr="00E60E98" w:rsidRDefault="0028144E" w:rsidP="003375DA">
            <w:pPr>
              <w:widowControl/>
              <w:jc w:val="left"/>
              <w:rPr>
                <w:rFonts w:asciiTheme="minorEastAsia" w:hAnsiTheme="minorEastAsia"/>
                <w:bCs/>
                <w:kern w:val="0"/>
                <w:sz w:val="24"/>
                <w:szCs w:val="24"/>
              </w:rPr>
            </w:pPr>
          </w:p>
        </w:tc>
        <w:tc>
          <w:tcPr>
            <w:tcW w:w="4113" w:type="dxa"/>
            <w:tcBorders>
              <w:top w:val="single" w:sz="4" w:space="0" w:color="auto"/>
              <w:left w:val="single" w:sz="4" w:space="0" w:color="auto"/>
              <w:bottom w:val="single" w:sz="4" w:space="0" w:color="auto"/>
              <w:right w:val="single" w:sz="4" w:space="0" w:color="auto"/>
            </w:tcBorders>
          </w:tcPr>
          <w:p w:rsidR="0028144E" w:rsidRPr="00E60E98" w:rsidRDefault="0028144E" w:rsidP="003375DA">
            <w:pPr>
              <w:widowControl/>
              <w:jc w:val="left"/>
              <w:rPr>
                <w:rFonts w:asciiTheme="minorEastAsia" w:hAnsiTheme="minorEastAsia"/>
                <w:bCs/>
                <w:kern w:val="0"/>
                <w:sz w:val="24"/>
                <w:szCs w:val="24"/>
              </w:rPr>
            </w:pPr>
          </w:p>
        </w:tc>
        <w:tc>
          <w:tcPr>
            <w:tcW w:w="1040" w:type="dxa"/>
            <w:tcBorders>
              <w:top w:val="single" w:sz="4" w:space="0" w:color="auto"/>
              <w:left w:val="single" w:sz="4" w:space="0" w:color="auto"/>
              <w:bottom w:val="single" w:sz="4" w:space="0" w:color="auto"/>
              <w:right w:val="single" w:sz="4" w:space="0" w:color="auto"/>
            </w:tcBorders>
          </w:tcPr>
          <w:p w:rsidR="0028144E" w:rsidRPr="00E60E98" w:rsidRDefault="0028144E" w:rsidP="003375DA">
            <w:pPr>
              <w:widowControl/>
              <w:jc w:val="left"/>
              <w:rPr>
                <w:rFonts w:asciiTheme="minorEastAsia" w:hAnsiTheme="minorEastAsia"/>
                <w:bCs/>
                <w:kern w:val="0"/>
                <w:sz w:val="24"/>
                <w:szCs w:val="24"/>
              </w:rPr>
            </w:pPr>
          </w:p>
        </w:tc>
        <w:tc>
          <w:tcPr>
            <w:tcW w:w="1043" w:type="dxa"/>
            <w:tcBorders>
              <w:top w:val="single" w:sz="4" w:space="0" w:color="auto"/>
              <w:left w:val="single" w:sz="4" w:space="0" w:color="auto"/>
              <w:bottom w:val="single" w:sz="4" w:space="0" w:color="auto"/>
              <w:right w:val="single" w:sz="4" w:space="0" w:color="auto"/>
            </w:tcBorders>
          </w:tcPr>
          <w:p w:rsidR="0028144E" w:rsidRPr="00E60E98" w:rsidRDefault="0028144E" w:rsidP="003375DA">
            <w:pPr>
              <w:widowControl/>
              <w:jc w:val="left"/>
              <w:rPr>
                <w:rFonts w:asciiTheme="minorEastAsia" w:hAnsiTheme="minorEastAsia"/>
                <w:bCs/>
                <w:kern w:val="0"/>
                <w:sz w:val="24"/>
                <w:szCs w:val="24"/>
              </w:rPr>
            </w:pPr>
          </w:p>
        </w:tc>
      </w:tr>
      <w:tr w:rsidR="00B476D2" w:rsidRPr="00E60E98" w:rsidTr="003375DA">
        <w:tc>
          <w:tcPr>
            <w:tcW w:w="1081" w:type="dxa"/>
            <w:tcBorders>
              <w:top w:val="single" w:sz="4" w:space="0" w:color="auto"/>
              <w:left w:val="single" w:sz="4" w:space="0" w:color="auto"/>
              <w:bottom w:val="single" w:sz="4" w:space="0" w:color="auto"/>
              <w:right w:val="single" w:sz="4" w:space="0" w:color="auto"/>
            </w:tcBorders>
          </w:tcPr>
          <w:p w:rsidR="00B476D2" w:rsidRPr="00E60E98" w:rsidRDefault="00B476D2" w:rsidP="003375DA">
            <w:pPr>
              <w:widowControl/>
              <w:jc w:val="left"/>
              <w:rPr>
                <w:rFonts w:asciiTheme="minorEastAsia" w:hAnsiTheme="minorEastAsia"/>
                <w:bCs/>
                <w:kern w:val="0"/>
                <w:sz w:val="24"/>
                <w:szCs w:val="24"/>
              </w:rPr>
            </w:pPr>
          </w:p>
        </w:tc>
        <w:tc>
          <w:tcPr>
            <w:tcW w:w="1245" w:type="dxa"/>
            <w:tcBorders>
              <w:top w:val="single" w:sz="4" w:space="0" w:color="auto"/>
              <w:left w:val="single" w:sz="4" w:space="0" w:color="auto"/>
              <w:bottom w:val="single" w:sz="4" w:space="0" w:color="auto"/>
              <w:right w:val="single" w:sz="4" w:space="0" w:color="auto"/>
            </w:tcBorders>
          </w:tcPr>
          <w:p w:rsidR="00B476D2" w:rsidRPr="00E60E98" w:rsidRDefault="00B476D2" w:rsidP="003375DA">
            <w:pPr>
              <w:widowControl/>
              <w:jc w:val="left"/>
              <w:rPr>
                <w:rFonts w:asciiTheme="minorEastAsia" w:hAnsiTheme="minorEastAsia"/>
                <w:bCs/>
                <w:kern w:val="0"/>
                <w:sz w:val="24"/>
                <w:szCs w:val="24"/>
              </w:rPr>
            </w:pPr>
          </w:p>
        </w:tc>
        <w:tc>
          <w:tcPr>
            <w:tcW w:w="4113" w:type="dxa"/>
            <w:tcBorders>
              <w:top w:val="single" w:sz="4" w:space="0" w:color="auto"/>
              <w:left w:val="single" w:sz="4" w:space="0" w:color="auto"/>
              <w:bottom w:val="single" w:sz="4" w:space="0" w:color="auto"/>
              <w:right w:val="single" w:sz="4" w:space="0" w:color="auto"/>
            </w:tcBorders>
          </w:tcPr>
          <w:p w:rsidR="00B476D2" w:rsidRPr="00E60E98" w:rsidRDefault="00B476D2" w:rsidP="003375DA">
            <w:pPr>
              <w:widowControl/>
              <w:jc w:val="left"/>
              <w:rPr>
                <w:rFonts w:asciiTheme="minorEastAsia" w:hAnsiTheme="minorEastAsia"/>
                <w:bCs/>
                <w:kern w:val="0"/>
                <w:sz w:val="24"/>
                <w:szCs w:val="24"/>
              </w:rPr>
            </w:pPr>
          </w:p>
        </w:tc>
        <w:tc>
          <w:tcPr>
            <w:tcW w:w="1040" w:type="dxa"/>
            <w:tcBorders>
              <w:top w:val="single" w:sz="4" w:space="0" w:color="auto"/>
              <w:left w:val="single" w:sz="4" w:space="0" w:color="auto"/>
              <w:bottom w:val="single" w:sz="4" w:space="0" w:color="auto"/>
              <w:right w:val="single" w:sz="4" w:space="0" w:color="auto"/>
            </w:tcBorders>
          </w:tcPr>
          <w:p w:rsidR="00B476D2" w:rsidRPr="00E60E98" w:rsidRDefault="00B476D2" w:rsidP="003375DA">
            <w:pPr>
              <w:widowControl/>
              <w:jc w:val="left"/>
              <w:rPr>
                <w:rFonts w:asciiTheme="minorEastAsia" w:hAnsiTheme="minorEastAsia"/>
                <w:bCs/>
                <w:kern w:val="0"/>
                <w:sz w:val="24"/>
                <w:szCs w:val="24"/>
              </w:rPr>
            </w:pPr>
          </w:p>
        </w:tc>
        <w:tc>
          <w:tcPr>
            <w:tcW w:w="1043" w:type="dxa"/>
            <w:tcBorders>
              <w:top w:val="single" w:sz="4" w:space="0" w:color="auto"/>
              <w:left w:val="single" w:sz="4" w:space="0" w:color="auto"/>
              <w:bottom w:val="single" w:sz="4" w:space="0" w:color="auto"/>
              <w:right w:val="single" w:sz="4" w:space="0" w:color="auto"/>
            </w:tcBorders>
          </w:tcPr>
          <w:p w:rsidR="00B476D2" w:rsidRPr="00E60E98" w:rsidRDefault="00B476D2" w:rsidP="003375DA">
            <w:pPr>
              <w:widowControl/>
              <w:jc w:val="left"/>
              <w:rPr>
                <w:rFonts w:asciiTheme="minorEastAsia" w:hAnsiTheme="minorEastAsia"/>
                <w:bCs/>
                <w:kern w:val="0"/>
                <w:sz w:val="24"/>
                <w:szCs w:val="24"/>
              </w:rPr>
            </w:pPr>
          </w:p>
        </w:tc>
      </w:tr>
    </w:tbl>
    <w:p w:rsidR="00F50D80" w:rsidRPr="00FF005A" w:rsidRDefault="00F50D80" w:rsidP="00AA701E">
      <w:pPr>
        <w:pStyle w:val="ac"/>
        <w:ind w:firstLineChars="0"/>
        <w:jc w:val="center"/>
        <w:rPr>
          <w:rFonts w:ascii="微软雅黑" w:eastAsia="微软雅黑" w:hAnsi="微软雅黑"/>
        </w:rPr>
      </w:pPr>
      <w:r w:rsidRPr="00FF005A">
        <w:rPr>
          <w:rFonts w:ascii="微软雅黑" w:eastAsia="微软雅黑" w:hAnsi="微软雅黑"/>
        </w:rPr>
        <w:br w:type="page"/>
      </w:r>
    </w:p>
    <w:p w:rsidR="00241BF0" w:rsidRPr="00FF005A" w:rsidRDefault="00F50D80" w:rsidP="00F50D80">
      <w:pPr>
        <w:jc w:val="center"/>
        <w:rPr>
          <w:rFonts w:ascii="微软雅黑" w:eastAsia="微软雅黑" w:hAnsi="微软雅黑"/>
          <w:sz w:val="30"/>
          <w:szCs w:val="30"/>
        </w:rPr>
      </w:pPr>
      <w:r w:rsidRPr="00FF005A">
        <w:rPr>
          <w:rFonts w:ascii="微软雅黑" w:eastAsia="微软雅黑" w:hAnsi="微软雅黑" w:hint="eastAsia"/>
          <w:sz w:val="30"/>
          <w:szCs w:val="30"/>
        </w:rPr>
        <w:t>目  录</w:t>
      </w:r>
    </w:p>
    <w:p w:rsidR="00176E41" w:rsidRDefault="000E1786">
      <w:pPr>
        <w:pStyle w:val="14"/>
        <w:tabs>
          <w:tab w:val="left" w:pos="420"/>
          <w:tab w:val="right" w:leader="dot" w:pos="8296"/>
        </w:tabs>
        <w:rPr>
          <w:b w:val="0"/>
          <w:bCs w:val="0"/>
          <w:caps w:val="0"/>
          <w:noProof/>
          <w:sz w:val="21"/>
          <w:szCs w:val="22"/>
        </w:rPr>
      </w:pPr>
      <w:r w:rsidRPr="00FF005A">
        <w:rPr>
          <w:rFonts w:ascii="微软雅黑" w:eastAsia="微软雅黑" w:hAnsi="微软雅黑"/>
          <w:b w:val="0"/>
          <w:bCs w:val="0"/>
          <w:caps w:val="0"/>
        </w:rPr>
        <w:fldChar w:fldCharType="begin"/>
      </w:r>
      <w:r w:rsidR="00984080" w:rsidRPr="00FF005A">
        <w:rPr>
          <w:rFonts w:ascii="微软雅黑" w:eastAsia="微软雅黑" w:hAnsi="微软雅黑"/>
          <w:b w:val="0"/>
          <w:bCs w:val="0"/>
          <w:caps w:val="0"/>
        </w:rPr>
        <w:instrText xml:space="preserve"> TOC \o "1-5" \h \z \u </w:instrText>
      </w:r>
      <w:r w:rsidRPr="00FF005A">
        <w:rPr>
          <w:rFonts w:ascii="微软雅黑" w:eastAsia="微软雅黑" w:hAnsi="微软雅黑"/>
          <w:b w:val="0"/>
          <w:bCs w:val="0"/>
          <w:caps w:val="0"/>
        </w:rPr>
        <w:fldChar w:fldCharType="separate"/>
      </w:r>
      <w:hyperlink w:anchor="_Toc416958917" w:history="1">
        <w:r w:rsidR="00176E41" w:rsidRPr="001924B2">
          <w:rPr>
            <w:rStyle w:val="af9"/>
            <w:noProof/>
          </w:rPr>
          <w:t>1</w:t>
        </w:r>
        <w:r w:rsidR="00176E41">
          <w:rPr>
            <w:b w:val="0"/>
            <w:bCs w:val="0"/>
            <w:caps w:val="0"/>
            <w:noProof/>
            <w:sz w:val="21"/>
            <w:szCs w:val="22"/>
          </w:rPr>
          <w:tab/>
        </w:r>
        <w:r w:rsidR="00176E41" w:rsidRPr="001924B2">
          <w:rPr>
            <w:rStyle w:val="af9"/>
            <w:rFonts w:hint="eastAsia"/>
            <w:noProof/>
          </w:rPr>
          <w:t>文档说明</w:t>
        </w:r>
        <w:r w:rsidR="00176E41">
          <w:rPr>
            <w:noProof/>
            <w:webHidden/>
          </w:rPr>
          <w:tab/>
        </w:r>
        <w:r w:rsidR="00176E41">
          <w:rPr>
            <w:noProof/>
            <w:webHidden/>
          </w:rPr>
          <w:fldChar w:fldCharType="begin"/>
        </w:r>
        <w:r w:rsidR="00176E41">
          <w:rPr>
            <w:noProof/>
            <w:webHidden/>
          </w:rPr>
          <w:instrText xml:space="preserve"> PAGEREF _Toc416958917 \h </w:instrText>
        </w:r>
        <w:r w:rsidR="00176E41">
          <w:rPr>
            <w:noProof/>
            <w:webHidden/>
          </w:rPr>
        </w:r>
        <w:r w:rsidR="00176E41">
          <w:rPr>
            <w:noProof/>
            <w:webHidden/>
          </w:rPr>
          <w:fldChar w:fldCharType="separate"/>
        </w:r>
        <w:r w:rsidR="00176E41">
          <w:rPr>
            <w:noProof/>
            <w:webHidden/>
          </w:rPr>
          <w:t>4</w:t>
        </w:r>
        <w:r w:rsidR="00176E41">
          <w:rPr>
            <w:noProof/>
            <w:webHidden/>
          </w:rPr>
          <w:fldChar w:fldCharType="end"/>
        </w:r>
      </w:hyperlink>
    </w:p>
    <w:p w:rsidR="00176E41" w:rsidRDefault="001455BA">
      <w:pPr>
        <w:pStyle w:val="14"/>
        <w:tabs>
          <w:tab w:val="left" w:pos="420"/>
          <w:tab w:val="right" w:leader="dot" w:pos="8296"/>
        </w:tabs>
        <w:rPr>
          <w:b w:val="0"/>
          <w:bCs w:val="0"/>
          <w:caps w:val="0"/>
          <w:noProof/>
          <w:sz w:val="21"/>
          <w:szCs w:val="22"/>
        </w:rPr>
      </w:pPr>
      <w:hyperlink w:anchor="_Toc416958918" w:history="1">
        <w:r w:rsidR="00176E41" w:rsidRPr="001924B2">
          <w:rPr>
            <w:rStyle w:val="af9"/>
            <w:noProof/>
          </w:rPr>
          <w:t>2</w:t>
        </w:r>
        <w:r w:rsidR="00176E41">
          <w:rPr>
            <w:b w:val="0"/>
            <w:bCs w:val="0"/>
            <w:caps w:val="0"/>
            <w:noProof/>
            <w:sz w:val="21"/>
            <w:szCs w:val="22"/>
          </w:rPr>
          <w:tab/>
        </w:r>
        <w:r w:rsidR="00176E41" w:rsidRPr="001924B2">
          <w:rPr>
            <w:rStyle w:val="af9"/>
            <w:noProof/>
          </w:rPr>
          <w:t xml:space="preserve">APGATE </w:t>
        </w:r>
        <w:r w:rsidR="00176E41" w:rsidRPr="001924B2">
          <w:rPr>
            <w:rStyle w:val="af9"/>
            <w:rFonts w:hint="eastAsia"/>
            <w:noProof/>
          </w:rPr>
          <w:t>病人注册（</w:t>
        </w:r>
        <w:r w:rsidR="00176E41" w:rsidRPr="001924B2">
          <w:rPr>
            <w:rStyle w:val="af9"/>
            <w:noProof/>
          </w:rPr>
          <w:t>Web Service</w:t>
        </w:r>
        <w:r w:rsidR="00176E41" w:rsidRPr="001924B2">
          <w:rPr>
            <w:rStyle w:val="af9"/>
            <w:rFonts w:hint="eastAsia"/>
            <w:noProof/>
          </w:rPr>
          <w:t>版）交互方式</w:t>
        </w:r>
        <w:r w:rsidR="00176E41">
          <w:rPr>
            <w:noProof/>
            <w:webHidden/>
          </w:rPr>
          <w:tab/>
        </w:r>
        <w:r w:rsidR="00176E41">
          <w:rPr>
            <w:noProof/>
            <w:webHidden/>
          </w:rPr>
          <w:fldChar w:fldCharType="begin"/>
        </w:r>
        <w:r w:rsidR="00176E41">
          <w:rPr>
            <w:noProof/>
            <w:webHidden/>
          </w:rPr>
          <w:instrText xml:space="preserve"> PAGEREF _Toc416958918 \h </w:instrText>
        </w:r>
        <w:r w:rsidR="00176E41">
          <w:rPr>
            <w:noProof/>
            <w:webHidden/>
          </w:rPr>
        </w:r>
        <w:r w:rsidR="00176E41">
          <w:rPr>
            <w:noProof/>
            <w:webHidden/>
          </w:rPr>
          <w:fldChar w:fldCharType="separate"/>
        </w:r>
        <w:r w:rsidR="00176E41">
          <w:rPr>
            <w:noProof/>
            <w:webHidden/>
          </w:rPr>
          <w:t>4</w:t>
        </w:r>
        <w:r w:rsidR="00176E41">
          <w:rPr>
            <w:noProof/>
            <w:webHidden/>
          </w:rPr>
          <w:fldChar w:fldCharType="end"/>
        </w:r>
      </w:hyperlink>
    </w:p>
    <w:p w:rsidR="00176E41" w:rsidRDefault="001455BA">
      <w:pPr>
        <w:pStyle w:val="14"/>
        <w:tabs>
          <w:tab w:val="left" w:pos="420"/>
          <w:tab w:val="right" w:leader="dot" w:pos="8296"/>
        </w:tabs>
        <w:rPr>
          <w:b w:val="0"/>
          <w:bCs w:val="0"/>
          <w:caps w:val="0"/>
          <w:noProof/>
          <w:sz w:val="21"/>
          <w:szCs w:val="22"/>
        </w:rPr>
      </w:pPr>
      <w:hyperlink w:anchor="_Toc416958919" w:history="1">
        <w:r w:rsidR="00176E41" w:rsidRPr="001924B2">
          <w:rPr>
            <w:rStyle w:val="af9"/>
            <w:noProof/>
          </w:rPr>
          <w:t>3</w:t>
        </w:r>
        <w:r w:rsidR="00176E41">
          <w:rPr>
            <w:b w:val="0"/>
            <w:bCs w:val="0"/>
            <w:caps w:val="0"/>
            <w:noProof/>
            <w:sz w:val="21"/>
            <w:szCs w:val="22"/>
          </w:rPr>
          <w:tab/>
        </w:r>
        <w:r w:rsidR="00176E41" w:rsidRPr="001924B2">
          <w:rPr>
            <w:rStyle w:val="af9"/>
            <w:noProof/>
          </w:rPr>
          <w:t xml:space="preserve">APGATE </w:t>
        </w:r>
        <w:r w:rsidR="00176E41" w:rsidRPr="001924B2">
          <w:rPr>
            <w:rStyle w:val="af9"/>
            <w:rFonts w:hint="eastAsia"/>
            <w:noProof/>
          </w:rPr>
          <w:t>病人注册接口说明</w:t>
        </w:r>
        <w:r w:rsidR="00176E41">
          <w:rPr>
            <w:noProof/>
            <w:webHidden/>
          </w:rPr>
          <w:tab/>
        </w:r>
        <w:r w:rsidR="00176E41">
          <w:rPr>
            <w:noProof/>
            <w:webHidden/>
          </w:rPr>
          <w:fldChar w:fldCharType="begin"/>
        </w:r>
        <w:r w:rsidR="00176E41">
          <w:rPr>
            <w:noProof/>
            <w:webHidden/>
          </w:rPr>
          <w:instrText xml:space="preserve"> PAGEREF _Toc416958919 \h </w:instrText>
        </w:r>
        <w:r w:rsidR="00176E41">
          <w:rPr>
            <w:noProof/>
            <w:webHidden/>
          </w:rPr>
        </w:r>
        <w:r w:rsidR="00176E41">
          <w:rPr>
            <w:noProof/>
            <w:webHidden/>
          </w:rPr>
          <w:fldChar w:fldCharType="separate"/>
        </w:r>
        <w:r w:rsidR="00176E41">
          <w:rPr>
            <w:noProof/>
            <w:webHidden/>
          </w:rPr>
          <w:t>5</w:t>
        </w:r>
        <w:r w:rsidR="00176E41">
          <w:rPr>
            <w:noProof/>
            <w:webHidden/>
          </w:rPr>
          <w:fldChar w:fldCharType="end"/>
        </w:r>
      </w:hyperlink>
    </w:p>
    <w:p w:rsidR="00176E41" w:rsidRDefault="001455BA">
      <w:pPr>
        <w:pStyle w:val="21"/>
        <w:tabs>
          <w:tab w:val="left" w:pos="840"/>
          <w:tab w:val="right" w:leader="dot" w:pos="8296"/>
        </w:tabs>
        <w:rPr>
          <w:smallCaps w:val="0"/>
          <w:noProof/>
          <w:sz w:val="21"/>
          <w:szCs w:val="22"/>
        </w:rPr>
      </w:pPr>
      <w:hyperlink w:anchor="_Toc416958920" w:history="1">
        <w:r w:rsidR="00176E41" w:rsidRPr="001924B2">
          <w:rPr>
            <w:rStyle w:val="af9"/>
            <w:noProof/>
          </w:rPr>
          <w:t>3.1</w:t>
        </w:r>
        <w:r w:rsidR="00176E41">
          <w:rPr>
            <w:smallCaps w:val="0"/>
            <w:noProof/>
            <w:sz w:val="21"/>
            <w:szCs w:val="22"/>
          </w:rPr>
          <w:tab/>
        </w:r>
        <w:r w:rsidR="00176E41" w:rsidRPr="001924B2">
          <w:rPr>
            <w:rStyle w:val="af9"/>
            <w:rFonts w:hint="eastAsia"/>
            <w:noProof/>
          </w:rPr>
          <w:t>病人注册服务定义</w:t>
        </w:r>
        <w:r w:rsidR="00176E41">
          <w:rPr>
            <w:noProof/>
            <w:webHidden/>
          </w:rPr>
          <w:tab/>
        </w:r>
        <w:r w:rsidR="00176E41">
          <w:rPr>
            <w:noProof/>
            <w:webHidden/>
          </w:rPr>
          <w:fldChar w:fldCharType="begin"/>
        </w:r>
        <w:r w:rsidR="00176E41">
          <w:rPr>
            <w:noProof/>
            <w:webHidden/>
          </w:rPr>
          <w:instrText xml:space="preserve"> PAGEREF _Toc416958920 \h </w:instrText>
        </w:r>
        <w:r w:rsidR="00176E41">
          <w:rPr>
            <w:noProof/>
            <w:webHidden/>
          </w:rPr>
        </w:r>
        <w:r w:rsidR="00176E41">
          <w:rPr>
            <w:noProof/>
            <w:webHidden/>
          </w:rPr>
          <w:fldChar w:fldCharType="separate"/>
        </w:r>
        <w:r w:rsidR="00176E41">
          <w:rPr>
            <w:noProof/>
            <w:webHidden/>
          </w:rPr>
          <w:t>5</w:t>
        </w:r>
        <w:r w:rsidR="00176E41">
          <w:rPr>
            <w:noProof/>
            <w:webHidden/>
          </w:rPr>
          <w:fldChar w:fldCharType="end"/>
        </w:r>
      </w:hyperlink>
    </w:p>
    <w:p w:rsidR="00176E41" w:rsidRDefault="001455BA">
      <w:pPr>
        <w:pStyle w:val="31"/>
        <w:tabs>
          <w:tab w:val="left" w:pos="1050"/>
          <w:tab w:val="right" w:leader="dot" w:pos="8296"/>
        </w:tabs>
        <w:rPr>
          <w:i w:val="0"/>
          <w:iCs w:val="0"/>
          <w:noProof/>
          <w:sz w:val="21"/>
          <w:szCs w:val="22"/>
        </w:rPr>
      </w:pPr>
      <w:hyperlink w:anchor="_Toc416958921" w:history="1">
        <w:r w:rsidR="00176E41" w:rsidRPr="001924B2">
          <w:rPr>
            <w:rStyle w:val="af9"/>
            <w:noProof/>
          </w:rPr>
          <w:t>3.1.1</w:t>
        </w:r>
        <w:r w:rsidR="00176E41">
          <w:rPr>
            <w:i w:val="0"/>
            <w:iCs w:val="0"/>
            <w:noProof/>
            <w:sz w:val="21"/>
            <w:szCs w:val="22"/>
          </w:rPr>
          <w:tab/>
        </w:r>
        <w:r w:rsidR="00176E41" w:rsidRPr="001924B2">
          <w:rPr>
            <w:rStyle w:val="af9"/>
            <w:noProof/>
          </w:rPr>
          <w:t>WSDL</w:t>
        </w:r>
        <w:r w:rsidR="00176E41" w:rsidRPr="001924B2">
          <w:rPr>
            <w:rStyle w:val="af9"/>
            <w:rFonts w:hint="eastAsia"/>
            <w:noProof/>
          </w:rPr>
          <w:t>参数说明</w:t>
        </w:r>
        <w:r w:rsidR="00176E41">
          <w:rPr>
            <w:noProof/>
            <w:webHidden/>
          </w:rPr>
          <w:tab/>
        </w:r>
        <w:r w:rsidR="00176E41">
          <w:rPr>
            <w:noProof/>
            <w:webHidden/>
          </w:rPr>
          <w:fldChar w:fldCharType="begin"/>
        </w:r>
        <w:r w:rsidR="00176E41">
          <w:rPr>
            <w:noProof/>
            <w:webHidden/>
          </w:rPr>
          <w:instrText xml:space="preserve"> PAGEREF _Toc416958921 \h </w:instrText>
        </w:r>
        <w:r w:rsidR="00176E41">
          <w:rPr>
            <w:noProof/>
            <w:webHidden/>
          </w:rPr>
        </w:r>
        <w:r w:rsidR="00176E41">
          <w:rPr>
            <w:noProof/>
            <w:webHidden/>
          </w:rPr>
          <w:fldChar w:fldCharType="separate"/>
        </w:r>
        <w:r w:rsidR="00176E41">
          <w:rPr>
            <w:noProof/>
            <w:webHidden/>
          </w:rPr>
          <w:t>5</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22" w:history="1">
        <w:r w:rsidR="00176E41" w:rsidRPr="001924B2">
          <w:rPr>
            <w:rStyle w:val="af9"/>
            <w:noProof/>
          </w:rPr>
          <w:t>3.1.2</w:t>
        </w:r>
        <w:r w:rsidR="00176E41">
          <w:rPr>
            <w:i w:val="0"/>
            <w:iCs w:val="0"/>
            <w:noProof/>
            <w:sz w:val="21"/>
            <w:szCs w:val="22"/>
          </w:rPr>
          <w:tab/>
        </w:r>
        <w:r w:rsidR="00176E41" w:rsidRPr="001924B2">
          <w:rPr>
            <w:rStyle w:val="af9"/>
            <w:rFonts w:hint="eastAsia"/>
            <w:noProof/>
          </w:rPr>
          <w:t>调用接口</w:t>
        </w:r>
        <w:r w:rsidR="00176E41">
          <w:rPr>
            <w:noProof/>
            <w:webHidden/>
          </w:rPr>
          <w:tab/>
        </w:r>
        <w:r w:rsidR="00176E41">
          <w:rPr>
            <w:noProof/>
            <w:webHidden/>
          </w:rPr>
          <w:fldChar w:fldCharType="begin"/>
        </w:r>
        <w:r w:rsidR="00176E41">
          <w:rPr>
            <w:noProof/>
            <w:webHidden/>
          </w:rPr>
          <w:instrText xml:space="preserve"> PAGEREF _Toc416958922 \h </w:instrText>
        </w:r>
        <w:r w:rsidR="00176E41">
          <w:rPr>
            <w:noProof/>
            <w:webHidden/>
          </w:rPr>
        </w:r>
        <w:r w:rsidR="00176E41">
          <w:rPr>
            <w:noProof/>
            <w:webHidden/>
          </w:rPr>
          <w:fldChar w:fldCharType="separate"/>
        </w:r>
        <w:r w:rsidR="00176E41">
          <w:rPr>
            <w:noProof/>
            <w:webHidden/>
          </w:rPr>
          <w:t>6</w:t>
        </w:r>
        <w:r w:rsidR="00176E41">
          <w:rPr>
            <w:noProof/>
            <w:webHidden/>
          </w:rPr>
          <w:fldChar w:fldCharType="end"/>
        </w:r>
      </w:hyperlink>
    </w:p>
    <w:p w:rsidR="00176E41" w:rsidRDefault="001455BA">
      <w:pPr>
        <w:pStyle w:val="31"/>
        <w:tabs>
          <w:tab w:val="left" w:pos="1050"/>
          <w:tab w:val="right" w:leader="dot" w:pos="8296"/>
        </w:tabs>
        <w:rPr>
          <w:i w:val="0"/>
          <w:iCs w:val="0"/>
          <w:noProof/>
          <w:sz w:val="21"/>
          <w:szCs w:val="22"/>
        </w:rPr>
      </w:pPr>
      <w:hyperlink w:anchor="_Toc416958923" w:history="1">
        <w:r w:rsidR="00176E41" w:rsidRPr="001924B2">
          <w:rPr>
            <w:rStyle w:val="af9"/>
            <w:noProof/>
          </w:rPr>
          <w:t>3.1.3</w:t>
        </w:r>
        <w:r w:rsidR="00176E41">
          <w:rPr>
            <w:i w:val="0"/>
            <w:iCs w:val="0"/>
            <w:noProof/>
            <w:sz w:val="21"/>
            <w:szCs w:val="22"/>
          </w:rPr>
          <w:tab/>
        </w:r>
        <w:r w:rsidR="00176E41" w:rsidRPr="001924B2">
          <w:rPr>
            <w:rStyle w:val="af9"/>
            <w:noProof/>
          </w:rPr>
          <w:t>WSDL</w:t>
        </w:r>
        <w:r w:rsidR="00176E41" w:rsidRPr="001924B2">
          <w:rPr>
            <w:rStyle w:val="af9"/>
            <w:rFonts w:hint="eastAsia"/>
            <w:noProof/>
          </w:rPr>
          <w:t>文件结构定义</w:t>
        </w:r>
        <w:r w:rsidR="00176E41">
          <w:rPr>
            <w:noProof/>
            <w:webHidden/>
          </w:rPr>
          <w:tab/>
        </w:r>
        <w:r w:rsidR="00176E41">
          <w:rPr>
            <w:noProof/>
            <w:webHidden/>
          </w:rPr>
          <w:fldChar w:fldCharType="begin"/>
        </w:r>
        <w:r w:rsidR="00176E41">
          <w:rPr>
            <w:noProof/>
            <w:webHidden/>
          </w:rPr>
          <w:instrText xml:space="preserve"> PAGEREF _Toc416958923 \h </w:instrText>
        </w:r>
        <w:r w:rsidR="00176E41">
          <w:rPr>
            <w:noProof/>
            <w:webHidden/>
          </w:rPr>
        </w:r>
        <w:r w:rsidR="00176E41">
          <w:rPr>
            <w:noProof/>
            <w:webHidden/>
          </w:rPr>
          <w:fldChar w:fldCharType="separate"/>
        </w:r>
        <w:r w:rsidR="00176E41">
          <w:rPr>
            <w:noProof/>
            <w:webHidden/>
          </w:rPr>
          <w:t>7</w:t>
        </w:r>
        <w:r w:rsidR="00176E41">
          <w:rPr>
            <w:noProof/>
            <w:webHidden/>
          </w:rPr>
          <w:fldChar w:fldCharType="end"/>
        </w:r>
      </w:hyperlink>
    </w:p>
    <w:p w:rsidR="00176E41" w:rsidRDefault="001455BA">
      <w:pPr>
        <w:pStyle w:val="31"/>
        <w:tabs>
          <w:tab w:val="left" w:pos="1050"/>
          <w:tab w:val="right" w:leader="dot" w:pos="8296"/>
        </w:tabs>
        <w:rPr>
          <w:i w:val="0"/>
          <w:iCs w:val="0"/>
          <w:noProof/>
          <w:sz w:val="21"/>
          <w:szCs w:val="22"/>
        </w:rPr>
      </w:pPr>
      <w:hyperlink w:anchor="_Toc416958924" w:history="1">
        <w:r w:rsidR="00176E41" w:rsidRPr="001924B2">
          <w:rPr>
            <w:rStyle w:val="af9"/>
            <w:noProof/>
          </w:rPr>
          <w:t>3.1.4</w:t>
        </w:r>
        <w:r w:rsidR="00176E41">
          <w:rPr>
            <w:i w:val="0"/>
            <w:iCs w:val="0"/>
            <w:noProof/>
            <w:sz w:val="21"/>
            <w:szCs w:val="22"/>
          </w:rPr>
          <w:tab/>
        </w:r>
        <w:r w:rsidR="00176E41" w:rsidRPr="001924B2">
          <w:rPr>
            <w:rStyle w:val="af9"/>
            <w:noProof/>
          </w:rPr>
          <w:t>XML</w:t>
        </w:r>
        <w:r w:rsidR="00176E41" w:rsidRPr="001924B2">
          <w:rPr>
            <w:rStyle w:val="af9"/>
            <w:rFonts w:hint="eastAsia"/>
            <w:noProof/>
          </w:rPr>
          <w:t>结构定义</w:t>
        </w:r>
        <w:r w:rsidR="00176E41">
          <w:rPr>
            <w:noProof/>
            <w:webHidden/>
          </w:rPr>
          <w:tab/>
        </w:r>
        <w:r w:rsidR="00176E41">
          <w:rPr>
            <w:noProof/>
            <w:webHidden/>
          </w:rPr>
          <w:fldChar w:fldCharType="begin"/>
        </w:r>
        <w:r w:rsidR="00176E41">
          <w:rPr>
            <w:noProof/>
            <w:webHidden/>
          </w:rPr>
          <w:instrText xml:space="preserve"> PAGEREF _Toc416958924 \h </w:instrText>
        </w:r>
        <w:r w:rsidR="00176E41">
          <w:rPr>
            <w:noProof/>
            <w:webHidden/>
          </w:rPr>
        </w:r>
        <w:r w:rsidR="00176E41">
          <w:rPr>
            <w:noProof/>
            <w:webHidden/>
          </w:rPr>
          <w:fldChar w:fldCharType="separate"/>
        </w:r>
        <w:r w:rsidR="00176E41">
          <w:rPr>
            <w:noProof/>
            <w:webHidden/>
          </w:rPr>
          <w:t>11</w:t>
        </w:r>
        <w:r w:rsidR="00176E41">
          <w:rPr>
            <w:noProof/>
            <w:webHidden/>
          </w:rPr>
          <w:fldChar w:fldCharType="end"/>
        </w:r>
      </w:hyperlink>
    </w:p>
    <w:p w:rsidR="00176E41" w:rsidRDefault="001455BA">
      <w:pPr>
        <w:pStyle w:val="31"/>
        <w:tabs>
          <w:tab w:val="left" w:pos="1050"/>
          <w:tab w:val="right" w:leader="dot" w:pos="8296"/>
        </w:tabs>
        <w:rPr>
          <w:i w:val="0"/>
          <w:iCs w:val="0"/>
          <w:noProof/>
          <w:sz w:val="21"/>
          <w:szCs w:val="22"/>
        </w:rPr>
      </w:pPr>
      <w:hyperlink w:anchor="_Toc416958925" w:history="1">
        <w:r w:rsidR="00176E41" w:rsidRPr="001924B2">
          <w:rPr>
            <w:rStyle w:val="af9"/>
            <w:noProof/>
          </w:rPr>
          <w:t>3.1.5</w:t>
        </w:r>
        <w:r w:rsidR="00176E41">
          <w:rPr>
            <w:i w:val="0"/>
            <w:iCs w:val="0"/>
            <w:noProof/>
            <w:sz w:val="21"/>
            <w:szCs w:val="22"/>
          </w:rPr>
          <w:tab/>
        </w:r>
        <w:r w:rsidR="00176E41" w:rsidRPr="001924B2">
          <w:rPr>
            <w:rStyle w:val="af9"/>
            <w:noProof/>
          </w:rPr>
          <w:t>XML</w:t>
        </w:r>
        <w:r w:rsidR="00176E41" w:rsidRPr="001924B2">
          <w:rPr>
            <w:rStyle w:val="af9"/>
            <w:rFonts w:hint="eastAsia"/>
            <w:noProof/>
          </w:rPr>
          <w:t>字段说明</w:t>
        </w:r>
        <w:r w:rsidR="00176E41">
          <w:rPr>
            <w:noProof/>
            <w:webHidden/>
          </w:rPr>
          <w:tab/>
        </w:r>
        <w:r w:rsidR="00176E41">
          <w:rPr>
            <w:noProof/>
            <w:webHidden/>
          </w:rPr>
          <w:fldChar w:fldCharType="begin"/>
        </w:r>
        <w:r w:rsidR="00176E41">
          <w:rPr>
            <w:noProof/>
            <w:webHidden/>
          </w:rPr>
          <w:instrText xml:space="preserve"> PAGEREF _Toc416958925 \h </w:instrText>
        </w:r>
        <w:r w:rsidR="00176E41">
          <w:rPr>
            <w:noProof/>
            <w:webHidden/>
          </w:rPr>
        </w:r>
        <w:r w:rsidR="00176E41">
          <w:rPr>
            <w:noProof/>
            <w:webHidden/>
          </w:rPr>
          <w:fldChar w:fldCharType="separate"/>
        </w:r>
        <w:r w:rsidR="00176E41">
          <w:rPr>
            <w:noProof/>
            <w:webHidden/>
          </w:rPr>
          <w:t>21</w:t>
        </w:r>
        <w:r w:rsidR="00176E41">
          <w:rPr>
            <w:noProof/>
            <w:webHidden/>
          </w:rPr>
          <w:fldChar w:fldCharType="end"/>
        </w:r>
      </w:hyperlink>
    </w:p>
    <w:p w:rsidR="00176E41" w:rsidRDefault="001455BA">
      <w:pPr>
        <w:pStyle w:val="21"/>
        <w:tabs>
          <w:tab w:val="left" w:pos="840"/>
          <w:tab w:val="right" w:leader="dot" w:pos="8296"/>
        </w:tabs>
        <w:rPr>
          <w:smallCaps w:val="0"/>
          <w:noProof/>
          <w:sz w:val="21"/>
          <w:szCs w:val="22"/>
        </w:rPr>
      </w:pPr>
      <w:hyperlink w:anchor="_Toc416958926" w:history="1">
        <w:r w:rsidR="00176E41" w:rsidRPr="001924B2">
          <w:rPr>
            <w:rStyle w:val="af9"/>
            <w:noProof/>
          </w:rPr>
          <w:t>3.2</w:t>
        </w:r>
        <w:r w:rsidR="00176E41">
          <w:rPr>
            <w:smallCaps w:val="0"/>
            <w:noProof/>
            <w:sz w:val="21"/>
            <w:szCs w:val="22"/>
          </w:rPr>
          <w:tab/>
        </w:r>
        <w:r w:rsidR="00176E41" w:rsidRPr="001924B2">
          <w:rPr>
            <w:rStyle w:val="af9"/>
            <w:rFonts w:hint="eastAsia"/>
            <w:noProof/>
          </w:rPr>
          <w:t>字典表</w:t>
        </w:r>
        <w:r w:rsidR="00176E41">
          <w:rPr>
            <w:noProof/>
            <w:webHidden/>
          </w:rPr>
          <w:tab/>
        </w:r>
        <w:r w:rsidR="00176E41">
          <w:rPr>
            <w:noProof/>
            <w:webHidden/>
          </w:rPr>
          <w:fldChar w:fldCharType="begin"/>
        </w:r>
        <w:r w:rsidR="00176E41">
          <w:rPr>
            <w:noProof/>
            <w:webHidden/>
          </w:rPr>
          <w:instrText xml:space="preserve"> PAGEREF _Toc416958926 \h </w:instrText>
        </w:r>
        <w:r w:rsidR="00176E41">
          <w:rPr>
            <w:noProof/>
            <w:webHidden/>
          </w:rPr>
        </w:r>
        <w:r w:rsidR="00176E41">
          <w:rPr>
            <w:noProof/>
            <w:webHidden/>
          </w:rPr>
          <w:fldChar w:fldCharType="separate"/>
        </w:r>
        <w:r w:rsidR="00176E41">
          <w:rPr>
            <w:noProof/>
            <w:webHidden/>
          </w:rPr>
          <w:t>40</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27" w:history="1">
        <w:r w:rsidR="00176E41" w:rsidRPr="001924B2">
          <w:rPr>
            <w:rStyle w:val="af9"/>
            <w:noProof/>
          </w:rPr>
          <w:t>3.2.1</w:t>
        </w:r>
        <w:r w:rsidR="00176E41">
          <w:rPr>
            <w:i w:val="0"/>
            <w:iCs w:val="0"/>
            <w:noProof/>
            <w:sz w:val="21"/>
            <w:szCs w:val="22"/>
          </w:rPr>
          <w:tab/>
        </w:r>
        <w:r w:rsidR="00176E41" w:rsidRPr="001924B2">
          <w:rPr>
            <w:rStyle w:val="af9"/>
            <w:rFonts w:hint="eastAsia"/>
            <w:noProof/>
          </w:rPr>
          <w:t>系统域字典表</w:t>
        </w:r>
        <w:r w:rsidR="00176E41">
          <w:rPr>
            <w:noProof/>
            <w:webHidden/>
          </w:rPr>
          <w:tab/>
        </w:r>
        <w:r w:rsidR="00176E41">
          <w:rPr>
            <w:noProof/>
            <w:webHidden/>
          </w:rPr>
          <w:fldChar w:fldCharType="begin"/>
        </w:r>
        <w:r w:rsidR="00176E41">
          <w:rPr>
            <w:noProof/>
            <w:webHidden/>
          </w:rPr>
          <w:instrText xml:space="preserve"> PAGEREF _Toc416958927 \h </w:instrText>
        </w:r>
        <w:r w:rsidR="00176E41">
          <w:rPr>
            <w:noProof/>
            <w:webHidden/>
          </w:rPr>
        </w:r>
        <w:r w:rsidR="00176E41">
          <w:rPr>
            <w:noProof/>
            <w:webHidden/>
          </w:rPr>
          <w:fldChar w:fldCharType="separate"/>
        </w:r>
        <w:r w:rsidR="00176E41">
          <w:rPr>
            <w:noProof/>
            <w:webHidden/>
          </w:rPr>
          <w:t>40</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28" w:history="1">
        <w:r w:rsidR="00176E41" w:rsidRPr="001924B2">
          <w:rPr>
            <w:rStyle w:val="af9"/>
            <w:noProof/>
          </w:rPr>
          <w:t>3.2.2</w:t>
        </w:r>
        <w:r w:rsidR="00176E41">
          <w:rPr>
            <w:i w:val="0"/>
            <w:iCs w:val="0"/>
            <w:noProof/>
            <w:sz w:val="21"/>
            <w:szCs w:val="22"/>
          </w:rPr>
          <w:tab/>
        </w:r>
        <w:r w:rsidR="00176E41" w:rsidRPr="001924B2">
          <w:rPr>
            <w:rStyle w:val="af9"/>
            <w:rFonts w:hint="eastAsia"/>
            <w:noProof/>
          </w:rPr>
          <w:t>消息应答状态表</w:t>
        </w:r>
        <w:r w:rsidR="00176E41">
          <w:rPr>
            <w:noProof/>
            <w:webHidden/>
          </w:rPr>
          <w:tab/>
        </w:r>
        <w:r w:rsidR="00176E41">
          <w:rPr>
            <w:noProof/>
            <w:webHidden/>
          </w:rPr>
          <w:fldChar w:fldCharType="begin"/>
        </w:r>
        <w:r w:rsidR="00176E41">
          <w:rPr>
            <w:noProof/>
            <w:webHidden/>
          </w:rPr>
          <w:instrText xml:space="preserve"> PAGEREF _Toc416958928 \h </w:instrText>
        </w:r>
        <w:r w:rsidR="00176E41">
          <w:rPr>
            <w:noProof/>
            <w:webHidden/>
          </w:rPr>
        </w:r>
        <w:r w:rsidR="00176E41">
          <w:rPr>
            <w:noProof/>
            <w:webHidden/>
          </w:rPr>
          <w:fldChar w:fldCharType="separate"/>
        </w:r>
        <w:r w:rsidR="00176E41">
          <w:rPr>
            <w:noProof/>
            <w:webHidden/>
          </w:rPr>
          <w:t>42</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29" w:history="1">
        <w:r w:rsidR="00176E41" w:rsidRPr="001924B2">
          <w:rPr>
            <w:rStyle w:val="af9"/>
            <w:noProof/>
          </w:rPr>
          <w:t>3.2.3</w:t>
        </w:r>
        <w:r w:rsidR="00176E41">
          <w:rPr>
            <w:i w:val="0"/>
            <w:iCs w:val="0"/>
            <w:noProof/>
            <w:sz w:val="21"/>
            <w:szCs w:val="22"/>
          </w:rPr>
          <w:tab/>
        </w:r>
        <w:r w:rsidR="00176E41" w:rsidRPr="001924B2">
          <w:rPr>
            <w:rStyle w:val="af9"/>
            <w:rFonts w:hint="eastAsia"/>
            <w:noProof/>
          </w:rPr>
          <w:t>病人性别字典表</w:t>
        </w:r>
        <w:r w:rsidR="00176E41">
          <w:rPr>
            <w:noProof/>
            <w:webHidden/>
          </w:rPr>
          <w:tab/>
        </w:r>
        <w:r w:rsidR="00176E41">
          <w:rPr>
            <w:noProof/>
            <w:webHidden/>
          </w:rPr>
          <w:fldChar w:fldCharType="begin"/>
        </w:r>
        <w:r w:rsidR="00176E41">
          <w:rPr>
            <w:noProof/>
            <w:webHidden/>
          </w:rPr>
          <w:instrText xml:space="preserve"> PAGEREF _Toc416958929 \h </w:instrText>
        </w:r>
        <w:r w:rsidR="00176E41">
          <w:rPr>
            <w:noProof/>
            <w:webHidden/>
          </w:rPr>
        </w:r>
        <w:r w:rsidR="00176E41">
          <w:rPr>
            <w:noProof/>
            <w:webHidden/>
          </w:rPr>
          <w:fldChar w:fldCharType="separate"/>
        </w:r>
        <w:r w:rsidR="00176E41">
          <w:rPr>
            <w:noProof/>
            <w:webHidden/>
          </w:rPr>
          <w:t>42</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30" w:history="1">
        <w:r w:rsidR="00176E41" w:rsidRPr="001924B2">
          <w:rPr>
            <w:rStyle w:val="af9"/>
            <w:noProof/>
          </w:rPr>
          <w:t>3.2.4</w:t>
        </w:r>
        <w:r w:rsidR="00176E41">
          <w:rPr>
            <w:i w:val="0"/>
            <w:iCs w:val="0"/>
            <w:noProof/>
            <w:sz w:val="21"/>
            <w:szCs w:val="22"/>
          </w:rPr>
          <w:tab/>
        </w:r>
        <w:r w:rsidR="00176E41" w:rsidRPr="001924B2">
          <w:rPr>
            <w:rStyle w:val="af9"/>
            <w:rFonts w:hint="eastAsia"/>
            <w:noProof/>
          </w:rPr>
          <w:t>婚姻状况字典表</w:t>
        </w:r>
        <w:r w:rsidR="00176E41">
          <w:rPr>
            <w:noProof/>
            <w:webHidden/>
          </w:rPr>
          <w:tab/>
        </w:r>
        <w:r w:rsidR="00176E41">
          <w:rPr>
            <w:noProof/>
            <w:webHidden/>
          </w:rPr>
          <w:fldChar w:fldCharType="begin"/>
        </w:r>
        <w:r w:rsidR="00176E41">
          <w:rPr>
            <w:noProof/>
            <w:webHidden/>
          </w:rPr>
          <w:instrText xml:space="preserve"> PAGEREF _Toc416958930 \h </w:instrText>
        </w:r>
        <w:r w:rsidR="00176E41">
          <w:rPr>
            <w:noProof/>
            <w:webHidden/>
          </w:rPr>
        </w:r>
        <w:r w:rsidR="00176E41">
          <w:rPr>
            <w:noProof/>
            <w:webHidden/>
          </w:rPr>
          <w:fldChar w:fldCharType="separate"/>
        </w:r>
        <w:r w:rsidR="00176E41">
          <w:rPr>
            <w:noProof/>
            <w:webHidden/>
          </w:rPr>
          <w:t>43</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31" w:history="1">
        <w:r w:rsidR="00176E41" w:rsidRPr="001924B2">
          <w:rPr>
            <w:rStyle w:val="af9"/>
            <w:noProof/>
          </w:rPr>
          <w:t>3.2.5</w:t>
        </w:r>
        <w:r w:rsidR="00176E41">
          <w:rPr>
            <w:i w:val="0"/>
            <w:iCs w:val="0"/>
            <w:noProof/>
            <w:sz w:val="21"/>
            <w:szCs w:val="22"/>
          </w:rPr>
          <w:tab/>
        </w:r>
        <w:r w:rsidR="00176E41" w:rsidRPr="001924B2">
          <w:rPr>
            <w:rStyle w:val="af9"/>
            <w:rFonts w:hint="eastAsia"/>
            <w:noProof/>
          </w:rPr>
          <w:t>教育程度字典表</w:t>
        </w:r>
        <w:r w:rsidR="00176E41">
          <w:rPr>
            <w:noProof/>
            <w:webHidden/>
          </w:rPr>
          <w:tab/>
        </w:r>
        <w:r w:rsidR="00176E41">
          <w:rPr>
            <w:noProof/>
            <w:webHidden/>
          </w:rPr>
          <w:fldChar w:fldCharType="begin"/>
        </w:r>
        <w:r w:rsidR="00176E41">
          <w:rPr>
            <w:noProof/>
            <w:webHidden/>
          </w:rPr>
          <w:instrText xml:space="preserve"> PAGEREF _Toc416958931 \h </w:instrText>
        </w:r>
        <w:r w:rsidR="00176E41">
          <w:rPr>
            <w:noProof/>
            <w:webHidden/>
          </w:rPr>
        </w:r>
        <w:r w:rsidR="00176E41">
          <w:rPr>
            <w:noProof/>
            <w:webHidden/>
          </w:rPr>
          <w:fldChar w:fldCharType="separate"/>
        </w:r>
        <w:r w:rsidR="00176E41">
          <w:rPr>
            <w:noProof/>
            <w:webHidden/>
          </w:rPr>
          <w:t>43</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32" w:history="1">
        <w:r w:rsidR="00176E41" w:rsidRPr="001924B2">
          <w:rPr>
            <w:rStyle w:val="af9"/>
            <w:noProof/>
          </w:rPr>
          <w:t>3.2.6</w:t>
        </w:r>
        <w:r w:rsidR="00176E41">
          <w:rPr>
            <w:i w:val="0"/>
            <w:iCs w:val="0"/>
            <w:noProof/>
            <w:sz w:val="21"/>
            <w:szCs w:val="22"/>
          </w:rPr>
          <w:tab/>
        </w:r>
        <w:r w:rsidR="00176E41" w:rsidRPr="001924B2">
          <w:rPr>
            <w:rStyle w:val="af9"/>
            <w:rFonts w:hint="eastAsia"/>
            <w:noProof/>
          </w:rPr>
          <w:t>职业字典表</w:t>
        </w:r>
        <w:r w:rsidR="00176E41">
          <w:rPr>
            <w:noProof/>
            <w:webHidden/>
          </w:rPr>
          <w:tab/>
        </w:r>
        <w:r w:rsidR="00176E41">
          <w:rPr>
            <w:noProof/>
            <w:webHidden/>
          </w:rPr>
          <w:fldChar w:fldCharType="begin"/>
        </w:r>
        <w:r w:rsidR="00176E41">
          <w:rPr>
            <w:noProof/>
            <w:webHidden/>
          </w:rPr>
          <w:instrText xml:space="preserve"> PAGEREF _Toc416958932 \h </w:instrText>
        </w:r>
        <w:r w:rsidR="00176E41">
          <w:rPr>
            <w:noProof/>
            <w:webHidden/>
          </w:rPr>
        </w:r>
        <w:r w:rsidR="00176E41">
          <w:rPr>
            <w:noProof/>
            <w:webHidden/>
          </w:rPr>
          <w:fldChar w:fldCharType="separate"/>
        </w:r>
        <w:r w:rsidR="00176E41">
          <w:rPr>
            <w:noProof/>
            <w:webHidden/>
          </w:rPr>
          <w:t>44</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33" w:history="1">
        <w:r w:rsidR="00176E41" w:rsidRPr="001924B2">
          <w:rPr>
            <w:rStyle w:val="af9"/>
            <w:noProof/>
          </w:rPr>
          <w:t>3.2.7</w:t>
        </w:r>
        <w:r w:rsidR="00176E41">
          <w:rPr>
            <w:i w:val="0"/>
            <w:iCs w:val="0"/>
            <w:noProof/>
            <w:sz w:val="21"/>
            <w:szCs w:val="22"/>
          </w:rPr>
          <w:tab/>
        </w:r>
        <w:r w:rsidR="00176E41" w:rsidRPr="001924B2">
          <w:rPr>
            <w:rStyle w:val="af9"/>
            <w:rFonts w:hint="eastAsia"/>
            <w:noProof/>
          </w:rPr>
          <w:t>就诊类型</w:t>
        </w:r>
        <w:r w:rsidR="00176E41" w:rsidRPr="001924B2">
          <w:rPr>
            <w:rStyle w:val="af9"/>
            <w:noProof/>
          </w:rPr>
          <w:t>(</w:t>
        </w:r>
        <w:r w:rsidR="00176E41" w:rsidRPr="001924B2">
          <w:rPr>
            <w:rStyle w:val="af9"/>
            <w:rFonts w:hint="eastAsia"/>
            <w:noProof/>
          </w:rPr>
          <w:t>患者类别</w:t>
        </w:r>
        <w:r w:rsidR="00176E41" w:rsidRPr="001924B2">
          <w:rPr>
            <w:rStyle w:val="af9"/>
            <w:noProof/>
          </w:rPr>
          <w:t>)</w:t>
        </w:r>
        <w:r w:rsidR="00176E41" w:rsidRPr="001924B2">
          <w:rPr>
            <w:rStyle w:val="af9"/>
            <w:rFonts w:hint="eastAsia"/>
            <w:noProof/>
          </w:rPr>
          <w:t>字典表</w:t>
        </w:r>
        <w:r w:rsidR="00176E41">
          <w:rPr>
            <w:noProof/>
            <w:webHidden/>
          </w:rPr>
          <w:tab/>
        </w:r>
        <w:r w:rsidR="00176E41">
          <w:rPr>
            <w:noProof/>
            <w:webHidden/>
          </w:rPr>
          <w:fldChar w:fldCharType="begin"/>
        </w:r>
        <w:r w:rsidR="00176E41">
          <w:rPr>
            <w:noProof/>
            <w:webHidden/>
          </w:rPr>
          <w:instrText xml:space="preserve"> PAGEREF _Toc416958933 \h </w:instrText>
        </w:r>
        <w:r w:rsidR="00176E41">
          <w:rPr>
            <w:noProof/>
            <w:webHidden/>
          </w:rPr>
        </w:r>
        <w:r w:rsidR="00176E41">
          <w:rPr>
            <w:noProof/>
            <w:webHidden/>
          </w:rPr>
          <w:fldChar w:fldCharType="separate"/>
        </w:r>
        <w:r w:rsidR="00176E41">
          <w:rPr>
            <w:noProof/>
            <w:webHidden/>
          </w:rPr>
          <w:t>44</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34" w:history="1">
        <w:r w:rsidR="00176E41" w:rsidRPr="001924B2">
          <w:rPr>
            <w:rStyle w:val="af9"/>
            <w:noProof/>
          </w:rPr>
          <w:t>3.2.8</w:t>
        </w:r>
        <w:r w:rsidR="00176E41">
          <w:rPr>
            <w:i w:val="0"/>
            <w:iCs w:val="0"/>
            <w:noProof/>
            <w:sz w:val="21"/>
            <w:szCs w:val="22"/>
          </w:rPr>
          <w:tab/>
        </w:r>
        <w:r w:rsidR="00176E41" w:rsidRPr="001924B2">
          <w:rPr>
            <w:rStyle w:val="af9"/>
            <w:rFonts w:hint="eastAsia"/>
            <w:noProof/>
          </w:rPr>
          <w:t>入院情况类型字典表</w:t>
        </w:r>
        <w:r w:rsidR="00176E41">
          <w:rPr>
            <w:noProof/>
            <w:webHidden/>
          </w:rPr>
          <w:tab/>
        </w:r>
        <w:r w:rsidR="00176E41">
          <w:rPr>
            <w:noProof/>
            <w:webHidden/>
          </w:rPr>
          <w:fldChar w:fldCharType="begin"/>
        </w:r>
        <w:r w:rsidR="00176E41">
          <w:rPr>
            <w:noProof/>
            <w:webHidden/>
          </w:rPr>
          <w:instrText xml:space="preserve"> PAGEREF _Toc416958934 \h </w:instrText>
        </w:r>
        <w:r w:rsidR="00176E41">
          <w:rPr>
            <w:noProof/>
            <w:webHidden/>
          </w:rPr>
        </w:r>
        <w:r w:rsidR="00176E41">
          <w:rPr>
            <w:noProof/>
            <w:webHidden/>
          </w:rPr>
          <w:fldChar w:fldCharType="separate"/>
        </w:r>
        <w:r w:rsidR="00176E41">
          <w:rPr>
            <w:noProof/>
            <w:webHidden/>
          </w:rPr>
          <w:t>45</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35" w:history="1">
        <w:r w:rsidR="00176E41" w:rsidRPr="001924B2">
          <w:rPr>
            <w:rStyle w:val="af9"/>
            <w:noProof/>
          </w:rPr>
          <w:t>3.2.9</w:t>
        </w:r>
        <w:r w:rsidR="00176E41">
          <w:rPr>
            <w:i w:val="0"/>
            <w:iCs w:val="0"/>
            <w:noProof/>
            <w:sz w:val="21"/>
            <w:szCs w:val="22"/>
          </w:rPr>
          <w:tab/>
        </w:r>
        <w:r w:rsidR="00176E41" w:rsidRPr="001924B2">
          <w:rPr>
            <w:rStyle w:val="af9"/>
            <w:rFonts w:hint="eastAsia"/>
            <w:noProof/>
          </w:rPr>
          <w:t>入院途径字典表</w:t>
        </w:r>
        <w:r w:rsidR="00176E41">
          <w:rPr>
            <w:noProof/>
            <w:webHidden/>
          </w:rPr>
          <w:tab/>
        </w:r>
        <w:r w:rsidR="00176E41">
          <w:rPr>
            <w:noProof/>
            <w:webHidden/>
          </w:rPr>
          <w:fldChar w:fldCharType="begin"/>
        </w:r>
        <w:r w:rsidR="00176E41">
          <w:rPr>
            <w:noProof/>
            <w:webHidden/>
          </w:rPr>
          <w:instrText xml:space="preserve"> PAGEREF _Toc416958935 \h </w:instrText>
        </w:r>
        <w:r w:rsidR="00176E41">
          <w:rPr>
            <w:noProof/>
            <w:webHidden/>
          </w:rPr>
        </w:r>
        <w:r w:rsidR="00176E41">
          <w:rPr>
            <w:noProof/>
            <w:webHidden/>
          </w:rPr>
          <w:fldChar w:fldCharType="separate"/>
        </w:r>
        <w:r w:rsidR="00176E41">
          <w:rPr>
            <w:noProof/>
            <w:webHidden/>
          </w:rPr>
          <w:t>45</w:t>
        </w:r>
        <w:r w:rsidR="00176E41">
          <w:rPr>
            <w:noProof/>
            <w:webHidden/>
          </w:rPr>
          <w:fldChar w:fldCharType="end"/>
        </w:r>
      </w:hyperlink>
    </w:p>
    <w:p w:rsidR="00176E41" w:rsidRDefault="001455BA">
      <w:pPr>
        <w:pStyle w:val="31"/>
        <w:tabs>
          <w:tab w:val="left" w:pos="1470"/>
          <w:tab w:val="right" w:leader="dot" w:pos="8296"/>
        </w:tabs>
        <w:rPr>
          <w:i w:val="0"/>
          <w:iCs w:val="0"/>
          <w:noProof/>
          <w:sz w:val="21"/>
          <w:szCs w:val="22"/>
        </w:rPr>
      </w:pPr>
      <w:hyperlink w:anchor="_Toc416958936" w:history="1">
        <w:r w:rsidR="00176E41" w:rsidRPr="001924B2">
          <w:rPr>
            <w:rStyle w:val="af9"/>
            <w:rFonts w:ascii="宋体" w:hAnsi="宋体"/>
            <w:noProof/>
          </w:rPr>
          <w:t>3.2.10</w:t>
        </w:r>
        <w:r w:rsidR="00176E41">
          <w:rPr>
            <w:i w:val="0"/>
            <w:iCs w:val="0"/>
            <w:noProof/>
            <w:sz w:val="21"/>
            <w:szCs w:val="22"/>
          </w:rPr>
          <w:tab/>
        </w:r>
        <w:r w:rsidR="00176E41" w:rsidRPr="001924B2">
          <w:rPr>
            <w:rStyle w:val="af9"/>
            <w:rFonts w:hint="eastAsia"/>
            <w:noProof/>
          </w:rPr>
          <w:t>病案费别（支付方式）字典表</w:t>
        </w:r>
        <w:r w:rsidR="00176E41">
          <w:rPr>
            <w:noProof/>
            <w:webHidden/>
          </w:rPr>
          <w:tab/>
        </w:r>
        <w:r w:rsidR="00176E41">
          <w:rPr>
            <w:noProof/>
            <w:webHidden/>
          </w:rPr>
          <w:fldChar w:fldCharType="begin"/>
        </w:r>
        <w:r w:rsidR="00176E41">
          <w:rPr>
            <w:noProof/>
            <w:webHidden/>
          </w:rPr>
          <w:instrText xml:space="preserve"> PAGEREF _Toc416958936 \h </w:instrText>
        </w:r>
        <w:r w:rsidR="00176E41">
          <w:rPr>
            <w:noProof/>
            <w:webHidden/>
          </w:rPr>
        </w:r>
        <w:r w:rsidR="00176E41">
          <w:rPr>
            <w:noProof/>
            <w:webHidden/>
          </w:rPr>
          <w:fldChar w:fldCharType="separate"/>
        </w:r>
        <w:r w:rsidR="00176E41">
          <w:rPr>
            <w:noProof/>
            <w:webHidden/>
          </w:rPr>
          <w:t>45</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37" w:history="1">
        <w:r w:rsidR="00176E41" w:rsidRPr="001924B2">
          <w:rPr>
            <w:rStyle w:val="af9"/>
            <w:noProof/>
          </w:rPr>
          <w:t>3.2.11</w:t>
        </w:r>
        <w:r w:rsidR="00176E41">
          <w:rPr>
            <w:i w:val="0"/>
            <w:iCs w:val="0"/>
            <w:noProof/>
            <w:sz w:val="21"/>
            <w:szCs w:val="22"/>
          </w:rPr>
          <w:tab/>
        </w:r>
        <w:r w:rsidR="00176E41" w:rsidRPr="001924B2">
          <w:rPr>
            <w:rStyle w:val="af9"/>
            <w:rFonts w:hint="eastAsia"/>
            <w:noProof/>
          </w:rPr>
          <w:t>出院处置字典表</w:t>
        </w:r>
        <w:r w:rsidR="00176E41">
          <w:rPr>
            <w:noProof/>
            <w:webHidden/>
          </w:rPr>
          <w:tab/>
        </w:r>
        <w:r w:rsidR="00176E41">
          <w:rPr>
            <w:noProof/>
            <w:webHidden/>
          </w:rPr>
          <w:fldChar w:fldCharType="begin"/>
        </w:r>
        <w:r w:rsidR="00176E41">
          <w:rPr>
            <w:noProof/>
            <w:webHidden/>
          </w:rPr>
          <w:instrText xml:space="preserve"> PAGEREF _Toc416958937 \h </w:instrText>
        </w:r>
        <w:r w:rsidR="00176E41">
          <w:rPr>
            <w:noProof/>
            <w:webHidden/>
          </w:rPr>
        </w:r>
        <w:r w:rsidR="00176E41">
          <w:rPr>
            <w:noProof/>
            <w:webHidden/>
          </w:rPr>
          <w:fldChar w:fldCharType="separate"/>
        </w:r>
        <w:r w:rsidR="00176E41">
          <w:rPr>
            <w:noProof/>
            <w:webHidden/>
          </w:rPr>
          <w:t>46</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38" w:history="1">
        <w:r w:rsidR="00176E41" w:rsidRPr="001924B2">
          <w:rPr>
            <w:rStyle w:val="af9"/>
            <w:noProof/>
          </w:rPr>
          <w:t>3.2.12</w:t>
        </w:r>
        <w:r w:rsidR="00176E41">
          <w:rPr>
            <w:i w:val="0"/>
            <w:iCs w:val="0"/>
            <w:noProof/>
            <w:sz w:val="21"/>
            <w:szCs w:val="22"/>
          </w:rPr>
          <w:tab/>
        </w:r>
        <w:r w:rsidR="00176E41" w:rsidRPr="001924B2">
          <w:rPr>
            <w:rStyle w:val="af9"/>
            <w:rFonts w:hint="eastAsia"/>
            <w:noProof/>
          </w:rPr>
          <w:t>住院状态字典表</w:t>
        </w:r>
        <w:r w:rsidR="00176E41">
          <w:rPr>
            <w:noProof/>
            <w:webHidden/>
          </w:rPr>
          <w:tab/>
        </w:r>
        <w:r w:rsidR="00176E41">
          <w:rPr>
            <w:noProof/>
            <w:webHidden/>
          </w:rPr>
          <w:fldChar w:fldCharType="begin"/>
        </w:r>
        <w:r w:rsidR="00176E41">
          <w:rPr>
            <w:noProof/>
            <w:webHidden/>
          </w:rPr>
          <w:instrText xml:space="preserve"> PAGEREF _Toc416958938 \h </w:instrText>
        </w:r>
        <w:r w:rsidR="00176E41">
          <w:rPr>
            <w:noProof/>
            <w:webHidden/>
          </w:rPr>
        </w:r>
        <w:r w:rsidR="00176E41">
          <w:rPr>
            <w:noProof/>
            <w:webHidden/>
          </w:rPr>
          <w:fldChar w:fldCharType="separate"/>
        </w:r>
        <w:r w:rsidR="00176E41">
          <w:rPr>
            <w:noProof/>
            <w:webHidden/>
          </w:rPr>
          <w:t>46</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39" w:history="1">
        <w:r w:rsidR="00176E41" w:rsidRPr="001924B2">
          <w:rPr>
            <w:rStyle w:val="af9"/>
            <w:noProof/>
          </w:rPr>
          <w:t>3.2.13</w:t>
        </w:r>
        <w:r w:rsidR="00176E41">
          <w:rPr>
            <w:i w:val="0"/>
            <w:iCs w:val="0"/>
            <w:noProof/>
            <w:sz w:val="21"/>
            <w:szCs w:val="22"/>
          </w:rPr>
          <w:tab/>
        </w:r>
        <w:r w:rsidR="00176E41" w:rsidRPr="001924B2">
          <w:rPr>
            <w:rStyle w:val="af9"/>
            <w:rFonts w:hint="eastAsia"/>
            <w:noProof/>
          </w:rPr>
          <w:t>婴儿标志字典表</w:t>
        </w:r>
        <w:r w:rsidR="00176E41">
          <w:rPr>
            <w:noProof/>
            <w:webHidden/>
          </w:rPr>
          <w:tab/>
        </w:r>
        <w:r w:rsidR="00176E41">
          <w:rPr>
            <w:noProof/>
            <w:webHidden/>
          </w:rPr>
          <w:fldChar w:fldCharType="begin"/>
        </w:r>
        <w:r w:rsidR="00176E41">
          <w:rPr>
            <w:noProof/>
            <w:webHidden/>
          </w:rPr>
          <w:instrText xml:space="preserve"> PAGEREF _Toc416958939 \h </w:instrText>
        </w:r>
        <w:r w:rsidR="00176E41">
          <w:rPr>
            <w:noProof/>
            <w:webHidden/>
          </w:rPr>
        </w:r>
        <w:r w:rsidR="00176E41">
          <w:rPr>
            <w:noProof/>
            <w:webHidden/>
          </w:rPr>
          <w:fldChar w:fldCharType="separate"/>
        </w:r>
        <w:r w:rsidR="00176E41">
          <w:rPr>
            <w:noProof/>
            <w:webHidden/>
          </w:rPr>
          <w:t>47</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40" w:history="1">
        <w:r w:rsidR="00176E41" w:rsidRPr="001924B2">
          <w:rPr>
            <w:rStyle w:val="af9"/>
            <w:noProof/>
          </w:rPr>
          <w:t>3.2.14</w:t>
        </w:r>
        <w:r w:rsidR="00176E41">
          <w:rPr>
            <w:i w:val="0"/>
            <w:iCs w:val="0"/>
            <w:noProof/>
            <w:sz w:val="21"/>
            <w:szCs w:val="22"/>
          </w:rPr>
          <w:tab/>
        </w:r>
        <w:r w:rsidR="00176E41" w:rsidRPr="001924B2">
          <w:rPr>
            <w:rStyle w:val="af9"/>
            <w:rFonts w:hint="eastAsia"/>
            <w:noProof/>
          </w:rPr>
          <w:t>民族字典表</w:t>
        </w:r>
        <w:r w:rsidR="00176E41">
          <w:rPr>
            <w:noProof/>
            <w:webHidden/>
          </w:rPr>
          <w:tab/>
        </w:r>
        <w:r w:rsidR="00176E41">
          <w:rPr>
            <w:noProof/>
            <w:webHidden/>
          </w:rPr>
          <w:fldChar w:fldCharType="begin"/>
        </w:r>
        <w:r w:rsidR="00176E41">
          <w:rPr>
            <w:noProof/>
            <w:webHidden/>
          </w:rPr>
          <w:instrText xml:space="preserve"> PAGEREF _Toc416958940 \h </w:instrText>
        </w:r>
        <w:r w:rsidR="00176E41">
          <w:rPr>
            <w:noProof/>
            <w:webHidden/>
          </w:rPr>
        </w:r>
        <w:r w:rsidR="00176E41">
          <w:rPr>
            <w:noProof/>
            <w:webHidden/>
          </w:rPr>
          <w:fldChar w:fldCharType="separate"/>
        </w:r>
        <w:r w:rsidR="00176E41">
          <w:rPr>
            <w:noProof/>
            <w:webHidden/>
          </w:rPr>
          <w:t>48</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41" w:history="1">
        <w:r w:rsidR="00176E41" w:rsidRPr="001924B2">
          <w:rPr>
            <w:rStyle w:val="af9"/>
            <w:noProof/>
          </w:rPr>
          <w:t>3.2.15</w:t>
        </w:r>
        <w:r w:rsidR="00176E41">
          <w:rPr>
            <w:i w:val="0"/>
            <w:iCs w:val="0"/>
            <w:noProof/>
            <w:sz w:val="21"/>
            <w:szCs w:val="22"/>
          </w:rPr>
          <w:tab/>
        </w:r>
        <w:r w:rsidR="00176E41" w:rsidRPr="001924B2">
          <w:rPr>
            <w:rStyle w:val="af9"/>
            <w:rFonts w:hint="eastAsia"/>
            <w:noProof/>
          </w:rPr>
          <w:t>国籍字典表</w:t>
        </w:r>
        <w:r w:rsidR="00176E41">
          <w:rPr>
            <w:noProof/>
            <w:webHidden/>
          </w:rPr>
          <w:tab/>
        </w:r>
        <w:r w:rsidR="00176E41">
          <w:rPr>
            <w:noProof/>
            <w:webHidden/>
          </w:rPr>
          <w:fldChar w:fldCharType="begin"/>
        </w:r>
        <w:r w:rsidR="00176E41">
          <w:rPr>
            <w:noProof/>
            <w:webHidden/>
          </w:rPr>
          <w:instrText xml:space="preserve"> PAGEREF _Toc416958941 \h </w:instrText>
        </w:r>
        <w:r w:rsidR="00176E41">
          <w:rPr>
            <w:noProof/>
            <w:webHidden/>
          </w:rPr>
        </w:r>
        <w:r w:rsidR="00176E41">
          <w:rPr>
            <w:noProof/>
            <w:webHidden/>
          </w:rPr>
          <w:fldChar w:fldCharType="separate"/>
        </w:r>
        <w:r w:rsidR="00176E41">
          <w:rPr>
            <w:noProof/>
            <w:webHidden/>
          </w:rPr>
          <w:t>49</w:t>
        </w:r>
        <w:r w:rsidR="00176E41">
          <w:rPr>
            <w:noProof/>
            <w:webHidden/>
          </w:rPr>
          <w:fldChar w:fldCharType="end"/>
        </w:r>
      </w:hyperlink>
    </w:p>
    <w:p w:rsidR="00176E41" w:rsidRDefault="001455BA">
      <w:pPr>
        <w:pStyle w:val="31"/>
        <w:tabs>
          <w:tab w:val="left" w:pos="1260"/>
          <w:tab w:val="right" w:leader="dot" w:pos="8296"/>
        </w:tabs>
        <w:rPr>
          <w:i w:val="0"/>
          <w:iCs w:val="0"/>
          <w:noProof/>
          <w:sz w:val="21"/>
          <w:szCs w:val="22"/>
        </w:rPr>
      </w:pPr>
      <w:hyperlink w:anchor="_Toc416958942" w:history="1">
        <w:r w:rsidR="00176E41" w:rsidRPr="001924B2">
          <w:rPr>
            <w:rStyle w:val="af9"/>
            <w:noProof/>
          </w:rPr>
          <w:t>3.2.16</w:t>
        </w:r>
        <w:r w:rsidR="00176E41">
          <w:rPr>
            <w:i w:val="0"/>
            <w:iCs w:val="0"/>
            <w:noProof/>
            <w:sz w:val="21"/>
            <w:szCs w:val="22"/>
          </w:rPr>
          <w:tab/>
        </w:r>
        <w:r w:rsidR="00176E41" w:rsidRPr="001924B2">
          <w:rPr>
            <w:rStyle w:val="af9"/>
            <w:rFonts w:hint="eastAsia"/>
            <w:noProof/>
          </w:rPr>
          <w:t>病人控制字典表</w:t>
        </w:r>
        <w:r w:rsidR="00176E41">
          <w:rPr>
            <w:noProof/>
            <w:webHidden/>
          </w:rPr>
          <w:tab/>
        </w:r>
        <w:r w:rsidR="00176E41">
          <w:rPr>
            <w:noProof/>
            <w:webHidden/>
          </w:rPr>
          <w:fldChar w:fldCharType="begin"/>
        </w:r>
        <w:r w:rsidR="00176E41">
          <w:rPr>
            <w:noProof/>
            <w:webHidden/>
          </w:rPr>
          <w:instrText xml:space="preserve"> PAGEREF _Toc416958942 \h </w:instrText>
        </w:r>
        <w:r w:rsidR="00176E41">
          <w:rPr>
            <w:noProof/>
            <w:webHidden/>
          </w:rPr>
        </w:r>
        <w:r w:rsidR="00176E41">
          <w:rPr>
            <w:noProof/>
            <w:webHidden/>
          </w:rPr>
          <w:fldChar w:fldCharType="separate"/>
        </w:r>
        <w:r w:rsidR="00176E41">
          <w:rPr>
            <w:noProof/>
            <w:webHidden/>
          </w:rPr>
          <w:t>54</w:t>
        </w:r>
        <w:r w:rsidR="00176E41">
          <w:rPr>
            <w:noProof/>
            <w:webHidden/>
          </w:rPr>
          <w:fldChar w:fldCharType="end"/>
        </w:r>
      </w:hyperlink>
    </w:p>
    <w:p w:rsidR="00F50D80" w:rsidRPr="00FF005A" w:rsidRDefault="000E1786" w:rsidP="00241BF0">
      <w:pPr>
        <w:rPr>
          <w:rFonts w:ascii="微软雅黑" w:eastAsia="微软雅黑" w:hAnsi="微软雅黑"/>
        </w:rPr>
      </w:pPr>
      <w:r w:rsidRPr="00FF005A">
        <w:rPr>
          <w:rFonts w:ascii="微软雅黑" w:eastAsia="微软雅黑" w:hAnsi="微软雅黑"/>
          <w:b/>
          <w:bCs/>
          <w:caps/>
          <w:sz w:val="20"/>
          <w:szCs w:val="20"/>
        </w:rPr>
        <w:fldChar w:fldCharType="end"/>
      </w:r>
    </w:p>
    <w:p w:rsidR="00984080" w:rsidRPr="00FF005A" w:rsidRDefault="00984080" w:rsidP="00241BF0">
      <w:pPr>
        <w:rPr>
          <w:rFonts w:ascii="微软雅黑" w:eastAsia="微软雅黑" w:hAnsi="微软雅黑"/>
        </w:rPr>
      </w:pPr>
    </w:p>
    <w:p w:rsidR="00984080" w:rsidRPr="00FF005A" w:rsidRDefault="00984080" w:rsidP="00241BF0">
      <w:pPr>
        <w:rPr>
          <w:rFonts w:ascii="微软雅黑" w:eastAsia="微软雅黑" w:hAnsi="微软雅黑"/>
        </w:rPr>
      </w:pPr>
    </w:p>
    <w:p w:rsidR="00984080" w:rsidRPr="00FF005A" w:rsidRDefault="00984080" w:rsidP="00241BF0">
      <w:pPr>
        <w:rPr>
          <w:rFonts w:ascii="微软雅黑" w:eastAsia="微软雅黑" w:hAnsi="微软雅黑"/>
        </w:rPr>
      </w:pPr>
    </w:p>
    <w:p w:rsidR="00F50D80" w:rsidRPr="0042762E" w:rsidRDefault="00FE400B" w:rsidP="00241BF0">
      <w:pPr>
        <w:rPr>
          <w:rFonts w:ascii="微软雅黑" w:eastAsia="微软雅黑" w:hAnsi="微软雅黑"/>
          <w:sz w:val="24"/>
          <w:szCs w:val="24"/>
        </w:rPr>
      </w:pPr>
      <w:r w:rsidRPr="00FF005A">
        <w:rPr>
          <w:rFonts w:ascii="微软雅黑" w:eastAsia="微软雅黑" w:hAnsi="微软雅黑"/>
        </w:rPr>
        <w:br w:type="page"/>
      </w:r>
    </w:p>
    <w:p w:rsidR="0073083E" w:rsidRPr="0042762E" w:rsidRDefault="0073083E" w:rsidP="005C062D">
      <w:pPr>
        <w:pStyle w:val="11"/>
        <w:rPr>
          <w:sz w:val="28"/>
          <w:szCs w:val="28"/>
        </w:rPr>
      </w:pPr>
      <w:bookmarkStart w:id="0" w:name="_Toc416958917"/>
      <w:r w:rsidRPr="0042762E">
        <w:rPr>
          <w:rFonts w:hint="eastAsia"/>
          <w:sz w:val="28"/>
          <w:szCs w:val="28"/>
        </w:rPr>
        <w:t>文档说明</w:t>
      </w:r>
      <w:bookmarkEnd w:id="0"/>
    </w:p>
    <w:p w:rsidR="00054274" w:rsidRDefault="00054274" w:rsidP="00FD3D3A">
      <w:pPr>
        <w:spacing w:line="360" w:lineRule="auto"/>
        <w:ind w:firstLineChars="200" w:firstLine="480"/>
        <w:rPr>
          <w:rFonts w:ascii="宋体" w:hAnsi="宋体"/>
          <w:sz w:val="24"/>
        </w:rPr>
      </w:pPr>
      <w:bookmarkStart w:id="1" w:name="_Toc402913790"/>
      <w:r w:rsidRPr="00BA309E">
        <w:rPr>
          <w:rFonts w:ascii="宋体" w:hAnsi="宋体" w:hint="eastAsia"/>
          <w:sz w:val="24"/>
        </w:rPr>
        <w:t>本文档主要依据《接口</w:t>
      </w:r>
      <w:r>
        <w:rPr>
          <w:rFonts w:ascii="宋体" w:hAnsi="宋体" w:hint="eastAsia"/>
        </w:rPr>
        <w:t>技术规范</w:t>
      </w:r>
      <w:r w:rsidRPr="00BA309E">
        <w:rPr>
          <w:rFonts w:ascii="宋体" w:hAnsi="宋体" w:hint="eastAsia"/>
          <w:sz w:val="24"/>
        </w:rPr>
        <w:t>》</w:t>
      </w:r>
      <w:r>
        <w:rPr>
          <w:rFonts w:ascii="宋体" w:hAnsi="宋体" w:hint="eastAsia"/>
        </w:rPr>
        <w:t>文档</w:t>
      </w:r>
      <w:r w:rsidRPr="00BA309E">
        <w:rPr>
          <w:rFonts w:ascii="宋体" w:hAnsi="宋体" w:hint="eastAsia"/>
          <w:sz w:val="24"/>
        </w:rPr>
        <w:t>，从院内信息集成的角度描述本项目中涉及的</w:t>
      </w:r>
      <w:r w:rsidRPr="0013494D">
        <w:rPr>
          <w:rFonts w:ascii="宋体" w:hAnsi="宋体" w:hint="eastAsia"/>
          <w:sz w:val="24"/>
        </w:rPr>
        <w:t>病人相关接口，供用网关方式进行</w:t>
      </w:r>
      <w:r>
        <w:rPr>
          <w:rFonts w:ascii="宋体" w:hAnsi="宋体" w:hint="eastAsia"/>
          <w:sz w:val="24"/>
        </w:rPr>
        <w:t>病人相关接口</w:t>
      </w:r>
      <w:r w:rsidRPr="0013494D">
        <w:rPr>
          <w:rFonts w:ascii="宋体" w:hAnsi="宋体" w:hint="eastAsia"/>
          <w:sz w:val="24"/>
        </w:rPr>
        <w:t>集成联调的供应商进行应用集成</w:t>
      </w:r>
      <w:r>
        <w:rPr>
          <w:rFonts w:ascii="宋体" w:hAnsi="宋体" w:hint="eastAsia"/>
          <w:sz w:val="24"/>
        </w:rPr>
        <w:t>。</w:t>
      </w:r>
    </w:p>
    <w:p w:rsidR="00054274" w:rsidRDefault="00054274" w:rsidP="004544E8">
      <w:pPr>
        <w:spacing w:line="360" w:lineRule="auto"/>
        <w:ind w:firstLineChars="200" w:firstLine="480"/>
        <w:rPr>
          <w:rFonts w:ascii="宋体" w:hAnsi="宋体"/>
          <w:sz w:val="24"/>
        </w:rPr>
      </w:pPr>
    </w:p>
    <w:p w:rsidR="00054274" w:rsidRPr="004544E8" w:rsidRDefault="00054274" w:rsidP="004544E8">
      <w:pPr>
        <w:pStyle w:val="11"/>
        <w:rPr>
          <w:sz w:val="28"/>
          <w:szCs w:val="28"/>
        </w:rPr>
      </w:pPr>
      <w:bookmarkStart w:id="2" w:name="_Toc372018729"/>
      <w:bookmarkStart w:id="3" w:name="_Toc382146480"/>
      <w:bookmarkStart w:id="4" w:name="_Toc416958918"/>
      <w:r>
        <w:rPr>
          <w:rFonts w:hint="eastAsia"/>
          <w:sz w:val="28"/>
          <w:szCs w:val="28"/>
        </w:rPr>
        <w:t>APGATE 病人注册（Web Service版）</w:t>
      </w:r>
      <w:r w:rsidRPr="004544E8">
        <w:rPr>
          <w:rFonts w:hint="eastAsia"/>
          <w:sz w:val="28"/>
          <w:szCs w:val="28"/>
        </w:rPr>
        <w:t>交互方式</w:t>
      </w:r>
      <w:bookmarkEnd w:id="2"/>
      <w:bookmarkEnd w:id="3"/>
      <w:bookmarkEnd w:id="4"/>
    </w:p>
    <w:p w:rsidR="00054274" w:rsidRDefault="00054274" w:rsidP="004544E8">
      <w:pPr>
        <w:jc w:val="center"/>
        <w:rPr>
          <w:rFonts w:ascii="宋体" w:hAnsi="宋体"/>
        </w:rPr>
      </w:pPr>
      <w:r>
        <w:rPr>
          <w:rFonts w:ascii="宋体" w:hAnsi="宋体"/>
        </w:rPr>
        <w:object w:dxaOrig="13115" w:dyaOrig="7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8pt;height:166.2pt" o:ole="">
            <v:imagedata r:id="rId8" o:title=""/>
          </v:shape>
          <o:OLEObject Type="Embed" ProgID="Visio.Drawing.11" ShapeID="_x0000_i1025" DrawAspect="Content" ObjectID="_1563201490" r:id="rId9"/>
        </w:object>
      </w:r>
    </w:p>
    <w:p w:rsidR="00054274" w:rsidRDefault="00054274" w:rsidP="004544E8">
      <w:pPr>
        <w:jc w:val="center"/>
        <w:rPr>
          <w:rFonts w:ascii="宋体" w:hAnsi="宋体"/>
        </w:rPr>
      </w:pPr>
      <w:r>
        <w:rPr>
          <w:rFonts w:ascii="宋体" w:hAnsi="宋体" w:hint="eastAsia"/>
        </w:rPr>
        <w:t>APGate交互流程图</w:t>
      </w:r>
    </w:p>
    <w:p w:rsidR="00054274" w:rsidRPr="0035690E" w:rsidRDefault="00054274" w:rsidP="0035690E">
      <w:pPr>
        <w:pStyle w:val="ac"/>
        <w:widowControl w:val="0"/>
        <w:numPr>
          <w:ilvl w:val="0"/>
          <w:numId w:val="25"/>
        </w:numPr>
        <w:spacing w:line="360" w:lineRule="auto"/>
        <w:ind w:left="560" w:hangingChars="200" w:hanging="560"/>
        <w:jc w:val="both"/>
        <w:rPr>
          <w:sz w:val="28"/>
          <w:szCs w:val="28"/>
        </w:rPr>
      </w:pPr>
      <w:r w:rsidRPr="0035690E">
        <w:rPr>
          <w:rFonts w:hint="eastAsia"/>
          <w:sz w:val="28"/>
          <w:szCs w:val="28"/>
        </w:rPr>
        <w:t>病人状态更新后，PIX Source将病人信息通过SOAP封装发送；</w:t>
      </w:r>
    </w:p>
    <w:p w:rsidR="00054274" w:rsidRPr="0035690E" w:rsidRDefault="00054274" w:rsidP="0035690E">
      <w:pPr>
        <w:pStyle w:val="ac"/>
        <w:widowControl w:val="0"/>
        <w:numPr>
          <w:ilvl w:val="0"/>
          <w:numId w:val="25"/>
        </w:numPr>
        <w:spacing w:line="360" w:lineRule="auto"/>
        <w:ind w:left="560" w:hangingChars="200" w:hanging="560"/>
        <w:jc w:val="both"/>
        <w:rPr>
          <w:sz w:val="28"/>
          <w:szCs w:val="28"/>
        </w:rPr>
      </w:pPr>
      <w:r>
        <w:rPr>
          <w:rFonts w:hint="eastAsia"/>
          <w:sz w:val="28"/>
          <w:szCs w:val="28"/>
        </w:rPr>
        <w:t xml:space="preserve">APGATE </w:t>
      </w:r>
      <w:r w:rsidRPr="0035690E">
        <w:rPr>
          <w:rFonts w:hint="eastAsia"/>
          <w:sz w:val="28"/>
          <w:szCs w:val="28"/>
        </w:rPr>
        <w:t>病人注册（Web Service版）构建HL7消息将病人信息发送到HiUP PIXPDQ；</w:t>
      </w:r>
    </w:p>
    <w:p w:rsidR="00054274" w:rsidRPr="0035690E" w:rsidRDefault="00054274" w:rsidP="0035690E">
      <w:pPr>
        <w:pStyle w:val="ac"/>
        <w:widowControl w:val="0"/>
        <w:numPr>
          <w:ilvl w:val="0"/>
          <w:numId w:val="25"/>
        </w:numPr>
        <w:spacing w:line="360" w:lineRule="auto"/>
        <w:ind w:left="560" w:hangingChars="200" w:hanging="560"/>
        <w:jc w:val="both"/>
        <w:rPr>
          <w:sz w:val="28"/>
          <w:szCs w:val="28"/>
        </w:rPr>
      </w:pPr>
      <w:r w:rsidRPr="0035690E">
        <w:rPr>
          <w:rFonts w:hint="eastAsia"/>
          <w:sz w:val="28"/>
          <w:szCs w:val="28"/>
        </w:rPr>
        <w:t>PIXPDQ将病人信息同步到EMPI；</w:t>
      </w:r>
    </w:p>
    <w:p w:rsidR="00054274" w:rsidRPr="0035690E" w:rsidRDefault="00054274" w:rsidP="0035690E">
      <w:pPr>
        <w:pStyle w:val="ac"/>
        <w:widowControl w:val="0"/>
        <w:numPr>
          <w:ilvl w:val="0"/>
          <w:numId w:val="25"/>
        </w:numPr>
        <w:spacing w:line="360" w:lineRule="auto"/>
        <w:ind w:left="560" w:hangingChars="200" w:hanging="560"/>
        <w:jc w:val="both"/>
        <w:rPr>
          <w:sz w:val="28"/>
          <w:szCs w:val="28"/>
        </w:rPr>
      </w:pPr>
      <w:r w:rsidRPr="0035690E">
        <w:rPr>
          <w:rFonts w:hint="eastAsia"/>
          <w:sz w:val="28"/>
          <w:szCs w:val="28"/>
        </w:rPr>
        <w:t>病人状态更新时，PIXPDQ可以将病人信息推送到其他业务系统</w:t>
      </w:r>
      <w:r>
        <w:rPr>
          <w:rFonts w:hint="eastAsia"/>
          <w:sz w:val="28"/>
          <w:szCs w:val="28"/>
        </w:rPr>
        <w:t>；</w:t>
      </w:r>
    </w:p>
    <w:p w:rsidR="00054274" w:rsidRPr="0035690E" w:rsidRDefault="00054274" w:rsidP="0035690E">
      <w:pPr>
        <w:pStyle w:val="ac"/>
        <w:widowControl w:val="0"/>
        <w:numPr>
          <w:ilvl w:val="0"/>
          <w:numId w:val="25"/>
        </w:numPr>
        <w:spacing w:line="360" w:lineRule="auto"/>
        <w:ind w:left="560" w:hangingChars="200" w:hanging="560"/>
        <w:jc w:val="both"/>
        <w:rPr>
          <w:sz w:val="28"/>
          <w:szCs w:val="28"/>
        </w:rPr>
      </w:pPr>
      <w:r w:rsidRPr="0035690E">
        <w:rPr>
          <w:rFonts w:hint="eastAsia"/>
          <w:sz w:val="28"/>
          <w:szCs w:val="28"/>
        </w:rPr>
        <w:t>PIX Consumer的APGate接收到病人更新信息后，解析消息，并将数据发送给PIX Consumer，PIX Consumer接收信息后，继续业务处理；</w:t>
      </w:r>
    </w:p>
    <w:p w:rsidR="00054274" w:rsidRPr="00266A93" w:rsidRDefault="00054274" w:rsidP="00266A93">
      <w:pPr>
        <w:pStyle w:val="ac"/>
        <w:widowControl w:val="0"/>
        <w:numPr>
          <w:ilvl w:val="0"/>
          <w:numId w:val="25"/>
        </w:numPr>
        <w:spacing w:line="360" w:lineRule="auto"/>
        <w:ind w:left="560" w:hangingChars="200" w:hanging="560"/>
        <w:jc w:val="both"/>
        <w:rPr>
          <w:sz w:val="28"/>
          <w:szCs w:val="28"/>
        </w:rPr>
      </w:pPr>
      <w:r w:rsidRPr="0035690E">
        <w:rPr>
          <w:rFonts w:hint="eastAsia"/>
          <w:sz w:val="28"/>
          <w:szCs w:val="28"/>
        </w:rPr>
        <w:t>PIX Consumer需要查询病人信息时，从APGate查询病人信息；</w:t>
      </w:r>
    </w:p>
    <w:p w:rsidR="004B4150" w:rsidRPr="0042762E" w:rsidRDefault="00054274" w:rsidP="004B4150">
      <w:pPr>
        <w:pStyle w:val="11"/>
        <w:widowControl/>
        <w:rPr>
          <w:sz w:val="28"/>
          <w:szCs w:val="28"/>
        </w:rPr>
      </w:pPr>
      <w:bookmarkStart w:id="5" w:name="_Toc416958919"/>
      <w:r>
        <w:rPr>
          <w:rFonts w:hint="eastAsia"/>
          <w:sz w:val="28"/>
          <w:szCs w:val="28"/>
        </w:rPr>
        <w:t>APGATE 病人注册接口</w:t>
      </w:r>
      <w:r w:rsidRPr="0042762E">
        <w:rPr>
          <w:rFonts w:hint="eastAsia"/>
          <w:sz w:val="28"/>
          <w:szCs w:val="28"/>
        </w:rPr>
        <w:t>说明</w:t>
      </w:r>
      <w:bookmarkEnd w:id="1"/>
      <w:bookmarkEnd w:id="5"/>
    </w:p>
    <w:tbl>
      <w:tblPr>
        <w:tblStyle w:val="af2"/>
        <w:tblW w:w="0" w:type="auto"/>
        <w:tblLayout w:type="fixed"/>
        <w:tblLook w:val="04A0" w:firstRow="1" w:lastRow="0" w:firstColumn="1" w:lastColumn="0" w:noHBand="0" w:noVBand="1"/>
      </w:tblPr>
      <w:tblGrid>
        <w:gridCol w:w="817"/>
        <w:gridCol w:w="1418"/>
        <w:gridCol w:w="708"/>
        <w:gridCol w:w="1288"/>
        <w:gridCol w:w="4291"/>
      </w:tblGrid>
      <w:tr w:rsidR="004B4150" w:rsidRPr="0042762E" w:rsidTr="00484694">
        <w:tc>
          <w:tcPr>
            <w:tcW w:w="817" w:type="dxa"/>
            <w:vAlign w:val="center"/>
          </w:tcPr>
          <w:p w:rsidR="00EF4AA1" w:rsidRPr="0042762E" w:rsidRDefault="004B4150" w:rsidP="00484694">
            <w:pPr>
              <w:jc w:val="center"/>
              <w:rPr>
                <w:b/>
                <w:sz w:val="24"/>
                <w:szCs w:val="24"/>
              </w:rPr>
            </w:pPr>
            <w:r w:rsidRPr="0042762E">
              <w:rPr>
                <w:rFonts w:hint="eastAsia"/>
                <w:b/>
                <w:sz w:val="24"/>
                <w:szCs w:val="24"/>
              </w:rPr>
              <w:t>接口</w:t>
            </w:r>
          </w:p>
          <w:p w:rsidR="004B4150" w:rsidRPr="0042762E" w:rsidRDefault="004B4150" w:rsidP="00484694">
            <w:pPr>
              <w:jc w:val="center"/>
              <w:rPr>
                <w:b/>
                <w:sz w:val="24"/>
                <w:szCs w:val="24"/>
              </w:rPr>
            </w:pPr>
            <w:r w:rsidRPr="0042762E">
              <w:rPr>
                <w:rFonts w:hint="eastAsia"/>
                <w:b/>
                <w:sz w:val="24"/>
                <w:szCs w:val="24"/>
              </w:rPr>
              <w:t>编号</w:t>
            </w:r>
          </w:p>
        </w:tc>
        <w:tc>
          <w:tcPr>
            <w:tcW w:w="1418" w:type="dxa"/>
            <w:vAlign w:val="center"/>
          </w:tcPr>
          <w:p w:rsidR="00052C22" w:rsidRPr="0042762E" w:rsidRDefault="004B4150" w:rsidP="00484694">
            <w:pPr>
              <w:jc w:val="center"/>
              <w:rPr>
                <w:b/>
                <w:sz w:val="24"/>
                <w:szCs w:val="24"/>
              </w:rPr>
            </w:pPr>
            <w:r w:rsidRPr="0042762E">
              <w:rPr>
                <w:rFonts w:hint="eastAsia"/>
                <w:b/>
                <w:sz w:val="24"/>
                <w:szCs w:val="24"/>
              </w:rPr>
              <w:t>接口</w:t>
            </w:r>
          </w:p>
          <w:p w:rsidR="004B4150" w:rsidRPr="0042762E" w:rsidRDefault="004B4150" w:rsidP="00484694">
            <w:pPr>
              <w:jc w:val="center"/>
              <w:rPr>
                <w:b/>
                <w:sz w:val="24"/>
                <w:szCs w:val="24"/>
              </w:rPr>
            </w:pPr>
            <w:r w:rsidRPr="0042762E">
              <w:rPr>
                <w:rFonts w:hint="eastAsia"/>
                <w:b/>
                <w:sz w:val="24"/>
                <w:szCs w:val="24"/>
              </w:rPr>
              <w:t>名称</w:t>
            </w:r>
          </w:p>
        </w:tc>
        <w:tc>
          <w:tcPr>
            <w:tcW w:w="708" w:type="dxa"/>
            <w:vAlign w:val="center"/>
          </w:tcPr>
          <w:p w:rsidR="002B4EC7" w:rsidRPr="0042762E" w:rsidRDefault="004B4150" w:rsidP="00484694">
            <w:pPr>
              <w:jc w:val="center"/>
              <w:rPr>
                <w:b/>
                <w:sz w:val="24"/>
                <w:szCs w:val="24"/>
              </w:rPr>
            </w:pPr>
            <w:r w:rsidRPr="0042762E">
              <w:rPr>
                <w:rFonts w:hint="eastAsia"/>
                <w:b/>
                <w:sz w:val="24"/>
                <w:szCs w:val="24"/>
              </w:rPr>
              <w:t>系统</w:t>
            </w:r>
          </w:p>
          <w:p w:rsidR="004B4150" w:rsidRPr="0042762E" w:rsidRDefault="004B4150" w:rsidP="00484694">
            <w:pPr>
              <w:jc w:val="center"/>
              <w:rPr>
                <w:b/>
                <w:sz w:val="24"/>
                <w:szCs w:val="24"/>
              </w:rPr>
            </w:pPr>
            <w:r w:rsidRPr="0042762E">
              <w:rPr>
                <w:rFonts w:hint="eastAsia"/>
                <w:b/>
                <w:sz w:val="24"/>
                <w:szCs w:val="24"/>
              </w:rPr>
              <w:t>归属</w:t>
            </w:r>
          </w:p>
        </w:tc>
        <w:tc>
          <w:tcPr>
            <w:tcW w:w="1288" w:type="dxa"/>
            <w:vAlign w:val="center"/>
          </w:tcPr>
          <w:p w:rsidR="00C4443B" w:rsidRPr="0042762E" w:rsidRDefault="004B4150" w:rsidP="00484694">
            <w:pPr>
              <w:jc w:val="center"/>
              <w:rPr>
                <w:b/>
                <w:sz w:val="24"/>
                <w:szCs w:val="24"/>
              </w:rPr>
            </w:pPr>
            <w:r w:rsidRPr="0042762E">
              <w:rPr>
                <w:rFonts w:hint="eastAsia"/>
                <w:b/>
                <w:sz w:val="24"/>
                <w:szCs w:val="24"/>
              </w:rPr>
              <w:t>接口</w:t>
            </w:r>
          </w:p>
          <w:p w:rsidR="004B4150" w:rsidRPr="0042762E" w:rsidRDefault="004B4150" w:rsidP="00484694">
            <w:pPr>
              <w:jc w:val="center"/>
              <w:rPr>
                <w:b/>
                <w:sz w:val="24"/>
                <w:szCs w:val="24"/>
              </w:rPr>
            </w:pPr>
            <w:r w:rsidRPr="0042762E">
              <w:rPr>
                <w:rFonts w:hint="eastAsia"/>
                <w:b/>
                <w:sz w:val="24"/>
                <w:szCs w:val="24"/>
              </w:rPr>
              <w:t>实现方式</w:t>
            </w:r>
          </w:p>
        </w:tc>
        <w:tc>
          <w:tcPr>
            <w:tcW w:w="4291" w:type="dxa"/>
            <w:vAlign w:val="center"/>
          </w:tcPr>
          <w:p w:rsidR="004B4150" w:rsidRPr="0042762E" w:rsidRDefault="00680C1B" w:rsidP="00484694">
            <w:pPr>
              <w:jc w:val="center"/>
              <w:rPr>
                <w:b/>
                <w:sz w:val="24"/>
                <w:szCs w:val="24"/>
              </w:rPr>
            </w:pPr>
            <w:r w:rsidRPr="0042762E">
              <w:rPr>
                <w:rFonts w:hint="eastAsia"/>
                <w:b/>
                <w:sz w:val="24"/>
                <w:szCs w:val="24"/>
              </w:rPr>
              <w:t>接口</w:t>
            </w:r>
            <w:r w:rsidR="004B4150" w:rsidRPr="0042762E">
              <w:rPr>
                <w:rFonts w:hint="eastAsia"/>
                <w:b/>
                <w:sz w:val="24"/>
                <w:szCs w:val="24"/>
              </w:rPr>
              <w:t>说明</w:t>
            </w:r>
          </w:p>
        </w:tc>
      </w:tr>
      <w:tr w:rsidR="004B4150" w:rsidRPr="0042762E" w:rsidTr="002B4EC7">
        <w:tc>
          <w:tcPr>
            <w:tcW w:w="817" w:type="dxa"/>
          </w:tcPr>
          <w:p w:rsidR="004B4150" w:rsidRPr="0042762E" w:rsidRDefault="004B4150" w:rsidP="00AB0EF2">
            <w:pPr>
              <w:rPr>
                <w:sz w:val="24"/>
                <w:szCs w:val="24"/>
              </w:rPr>
            </w:pPr>
          </w:p>
        </w:tc>
        <w:tc>
          <w:tcPr>
            <w:tcW w:w="1418" w:type="dxa"/>
          </w:tcPr>
          <w:p w:rsidR="004B4150" w:rsidRPr="0042762E" w:rsidRDefault="00FE1209" w:rsidP="00AB0EF2">
            <w:pPr>
              <w:rPr>
                <w:sz w:val="24"/>
                <w:szCs w:val="24"/>
              </w:rPr>
            </w:pPr>
            <w:r w:rsidRPr="0042762E">
              <w:rPr>
                <w:rFonts w:hint="eastAsia"/>
                <w:sz w:val="24"/>
                <w:szCs w:val="24"/>
              </w:rPr>
              <w:t>ESB</w:t>
            </w:r>
            <w:r w:rsidRPr="0042762E">
              <w:rPr>
                <w:rFonts w:hint="eastAsia"/>
                <w:sz w:val="24"/>
                <w:szCs w:val="24"/>
              </w:rPr>
              <w:t>病人注册</w:t>
            </w:r>
          </w:p>
        </w:tc>
        <w:tc>
          <w:tcPr>
            <w:tcW w:w="708" w:type="dxa"/>
          </w:tcPr>
          <w:p w:rsidR="004B4150" w:rsidRPr="0042762E" w:rsidRDefault="004B4150" w:rsidP="00AB0EF2">
            <w:pPr>
              <w:rPr>
                <w:sz w:val="24"/>
                <w:szCs w:val="24"/>
              </w:rPr>
            </w:pPr>
            <w:r w:rsidRPr="0042762E">
              <w:rPr>
                <w:rFonts w:hint="eastAsia"/>
                <w:sz w:val="24"/>
                <w:szCs w:val="24"/>
              </w:rPr>
              <w:t>平台</w:t>
            </w:r>
          </w:p>
        </w:tc>
        <w:tc>
          <w:tcPr>
            <w:tcW w:w="1288" w:type="dxa"/>
          </w:tcPr>
          <w:p w:rsidR="004B4150" w:rsidRPr="0042762E" w:rsidRDefault="004B4150" w:rsidP="00AB0EF2">
            <w:pPr>
              <w:rPr>
                <w:sz w:val="24"/>
                <w:szCs w:val="24"/>
              </w:rPr>
            </w:pPr>
            <w:r w:rsidRPr="0042762E">
              <w:rPr>
                <w:rFonts w:hint="eastAsia"/>
                <w:sz w:val="24"/>
                <w:szCs w:val="24"/>
              </w:rPr>
              <w:t>WebService</w:t>
            </w:r>
          </w:p>
        </w:tc>
        <w:tc>
          <w:tcPr>
            <w:tcW w:w="4291" w:type="dxa"/>
          </w:tcPr>
          <w:p w:rsidR="004B4150" w:rsidRPr="0042762E" w:rsidRDefault="00FE1209" w:rsidP="00AB0EF2">
            <w:pPr>
              <w:rPr>
                <w:sz w:val="24"/>
                <w:szCs w:val="24"/>
              </w:rPr>
            </w:pPr>
            <w:r w:rsidRPr="0042762E">
              <w:rPr>
                <w:rFonts w:hint="eastAsia"/>
                <w:sz w:val="24"/>
                <w:szCs w:val="24"/>
              </w:rPr>
              <w:t>平台公共服务。返回消息控制信息及按第三方要求定义内容</w:t>
            </w:r>
            <w:r w:rsidR="004B4150" w:rsidRPr="0042762E">
              <w:rPr>
                <w:rFonts w:hint="eastAsia"/>
                <w:sz w:val="24"/>
                <w:szCs w:val="24"/>
              </w:rPr>
              <w:t>。</w:t>
            </w:r>
          </w:p>
          <w:p w:rsidR="006414A4" w:rsidRPr="0042762E" w:rsidRDefault="006414A4" w:rsidP="00AB0EF2">
            <w:pPr>
              <w:rPr>
                <w:b/>
                <w:sz w:val="24"/>
                <w:szCs w:val="24"/>
              </w:rPr>
            </w:pPr>
            <w:r w:rsidRPr="0042762E">
              <w:rPr>
                <w:rFonts w:hint="eastAsia"/>
                <w:b/>
                <w:sz w:val="24"/>
                <w:szCs w:val="24"/>
              </w:rPr>
              <w:t>测试地址：</w:t>
            </w:r>
          </w:p>
          <w:p w:rsidR="00F34CFF" w:rsidRPr="0042762E" w:rsidRDefault="00FE1209" w:rsidP="00F34CFF">
            <w:pPr>
              <w:widowControl/>
              <w:jc w:val="left"/>
              <w:rPr>
                <w:sz w:val="24"/>
                <w:szCs w:val="24"/>
              </w:rPr>
            </w:pPr>
            <w:r w:rsidRPr="0042762E">
              <w:rPr>
                <w:rFonts w:ascii="Courier New" w:hAnsi="Courier New" w:cs="Courier New"/>
                <w:color w:val="000000"/>
                <w:kern w:val="0"/>
                <w:sz w:val="24"/>
                <w:szCs w:val="24"/>
              </w:rPr>
              <w:t>http://</w:t>
            </w:r>
            <w:r w:rsidRPr="0042762E">
              <w:rPr>
                <w:rFonts w:ascii="Courier New" w:hAnsi="Courier New" w:cs="Courier New" w:hint="eastAsia"/>
                <w:color w:val="000000"/>
                <w:kern w:val="0"/>
                <w:sz w:val="24"/>
                <w:szCs w:val="24"/>
              </w:rPr>
              <w:t>ip</w:t>
            </w:r>
            <w:r w:rsidRPr="0042762E">
              <w:rPr>
                <w:rFonts w:ascii="Courier New" w:hAnsi="Courier New" w:cs="Courier New"/>
                <w:color w:val="000000"/>
                <w:kern w:val="0"/>
                <w:sz w:val="24"/>
                <w:szCs w:val="24"/>
              </w:rPr>
              <w:t>:</w:t>
            </w:r>
            <w:r w:rsidRPr="0042762E">
              <w:rPr>
                <w:rFonts w:ascii="Courier New" w:hAnsi="Courier New" w:cs="Courier New" w:hint="eastAsia"/>
                <w:color w:val="000000"/>
                <w:kern w:val="0"/>
                <w:sz w:val="24"/>
                <w:szCs w:val="24"/>
              </w:rPr>
              <w:t>port/APGATE</w:t>
            </w:r>
            <w:r w:rsidRPr="0042762E">
              <w:rPr>
                <w:rFonts w:ascii="Courier New" w:hAnsi="Courier New" w:cs="Courier New"/>
                <w:color w:val="000000"/>
                <w:kern w:val="0"/>
                <w:sz w:val="24"/>
                <w:szCs w:val="24"/>
              </w:rPr>
              <w:t>/services/PIXManager</w:t>
            </w:r>
            <w:r w:rsidRPr="0042762E">
              <w:rPr>
                <w:rFonts w:ascii="Courier New" w:hAnsi="Courier New" w:cs="Courier New" w:hint="eastAsia"/>
                <w:color w:val="000000"/>
                <w:kern w:val="0"/>
                <w:sz w:val="24"/>
                <w:szCs w:val="24"/>
              </w:rPr>
              <w:t>?wsdl</w:t>
            </w:r>
          </w:p>
        </w:tc>
      </w:tr>
    </w:tbl>
    <w:p w:rsidR="00E02AA7" w:rsidRPr="0042762E" w:rsidRDefault="00C957F3" w:rsidP="00E02AA7">
      <w:pPr>
        <w:pStyle w:val="2"/>
        <w:rPr>
          <w:sz w:val="28"/>
          <w:szCs w:val="28"/>
        </w:rPr>
      </w:pPr>
      <w:bookmarkStart w:id="6" w:name="_Toc416958920"/>
      <w:r w:rsidRPr="0042762E">
        <w:rPr>
          <w:rFonts w:hint="eastAsia"/>
          <w:sz w:val="28"/>
          <w:szCs w:val="28"/>
        </w:rPr>
        <w:t>病人注册</w:t>
      </w:r>
      <w:r w:rsidR="00E02AA7" w:rsidRPr="0042762E">
        <w:rPr>
          <w:rFonts w:hint="eastAsia"/>
          <w:sz w:val="28"/>
          <w:szCs w:val="28"/>
        </w:rPr>
        <w:t>服务定义</w:t>
      </w:r>
      <w:bookmarkEnd w:id="6"/>
    </w:p>
    <w:p w:rsidR="00E02AA7" w:rsidRPr="0042762E" w:rsidRDefault="00017A53" w:rsidP="00E02AA7">
      <w:pPr>
        <w:pStyle w:val="3"/>
        <w:rPr>
          <w:sz w:val="28"/>
          <w:szCs w:val="28"/>
        </w:rPr>
      </w:pPr>
      <w:bookmarkStart w:id="7" w:name="_Toc416958921"/>
      <w:r w:rsidRPr="0042762E">
        <w:rPr>
          <w:rFonts w:hint="eastAsia"/>
          <w:sz w:val="28"/>
          <w:szCs w:val="28"/>
        </w:rPr>
        <w:t>WSDL</w:t>
      </w:r>
      <w:r w:rsidR="00E02AA7" w:rsidRPr="0042762E">
        <w:rPr>
          <w:rFonts w:hint="eastAsia"/>
          <w:sz w:val="28"/>
          <w:szCs w:val="28"/>
        </w:rPr>
        <w:t>参数说明</w:t>
      </w:r>
      <w:bookmarkEnd w:id="7"/>
    </w:p>
    <w:p w:rsidR="00E02AA7" w:rsidRPr="0042762E" w:rsidRDefault="00E02AA7" w:rsidP="00E02AA7">
      <w:pPr>
        <w:rPr>
          <w:sz w:val="24"/>
          <w:szCs w:val="24"/>
        </w:rPr>
      </w:pPr>
      <w:r w:rsidRPr="0042762E">
        <w:rPr>
          <w:rFonts w:hint="eastAsia"/>
          <w:sz w:val="24"/>
          <w:szCs w:val="24"/>
        </w:rPr>
        <w:t>输入参数：</w:t>
      </w:r>
    </w:p>
    <w:tbl>
      <w:tblPr>
        <w:tblStyle w:val="af2"/>
        <w:tblW w:w="0" w:type="auto"/>
        <w:tblLook w:val="04A0" w:firstRow="1" w:lastRow="0" w:firstColumn="1" w:lastColumn="0" w:noHBand="0" w:noVBand="1"/>
      </w:tblPr>
      <w:tblGrid>
        <w:gridCol w:w="3515"/>
        <w:gridCol w:w="1311"/>
        <w:gridCol w:w="3696"/>
      </w:tblGrid>
      <w:tr w:rsidR="00E02AA7" w:rsidRPr="0042762E" w:rsidTr="001052A3">
        <w:tc>
          <w:tcPr>
            <w:tcW w:w="3227" w:type="dxa"/>
          </w:tcPr>
          <w:p w:rsidR="00E02AA7" w:rsidRPr="0042762E" w:rsidRDefault="00E02AA7" w:rsidP="001052A3">
            <w:pPr>
              <w:jc w:val="center"/>
              <w:rPr>
                <w:b/>
                <w:sz w:val="24"/>
                <w:szCs w:val="24"/>
              </w:rPr>
            </w:pPr>
            <w:r w:rsidRPr="0042762E">
              <w:rPr>
                <w:rFonts w:hint="eastAsia"/>
                <w:b/>
                <w:sz w:val="24"/>
                <w:szCs w:val="24"/>
              </w:rPr>
              <w:t>字段</w:t>
            </w:r>
          </w:p>
        </w:tc>
        <w:tc>
          <w:tcPr>
            <w:tcW w:w="2455" w:type="dxa"/>
          </w:tcPr>
          <w:p w:rsidR="00E02AA7" w:rsidRPr="0042762E" w:rsidRDefault="00E02AA7" w:rsidP="001052A3">
            <w:pPr>
              <w:jc w:val="center"/>
              <w:rPr>
                <w:b/>
                <w:sz w:val="24"/>
                <w:szCs w:val="24"/>
              </w:rPr>
            </w:pPr>
            <w:r w:rsidRPr="0042762E">
              <w:rPr>
                <w:rFonts w:hint="eastAsia"/>
                <w:b/>
                <w:sz w:val="24"/>
                <w:szCs w:val="24"/>
              </w:rPr>
              <w:t>字段含义</w:t>
            </w:r>
          </w:p>
        </w:tc>
        <w:tc>
          <w:tcPr>
            <w:tcW w:w="2840" w:type="dxa"/>
          </w:tcPr>
          <w:p w:rsidR="00E02AA7" w:rsidRPr="0042762E" w:rsidRDefault="00E02AA7" w:rsidP="001052A3">
            <w:pPr>
              <w:jc w:val="center"/>
              <w:rPr>
                <w:b/>
                <w:sz w:val="24"/>
                <w:szCs w:val="24"/>
              </w:rPr>
            </w:pPr>
            <w:r w:rsidRPr="0042762E">
              <w:rPr>
                <w:rFonts w:hint="eastAsia"/>
                <w:b/>
                <w:sz w:val="24"/>
                <w:szCs w:val="24"/>
              </w:rPr>
              <w:t>示例</w:t>
            </w:r>
          </w:p>
        </w:tc>
      </w:tr>
      <w:tr w:rsidR="00E02AA7" w:rsidRPr="0042762E" w:rsidTr="001052A3">
        <w:tc>
          <w:tcPr>
            <w:tcW w:w="3227"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requestHeader</w:t>
            </w:r>
            <w:r w:rsidRPr="0042762E">
              <w:rPr>
                <w:rFonts w:ascii="Consolas" w:eastAsia="宋体" w:hAnsi="Consolas" w:cs="Consolas" w:hint="eastAsia"/>
                <w:color w:val="000000"/>
                <w:kern w:val="0"/>
                <w:sz w:val="24"/>
                <w:szCs w:val="24"/>
              </w:rPr>
              <w:t>.</w:t>
            </w:r>
            <w:r w:rsidRPr="0042762E">
              <w:rPr>
                <w:rFonts w:ascii="Consolas" w:eastAsia="宋体" w:hAnsi="Consolas" w:cs="Consolas"/>
                <w:color w:val="000000"/>
                <w:kern w:val="0"/>
                <w:sz w:val="24"/>
                <w:szCs w:val="24"/>
              </w:rPr>
              <w:t>sender</w:t>
            </w:r>
          </w:p>
        </w:tc>
        <w:tc>
          <w:tcPr>
            <w:tcW w:w="2455" w:type="dxa"/>
          </w:tcPr>
          <w:p w:rsidR="00E02AA7" w:rsidRPr="0042762E" w:rsidRDefault="00E02AA7" w:rsidP="001052A3">
            <w:pPr>
              <w:jc w:val="center"/>
              <w:rPr>
                <w:sz w:val="24"/>
                <w:szCs w:val="24"/>
              </w:rPr>
            </w:pPr>
            <w:r w:rsidRPr="0042762E">
              <w:rPr>
                <w:rFonts w:hint="eastAsia"/>
                <w:sz w:val="24"/>
                <w:szCs w:val="24"/>
              </w:rPr>
              <w:t>消息发送方域</w:t>
            </w:r>
            <w:r w:rsidRPr="0042762E">
              <w:rPr>
                <w:rFonts w:hint="eastAsia"/>
                <w:sz w:val="24"/>
                <w:szCs w:val="24"/>
              </w:rPr>
              <w:t>id</w:t>
            </w:r>
          </w:p>
        </w:tc>
        <w:tc>
          <w:tcPr>
            <w:tcW w:w="2840" w:type="dxa"/>
          </w:tcPr>
          <w:p w:rsidR="00E02AA7" w:rsidRPr="0042762E" w:rsidRDefault="00E02AA7" w:rsidP="001052A3">
            <w:pPr>
              <w:jc w:val="center"/>
              <w:rPr>
                <w:sz w:val="24"/>
                <w:szCs w:val="24"/>
              </w:rPr>
            </w:pPr>
            <w:r w:rsidRPr="0042762E">
              <w:rPr>
                <w:rFonts w:ascii="宋体" w:hAnsi="宋体"/>
                <w:sz w:val="24"/>
                <w:szCs w:val="24"/>
              </w:rPr>
              <w:t>2.16.840.1.113883.4.487.</w:t>
            </w:r>
            <w:r w:rsidRPr="0042762E">
              <w:rPr>
                <w:rFonts w:ascii="宋体" w:hAnsi="宋体" w:hint="eastAsia"/>
                <w:sz w:val="24"/>
                <w:szCs w:val="24"/>
              </w:rPr>
              <w:t>2.1.4</w:t>
            </w:r>
          </w:p>
        </w:tc>
      </w:tr>
      <w:tr w:rsidR="00E02AA7" w:rsidRPr="0042762E" w:rsidTr="001052A3">
        <w:tc>
          <w:tcPr>
            <w:tcW w:w="3227"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requestHeader</w:t>
            </w:r>
            <w:r w:rsidRPr="0042762E">
              <w:rPr>
                <w:rFonts w:ascii="Consolas" w:eastAsia="宋体" w:hAnsi="Consolas" w:cs="Consolas" w:hint="eastAsia"/>
                <w:color w:val="000000"/>
                <w:kern w:val="0"/>
                <w:sz w:val="24"/>
                <w:szCs w:val="24"/>
              </w:rPr>
              <w:t>.r</w:t>
            </w:r>
            <w:r w:rsidRPr="0042762E">
              <w:rPr>
                <w:rFonts w:ascii="Consolas" w:eastAsia="宋体" w:hAnsi="Consolas" w:cs="Consolas"/>
                <w:color w:val="000000"/>
                <w:kern w:val="0"/>
                <w:sz w:val="24"/>
                <w:szCs w:val="24"/>
              </w:rPr>
              <w:t>eceiver</w:t>
            </w:r>
          </w:p>
        </w:tc>
        <w:tc>
          <w:tcPr>
            <w:tcW w:w="2455" w:type="dxa"/>
          </w:tcPr>
          <w:p w:rsidR="00E02AA7" w:rsidRPr="0042762E" w:rsidRDefault="00E02AA7" w:rsidP="001052A3">
            <w:pPr>
              <w:jc w:val="center"/>
              <w:rPr>
                <w:sz w:val="24"/>
                <w:szCs w:val="24"/>
              </w:rPr>
            </w:pPr>
            <w:r w:rsidRPr="0042762E">
              <w:rPr>
                <w:rFonts w:hint="eastAsia"/>
                <w:sz w:val="24"/>
                <w:szCs w:val="24"/>
              </w:rPr>
              <w:t>消息接收方域</w:t>
            </w:r>
            <w:r w:rsidRPr="0042762E">
              <w:rPr>
                <w:rFonts w:hint="eastAsia"/>
                <w:sz w:val="24"/>
                <w:szCs w:val="24"/>
              </w:rPr>
              <w:t>id</w:t>
            </w:r>
          </w:p>
        </w:tc>
        <w:tc>
          <w:tcPr>
            <w:tcW w:w="2840" w:type="dxa"/>
          </w:tcPr>
          <w:p w:rsidR="00E02AA7" w:rsidRPr="0042762E" w:rsidRDefault="00E02AA7" w:rsidP="001052A3">
            <w:pPr>
              <w:jc w:val="center"/>
              <w:rPr>
                <w:sz w:val="24"/>
                <w:szCs w:val="24"/>
              </w:rPr>
            </w:pPr>
            <w:r w:rsidRPr="0042762E">
              <w:rPr>
                <w:rFonts w:ascii="宋体" w:hAnsi="宋体"/>
                <w:sz w:val="24"/>
                <w:szCs w:val="24"/>
              </w:rPr>
              <w:t>2.16.840.1.113883.4.487.</w:t>
            </w:r>
            <w:r w:rsidRPr="0042762E">
              <w:rPr>
                <w:rFonts w:ascii="宋体" w:hAnsi="宋体" w:hint="eastAsia"/>
                <w:sz w:val="24"/>
                <w:szCs w:val="24"/>
              </w:rPr>
              <w:t>2.1.8</w:t>
            </w:r>
          </w:p>
        </w:tc>
      </w:tr>
      <w:tr w:rsidR="00E02AA7" w:rsidRPr="0042762E" w:rsidTr="001052A3">
        <w:tc>
          <w:tcPr>
            <w:tcW w:w="3227"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requestHeader</w:t>
            </w:r>
            <w:r w:rsidRPr="0042762E">
              <w:rPr>
                <w:rFonts w:ascii="Consolas" w:eastAsia="宋体" w:hAnsi="Consolas" w:cs="Consolas" w:hint="eastAsia"/>
                <w:color w:val="000000"/>
                <w:kern w:val="0"/>
                <w:sz w:val="24"/>
                <w:szCs w:val="24"/>
              </w:rPr>
              <w:t>.request</w:t>
            </w:r>
            <w:r w:rsidRPr="0042762E">
              <w:rPr>
                <w:rFonts w:ascii="Consolas" w:eastAsia="宋体" w:hAnsi="Consolas" w:cs="Consolas"/>
                <w:color w:val="000000"/>
                <w:kern w:val="0"/>
                <w:sz w:val="24"/>
                <w:szCs w:val="24"/>
              </w:rPr>
              <w:t>Time</w:t>
            </w:r>
          </w:p>
        </w:tc>
        <w:tc>
          <w:tcPr>
            <w:tcW w:w="2455" w:type="dxa"/>
          </w:tcPr>
          <w:p w:rsidR="00E02AA7" w:rsidRPr="0042762E" w:rsidRDefault="00E02AA7" w:rsidP="001052A3">
            <w:pPr>
              <w:jc w:val="center"/>
              <w:rPr>
                <w:sz w:val="24"/>
                <w:szCs w:val="24"/>
              </w:rPr>
            </w:pPr>
            <w:r w:rsidRPr="0042762E">
              <w:rPr>
                <w:rFonts w:hint="eastAsia"/>
                <w:sz w:val="24"/>
                <w:szCs w:val="24"/>
              </w:rPr>
              <w:t>消息发送时间</w:t>
            </w:r>
          </w:p>
        </w:tc>
        <w:tc>
          <w:tcPr>
            <w:tcW w:w="2840" w:type="dxa"/>
          </w:tcPr>
          <w:p w:rsidR="00E02AA7" w:rsidRPr="0042762E" w:rsidRDefault="00E02AA7" w:rsidP="001052A3">
            <w:pPr>
              <w:jc w:val="center"/>
              <w:rPr>
                <w:sz w:val="24"/>
                <w:szCs w:val="24"/>
              </w:rPr>
            </w:pPr>
            <w:r w:rsidRPr="0042762E">
              <w:rPr>
                <w:rFonts w:hint="eastAsia"/>
                <w:sz w:val="24"/>
                <w:szCs w:val="24"/>
              </w:rPr>
              <w:t>20140901131010</w:t>
            </w:r>
          </w:p>
        </w:tc>
      </w:tr>
      <w:tr w:rsidR="00E02AA7" w:rsidRPr="0042762E" w:rsidTr="001052A3">
        <w:tc>
          <w:tcPr>
            <w:tcW w:w="3227"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requestHeader</w:t>
            </w:r>
            <w:r w:rsidRPr="0042762E">
              <w:rPr>
                <w:rFonts w:ascii="Consolas" w:eastAsia="宋体" w:hAnsi="Consolas" w:cs="Consolas" w:hint="eastAsia"/>
                <w:color w:val="000000"/>
                <w:kern w:val="0"/>
                <w:sz w:val="24"/>
                <w:szCs w:val="24"/>
              </w:rPr>
              <w:t>.</w:t>
            </w:r>
            <w:r w:rsidRPr="0042762E">
              <w:rPr>
                <w:rFonts w:ascii="Consolas" w:eastAsia="宋体" w:hAnsi="Consolas" w:cs="Consolas"/>
                <w:color w:val="000000"/>
                <w:kern w:val="0"/>
                <w:sz w:val="24"/>
                <w:szCs w:val="24"/>
              </w:rPr>
              <w:t>msgType</w:t>
            </w:r>
          </w:p>
        </w:tc>
        <w:tc>
          <w:tcPr>
            <w:tcW w:w="2455" w:type="dxa"/>
          </w:tcPr>
          <w:p w:rsidR="00E02AA7" w:rsidRPr="0042762E" w:rsidRDefault="00E02AA7" w:rsidP="001052A3">
            <w:pPr>
              <w:jc w:val="center"/>
              <w:rPr>
                <w:sz w:val="24"/>
                <w:szCs w:val="24"/>
              </w:rPr>
            </w:pPr>
            <w:r w:rsidRPr="0042762E">
              <w:rPr>
                <w:rFonts w:hint="eastAsia"/>
                <w:sz w:val="24"/>
                <w:szCs w:val="24"/>
              </w:rPr>
              <w:t>消息类型</w:t>
            </w:r>
          </w:p>
        </w:tc>
        <w:tc>
          <w:tcPr>
            <w:tcW w:w="2840" w:type="dxa"/>
          </w:tcPr>
          <w:p w:rsidR="00E02AA7" w:rsidRPr="0042762E" w:rsidRDefault="00E02AA7" w:rsidP="001052A3">
            <w:pPr>
              <w:jc w:val="center"/>
              <w:rPr>
                <w:sz w:val="24"/>
                <w:szCs w:val="24"/>
              </w:rPr>
            </w:pPr>
            <w:r w:rsidRPr="0042762E">
              <w:rPr>
                <w:rFonts w:hint="eastAsia"/>
                <w:sz w:val="24"/>
                <w:szCs w:val="24"/>
              </w:rPr>
              <w:t>参考“消息类型”一节</w:t>
            </w:r>
          </w:p>
        </w:tc>
      </w:tr>
      <w:tr w:rsidR="00E02AA7" w:rsidRPr="0042762E" w:rsidTr="001052A3">
        <w:tc>
          <w:tcPr>
            <w:tcW w:w="3227"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requestHeader</w:t>
            </w:r>
            <w:r w:rsidRPr="0042762E">
              <w:rPr>
                <w:rFonts w:ascii="Consolas" w:eastAsia="宋体" w:hAnsi="Consolas" w:cs="Consolas" w:hint="eastAsia"/>
                <w:color w:val="000000"/>
                <w:kern w:val="0"/>
                <w:sz w:val="24"/>
                <w:szCs w:val="24"/>
              </w:rPr>
              <w:t>.</w:t>
            </w:r>
            <w:r w:rsidRPr="0042762E">
              <w:rPr>
                <w:rFonts w:ascii="Consolas" w:eastAsia="宋体" w:hAnsi="Consolas" w:cs="Consolas"/>
                <w:color w:val="000000"/>
                <w:kern w:val="0"/>
                <w:sz w:val="24"/>
                <w:szCs w:val="24"/>
              </w:rPr>
              <w:t>msgId</w:t>
            </w:r>
          </w:p>
        </w:tc>
        <w:tc>
          <w:tcPr>
            <w:tcW w:w="2455" w:type="dxa"/>
          </w:tcPr>
          <w:p w:rsidR="00E02AA7" w:rsidRPr="0042762E" w:rsidRDefault="00E02AA7" w:rsidP="001052A3">
            <w:pPr>
              <w:jc w:val="center"/>
              <w:rPr>
                <w:sz w:val="24"/>
                <w:szCs w:val="24"/>
              </w:rPr>
            </w:pPr>
            <w:r w:rsidRPr="0042762E">
              <w:rPr>
                <w:rFonts w:hint="eastAsia"/>
                <w:sz w:val="24"/>
                <w:szCs w:val="24"/>
              </w:rPr>
              <w:t>消息唯一</w:t>
            </w:r>
            <w:r w:rsidRPr="0042762E">
              <w:rPr>
                <w:rFonts w:hint="eastAsia"/>
                <w:sz w:val="24"/>
                <w:szCs w:val="24"/>
              </w:rPr>
              <w:t>id</w:t>
            </w:r>
          </w:p>
        </w:tc>
        <w:tc>
          <w:tcPr>
            <w:tcW w:w="2840" w:type="dxa"/>
          </w:tcPr>
          <w:p w:rsidR="00E02AA7" w:rsidRPr="0042762E" w:rsidRDefault="00E02AA7" w:rsidP="001052A3">
            <w:pPr>
              <w:jc w:val="center"/>
              <w:rPr>
                <w:sz w:val="24"/>
                <w:szCs w:val="24"/>
              </w:rPr>
            </w:pPr>
            <w:r w:rsidRPr="0042762E">
              <w:rPr>
                <w:rFonts w:hint="eastAsia"/>
                <w:sz w:val="24"/>
                <w:szCs w:val="24"/>
              </w:rPr>
              <w:t>构成方式：系统</w:t>
            </w:r>
            <w:r w:rsidRPr="0042762E">
              <w:rPr>
                <w:rFonts w:hint="eastAsia"/>
                <w:sz w:val="24"/>
                <w:szCs w:val="24"/>
              </w:rPr>
              <w:t>+</w:t>
            </w:r>
            <w:r w:rsidRPr="0042762E">
              <w:rPr>
                <w:rFonts w:hint="eastAsia"/>
                <w:sz w:val="24"/>
                <w:szCs w:val="24"/>
              </w:rPr>
              <w:t>系统内消息唯一</w:t>
            </w:r>
            <w:r w:rsidRPr="0042762E">
              <w:rPr>
                <w:rFonts w:hint="eastAsia"/>
                <w:sz w:val="24"/>
                <w:szCs w:val="24"/>
              </w:rPr>
              <w:t>id</w:t>
            </w:r>
            <w:r w:rsidRPr="0042762E">
              <w:rPr>
                <w:rFonts w:hint="eastAsia"/>
                <w:sz w:val="24"/>
                <w:szCs w:val="24"/>
              </w:rPr>
              <w:t>号，由发送方生成</w:t>
            </w:r>
          </w:p>
        </w:tc>
      </w:tr>
      <w:tr w:rsidR="00E02AA7" w:rsidRPr="0042762E" w:rsidTr="001052A3">
        <w:tc>
          <w:tcPr>
            <w:tcW w:w="3227"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requestHeader</w:t>
            </w:r>
            <w:r w:rsidRPr="0042762E">
              <w:rPr>
                <w:rFonts w:ascii="Consolas" w:eastAsia="宋体" w:hAnsi="Consolas" w:cs="Consolas" w:hint="eastAsia"/>
                <w:color w:val="000000"/>
                <w:kern w:val="0"/>
                <w:sz w:val="24"/>
                <w:szCs w:val="24"/>
              </w:rPr>
              <w:t>.msgPriority</w:t>
            </w:r>
          </w:p>
        </w:tc>
        <w:tc>
          <w:tcPr>
            <w:tcW w:w="2455" w:type="dxa"/>
          </w:tcPr>
          <w:p w:rsidR="00E02AA7" w:rsidRPr="0042762E" w:rsidRDefault="00E02AA7" w:rsidP="001052A3">
            <w:pPr>
              <w:jc w:val="center"/>
              <w:rPr>
                <w:sz w:val="24"/>
                <w:szCs w:val="24"/>
              </w:rPr>
            </w:pPr>
            <w:r w:rsidRPr="0042762E">
              <w:rPr>
                <w:rFonts w:hint="eastAsia"/>
                <w:sz w:val="24"/>
                <w:szCs w:val="24"/>
              </w:rPr>
              <w:t>消息优先级</w:t>
            </w:r>
          </w:p>
        </w:tc>
        <w:tc>
          <w:tcPr>
            <w:tcW w:w="2840" w:type="dxa"/>
          </w:tcPr>
          <w:p w:rsidR="00E02AA7" w:rsidRPr="0042762E" w:rsidRDefault="00E02AA7" w:rsidP="001052A3">
            <w:pPr>
              <w:jc w:val="center"/>
              <w:rPr>
                <w:sz w:val="24"/>
                <w:szCs w:val="24"/>
              </w:rPr>
            </w:pPr>
            <w:r w:rsidRPr="0042762E">
              <w:rPr>
                <w:rFonts w:hint="eastAsia"/>
                <w:sz w:val="24"/>
                <w:szCs w:val="24"/>
              </w:rPr>
              <w:t>Low</w:t>
            </w:r>
            <w:r w:rsidRPr="0042762E">
              <w:rPr>
                <w:rFonts w:hint="eastAsia"/>
                <w:sz w:val="24"/>
                <w:szCs w:val="24"/>
              </w:rPr>
              <w:t>，</w:t>
            </w:r>
            <w:r w:rsidRPr="0042762E">
              <w:rPr>
                <w:rFonts w:hint="eastAsia"/>
                <w:sz w:val="24"/>
                <w:szCs w:val="24"/>
              </w:rPr>
              <w:t>Normal</w:t>
            </w:r>
            <w:r w:rsidRPr="0042762E">
              <w:rPr>
                <w:sz w:val="24"/>
                <w:szCs w:val="24"/>
              </w:rPr>
              <w:t>，</w:t>
            </w:r>
            <w:r w:rsidRPr="0042762E">
              <w:rPr>
                <w:rFonts w:hint="eastAsia"/>
                <w:sz w:val="24"/>
                <w:szCs w:val="24"/>
              </w:rPr>
              <w:t>Hight</w:t>
            </w:r>
            <w:r w:rsidRPr="0042762E">
              <w:rPr>
                <w:rFonts w:hint="eastAsia"/>
                <w:sz w:val="24"/>
                <w:szCs w:val="24"/>
              </w:rPr>
              <w:t>，</w:t>
            </w:r>
            <w:r w:rsidRPr="0042762E">
              <w:rPr>
                <w:rFonts w:hint="eastAsia"/>
                <w:sz w:val="24"/>
                <w:szCs w:val="24"/>
              </w:rPr>
              <w:t>E</w:t>
            </w:r>
            <w:r w:rsidRPr="0042762E">
              <w:rPr>
                <w:sz w:val="24"/>
                <w:szCs w:val="24"/>
              </w:rPr>
              <w:t>mergent</w:t>
            </w:r>
          </w:p>
        </w:tc>
      </w:tr>
      <w:tr w:rsidR="00E02AA7" w:rsidRPr="0042762E" w:rsidTr="001052A3">
        <w:tc>
          <w:tcPr>
            <w:tcW w:w="3227"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requestHeader</w:t>
            </w:r>
            <w:r w:rsidRPr="0042762E">
              <w:rPr>
                <w:rFonts w:ascii="Consolas" w:eastAsia="宋体" w:hAnsi="Consolas" w:cs="Consolas" w:hint="eastAsia"/>
                <w:color w:val="000000"/>
                <w:kern w:val="0"/>
                <w:sz w:val="24"/>
                <w:szCs w:val="24"/>
              </w:rPr>
              <w:t>.msgVersion</w:t>
            </w:r>
          </w:p>
        </w:tc>
        <w:tc>
          <w:tcPr>
            <w:tcW w:w="2455" w:type="dxa"/>
          </w:tcPr>
          <w:p w:rsidR="00E02AA7" w:rsidRPr="0042762E" w:rsidRDefault="00E02AA7" w:rsidP="001052A3">
            <w:pPr>
              <w:jc w:val="center"/>
              <w:rPr>
                <w:sz w:val="24"/>
                <w:szCs w:val="24"/>
              </w:rPr>
            </w:pPr>
            <w:r w:rsidRPr="0042762E">
              <w:rPr>
                <w:rFonts w:hint="eastAsia"/>
                <w:sz w:val="24"/>
                <w:szCs w:val="24"/>
              </w:rPr>
              <w:t>消息版本</w:t>
            </w:r>
          </w:p>
        </w:tc>
        <w:tc>
          <w:tcPr>
            <w:tcW w:w="2840" w:type="dxa"/>
          </w:tcPr>
          <w:p w:rsidR="00E02AA7" w:rsidRPr="0042762E" w:rsidRDefault="00E02AA7" w:rsidP="001052A3">
            <w:pPr>
              <w:jc w:val="center"/>
              <w:rPr>
                <w:sz w:val="24"/>
                <w:szCs w:val="24"/>
              </w:rPr>
            </w:pPr>
            <w:r w:rsidRPr="0042762E">
              <w:rPr>
                <w:rFonts w:hint="eastAsia"/>
                <w:sz w:val="24"/>
                <w:szCs w:val="24"/>
              </w:rPr>
              <w:t>1.0.0</w:t>
            </w:r>
          </w:p>
        </w:tc>
      </w:tr>
      <w:tr w:rsidR="00E02AA7" w:rsidRPr="0042762E" w:rsidTr="001052A3">
        <w:tc>
          <w:tcPr>
            <w:tcW w:w="3227"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requestBody</w:t>
            </w:r>
          </w:p>
        </w:tc>
        <w:tc>
          <w:tcPr>
            <w:tcW w:w="2455" w:type="dxa"/>
          </w:tcPr>
          <w:p w:rsidR="00E02AA7" w:rsidRPr="0042762E" w:rsidRDefault="00C957F3" w:rsidP="001052A3">
            <w:pPr>
              <w:jc w:val="center"/>
              <w:rPr>
                <w:sz w:val="24"/>
                <w:szCs w:val="24"/>
              </w:rPr>
            </w:pPr>
            <w:r w:rsidRPr="0042762E">
              <w:rPr>
                <w:rFonts w:hint="eastAsia"/>
                <w:sz w:val="24"/>
                <w:szCs w:val="24"/>
              </w:rPr>
              <w:t>病人信息</w:t>
            </w:r>
          </w:p>
        </w:tc>
        <w:tc>
          <w:tcPr>
            <w:tcW w:w="2840" w:type="dxa"/>
          </w:tcPr>
          <w:p w:rsidR="00E02AA7" w:rsidRPr="0042762E" w:rsidRDefault="00017A53" w:rsidP="001052A3">
            <w:pPr>
              <w:jc w:val="center"/>
              <w:rPr>
                <w:sz w:val="24"/>
                <w:szCs w:val="24"/>
              </w:rPr>
            </w:pPr>
            <w:r w:rsidRPr="0042762E">
              <w:rPr>
                <w:rFonts w:hint="eastAsia"/>
                <w:sz w:val="24"/>
                <w:szCs w:val="24"/>
              </w:rPr>
              <w:t>见</w:t>
            </w:r>
            <w:r w:rsidRPr="0042762E">
              <w:rPr>
                <w:rFonts w:hint="eastAsia"/>
                <w:sz w:val="24"/>
                <w:szCs w:val="24"/>
              </w:rPr>
              <w:t xml:space="preserve">2.1.4 </w:t>
            </w:r>
            <w:r w:rsidR="00E02AA7" w:rsidRPr="0042762E">
              <w:rPr>
                <w:rFonts w:hint="eastAsia"/>
                <w:sz w:val="24"/>
                <w:szCs w:val="24"/>
              </w:rPr>
              <w:t>XML</w:t>
            </w:r>
            <w:r w:rsidR="00E02AA7" w:rsidRPr="0042762E">
              <w:rPr>
                <w:rFonts w:hint="eastAsia"/>
                <w:sz w:val="24"/>
                <w:szCs w:val="24"/>
              </w:rPr>
              <w:t>结构</w:t>
            </w:r>
            <w:r w:rsidRPr="0042762E">
              <w:rPr>
                <w:rFonts w:hint="eastAsia"/>
                <w:sz w:val="24"/>
                <w:szCs w:val="24"/>
              </w:rPr>
              <w:t>定义</w:t>
            </w:r>
          </w:p>
        </w:tc>
      </w:tr>
    </w:tbl>
    <w:p w:rsidR="004F49DB" w:rsidRPr="0042762E" w:rsidRDefault="004F49DB" w:rsidP="0090358E">
      <w:pPr>
        <w:autoSpaceDE w:val="0"/>
        <w:autoSpaceDN w:val="0"/>
        <w:adjustRightInd w:val="0"/>
        <w:jc w:val="left"/>
        <w:rPr>
          <w:rFonts w:ascii="Courier New" w:hAnsi="Courier New" w:cs="Courier New"/>
          <w:color w:val="000000"/>
          <w:kern w:val="0"/>
          <w:sz w:val="24"/>
          <w:szCs w:val="24"/>
        </w:rPr>
      </w:pPr>
    </w:p>
    <w:p w:rsidR="00E02AA7" w:rsidRPr="0042762E" w:rsidRDefault="00E02AA7" w:rsidP="00E02AA7">
      <w:pPr>
        <w:rPr>
          <w:sz w:val="24"/>
          <w:szCs w:val="24"/>
        </w:rPr>
      </w:pPr>
      <w:r w:rsidRPr="0042762E">
        <w:rPr>
          <w:rFonts w:hint="eastAsia"/>
          <w:sz w:val="24"/>
          <w:szCs w:val="24"/>
        </w:rPr>
        <w:t>输出参数：</w:t>
      </w:r>
    </w:p>
    <w:tbl>
      <w:tblPr>
        <w:tblStyle w:val="af2"/>
        <w:tblW w:w="0" w:type="auto"/>
        <w:tblLayout w:type="fixed"/>
        <w:tblLook w:val="04A0" w:firstRow="1" w:lastRow="0" w:firstColumn="1" w:lastColumn="0" w:noHBand="0" w:noVBand="1"/>
      </w:tblPr>
      <w:tblGrid>
        <w:gridCol w:w="3510"/>
        <w:gridCol w:w="1316"/>
        <w:gridCol w:w="3696"/>
      </w:tblGrid>
      <w:tr w:rsidR="00E02AA7" w:rsidRPr="0042762E" w:rsidTr="002D1132">
        <w:tc>
          <w:tcPr>
            <w:tcW w:w="3510" w:type="dxa"/>
          </w:tcPr>
          <w:p w:rsidR="00E02AA7" w:rsidRPr="0042762E" w:rsidRDefault="00E02AA7" w:rsidP="001052A3">
            <w:pPr>
              <w:jc w:val="center"/>
              <w:rPr>
                <w:b/>
                <w:sz w:val="24"/>
                <w:szCs w:val="24"/>
              </w:rPr>
            </w:pPr>
            <w:r w:rsidRPr="0042762E">
              <w:rPr>
                <w:rFonts w:hint="eastAsia"/>
                <w:b/>
                <w:sz w:val="24"/>
                <w:szCs w:val="24"/>
              </w:rPr>
              <w:t>字段</w:t>
            </w:r>
          </w:p>
        </w:tc>
        <w:tc>
          <w:tcPr>
            <w:tcW w:w="1316" w:type="dxa"/>
          </w:tcPr>
          <w:p w:rsidR="00E02AA7" w:rsidRPr="0042762E" w:rsidRDefault="00E02AA7" w:rsidP="001052A3">
            <w:pPr>
              <w:jc w:val="center"/>
              <w:rPr>
                <w:b/>
                <w:sz w:val="24"/>
                <w:szCs w:val="24"/>
              </w:rPr>
            </w:pPr>
            <w:r w:rsidRPr="0042762E">
              <w:rPr>
                <w:rFonts w:hint="eastAsia"/>
                <w:b/>
                <w:sz w:val="24"/>
                <w:szCs w:val="24"/>
              </w:rPr>
              <w:t>字段含义</w:t>
            </w:r>
          </w:p>
        </w:tc>
        <w:tc>
          <w:tcPr>
            <w:tcW w:w="3696" w:type="dxa"/>
          </w:tcPr>
          <w:p w:rsidR="00E02AA7" w:rsidRPr="0042762E" w:rsidRDefault="00E02AA7" w:rsidP="001052A3">
            <w:pPr>
              <w:jc w:val="center"/>
              <w:rPr>
                <w:b/>
                <w:sz w:val="24"/>
                <w:szCs w:val="24"/>
              </w:rPr>
            </w:pPr>
            <w:r w:rsidRPr="0042762E">
              <w:rPr>
                <w:rFonts w:hint="eastAsia"/>
                <w:b/>
                <w:sz w:val="24"/>
                <w:szCs w:val="24"/>
              </w:rPr>
              <w:t>示例</w:t>
            </w:r>
          </w:p>
        </w:tc>
      </w:tr>
      <w:tr w:rsidR="00E02AA7" w:rsidRPr="0042762E" w:rsidTr="002D1132">
        <w:tc>
          <w:tcPr>
            <w:tcW w:w="3510"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responseHeader</w:t>
            </w:r>
            <w:r w:rsidRPr="0042762E">
              <w:rPr>
                <w:rFonts w:ascii="Consolas" w:eastAsia="宋体" w:hAnsi="Consolas" w:cs="Consolas" w:hint="eastAsia"/>
                <w:color w:val="000000"/>
                <w:kern w:val="0"/>
                <w:sz w:val="24"/>
                <w:szCs w:val="24"/>
              </w:rPr>
              <w:t>.</w:t>
            </w:r>
            <w:r w:rsidRPr="0042762E">
              <w:rPr>
                <w:rFonts w:ascii="Consolas" w:eastAsia="宋体" w:hAnsi="Consolas" w:cs="Consolas"/>
                <w:color w:val="000000"/>
                <w:kern w:val="0"/>
                <w:sz w:val="24"/>
                <w:szCs w:val="24"/>
              </w:rPr>
              <w:t>sender</w:t>
            </w:r>
          </w:p>
        </w:tc>
        <w:tc>
          <w:tcPr>
            <w:tcW w:w="1316" w:type="dxa"/>
          </w:tcPr>
          <w:p w:rsidR="00E02AA7" w:rsidRPr="0042762E" w:rsidRDefault="00E02AA7" w:rsidP="001052A3">
            <w:pPr>
              <w:jc w:val="center"/>
              <w:rPr>
                <w:sz w:val="24"/>
                <w:szCs w:val="24"/>
              </w:rPr>
            </w:pPr>
            <w:r w:rsidRPr="0042762E">
              <w:rPr>
                <w:rFonts w:hint="eastAsia"/>
                <w:sz w:val="24"/>
                <w:szCs w:val="24"/>
              </w:rPr>
              <w:t>消息应答方域</w:t>
            </w:r>
            <w:r w:rsidRPr="0042762E">
              <w:rPr>
                <w:rFonts w:hint="eastAsia"/>
                <w:sz w:val="24"/>
                <w:szCs w:val="24"/>
              </w:rPr>
              <w:t>id</w:t>
            </w:r>
          </w:p>
        </w:tc>
        <w:tc>
          <w:tcPr>
            <w:tcW w:w="3696" w:type="dxa"/>
          </w:tcPr>
          <w:p w:rsidR="00E02AA7" w:rsidRPr="0042762E" w:rsidRDefault="00E02AA7" w:rsidP="001052A3">
            <w:pPr>
              <w:jc w:val="center"/>
              <w:rPr>
                <w:sz w:val="24"/>
                <w:szCs w:val="24"/>
              </w:rPr>
            </w:pPr>
            <w:r w:rsidRPr="0042762E">
              <w:rPr>
                <w:rFonts w:ascii="宋体" w:hAnsi="宋体"/>
                <w:sz w:val="24"/>
                <w:szCs w:val="24"/>
              </w:rPr>
              <w:t>2.16.840.1.113883.4.487.</w:t>
            </w:r>
            <w:r w:rsidRPr="0042762E">
              <w:rPr>
                <w:rFonts w:ascii="宋体" w:hAnsi="宋体" w:hint="eastAsia"/>
                <w:sz w:val="24"/>
                <w:szCs w:val="24"/>
              </w:rPr>
              <w:t>2.1.4</w:t>
            </w:r>
          </w:p>
        </w:tc>
      </w:tr>
      <w:tr w:rsidR="00E02AA7" w:rsidRPr="0042762E" w:rsidTr="002D1132">
        <w:tc>
          <w:tcPr>
            <w:tcW w:w="3510"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responseHeader</w:t>
            </w:r>
            <w:r w:rsidRPr="0042762E">
              <w:rPr>
                <w:rFonts w:ascii="Consolas" w:eastAsia="宋体" w:hAnsi="Consolas" w:cs="Consolas" w:hint="eastAsia"/>
                <w:color w:val="000000"/>
                <w:kern w:val="0"/>
                <w:sz w:val="24"/>
                <w:szCs w:val="24"/>
              </w:rPr>
              <w:t>.r</w:t>
            </w:r>
            <w:r w:rsidRPr="0042762E">
              <w:rPr>
                <w:rFonts w:ascii="Consolas" w:eastAsia="宋体" w:hAnsi="Consolas" w:cs="Consolas"/>
                <w:color w:val="000000"/>
                <w:kern w:val="0"/>
                <w:sz w:val="24"/>
                <w:szCs w:val="24"/>
              </w:rPr>
              <w:t>eceiver</w:t>
            </w:r>
          </w:p>
        </w:tc>
        <w:tc>
          <w:tcPr>
            <w:tcW w:w="1316" w:type="dxa"/>
          </w:tcPr>
          <w:p w:rsidR="00E02AA7" w:rsidRPr="0042762E" w:rsidRDefault="00E02AA7" w:rsidP="001052A3">
            <w:pPr>
              <w:jc w:val="center"/>
              <w:rPr>
                <w:sz w:val="24"/>
                <w:szCs w:val="24"/>
              </w:rPr>
            </w:pPr>
            <w:r w:rsidRPr="0042762E">
              <w:rPr>
                <w:rFonts w:hint="eastAsia"/>
                <w:sz w:val="24"/>
                <w:szCs w:val="24"/>
              </w:rPr>
              <w:t>消息应答接收方域</w:t>
            </w:r>
            <w:r w:rsidRPr="0042762E">
              <w:rPr>
                <w:rFonts w:hint="eastAsia"/>
                <w:sz w:val="24"/>
                <w:szCs w:val="24"/>
              </w:rPr>
              <w:t>id</w:t>
            </w:r>
          </w:p>
        </w:tc>
        <w:tc>
          <w:tcPr>
            <w:tcW w:w="3696" w:type="dxa"/>
          </w:tcPr>
          <w:p w:rsidR="00E02AA7" w:rsidRPr="0042762E" w:rsidRDefault="00E02AA7" w:rsidP="001052A3">
            <w:pPr>
              <w:jc w:val="center"/>
              <w:rPr>
                <w:sz w:val="24"/>
                <w:szCs w:val="24"/>
              </w:rPr>
            </w:pPr>
            <w:r w:rsidRPr="0042762E">
              <w:rPr>
                <w:rFonts w:ascii="宋体" w:hAnsi="宋体"/>
                <w:sz w:val="24"/>
                <w:szCs w:val="24"/>
              </w:rPr>
              <w:t>2.16.840.1.113883.4.487.</w:t>
            </w:r>
            <w:r w:rsidRPr="0042762E">
              <w:rPr>
                <w:rFonts w:ascii="宋体" w:hAnsi="宋体" w:hint="eastAsia"/>
                <w:sz w:val="24"/>
                <w:szCs w:val="24"/>
              </w:rPr>
              <w:t>2.1.8</w:t>
            </w:r>
          </w:p>
        </w:tc>
      </w:tr>
      <w:tr w:rsidR="00E02AA7" w:rsidRPr="0042762E" w:rsidTr="002D1132">
        <w:tc>
          <w:tcPr>
            <w:tcW w:w="3510"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responseHeader</w:t>
            </w:r>
            <w:r w:rsidRPr="0042762E">
              <w:rPr>
                <w:rFonts w:ascii="Consolas" w:eastAsia="宋体" w:hAnsi="Consolas" w:cs="Consolas" w:hint="eastAsia"/>
                <w:color w:val="000000"/>
                <w:kern w:val="0"/>
                <w:sz w:val="24"/>
                <w:szCs w:val="24"/>
              </w:rPr>
              <w:t>.response</w:t>
            </w:r>
            <w:r w:rsidRPr="0042762E">
              <w:rPr>
                <w:rFonts w:ascii="Consolas" w:eastAsia="宋体" w:hAnsi="Consolas" w:cs="Consolas"/>
                <w:color w:val="000000"/>
                <w:kern w:val="0"/>
                <w:sz w:val="24"/>
                <w:szCs w:val="24"/>
              </w:rPr>
              <w:t>Time</w:t>
            </w:r>
          </w:p>
        </w:tc>
        <w:tc>
          <w:tcPr>
            <w:tcW w:w="1316" w:type="dxa"/>
          </w:tcPr>
          <w:p w:rsidR="00E02AA7" w:rsidRPr="0042762E" w:rsidRDefault="00E02AA7" w:rsidP="001052A3">
            <w:pPr>
              <w:jc w:val="center"/>
              <w:rPr>
                <w:sz w:val="24"/>
                <w:szCs w:val="24"/>
              </w:rPr>
            </w:pPr>
            <w:r w:rsidRPr="0042762E">
              <w:rPr>
                <w:rFonts w:hint="eastAsia"/>
                <w:sz w:val="24"/>
                <w:szCs w:val="24"/>
              </w:rPr>
              <w:t>消息应答时间</w:t>
            </w:r>
          </w:p>
        </w:tc>
        <w:tc>
          <w:tcPr>
            <w:tcW w:w="3696" w:type="dxa"/>
          </w:tcPr>
          <w:p w:rsidR="00E02AA7" w:rsidRPr="0042762E" w:rsidRDefault="00E02AA7" w:rsidP="001052A3">
            <w:pPr>
              <w:jc w:val="center"/>
              <w:rPr>
                <w:sz w:val="24"/>
                <w:szCs w:val="24"/>
              </w:rPr>
            </w:pPr>
            <w:r w:rsidRPr="0042762E">
              <w:rPr>
                <w:rFonts w:hint="eastAsia"/>
                <w:sz w:val="24"/>
                <w:szCs w:val="24"/>
              </w:rPr>
              <w:t>20140901131012</w:t>
            </w:r>
          </w:p>
        </w:tc>
      </w:tr>
      <w:tr w:rsidR="00E02AA7" w:rsidRPr="0042762E" w:rsidTr="002D1132">
        <w:tc>
          <w:tcPr>
            <w:tcW w:w="3510"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responseHeader</w:t>
            </w:r>
            <w:r w:rsidRPr="0042762E">
              <w:rPr>
                <w:rFonts w:ascii="Consolas" w:eastAsia="宋体" w:hAnsi="Consolas" w:cs="Consolas" w:hint="eastAsia"/>
                <w:color w:val="000000"/>
                <w:kern w:val="0"/>
                <w:sz w:val="24"/>
                <w:szCs w:val="24"/>
              </w:rPr>
              <w:t>.</w:t>
            </w:r>
            <w:r w:rsidRPr="0042762E">
              <w:rPr>
                <w:rFonts w:ascii="Consolas" w:eastAsia="宋体" w:hAnsi="Consolas" w:cs="Consolas"/>
                <w:color w:val="000000"/>
                <w:kern w:val="0"/>
                <w:sz w:val="24"/>
                <w:szCs w:val="24"/>
              </w:rPr>
              <w:t>msgType</w:t>
            </w:r>
          </w:p>
        </w:tc>
        <w:tc>
          <w:tcPr>
            <w:tcW w:w="1316" w:type="dxa"/>
          </w:tcPr>
          <w:p w:rsidR="00E02AA7" w:rsidRPr="0042762E" w:rsidRDefault="00E02AA7" w:rsidP="001052A3">
            <w:pPr>
              <w:jc w:val="center"/>
              <w:rPr>
                <w:sz w:val="24"/>
                <w:szCs w:val="24"/>
              </w:rPr>
            </w:pPr>
            <w:r w:rsidRPr="0042762E">
              <w:rPr>
                <w:rFonts w:hint="eastAsia"/>
                <w:sz w:val="24"/>
                <w:szCs w:val="24"/>
              </w:rPr>
              <w:t>消息类型</w:t>
            </w:r>
          </w:p>
        </w:tc>
        <w:tc>
          <w:tcPr>
            <w:tcW w:w="3696" w:type="dxa"/>
          </w:tcPr>
          <w:p w:rsidR="00E02AA7" w:rsidRPr="0042762E" w:rsidRDefault="00E02AA7" w:rsidP="001052A3">
            <w:pPr>
              <w:jc w:val="center"/>
              <w:rPr>
                <w:sz w:val="24"/>
                <w:szCs w:val="24"/>
              </w:rPr>
            </w:pPr>
            <w:r w:rsidRPr="0042762E">
              <w:rPr>
                <w:rFonts w:hint="eastAsia"/>
                <w:sz w:val="24"/>
                <w:szCs w:val="24"/>
              </w:rPr>
              <w:t>参考“消息类型”一节</w:t>
            </w:r>
          </w:p>
        </w:tc>
      </w:tr>
      <w:tr w:rsidR="00E02AA7" w:rsidRPr="0042762E" w:rsidTr="002D1132">
        <w:tc>
          <w:tcPr>
            <w:tcW w:w="3510"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responseHeader</w:t>
            </w:r>
            <w:r w:rsidRPr="0042762E">
              <w:rPr>
                <w:rFonts w:ascii="Consolas" w:eastAsia="宋体" w:hAnsi="Consolas" w:cs="Consolas" w:hint="eastAsia"/>
                <w:color w:val="000000"/>
                <w:kern w:val="0"/>
                <w:sz w:val="24"/>
                <w:szCs w:val="24"/>
              </w:rPr>
              <w:t>.</w:t>
            </w:r>
            <w:r w:rsidRPr="0042762E">
              <w:rPr>
                <w:rFonts w:ascii="Consolas" w:eastAsia="宋体" w:hAnsi="Consolas" w:cs="Consolas"/>
                <w:color w:val="000000"/>
                <w:kern w:val="0"/>
                <w:sz w:val="24"/>
                <w:szCs w:val="24"/>
              </w:rPr>
              <w:t>msgId</w:t>
            </w:r>
          </w:p>
        </w:tc>
        <w:tc>
          <w:tcPr>
            <w:tcW w:w="1316" w:type="dxa"/>
          </w:tcPr>
          <w:p w:rsidR="00E02AA7" w:rsidRPr="0042762E" w:rsidRDefault="00E02AA7" w:rsidP="001052A3">
            <w:pPr>
              <w:jc w:val="center"/>
              <w:rPr>
                <w:sz w:val="24"/>
                <w:szCs w:val="24"/>
              </w:rPr>
            </w:pPr>
            <w:r w:rsidRPr="0042762E">
              <w:rPr>
                <w:rFonts w:hint="eastAsia"/>
                <w:sz w:val="24"/>
                <w:szCs w:val="24"/>
              </w:rPr>
              <w:t>消息唯一</w:t>
            </w:r>
            <w:r w:rsidRPr="0042762E">
              <w:rPr>
                <w:rFonts w:hint="eastAsia"/>
                <w:sz w:val="24"/>
                <w:szCs w:val="24"/>
              </w:rPr>
              <w:t>id</w:t>
            </w:r>
          </w:p>
        </w:tc>
        <w:tc>
          <w:tcPr>
            <w:tcW w:w="3696" w:type="dxa"/>
          </w:tcPr>
          <w:p w:rsidR="00E02AA7" w:rsidRPr="0042762E" w:rsidRDefault="00E02AA7" w:rsidP="001052A3">
            <w:pPr>
              <w:jc w:val="center"/>
              <w:rPr>
                <w:sz w:val="24"/>
                <w:szCs w:val="24"/>
              </w:rPr>
            </w:pPr>
            <w:r w:rsidRPr="0042762E">
              <w:rPr>
                <w:rFonts w:hint="eastAsia"/>
                <w:sz w:val="24"/>
                <w:szCs w:val="24"/>
              </w:rPr>
              <w:t>构成方式：系统</w:t>
            </w:r>
            <w:r w:rsidRPr="0042762E">
              <w:rPr>
                <w:rFonts w:hint="eastAsia"/>
                <w:sz w:val="24"/>
                <w:szCs w:val="24"/>
              </w:rPr>
              <w:t>+</w:t>
            </w:r>
            <w:r w:rsidRPr="0042762E">
              <w:rPr>
                <w:rFonts w:hint="eastAsia"/>
                <w:sz w:val="24"/>
                <w:szCs w:val="24"/>
              </w:rPr>
              <w:t>系统内消息唯一</w:t>
            </w:r>
            <w:r w:rsidRPr="0042762E">
              <w:rPr>
                <w:rFonts w:hint="eastAsia"/>
                <w:sz w:val="24"/>
                <w:szCs w:val="24"/>
              </w:rPr>
              <w:t>id</w:t>
            </w:r>
            <w:r w:rsidRPr="0042762E">
              <w:rPr>
                <w:rFonts w:hint="eastAsia"/>
                <w:sz w:val="24"/>
                <w:szCs w:val="24"/>
              </w:rPr>
              <w:t>号，由发送方生成</w:t>
            </w:r>
          </w:p>
        </w:tc>
      </w:tr>
      <w:tr w:rsidR="00E02AA7" w:rsidRPr="0042762E" w:rsidTr="002D1132">
        <w:tc>
          <w:tcPr>
            <w:tcW w:w="3510" w:type="dxa"/>
          </w:tcPr>
          <w:p w:rsidR="00E02AA7" w:rsidRPr="0042762E" w:rsidRDefault="00E02AA7" w:rsidP="001052A3">
            <w:pPr>
              <w:pStyle w:val="HTML"/>
              <w:shd w:val="clear" w:color="auto" w:fill="FFFFFF"/>
              <w:rPr>
                <w:rFonts w:ascii="Consolas" w:hAnsi="Consolas" w:cs="Consolas"/>
                <w:color w:val="000000"/>
                <w:kern w:val="0"/>
                <w:sz w:val="24"/>
                <w:szCs w:val="24"/>
              </w:rPr>
            </w:pPr>
            <w:r w:rsidRPr="0042762E">
              <w:rPr>
                <w:rFonts w:ascii="Consolas" w:hAnsi="Consolas" w:cs="Consolas"/>
                <w:color w:val="000000"/>
                <w:kern w:val="0"/>
                <w:sz w:val="24"/>
                <w:szCs w:val="24"/>
              </w:rPr>
              <w:t>responseHeader</w:t>
            </w:r>
            <w:r w:rsidRPr="0042762E">
              <w:rPr>
                <w:rFonts w:ascii="Consolas" w:hAnsi="Consolas" w:cs="Consolas" w:hint="eastAsia"/>
                <w:color w:val="000000"/>
                <w:kern w:val="0"/>
                <w:sz w:val="24"/>
                <w:szCs w:val="24"/>
              </w:rPr>
              <w:t>.</w:t>
            </w:r>
            <w:r w:rsidRPr="0042762E">
              <w:rPr>
                <w:rFonts w:ascii="Consolas" w:hAnsi="Consolas" w:cs="Consolas"/>
                <w:color w:val="000000"/>
                <w:kern w:val="0"/>
                <w:sz w:val="24"/>
                <w:szCs w:val="24"/>
              </w:rPr>
              <w:t>errCode</w:t>
            </w:r>
          </w:p>
        </w:tc>
        <w:tc>
          <w:tcPr>
            <w:tcW w:w="1316" w:type="dxa"/>
          </w:tcPr>
          <w:p w:rsidR="00E02AA7" w:rsidRPr="0042762E" w:rsidRDefault="00E02AA7" w:rsidP="001052A3">
            <w:pPr>
              <w:jc w:val="center"/>
              <w:rPr>
                <w:sz w:val="24"/>
                <w:szCs w:val="24"/>
              </w:rPr>
            </w:pPr>
            <w:r w:rsidRPr="0042762E">
              <w:rPr>
                <w:rFonts w:hint="eastAsia"/>
                <w:sz w:val="24"/>
                <w:szCs w:val="24"/>
              </w:rPr>
              <w:t>消息错误编码</w:t>
            </w:r>
          </w:p>
        </w:tc>
        <w:tc>
          <w:tcPr>
            <w:tcW w:w="3696" w:type="dxa"/>
          </w:tcPr>
          <w:p w:rsidR="00E02AA7" w:rsidRPr="0042762E" w:rsidRDefault="00E02AA7" w:rsidP="001052A3">
            <w:pPr>
              <w:jc w:val="center"/>
              <w:rPr>
                <w:sz w:val="24"/>
                <w:szCs w:val="24"/>
              </w:rPr>
            </w:pPr>
            <w:r w:rsidRPr="0042762E">
              <w:rPr>
                <w:rFonts w:hint="eastAsia"/>
                <w:sz w:val="24"/>
                <w:szCs w:val="24"/>
              </w:rPr>
              <w:t>成功为</w:t>
            </w:r>
            <w:r w:rsidRPr="0042762E">
              <w:rPr>
                <w:rFonts w:hint="eastAsia"/>
                <w:sz w:val="24"/>
                <w:szCs w:val="24"/>
              </w:rPr>
              <w:t>0</w:t>
            </w:r>
            <w:r w:rsidRPr="0042762E">
              <w:rPr>
                <w:rFonts w:hint="eastAsia"/>
                <w:sz w:val="24"/>
                <w:szCs w:val="24"/>
              </w:rPr>
              <w:t>，其余状态请看考附录中列表</w:t>
            </w:r>
          </w:p>
        </w:tc>
      </w:tr>
      <w:tr w:rsidR="00E02AA7" w:rsidRPr="0042762E" w:rsidTr="002D1132">
        <w:tc>
          <w:tcPr>
            <w:tcW w:w="3510" w:type="dxa"/>
          </w:tcPr>
          <w:p w:rsidR="00E02AA7" w:rsidRPr="0042762E" w:rsidRDefault="00E02AA7" w:rsidP="001052A3">
            <w:pPr>
              <w:pStyle w:val="HTML"/>
              <w:shd w:val="clear" w:color="auto" w:fill="FFFFFF"/>
              <w:rPr>
                <w:rFonts w:ascii="Consolas" w:hAnsi="Consolas" w:cs="Consolas"/>
                <w:color w:val="000000"/>
                <w:kern w:val="0"/>
                <w:sz w:val="24"/>
                <w:szCs w:val="24"/>
              </w:rPr>
            </w:pPr>
            <w:r w:rsidRPr="0042762E">
              <w:rPr>
                <w:rFonts w:ascii="Consolas" w:hAnsi="Consolas" w:cs="Consolas"/>
                <w:color w:val="000000"/>
                <w:kern w:val="0"/>
                <w:sz w:val="24"/>
                <w:szCs w:val="24"/>
              </w:rPr>
              <w:t>responseHeader</w:t>
            </w:r>
            <w:r w:rsidRPr="0042762E">
              <w:rPr>
                <w:rFonts w:ascii="Consolas" w:hAnsi="Consolas" w:cs="Consolas" w:hint="eastAsia"/>
                <w:color w:val="000000"/>
                <w:kern w:val="0"/>
                <w:sz w:val="24"/>
                <w:szCs w:val="24"/>
              </w:rPr>
              <w:t>.</w:t>
            </w:r>
            <w:r w:rsidRPr="0042762E">
              <w:rPr>
                <w:rFonts w:ascii="Consolas" w:hAnsi="Consolas" w:cs="Consolas"/>
                <w:color w:val="000000"/>
                <w:kern w:val="0"/>
                <w:sz w:val="24"/>
                <w:szCs w:val="24"/>
              </w:rPr>
              <w:t>errMessage</w:t>
            </w:r>
          </w:p>
        </w:tc>
        <w:tc>
          <w:tcPr>
            <w:tcW w:w="1316" w:type="dxa"/>
          </w:tcPr>
          <w:p w:rsidR="00E02AA7" w:rsidRPr="0042762E" w:rsidRDefault="00E02AA7" w:rsidP="001052A3">
            <w:pPr>
              <w:jc w:val="center"/>
              <w:rPr>
                <w:sz w:val="24"/>
                <w:szCs w:val="24"/>
              </w:rPr>
            </w:pPr>
            <w:r w:rsidRPr="0042762E">
              <w:rPr>
                <w:rFonts w:hint="eastAsia"/>
                <w:sz w:val="24"/>
                <w:szCs w:val="24"/>
              </w:rPr>
              <w:t>消息错误内容</w:t>
            </w:r>
          </w:p>
        </w:tc>
        <w:tc>
          <w:tcPr>
            <w:tcW w:w="3696" w:type="dxa"/>
          </w:tcPr>
          <w:p w:rsidR="00E02AA7" w:rsidRPr="0042762E" w:rsidRDefault="00E02AA7" w:rsidP="001052A3">
            <w:pPr>
              <w:jc w:val="center"/>
              <w:rPr>
                <w:sz w:val="24"/>
                <w:szCs w:val="24"/>
              </w:rPr>
            </w:pPr>
            <w:r w:rsidRPr="0042762E">
              <w:rPr>
                <w:rFonts w:hint="eastAsia"/>
                <w:sz w:val="24"/>
                <w:szCs w:val="24"/>
              </w:rPr>
              <w:t>如果通讯成功，则为空</w:t>
            </w:r>
          </w:p>
        </w:tc>
      </w:tr>
      <w:tr w:rsidR="00E02AA7" w:rsidRPr="0042762E" w:rsidTr="002D1132">
        <w:tc>
          <w:tcPr>
            <w:tcW w:w="3510" w:type="dxa"/>
          </w:tcPr>
          <w:p w:rsidR="00E02AA7" w:rsidRPr="0042762E" w:rsidRDefault="00A60117" w:rsidP="00A60117">
            <w:pPr>
              <w:pStyle w:val="HTML"/>
              <w:shd w:val="clear" w:color="auto" w:fill="FFFFFF"/>
              <w:rPr>
                <w:rFonts w:ascii="Consolas" w:hAnsi="Consolas" w:cs="Consolas"/>
                <w:color w:val="000000"/>
                <w:kern w:val="0"/>
                <w:sz w:val="24"/>
                <w:szCs w:val="24"/>
              </w:rPr>
            </w:pPr>
            <w:r w:rsidRPr="0042762E">
              <w:rPr>
                <w:rFonts w:ascii="Consolas" w:hAnsi="Consolas" w:cs="Consolas"/>
                <w:color w:val="000000"/>
                <w:kern w:val="0"/>
                <w:sz w:val="24"/>
                <w:szCs w:val="24"/>
              </w:rPr>
              <w:t>re</w:t>
            </w:r>
            <w:r w:rsidRPr="0042762E">
              <w:rPr>
                <w:rFonts w:ascii="Consolas" w:hAnsi="Consolas" w:cs="Consolas" w:hint="eastAsia"/>
                <w:color w:val="000000"/>
                <w:kern w:val="0"/>
                <w:sz w:val="24"/>
                <w:szCs w:val="24"/>
              </w:rPr>
              <w:t>sponse</w:t>
            </w:r>
            <w:r w:rsidR="00E02AA7" w:rsidRPr="0042762E">
              <w:rPr>
                <w:rFonts w:ascii="Consolas" w:hAnsi="Consolas" w:cs="Consolas"/>
                <w:color w:val="000000"/>
                <w:kern w:val="0"/>
                <w:sz w:val="24"/>
                <w:szCs w:val="24"/>
              </w:rPr>
              <w:t>Header</w:t>
            </w:r>
            <w:r w:rsidR="00E02AA7" w:rsidRPr="0042762E">
              <w:rPr>
                <w:rFonts w:ascii="Consolas" w:hAnsi="Consolas" w:cs="Consolas" w:hint="eastAsia"/>
                <w:color w:val="000000"/>
                <w:kern w:val="0"/>
                <w:sz w:val="24"/>
                <w:szCs w:val="24"/>
              </w:rPr>
              <w:t>.msgPriority</w:t>
            </w:r>
          </w:p>
        </w:tc>
        <w:tc>
          <w:tcPr>
            <w:tcW w:w="1316" w:type="dxa"/>
          </w:tcPr>
          <w:p w:rsidR="00E02AA7" w:rsidRPr="0042762E" w:rsidRDefault="00E02AA7" w:rsidP="001052A3">
            <w:pPr>
              <w:jc w:val="center"/>
              <w:rPr>
                <w:sz w:val="24"/>
                <w:szCs w:val="24"/>
              </w:rPr>
            </w:pPr>
            <w:r w:rsidRPr="0042762E">
              <w:rPr>
                <w:rFonts w:hint="eastAsia"/>
                <w:sz w:val="24"/>
                <w:szCs w:val="24"/>
              </w:rPr>
              <w:t>消息优先级</w:t>
            </w:r>
          </w:p>
        </w:tc>
        <w:tc>
          <w:tcPr>
            <w:tcW w:w="3696" w:type="dxa"/>
          </w:tcPr>
          <w:p w:rsidR="00E02AA7" w:rsidRPr="0042762E" w:rsidRDefault="00E02AA7" w:rsidP="001052A3">
            <w:pPr>
              <w:jc w:val="center"/>
              <w:rPr>
                <w:sz w:val="24"/>
                <w:szCs w:val="24"/>
              </w:rPr>
            </w:pPr>
            <w:r w:rsidRPr="0042762E">
              <w:rPr>
                <w:rFonts w:hint="eastAsia"/>
                <w:sz w:val="24"/>
                <w:szCs w:val="24"/>
              </w:rPr>
              <w:t>Low</w:t>
            </w:r>
            <w:r w:rsidRPr="0042762E">
              <w:rPr>
                <w:rFonts w:hint="eastAsia"/>
                <w:sz w:val="24"/>
                <w:szCs w:val="24"/>
              </w:rPr>
              <w:t>，</w:t>
            </w:r>
            <w:r w:rsidRPr="0042762E">
              <w:rPr>
                <w:rFonts w:hint="eastAsia"/>
                <w:sz w:val="24"/>
                <w:szCs w:val="24"/>
              </w:rPr>
              <w:t>Normal</w:t>
            </w:r>
            <w:r w:rsidRPr="0042762E">
              <w:rPr>
                <w:sz w:val="24"/>
                <w:szCs w:val="24"/>
              </w:rPr>
              <w:t>，</w:t>
            </w:r>
            <w:r w:rsidRPr="0042762E">
              <w:rPr>
                <w:rFonts w:hint="eastAsia"/>
                <w:sz w:val="24"/>
                <w:szCs w:val="24"/>
              </w:rPr>
              <w:t>Hight</w:t>
            </w:r>
            <w:r w:rsidRPr="0042762E">
              <w:rPr>
                <w:rFonts w:hint="eastAsia"/>
                <w:sz w:val="24"/>
                <w:szCs w:val="24"/>
              </w:rPr>
              <w:t>，</w:t>
            </w:r>
            <w:r w:rsidRPr="0042762E">
              <w:rPr>
                <w:rFonts w:hint="eastAsia"/>
                <w:sz w:val="24"/>
                <w:szCs w:val="24"/>
              </w:rPr>
              <w:t>E</w:t>
            </w:r>
            <w:r w:rsidRPr="0042762E">
              <w:rPr>
                <w:sz w:val="24"/>
                <w:szCs w:val="24"/>
              </w:rPr>
              <w:t>mergent</w:t>
            </w:r>
          </w:p>
        </w:tc>
      </w:tr>
      <w:tr w:rsidR="00E02AA7" w:rsidRPr="0042762E" w:rsidTr="002D1132">
        <w:tc>
          <w:tcPr>
            <w:tcW w:w="3510" w:type="dxa"/>
          </w:tcPr>
          <w:p w:rsidR="00E02AA7" w:rsidRPr="0042762E" w:rsidRDefault="00A60117" w:rsidP="001052A3">
            <w:pPr>
              <w:pStyle w:val="HTML"/>
              <w:shd w:val="clear" w:color="auto" w:fill="FFFFFF"/>
              <w:rPr>
                <w:rFonts w:ascii="Consolas" w:hAnsi="Consolas" w:cs="Consolas"/>
                <w:color w:val="000000"/>
                <w:kern w:val="0"/>
                <w:sz w:val="24"/>
                <w:szCs w:val="24"/>
              </w:rPr>
            </w:pPr>
            <w:r w:rsidRPr="0042762E">
              <w:rPr>
                <w:rFonts w:ascii="Consolas" w:hAnsi="Consolas" w:cs="Consolas"/>
                <w:color w:val="000000"/>
                <w:kern w:val="0"/>
                <w:sz w:val="24"/>
                <w:szCs w:val="24"/>
              </w:rPr>
              <w:t>re</w:t>
            </w:r>
            <w:r w:rsidRPr="0042762E">
              <w:rPr>
                <w:rFonts w:ascii="Consolas" w:hAnsi="Consolas" w:cs="Consolas" w:hint="eastAsia"/>
                <w:color w:val="000000"/>
                <w:kern w:val="0"/>
                <w:sz w:val="24"/>
                <w:szCs w:val="24"/>
              </w:rPr>
              <w:t>sponse</w:t>
            </w:r>
            <w:r w:rsidR="00E02AA7" w:rsidRPr="0042762E">
              <w:rPr>
                <w:rFonts w:ascii="Consolas" w:hAnsi="Consolas" w:cs="Consolas"/>
                <w:color w:val="000000"/>
                <w:kern w:val="0"/>
                <w:sz w:val="24"/>
                <w:szCs w:val="24"/>
              </w:rPr>
              <w:t>Header</w:t>
            </w:r>
            <w:r w:rsidR="00E02AA7" w:rsidRPr="0042762E">
              <w:rPr>
                <w:rFonts w:ascii="Consolas" w:hAnsi="Consolas" w:cs="Consolas" w:hint="eastAsia"/>
                <w:color w:val="000000"/>
                <w:kern w:val="0"/>
                <w:sz w:val="24"/>
                <w:szCs w:val="24"/>
              </w:rPr>
              <w:t>.msgVersion</w:t>
            </w:r>
          </w:p>
        </w:tc>
        <w:tc>
          <w:tcPr>
            <w:tcW w:w="1316" w:type="dxa"/>
          </w:tcPr>
          <w:p w:rsidR="00E02AA7" w:rsidRPr="0042762E" w:rsidRDefault="00E02AA7" w:rsidP="001052A3">
            <w:pPr>
              <w:jc w:val="center"/>
              <w:rPr>
                <w:sz w:val="24"/>
                <w:szCs w:val="24"/>
              </w:rPr>
            </w:pPr>
            <w:r w:rsidRPr="0042762E">
              <w:rPr>
                <w:rFonts w:hint="eastAsia"/>
                <w:sz w:val="24"/>
                <w:szCs w:val="24"/>
              </w:rPr>
              <w:t>消息版本</w:t>
            </w:r>
          </w:p>
        </w:tc>
        <w:tc>
          <w:tcPr>
            <w:tcW w:w="3696" w:type="dxa"/>
          </w:tcPr>
          <w:p w:rsidR="00E02AA7" w:rsidRPr="0042762E" w:rsidRDefault="00E02AA7" w:rsidP="001052A3">
            <w:pPr>
              <w:jc w:val="center"/>
              <w:rPr>
                <w:sz w:val="24"/>
                <w:szCs w:val="24"/>
              </w:rPr>
            </w:pPr>
            <w:r w:rsidRPr="0042762E">
              <w:rPr>
                <w:rFonts w:hint="eastAsia"/>
                <w:sz w:val="24"/>
                <w:szCs w:val="24"/>
              </w:rPr>
              <w:t>1.0.0</w:t>
            </w:r>
          </w:p>
        </w:tc>
      </w:tr>
      <w:tr w:rsidR="00E02AA7" w:rsidRPr="0042762E" w:rsidTr="002D1132">
        <w:tc>
          <w:tcPr>
            <w:tcW w:w="3510" w:type="dxa"/>
          </w:tcPr>
          <w:p w:rsidR="00E02AA7" w:rsidRPr="0042762E" w:rsidRDefault="00E02AA7" w:rsidP="00105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eastAsia="宋体" w:hAnsi="Consolas" w:cs="Consolas"/>
                <w:color w:val="000000"/>
                <w:kern w:val="0"/>
                <w:sz w:val="24"/>
                <w:szCs w:val="24"/>
              </w:rPr>
              <w:t>re</w:t>
            </w:r>
            <w:r w:rsidRPr="0042762E">
              <w:rPr>
                <w:rFonts w:ascii="Consolas" w:eastAsia="宋体" w:hAnsi="Consolas" w:cs="Consolas" w:hint="eastAsia"/>
                <w:color w:val="000000"/>
                <w:kern w:val="0"/>
                <w:sz w:val="24"/>
                <w:szCs w:val="24"/>
              </w:rPr>
              <w:t>sponse</w:t>
            </w:r>
            <w:r w:rsidRPr="0042762E">
              <w:rPr>
                <w:rFonts w:ascii="Consolas" w:eastAsia="宋体" w:hAnsi="Consolas" w:cs="Consolas"/>
                <w:color w:val="000000"/>
                <w:kern w:val="0"/>
                <w:sz w:val="24"/>
                <w:szCs w:val="24"/>
              </w:rPr>
              <w:t>Body</w:t>
            </w:r>
          </w:p>
        </w:tc>
        <w:tc>
          <w:tcPr>
            <w:tcW w:w="1316" w:type="dxa"/>
          </w:tcPr>
          <w:p w:rsidR="00E02AA7" w:rsidRPr="0042762E" w:rsidRDefault="00E02AA7" w:rsidP="001052A3">
            <w:pPr>
              <w:jc w:val="center"/>
              <w:rPr>
                <w:sz w:val="24"/>
                <w:szCs w:val="24"/>
              </w:rPr>
            </w:pPr>
            <w:r w:rsidRPr="0042762E">
              <w:rPr>
                <w:rFonts w:hint="eastAsia"/>
                <w:sz w:val="24"/>
                <w:szCs w:val="24"/>
              </w:rPr>
              <w:t>本次通讯结果</w:t>
            </w:r>
          </w:p>
        </w:tc>
        <w:tc>
          <w:tcPr>
            <w:tcW w:w="3696" w:type="dxa"/>
          </w:tcPr>
          <w:p w:rsidR="00E02AA7" w:rsidRPr="0042762E" w:rsidRDefault="00017A53" w:rsidP="001052A3">
            <w:pPr>
              <w:jc w:val="center"/>
              <w:rPr>
                <w:sz w:val="24"/>
                <w:szCs w:val="24"/>
              </w:rPr>
            </w:pPr>
            <w:r w:rsidRPr="0042762E">
              <w:rPr>
                <w:rFonts w:hint="eastAsia"/>
                <w:sz w:val="24"/>
                <w:szCs w:val="24"/>
              </w:rPr>
              <w:t>见</w:t>
            </w:r>
            <w:r w:rsidRPr="0042762E">
              <w:rPr>
                <w:rFonts w:hint="eastAsia"/>
                <w:sz w:val="24"/>
                <w:szCs w:val="24"/>
              </w:rPr>
              <w:t>2.1.4 XML</w:t>
            </w:r>
            <w:r w:rsidRPr="0042762E">
              <w:rPr>
                <w:rFonts w:hint="eastAsia"/>
                <w:sz w:val="24"/>
                <w:szCs w:val="24"/>
              </w:rPr>
              <w:t>结构定义</w:t>
            </w:r>
          </w:p>
        </w:tc>
      </w:tr>
    </w:tbl>
    <w:p w:rsidR="00E02AA7" w:rsidRPr="0042762E" w:rsidRDefault="00E02AA7" w:rsidP="00E02AA7">
      <w:pPr>
        <w:rPr>
          <w:sz w:val="24"/>
          <w:szCs w:val="24"/>
        </w:rPr>
      </w:pPr>
    </w:p>
    <w:p w:rsidR="00E02AA7" w:rsidRPr="0042762E" w:rsidRDefault="00E02AA7" w:rsidP="00E02AA7">
      <w:pPr>
        <w:rPr>
          <w:b/>
          <w:sz w:val="24"/>
          <w:szCs w:val="24"/>
        </w:rPr>
      </w:pPr>
      <w:r w:rsidRPr="0042762E">
        <w:rPr>
          <w:rFonts w:hint="eastAsia"/>
          <w:b/>
          <w:sz w:val="24"/>
          <w:szCs w:val="24"/>
        </w:rPr>
        <w:t>注意：</w:t>
      </w:r>
    </w:p>
    <w:p w:rsidR="00E02AA7" w:rsidRPr="0042762E" w:rsidRDefault="00E02AA7" w:rsidP="00E02AA7">
      <w:pPr>
        <w:rPr>
          <w:sz w:val="24"/>
          <w:szCs w:val="24"/>
        </w:rPr>
      </w:pPr>
      <w:r w:rsidRPr="0042762E">
        <w:rPr>
          <w:rFonts w:hint="eastAsia"/>
          <w:sz w:val="24"/>
          <w:szCs w:val="24"/>
        </w:rPr>
        <w:t>*</w:t>
      </w:r>
      <w:r w:rsidRPr="0042762E">
        <w:rPr>
          <w:rFonts w:hint="eastAsia"/>
          <w:sz w:val="24"/>
          <w:szCs w:val="24"/>
        </w:rPr>
        <w:t>“消息发送方域</w:t>
      </w:r>
      <w:r w:rsidRPr="0042762E">
        <w:rPr>
          <w:rFonts w:hint="eastAsia"/>
          <w:sz w:val="24"/>
          <w:szCs w:val="24"/>
        </w:rPr>
        <w:t>id</w:t>
      </w:r>
      <w:r w:rsidRPr="0042762E">
        <w:rPr>
          <w:rFonts w:hint="eastAsia"/>
          <w:sz w:val="24"/>
          <w:szCs w:val="24"/>
        </w:rPr>
        <w:t>”与“消息应答接收方域</w:t>
      </w:r>
      <w:r w:rsidRPr="0042762E">
        <w:rPr>
          <w:rFonts w:hint="eastAsia"/>
          <w:sz w:val="24"/>
          <w:szCs w:val="24"/>
        </w:rPr>
        <w:t>id</w:t>
      </w:r>
      <w:r w:rsidRPr="0042762E">
        <w:rPr>
          <w:rFonts w:hint="eastAsia"/>
          <w:sz w:val="24"/>
          <w:szCs w:val="24"/>
        </w:rPr>
        <w:t>”相同</w:t>
      </w:r>
    </w:p>
    <w:p w:rsidR="00E02AA7" w:rsidRPr="0042762E" w:rsidRDefault="00E02AA7" w:rsidP="00E02AA7">
      <w:pPr>
        <w:rPr>
          <w:sz w:val="24"/>
          <w:szCs w:val="24"/>
        </w:rPr>
      </w:pPr>
      <w:r w:rsidRPr="0042762E">
        <w:rPr>
          <w:rFonts w:hint="eastAsia"/>
          <w:sz w:val="24"/>
          <w:szCs w:val="24"/>
        </w:rPr>
        <w:t>*</w:t>
      </w:r>
      <w:r w:rsidRPr="0042762E">
        <w:rPr>
          <w:rFonts w:hint="eastAsia"/>
          <w:sz w:val="24"/>
          <w:szCs w:val="24"/>
        </w:rPr>
        <w:t>“消息接收方域</w:t>
      </w:r>
      <w:r w:rsidRPr="0042762E">
        <w:rPr>
          <w:rFonts w:hint="eastAsia"/>
          <w:sz w:val="24"/>
          <w:szCs w:val="24"/>
        </w:rPr>
        <w:t>id</w:t>
      </w:r>
      <w:r w:rsidRPr="0042762E">
        <w:rPr>
          <w:rFonts w:hint="eastAsia"/>
          <w:sz w:val="24"/>
          <w:szCs w:val="24"/>
        </w:rPr>
        <w:t>”与“消息应答方域</w:t>
      </w:r>
      <w:r w:rsidRPr="0042762E">
        <w:rPr>
          <w:rFonts w:hint="eastAsia"/>
          <w:sz w:val="24"/>
          <w:szCs w:val="24"/>
        </w:rPr>
        <w:t>id</w:t>
      </w:r>
      <w:r w:rsidRPr="0042762E">
        <w:rPr>
          <w:rFonts w:hint="eastAsia"/>
          <w:sz w:val="24"/>
          <w:szCs w:val="24"/>
        </w:rPr>
        <w:t>”相同</w:t>
      </w:r>
    </w:p>
    <w:p w:rsidR="00E02AA7" w:rsidRDefault="00E02AA7" w:rsidP="00E02AA7">
      <w:pPr>
        <w:rPr>
          <w:sz w:val="24"/>
          <w:szCs w:val="24"/>
        </w:rPr>
      </w:pPr>
      <w:r w:rsidRPr="0042762E">
        <w:rPr>
          <w:rFonts w:hint="eastAsia"/>
          <w:sz w:val="24"/>
          <w:szCs w:val="24"/>
        </w:rPr>
        <w:t>*</w:t>
      </w:r>
      <w:r w:rsidRPr="0042762E">
        <w:rPr>
          <w:rFonts w:hint="eastAsia"/>
          <w:sz w:val="24"/>
          <w:szCs w:val="24"/>
        </w:rPr>
        <w:t>“消息发送消息唯一</w:t>
      </w:r>
      <w:r w:rsidRPr="0042762E">
        <w:rPr>
          <w:rFonts w:hint="eastAsia"/>
          <w:sz w:val="24"/>
          <w:szCs w:val="24"/>
        </w:rPr>
        <w:t>id</w:t>
      </w:r>
      <w:r w:rsidRPr="0042762E">
        <w:rPr>
          <w:rFonts w:hint="eastAsia"/>
          <w:sz w:val="24"/>
          <w:szCs w:val="24"/>
        </w:rPr>
        <w:t>”与“消息应答消息唯一</w:t>
      </w:r>
      <w:r w:rsidRPr="0042762E">
        <w:rPr>
          <w:rFonts w:hint="eastAsia"/>
          <w:sz w:val="24"/>
          <w:szCs w:val="24"/>
        </w:rPr>
        <w:t>id</w:t>
      </w:r>
      <w:r w:rsidRPr="0042762E">
        <w:rPr>
          <w:rFonts w:hint="eastAsia"/>
          <w:sz w:val="24"/>
          <w:szCs w:val="24"/>
        </w:rPr>
        <w:t>”相同</w:t>
      </w:r>
    </w:p>
    <w:p w:rsidR="00422F13" w:rsidRDefault="00422F13" w:rsidP="00E02AA7">
      <w:pPr>
        <w:rPr>
          <w:sz w:val="24"/>
          <w:szCs w:val="24"/>
        </w:rPr>
      </w:pPr>
    </w:p>
    <w:p w:rsidR="00422F13" w:rsidRDefault="00422F13" w:rsidP="00E02AA7">
      <w:pPr>
        <w:rPr>
          <w:sz w:val="24"/>
          <w:szCs w:val="24"/>
        </w:rPr>
      </w:pPr>
    </w:p>
    <w:p w:rsidR="00422F13" w:rsidRPr="00422F13" w:rsidRDefault="00422F13" w:rsidP="00422F13">
      <w:pPr>
        <w:pStyle w:val="3"/>
        <w:numPr>
          <w:ilvl w:val="2"/>
          <w:numId w:val="37"/>
        </w:numPr>
        <w:rPr>
          <w:noProof/>
        </w:rPr>
      </w:pPr>
      <w:bookmarkStart w:id="8" w:name="_Toc414977297"/>
      <w:r w:rsidRPr="00422F13">
        <w:rPr>
          <w:rFonts w:hint="eastAsia"/>
          <w:noProof/>
        </w:rPr>
        <w:t>消息类型</w:t>
      </w:r>
      <w:bookmarkEnd w:id="8"/>
    </w:p>
    <w:tbl>
      <w:tblPr>
        <w:tblStyle w:val="af2"/>
        <w:tblW w:w="0" w:type="auto"/>
        <w:tblLook w:val="04A0" w:firstRow="1" w:lastRow="0" w:firstColumn="1" w:lastColumn="0" w:noHBand="0" w:noVBand="1"/>
      </w:tblPr>
      <w:tblGrid>
        <w:gridCol w:w="2840"/>
        <w:gridCol w:w="2841"/>
        <w:gridCol w:w="2841"/>
      </w:tblGrid>
      <w:tr w:rsidR="00422F13" w:rsidRPr="00422F13" w:rsidTr="006C1D81">
        <w:tc>
          <w:tcPr>
            <w:tcW w:w="2840" w:type="dxa"/>
          </w:tcPr>
          <w:p w:rsidR="00422F13" w:rsidRPr="00422F13" w:rsidRDefault="00422F13" w:rsidP="00422F13">
            <w:pPr>
              <w:jc w:val="center"/>
              <w:rPr>
                <w:b/>
                <w:noProof/>
              </w:rPr>
            </w:pPr>
            <w:r w:rsidRPr="00422F13">
              <w:rPr>
                <w:rFonts w:hint="eastAsia"/>
                <w:b/>
                <w:noProof/>
              </w:rPr>
              <w:t>消息类型</w:t>
            </w:r>
          </w:p>
        </w:tc>
        <w:tc>
          <w:tcPr>
            <w:tcW w:w="2841" w:type="dxa"/>
          </w:tcPr>
          <w:p w:rsidR="00422F13" w:rsidRPr="00422F13" w:rsidRDefault="00422F13" w:rsidP="00422F13">
            <w:pPr>
              <w:jc w:val="center"/>
              <w:rPr>
                <w:b/>
                <w:noProof/>
              </w:rPr>
            </w:pPr>
            <w:r w:rsidRPr="00422F13">
              <w:rPr>
                <w:rFonts w:hint="eastAsia"/>
                <w:b/>
                <w:noProof/>
              </w:rPr>
              <w:t>消息名称</w:t>
            </w:r>
          </w:p>
        </w:tc>
        <w:tc>
          <w:tcPr>
            <w:tcW w:w="2841" w:type="dxa"/>
          </w:tcPr>
          <w:p w:rsidR="00422F13" w:rsidRPr="00422F13" w:rsidRDefault="00422F13" w:rsidP="00422F13">
            <w:pPr>
              <w:jc w:val="center"/>
              <w:rPr>
                <w:b/>
                <w:noProof/>
              </w:rPr>
            </w:pPr>
            <w:r w:rsidRPr="00422F13">
              <w:rPr>
                <w:rFonts w:hint="eastAsia"/>
                <w:b/>
                <w:noProof/>
              </w:rPr>
              <w:t>备注</w:t>
            </w:r>
          </w:p>
        </w:tc>
      </w:tr>
      <w:tr w:rsidR="00422F13" w:rsidRPr="00422F13" w:rsidTr="006C1D81">
        <w:tc>
          <w:tcPr>
            <w:tcW w:w="2840" w:type="dxa"/>
          </w:tcPr>
          <w:p w:rsidR="00422F13" w:rsidRPr="00422F13" w:rsidRDefault="00422F13" w:rsidP="00422F13">
            <w:pPr>
              <w:jc w:val="center"/>
              <w:rPr>
                <w:noProof/>
              </w:rPr>
            </w:pPr>
            <w:bookmarkStart w:id="9" w:name="OLE_LINK5"/>
            <w:bookmarkStart w:id="10" w:name="OLE_LINK6"/>
            <w:r>
              <w:rPr>
                <w:noProof/>
              </w:rPr>
              <w:t>receivePaitentData</w:t>
            </w:r>
            <w:bookmarkEnd w:id="9"/>
            <w:bookmarkEnd w:id="10"/>
          </w:p>
        </w:tc>
        <w:tc>
          <w:tcPr>
            <w:tcW w:w="2841" w:type="dxa"/>
          </w:tcPr>
          <w:p w:rsidR="00422F13" w:rsidRPr="00422F13" w:rsidRDefault="00422F13" w:rsidP="00422F13">
            <w:pPr>
              <w:jc w:val="center"/>
              <w:rPr>
                <w:noProof/>
              </w:rPr>
            </w:pPr>
            <w:r>
              <w:rPr>
                <w:rFonts w:hint="eastAsia"/>
                <w:noProof/>
              </w:rPr>
              <w:t>接收患者信息</w:t>
            </w:r>
          </w:p>
        </w:tc>
        <w:tc>
          <w:tcPr>
            <w:tcW w:w="2841" w:type="dxa"/>
          </w:tcPr>
          <w:p w:rsidR="00422F13" w:rsidRPr="00422F13" w:rsidRDefault="00422F13" w:rsidP="00422F13">
            <w:pPr>
              <w:jc w:val="center"/>
              <w:rPr>
                <w:noProof/>
              </w:rPr>
            </w:pPr>
          </w:p>
        </w:tc>
      </w:tr>
    </w:tbl>
    <w:p w:rsidR="00422F13" w:rsidRPr="0042762E" w:rsidRDefault="00422F13" w:rsidP="00E02AA7">
      <w:pPr>
        <w:rPr>
          <w:sz w:val="24"/>
          <w:szCs w:val="24"/>
        </w:rPr>
      </w:pPr>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p>
    <w:p w:rsidR="004F49DB" w:rsidRPr="0042762E" w:rsidRDefault="004F49DB" w:rsidP="004F49DB">
      <w:pPr>
        <w:pStyle w:val="3"/>
        <w:rPr>
          <w:sz w:val="28"/>
          <w:szCs w:val="28"/>
        </w:rPr>
      </w:pPr>
      <w:bookmarkStart w:id="11" w:name="_Toc416958922"/>
      <w:r w:rsidRPr="0042762E">
        <w:rPr>
          <w:rFonts w:hint="eastAsia"/>
          <w:sz w:val="28"/>
          <w:szCs w:val="28"/>
        </w:rPr>
        <w:t>调用接口</w:t>
      </w:r>
      <w:bookmarkEnd w:id="11"/>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r w:rsidRPr="0042762E">
        <w:rPr>
          <w:rFonts w:ascii="Courier New" w:hAnsi="Courier New" w:cs="Courier New"/>
          <w:color w:val="000000"/>
          <w:kern w:val="0"/>
          <w:sz w:val="24"/>
          <w:szCs w:val="24"/>
        </w:rPr>
        <w:t xml:space="preserve">public Response </w:t>
      </w:r>
      <w:bookmarkStart w:id="12" w:name="OLE_LINK1"/>
      <w:bookmarkStart w:id="13" w:name="OLE_LINK2"/>
      <w:r w:rsidRPr="0042762E">
        <w:rPr>
          <w:rFonts w:ascii="Courier New" w:hAnsi="Courier New" w:cs="Courier New"/>
          <w:color w:val="000000"/>
          <w:kern w:val="0"/>
          <w:sz w:val="24"/>
          <w:szCs w:val="24"/>
        </w:rPr>
        <w:t>PIXManager</w:t>
      </w:r>
      <w:bookmarkEnd w:id="12"/>
      <w:bookmarkEnd w:id="13"/>
      <w:r w:rsidRPr="0042762E">
        <w:rPr>
          <w:rFonts w:ascii="Courier New" w:hAnsi="Courier New" w:cs="Courier New"/>
          <w:color w:val="000000"/>
          <w:kern w:val="0"/>
          <w:sz w:val="24"/>
          <w:szCs w:val="24"/>
        </w:rPr>
        <w:t>(Request request)</w:t>
      </w:r>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r w:rsidRPr="0042762E">
        <w:rPr>
          <w:rFonts w:ascii="Courier New" w:hAnsi="Courier New" w:cs="Courier New" w:hint="eastAsia"/>
          <w:color w:val="000000"/>
          <w:kern w:val="0"/>
          <w:sz w:val="24"/>
          <w:szCs w:val="24"/>
        </w:rPr>
        <w:t>输入参数：</w:t>
      </w:r>
      <w:r w:rsidRPr="0042762E">
        <w:rPr>
          <w:rFonts w:ascii="Courier New" w:hAnsi="Courier New" w:cs="Courier New"/>
          <w:color w:val="000000"/>
          <w:kern w:val="0"/>
          <w:sz w:val="24"/>
          <w:szCs w:val="24"/>
        </w:rPr>
        <w:t>request</w:t>
      </w:r>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r w:rsidRPr="0042762E">
        <w:rPr>
          <w:rFonts w:ascii="Courier New" w:hAnsi="Courier New" w:cs="Courier New"/>
          <w:color w:val="000000"/>
          <w:kern w:val="0"/>
          <w:sz w:val="24"/>
          <w:szCs w:val="24"/>
        </w:rPr>
        <w:t>Request</w:t>
      </w:r>
      <w:r w:rsidRPr="0042762E">
        <w:rPr>
          <w:rFonts w:ascii="Courier New" w:hAnsi="Courier New" w:cs="Courier New" w:hint="eastAsia"/>
          <w:color w:val="000000"/>
          <w:kern w:val="0"/>
          <w:sz w:val="24"/>
          <w:szCs w:val="24"/>
        </w:rPr>
        <w:t>结构：</w:t>
      </w:r>
    </w:p>
    <w:p w:rsidR="004F49DB" w:rsidRPr="0042762E" w:rsidRDefault="004F49DB" w:rsidP="004F49DB">
      <w:pPr>
        <w:autoSpaceDE w:val="0"/>
        <w:autoSpaceDN w:val="0"/>
        <w:adjustRightInd w:val="0"/>
        <w:jc w:val="left"/>
        <w:rPr>
          <w:rFonts w:ascii="Courier New" w:hAnsi="Courier New" w:cs="Courier New"/>
          <w:kern w:val="0"/>
          <w:sz w:val="24"/>
          <w:szCs w:val="24"/>
        </w:rPr>
      </w:pPr>
      <w:r w:rsidRPr="0042762E">
        <w:rPr>
          <w:rFonts w:ascii="Courier New" w:hAnsi="Courier New" w:cs="Courier New"/>
          <w:b/>
          <w:bCs/>
          <w:color w:val="7F0055"/>
          <w:kern w:val="0"/>
          <w:sz w:val="24"/>
          <w:szCs w:val="24"/>
        </w:rPr>
        <w:t>public</w:t>
      </w:r>
      <w:r w:rsidRPr="0042762E">
        <w:rPr>
          <w:rFonts w:ascii="Courier New" w:hAnsi="Courier New" w:cs="Courier New"/>
          <w:color w:val="000000"/>
          <w:kern w:val="0"/>
          <w:sz w:val="24"/>
          <w:szCs w:val="24"/>
        </w:rPr>
        <w:t xml:space="preserve"> </w:t>
      </w:r>
      <w:r w:rsidRPr="0042762E">
        <w:rPr>
          <w:rFonts w:ascii="Courier New" w:hAnsi="Courier New" w:cs="Courier New"/>
          <w:b/>
          <w:bCs/>
          <w:color w:val="7F0055"/>
          <w:kern w:val="0"/>
          <w:sz w:val="24"/>
          <w:szCs w:val="24"/>
        </w:rPr>
        <w:t>class</w:t>
      </w:r>
      <w:r w:rsidRPr="0042762E">
        <w:rPr>
          <w:rFonts w:ascii="Courier New" w:hAnsi="Courier New" w:cs="Courier New"/>
          <w:color w:val="000000"/>
          <w:kern w:val="0"/>
          <w:sz w:val="24"/>
          <w:szCs w:val="24"/>
        </w:rPr>
        <w:t xml:space="preserve"> Request {</w:t>
      </w:r>
    </w:p>
    <w:p w:rsidR="004F49DB" w:rsidRPr="0042762E" w:rsidRDefault="004F49DB" w:rsidP="004F49DB">
      <w:pPr>
        <w:autoSpaceDE w:val="0"/>
        <w:autoSpaceDN w:val="0"/>
        <w:adjustRightInd w:val="0"/>
        <w:jc w:val="left"/>
        <w:rPr>
          <w:rFonts w:ascii="Courier New" w:hAnsi="Courier New" w:cs="Courier New"/>
          <w:kern w:val="0"/>
          <w:sz w:val="24"/>
          <w:szCs w:val="24"/>
        </w:rPr>
      </w:pPr>
      <w:r w:rsidRPr="0042762E">
        <w:rPr>
          <w:rFonts w:ascii="Courier New" w:hAnsi="Courier New" w:cs="Courier New"/>
          <w:color w:val="000000"/>
          <w:kern w:val="0"/>
          <w:sz w:val="24"/>
          <w:szCs w:val="24"/>
        </w:rPr>
        <w:tab/>
      </w:r>
      <w:r w:rsidRPr="0042762E">
        <w:rPr>
          <w:rFonts w:ascii="Courier New" w:hAnsi="Courier New" w:cs="Courier New"/>
          <w:b/>
          <w:bCs/>
          <w:color w:val="7F0055"/>
          <w:kern w:val="0"/>
          <w:sz w:val="24"/>
          <w:szCs w:val="24"/>
        </w:rPr>
        <w:t>private</w:t>
      </w:r>
      <w:r w:rsidRPr="0042762E">
        <w:rPr>
          <w:rFonts w:ascii="Courier New" w:hAnsi="Courier New" w:cs="Courier New"/>
          <w:color w:val="000000"/>
          <w:kern w:val="0"/>
          <w:sz w:val="24"/>
          <w:szCs w:val="24"/>
        </w:rPr>
        <w:t xml:space="preserve"> RequestHeader </w:t>
      </w:r>
      <w:r w:rsidRPr="0042762E">
        <w:rPr>
          <w:rFonts w:ascii="Courier New" w:hAnsi="Courier New" w:cs="Courier New"/>
          <w:color w:val="0000C0"/>
          <w:kern w:val="0"/>
          <w:sz w:val="24"/>
          <w:szCs w:val="24"/>
        </w:rPr>
        <w:t>requestHeader</w:t>
      </w:r>
      <w:r w:rsidRPr="0042762E">
        <w:rPr>
          <w:rFonts w:ascii="Courier New" w:hAnsi="Courier New" w:cs="Courier New"/>
          <w:color w:val="000000"/>
          <w:kern w:val="0"/>
          <w:sz w:val="24"/>
          <w:szCs w:val="24"/>
        </w:rPr>
        <w:t>;</w:t>
      </w:r>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r w:rsidRPr="0042762E">
        <w:rPr>
          <w:rFonts w:ascii="Courier New" w:hAnsi="Courier New" w:cs="Courier New"/>
          <w:color w:val="000000"/>
          <w:kern w:val="0"/>
          <w:sz w:val="24"/>
          <w:szCs w:val="24"/>
        </w:rPr>
        <w:tab/>
      </w:r>
      <w:r w:rsidRPr="0042762E">
        <w:rPr>
          <w:rFonts w:ascii="Courier New" w:hAnsi="Courier New" w:cs="Courier New"/>
          <w:b/>
          <w:bCs/>
          <w:color w:val="7F0055"/>
          <w:kern w:val="0"/>
          <w:sz w:val="24"/>
          <w:szCs w:val="24"/>
        </w:rPr>
        <w:t>private</w:t>
      </w:r>
      <w:r w:rsidRPr="0042762E">
        <w:rPr>
          <w:rFonts w:ascii="Courier New" w:hAnsi="Courier New" w:cs="Courier New"/>
          <w:color w:val="000000"/>
          <w:kern w:val="0"/>
          <w:sz w:val="24"/>
          <w:szCs w:val="24"/>
        </w:rPr>
        <w:t xml:space="preserve"> String </w:t>
      </w:r>
      <w:r w:rsidRPr="0042762E">
        <w:rPr>
          <w:rFonts w:ascii="Courier New" w:hAnsi="Courier New" w:cs="Courier New"/>
          <w:color w:val="0000C0"/>
          <w:kern w:val="0"/>
          <w:sz w:val="24"/>
          <w:szCs w:val="24"/>
        </w:rPr>
        <w:t>requestBody</w:t>
      </w:r>
      <w:r w:rsidRPr="0042762E">
        <w:rPr>
          <w:rFonts w:ascii="Courier New" w:hAnsi="Courier New" w:cs="Courier New"/>
          <w:color w:val="000000"/>
          <w:kern w:val="0"/>
          <w:sz w:val="24"/>
          <w:szCs w:val="24"/>
        </w:rPr>
        <w:t>;</w:t>
      </w:r>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r w:rsidRPr="0042762E">
        <w:rPr>
          <w:rFonts w:ascii="Courier New" w:hAnsi="Courier New" w:cs="Courier New" w:hint="eastAsia"/>
          <w:color w:val="000000"/>
          <w:kern w:val="0"/>
          <w:sz w:val="24"/>
          <w:szCs w:val="24"/>
        </w:rPr>
        <w:t>}</w:t>
      </w:r>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r w:rsidRPr="0042762E">
        <w:rPr>
          <w:rFonts w:ascii="Courier New" w:hAnsi="Courier New" w:cs="Courier New" w:hint="eastAsia"/>
          <w:color w:val="000000"/>
          <w:kern w:val="0"/>
          <w:sz w:val="24"/>
          <w:szCs w:val="24"/>
        </w:rPr>
        <w:t>输出参数：</w:t>
      </w:r>
      <w:r w:rsidRPr="0042762E">
        <w:rPr>
          <w:rFonts w:ascii="Courier New" w:hAnsi="Courier New" w:cs="Courier New" w:hint="eastAsia"/>
          <w:color w:val="000000"/>
          <w:kern w:val="0"/>
          <w:sz w:val="24"/>
          <w:szCs w:val="24"/>
        </w:rPr>
        <w:t xml:space="preserve"> </w:t>
      </w:r>
      <w:r w:rsidRPr="0042762E">
        <w:rPr>
          <w:rFonts w:ascii="Courier New" w:hAnsi="Courier New" w:cs="Courier New"/>
          <w:color w:val="000000"/>
          <w:kern w:val="0"/>
          <w:sz w:val="24"/>
          <w:szCs w:val="24"/>
        </w:rPr>
        <w:t>Response</w:t>
      </w:r>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r w:rsidRPr="0042762E">
        <w:rPr>
          <w:rFonts w:ascii="Courier New" w:hAnsi="Courier New" w:cs="Courier New"/>
          <w:color w:val="000000"/>
          <w:kern w:val="0"/>
          <w:sz w:val="24"/>
          <w:szCs w:val="24"/>
        </w:rPr>
        <w:t>Response</w:t>
      </w:r>
      <w:r w:rsidRPr="0042762E">
        <w:rPr>
          <w:rFonts w:ascii="Courier New" w:hAnsi="Courier New" w:cs="Courier New" w:hint="eastAsia"/>
          <w:color w:val="000000"/>
          <w:kern w:val="0"/>
          <w:sz w:val="24"/>
          <w:szCs w:val="24"/>
        </w:rPr>
        <w:t>结构：</w:t>
      </w:r>
    </w:p>
    <w:p w:rsidR="004F49DB" w:rsidRPr="0042762E" w:rsidRDefault="004F49DB" w:rsidP="004F49DB">
      <w:pPr>
        <w:autoSpaceDE w:val="0"/>
        <w:autoSpaceDN w:val="0"/>
        <w:adjustRightInd w:val="0"/>
        <w:jc w:val="left"/>
        <w:rPr>
          <w:rFonts w:ascii="Courier New" w:hAnsi="Courier New" w:cs="Courier New"/>
          <w:kern w:val="0"/>
          <w:sz w:val="24"/>
          <w:szCs w:val="24"/>
        </w:rPr>
      </w:pPr>
      <w:r w:rsidRPr="0042762E">
        <w:rPr>
          <w:rFonts w:ascii="Courier New" w:hAnsi="Courier New" w:cs="Courier New"/>
          <w:color w:val="000000"/>
          <w:kern w:val="0"/>
          <w:sz w:val="24"/>
          <w:szCs w:val="24"/>
        </w:rPr>
        <w:t>Response {</w:t>
      </w:r>
    </w:p>
    <w:p w:rsidR="004F49DB" w:rsidRPr="0042762E" w:rsidRDefault="004F49DB" w:rsidP="004F49DB">
      <w:pPr>
        <w:autoSpaceDE w:val="0"/>
        <w:autoSpaceDN w:val="0"/>
        <w:adjustRightInd w:val="0"/>
        <w:jc w:val="left"/>
        <w:rPr>
          <w:rFonts w:ascii="Courier New" w:hAnsi="Courier New" w:cs="Courier New"/>
          <w:kern w:val="0"/>
          <w:sz w:val="24"/>
          <w:szCs w:val="24"/>
        </w:rPr>
      </w:pPr>
      <w:r w:rsidRPr="0042762E">
        <w:rPr>
          <w:rFonts w:ascii="Courier New" w:hAnsi="Courier New" w:cs="Courier New"/>
          <w:color w:val="000000"/>
          <w:kern w:val="0"/>
          <w:sz w:val="24"/>
          <w:szCs w:val="24"/>
        </w:rPr>
        <w:tab/>
      </w:r>
      <w:r w:rsidRPr="0042762E">
        <w:rPr>
          <w:rFonts w:ascii="Courier New" w:hAnsi="Courier New" w:cs="Courier New"/>
          <w:b/>
          <w:bCs/>
          <w:color w:val="7F0055"/>
          <w:kern w:val="0"/>
          <w:sz w:val="24"/>
          <w:szCs w:val="24"/>
        </w:rPr>
        <w:t>private</w:t>
      </w:r>
      <w:r w:rsidRPr="0042762E">
        <w:rPr>
          <w:rFonts w:ascii="Courier New" w:hAnsi="Courier New" w:cs="Courier New"/>
          <w:color w:val="000000"/>
          <w:kern w:val="0"/>
          <w:sz w:val="24"/>
          <w:szCs w:val="24"/>
        </w:rPr>
        <w:t xml:space="preserve"> ResponseHeader </w:t>
      </w:r>
      <w:r w:rsidRPr="0042762E">
        <w:rPr>
          <w:rFonts w:ascii="Courier New" w:hAnsi="Courier New" w:cs="Courier New"/>
          <w:color w:val="0000C0"/>
          <w:kern w:val="0"/>
          <w:sz w:val="24"/>
          <w:szCs w:val="24"/>
        </w:rPr>
        <w:t>responseHeader</w:t>
      </w:r>
      <w:r w:rsidRPr="0042762E">
        <w:rPr>
          <w:rFonts w:ascii="Courier New" w:hAnsi="Courier New" w:cs="Courier New"/>
          <w:color w:val="000000"/>
          <w:kern w:val="0"/>
          <w:sz w:val="24"/>
          <w:szCs w:val="24"/>
        </w:rPr>
        <w:t>;</w:t>
      </w:r>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r w:rsidRPr="0042762E">
        <w:rPr>
          <w:rFonts w:ascii="Courier New" w:hAnsi="Courier New" w:cs="Courier New"/>
          <w:color w:val="000000"/>
          <w:kern w:val="0"/>
          <w:sz w:val="24"/>
          <w:szCs w:val="24"/>
        </w:rPr>
        <w:tab/>
      </w:r>
      <w:r w:rsidRPr="0042762E">
        <w:rPr>
          <w:rFonts w:ascii="Courier New" w:hAnsi="Courier New" w:cs="Courier New"/>
          <w:b/>
          <w:bCs/>
          <w:color w:val="7F0055"/>
          <w:kern w:val="0"/>
          <w:sz w:val="24"/>
          <w:szCs w:val="24"/>
        </w:rPr>
        <w:t>private</w:t>
      </w:r>
      <w:r w:rsidRPr="0042762E">
        <w:rPr>
          <w:rFonts w:ascii="Courier New" w:hAnsi="Courier New" w:cs="Courier New"/>
          <w:color w:val="000000"/>
          <w:kern w:val="0"/>
          <w:sz w:val="24"/>
          <w:szCs w:val="24"/>
        </w:rPr>
        <w:t xml:space="preserve"> String </w:t>
      </w:r>
      <w:r w:rsidRPr="0042762E">
        <w:rPr>
          <w:rFonts w:ascii="Courier New" w:hAnsi="Courier New" w:cs="Courier New"/>
          <w:color w:val="0000C0"/>
          <w:kern w:val="0"/>
          <w:sz w:val="24"/>
          <w:szCs w:val="24"/>
        </w:rPr>
        <w:t>responseBody</w:t>
      </w:r>
      <w:r w:rsidRPr="0042762E">
        <w:rPr>
          <w:rFonts w:ascii="Courier New" w:hAnsi="Courier New" w:cs="Courier New"/>
          <w:color w:val="000000"/>
          <w:kern w:val="0"/>
          <w:sz w:val="24"/>
          <w:szCs w:val="24"/>
        </w:rPr>
        <w:t>;</w:t>
      </w:r>
    </w:p>
    <w:p w:rsidR="004F49DB" w:rsidRPr="0042762E" w:rsidRDefault="004F49DB" w:rsidP="004F49DB">
      <w:pPr>
        <w:autoSpaceDE w:val="0"/>
        <w:autoSpaceDN w:val="0"/>
        <w:adjustRightInd w:val="0"/>
        <w:jc w:val="left"/>
        <w:rPr>
          <w:rFonts w:ascii="Courier New" w:hAnsi="Courier New" w:cs="Courier New"/>
          <w:color w:val="000000"/>
          <w:kern w:val="0"/>
          <w:sz w:val="24"/>
          <w:szCs w:val="24"/>
        </w:rPr>
      </w:pPr>
      <w:r w:rsidRPr="0042762E">
        <w:rPr>
          <w:rFonts w:ascii="Courier New" w:hAnsi="Courier New" w:cs="Courier New" w:hint="eastAsia"/>
          <w:color w:val="000000"/>
          <w:kern w:val="0"/>
          <w:sz w:val="24"/>
          <w:szCs w:val="24"/>
        </w:rPr>
        <w:t>}</w:t>
      </w:r>
    </w:p>
    <w:p w:rsidR="00E02AA7" w:rsidRPr="0042762E" w:rsidRDefault="00E02AA7" w:rsidP="00E02AA7">
      <w:pPr>
        <w:rPr>
          <w:sz w:val="24"/>
          <w:szCs w:val="24"/>
        </w:rPr>
      </w:pPr>
    </w:p>
    <w:p w:rsidR="00E02AA7" w:rsidRPr="0042762E" w:rsidRDefault="00017A53" w:rsidP="00E02AA7">
      <w:pPr>
        <w:pStyle w:val="3"/>
        <w:rPr>
          <w:sz w:val="28"/>
          <w:szCs w:val="28"/>
        </w:rPr>
      </w:pPr>
      <w:r w:rsidRPr="0042762E">
        <w:rPr>
          <w:rFonts w:hint="eastAsia"/>
          <w:sz w:val="24"/>
          <w:szCs w:val="24"/>
        </w:rPr>
        <w:t xml:space="preserve"> </w:t>
      </w:r>
      <w:bookmarkStart w:id="14" w:name="_Toc416958923"/>
      <w:r w:rsidR="00E02AA7" w:rsidRPr="0042762E">
        <w:rPr>
          <w:rFonts w:hint="eastAsia"/>
          <w:sz w:val="28"/>
          <w:szCs w:val="28"/>
        </w:rPr>
        <w:t>WSDL</w:t>
      </w:r>
      <w:r w:rsidR="00E02AA7" w:rsidRPr="0042762E">
        <w:rPr>
          <w:rFonts w:hint="eastAsia"/>
          <w:sz w:val="28"/>
          <w:szCs w:val="28"/>
        </w:rPr>
        <w:t>文件</w:t>
      </w:r>
      <w:r w:rsidRPr="0042762E">
        <w:rPr>
          <w:rFonts w:hint="eastAsia"/>
          <w:sz w:val="28"/>
          <w:szCs w:val="28"/>
        </w:rPr>
        <w:t>结构定义</w:t>
      </w:r>
      <w:bookmarkEnd w:id="14"/>
    </w:p>
    <w:tbl>
      <w:tblPr>
        <w:tblStyle w:val="af2"/>
        <w:tblW w:w="0" w:type="auto"/>
        <w:tblLook w:val="04A0" w:firstRow="1" w:lastRow="0" w:firstColumn="1" w:lastColumn="0" w:noHBand="0" w:noVBand="1"/>
      </w:tblPr>
      <w:tblGrid>
        <w:gridCol w:w="8522"/>
      </w:tblGrid>
      <w:tr w:rsidR="00422F13" w:rsidTr="00422F13">
        <w:tc>
          <w:tcPr>
            <w:tcW w:w="8522" w:type="dxa"/>
          </w:tcPr>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&lt;wsdl:definitions xmlns:ns1="http://schemas.xmlsoap.org/soap/http" xmlns:soap="http://schemas.xmlsoap.org/wsdl/soap/" xmlns:tns="http://webservice.pix.djhu.com/" xmlns:wsdl="http://schemas.xmlsoap.org/wsdl/" xmlns:xsd="http://www.w3.org/2001/XMLSchema"name="ReceiveDataServiceService" targetNamespace="http://webservice.pix.djhu.com/"&gt;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&lt;wsdl:types&gt;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&lt;xs:schema xmlns:tns="http://webservice.pix.djhu.com/" xmlns:xs="http://www.w3.org/2001/XMLSchema" elementFormDefault="unqualified" targetNamespace="http://webservice.pix.djhu.com/" version="1.0"&gt;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name="PIXManager" type="tns:PIXManager"/&gt;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name="PIXManagerResponse" type="tns:PIXManagerResponse"/&gt;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 name="PIXManager"&gt;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name="arg0" type="tns:request"/&gt;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 name="request"&gt;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name="requestBody"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name="requestHeader" type="tns:requestHeader"/&gt;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 name="requestHeader"&gt;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name="msgId"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name="msgPriority"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name="msgType"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name="msgVersion"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name="receiver"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name="requestTime"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name="sender"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 name="PIXManagerResponse"&gt;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name="return" type="tns:response"/&gt;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 name="response"&gt;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name="responseBody"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name="responseHeader" type="tns:responseHeader"/&gt;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 name="responseHeader"&gt;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name="errCode"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name="errMessage"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name="msgId"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name="msgPriority"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name="msgType"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name="msgVersion"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name="receiver"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name="responseTime"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&lt;xs:element minOccurs="0" name="sender" type="xs:string"/&gt;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&lt;/xs:sequence&gt;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&lt;/xs:complexType&gt;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&lt;/xs:schema&gt;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&lt;/wsdl:types&gt;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&lt;wsdl:message name="PIXManagerResponse"&gt;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&lt;wsdl:part element="tns:PIXManagerResponse" name="parameters"&gt;&lt;/wsdl:part&gt;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&lt;/wsdl:message&gt;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&lt;wsdl:message name="PIXManager"&gt;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&lt;wsdl:part element="tns:PIXManager" name="parameters"&gt;&lt;/wsdl:part&gt;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&lt;/wsdl:message&gt;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&lt;wsdl:portType name="ReceiveDataService"&gt;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&lt;wsdl:operation name="PIXManager"&gt;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&lt;wsdl:input message="tns:PIXManager" name="PIXManager"&gt;&lt;/wsdl:input&gt;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&lt;wsdl:output message="tns:PIXManagerResponse" name="PIXManagerResponse"&gt;&lt;/wsdl:output&gt;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&lt;/wsdl:operation&gt;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&lt;/wsdl:portType&gt;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&lt;wsdl:binding name="ReceiveDataServiceServiceSoapBinding" type="tns:ReceiveDataService"&gt;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&lt;soap:binding style="document" transport="http://schemas.xmlsoap.org/soap/http"/&gt;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&lt;wsdl:operation name="PIXManager"&gt;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&lt;soap:operation soapAction="" style="document"/&gt;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&lt;wsdl:input name="PIXManager"&gt;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&lt;soap:body use="literal"/&gt;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&lt;/wsdl:input&gt;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&lt;wsdl:output name="PIXManagerResponse"&gt;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&lt;soap:body use="literal"/&gt;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&lt;/wsdl:output&gt;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&lt;/wsdl:operation&gt;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&lt;/wsdl:binding&gt;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&lt;wsdl:service name="ReceiveDataServiceService"&gt;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&lt;wsdl:port binding="tns:ReceiveDataServiceServiceSoapBinding" name="ReceiveDataServicePort"&gt;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&lt;soap:address location="http://localhost:8788/receiveData"/&gt;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&lt;/wsdl:port&gt;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&lt;/wsdl:service&gt;</w:t>
            </w:r>
          </w:p>
          <w:p w:rsidR="00422F13" w:rsidRPr="00422F13" w:rsidRDefault="00422F13" w:rsidP="00422F13">
            <w:pPr>
              <w:widowControl/>
              <w:jc w:val="left"/>
              <w:rPr>
                <w:rFonts w:ascii="Courier New" w:eastAsia="宋体" w:hAnsi="Courier New" w:cs="Courier New"/>
                <w:color w:val="000000"/>
                <w:kern w:val="0"/>
                <w:sz w:val="20"/>
                <w:szCs w:val="20"/>
              </w:rPr>
            </w:pPr>
            <w:r w:rsidRPr="00422F13">
              <w:rPr>
                <w:rFonts w:ascii="Courier New" w:eastAsia="宋体" w:hAnsi="Courier New" w:cs="Courier New"/>
                <w:color w:val="000000"/>
                <w:kern w:val="0"/>
                <w:sz w:val="20"/>
                <w:szCs w:val="20"/>
              </w:rPr>
              <w:t>&lt;/wsdl:definitions&gt;</w:t>
            </w:r>
          </w:p>
          <w:p w:rsidR="00422F13" w:rsidRDefault="00422F13" w:rsidP="00E02AA7">
            <w:pPr>
              <w:spacing w:line="360" w:lineRule="auto"/>
              <w:jc w:val="left"/>
              <w:rPr>
                <w:rFonts w:ascii="宋体" w:hAnsi="宋体"/>
                <w:sz w:val="24"/>
                <w:szCs w:val="24"/>
              </w:rPr>
            </w:pPr>
          </w:p>
        </w:tc>
      </w:tr>
    </w:tbl>
    <w:p w:rsidR="00E02AA7" w:rsidRPr="0042762E" w:rsidRDefault="00E02AA7" w:rsidP="00E02AA7">
      <w:pPr>
        <w:spacing w:line="360" w:lineRule="auto"/>
        <w:jc w:val="left"/>
        <w:rPr>
          <w:rFonts w:ascii="宋体" w:hAnsi="宋体"/>
          <w:sz w:val="24"/>
          <w:szCs w:val="24"/>
        </w:rPr>
      </w:pPr>
    </w:p>
    <w:p w:rsidR="00AB0EF2" w:rsidRPr="0042762E" w:rsidRDefault="00017A53" w:rsidP="00017A53">
      <w:pPr>
        <w:pStyle w:val="3"/>
        <w:rPr>
          <w:sz w:val="28"/>
          <w:szCs w:val="28"/>
        </w:rPr>
      </w:pPr>
      <w:bookmarkStart w:id="15" w:name="_Toc416958924"/>
      <w:r w:rsidRPr="0042762E">
        <w:rPr>
          <w:rFonts w:hint="eastAsia"/>
          <w:sz w:val="28"/>
          <w:szCs w:val="28"/>
        </w:rPr>
        <w:t>XML</w:t>
      </w:r>
      <w:r w:rsidR="00AB0EF2" w:rsidRPr="0042762E">
        <w:rPr>
          <w:rFonts w:hint="eastAsia"/>
          <w:sz w:val="28"/>
          <w:szCs w:val="28"/>
        </w:rPr>
        <w:t>结构</w:t>
      </w:r>
      <w:r w:rsidRPr="0042762E">
        <w:rPr>
          <w:rFonts w:hint="eastAsia"/>
          <w:sz w:val="28"/>
          <w:szCs w:val="28"/>
        </w:rPr>
        <w:t>定义</w:t>
      </w:r>
      <w:bookmarkEnd w:id="15"/>
    </w:p>
    <w:p w:rsidR="00660645" w:rsidRPr="0042762E" w:rsidRDefault="00660645" w:rsidP="00660645">
      <w:pPr>
        <w:rPr>
          <w:b/>
          <w:sz w:val="28"/>
          <w:szCs w:val="28"/>
        </w:rPr>
      </w:pPr>
      <w:r w:rsidRPr="0042762E">
        <w:rPr>
          <w:rFonts w:hint="eastAsia"/>
          <w:b/>
          <w:sz w:val="28"/>
          <w:szCs w:val="28"/>
        </w:rPr>
        <w:t>REQUEST</w:t>
      </w:r>
      <w:r w:rsidRPr="0042762E">
        <w:rPr>
          <w:rFonts w:hint="eastAsia"/>
          <w:b/>
          <w:sz w:val="28"/>
          <w:szCs w:val="28"/>
        </w:rPr>
        <w:t>：</w:t>
      </w:r>
    </w:p>
    <w:p w:rsidR="00660645" w:rsidRPr="0042762E" w:rsidRDefault="00660645" w:rsidP="00660645">
      <w:pPr>
        <w:rPr>
          <w:b/>
          <w:sz w:val="24"/>
          <w:szCs w:val="24"/>
        </w:rPr>
      </w:pPr>
    </w:p>
    <w:tbl>
      <w:tblPr>
        <w:tblStyle w:val="af2"/>
        <w:tblW w:w="0" w:type="auto"/>
        <w:tblLook w:val="04A0" w:firstRow="1" w:lastRow="0" w:firstColumn="1" w:lastColumn="0" w:noHBand="0" w:noVBand="1"/>
      </w:tblPr>
      <w:tblGrid>
        <w:gridCol w:w="8522"/>
      </w:tblGrid>
      <w:tr w:rsidR="00AB0EF2" w:rsidRPr="0042762E" w:rsidTr="00AB0EF2">
        <w:tc>
          <w:tcPr>
            <w:tcW w:w="8522" w:type="dxa"/>
          </w:tcPr>
          <w:p w:rsidR="00660645" w:rsidRPr="0042762E" w:rsidRDefault="006A51B6"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bookmarkStart w:id="16" w:name="_Hlk459216536"/>
            <w:r w:rsidRPr="0042762E">
              <w:rPr>
                <w:rFonts w:ascii="Consolas" w:eastAsia="宋体" w:hAnsi="Consolas" w:cs="Consolas"/>
                <w:color w:val="0000FF"/>
                <w:kern w:val="0"/>
                <w:sz w:val="24"/>
                <w:szCs w:val="24"/>
              </w:rPr>
              <w:t>  </w:t>
            </w:r>
            <w:r w:rsidR="00660645" w:rsidRPr="0042762E">
              <w:rPr>
                <w:rFonts w:ascii="Consolas" w:hAnsi="Consolas" w:cs="Consolas" w:hint="eastAsia"/>
                <w:color w:val="0000FF"/>
                <w:sz w:val="24"/>
                <w:szCs w:val="24"/>
              </w:rPr>
              <w:t>&lt;Request&gt;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color w:val="0000FF"/>
                <w:sz w:val="24"/>
                <w:szCs w:val="24"/>
              </w:rPr>
              <w:t>&lt;</w:t>
            </w:r>
            <w:r w:rsidRPr="0042762E">
              <w:rPr>
                <w:rFonts w:ascii="Consolas" w:hAnsi="Consolas" w:cs="Consolas" w:hint="eastAsia"/>
                <w:color w:val="A31515"/>
                <w:sz w:val="24"/>
                <w:szCs w:val="24"/>
              </w:rPr>
              <w:t>Person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name</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张三</w:t>
            </w:r>
            <w:r w:rsidRPr="0042762E">
              <w:rPr>
                <w:rFonts w:ascii="Consolas" w:hAnsi="Consolas" w:cs="Consolas"/>
                <w:color w:val="0000FF"/>
                <w:sz w:val="24"/>
                <w:szCs w:val="24"/>
              </w:rPr>
              <w:t>&lt;/</w:t>
            </w:r>
            <w:r w:rsidRPr="0042762E">
              <w:rPr>
                <w:rFonts w:ascii="Courier New" w:hAnsi="Courier New" w:cs="Courier New"/>
                <w:color w:val="0000C0"/>
                <w:sz w:val="24"/>
                <w:szCs w:val="24"/>
              </w:rPr>
              <w:t>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dateOfBirth</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1985-03-26</w:t>
            </w:r>
            <w:r w:rsidRPr="0042762E">
              <w:rPr>
                <w:rFonts w:ascii="Consolas" w:hAnsi="Consolas" w:cs="Consolas"/>
                <w:color w:val="0000FF"/>
                <w:sz w:val="24"/>
                <w:szCs w:val="24"/>
              </w:rPr>
              <w:t>&lt;/</w:t>
            </w:r>
            <w:r w:rsidRPr="0042762E">
              <w:rPr>
                <w:rFonts w:ascii="Courier New" w:hAnsi="Courier New" w:cs="Courier New"/>
                <w:color w:val="0000C0"/>
                <w:sz w:val="24"/>
                <w:szCs w:val="24"/>
              </w:rPr>
              <w:t>dateOfBirth</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birthPlace</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某省某区某县</w:t>
            </w:r>
            <w:r w:rsidRPr="0042762E">
              <w:rPr>
                <w:rFonts w:ascii="Consolas" w:hAnsi="Consolas" w:cs="Consolas"/>
                <w:color w:val="0000FF"/>
                <w:sz w:val="24"/>
                <w:szCs w:val="24"/>
              </w:rPr>
              <w:t>&lt;/</w:t>
            </w:r>
            <w:r w:rsidRPr="0042762E">
              <w:rPr>
                <w:rFonts w:ascii="Courier New" w:hAnsi="Courier New" w:cs="Courier New"/>
                <w:color w:val="0000C0"/>
                <w:sz w:val="24"/>
                <w:szCs w:val="24"/>
              </w:rPr>
              <w:t>birthPlace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multipleBirthInd</w:t>
            </w:r>
            <w:r w:rsidRPr="0042762E">
              <w:rPr>
                <w:rFonts w:ascii="Consolas" w:hAnsi="Consolas" w:cs="Consolas"/>
                <w:color w:val="0000FF"/>
                <w:sz w:val="24"/>
                <w:szCs w:val="24"/>
              </w:rPr>
              <w:t>&gt;&lt;/</w:t>
            </w:r>
            <w:r w:rsidRPr="0042762E">
              <w:rPr>
                <w:rFonts w:ascii="Courier New" w:hAnsi="Courier New" w:cs="Courier New"/>
                <w:color w:val="0000C0"/>
                <w:sz w:val="24"/>
                <w:szCs w:val="24"/>
              </w:rPr>
              <w:t>multipleBirthInd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birthOrder</w:t>
            </w:r>
            <w:r w:rsidRPr="0042762E">
              <w:rPr>
                <w:rFonts w:ascii="Consolas" w:hAnsi="Consolas" w:cs="Consolas"/>
                <w:color w:val="0000FF"/>
                <w:sz w:val="24"/>
                <w:szCs w:val="24"/>
              </w:rPr>
              <w:t>&gt;&lt;/</w:t>
            </w:r>
            <w:r w:rsidRPr="0042762E">
              <w:rPr>
                <w:rFonts w:ascii="Courier New" w:hAnsi="Courier New" w:cs="Courier New"/>
                <w:color w:val="0000C0"/>
                <w:sz w:val="24"/>
                <w:szCs w:val="24"/>
              </w:rPr>
              <w:t>birthOrder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mothersMaidenName</w:t>
            </w:r>
            <w:r w:rsidRPr="0042762E">
              <w:rPr>
                <w:rFonts w:ascii="Consolas" w:hAnsi="Consolas" w:cs="Consolas"/>
                <w:color w:val="0000FF"/>
                <w:sz w:val="24"/>
                <w:szCs w:val="24"/>
              </w:rPr>
              <w:t>&gt;&lt;/</w:t>
            </w:r>
            <w:r w:rsidRPr="0042762E">
              <w:rPr>
                <w:rFonts w:ascii="Courier New" w:hAnsi="Courier New" w:cs="Courier New"/>
                <w:color w:val="0000C0"/>
                <w:sz w:val="24"/>
                <w:szCs w:val="24"/>
              </w:rPr>
              <w:t>mothersMaidenName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ssn</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2734024324231</w:t>
            </w:r>
            <w:r w:rsidRPr="0042762E">
              <w:rPr>
                <w:rFonts w:ascii="Consolas" w:hAnsi="Consolas" w:cs="Consolas"/>
                <w:color w:val="0000FF"/>
                <w:sz w:val="24"/>
                <w:szCs w:val="24"/>
              </w:rPr>
              <w:t>&lt;/</w:t>
            </w:r>
            <w:r w:rsidRPr="0042762E">
              <w:rPr>
                <w:rFonts w:ascii="Courier New" w:hAnsi="Courier New" w:cs="Courier New"/>
                <w:color w:val="0000C0"/>
                <w:sz w:val="24"/>
                <w:szCs w:val="24"/>
              </w:rPr>
              <w:t>ssn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identityNo</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23431232543534</w:t>
            </w:r>
            <w:r w:rsidRPr="0042762E">
              <w:rPr>
                <w:rFonts w:ascii="Consolas" w:hAnsi="Consolas" w:cs="Consolas"/>
                <w:color w:val="0000FF"/>
                <w:sz w:val="24"/>
                <w:szCs w:val="24"/>
              </w:rPr>
              <w:t>&lt;/</w:t>
            </w:r>
            <w:r w:rsidRPr="0042762E">
              <w:rPr>
                <w:rFonts w:ascii="Courier New" w:hAnsi="Courier New" w:cs="Courier New"/>
                <w:color w:val="0000C0"/>
                <w:sz w:val="24"/>
                <w:szCs w:val="24"/>
              </w:rPr>
              <w:t>identityNo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insuranceNo</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12323435345</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insuranceNo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insuranceType</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1</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insuranceName</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医保卡</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genderCd</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F</w:t>
            </w:r>
            <w:r w:rsidRPr="0042762E">
              <w:rPr>
                <w:rFonts w:ascii="Consolas" w:hAnsi="Consolas" w:cs="Consolas"/>
                <w:color w:val="0000FF"/>
                <w:sz w:val="24"/>
                <w:szCs w:val="24"/>
              </w:rPr>
              <w:t>&lt;/</w:t>
            </w:r>
            <w:r w:rsidRPr="0042762E">
              <w:rPr>
                <w:rFonts w:ascii="Courier New" w:hAnsi="Courier New" w:cs="Courier New"/>
                <w:color w:val="0000C0"/>
                <w:sz w:val="24"/>
                <w:szCs w:val="24"/>
              </w:rPr>
              <w:t>genderCd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ethnicGroupCd</w:t>
            </w:r>
            <w:r w:rsidRPr="0042762E">
              <w:rPr>
                <w:rFonts w:ascii="Consolas" w:hAnsi="Consolas" w:cs="Consolas"/>
                <w:color w:val="0000FF"/>
                <w:sz w:val="24"/>
                <w:szCs w:val="24"/>
              </w:rPr>
              <w:t>&gt;&lt;/</w:t>
            </w:r>
            <w:r w:rsidRPr="0042762E">
              <w:rPr>
                <w:rFonts w:ascii="Courier New" w:hAnsi="Courier New" w:cs="Courier New"/>
                <w:color w:val="0000C0"/>
                <w:sz w:val="24"/>
                <w:szCs w:val="24"/>
              </w:rPr>
              <w:t>ethnicGroupCd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raceCd</w:t>
            </w:r>
            <w:r w:rsidRPr="0042762E">
              <w:rPr>
                <w:rFonts w:ascii="Consolas" w:hAnsi="Consolas" w:cs="Consolas"/>
                <w:color w:val="0000FF"/>
                <w:sz w:val="24"/>
                <w:szCs w:val="24"/>
              </w:rPr>
              <w:t>&gt;&lt;/</w:t>
            </w:r>
            <w:r w:rsidRPr="0042762E">
              <w:rPr>
                <w:rFonts w:ascii="Courier New" w:hAnsi="Courier New" w:cs="Courier New"/>
                <w:color w:val="0000C0"/>
                <w:sz w:val="24"/>
                <w:szCs w:val="24"/>
              </w:rPr>
              <w:t>raceCd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nationalityCd</w:t>
            </w:r>
            <w:r w:rsidRPr="0042762E">
              <w:rPr>
                <w:rFonts w:ascii="Consolas" w:hAnsi="Consolas" w:cs="Consolas"/>
                <w:color w:val="0000FF"/>
                <w:sz w:val="24"/>
                <w:szCs w:val="24"/>
              </w:rPr>
              <w:t>&gt;&lt;/</w:t>
            </w:r>
            <w:r w:rsidRPr="0042762E">
              <w:rPr>
                <w:rFonts w:ascii="Courier New" w:hAnsi="Courier New" w:cs="Courier New"/>
                <w:color w:val="0000C0"/>
                <w:sz w:val="24"/>
                <w:szCs w:val="24"/>
              </w:rPr>
              <w:t>nationalityCd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languageCd</w:t>
            </w:r>
            <w:r w:rsidRPr="0042762E">
              <w:rPr>
                <w:rFonts w:ascii="Consolas" w:hAnsi="Consolas" w:cs="Consolas"/>
                <w:color w:val="0000FF"/>
                <w:sz w:val="24"/>
                <w:szCs w:val="24"/>
              </w:rPr>
              <w:t>&gt;&lt;/</w:t>
            </w:r>
            <w:r w:rsidRPr="0042762E">
              <w:rPr>
                <w:rFonts w:ascii="Courier New" w:hAnsi="Courier New" w:cs="Courier New"/>
                <w:color w:val="0000C0"/>
                <w:sz w:val="24"/>
                <w:szCs w:val="24"/>
              </w:rPr>
              <w:t>languageCd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religionCd</w:t>
            </w:r>
            <w:r w:rsidRPr="0042762E">
              <w:rPr>
                <w:rFonts w:ascii="Consolas" w:hAnsi="Consolas" w:cs="Consolas"/>
                <w:color w:val="0000FF"/>
                <w:sz w:val="24"/>
                <w:szCs w:val="24"/>
              </w:rPr>
              <w:t>&gt;&lt;/</w:t>
            </w:r>
            <w:r w:rsidRPr="0042762E">
              <w:rPr>
                <w:rFonts w:ascii="Courier New" w:hAnsi="Courier New" w:cs="Courier New"/>
                <w:color w:val="0000C0"/>
                <w:sz w:val="24"/>
                <w:szCs w:val="24"/>
              </w:rPr>
              <w:t>religionCd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maritalStatusCd</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M</w:t>
            </w:r>
            <w:r w:rsidRPr="0042762E">
              <w:rPr>
                <w:rFonts w:ascii="Consolas" w:hAnsi="Consolas" w:cs="Consolas"/>
                <w:color w:val="0000FF"/>
                <w:sz w:val="24"/>
                <w:szCs w:val="24"/>
              </w:rPr>
              <w:t>&lt;/</w:t>
            </w:r>
            <w:r w:rsidRPr="0042762E">
              <w:rPr>
                <w:rFonts w:ascii="Courier New" w:hAnsi="Courier New" w:cs="Courier New"/>
                <w:color w:val="0000C0"/>
                <w:sz w:val="24"/>
                <w:szCs w:val="24"/>
              </w:rPr>
              <w:t>maritalStatusCd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degree</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1</w:t>
            </w:r>
            <w:r w:rsidRPr="0042762E">
              <w:rPr>
                <w:rFonts w:ascii="Consolas" w:hAnsi="Consolas" w:cs="Consolas"/>
                <w:color w:val="0000FF"/>
                <w:sz w:val="24"/>
                <w:szCs w:val="24"/>
              </w:rPr>
              <w:t>&lt;/</w:t>
            </w:r>
            <w:r w:rsidRPr="0042762E">
              <w:rPr>
                <w:rFonts w:ascii="Courier New" w:hAnsi="Courier New" w:cs="Courier New"/>
                <w:color w:val="0000C0"/>
                <w:sz w:val="24"/>
                <w:szCs w:val="24"/>
              </w:rPr>
              <w:t>degree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email</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1@1</w:t>
            </w:r>
            <w:r w:rsidRPr="0042762E">
              <w:rPr>
                <w:rFonts w:ascii="Consolas" w:hAnsi="Consolas" w:cs="Consolas"/>
                <w:color w:val="0000FF"/>
                <w:sz w:val="24"/>
                <w:szCs w:val="24"/>
              </w:rPr>
              <w:t>&lt;/</w:t>
            </w:r>
            <w:r w:rsidRPr="0042762E">
              <w:rPr>
                <w:rFonts w:ascii="Courier New" w:hAnsi="Courier New" w:cs="Courier New"/>
                <w:color w:val="0000C0"/>
                <w:sz w:val="24"/>
                <w:szCs w:val="24"/>
              </w:rPr>
              <w:t>email</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homeAddress</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某省某地址</w:t>
            </w:r>
            <w:r w:rsidRPr="0042762E">
              <w:rPr>
                <w:rFonts w:ascii="Consolas" w:hAnsi="Consolas" w:cs="Consolas"/>
                <w:color w:val="0000FF"/>
                <w:sz w:val="24"/>
                <w:szCs w:val="24"/>
              </w:rPr>
              <w:t>&lt;/</w:t>
            </w:r>
            <w:r w:rsidRPr="0042762E">
              <w:rPr>
                <w:rFonts w:ascii="Courier New" w:hAnsi="Courier New" w:cs="Courier New"/>
                <w:color w:val="0000C0"/>
                <w:sz w:val="24"/>
                <w:szCs w:val="24"/>
              </w:rPr>
              <w:t>homeAddress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workAddress</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某省某地址</w:t>
            </w:r>
            <w:r w:rsidRPr="0042762E">
              <w:rPr>
                <w:rFonts w:ascii="Consolas" w:hAnsi="Consolas" w:cs="Consolas"/>
                <w:color w:val="0000FF"/>
                <w:sz w:val="24"/>
                <w:szCs w:val="24"/>
              </w:rPr>
              <w:t>&lt;/</w:t>
            </w:r>
            <w:r w:rsidRPr="0042762E">
              <w:rPr>
                <w:rFonts w:ascii="Courier New" w:hAnsi="Courier New" w:cs="Courier New"/>
                <w:color w:val="0000C0"/>
                <w:sz w:val="24"/>
                <w:szCs w:val="24"/>
              </w:rPr>
              <w:t>workAddress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city</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某市</w:t>
            </w:r>
            <w:r w:rsidRPr="0042762E">
              <w:rPr>
                <w:rFonts w:ascii="Consolas" w:hAnsi="Consolas" w:cs="Consolas"/>
                <w:color w:val="0000FF"/>
                <w:sz w:val="24"/>
                <w:szCs w:val="24"/>
              </w:rPr>
              <w:t>&lt;/</w:t>
            </w:r>
            <w:r w:rsidRPr="0042762E">
              <w:rPr>
                <w:rFonts w:ascii="Courier New" w:hAnsi="Courier New" w:cs="Courier New"/>
                <w:color w:val="0000C0"/>
                <w:sz w:val="24"/>
                <w:szCs w:val="24"/>
              </w:rPr>
              <w:t>city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state</w:t>
            </w:r>
            <w:r w:rsidRPr="0042762E">
              <w:rPr>
                <w:rFonts w:ascii="Consolas" w:hAnsi="Consolas" w:cs="Consolas"/>
                <w:color w:val="0000FF"/>
                <w:sz w:val="24"/>
                <w:szCs w:val="24"/>
              </w:rPr>
              <w:t>&gt;&lt;/</w:t>
            </w:r>
            <w:r w:rsidRPr="0042762E">
              <w:rPr>
                <w:rFonts w:ascii="Courier New" w:hAnsi="Courier New" w:cs="Courier New"/>
                <w:color w:val="0000C0"/>
                <w:sz w:val="24"/>
                <w:szCs w:val="24"/>
              </w:rPr>
              <w:t>state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country</w:t>
            </w:r>
            <w:r w:rsidRPr="0042762E">
              <w:rPr>
                <w:rFonts w:ascii="Consolas" w:hAnsi="Consolas" w:cs="Consolas"/>
                <w:color w:val="0000FF"/>
                <w:sz w:val="24"/>
                <w:szCs w:val="24"/>
              </w:rPr>
              <w:t>&gt;&lt;/</w:t>
            </w:r>
            <w:r w:rsidRPr="0042762E">
              <w:rPr>
                <w:rFonts w:ascii="Courier New" w:hAnsi="Courier New" w:cs="Courier New"/>
                <w:color w:val="0000C0"/>
                <w:sz w:val="24"/>
                <w:szCs w:val="24"/>
              </w:rPr>
              <w:t>country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countryCode</w:t>
            </w:r>
            <w:r w:rsidRPr="0042762E">
              <w:rPr>
                <w:rFonts w:ascii="Consolas" w:hAnsi="Consolas" w:cs="Consolas"/>
                <w:color w:val="0000FF"/>
                <w:sz w:val="24"/>
                <w:szCs w:val="24"/>
              </w:rPr>
              <w:t>&gt;&lt;/</w:t>
            </w:r>
            <w:r w:rsidRPr="0042762E">
              <w:rPr>
                <w:rFonts w:ascii="Courier New" w:hAnsi="Courier New" w:cs="Courier New"/>
                <w:color w:val="0000C0"/>
                <w:sz w:val="24"/>
                <w:szCs w:val="24"/>
              </w:rPr>
              <w:t>countryCode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homeNumber</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66342676</w:t>
            </w:r>
            <w:r w:rsidRPr="0042762E">
              <w:rPr>
                <w:rFonts w:ascii="Consolas" w:hAnsi="Consolas" w:cs="Consolas"/>
                <w:color w:val="0000FF"/>
                <w:sz w:val="24"/>
                <w:szCs w:val="24"/>
              </w:rPr>
              <w:t>&lt;/</w:t>
            </w:r>
            <w:r w:rsidRPr="0042762E">
              <w:rPr>
                <w:rFonts w:ascii="Courier New" w:hAnsi="Courier New" w:cs="Courier New"/>
                <w:color w:val="0000C0"/>
                <w:sz w:val="24"/>
                <w:szCs w:val="24"/>
              </w:rPr>
              <w:t>homeNumber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workNumber</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66342676</w:t>
            </w:r>
            <w:r w:rsidRPr="0042762E">
              <w:rPr>
                <w:rFonts w:ascii="Consolas" w:hAnsi="Consolas" w:cs="Consolas"/>
                <w:color w:val="0000FF"/>
                <w:sz w:val="24"/>
                <w:szCs w:val="24"/>
              </w:rPr>
              <w:t>&lt;/</w:t>
            </w:r>
            <w:r w:rsidRPr="0042762E">
              <w:rPr>
                <w:rFonts w:ascii="Courier New" w:hAnsi="Courier New" w:cs="Courier New"/>
                <w:color w:val="0000C0"/>
                <w:sz w:val="24"/>
                <w:szCs w:val="24"/>
              </w:rPr>
              <w:t>workNumber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deathInd</w:t>
            </w:r>
            <w:r w:rsidRPr="0042762E">
              <w:rPr>
                <w:rFonts w:ascii="Consolas" w:hAnsi="Consolas" w:cs="Consolas"/>
                <w:color w:val="0000FF"/>
                <w:sz w:val="24"/>
                <w:szCs w:val="24"/>
              </w:rPr>
              <w:t>&gt;&lt;/</w:t>
            </w:r>
            <w:r w:rsidRPr="0042762E">
              <w:rPr>
                <w:rFonts w:ascii="Courier New" w:hAnsi="Courier New" w:cs="Courier New"/>
                <w:color w:val="0000C0"/>
                <w:sz w:val="24"/>
                <w:szCs w:val="24"/>
              </w:rPr>
              <w:t>deathInd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deathTime</w:t>
            </w:r>
            <w:r w:rsidRPr="0042762E">
              <w:rPr>
                <w:rFonts w:ascii="Consolas" w:hAnsi="Consolas" w:cs="Consolas"/>
                <w:color w:val="0000FF"/>
                <w:sz w:val="24"/>
                <w:szCs w:val="24"/>
              </w:rPr>
              <w:t>&gt;&lt;/</w:t>
            </w:r>
            <w:r w:rsidRPr="0042762E">
              <w:rPr>
                <w:rFonts w:ascii="Courier New" w:hAnsi="Courier New" w:cs="Courier New"/>
                <w:color w:val="0000C0"/>
                <w:sz w:val="24"/>
                <w:szCs w:val="24"/>
              </w:rPr>
              <w:t>deathTime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dateCreated</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2015-04-16 11:11:11</w:t>
            </w:r>
            <w:r w:rsidRPr="0042762E">
              <w:rPr>
                <w:rFonts w:ascii="Consolas" w:hAnsi="Consolas" w:cs="Consolas"/>
                <w:color w:val="0000FF"/>
                <w:sz w:val="24"/>
                <w:szCs w:val="24"/>
              </w:rPr>
              <w:t>&lt;/</w:t>
            </w:r>
            <w:r w:rsidRPr="0042762E">
              <w:rPr>
                <w:rFonts w:ascii="Courier New" w:hAnsi="Courier New" w:cs="Courier New"/>
                <w:color w:val="0000C0"/>
                <w:sz w:val="24"/>
                <w:szCs w:val="24"/>
              </w:rPr>
              <w:t>dateCreated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creatorId</w:t>
            </w:r>
            <w:r w:rsidRPr="0042762E">
              <w:rPr>
                <w:rFonts w:ascii="Consolas" w:hAnsi="Consolas" w:cs="Consolas"/>
                <w:color w:val="0000FF"/>
                <w:sz w:val="24"/>
                <w:szCs w:val="24"/>
              </w:rPr>
              <w:t>&gt;</w:t>
            </w:r>
            <w:r w:rsidR="00C9603B" w:rsidRPr="0042762E">
              <w:rPr>
                <w:rFonts w:ascii="Consolas" w:hAnsi="Consolas" w:cs="Consolas" w:hint="eastAsia"/>
                <w:color w:val="0000FF"/>
                <w:sz w:val="24"/>
                <w:szCs w:val="24"/>
              </w:rPr>
              <w:t>1</w:t>
            </w:r>
            <w:r w:rsidRPr="0042762E">
              <w:rPr>
                <w:rFonts w:ascii="Consolas" w:hAnsi="Consolas" w:cs="Consolas"/>
                <w:color w:val="0000FF"/>
                <w:sz w:val="24"/>
                <w:szCs w:val="24"/>
              </w:rPr>
              <w:t>&lt;/</w:t>
            </w:r>
            <w:r w:rsidRPr="0042762E">
              <w:rPr>
                <w:rFonts w:ascii="Courier New" w:hAnsi="Courier New" w:cs="Courier New"/>
                <w:color w:val="0000C0"/>
                <w:sz w:val="24"/>
                <w:szCs w:val="24"/>
              </w:rPr>
              <w:t>creatorId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dateChanged</w:t>
            </w:r>
            <w:r w:rsidRPr="0042762E">
              <w:rPr>
                <w:rFonts w:ascii="Consolas" w:hAnsi="Consolas" w:cs="Consolas"/>
                <w:color w:val="0000FF"/>
                <w:sz w:val="24"/>
                <w:szCs w:val="24"/>
              </w:rPr>
              <w:t>&gt;&lt;/</w:t>
            </w:r>
            <w:r w:rsidRPr="0042762E">
              <w:rPr>
                <w:rFonts w:ascii="Courier New" w:hAnsi="Courier New" w:cs="Courier New"/>
                <w:color w:val="0000C0"/>
                <w:sz w:val="24"/>
                <w:szCs w:val="24"/>
              </w:rPr>
              <w:t>dateChanged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changedById</w:t>
            </w:r>
            <w:r w:rsidRPr="0042762E">
              <w:rPr>
                <w:rFonts w:ascii="Consolas" w:hAnsi="Consolas" w:cs="Consolas"/>
                <w:color w:val="0000FF"/>
                <w:sz w:val="24"/>
                <w:szCs w:val="24"/>
              </w:rPr>
              <w:t>&gt;&lt;/</w:t>
            </w:r>
            <w:r w:rsidRPr="0042762E">
              <w:rPr>
                <w:rFonts w:ascii="Courier New" w:hAnsi="Courier New" w:cs="Courier New"/>
                <w:color w:val="0000C0"/>
                <w:sz w:val="24"/>
                <w:szCs w:val="24"/>
              </w:rPr>
              <w:t>changedById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dateVoided</w:t>
            </w:r>
            <w:r w:rsidRPr="0042762E">
              <w:rPr>
                <w:rFonts w:ascii="Consolas" w:hAnsi="Consolas" w:cs="Consolas"/>
                <w:color w:val="0000FF"/>
                <w:sz w:val="24"/>
                <w:szCs w:val="24"/>
              </w:rPr>
              <w:t>&gt;&lt;/</w:t>
            </w:r>
            <w:r w:rsidRPr="0042762E">
              <w:rPr>
                <w:rFonts w:ascii="Courier New" w:hAnsi="Courier New" w:cs="Courier New"/>
                <w:color w:val="0000C0"/>
                <w:sz w:val="24"/>
                <w:szCs w:val="24"/>
              </w:rPr>
              <w:t>dateVoided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voidedById</w:t>
            </w:r>
            <w:r w:rsidRPr="0042762E">
              <w:rPr>
                <w:rFonts w:ascii="Consolas" w:hAnsi="Consolas" w:cs="Consolas"/>
                <w:color w:val="0000FF"/>
                <w:sz w:val="24"/>
                <w:szCs w:val="24"/>
              </w:rPr>
              <w:t>&gt;&lt;/</w:t>
            </w:r>
            <w:r w:rsidRPr="0042762E">
              <w:rPr>
                <w:rFonts w:ascii="Courier New" w:hAnsi="Courier New" w:cs="Courier New"/>
                <w:color w:val="0000C0"/>
                <w:sz w:val="24"/>
                <w:szCs w:val="24"/>
              </w:rPr>
              <w:t>voidedById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hospitalDomainId</w:t>
            </w:r>
            <w:r w:rsidRPr="0042762E">
              <w:rPr>
                <w:rFonts w:ascii="Consolas" w:hAnsi="Consolas" w:cs="Consolas"/>
                <w:color w:val="0000FF"/>
                <w:sz w:val="24"/>
                <w:szCs w:val="24"/>
              </w:rPr>
              <w:t>&gt;</w:t>
            </w:r>
            <w:r w:rsidR="00827211" w:rsidRPr="0042762E">
              <w:rPr>
                <w:rFonts w:ascii="Consolas" w:hAnsi="Consolas" w:cs="Consolas"/>
                <w:color w:val="0000FF"/>
                <w:sz w:val="24"/>
                <w:szCs w:val="24"/>
              </w:rPr>
              <w:t>2.16.840.1.113883.4.487.2.1</w:t>
            </w:r>
            <w:r w:rsidRPr="0042762E">
              <w:rPr>
                <w:rFonts w:ascii="Consolas" w:hAnsi="Consolas" w:cs="Consolas"/>
                <w:color w:val="0000FF"/>
                <w:sz w:val="24"/>
                <w:szCs w:val="24"/>
              </w:rPr>
              <w:t>&lt;/</w:t>
            </w:r>
            <w:r w:rsidRPr="0042762E">
              <w:rPr>
                <w:rFonts w:ascii="Courier New" w:hAnsi="Courier New" w:cs="Courier New"/>
                <w:color w:val="0000C0"/>
                <w:sz w:val="24"/>
                <w:szCs w:val="24"/>
              </w:rPr>
              <w:t>hospitalDomainId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identifierDomainName</w:t>
            </w:r>
            <w:r w:rsidRPr="0042762E">
              <w:rPr>
                <w:rFonts w:ascii="Consolas" w:hAnsi="Consolas" w:cs="Consolas"/>
                <w:color w:val="0000FF"/>
                <w:sz w:val="24"/>
                <w:szCs w:val="24"/>
              </w:rPr>
              <w:t>&gt;</w:t>
            </w:r>
            <w:r w:rsidR="00827211" w:rsidRPr="0042762E">
              <w:rPr>
                <w:rFonts w:ascii="Consolas" w:hAnsi="Consolas" w:cs="Consolas" w:hint="eastAsia"/>
                <w:color w:val="0000FF"/>
                <w:sz w:val="24"/>
                <w:szCs w:val="24"/>
              </w:rPr>
              <w:t>EMR</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identifierDomainId</w:t>
            </w:r>
            <w:r w:rsidRPr="0042762E">
              <w:rPr>
                <w:rFonts w:ascii="Consolas" w:hAnsi="Consolas" w:cs="Consolas"/>
                <w:color w:val="0000FF"/>
                <w:sz w:val="24"/>
                <w:szCs w:val="24"/>
              </w:rPr>
              <w:t>&gt;</w:t>
            </w:r>
            <w:r w:rsidR="00827211" w:rsidRPr="0042762E">
              <w:rPr>
                <w:rFonts w:ascii="宋体" w:hAnsi="宋体" w:cs="Calibri"/>
                <w:sz w:val="24"/>
                <w:szCs w:val="24"/>
              </w:rPr>
              <w:t>2.16.840.1.113883.4.487.2.</w:t>
            </w:r>
            <w:r w:rsidR="00827211" w:rsidRPr="0042762E">
              <w:rPr>
                <w:rFonts w:ascii="宋体" w:hAnsi="宋体" w:cs="Calibri" w:hint="eastAsia"/>
                <w:sz w:val="24"/>
                <w:szCs w:val="24"/>
              </w:rPr>
              <w:t>1.7</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identifierDomainType</w:t>
            </w:r>
            <w:r w:rsidRPr="0042762E">
              <w:rPr>
                <w:rFonts w:ascii="Consolas" w:hAnsi="Consolas" w:cs="Consolas"/>
                <w:color w:val="0000FF"/>
                <w:sz w:val="24"/>
                <w:szCs w:val="24"/>
              </w:rPr>
              <w:t>&gt;</w:t>
            </w:r>
            <w:r w:rsidR="00827211" w:rsidRPr="0042762E">
              <w:rPr>
                <w:rFonts w:ascii="Consolas" w:hAnsi="Consolas" w:cs="Consolas" w:hint="eastAsia"/>
                <w:color w:val="0000FF"/>
                <w:sz w:val="24"/>
                <w:szCs w:val="24"/>
              </w:rPr>
              <w:t>ISO</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identifierId</w:t>
            </w:r>
            <w:r w:rsidRPr="0042762E">
              <w:rPr>
                <w:rFonts w:ascii="Consolas" w:hAnsi="Consolas" w:cs="Consolas"/>
                <w:color w:val="0000FF"/>
                <w:sz w:val="24"/>
                <w:szCs w:val="24"/>
              </w:rPr>
              <w:t>&gt;</w:t>
            </w:r>
            <w:r w:rsidR="00827211" w:rsidRPr="0042762E">
              <w:rPr>
                <w:rFonts w:ascii="Consolas" w:hAnsi="Consolas" w:cs="Consolas" w:hint="eastAsia"/>
                <w:color w:val="0000FF"/>
                <w:sz w:val="24"/>
                <w:szCs w:val="24"/>
              </w:rPr>
              <w:t>000</w:t>
            </w:r>
            <w:r w:rsidR="00827211" w:rsidRPr="0042762E">
              <w:rPr>
                <w:rFonts w:ascii="Consolas" w:hAnsi="Consolas" w:cs="Consolas"/>
                <w:color w:val="0000FF"/>
                <w:sz w:val="24"/>
                <w:szCs w:val="24"/>
              </w:rPr>
              <w:t>0618855</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custom2</w:t>
            </w:r>
            <w:r w:rsidRPr="0042762E">
              <w:rPr>
                <w:rFonts w:ascii="Consolas" w:hAnsi="Consolas" w:cs="Consolas"/>
                <w:color w:val="0000FF"/>
                <w:sz w:val="24"/>
                <w:szCs w:val="24"/>
              </w:rPr>
              <w:t>&gt;&lt;/</w:t>
            </w:r>
            <w:r w:rsidRPr="0042762E">
              <w:rPr>
                <w:rFonts w:ascii="Courier New" w:hAnsi="Courier New" w:cs="Courier New"/>
                <w:color w:val="0000C0"/>
                <w:sz w:val="24"/>
                <w:szCs w:val="24"/>
              </w:rPr>
              <w:t>custom2</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w:t>
            </w:r>
            <w:r w:rsidRPr="0042762E">
              <w:rPr>
                <w:rFonts w:ascii="Courier New" w:hAnsi="Courier New" w:cs="Courier New" w:hint="eastAsia"/>
                <w:color w:val="0000C0"/>
                <w:sz w:val="24"/>
                <w:szCs w:val="24"/>
              </w:rPr>
              <w:t>3</w:t>
            </w:r>
            <w:r w:rsidRPr="0042762E">
              <w:rPr>
                <w:rFonts w:ascii="Consolas" w:hAnsi="Consolas" w:cs="Consolas"/>
                <w:color w:val="0000FF"/>
                <w:sz w:val="24"/>
                <w:szCs w:val="24"/>
              </w:rPr>
              <w:t>&gt;&lt;/</w:t>
            </w:r>
            <w:r w:rsidRPr="0042762E">
              <w:rPr>
                <w:rFonts w:ascii="Courier New" w:hAnsi="Courier New" w:cs="Courier New"/>
                <w:color w:val="0000C0"/>
                <w:sz w:val="24"/>
                <w:szCs w:val="24"/>
              </w:rPr>
              <w:t>custom</w:t>
            </w:r>
            <w:r w:rsidRPr="0042762E">
              <w:rPr>
                <w:rFonts w:ascii="Courier New" w:hAnsi="Courier New" w:cs="Courier New" w:hint="eastAsia"/>
                <w:color w:val="0000C0"/>
                <w:sz w:val="24"/>
                <w:szCs w:val="24"/>
              </w:rPr>
              <w:t>3</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w:t>
            </w:r>
            <w:r w:rsidRPr="0042762E">
              <w:rPr>
                <w:rFonts w:ascii="Courier New" w:hAnsi="Courier New" w:cs="Courier New" w:hint="eastAsia"/>
                <w:color w:val="0000C0"/>
                <w:sz w:val="24"/>
                <w:szCs w:val="24"/>
              </w:rPr>
              <w:t>4</w:t>
            </w:r>
            <w:r w:rsidRPr="0042762E">
              <w:rPr>
                <w:rFonts w:ascii="Consolas" w:hAnsi="Consolas" w:cs="Consolas"/>
                <w:color w:val="0000FF"/>
                <w:sz w:val="24"/>
                <w:szCs w:val="24"/>
              </w:rPr>
              <w:t>&gt;</w:t>
            </w:r>
            <w:r w:rsidR="00827211" w:rsidRPr="0042762E">
              <w:rPr>
                <w:rFonts w:ascii="宋体" w:hAnsi="宋体" w:cs="Calibri"/>
                <w:sz w:val="24"/>
                <w:szCs w:val="24"/>
              </w:rPr>
              <w:t>2.16.840.1.113883.4.487.2.</w:t>
            </w:r>
            <w:r w:rsidR="00827211" w:rsidRPr="0042762E">
              <w:rPr>
                <w:rFonts w:ascii="宋体" w:hAnsi="宋体" w:cs="Calibri" w:hint="eastAsia"/>
                <w:sz w:val="24"/>
                <w:szCs w:val="24"/>
              </w:rPr>
              <w:t>1.4</w:t>
            </w:r>
            <w:r w:rsidRPr="0042762E">
              <w:rPr>
                <w:rFonts w:ascii="Consolas" w:hAnsi="Consolas" w:cs="Consolas"/>
                <w:color w:val="0000FF"/>
                <w:sz w:val="24"/>
                <w:szCs w:val="24"/>
              </w:rPr>
              <w:t>&lt;/</w:t>
            </w:r>
            <w:r w:rsidRPr="0042762E">
              <w:rPr>
                <w:rFonts w:ascii="Courier New" w:hAnsi="Courier New" w:cs="Courier New"/>
                <w:color w:val="0000C0"/>
                <w:sz w:val="24"/>
                <w:szCs w:val="24"/>
              </w:rPr>
              <w:t>custom</w:t>
            </w:r>
            <w:r w:rsidRPr="0042762E">
              <w:rPr>
                <w:rFonts w:ascii="Courier New" w:hAnsi="Courier New" w:cs="Courier New" w:hint="eastAsia"/>
                <w:color w:val="0000C0"/>
                <w:sz w:val="24"/>
                <w:szCs w:val="24"/>
              </w:rPr>
              <w:t>4</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w:t>
            </w:r>
            <w:r w:rsidRPr="0042762E">
              <w:rPr>
                <w:rFonts w:ascii="Courier New" w:hAnsi="Courier New" w:cs="Courier New" w:hint="eastAsia"/>
                <w:color w:val="0000C0"/>
                <w:sz w:val="24"/>
                <w:szCs w:val="24"/>
              </w:rPr>
              <w:t>5</w:t>
            </w:r>
            <w:r w:rsidRPr="0042762E">
              <w:rPr>
                <w:rFonts w:ascii="Consolas" w:hAnsi="Consolas" w:cs="Consolas"/>
                <w:color w:val="0000FF"/>
                <w:sz w:val="24"/>
                <w:szCs w:val="24"/>
              </w:rPr>
              <w:t>&gt;&lt;/</w:t>
            </w:r>
            <w:r w:rsidRPr="0042762E">
              <w:rPr>
                <w:rFonts w:ascii="Courier New" w:hAnsi="Courier New" w:cs="Courier New"/>
                <w:color w:val="0000C0"/>
                <w:sz w:val="24"/>
                <w:szCs w:val="24"/>
              </w:rPr>
              <w:t>custom</w:t>
            </w:r>
            <w:r w:rsidRPr="0042762E">
              <w:rPr>
                <w:rFonts w:ascii="Courier New" w:hAnsi="Courier New" w:cs="Courier New" w:hint="eastAsia"/>
                <w:color w:val="0000C0"/>
                <w:sz w:val="24"/>
                <w:szCs w:val="24"/>
              </w:rPr>
              <w:t>5</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custom6</w:t>
            </w:r>
            <w:r w:rsidRPr="0042762E">
              <w:rPr>
                <w:rFonts w:ascii="Consolas" w:hAnsi="Consolas" w:cs="Consolas"/>
                <w:color w:val="0000FF"/>
                <w:sz w:val="24"/>
                <w:szCs w:val="24"/>
              </w:rPr>
              <w:t>&gt;&lt;/</w:t>
            </w:r>
            <w:r w:rsidRPr="0042762E">
              <w:rPr>
                <w:rFonts w:ascii="Courier New" w:hAnsi="Courier New" w:cs="Courier New"/>
                <w:color w:val="0000C0"/>
                <w:sz w:val="24"/>
                <w:szCs w:val="24"/>
              </w:rPr>
              <w:t>custom6</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custom7</w:t>
            </w:r>
            <w:r w:rsidRPr="0042762E">
              <w:rPr>
                <w:rFonts w:ascii="Consolas" w:hAnsi="Consolas" w:cs="Consolas"/>
                <w:color w:val="0000FF"/>
                <w:sz w:val="24"/>
                <w:szCs w:val="24"/>
              </w:rPr>
              <w:t>&gt;&lt;/</w:t>
            </w:r>
            <w:r w:rsidRPr="0042762E">
              <w:rPr>
                <w:rFonts w:ascii="Courier New" w:hAnsi="Courier New" w:cs="Courier New"/>
                <w:color w:val="0000C0"/>
                <w:sz w:val="24"/>
                <w:szCs w:val="24"/>
              </w:rPr>
              <w:t>custom7</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custom8</w:t>
            </w:r>
            <w:r w:rsidRPr="0042762E">
              <w:rPr>
                <w:rFonts w:ascii="Consolas" w:hAnsi="Consolas" w:cs="Consolas"/>
                <w:color w:val="0000FF"/>
                <w:sz w:val="24"/>
                <w:szCs w:val="24"/>
              </w:rPr>
              <w:t>&gt;&lt;/</w:t>
            </w:r>
            <w:r w:rsidRPr="0042762E">
              <w:rPr>
                <w:rFonts w:ascii="Courier New" w:hAnsi="Courier New" w:cs="Courier New"/>
                <w:color w:val="0000C0"/>
                <w:sz w:val="24"/>
                <w:szCs w:val="24"/>
              </w:rPr>
              <w:t>custom8</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custom9</w:t>
            </w:r>
            <w:r w:rsidRPr="0042762E">
              <w:rPr>
                <w:rFonts w:ascii="Consolas" w:hAnsi="Consolas" w:cs="Consolas"/>
                <w:color w:val="0000FF"/>
                <w:sz w:val="24"/>
                <w:szCs w:val="24"/>
              </w:rPr>
              <w:t>&gt;&lt;/</w:t>
            </w:r>
            <w:r w:rsidRPr="0042762E">
              <w:rPr>
                <w:rFonts w:ascii="Courier New" w:hAnsi="Courier New" w:cs="Courier New"/>
                <w:color w:val="0000C0"/>
                <w:sz w:val="24"/>
                <w:szCs w:val="24"/>
              </w:rPr>
              <w:t>custom9</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custom10</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custom10</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custom11</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custom11</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custom12</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custom12</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custom13</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custom13</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custom14</w:t>
            </w:r>
            <w:r w:rsidRPr="0042762E">
              <w:rPr>
                <w:rFonts w:ascii="Consolas" w:hAnsi="Consolas" w:cs="Consolas"/>
                <w:color w:val="0000FF"/>
                <w:sz w:val="24"/>
                <w:szCs w:val="24"/>
              </w:rPr>
              <w:t>&gt;</w:t>
            </w:r>
            <w:r w:rsidR="00827211" w:rsidRPr="0042762E">
              <w:rPr>
                <w:rFonts w:ascii="Consolas" w:hAnsi="Consolas" w:cs="Consolas" w:hint="eastAsia"/>
                <w:color w:val="0000FF"/>
                <w:sz w:val="24"/>
                <w:szCs w:val="24"/>
              </w:rPr>
              <w:t>000</w:t>
            </w:r>
            <w:r w:rsidR="00827211" w:rsidRPr="0042762E">
              <w:rPr>
                <w:rFonts w:ascii="Consolas" w:hAnsi="Consolas" w:cs="Consolas"/>
                <w:color w:val="0000FF"/>
                <w:sz w:val="24"/>
                <w:szCs w:val="24"/>
              </w:rPr>
              <w:t>0618855</w:t>
            </w:r>
            <w:r w:rsidRPr="0042762E">
              <w:rPr>
                <w:rFonts w:ascii="Consolas" w:hAnsi="Consolas" w:cs="Consolas"/>
                <w:color w:val="0000FF"/>
                <w:sz w:val="24"/>
                <w:szCs w:val="24"/>
              </w:rPr>
              <w:t>&lt;/</w:t>
            </w:r>
            <w:r w:rsidRPr="0042762E">
              <w:rPr>
                <w:rFonts w:ascii="Courier New" w:hAnsi="Courier New" w:cs="Courier New"/>
                <w:color w:val="0000C0"/>
                <w:sz w:val="24"/>
                <w:szCs w:val="24"/>
              </w:rPr>
              <w:t>custom14</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custom15</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custom15</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custom16</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custom16</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custom17</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custom17</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custom18</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custom18</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custom19</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custom19</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custom20</w:t>
            </w:r>
            <w:r w:rsidRPr="0042762E">
              <w:rPr>
                <w:rFonts w:ascii="Consolas" w:hAnsi="Consolas" w:cs="Consolas"/>
                <w:color w:val="0000FF"/>
                <w:sz w:val="24"/>
                <w:szCs w:val="24"/>
              </w:rPr>
              <w:t>&gt;&lt;/</w:t>
            </w:r>
            <w:r w:rsidRPr="0042762E">
              <w:rPr>
                <w:rFonts w:ascii="Courier New" w:hAnsi="Courier New" w:cs="Courier New"/>
                <w:color w:val="0000C0"/>
                <w:sz w:val="24"/>
                <w:szCs w:val="24"/>
              </w:rPr>
              <w:t>custom20</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personStatus</w:t>
            </w:r>
            <w:r w:rsidRPr="0042762E">
              <w:rPr>
                <w:rFonts w:ascii="Consolas" w:hAnsi="Consolas" w:cs="Consolas"/>
                <w:color w:val="0000FF"/>
                <w:sz w:val="24"/>
                <w:szCs w:val="24"/>
              </w:rPr>
              <w:t>&gt;</w:t>
            </w:r>
            <w:r w:rsidR="00722009" w:rsidRPr="0042762E">
              <w:rPr>
                <w:rFonts w:ascii="Consolas" w:hAnsi="Consolas" w:cs="Consolas" w:hint="eastAsia"/>
                <w:color w:val="0000FF"/>
                <w:sz w:val="24"/>
                <w:szCs w:val="24"/>
              </w:rPr>
              <w:t>01</w:t>
            </w:r>
            <w:r w:rsidRPr="0042762E">
              <w:rPr>
                <w:rFonts w:ascii="Consolas" w:hAnsi="Consolas" w:cs="Consolas"/>
                <w:color w:val="0000FF"/>
                <w:sz w:val="24"/>
                <w:szCs w:val="24"/>
              </w:rPr>
              <w:t>&lt;/</w:t>
            </w:r>
            <w:r w:rsidRPr="0042762E">
              <w:rPr>
                <w:rFonts w:ascii="Courier New" w:hAnsi="Courier New" w:cs="Courier New"/>
                <w:color w:val="0000C0"/>
                <w:sz w:val="24"/>
                <w:szCs w:val="24"/>
              </w:rPr>
              <w:t>personStatus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mergePatientId</w:t>
            </w:r>
            <w:r w:rsidRPr="0042762E">
              <w:rPr>
                <w:rFonts w:ascii="Consolas" w:hAnsi="Consolas" w:cs="Consolas"/>
                <w:color w:val="0000FF"/>
                <w:sz w:val="24"/>
                <w:szCs w:val="24"/>
              </w:rPr>
              <w:t>&gt;&lt;/</w:t>
            </w:r>
            <w:r w:rsidRPr="0042762E">
              <w:rPr>
                <w:rFonts w:ascii="Courier New" w:hAnsi="Courier New" w:cs="Courier New"/>
                <w:color w:val="0000C0"/>
                <w:sz w:val="24"/>
                <w:szCs w:val="24"/>
              </w:rPr>
              <w:t>mergePatientId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mergePersonDomain</w:t>
            </w:r>
            <w:r w:rsidRPr="0042762E">
              <w:rPr>
                <w:rFonts w:ascii="Consolas" w:hAnsi="Consolas" w:cs="Consolas"/>
                <w:color w:val="0000FF"/>
                <w:sz w:val="24"/>
                <w:szCs w:val="24"/>
              </w:rPr>
              <w:t>&gt;&lt;/</w:t>
            </w:r>
            <w:r w:rsidRPr="0042762E">
              <w:rPr>
                <w:rFonts w:ascii="Courier New" w:hAnsi="Courier New" w:cs="Courier New"/>
                <w:color w:val="0000C0"/>
                <w:sz w:val="24"/>
                <w:szCs w:val="24"/>
              </w:rPr>
              <w:t>mergePersonDomain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registeredProvince</w:t>
            </w:r>
            <w:r w:rsidRPr="0042762E">
              <w:rPr>
                <w:rFonts w:ascii="Consolas" w:hAnsi="Consolas" w:cs="Consolas"/>
                <w:color w:val="0000FF"/>
                <w:sz w:val="24"/>
                <w:szCs w:val="24"/>
              </w:rPr>
              <w:t>&gt;&lt;/</w:t>
            </w:r>
            <w:r w:rsidRPr="0042762E">
              <w:rPr>
                <w:rFonts w:ascii="Courier New" w:hAnsi="Courier New" w:cs="Courier New"/>
                <w:color w:val="0000C0"/>
                <w:sz w:val="24"/>
                <w:szCs w:val="24"/>
              </w:rPr>
              <w:t>registeredProvince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registeredCity</w:t>
            </w:r>
            <w:r w:rsidRPr="0042762E">
              <w:rPr>
                <w:rFonts w:ascii="Consolas" w:hAnsi="Consolas" w:cs="Consolas"/>
                <w:color w:val="0000FF"/>
                <w:sz w:val="24"/>
                <w:szCs w:val="24"/>
              </w:rPr>
              <w:t>&gt;&lt;/</w:t>
            </w:r>
            <w:r w:rsidRPr="0042762E">
              <w:rPr>
                <w:rFonts w:ascii="Courier New" w:hAnsi="Courier New" w:cs="Courier New"/>
                <w:color w:val="0000C0"/>
                <w:sz w:val="24"/>
                <w:szCs w:val="24"/>
              </w:rPr>
              <w:t>registeredCity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registeredCounty</w:t>
            </w:r>
            <w:r w:rsidRPr="0042762E">
              <w:rPr>
                <w:rFonts w:ascii="Consolas" w:hAnsi="Consolas" w:cs="Consolas"/>
                <w:color w:val="0000FF"/>
                <w:sz w:val="24"/>
                <w:szCs w:val="24"/>
              </w:rPr>
              <w:t>&gt;&lt;/</w:t>
            </w:r>
            <w:r w:rsidRPr="0042762E">
              <w:rPr>
                <w:rFonts w:ascii="Courier New" w:hAnsi="Courier New" w:cs="Courier New"/>
                <w:color w:val="0000C0"/>
                <w:sz w:val="24"/>
                <w:szCs w:val="24"/>
              </w:rPr>
              <w:t>registeredCounty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registeredAddress</w:t>
            </w:r>
            <w:r w:rsidRPr="0042762E">
              <w:rPr>
                <w:rFonts w:ascii="Consolas" w:hAnsi="Consolas" w:cs="Consolas"/>
                <w:color w:val="0000FF"/>
                <w:sz w:val="24"/>
                <w:szCs w:val="24"/>
              </w:rPr>
              <w:t>&gt;&lt;/</w:t>
            </w:r>
            <w:r w:rsidRPr="0042762E">
              <w:rPr>
                <w:rFonts w:ascii="Courier New" w:hAnsi="Courier New" w:cs="Courier New"/>
                <w:color w:val="0000C0"/>
                <w:sz w:val="24"/>
                <w:szCs w:val="24"/>
              </w:rPr>
              <w:t>registeredAddress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registeredZip</w:t>
            </w:r>
            <w:r w:rsidRPr="0042762E">
              <w:rPr>
                <w:rFonts w:ascii="Consolas" w:hAnsi="Consolas" w:cs="Consolas"/>
                <w:color w:val="0000FF"/>
                <w:sz w:val="24"/>
                <w:szCs w:val="24"/>
              </w:rPr>
              <w:t>&gt;&lt;/</w:t>
            </w:r>
            <w:r w:rsidRPr="0042762E">
              <w:rPr>
                <w:rFonts w:ascii="Courier New" w:hAnsi="Courier New" w:cs="Courier New"/>
                <w:color w:val="0000C0"/>
                <w:sz w:val="24"/>
                <w:szCs w:val="24"/>
              </w:rPr>
              <w:t>registeredZip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homeProvince</w:t>
            </w:r>
            <w:r w:rsidRPr="0042762E">
              <w:rPr>
                <w:rFonts w:ascii="Consolas" w:hAnsi="Consolas" w:cs="Consolas"/>
                <w:color w:val="0000FF"/>
                <w:sz w:val="24"/>
                <w:szCs w:val="24"/>
              </w:rPr>
              <w:t>&gt;&lt;/</w:t>
            </w:r>
            <w:r w:rsidRPr="0042762E">
              <w:rPr>
                <w:rFonts w:ascii="Courier New" w:hAnsi="Courier New" w:cs="Courier New"/>
                <w:color w:val="0000C0"/>
                <w:sz w:val="24"/>
                <w:szCs w:val="24"/>
              </w:rPr>
              <w:t>homeProvince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homeCity</w:t>
            </w:r>
            <w:r w:rsidRPr="0042762E">
              <w:rPr>
                <w:rFonts w:ascii="Consolas" w:hAnsi="Consolas" w:cs="Consolas"/>
                <w:color w:val="0000FF"/>
                <w:sz w:val="24"/>
                <w:szCs w:val="24"/>
              </w:rPr>
              <w:t>&gt;&lt;/</w:t>
            </w:r>
            <w:r w:rsidRPr="0042762E">
              <w:rPr>
                <w:rFonts w:ascii="Courier New" w:hAnsi="Courier New" w:cs="Courier New"/>
                <w:color w:val="0000C0"/>
                <w:sz w:val="24"/>
                <w:szCs w:val="24"/>
              </w:rPr>
              <w:t>homeCity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homeCounty</w:t>
            </w:r>
            <w:r w:rsidRPr="0042762E">
              <w:rPr>
                <w:rFonts w:ascii="Consolas" w:hAnsi="Consolas" w:cs="Consolas"/>
                <w:color w:val="0000FF"/>
                <w:sz w:val="24"/>
                <w:szCs w:val="24"/>
              </w:rPr>
              <w:t>&gt;&lt;/</w:t>
            </w:r>
            <w:r w:rsidRPr="0042762E">
              <w:rPr>
                <w:rFonts w:ascii="Courier New" w:hAnsi="Courier New" w:cs="Courier New"/>
                <w:color w:val="0000C0"/>
                <w:sz w:val="24"/>
                <w:szCs w:val="24"/>
              </w:rPr>
              <w:t>homeCounty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homeZip</w:t>
            </w:r>
            <w:r w:rsidRPr="0042762E">
              <w:rPr>
                <w:rFonts w:ascii="Consolas" w:hAnsi="Consolas" w:cs="Consolas"/>
                <w:color w:val="0000FF"/>
                <w:sz w:val="24"/>
                <w:szCs w:val="24"/>
              </w:rPr>
              <w:t>&gt;&lt;/</w:t>
            </w:r>
            <w:r w:rsidRPr="0042762E">
              <w:rPr>
                <w:rFonts w:ascii="Courier New" w:hAnsi="Courier New" w:cs="Courier New"/>
                <w:color w:val="0000C0"/>
                <w:sz w:val="24"/>
                <w:szCs w:val="24"/>
              </w:rPr>
              <w:t>homeZip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privateNumber</w:t>
            </w:r>
            <w:r w:rsidRPr="0042762E">
              <w:rPr>
                <w:rFonts w:ascii="Consolas" w:hAnsi="Consolas" w:cs="Consolas"/>
                <w:color w:val="0000FF"/>
                <w:sz w:val="24"/>
                <w:szCs w:val="24"/>
              </w:rPr>
              <w:t>&gt;&lt;/</w:t>
            </w:r>
            <w:r w:rsidRPr="0042762E">
              <w:rPr>
                <w:rFonts w:ascii="Courier New" w:hAnsi="Courier New" w:cs="Courier New"/>
                <w:color w:val="0000C0"/>
                <w:sz w:val="24"/>
                <w:szCs w:val="24"/>
              </w:rPr>
              <w:t>privateNumber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citizenCard</w:t>
            </w:r>
            <w:r w:rsidRPr="0042762E">
              <w:rPr>
                <w:rFonts w:ascii="Consolas" w:hAnsi="Consolas" w:cs="Consolas"/>
                <w:color w:val="0000FF"/>
                <w:sz w:val="24"/>
                <w:szCs w:val="24"/>
              </w:rPr>
              <w:t>&gt;&lt;/</w:t>
            </w:r>
            <w:r w:rsidRPr="0042762E">
              <w:rPr>
                <w:rFonts w:ascii="Courier New" w:hAnsi="Courier New" w:cs="Courier New"/>
                <w:color w:val="0000C0"/>
                <w:sz w:val="24"/>
                <w:szCs w:val="24"/>
              </w:rPr>
              <w:t>citizenCard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medicalCertificate</w:t>
            </w:r>
            <w:r w:rsidRPr="0042762E">
              <w:rPr>
                <w:rFonts w:ascii="Consolas" w:hAnsi="Consolas" w:cs="Consolas"/>
                <w:color w:val="0000FF"/>
                <w:sz w:val="24"/>
                <w:szCs w:val="24"/>
              </w:rPr>
              <w:t>&gt;&lt;/</w:t>
            </w:r>
            <w:r w:rsidRPr="0042762E">
              <w:rPr>
                <w:rFonts w:ascii="Courier New" w:hAnsi="Courier New" w:cs="Courier New"/>
                <w:color w:val="0000C0"/>
                <w:sz w:val="24"/>
                <w:szCs w:val="24"/>
              </w:rPr>
              <w:t>medicalCertificate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medicarePerson</w:t>
            </w:r>
            <w:r w:rsidRPr="0042762E">
              <w:rPr>
                <w:rFonts w:ascii="Consolas" w:hAnsi="Consolas" w:cs="Consolas"/>
                <w:color w:val="0000FF"/>
                <w:sz w:val="24"/>
                <w:szCs w:val="24"/>
              </w:rPr>
              <w:t>&gt;&lt;/</w:t>
            </w:r>
            <w:r w:rsidRPr="0042762E">
              <w:rPr>
                <w:rFonts w:ascii="Courier New" w:hAnsi="Courier New" w:cs="Courier New"/>
                <w:color w:val="0000C0"/>
                <w:sz w:val="24"/>
                <w:szCs w:val="24"/>
              </w:rPr>
              <w:t>medicarePerson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elderCertifcate</w:t>
            </w:r>
            <w:r w:rsidRPr="0042762E">
              <w:rPr>
                <w:rFonts w:ascii="Consolas" w:hAnsi="Consolas" w:cs="Consolas"/>
                <w:color w:val="0000FF"/>
                <w:sz w:val="24"/>
                <w:szCs w:val="24"/>
              </w:rPr>
              <w:t>&gt;&lt;/</w:t>
            </w:r>
            <w:r w:rsidRPr="0042762E">
              <w:rPr>
                <w:rFonts w:ascii="Courier New" w:hAnsi="Courier New" w:cs="Courier New"/>
                <w:color w:val="0000C0"/>
                <w:sz w:val="24"/>
                <w:szCs w:val="24"/>
              </w:rPr>
              <w:t>elderCertifcate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opcaSeno</w:t>
            </w:r>
            <w:r w:rsidRPr="0042762E">
              <w:rPr>
                <w:rFonts w:ascii="Consolas" w:hAnsi="Consolas" w:cs="Consolas"/>
                <w:color w:val="0000FF"/>
                <w:sz w:val="24"/>
                <w:szCs w:val="24"/>
              </w:rPr>
              <w:t>&gt;&lt;/</w:t>
            </w:r>
            <w:r w:rsidRPr="0042762E">
              <w:rPr>
                <w:rFonts w:ascii="Courier New" w:hAnsi="Courier New" w:cs="Courier New"/>
                <w:color w:val="0000C0"/>
                <w:sz w:val="24"/>
                <w:szCs w:val="24"/>
              </w:rPr>
              <w:t>opcaSeno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company</w:t>
            </w:r>
            <w:r w:rsidRPr="0042762E">
              <w:rPr>
                <w:rFonts w:ascii="Consolas" w:hAnsi="Consolas" w:cs="Consolas"/>
                <w:color w:val="0000FF"/>
                <w:sz w:val="24"/>
                <w:szCs w:val="24"/>
              </w:rPr>
              <w:t>&gt;&lt;/</w:t>
            </w:r>
            <w:r w:rsidRPr="0042762E">
              <w:rPr>
                <w:rFonts w:ascii="Courier New" w:hAnsi="Courier New" w:cs="Courier New"/>
                <w:color w:val="0000C0"/>
                <w:sz w:val="24"/>
                <w:szCs w:val="24"/>
              </w:rPr>
              <w:t>company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workZip</w:t>
            </w:r>
            <w:r w:rsidRPr="0042762E">
              <w:rPr>
                <w:rFonts w:ascii="Consolas" w:hAnsi="Consolas" w:cs="Consolas"/>
                <w:color w:val="0000FF"/>
                <w:sz w:val="24"/>
                <w:szCs w:val="24"/>
              </w:rPr>
              <w:t>&gt;&lt;/</w:t>
            </w:r>
            <w:r w:rsidRPr="0042762E">
              <w:rPr>
                <w:rFonts w:ascii="Courier New" w:hAnsi="Courier New" w:cs="Courier New"/>
                <w:color w:val="0000C0"/>
                <w:sz w:val="24"/>
                <w:szCs w:val="24"/>
              </w:rPr>
              <w:t>workZip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guardianPerson</w:t>
            </w:r>
            <w:r w:rsidRPr="0042762E">
              <w:rPr>
                <w:rFonts w:ascii="Consolas" w:hAnsi="Consolas" w:cs="Consolas"/>
                <w:color w:val="0000FF"/>
                <w:sz w:val="24"/>
                <w:szCs w:val="24"/>
              </w:rPr>
              <w:t>&gt;&lt;/</w:t>
            </w:r>
            <w:r w:rsidRPr="0042762E">
              <w:rPr>
                <w:rFonts w:ascii="Courier New" w:hAnsi="Courier New" w:cs="Courier New"/>
                <w:color w:val="0000C0"/>
                <w:sz w:val="24"/>
                <w:szCs w:val="24"/>
              </w:rPr>
              <w:t>guardianPerson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birthProvince</w:t>
            </w:r>
            <w:r w:rsidRPr="0042762E">
              <w:rPr>
                <w:rFonts w:ascii="Consolas" w:hAnsi="Consolas" w:cs="Consolas"/>
                <w:color w:val="0000FF"/>
                <w:sz w:val="24"/>
                <w:szCs w:val="24"/>
              </w:rPr>
              <w:t>&gt;&lt;/</w:t>
            </w:r>
            <w:r w:rsidRPr="0042762E">
              <w:rPr>
                <w:rFonts w:ascii="Courier New" w:hAnsi="Courier New" w:cs="Courier New"/>
                <w:color w:val="0000C0"/>
                <w:sz w:val="24"/>
                <w:szCs w:val="24"/>
              </w:rPr>
              <w:t>birthProvince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birthCity</w:t>
            </w:r>
            <w:r w:rsidRPr="0042762E">
              <w:rPr>
                <w:rFonts w:ascii="Consolas" w:hAnsi="Consolas" w:cs="Consolas"/>
                <w:color w:val="0000FF"/>
                <w:sz w:val="24"/>
                <w:szCs w:val="24"/>
              </w:rPr>
              <w:t>&gt;&lt;/</w:t>
            </w:r>
            <w:r w:rsidRPr="0042762E">
              <w:rPr>
                <w:rFonts w:ascii="Courier New" w:hAnsi="Courier New" w:cs="Courier New"/>
                <w:color w:val="0000C0"/>
                <w:sz w:val="24"/>
                <w:szCs w:val="24"/>
              </w:rPr>
              <w:t>birthCity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birthCounty</w:t>
            </w:r>
            <w:r w:rsidRPr="0042762E">
              <w:rPr>
                <w:rFonts w:ascii="Consolas" w:hAnsi="Consolas" w:cs="Consolas"/>
                <w:color w:val="0000FF"/>
                <w:sz w:val="24"/>
                <w:szCs w:val="24"/>
              </w:rPr>
              <w:t>&gt;&lt;/</w:t>
            </w:r>
            <w:r w:rsidRPr="0042762E">
              <w:rPr>
                <w:rFonts w:ascii="Courier New" w:hAnsi="Courier New" w:cs="Courier New"/>
                <w:color w:val="0000C0"/>
                <w:sz w:val="24"/>
                <w:szCs w:val="24"/>
              </w:rPr>
              <w:t>birthCounty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birthZip</w:t>
            </w:r>
            <w:r w:rsidRPr="0042762E">
              <w:rPr>
                <w:rFonts w:ascii="Consolas" w:hAnsi="Consolas" w:cs="Consolas"/>
                <w:color w:val="0000FF"/>
                <w:sz w:val="24"/>
                <w:szCs w:val="24"/>
              </w:rPr>
              <w:t>&gt;&lt;/</w:t>
            </w:r>
            <w:r w:rsidRPr="0042762E">
              <w:rPr>
                <w:rFonts w:ascii="Courier New" w:hAnsi="Courier New" w:cs="Courier New"/>
                <w:color w:val="0000C0"/>
                <w:sz w:val="24"/>
                <w:szCs w:val="24"/>
              </w:rPr>
              <w:t>birthZip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profession</w:t>
            </w:r>
            <w:r w:rsidRPr="0042762E">
              <w:rPr>
                <w:rFonts w:ascii="Consolas" w:hAnsi="Consolas" w:cs="Consolas"/>
                <w:color w:val="0000FF"/>
                <w:sz w:val="24"/>
                <w:szCs w:val="24"/>
              </w:rPr>
              <w:t>&gt;&lt;/</w:t>
            </w:r>
            <w:r w:rsidRPr="0042762E">
              <w:rPr>
                <w:rFonts w:ascii="Courier New" w:hAnsi="Courier New" w:cs="Courier New"/>
                <w:color w:val="0000C0"/>
                <w:sz w:val="24"/>
                <w:szCs w:val="24"/>
              </w:rPr>
              <w:t>profession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nativeProvince</w:t>
            </w:r>
            <w:r w:rsidRPr="0042762E">
              <w:rPr>
                <w:rFonts w:ascii="Consolas" w:hAnsi="Consolas" w:cs="Consolas"/>
                <w:color w:val="0000FF"/>
                <w:sz w:val="24"/>
                <w:szCs w:val="24"/>
              </w:rPr>
              <w:t>&gt;&lt;/</w:t>
            </w:r>
            <w:r w:rsidRPr="0042762E">
              <w:rPr>
                <w:rFonts w:ascii="Courier New" w:hAnsi="Courier New" w:cs="Courier New"/>
                <w:color w:val="0000C0"/>
                <w:sz w:val="24"/>
                <w:szCs w:val="24"/>
              </w:rPr>
              <w:t>nativeProvince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nativeCity</w:t>
            </w:r>
            <w:r w:rsidRPr="0042762E">
              <w:rPr>
                <w:rFonts w:ascii="Consolas" w:hAnsi="Consolas" w:cs="Consolas"/>
                <w:color w:val="0000FF"/>
                <w:sz w:val="24"/>
                <w:szCs w:val="24"/>
              </w:rPr>
              <w:t>&gt;&lt;/</w:t>
            </w:r>
            <w:r w:rsidRPr="0042762E">
              <w:rPr>
                <w:rFonts w:ascii="Courier New" w:hAnsi="Courier New" w:cs="Courier New"/>
                <w:color w:val="0000C0"/>
                <w:sz w:val="24"/>
                <w:szCs w:val="24"/>
              </w:rPr>
              <w:t>nativeCity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vip</w:t>
            </w:r>
            <w:r w:rsidRPr="0042762E">
              <w:rPr>
                <w:rFonts w:ascii="Consolas" w:hAnsi="Consolas" w:cs="Consolas"/>
                <w:color w:val="0000FF"/>
                <w:sz w:val="24"/>
                <w:szCs w:val="24"/>
              </w:rPr>
              <w:t>&gt;&lt;/</w:t>
            </w:r>
            <w:r w:rsidRPr="0042762E">
              <w:rPr>
                <w:rFonts w:ascii="Courier New" w:hAnsi="Courier New" w:cs="Courier New"/>
                <w:color w:val="0000C0"/>
                <w:sz w:val="24"/>
                <w:szCs w:val="24"/>
              </w:rPr>
              <w:t>vip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uuid</w:t>
            </w:r>
            <w:r w:rsidRPr="0042762E">
              <w:rPr>
                <w:rFonts w:ascii="Consolas" w:hAnsi="Consolas" w:cs="Consolas"/>
                <w:color w:val="0000FF"/>
                <w:sz w:val="24"/>
                <w:szCs w:val="24"/>
              </w:rPr>
              <w:t>&gt;</w:t>
            </w:r>
            <w:r w:rsidR="00722009" w:rsidRPr="0042762E">
              <w:rPr>
                <w:rFonts w:ascii="Consolas" w:hAnsi="Consolas" w:cs="Consolas"/>
                <w:color w:val="0000FF"/>
                <w:sz w:val="24"/>
                <w:szCs w:val="24"/>
              </w:rPr>
              <w:t>F714A61914B643E88058707CA914B6D6</w:t>
            </w:r>
            <w:r w:rsidRPr="0042762E">
              <w:rPr>
                <w:rFonts w:ascii="Consolas" w:hAnsi="Consolas" w:cs="Consolas"/>
                <w:color w:val="0000FF"/>
                <w:sz w:val="24"/>
                <w:szCs w:val="24"/>
              </w:rPr>
              <w:t>&lt;/</w:t>
            </w:r>
            <w:r w:rsidRPr="0042762E">
              <w:rPr>
                <w:rFonts w:ascii="Courier New" w:hAnsi="Courier New" w:cs="Courier New"/>
                <w:color w:val="0000C0"/>
                <w:sz w:val="24"/>
                <w:szCs w:val="24"/>
              </w:rPr>
              <w:t>uuid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nameSpellCode</w:t>
            </w:r>
            <w:r w:rsidRPr="0042762E">
              <w:rPr>
                <w:rFonts w:ascii="Consolas" w:hAnsi="Consolas" w:cs="Consolas"/>
                <w:color w:val="0000FF"/>
                <w:sz w:val="24"/>
                <w:szCs w:val="24"/>
              </w:rPr>
              <w:t>&gt;&lt;/</w:t>
            </w:r>
            <w:r w:rsidRPr="0042762E">
              <w:rPr>
                <w:rFonts w:ascii="Courier New" w:hAnsi="Courier New" w:cs="Courier New"/>
                <w:color w:val="0000C0"/>
                <w:sz w:val="24"/>
                <w:szCs w:val="24"/>
              </w:rPr>
              <w:t>nameSpellCode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nameWbCode</w:t>
            </w:r>
            <w:r w:rsidRPr="0042762E">
              <w:rPr>
                <w:rFonts w:ascii="Consolas" w:hAnsi="Consolas" w:cs="Consolas"/>
                <w:color w:val="0000FF"/>
                <w:sz w:val="24"/>
                <w:szCs w:val="24"/>
              </w:rPr>
              <w:t>&gt;&lt;/</w:t>
            </w:r>
            <w:r w:rsidRPr="0042762E">
              <w:rPr>
                <w:rFonts w:ascii="Courier New" w:hAnsi="Courier New" w:cs="Courier New"/>
                <w:color w:val="0000C0"/>
                <w:sz w:val="24"/>
                <w:szCs w:val="24"/>
              </w:rPr>
              <w:t>nameWbCode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bloodCode</w:t>
            </w:r>
            <w:r w:rsidRPr="0042762E">
              <w:rPr>
                <w:rFonts w:ascii="Consolas" w:hAnsi="Consolas" w:cs="Consolas"/>
                <w:color w:val="0000FF"/>
                <w:sz w:val="24"/>
                <w:szCs w:val="24"/>
              </w:rPr>
              <w:t>&gt;&lt;/</w:t>
            </w:r>
            <w:r w:rsidRPr="0042762E">
              <w:rPr>
                <w:rFonts w:ascii="Courier New" w:hAnsi="Courier New" w:cs="Courier New"/>
                <w:color w:val="0000C0"/>
                <w:sz w:val="24"/>
                <w:szCs w:val="24"/>
              </w:rPr>
              <w:t>bloodCode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genderName</w:t>
            </w:r>
            <w:r w:rsidRPr="0042762E">
              <w:rPr>
                <w:rFonts w:ascii="Consolas" w:hAnsi="Consolas" w:cs="Consolas"/>
                <w:color w:val="0000FF"/>
                <w:sz w:val="24"/>
                <w:szCs w:val="24"/>
              </w:rPr>
              <w:t>&gt;</w:t>
            </w:r>
            <w:r w:rsidR="00722009" w:rsidRPr="0042762E">
              <w:rPr>
                <w:rFonts w:ascii="Consolas" w:hAnsi="Consolas" w:cs="Consolas" w:hint="eastAsia"/>
                <w:color w:val="0000FF"/>
                <w:sz w:val="24"/>
                <w:szCs w:val="24"/>
              </w:rPr>
              <w:t>男</w:t>
            </w:r>
            <w:r w:rsidRPr="0042762E">
              <w:rPr>
                <w:rFonts w:ascii="Consolas" w:hAnsi="Consolas" w:cs="Consolas"/>
                <w:color w:val="0000FF"/>
                <w:sz w:val="24"/>
                <w:szCs w:val="24"/>
              </w:rPr>
              <w:t>&lt;/</w:t>
            </w:r>
            <w:r w:rsidRPr="0042762E">
              <w:rPr>
                <w:rFonts w:ascii="Courier New" w:hAnsi="Courier New" w:cs="Courier New"/>
                <w:color w:val="0000C0"/>
                <w:sz w:val="24"/>
                <w:szCs w:val="24"/>
              </w:rPr>
              <w:t>genderName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maritalStatusName</w:t>
            </w:r>
            <w:r w:rsidRPr="0042762E">
              <w:rPr>
                <w:rFonts w:ascii="Consolas" w:hAnsi="Consolas" w:cs="Consolas"/>
                <w:color w:val="0000FF"/>
                <w:sz w:val="24"/>
                <w:szCs w:val="24"/>
              </w:rPr>
              <w:t>&gt;</w:t>
            </w:r>
            <w:r w:rsidR="00722009" w:rsidRPr="0042762E">
              <w:rPr>
                <w:rFonts w:ascii="Consolas" w:hAnsi="Consolas" w:cs="Consolas" w:hint="eastAsia"/>
                <w:color w:val="0000FF"/>
                <w:sz w:val="24"/>
                <w:szCs w:val="24"/>
              </w:rPr>
              <w:t>已婚</w:t>
            </w:r>
            <w:r w:rsidRPr="0042762E">
              <w:rPr>
                <w:rFonts w:ascii="Consolas" w:hAnsi="Consolas" w:cs="Consolas"/>
                <w:color w:val="0000FF"/>
                <w:sz w:val="24"/>
                <w:szCs w:val="24"/>
              </w:rPr>
              <w:t>&lt;/</w:t>
            </w:r>
            <w:r w:rsidRPr="0042762E">
              <w:rPr>
                <w:rFonts w:ascii="Courier New" w:hAnsi="Courier New" w:cs="Courier New"/>
                <w:color w:val="0000C0"/>
                <w:sz w:val="24"/>
                <w:szCs w:val="24"/>
              </w:rPr>
              <w:t>maritalStatusName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degreeName</w:t>
            </w:r>
            <w:r w:rsidRPr="0042762E">
              <w:rPr>
                <w:rFonts w:ascii="Consolas" w:hAnsi="Consolas" w:cs="Consolas"/>
                <w:color w:val="0000FF"/>
                <w:sz w:val="24"/>
                <w:szCs w:val="24"/>
              </w:rPr>
              <w:t>&gt;&lt;/</w:t>
            </w:r>
            <w:r w:rsidRPr="0042762E">
              <w:rPr>
                <w:rFonts w:ascii="Courier New" w:hAnsi="Courier New" w:cs="Courier New"/>
                <w:color w:val="0000C0"/>
                <w:sz w:val="24"/>
                <w:szCs w:val="24"/>
              </w:rPr>
              <w:t>degreeName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professionName</w:t>
            </w:r>
            <w:r w:rsidRPr="0042762E">
              <w:rPr>
                <w:rFonts w:ascii="Consolas" w:hAnsi="Consolas" w:cs="Consolas"/>
                <w:color w:val="0000FF"/>
                <w:sz w:val="24"/>
                <w:szCs w:val="24"/>
              </w:rPr>
              <w:t>&gt;&lt;/</w:t>
            </w:r>
            <w:r w:rsidRPr="0042762E">
              <w:rPr>
                <w:rFonts w:ascii="Courier New" w:hAnsi="Courier New" w:cs="Courier New"/>
                <w:color w:val="0000C0"/>
                <w:sz w:val="24"/>
                <w:szCs w:val="24"/>
              </w:rPr>
              <w:t>professionName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nationalityName</w:t>
            </w:r>
            <w:r w:rsidRPr="0042762E">
              <w:rPr>
                <w:rFonts w:ascii="Consolas" w:hAnsi="Consolas" w:cs="Consolas"/>
                <w:color w:val="0000FF"/>
                <w:sz w:val="24"/>
                <w:szCs w:val="24"/>
              </w:rPr>
              <w:t>&gt;&lt;/</w:t>
            </w:r>
            <w:r w:rsidRPr="0042762E">
              <w:rPr>
                <w:rFonts w:ascii="Courier New" w:hAnsi="Courier New" w:cs="Courier New"/>
                <w:color w:val="0000C0"/>
                <w:sz w:val="24"/>
                <w:szCs w:val="24"/>
              </w:rPr>
              <w:t>nationalityName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ethnicName</w:t>
            </w:r>
            <w:r w:rsidRPr="0042762E">
              <w:rPr>
                <w:rFonts w:ascii="Consolas" w:hAnsi="Consolas" w:cs="Consolas"/>
                <w:color w:val="0000FF"/>
                <w:sz w:val="24"/>
                <w:szCs w:val="24"/>
              </w:rPr>
              <w:t>&gt;&lt;/</w:t>
            </w:r>
            <w:r w:rsidRPr="0042762E">
              <w:rPr>
                <w:rFonts w:ascii="Courier New" w:hAnsi="Courier New" w:cs="Courier New"/>
                <w:color w:val="0000C0"/>
                <w:sz w:val="24"/>
                <w:szCs w:val="24"/>
              </w:rPr>
              <w:t>ethnicName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raceName</w:t>
            </w:r>
            <w:r w:rsidRPr="0042762E">
              <w:rPr>
                <w:rFonts w:ascii="Consolas" w:hAnsi="Consolas" w:cs="Consolas"/>
                <w:color w:val="0000FF"/>
                <w:sz w:val="24"/>
                <w:szCs w:val="24"/>
              </w:rPr>
              <w:t>&gt;&lt;/</w:t>
            </w:r>
            <w:r w:rsidRPr="0042762E">
              <w:rPr>
                <w:rFonts w:ascii="Courier New" w:hAnsi="Courier New" w:cs="Courier New"/>
                <w:color w:val="0000C0"/>
                <w:sz w:val="24"/>
                <w:szCs w:val="24"/>
              </w:rPr>
              <w:t>raceName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genderDomain</w:t>
            </w:r>
            <w:r w:rsidRPr="0042762E">
              <w:rPr>
                <w:rFonts w:ascii="Consolas" w:hAnsi="Consolas" w:cs="Consolas"/>
                <w:color w:val="0000FF"/>
                <w:sz w:val="24"/>
                <w:szCs w:val="24"/>
              </w:rPr>
              <w:t>&gt;&lt;/</w:t>
            </w:r>
            <w:r w:rsidRPr="0042762E">
              <w:rPr>
                <w:rFonts w:ascii="Courier New" w:hAnsi="Courier New" w:cs="Courier New"/>
                <w:color w:val="0000C0"/>
                <w:sz w:val="24"/>
                <w:szCs w:val="24"/>
              </w:rPr>
              <w:t>genderDomain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ethnicDomain</w:t>
            </w:r>
            <w:r w:rsidRPr="0042762E">
              <w:rPr>
                <w:rFonts w:ascii="Consolas" w:hAnsi="Consolas" w:cs="Consolas"/>
                <w:color w:val="0000FF"/>
                <w:sz w:val="24"/>
                <w:szCs w:val="24"/>
              </w:rPr>
              <w:t>&gt;&lt;/</w:t>
            </w:r>
            <w:r w:rsidRPr="0042762E">
              <w:rPr>
                <w:rFonts w:ascii="Courier New" w:hAnsi="Courier New" w:cs="Courier New"/>
                <w:color w:val="0000C0"/>
                <w:sz w:val="24"/>
                <w:szCs w:val="24"/>
              </w:rPr>
              <w:t>ethnicDomain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raceDomain</w:t>
            </w:r>
            <w:r w:rsidRPr="0042762E">
              <w:rPr>
                <w:rFonts w:ascii="Consolas" w:hAnsi="Consolas" w:cs="Consolas"/>
                <w:color w:val="0000FF"/>
                <w:sz w:val="24"/>
                <w:szCs w:val="24"/>
              </w:rPr>
              <w:t>&gt;&lt;/</w:t>
            </w:r>
            <w:r w:rsidRPr="0042762E">
              <w:rPr>
                <w:rFonts w:ascii="Courier New" w:hAnsi="Courier New" w:cs="Courier New"/>
                <w:color w:val="0000C0"/>
                <w:sz w:val="24"/>
                <w:szCs w:val="24"/>
              </w:rPr>
              <w:t>raceDomain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nationalityDomain</w:t>
            </w:r>
            <w:r w:rsidRPr="0042762E">
              <w:rPr>
                <w:rFonts w:ascii="Consolas" w:hAnsi="Consolas" w:cs="Consolas"/>
                <w:color w:val="0000FF"/>
                <w:sz w:val="24"/>
                <w:szCs w:val="24"/>
              </w:rPr>
              <w:t>&gt;&lt;/</w:t>
            </w:r>
            <w:r w:rsidRPr="0042762E">
              <w:rPr>
                <w:rFonts w:ascii="Courier New" w:hAnsi="Courier New" w:cs="Courier New"/>
                <w:color w:val="0000C0"/>
                <w:sz w:val="24"/>
                <w:szCs w:val="24"/>
              </w:rPr>
              <w:t>nationalityDomain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maritalDomain</w:t>
            </w:r>
            <w:r w:rsidRPr="0042762E">
              <w:rPr>
                <w:rFonts w:ascii="Consolas" w:hAnsi="Consolas" w:cs="Consolas"/>
                <w:color w:val="0000FF"/>
                <w:sz w:val="24"/>
                <w:szCs w:val="24"/>
              </w:rPr>
              <w:t>&gt;&lt;/</w:t>
            </w:r>
            <w:r w:rsidRPr="0042762E">
              <w:rPr>
                <w:rFonts w:ascii="Courier New" w:hAnsi="Courier New" w:cs="Courier New"/>
                <w:color w:val="0000C0"/>
                <w:sz w:val="24"/>
                <w:szCs w:val="24"/>
              </w:rPr>
              <w:t>maritalDomain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degreeDomain</w:t>
            </w:r>
            <w:r w:rsidRPr="0042762E">
              <w:rPr>
                <w:rFonts w:ascii="Consolas" w:hAnsi="Consolas" w:cs="Consolas"/>
                <w:color w:val="0000FF"/>
                <w:sz w:val="24"/>
                <w:szCs w:val="24"/>
              </w:rPr>
              <w:t>&gt;&lt;/</w:t>
            </w:r>
            <w:r w:rsidRPr="0042762E">
              <w:rPr>
                <w:rFonts w:ascii="Courier New" w:hAnsi="Courier New" w:cs="Courier New"/>
                <w:color w:val="0000C0"/>
                <w:sz w:val="24"/>
                <w:szCs w:val="24"/>
              </w:rPr>
              <w:t>degreeDomain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professionDomain</w:t>
            </w:r>
            <w:r w:rsidRPr="0042762E">
              <w:rPr>
                <w:rFonts w:ascii="Consolas" w:hAnsi="Consolas" w:cs="Consolas"/>
                <w:color w:val="0000FF"/>
                <w:sz w:val="24"/>
                <w:szCs w:val="24"/>
              </w:rPr>
              <w:t>&gt;&lt;/</w:t>
            </w:r>
            <w:r w:rsidRPr="0042762E">
              <w:rPr>
                <w:rFonts w:ascii="Courier New" w:hAnsi="Courier New" w:cs="Courier New"/>
                <w:color w:val="0000C0"/>
                <w:sz w:val="24"/>
                <w:szCs w:val="24"/>
              </w:rPr>
              <w:t>professionDomain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hiupStatus</w:t>
            </w:r>
            <w:r w:rsidRPr="0042762E">
              <w:rPr>
                <w:rFonts w:ascii="Consolas" w:hAnsi="Consolas" w:cs="Consolas"/>
                <w:color w:val="0000FF"/>
                <w:sz w:val="24"/>
                <w:szCs w:val="24"/>
              </w:rPr>
              <w:t>&gt;</w:t>
            </w:r>
            <w:r w:rsidR="00722009" w:rsidRPr="0042762E">
              <w:rPr>
                <w:rFonts w:ascii="Consolas" w:hAnsi="Consolas" w:cs="Consolas" w:hint="eastAsia"/>
                <w:color w:val="0000FF"/>
                <w:sz w:val="24"/>
                <w:szCs w:val="24"/>
              </w:rPr>
              <w:t>0</w:t>
            </w:r>
            <w:r w:rsidRPr="0042762E">
              <w:rPr>
                <w:rFonts w:ascii="Consolas" w:hAnsi="Consolas" w:cs="Consolas"/>
                <w:color w:val="0000FF"/>
                <w:sz w:val="24"/>
                <w:szCs w:val="24"/>
              </w:rPr>
              <w:t>&lt;/</w:t>
            </w:r>
            <w:r w:rsidRPr="0042762E">
              <w:rPr>
                <w:rFonts w:ascii="Courier New" w:hAnsi="Courier New" w:cs="Courier New"/>
                <w:color w:val="0000C0"/>
                <w:sz w:val="24"/>
                <w:szCs w:val="24"/>
              </w:rPr>
              <w:t>hiupStatus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hiupErrorInfo</w:t>
            </w:r>
            <w:r w:rsidRPr="0042762E">
              <w:rPr>
                <w:rFonts w:ascii="Consolas" w:hAnsi="Consolas" w:cs="Consolas"/>
                <w:color w:val="0000FF"/>
                <w:sz w:val="24"/>
                <w:szCs w:val="24"/>
              </w:rPr>
              <w:t>&gt;&lt;/</w:t>
            </w:r>
            <w:r w:rsidRPr="0042762E">
              <w:rPr>
                <w:rFonts w:ascii="Courier New" w:hAnsi="Courier New" w:cs="Courier New"/>
                <w:color w:val="0000C0"/>
                <w:sz w:val="24"/>
                <w:szCs w:val="24"/>
              </w:rPr>
              <w:t>hiupErrorInfo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relevanceID</w:t>
            </w:r>
            <w:r w:rsidRPr="0042762E">
              <w:rPr>
                <w:rFonts w:ascii="Consolas" w:hAnsi="Consolas" w:cs="Consolas"/>
                <w:color w:val="0000FF"/>
                <w:sz w:val="24"/>
                <w:szCs w:val="24"/>
              </w:rPr>
              <w:t>&gt;</w:t>
            </w:r>
            <w:r w:rsidR="00722009" w:rsidRPr="0042762E">
              <w:rPr>
                <w:rFonts w:ascii="Consolas" w:hAnsi="Consolas" w:cs="Consolas" w:hint="eastAsia"/>
                <w:color w:val="0000FF"/>
                <w:sz w:val="24"/>
                <w:szCs w:val="24"/>
              </w:rPr>
              <w:t>ZY01000</w:t>
            </w:r>
            <w:r w:rsidR="00722009" w:rsidRPr="0042762E">
              <w:rPr>
                <w:rFonts w:ascii="Consolas" w:hAnsi="Consolas" w:cs="Consolas"/>
                <w:color w:val="0000FF"/>
                <w:sz w:val="24"/>
                <w:szCs w:val="24"/>
              </w:rPr>
              <w:t>0618855</w:t>
            </w:r>
            <w:r w:rsidRPr="0042762E">
              <w:rPr>
                <w:rFonts w:ascii="Consolas" w:hAnsi="Consolas" w:cs="Consolas"/>
                <w:color w:val="0000FF"/>
                <w:sz w:val="24"/>
                <w:szCs w:val="24"/>
              </w:rPr>
              <w:t>&lt;/</w:t>
            </w:r>
            <w:r w:rsidRPr="0042762E">
              <w:rPr>
                <w:rFonts w:ascii="Courier New" w:hAnsi="Courier New" w:cs="Courier New"/>
                <w:color w:val="0000C0"/>
                <w:sz w:val="24"/>
                <w:szCs w:val="24"/>
              </w:rPr>
              <w:t>relevanceID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relevanceDomain</w:t>
            </w:r>
            <w:r w:rsidRPr="0042762E">
              <w:rPr>
                <w:rFonts w:ascii="Consolas" w:hAnsi="Consolas" w:cs="Consolas"/>
                <w:color w:val="0000FF"/>
                <w:sz w:val="24"/>
                <w:szCs w:val="24"/>
              </w:rPr>
              <w:t>&gt;</w:t>
            </w:r>
            <w:r w:rsidR="00722009" w:rsidRPr="0042762E">
              <w:rPr>
                <w:rFonts w:ascii="Consolas" w:hAnsi="Consolas" w:cs="Consolas"/>
                <w:color w:val="0000FF"/>
                <w:sz w:val="24"/>
                <w:szCs w:val="24"/>
              </w:rPr>
              <w:t>2.16.840.1.113883.4.487.2.1.4.4</w:t>
            </w:r>
            <w:r w:rsidRPr="0042762E">
              <w:rPr>
                <w:rFonts w:ascii="Consolas" w:hAnsi="Consolas" w:cs="Consolas"/>
                <w:color w:val="0000FF"/>
                <w:sz w:val="24"/>
                <w:szCs w:val="24"/>
              </w:rPr>
              <w:t>&lt;/</w:t>
            </w:r>
            <w:r w:rsidRPr="0042762E">
              <w:rPr>
                <w:rFonts w:ascii="Courier New" w:hAnsi="Courier New" w:cs="Courier New"/>
                <w:color w:val="0000C0"/>
                <w:sz w:val="24"/>
                <w:szCs w:val="24"/>
              </w:rPr>
              <w:t>relevanceDomain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healthCard</w:t>
            </w:r>
            <w:r w:rsidRPr="0042762E">
              <w:rPr>
                <w:rFonts w:ascii="Consolas" w:hAnsi="Consolas" w:cs="Consolas"/>
                <w:color w:val="0000FF"/>
                <w:sz w:val="24"/>
                <w:szCs w:val="24"/>
              </w:rPr>
              <w:t>&gt;&lt;/</w:t>
            </w:r>
            <w:r w:rsidRPr="0042762E">
              <w:rPr>
                <w:rFonts w:ascii="Courier New" w:hAnsi="Courier New" w:cs="Courier New"/>
                <w:color w:val="0000C0"/>
                <w:sz w:val="24"/>
                <w:szCs w:val="24"/>
              </w:rPr>
              <w:t>healthCard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accountLocked</w:t>
            </w:r>
            <w:r w:rsidRPr="0042762E">
              <w:rPr>
                <w:rFonts w:ascii="Consolas" w:hAnsi="Consolas" w:cs="Consolas"/>
                <w:color w:val="0000FF"/>
                <w:sz w:val="24"/>
                <w:szCs w:val="24"/>
              </w:rPr>
              <w:t>&gt;&lt;/</w:t>
            </w:r>
            <w:r w:rsidRPr="0042762E">
              <w:rPr>
                <w:rFonts w:ascii="Courier New" w:hAnsi="Courier New" w:cs="Courier New"/>
                <w:color w:val="0000C0"/>
                <w:sz w:val="24"/>
                <w:szCs w:val="24"/>
              </w:rPr>
              <w:t>accountLocked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accountLockedDate</w:t>
            </w:r>
            <w:r w:rsidRPr="0042762E">
              <w:rPr>
                <w:rFonts w:ascii="Consolas" w:hAnsi="Consolas" w:cs="Consolas"/>
                <w:color w:val="0000FF"/>
                <w:sz w:val="24"/>
                <w:szCs w:val="24"/>
              </w:rPr>
              <w:t>&gt;&lt;/</w:t>
            </w:r>
            <w:r w:rsidRPr="0042762E">
              <w:rPr>
                <w:rFonts w:ascii="Courier New" w:hAnsi="Courier New" w:cs="Courier New"/>
                <w:color w:val="0000C0"/>
                <w:sz w:val="24"/>
                <w:szCs w:val="24"/>
              </w:rPr>
              <w:t>accountLockedDate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birthTime</w:t>
            </w:r>
            <w:r w:rsidRPr="0042762E">
              <w:rPr>
                <w:rFonts w:ascii="Consolas" w:hAnsi="Consolas" w:cs="Consolas"/>
                <w:color w:val="0000FF"/>
                <w:sz w:val="24"/>
                <w:szCs w:val="24"/>
              </w:rPr>
              <w:t>&gt;&lt;/</w:t>
            </w:r>
            <w:r w:rsidRPr="0042762E">
              <w:rPr>
                <w:rFonts w:ascii="Courier New" w:hAnsi="Courier New" w:cs="Courier New"/>
                <w:color w:val="0000C0"/>
                <w:sz w:val="24"/>
                <w:szCs w:val="24"/>
              </w:rPr>
              <w:t>birthTime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handleCompleteTime</w:t>
            </w:r>
            <w:r w:rsidRPr="0042762E">
              <w:rPr>
                <w:rFonts w:ascii="Consolas" w:hAnsi="Consolas" w:cs="Consolas"/>
                <w:color w:val="0000FF"/>
                <w:sz w:val="24"/>
                <w:szCs w:val="24"/>
              </w:rPr>
              <w:t>&gt;&lt;/</w:t>
            </w:r>
            <w:r w:rsidRPr="0042762E">
              <w:rPr>
                <w:rFonts w:ascii="Courier New" w:hAnsi="Courier New" w:cs="Courier New"/>
                <w:color w:val="0000C0"/>
                <w:sz w:val="24"/>
                <w:szCs w:val="24"/>
              </w:rPr>
              <w:t>handleCompleteTime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color w:val="0000FF"/>
                <w:sz w:val="24"/>
                <w:szCs w:val="24"/>
              </w:rPr>
              <w:t>&lt;/</w:t>
            </w:r>
            <w:r w:rsidRPr="0042762E">
              <w:rPr>
                <w:rFonts w:ascii="Consolas" w:hAnsi="Consolas" w:cs="Consolas" w:hint="eastAsia"/>
                <w:color w:val="A31515"/>
                <w:sz w:val="24"/>
                <w:szCs w:val="24"/>
              </w:rPr>
              <w:t>Person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color w:val="0000FF"/>
                <w:sz w:val="24"/>
                <w:szCs w:val="24"/>
              </w:rPr>
              <w:t>&lt;</w:t>
            </w:r>
            <w:r w:rsidRPr="0042762E">
              <w:rPr>
                <w:rFonts w:ascii="Consolas" w:hAnsi="Consolas" w:cs="Consolas" w:hint="eastAsia"/>
                <w:color w:val="A31515"/>
                <w:sz w:val="24"/>
                <w:szCs w:val="24"/>
              </w:rPr>
              <w:t>PatientVisit</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patientId</w:t>
            </w:r>
            <w:r w:rsidRPr="0042762E">
              <w:rPr>
                <w:rFonts w:ascii="Consolas" w:hAnsi="Consolas" w:cs="Consolas"/>
                <w:color w:val="0000FF"/>
                <w:sz w:val="24"/>
                <w:szCs w:val="24"/>
              </w:rPr>
              <w:t>&gt;</w:t>
            </w:r>
            <w:r w:rsidR="00DB6E78" w:rsidRPr="0042762E">
              <w:rPr>
                <w:rFonts w:ascii="Consolas" w:hAnsi="Consolas" w:cs="Consolas" w:hint="eastAsia"/>
                <w:color w:val="0000FF"/>
                <w:sz w:val="24"/>
                <w:szCs w:val="24"/>
              </w:rPr>
              <w:t>00</w:t>
            </w:r>
            <w:r w:rsidR="00DB6E78" w:rsidRPr="0042762E">
              <w:rPr>
                <w:rFonts w:ascii="Consolas" w:hAnsi="Consolas" w:cs="Consolas"/>
                <w:color w:val="0000FF"/>
                <w:sz w:val="24"/>
                <w:szCs w:val="24"/>
              </w:rPr>
              <w:t>0618855</w:t>
            </w:r>
            <w:r w:rsidRPr="0042762E">
              <w:rPr>
                <w:rFonts w:ascii="Consolas" w:hAnsi="Consolas" w:cs="Consolas"/>
                <w:color w:val="0000FF"/>
                <w:sz w:val="24"/>
                <w:szCs w:val="24"/>
              </w:rPr>
              <w:t>&lt;/</w:t>
            </w:r>
            <w:r w:rsidRPr="0042762E">
              <w:rPr>
                <w:rFonts w:ascii="Courier New" w:hAnsi="Courier New" w:cs="Courier New"/>
                <w:color w:val="0000C0"/>
                <w:sz w:val="24"/>
                <w:szCs w:val="24"/>
              </w:rPr>
              <w:t>patientId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visitFlowId</w:t>
            </w:r>
            <w:r w:rsidRPr="0042762E">
              <w:rPr>
                <w:rFonts w:ascii="Consolas" w:hAnsi="Consolas" w:cs="Consolas"/>
                <w:color w:val="0000FF"/>
                <w:sz w:val="24"/>
                <w:szCs w:val="24"/>
              </w:rPr>
              <w:t>&gt;</w:t>
            </w:r>
            <w:r w:rsidR="00DB6E78" w:rsidRPr="0042762E">
              <w:rPr>
                <w:rFonts w:ascii="Consolas" w:hAnsi="Consolas" w:cs="Consolas" w:hint="eastAsia"/>
                <w:color w:val="0000FF"/>
                <w:sz w:val="24"/>
                <w:szCs w:val="24"/>
              </w:rPr>
              <w:t>ZY01000</w:t>
            </w:r>
            <w:r w:rsidR="00DB6E78" w:rsidRPr="0042762E">
              <w:rPr>
                <w:rFonts w:ascii="Consolas" w:hAnsi="Consolas" w:cs="Consolas"/>
                <w:color w:val="0000FF"/>
                <w:sz w:val="24"/>
                <w:szCs w:val="24"/>
              </w:rPr>
              <w:t>0618855</w:t>
            </w:r>
            <w:r w:rsidRPr="0042762E">
              <w:rPr>
                <w:rFonts w:ascii="Consolas" w:hAnsi="Consolas" w:cs="Consolas"/>
                <w:color w:val="0000FF"/>
                <w:sz w:val="24"/>
                <w:szCs w:val="24"/>
              </w:rPr>
              <w:t>&lt;/</w:t>
            </w:r>
            <w:r w:rsidRPr="0042762E">
              <w:rPr>
                <w:rFonts w:ascii="Courier New" w:hAnsi="Courier New" w:cs="Courier New"/>
                <w:color w:val="0000C0"/>
                <w:sz w:val="24"/>
                <w:szCs w:val="24"/>
              </w:rPr>
              <w:t>visitFlowId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name</w:t>
            </w:r>
            <w:r w:rsidRPr="0042762E">
              <w:rPr>
                <w:rFonts w:ascii="Consolas" w:hAnsi="Consolas" w:cs="Consolas"/>
                <w:color w:val="0000FF"/>
                <w:sz w:val="24"/>
                <w:szCs w:val="24"/>
              </w:rPr>
              <w:t>&gt;</w:t>
            </w:r>
            <w:r w:rsidR="00DB6E78" w:rsidRPr="0042762E">
              <w:rPr>
                <w:rFonts w:ascii="Consolas" w:hAnsi="Consolas" w:cs="Consolas" w:hint="eastAsia"/>
                <w:color w:val="0000FF"/>
                <w:sz w:val="24"/>
                <w:szCs w:val="24"/>
              </w:rPr>
              <w:t>张三</w:t>
            </w:r>
            <w:r w:rsidRPr="0042762E">
              <w:rPr>
                <w:rFonts w:ascii="Consolas" w:hAnsi="Consolas" w:cs="Consolas"/>
                <w:color w:val="0000FF"/>
                <w:sz w:val="24"/>
                <w:szCs w:val="24"/>
              </w:rPr>
              <w:t>&lt;/</w:t>
            </w:r>
            <w:r w:rsidRPr="0042762E">
              <w:rPr>
                <w:rFonts w:ascii="Courier New" w:hAnsi="Courier New" w:cs="Courier New"/>
                <w:color w:val="0000C0"/>
                <w:sz w:val="24"/>
                <w:szCs w:val="24"/>
              </w:rPr>
              <w:t>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dateOfBirth</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1985-03-26</w:t>
            </w:r>
            <w:r w:rsidRPr="0042762E">
              <w:rPr>
                <w:rFonts w:ascii="Consolas" w:hAnsi="Consolas" w:cs="Consolas"/>
                <w:color w:val="0000FF"/>
                <w:sz w:val="24"/>
                <w:szCs w:val="24"/>
              </w:rPr>
              <w:t>&lt;/</w:t>
            </w:r>
            <w:r w:rsidRPr="0042762E">
              <w:rPr>
                <w:rFonts w:ascii="Courier New" w:hAnsi="Courier New" w:cs="Courier New"/>
                <w:color w:val="0000C0"/>
                <w:sz w:val="24"/>
                <w:szCs w:val="24"/>
              </w:rPr>
              <w:t>dateOfBirth</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birthPlace</w:t>
            </w:r>
            <w:r w:rsidRPr="0042762E">
              <w:rPr>
                <w:rFonts w:ascii="Consolas" w:hAnsi="Consolas" w:cs="Consolas"/>
                <w:color w:val="0000FF"/>
                <w:sz w:val="24"/>
                <w:szCs w:val="24"/>
              </w:rPr>
              <w:t>&gt;&lt;/</w:t>
            </w:r>
            <w:r w:rsidRPr="0042762E">
              <w:rPr>
                <w:rFonts w:ascii="Courier New" w:hAnsi="Courier New" w:cs="Courier New"/>
                <w:color w:val="0000C0"/>
                <w:sz w:val="24"/>
                <w:szCs w:val="24"/>
              </w:rPr>
              <w:t>birthPlace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ssn</w:t>
            </w:r>
            <w:r w:rsidRPr="0042762E">
              <w:rPr>
                <w:rFonts w:ascii="Consolas" w:hAnsi="Consolas" w:cs="Consolas"/>
                <w:color w:val="0000FF"/>
                <w:sz w:val="24"/>
                <w:szCs w:val="24"/>
              </w:rPr>
              <w:t>&gt;&lt;/</w:t>
            </w:r>
            <w:r w:rsidRPr="0042762E">
              <w:rPr>
                <w:rFonts w:ascii="Courier New" w:hAnsi="Courier New" w:cs="Courier New"/>
                <w:color w:val="0000C0"/>
                <w:sz w:val="24"/>
                <w:szCs w:val="24"/>
              </w:rPr>
              <w:t>ssn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identityNo</w:t>
            </w:r>
            <w:r w:rsidRPr="0042762E">
              <w:rPr>
                <w:rFonts w:ascii="Consolas" w:hAnsi="Consolas" w:cs="Consolas"/>
                <w:color w:val="0000FF"/>
                <w:sz w:val="24"/>
                <w:szCs w:val="24"/>
              </w:rPr>
              <w:t>&gt;&lt;/</w:t>
            </w:r>
            <w:r w:rsidRPr="0042762E">
              <w:rPr>
                <w:rFonts w:ascii="Courier New" w:hAnsi="Courier New" w:cs="Courier New"/>
                <w:color w:val="0000C0"/>
                <w:sz w:val="24"/>
                <w:szCs w:val="24"/>
              </w:rPr>
              <w:t>identityNo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insuranceNo</w:t>
            </w:r>
            <w:r w:rsidRPr="0042762E">
              <w:rPr>
                <w:rFonts w:ascii="Consolas" w:hAnsi="Consolas" w:cs="Consolas"/>
                <w:color w:val="0000FF"/>
                <w:sz w:val="24"/>
                <w:szCs w:val="24"/>
              </w:rPr>
              <w:t>&gt;&lt;/</w:t>
            </w:r>
            <w:r w:rsidRPr="0042762E">
              <w:rPr>
                <w:rFonts w:ascii="Courier New" w:hAnsi="Courier New" w:cs="Courier New"/>
                <w:color w:val="0000C0"/>
                <w:sz w:val="24"/>
                <w:szCs w:val="24"/>
              </w:rPr>
              <w:t>insuranceNo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genderCd</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F</w:t>
            </w:r>
            <w:r w:rsidRPr="0042762E">
              <w:rPr>
                <w:rFonts w:ascii="Consolas" w:hAnsi="Consolas" w:cs="Consolas"/>
                <w:color w:val="0000FF"/>
                <w:sz w:val="24"/>
                <w:szCs w:val="24"/>
              </w:rPr>
              <w:t>&lt;/</w:t>
            </w:r>
            <w:r w:rsidRPr="0042762E">
              <w:rPr>
                <w:rFonts w:ascii="Courier New" w:hAnsi="Courier New" w:cs="Courier New"/>
                <w:color w:val="0000C0"/>
                <w:sz w:val="24"/>
                <w:szCs w:val="24"/>
              </w:rPr>
              <w:t>genderCd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maritalStatus</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M</w:t>
            </w:r>
            <w:r w:rsidRPr="0042762E">
              <w:rPr>
                <w:rFonts w:ascii="Consolas" w:hAnsi="Consolas" w:cs="Consolas"/>
                <w:color w:val="0000FF"/>
                <w:sz w:val="24"/>
                <w:szCs w:val="24"/>
              </w:rPr>
              <w:t>&lt;/</w:t>
            </w:r>
            <w:r w:rsidRPr="0042762E">
              <w:rPr>
                <w:rFonts w:ascii="Courier New" w:hAnsi="Courier New" w:cs="Courier New"/>
                <w:color w:val="0000C0"/>
                <w:sz w:val="24"/>
                <w:szCs w:val="24"/>
              </w:rPr>
              <w:t>maritalStatus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homeAddress</w:t>
            </w:r>
            <w:r w:rsidRPr="0042762E">
              <w:rPr>
                <w:rFonts w:ascii="Consolas" w:hAnsi="Consolas" w:cs="Consolas"/>
                <w:color w:val="0000FF"/>
                <w:sz w:val="24"/>
                <w:szCs w:val="24"/>
              </w:rPr>
              <w:t>&gt;&lt;/</w:t>
            </w:r>
            <w:r w:rsidRPr="0042762E">
              <w:rPr>
                <w:rFonts w:ascii="Courier New" w:hAnsi="Courier New" w:cs="Courier New"/>
                <w:color w:val="0000C0"/>
                <w:sz w:val="24"/>
                <w:szCs w:val="24"/>
              </w:rPr>
              <w:t>homeAddress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workAddress</w:t>
            </w:r>
            <w:r w:rsidRPr="0042762E">
              <w:rPr>
                <w:rFonts w:ascii="Consolas" w:hAnsi="Consolas" w:cs="Consolas"/>
                <w:color w:val="0000FF"/>
                <w:sz w:val="24"/>
                <w:szCs w:val="24"/>
              </w:rPr>
              <w:t>&gt;&lt;/</w:t>
            </w:r>
            <w:r w:rsidRPr="0042762E">
              <w:rPr>
                <w:rFonts w:ascii="Courier New" w:hAnsi="Courier New" w:cs="Courier New"/>
                <w:color w:val="0000C0"/>
                <w:sz w:val="24"/>
                <w:szCs w:val="24"/>
              </w:rPr>
              <w:t>workAddress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homePhone</w:t>
            </w:r>
            <w:r w:rsidRPr="0042762E">
              <w:rPr>
                <w:rFonts w:ascii="Consolas" w:hAnsi="Consolas" w:cs="Consolas"/>
                <w:color w:val="0000FF"/>
                <w:sz w:val="24"/>
                <w:szCs w:val="24"/>
              </w:rPr>
              <w:t>&gt;&lt;/</w:t>
            </w:r>
            <w:r w:rsidRPr="0042762E">
              <w:rPr>
                <w:rFonts w:ascii="Courier New" w:hAnsi="Courier New" w:cs="Courier New"/>
                <w:color w:val="0000C0"/>
                <w:sz w:val="24"/>
                <w:szCs w:val="24"/>
              </w:rPr>
              <w:t>homePhone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workPhone</w:t>
            </w:r>
            <w:r w:rsidRPr="0042762E">
              <w:rPr>
                <w:rFonts w:ascii="Consolas" w:hAnsi="Consolas" w:cs="Consolas"/>
                <w:color w:val="0000FF"/>
                <w:sz w:val="24"/>
                <w:szCs w:val="24"/>
              </w:rPr>
              <w:t>&gt;&lt;/</w:t>
            </w:r>
            <w:r w:rsidRPr="0042762E">
              <w:rPr>
                <w:rFonts w:ascii="Courier New" w:hAnsi="Courier New" w:cs="Courier New"/>
                <w:color w:val="0000C0"/>
                <w:sz w:val="24"/>
                <w:szCs w:val="24"/>
              </w:rPr>
              <w:t>workPhone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hospitalDomainId</w:t>
            </w:r>
            <w:r w:rsidRPr="0042762E">
              <w:rPr>
                <w:rFonts w:ascii="Consolas" w:hAnsi="Consolas" w:cs="Consolas"/>
                <w:color w:val="0000FF"/>
                <w:sz w:val="24"/>
                <w:szCs w:val="24"/>
              </w:rPr>
              <w:t>&gt;</w:t>
            </w:r>
            <w:r w:rsidR="00391B70" w:rsidRPr="0042762E">
              <w:rPr>
                <w:rFonts w:ascii="Consolas" w:hAnsi="Consolas" w:cs="Consolas"/>
                <w:color w:val="0000FF"/>
                <w:sz w:val="24"/>
                <w:szCs w:val="24"/>
              </w:rPr>
              <w:t>2.16.840.1.113883.4.487.2.1</w:t>
            </w:r>
            <w:r w:rsidRPr="0042762E">
              <w:rPr>
                <w:rFonts w:ascii="Consolas" w:hAnsi="Consolas" w:cs="Consolas"/>
                <w:color w:val="0000FF"/>
                <w:sz w:val="24"/>
                <w:szCs w:val="24"/>
              </w:rPr>
              <w:t>&lt;/</w:t>
            </w:r>
            <w:r w:rsidRPr="0042762E">
              <w:rPr>
                <w:rFonts w:ascii="Courier New" w:hAnsi="Courier New" w:cs="Courier New"/>
                <w:color w:val="0000C0"/>
                <w:sz w:val="24"/>
                <w:szCs w:val="24"/>
              </w:rPr>
              <w:t>hospitalDomainId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hospitalDomainName</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广州中山大学附属第一医院</w:t>
            </w:r>
            <w:r w:rsidRPr="0042762E">
              <w:rPr>
                <w:rFonts w:ascii="Consolas" w:hAnsi="Consolas" w:cs="Consolas"/>
                <w:color w:val="0000FF"/>
                <w:sz w:val="24"/>
                <w:szCs w:val="24"/>
              </w:rPr>
              <w:t>&lt;/</w:t>
            </w:r>
            <w:r w:rsidRPr="0042762E">
              <w:rPr>
                <w:rFonts w:ascii="Courier New" w:hAnsi="Courier New" w:cs="Courier New"/>
                <w:color w:val="0000C0"/>
                <w:sz w:val="24"/>
                <w:szCs w:val="24"/>
              </w:rPr>
              <w:t>hospitalDomainName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identifierDomainName</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EMR</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identifierDomainName</w:t>
            </w:r>
            <w:r w:rsidRPr="0042762E">
              <w:rPr>
                <w:rFonts w:ascii="Consolas" w:hAnsi="Consolas" w:cs="Consolas"/>
                <w:color w:val="0000FF"/>
                <w:sz w:val="24"/>
                <w:szCs w:val="24"/>
              </w:rPr>
              <w:t>&gt;</w:t>
            </w:r>
          </w:p>
          <w:p w:rsidR="00660645" w:rsidRPr="0042762E" w:rsidRDefault="00660645" w:rsidP="004276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0000FF"/>
                <w:sz w:val="24"/>
                <w:szCs w:val="24"/>
              </w:rPr>
            </w:pP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identifierDomainId</w:t>
            </w:r>
            <w:r w:rsidRPr="0042762E">
              <w:rPr>
                <w:rFonts w:ascii="Consolas" w:hAnsi="Consolas" w:cs="Consolas"/>
                <w:color w:val="0000FF"/>
                <w:sz w:val="24"/>
                <w:szCs w:val="24"/>
              </w:rPr>
              <w:t>&gt;</w:t>
            </w:r>
            <w:r w:rsidR="00391B70" w:rsidRPr="0042762E">
              <w:rPr>
                <w:rFonts w:ascii="Consolas" w:hAnsi="Consolas" w:cs="Consolas"/>
                <w:color w:val="0000FF"/>
                <w:sz w:val="24"/>
                <w:szCs w:val="24"/>
              </w:rPr>
              <w:t>2.16.840.1.113883.4.487.2.1.</w:t>
            </w:r>
            <w:r w:rsidR="00391B70" w:rsidRPr="0042762E">
              <w:rPr>
                <w:rFonts w:ascii="Consolas" w:hAnsi="Consolas" w:cs="Consolas" w:hint="eastAsia"/>
                <w:color w:val="0000FF"/>
                <w:sz w:val="24"/>
                <w:szCs w:val="24"/>
              </w:rPr>
              <w:t>7</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identifierDomainType</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ISO</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identifierDomainType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identifierFlowDomainName</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EMR-LS</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identifierFlowDomainName</w:t>
            </w:r>
            <w:r w:rsidRPr="0042762E">
              <w:rPr>
                <w:rFonts w:ascii="Consolas" w:hAnsi="Consolas" w:cs="Consolas"/>
                <w:color w:val="0000FF"/>
                <w:sz w:val="24"/>
                <w:szCs w:val="24"/>
              </w:rPr>
              <w:t>&gt;</w:t>
            </w:r>
          </w:p>
          <w:p w:rsidR="00660645" w:rsidRPr="0042762E" w:rsidRDefault="00660645" w:rsidP="004276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0000FF"/>
                <w:sz w:val="24"/>
                <w:szCs w:val="24"/>
              </w:rPr>
            </w:pPr>
            <w:r w:rsidRPr="0042762E">
              <w:rPr>
                <w:rFonts w:ascii="Consolas" w:hAnsi="Consolas" w:cs="Consolas"/>
                <w:color w:val="0000FF"/>
                <w:sz w:val="24"/>
                <w:szCs w:val="24"/>
              </w:rPr>
              <w:t>&lt;</w:t>
            </w:r>
            <w:r w:rsidRPr="0042762E">
              <w:rPr>
                <w:rFonts w:ascii="Courier New" w:hAnsi="Courier New" w:cs="Courier New"/>
                <w:color w:val="0000C0"/>
                <w:sz w:val="24"/>
                <w:szCs w:val="24"/>
              </w:rPr>
              <w:t>identifierFlowDomainId</w:t>
            </w:r>
            <w:r w:rsidRPr="0042762E">
              <w:rPr>
                <w:rFonts w:ascii="Consolas" w:hAnsi="Consolas" w:cs="Consolas"/>
                <w:color w:val="0000FF"/>
                <w:sz w:val="24"/>
                <w:szCs w:val="24"/>
              </w:rPr>
              <w:t>&gt;</w:t>
            </w:r>
            <w:r w:rsidR="00391B70" w:rsidRPr="0042762E">
              <w:rPr>
                <w:rFonts w:ascii="Consolas" w:hAnsi="Consolas" w:cs="Consolas"/>
                <w:color w:val="0000FF"/>
                <w:sz w:val="24"/>
                <w:szCs w:val="24"/>
              </w:rPr>
              <w:t>2.16.840.1.113883.4.487.2.1.</w:t>
            </w:r>
            <w:r w:rsidR="00391B70" w:rsidRPr="0042762E">
              <w:rPr>
                <w:rFonts w:ascii="Consolas" w:hAnsi="Consolas" w:cs="Consolas" w:hint="eastAsia"/>
                <w:color w:val="0000FF"/>
                <w:sz w:val="24"/>
                <w:szCs w:val="24"/>
              </w:rPr>
              <w:t>7.2</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identifierFlowDomainId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identifierFlowDomainType</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ISO</w:t>
            </w:r>
            <w:r w:rsidRPr="0042762E">
              <w:rPr>
                <w:rFonts w:ascii="Consolas" w:hAnsi="Consolas" w:cs="Consolas"/>
                <w:color w:val="0000FF"/>
                <w:sz w:val="24"/>
                <w:szCs w:val="24"/>
              </w:rPr>
              <w:t>&lt;/</w:t>
            </w:r>
            <w:r w:rsidRPr="0042762E">
              <w:rPr>
                <w:rFonts w:ascii="Courier New" w:hAnsi="Courier New" w:cs="Courier New"/>
                <w:color w:val="0000C0"/>
                <w:sz w:val="24"/>
                <w:szCs w:val="24"/>
              </w:rPr>
              <w:t>identifierFlowDomainType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patCategory</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1</w:t>
            </w:r>
            <w:r w:rsidRPr="0042762E">
              <w:rPr>
                <w:rFonts w:ascii="Consolas" w:hAnsi="Consolas" w:cs="Consolas"/>
                <w:color w:val="0000FF"/>
                <w:sz w:val="24"/>
                <w:szCs w:val="24"/>
              </w:rPr>
              <w:t>&lt;/</w:t>
            </w:r>
            <w:r w:rsidRPr="0042762E">
              <w:rPr>
                <w:rFonts w:ascii="Courier New" w:hAnsi="Courier New" w:cs="Courier New"/>
                <w:color w:val="0000C0"/>
                <w:sz w:val="24"/>
                <w:szCs w:val="24"/>
              </w:rPr>
              <w:t>patCategory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patCurrentPointOfCare</w:t>
            </w:r>
            <w:r w:rsidRPr="0042762E">
              <w:rPr>
                <w:rFonts w:ascii="Consolas" w:hAnsi="Consolas" w:cs="Consolas"/>
                <w:color w:val="0000FF"/>
                <w:sz w:val="24"/>
                <w:szCs w:val="24"/>
              </w:rPr>
              <w:t>&gt;&lt;/</w:t>
            </w:r>
            <w:r w:rsidRPr="0042762E">
              <w:rPr>
                <w:rFonts w:ascii="Courier New" w:hAnsi="Courier New" w:cs="Courier New"/>
                <w:color w:val="0000C0"/>
                <w:sz w:val="24"/>
                <w:szCs w:val="24"/>
              </w:rPr>
              <w:t>patCurrentPointOfCare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patCurrentRoom</w:t>
            </w:r>
            <w:r w:rsidRPr="0042762E">
              <w:rPr>
                <w:rFonts w:ascii="Consolas" w:hAnsi="Consolas" w:cs="Consolas"/>
                <w:color w:val="0000FF"/>
                <w:sz w:val="24"/>
                <w:szCs w:val="24"/>
              </w:rPr>
              <w:t>&gt;&lt;/</w:t>
            </w:r>
            <w:r w:rsidRPr="0042762E">
              <w:rPr>
                <w:rFonts w:ascii="Courier New" w:hAnsi="Courier New" w:cs="Courier New"/>
                <w:color w:val="0000C0"/>
                <w:sz w:val="24"/>
                <w:szCs w:val="24"/>
              </w:rPr>
              <w:t>patCurrentRoom</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patCurrentBed</w:t>
            </w:r>
            <w:r w:rsidRPr="0042762E">
              <w:rPr>
                <w:rFonts w:ascii="Consolas" w:hAnsi="Consolas" w:cs="Consolas"/>
                <w:color w:val="0000FF"/>
                <w:sz w:val="24"/>
                <w:szCs w:val="24"/>
              </w:rPr>
              <w:t>&gt;&lt;/</w:t>
            </w:r>
            <w:r w:rsidRPr="0042762E">
              <w:rPr>
                <w:rFonts w:ascii="Courier New" w:hAnsi="Courier New" w:cs="Courier New"/>
                <w:color w:val="0000C0"/>
                <w:sz w:val="24"/>
                <w:szCs w:val="24"/>
              </w:rPr>
              <w:t>patCurrentBed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patCuurentDep</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0302</w:t>
            </w:r>
            <w:r w:rsidRPr="0042762E">
              <w:rPr>
                <w:rFonts w:ascii="Consolas" w:hAnsi="Consolas" w:cs="Consolas"/>
                <w:color w:val="0000FF"/>
                <w:sz w:val="24"/>
                <w:szCs w:val="24"/>
              </w:rPr>
              <w:t>&lt;/</w:t>
            </w:r>
            <w:r w:rsidRPr="0042762E">
              <w:rPr>
                <w:rFonts w:ascii="Courier New" w:hAnsi="Courier New" w:cs="Courier New"/>
                <w:color w:val="0000C0"/>
                <w:sz w:val="24"/>
                <w:szCs w:val="24"/>
              </w:rPr>
              <w:t>patCuurentDep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patCurrentDepName</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消化病区</w:t>
            </w:r>
            <w:r w:rsidRPr="0042762E">
              <w:rPr>
                <w:rFonts w:ascii="Consolas" w:hAnsi="Consolas" w:cs="Consolas"/>
                <w:color w:val="0000FF"/>
                <w:sz w:val="24"/>
                <w:szCs w:val="24"/>
              </w:rPr>
              <w:t>&lt;/</w:t>
            </w:r>
            <w:r w:rsidRPr="0042762E">
              <w:rPr>
                <w:rFonts w:ascii="Courier New" w:hAnsi="Courier New" w:cs="Courier New"/>
                <w:color w:val="0000C0"/>
                <w:sz w:val="24"/>
                <w:szCs w:val="24"/>
              </w:rPr>
              <w:t>patCurrentDepName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patCurrentPositionStatus</w:t>
            </w:r>
            <w:r w:rsidRPr="0042762E">
              <w:rPr>
                <w:rFonts w:ascii="Consolas" w:hAnsi="Consolas" w:cs="Consolas"/>
                <w:color w:val="0000FF"/>
                <w:sz w:val="24"/>
                <w:szCs w:val="24"/>
              </w:rPr>
              <w:t>&gt;&lt;/</w:t>
            </w:r>
            <w:r w:rsidRPr="0042762E">
              <w:rPr>
                <w:rFonts w:ascii="Courier New" w:hAnsi="Courier New" w:cs="Courier New"/>
                <w:color w:val="0000C0"/>
                <w:sz w:val="24"/>
                <w:szCs w:val="24"/>
              </w:rPr>
              <w:t>patCurrentPositionStatus&gt;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patCurrentPositionType</w:t>
            </w:r>
            <w:r w:rsidRPr="0042762E">
              <w:rPr>
                <w:rFonts w:ascii="Consolas" w:hAnsi="Consolas" w:cs="Consolas"/>
                <w:color w:val="0000FF"/>
                <w:sz w:val="24"/>
                <w:szCs w:val="24"/>
              </w:rPr>
              <w:t>&gt;&lt;/</w:t>
            </w:r>
            <w:r w:rsidRPr="0042762E">
              <w:rPr>
                <w:rFonts w:ascii="Courier New" w:hAnsi="Courier New" w:cs="Courier New"/>
                <w:color w:val="0000C0"/>
                <w:sz w:val="24"/>
                <w:szCs w:val="24"/>
              </w:rPr>
              <w:t>patCurrentPositionType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patCurrentBuilding</w:t>
            </w:r>
            <w:r w:rsidRPr="0042762E">
              <w:rPr>
                <w:rFonts w:ascii="Consolas" w:hAnsi="Consolas" w:cs="Consolas"/>
                <w:color w:val="0000FF"/>
                <w:sz w:val="24"/>
                <w:szCs w:val="24"/>
              </w:rPr>
              <w:t>&gt;&lt;/</w:t>
            </w:r>
            <w:r w:rsidRPr="0042762E">
              <w:rPr>
                <w:rFonts w:ascii="Courier New" w:hAnsi="Courier New" w:cs="Courier New"/>
                <w:color w:val="0000C0"/>
                <w:sz w:val="24"/>
                <w:szCs w:val="24"/>
              </w:rPr>
              <w:t>patCurrentBuilding</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patCurrentFloor</w:t>
            </w:r>
            <w:r w:rsidRPr="0042762E">
              <w:rPr>
                <w:rFonts w:ascii="Consolas" w:hAnsi="Consolas" w:cs="Consolas"/>
                <w:color w:val="0000FF"/>
                <w:sz w:val="24"/>
                <w:szCs w:val="24"/>
              </w:rPr>
              <w:t>&gt;&lt;/</w:t>
            </w:r>
            <w:r w:rsidRPr="0042762E">
              <w:rPr>
                <w:rFonts w:ascii="Courier New" w:hAnsi="Courier New" w:cs="Courier New"/>
                <w:color w:val="0000C0"/>
                <w:sz w:val="24"/>
                <w:szCs w:val="24"/>
              </w:rPr>
              <w:t>patCurrentFloor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patCuurentDescription</w:t>
            </w:r>
            <w:r w:rsidRPr="0042762E">
              <w:rPr>
                <w:rFonts w:ascii="Consolas" w:hAnsi="Consolas" w:cs="Consolas"/>
                <w:color w:val="0000FF"/>
                <w:sz w:val="24"/>
                <w:szCs w:val="24"/>
              </w:rPr>
              <w:t>&gt;&lt;/</w:t>
            </w:r>
            <w:r w:rsidRPr="0042762E">
              <w:rPr>
                <w:rFonts w:ascii="Courier New" w:hAnsi="Courier New" w:cs="Courier New"/>
                <w:color w:val="0000C0"/>
                <w:sz w:val="24"/>
                <w:szCs w:val="24"/>
              </w:rPr>
              <w:t>patCuurentDescription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patAdmissionType</w:t>
            </w:r>
            <w:r w:rsidRPr="0042762E">
              <w:rPr>
                <w:rFonts w:ascii="Consolas" w:hAnsi="Consolas" w:cs="Consolas"/>
                <w:color w:val="0000FF"/>
                <w:sz w:val="24"/>
                <w:szCs w:val="24"/>
              </w:rPr>
              <w:t>&gt;&lt;/</w:t>
            </w:r>
            <w:r w:rsidRPr="0042762E">
              <w:rPr>
                <w:rFonts w:ascii="Courier New" w:hAnsi="Courier New" w:cs="Courier New"/>
                <w:color w:val="0000C0"/>
                <w:sz w:val="24"/>
                <w:szCs w:val="24"/>
              </w:rPr>
              <w:t>patAdmissionType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patAdmissionNumber</w:t>
            </w:r>
            <w:r w:rsidRPr="0042762E">
              <w:rPr>
                <w:rFonts w:ascii="Consolas" w:hAnsi="Consolas" w:cs="Consolas"/>
                <w:color w:val="0000FF"/>
                <w:sz w:val="24"/>
                <w:szCs w:val="24"/>
              </w:rPr>
              <w:t>&gt;&lt;/</w:t>
            </w:r>
            <w:r w:rsidRPr="0042762E">
              <w:rPr>
                <w:rFonts w:ascii="Courier New" w:hAnsi="Courier New" w:cs="Courier New"/>
                <w:color w:val="0000C0"/>
                <w:sz w:val="24"/>
                <w:szCs w:val="24"/>
              </w:rPr>
              <w:t>patAdmissionNumber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admissionsDoctor</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刘思纯</w:t>
            </w:r>
            <w:r w:rsidRPr="0042762E">
              <w:rPr>
                <w:rFonts w:ascii="Consolas" w:hAnsi="Consolas" w:cs="Consolas"/>
                <w:color w:val="0000FF"/>
                <w:sz w:val="24"/>
                <w:szCs w:val="24"/>
              </w:rPr>
              <w:t>&lt;/</w:t>
            </w:r>
            <w:r w:rsidRPr="0042762E">
              <w:rPr>
                <w:rFonts w:ascii="Courier New" w:hAnsi="Courier New" w:cs="Courier New"/>
                <w:color w:val="0000C0"/>
                <w:sz w:val="24"/>
                <w:szCs w:val="24"/>
              </w:rPr>
              <w:t>admissionsDoctor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admissionsDoctorId</w:t>
            </w:r>
            <w:r w:rsidRPr="0042762E">
              <w:rPr>
                <w:rFonts w:ascii="Consolas" w:hAnsi="Consolas" w:cs="Consolas"/>
                <w:color w:val="0000FF"/>
                <w:sz w:val="24"/>
                <w:szCs w:val="24"/>
              </w:rPr>
              <w:t>&gt;&lt;/</w:t>
            </w:r>
            <w:r w:rsidRPr="0042762E">
              <w:rPr>
                <w:rFonts w:ascii="Courier New" w:hAnsi="Courier New" w:cs="Courier New"/>
                <w:color w:val="0000C0"/>
                <w:sz w:val="24"/>
                <w:szCs w:val="24"/>
              </w:rPr>
              <w:t>admissionsDoctorId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referringDoctor</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刘思纯</w:t>
            </w:r>
            <w:r w:rsidRPr="0042762E">
              <w:rPr>
                <w:rFonts w:ascii="Consolas" w:hAnsi="Consolas" w:cs="Consolas"/>
                <w:color w:val="0000FF"/>
                <w:sz w:val="24"/>
                <w:szCs w:val="24"/>
              </w:rPr>
              <w:t>&lt;/</w:t>
            </w:r>
            <w:r w:rsidRPr="0042762E">
              <w:rPr>
                <w:rFonts w:ascii="Courier New" w:hAnsi="Courier New" w:cs="Courier New"/>
                <w:color w:val="0000C0"/>
                <w:sz w:val="24"/>
                <w:szCs w:val="24"/>
              </w:rPr>
              <w:t>referringDoctor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referringDoctorId</w:t>
            </w:r>
            <w:r w:rsidRPr="0042762E">
              <w:rPr>
                <w:rFonts w:ascii="Consolas" w:hAnsi="Consolas" w:cs="Consolas"/>
                <w:color w:val="0000FF"/>
                <w:sz w:val="24"/>
                <w:szCs w:val="24"/>
              </w:rPr>
              <w:t>&gt;&lt;/</w:t>
            </w:r>
            <w:r w:rsidRPr="0042762E">
              <w:rPr>
                <w:rFonts w:ascii="Courier New" w:hAnsi="Courier New" w:cs="Courier New"/>
                <w:color w:val="0000C0"/>
                <w:sz w:val="24"/>
                <w:szCs w:val="24"/>
              </w:rPr>
              <w:t>referringDoctorId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consultationDoctor</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刘思纯</w:t>
            </w:r>
            <w:r w:rsidRPr="0042762E">
              <w:rPr>
                <w:rFonts w:ascii="Consolas" w:hAnsi="Consolas" w:cs="Consolas"/>
                <w:color w:val="0000FF"/>
                <w:sz w:val="24"/>
                <w:szCs w:val="24"/>
              </w:rPr>
              <w:t>&lt;/</w:t>
            </w:r>
            <w:r w:rsidRPr="0042762E">
              <w:rPr>
                <w:rFonts w:ascii="Courier New" w:hAnsi="Courier New" w:cs="Courier New"/>
                <w:color w:val="0000C0"/>
                <w:sz w:val="24"/>
                <w:szCs w:val="24"/>
              </w:rPr>
              <w:t>consultationDoctor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consultationDoctorId</w:t>
            </w:r>
            <w:r w:rsidRPr="0042762E">
              <w:rPr>
                <w:rFonts w:ascii="Consolas" w:hAnsi="Consolas" w:cs="Consolas"/>
                <w:color w:val="0000FF"/>
                <w:sz w:val="24"/>
                <w:szCs w:val="24"/>
              </w:rPr>
              <w:t>&gt;&lt;/</w:t>
            </w:r>
            <w:r w:rsidRPr="0042762E">
              <w:rPr>
                <w:rFonts w:ascii="Courier New" w:hAnsi="Courier New" w:cs="Courier New"/>
                <w:color w:val="0000C0"/>
                <w:sz w:val="24"/>
                <w:szCs w:val="24"/>
              </w:rPr>
              <w:t>consultationDoctorId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hospitalService</w:t>
            </w:r>
            <w:r w:rsidRPr="0042762E">
              <w:rPr>
                <w:rFonts w:ascii="Consolas" w:hAnsi="Consolas" w:cs="Consolas"/>
                <w:color w:val="0000FF"/>
                <w:sz w:val="24"/>
                <w:szCs w:val="24"/>
              </w:rPr>
              <w:t>&gt;&lt;/</w:t>
            </w:r>
            <w:r w:rsidRPr="0042762E">
              <w:rPr>
                <w:rFonts w:ascii="Courier New" w:hAnsi="Courier New" w:cs="Courier New"/>
                <w:color w:val="0000C0"/>
                <w:sz w:val="24"/>
                <w:szCs w:val="24"/>
              </w:rPr>
              <w:t>hospitalService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patAdmissionTest</w:t>
            </w:r>
            <w:r w:rsidRPr="0042762E">
              <w:rPr>
                <w:rFonts w:ascii="Consolas" w:hAnsi="Consolas" w:cs="Consolas"/>
                <w:color w:val="0000FF"/>
                <w:sz w:val="24"/>
                <w:szCs w:val="24"/>
              </w:rPr>
              <w:t>&gt;&lt;/</w:t>
            </w:r>
            <w:r w:rsidRPr="0042762E">
              <w:rPr>
                <w:rFonts w:ascii="Courier New" w:hAnsi="Courier New" w:cs="Courier New"/>
                <w:color w:val="0000C0"/>
                <w:sz w:val="24"/>
                <w:szCs w:val="24"/>
              </w:rPr>
              <w:t>patAdmissionTest</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patReAdmission</w:t>
            </w:r>
            <w:r w:rsidRPr="0042762E">
              <w:rPr>
                <w:rFonts w:ascii="Consolas" w:hAnsi="Consolas" w:cs="Consolas"/>
                <w:color w:val="0000FF"/>
                <w:sz w:val="24"/>
                <w:szCs w:val="24"/>
              </w:rPr>
              <w:t>&gt;&lt;/</w:t>
            </w:r>
            <w:r w:rsidRPr="0042762E">
              <w:rPr>
                <w:rFonts w:ascii="Courier New" w:hAnsi="Courier New" w:cs="Courier New"/>
                <w:color w:val="0000C0"/>
                <w:sz w:val="24"/>
                <w:szCs w:val="24"/>
              </w:rPr>
              <w:t>patReAdmission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patAdmissionSource</w:t>
            </w:r>
            <w:r w:rsidRPr="0042762E">
              <w:rPr>
                <w:rFonts w:ascii="Consolas" w:hAnsi="Consolas" w:cs="Consolas"/>
                <w:color w:val="0000FF"/>
                <w:sz w:val="24"/>
                <w:szCs w:val="24"/>
              </w:rPr>
              <w:t>&gt;&lt;/</w:t>
            </w:r>
            <w:r w:rsidRPr="0042762E">
              <w:rPr>
                <w:rFonts w:ascii="Courier New" w:hAnsi="Courier New" w:cs="Courier New"/>
                <w:color w:val="0000C0"/>
                <w:sz w:val="24"/>
                <w:szCs w:val="24"/>
              </w:rPr>
              <w:t>patAdmissionSource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patAmbulatoryStatus</w:t>
            </w:r>
            <w:r w:rsidRPr="0042762E">
              <w:rPr>
                <w:rFonts w:ascii="Consolas" w:hAnsi="Consolas" w:cs="Consolas"/>
                <w:color w:val="0000FF"/>
                <w:sz w:val="24"/>
                <w:szCs w:val="24"/>
              </w:rPr>
              <w:t>&gt;&lt;/</w:t>
            </w:r>
            <w:r w:rsidRPr="0042762E">
              <w:rPr>
                <w:rFonts w:ascii="Courier New" w:hAnsi="Courier New" w:cs="Courier New"/>
                <w:color w:val="0000C0"/>
                <w:sz w:val="24"/>
                <w:szCs w:val="24"/>
              </w:rPr>
              <w:t>patAmbulatoryStatus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patVip</w:t>
            </w:r>
            <w:r w:rsidRPr="0042762E">
              <w:rPr>
                <w:rFonts w:ascii="Consolas" w:hAnsi="Consolas" w:cs="Consolas"/>
                <w:color w:val="0000FF"/>
                <w:sz w:val="24"/>
                <w:szCs w:val="24"/>
              </w:rPr>
              <w:t>&gt;&lt;/</w:t>
            </w:r>
            <w:r w:rsidRPr="0042762E">
              <w:rPr>
                <w:rFonts w:ascii="Courier New" w:hAnsi="Courier New" w:cs="Courier New"/>
                <w:color w:val="0000C0"/>
                <w:sz w:val="24"/>
                <w:szCs w:val="24"/>
              </w:rPr>
              <w:t>patVip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patAdmissionDoctors</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刘思纯</w:t>
            </w:r>
            <w:r w:rsidRPr="0042762E">
              <w:rPr>
                <w:rFonts w:ascii="Consolas" w:hAnsi="Consolas" w:cs="Consolas"/>
                <w:color w:val="0000FF"/>
                <w:sz w:val="24"/>
                <w:szCs w:val="24"/>
              </w:rPr>
              <w:t>&lt;/</w:t>
            </w:r>
            <w:r w:rsidRPr="0042762E">
              <w:rPr>
                <w:rFonts w:ascii="Courier New" w:hAnsi="Courier New" w:cs="Courier New"/>
                <w:color w:val="0000C0"/>
                <w:sz w:val="24"/>
                <w:szCs w:val="24"/>
              </w:rPr>
              <w:t>patAdmissionDoctors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patAdmissionDoctorsId</w:t>
            </w:r>
            <w:r w:rsidRPr="0042762E">
              <w:rPr>
                <w:rFonts w:ascii="Consolas" w:hAnsi="Consolas" w:cs="Consolas"/>
                <w:color w:val="0000FF"/>
                <w:sz w:val="24"/>
                <w:szCs w:val="24"/>
              </w:rPr>
              <w:t>&gt;&lt;/</w:t>
            </w:r>
            <w:r w:rsidRPr="0042762E">
              <w:rPr>
                <w:rFonts w:ascii="Courier New" w:hAnsi="Courier New" w:cs="Courier New"/>
                <w:color w:val="0000C0"/>
                <w:sz w:val="24"/>
                <w:szCs w:val="24"/>
              </w:rPr>
              <w:t>patAdmissionDoctorsId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patientClass</w:t>
            </w:r>
            <w:r w:rsidRPr="0042762E">
              <w:rPr>
                <w:rFonts w:ascii="Consolas" w:hAnsi="Consolas" w:cs="Consolas"/>
                <w:color w:val="0000FF"/>
                <w:sz w:val="24"/>
                <w:szCs w:val="24"/>
              </w:rPr>
              <w:t>&gt;&lt;/</w:t>
            </w:r>
            <w:r w:rsidRPr="0042762E">
              <w:rPr>
                <w:rFonts w:ascii="Courier New" w:hAnsi="Courier New" w:cs="Courier New"/>
                <w:color w:val="0000C0"/>
                <w:sz w:val="24"/>
                <w:szCs w:val="24"/>
              </w:rPr>
              <w:t>patientClass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patientFlowId</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ZY01000</w:t>
            </w:r>
            <w:r w:rsidR="00391B70" w:rsidRPr="0042762E">
              <w:rPr>
                <w:rFonts w:ascii="Consolas" w:hAnsi="Consolas" w:cs="Consolas"/>
                <w:color w:val="0000FF"/>
                <w:sz w:val="24"/>
                <w:szCs w:val="24"/>
              </w:rPr>
              <w:t>0618855</w:t>
            </w:r>
            <w:r w:rsidRPr="0042762E">
              <w:rPr>
                <w:rFonts w:ascii="Consolas" w:hAnsi="Consolas" w:cs="Consolas"/>
                <w:color w:val="0000FF"/>
                <w:sz w:val="24"/>
                <w:szCs w:val="24"/>
              </w:rPr>
              <w:t>&lt;/</w:t>
            </w:r>
            <w:r w:rsidRPr="0042762E">
              <w:rPr>
                <w:rFonts w:ascii="Courier New" w:hAnsi="Courier New" w:cs="Courier New"/>
                <w:color w:val="0000C0"/>
                <w:sz w:val="24"/>
                <w:szCs w:val="24"/>
              </w:rPr>
              <w:t>patientFlowId&gt;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patDischargeDisposition</w:t>
            </w:r>
            <w:r w:rsidRPr="0042762E">
              <w:rPr>
                <w:rFonts w:ascii="Consolas" w:hAnsi="Consolas" w:cs="Consolas"/>
                <w:color w:val="0000FF"/>
                <w:sz w:val="24"/>
                <w:szCs w:val="24"/>
              </w:rPr>
              <w:t>&gt;&lt;/</w:t>
            </w:r>
            <w:r w:rsidRPr="0042762E">
              <w:rPr>
                <w:rFonts w:ascii="Courier New" w:hAnsi="Courier New" w:cs="Courier New"/>
                <w:color w:val="0000C0"/>
                <w:sz w:val="24"/>
                <w:szCs w:val="24"/>
              </w:rPr>
              <w:t>patDischargeDisposition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patDischargeLocation</w:t>
            </w:r>
            <w:r w:rsidRPr="0042762E">
              <w:rPr>
                <w:rFonts w:ascii="Consolas" w:hAnsi="Consolas" w:cs="Consolas"/>
                <w:color w:val="0000FF"/>
                <w:sz w:val="24"/>
                <w:szCs w:val="24"/>
              </w:rPr>
              <w:t>&gt;&lt;/</w:t>
            </w:r>
            <w:r w:rsidRPr="0042762E">
              <w:rPr>
                <w:rFonts w:ascii="Courier New" w:hAnsi="Courier New" w:cs="Courier New"/>
                <w:color w:val="0000C0"/>
                <w:sz w:val="24"/>
                <w:szCs w:val="24"/>
              </w:rPr>
              <w:t>patDischargeLocation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patDietType</w:t>
            </w:r>
            <w:r w:rsidRPr="0042762E">
              <w:rPr>
                <w:rFonts w:ascii="Consolas" w:hAnsi="Consolas" w:cs="Consolas"/>
                <w:color w:val="0000FF"/>
                <w:sz w:val="24"/>
                <w:szCs w:val="24"/>
              </w:rPr>
              <w:t>&gt;&lt;/</w:t>
            </w:r>
            <w:r w:rsidRPr="0042762E">
              <w:rPr>
                <w:rFonts w:ascii="Courier New" w:hAnsi="Courier New" w:cs="Courier New"/>
                <w:color w:val="0000C0"/>
                <w:sz w:val="24"/>
                <w:szCs w:val="24"/>
              </w:rPr>
              <w:t>patDietType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patServiceAgencies</w:t>
            </w:r>
            <w:r w:rsidRPr="0042762E">
              <w:rPr>
                <w:rFonts w:ascii="Consolas" w:hAnsi="Consolas" w:cs="Consolas"/>
                <w:color w:val="0000FF"/>
                <w:sz w:val="24"/>
                <w:szCs w:val="24"/>
              </w:rPr>
              <w:t>&gt;&lt;/</w:t>
            </w:r>
            <w:r w:rsidRPr="0042762E">
              <w:rPr>
                <w:rFonts w:ascii="Courier New" w:hAnsi="Courier New" w:cs="Courier New"/>
                <w:color w:val="0000C0"/>
                <w:sz w:val="24"/>
                <w:szCs w:val="24"/>
              </w:rPr>
              <w:t>patServiceAgencies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patBedStatus</w:t>
            </w:r>
            <w:r w:rsidRPr="0042762E">
              <w:rPr>
                <w:rFonts w:ascii="Consolas" w:hAnsi="Consolas" w:cs="Consolas"/>
                <w:color w:val="0000FF"/>
                <w:sz w:val="24"/>
                <w:szCs w:val="24"/>
              </w:rPr>
              <w:t>&gt;&lt;/</w:t>
            </w:r>
            <w:r w:rsidRPr="0042762E">
              <w:rPr>
                <w:rFonts w:ascii="Courier New" w:hAnsi="Courier New" w:cs="Courier New"/>
                <w:color w:val="0000C0"/>
                <w:sz w:val="24"/>
                <w:szCs w:val="24"/>
              </w:rPr>
              <w:t>patBedStatus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patAccountStatus</w:t>
            </w:r>
            <w:r w:rsidRPr="0042762E">
              <w:rPr>
                <w:rFonts w:ascii="Consolas" w:hAnsi="Consolas" w:cs="Consolas"/>
                <w:color w:val="0000FF"/>
                <w:sz w:val="24"/>
                <w:szCs w:val="24"/>
              </w:rPr>
              <w:t>&gt;&lt;/</w:t>
            </w:r>
            <w:r w:rsidRPr="0042762E">
              <w:rPr>
                <w:rFonts w:ascii="Courier New" w:hAnsi="Courier New" w:cs="Courier New"/>
                <w:color w:val="0000C0"/>
                <w:sz w:val="24"/>
                <w:szCs w:val="24"/>
              </w:rPr>
              <w:t>patAccountStatus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patNurseCode</w:t>
            </w:r>
            <w:r w:rsidRPr="0042762E">
              <w:rPr>
                <w:rFonts w:ascii="Consolas" w:hAnsi="Consolas" w:cs="Consolas"/>
                <w:color w:val="0000FF"/>
                <w:sz w:val="24"/>
                <w:szCs w:val="24"/>
              </w:rPr>
              <w:t>&gt;&lt;/</w:t>
            </w:r>
            <w:r w:rsidRPr="0042762E">
              <w:rPr>
                <w:rFonts w:ascii="Courier New" w:hAnsi="Courier New" w:cs="Courier New"/>
                <w:color w:val="0000C0"/>
                <w:sz w:val="24"/>
                <w:szCs w:val="24"/>
              </w:rPr>
              <w:t>patNurseCode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patNurseName</w:t>
            </w:r>
            <w:r w:rsidR="00391B70" w:rsidRPr="0042762E">
              <w:rPr>
                <w:rFonts w:ascii="Consolas" w:hAnsi="Consolas" w:cs="Consolas" w:hint="eastAsia"/>
                <w:color w:val="0000FF"/>
                <w:sz w:val="24"/>
                <w:szCs w:val="24"/>
              </w:rPr>
              <w:t>&gt;</w:t>
            </w:r>
            <w:r w:rsidR="00391B70" w:rsidRPr="0042762E">
              <w:rPr>
                <w:rFonts w:ascii="Consolas" w:hAnsi="Consolas" w:cs="Consolas" w:hint="eastAsia"/>
                <w:color w:val="0000FF"/>
                <w:sz w:val="24"/>
                <w:szCs w:val="24"/>
              </w:rPr>
              <w:t>某某</w:t>
            </w:r>
            <w:r w:rsidRPr="0042762E">
              <w:rPr>
                <w:rFonts w:ascii="Consolas" w:hAnsi="Consolas" w:cs="Consolas"/>
                <w:color w:val="0000FF"/>
                <w:sz w:val="24"/>
                <w:szCs w:val="24"/>
              </w:rPr>
              <w:t>&lt;/</w:t>
            </w:r>
            <w:r w:rsidRPr="0042762E">
              <w:rPr>
                <w:rFonts w:ascii="Courier New" w:hAnsi="Courier New" w:cs="Courier New"/>
                <w:color w:val="0000C0"/>
                <w:sz w:val="24"/>
                <w:szCs w:val="24"/>
              </w:rPr>
              <w:t>patNurseName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tend&gt;</w:t>
            </w:r>
            <w:r w:rsidRPr="0042762E">
              <w:rPr>
                <w:rFonts w:ascii="Consolas" w:hAnsi="Consolas" w:cs="Consolas"/>
                <w:color w:val="0000FF"/>
                <w:sz w:val="24"/>
                <w:szCs w:val="24"/>
              </w:rPr>
              <w:t>&lt;/</w:t>
            </w:r>
            <w:r w:rsidRPr="0042762E">
              <w:rPr>
                <w:rFonts w:ascii="Courier New" w:hAnsi="Courier New" w:cs="Courier New"/>
                <w:color w:val="0000C0"/>
                <w:sz w:val="24"/>
                <w:szCs w:val="24"/>
              </w:rPr>
              <w:t>tend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patDieteticMark</w:t>
            </w:r>
            <w:r w:rsidRPr="0042762E">
              <w:rPr>
                <w:rFonts w:ascii="Consolas" w:hAnsi="Consolas" w:cs="Consolas"/>
                <w:color w:val="0000FF"/>
                <w:sz w:val="24"/>
                <w:szCs w:val="24"/>
              </w:rPr>
              <w:t>&gt;&lt;/</w:t>
            </w:r>
            <w:r w:rsidRPr="0042762E">
              <w:rPr>
                <w:rFonts w:ascii="Courier New" w:hAnsi="Courier New" w:cs="Courier New"/>
                <w:color w:val="0000C0"/>
                <w:sz w:val="24"/>
                <w:szCs w:val="24"/>
              </w:rPr>
              <w:t>patDieteticMark</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patIptimes</w:t>
            </w:r>
            <w:r w:rsidRPr="0042762E">
              <w:rPr>
                <w:rFonts w:ascii="Consolas" w:hAnsi="Consolas" w:cs="Consolas"/>
                <w:color w:val="0000FF"/>
                <w:sz w:val="24"/>
                <w:szCs w:val="24"/>
              </w:rPr>
              <w:t>&gt;</w:t>
            </w:r>
            <w:r w:rsidR="00391B70" w:rsidRPr="0042762E">
              <w:rPr>
                <w:rFonts w:ascii="Consolas" w:hAnsi="Consolas" w:cs="Consolas" w:hint="eastAsia"/>
                <w:color w:val="0000FF"/>
                <w:sz w:val="24"/>
                <w:szCs w:val="24"/>
              </w:rPr>
              <w:t>1</w:t>
            </w:r>
            <w:r w:rsidRPr="0042762E">
              <w:rPr>
                <w:rFonts w:ascii="Consolas" w:hAnsi="Consolas" w:cs="Consolas"/>
                <w:color w:val="0000FF"/>
                <w:sz w:val="24"/>
                <w:szCs w:val="24"/>
              </w:rPr>
              <w:t>&lt;/</w:t>
            </w:r>
            <w:r w:rsidRPr="0042762E">
              <w:rPr>
                <w:rFonts w:ascii="Courier New" w:hAnsi="Courier New" w:cs="Courier New"/>
                <w:color w:val="0000C0"/>
                <w:sz w:val="24"/>
                <w:szCs w:val="24"/>
              </w:rPr>
              <w:t>patIptimes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patDischargeCode</w:t>
            </w:r>
            <w:r w:rsidRPr="0042762E">
              <w:rPr>
                <w:rFonts w:ascii="Consolas" w:hAnsi="Consolas" w:cs="Consolas"/>
                <w:color w:val="0000FF"/>
                <w:sz w:val="24"/>
                <w:szCs w:val="24"/>
              </w:rPr>
              <w:t>&gt;&lt;/</w:t>
            </w:r>
            <w:r w:rsidRPr="0042762E">
              <w:rPr>
                <w:rFonts w:ascii="Courier New" w:hAnsi="Courier New" w:cs="Courier New"/>
                <w:color w:val="0000C0"/>
                <w:sz w:val="24"/>
                <w:szCs w:val="24"/>
              </w:rPr>
              <w:t>patDischargeCode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patDeterPointOfCare</w:t>
            </w:r>
            <w:r w:rsidRPr="0042762E">
              <w:rPr>
                <w:rFonts w:ascii="Consolas" w:hAnsi="Consolas" w:cs="Consolas"/>
                <w:color w:val="0000FF"/>
                <w:sz w:val="24"/>
                <w:szCs w:val="24"/>
              </w:rPr>
              <w:t>&gt;&lt;/</w:t>
            </w:r>
            <w:r w:rsidRPr="0042762E">
              <w:rPr>
                <w:rFonts w:ascii="Courier New" w:hAnsi="Courier New" w:cs="Courier New"/>
                <w:color w:val="0000C0"/>
                <w:sz w:val="24"/>
                <w:szCs w:val="24"/>
              </w:rPr>
              <w:t>patDeterPointOfCare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patDeterRoom</w:t>
            </w:r>
            <w:r w:rsidRPr="0042762E">
              <w:rPr>
                <w:rFonts w:ascii="Consolas" w:hAnsi="Consolas" w:cs="Consolas"/>
                <w:color w:val="0000FF"/>
                <w:sz w:val="24"/>
                <w:szCs w:val="24"/>
              </w:rPr>
              <w:t>&gt;&lt;/</w:t>
            </w:r>
            <w:r w:rsidRPr="0042762E">
              <w:rPr>
                <w:rFonts w:ascii="Courier New" w:hAnsi="Courier New" w:cs="Courier New"/>
                <w:color w:val="0000C0"/>
                <w:sz w:val="24"/>
                <w:szCs w:val="24"/>
              </w:rPr>
              <w:t>patDeterRoom</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patDeterBed</w:t>
            </w:r>
            <w:r w:rsidRPr="0042762E">
              <w:rPr>
                <w:rFonts w:ascii="Consolas" w:hAnsi="Consolas" w:cs="Consolas"/>
                <w:color w:val="0000FF"/>
                <w:sz w:val="24"/>
                <w:szCs w:val="24"/>
              </w:rPr>
              <w:t>&gt;&lt;/</w:t>
            </w:r>
            <w:r w:rsidRPr="0042762E">
              <w:rPr>
                <w:rFonts w:ascii="Courier New" w:hAnsi="Courier New" w:cs="Courier New"/>
                <w:color w:val="0000C0"/>
                <w:sz w:val="24"/>
                <w:szCs w:val="24"/>
              </w:rPr>
              <w:t>patDeterBed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patDeterDep</w:t>
            </w:r>
            <w:r w:rsidRPr="0042762E">
              <w:rPr>
                <w:rFonts w:ascii="Consolas" w:hAnsi="Consolas" w:cs="Consolas"/>
                <w:color w:val="0000FF"/>
                <w:sz w:val="24"/>
                <w:szCs w:val="24"/>
              </w:rPr>
              <w:t>&gt;&lt;/</w:t>
            </w:r>
            <w:r w:rsidRPr="0042762E">
              <w:rPr>
                <w:rFonts w:ascii="Courier New" w:hAnsi="Courier New" w:cs="Courier New"/>
                <w:color w:val="0000C0"/>
                <w:sz w:val="24"/>
                <w:szCs w:val="24"/>
              </w:rPr>
              <w:t>patDeterDep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patDeterPositionStatus</w:t>
            </w:r>
            <w:r w:rsidRPr="0042762E">
              <w:rPr>
                <w:rFonts w:ascii="Consolas" w:hAnsi="Consolas" w:cs="Consolas"/>
                <w:color w:val="0000FF"/>
                <w:sz w:val="24"/>
                <w:szCs w:val="24"/>
              </w:rPr>
              <w:t>&gt;&lt;/</w:t>
            </w:r>
            <w:r w:rsidRPr="0042762E">
              <w:rPr>
                <w:rFonts w:ascii="Courier New" w:hAnsi="Courier New" w:cs="Courier New"/>
                <w:color w:val="0000C0"/>
                <w:sz w:val="24"/>
                <w:szCs w:val="24"/>
              </w:rPr>
              <w:t>patDeterPositionStatus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patDeterPositionType</w:t>
            </w:r>
            <w:r w:rsidRPr="0042762E">
              <w:rPr>
                <w:rFonts w:ascii="Consolas" w:hAnsi="Consolas" w:cs="Consolas"/>
                <w:color w:val="0000FF"/>
                <w:sz w:val="24"/>
                <w:szCs w:val="24"/>
              </w:rPr>
              <w:t>&gt;&lt;/</w:t>
            </w:r>
            <w:r w:rsidRPr="0042762E">
              <w:rPr>
                <w:rFonts w:ascii="Courier New" w:hAnsi="Courier New" w:cs="Courier New"/>
                <w:color w:val="0000C0"/>
                <w:sz w:val="24"/>
                <w:szCs w:val="24"/>
              </w:rPr>
              <w:t>patDeterPositionType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patDeterBuilding</w:t>
            </w:r>
            <w:r w:rsidRPr="0042762E">
              <w:rPr>
                <w:rFonts w:ascii="Consolas" w:hAnsi="Consolas" w:cs="Consolas"/>
                <w:color w:val="0000FF"/>
                <w:sz w:val="24"/>
                <w:szCs w:val="24"/>
              </w:rPr>
              <w:t>&gt;&lt;/</w:t>
            </w:r>
            <w:r w:rsidRPr="0042762E">
              <w:rPr>
                <w:rFonts w:ascii="Courier New" w:hAnsi="Courier New" w:cs="Courier New"/>
                <w:color w:val="0000C0"/>
                <w:sz w:val="24"/>
                <w:szCs w:val="24"/>
              </w:rPr>
              <w:t>patDeterBuilding</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patDeterFloor&gt;</w:t>
            </w:r>
            <w:r w:rsidRPr="0042762E">
              <w:rPr>
                <w:rFonts w:ascii="Consolas" w:hAnsi="Consolas" w:cs="Consolas"/>
                <w:color w:val="0000FF"/>
                <w:sz w:val="24"/>
                <w:szCs w:val="24"/>
              </w:rPr>
              <w:t>&lt;/</w:t>
            </w:r>
            <w:r w:rsidRPr="0042762E">
              <w:rPr>
                <w:rFonts w:ascii="Courier New" w:hAnsi="Courier New" w:cs="Courier New"/>
                <w:color w:val="0000C0"/>
                <w:sz w:val="24"/>
                <w:szCs w:val="24"/>
              </w:rPr>
              <w:t>patDeterFloor&gt;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patDeterDescription</w:t>
            </w:r>
            <w:r w:rsidRPr="0042762E">
              <w:rPr>
                <w:rFonts w:ascii="Consolas" w:hAnsi="Consolas" w:cs="Consolas"/>
                <w:color w:val="0000FF"/>
                <w:sz w:val="24"/>
                <w:szCs w:val="24"/>
              </w:rPr>
              <w:t>&gt;&lt;/</w:t>
            </w:r>
            <w:r w:rsidRPr="0042762E">
              <w:rPr>
                <w:rFonts w:ascii="Courier New" w:hAnsi="Courier New" w:cs="Courier New"/>
                <w:color w:val="0000C0"/>
                <w:sz w:val="24"/>
                <w:szCs w:val="24"/>
              </w:rPr>
              <w:t>patDeterDescription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patIpstatuscode</w:t>
            </w:r>
            <w:r w:rsidRPr="0042762E">
              <w:rPr>
                <w:rFonts w:ascii="Consolas" w:hAnsi="Consolas" w:cs="Consolas"/>
                <w:color w:val="0000FF"/>
                <w:sz w:val="24"/>
                <w:szCs w:val="24"/>
              </w:rPr>
              <w:t>&gt;&lt;/</w:t>
            </w:r>
            <w:r w:rsidRPr="0042762E">
              <w:rPr>
                <w:rFonts w:ascii="Courier New" w:hAnsi="Courier New" w:cs="Courier New"/>
                <w:color w:val="0000C0"/>
                <w:sz w:val="24"/>
                <w:szCs w:val="24"/>
              </w:rPr>
              <w:t>patIpstatuscode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patDifficultyLevelcode</w:t>
            </w:r>
            <w:r w:rsidRPr="0042762E">
              <w:rPr>
                <w:rFonts w:ascii="Consolas" w:hAnsi="Consolas" w:cs="Consolas"/>
                <w:color w:val="0000FF"/>
                <w:sz w:val="24"/>
                <w:szCs w:val="24"/>
              </w:rPr>
              <w:t>&gt;&lt;/</w:t>
            </w:r>
            <w:r w:rsidRPr="0042762E">
              <w:rPr>
                <w:rFonts w:ascii="Courier New" w:hAnsi="Courier New" w:cs="Courier New"/>
                <w:color w:val="0000C0"/>
                <w:sz w:val="24"/>
                <w:szCs w:val="24"/>
              </w:rPr>
              <w:t>patDifficultyLevelcode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babyFlag</w:t>
            </w:r>
            <w:r w:rsidRPr="0042762E">
              <w:rPr>
                <w:rFonts w:ascii="Consolas" w:hAnsi="Consolas" w:cs="Consolas"/>
                <w:color w:val="0000FF"/>
                <w:sz w:val="24"/>
                <w:szCs w:val="24"/>
              </w:rPr>
              <w:t>&gt;&lt;/</w:t>
            </w:r>
            <w:r w:rsidRPr="0042762E">
              <w:rPr>
                <w:rFonts w:ascii="Courier New" w:hAnsi="Courier New" w:cs="Courier New"/>
                <w:color w:val="0000C0"/>
                <w:sz w:val="24"/>
                <w:szCs w:val="24"/>
              </w:rPr>
              <w:t>babyFlag</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admitWeight</w:t>
            </w:r>
            <w:r w:rsidRPr="0042762E">
              <w:rPr>
                <w:rFonts w:ascii="Consolas" w:hAnsi="Consolas" w:cs="Consolas"/>
                <w:color w:val="0000FF"/>
                <w:sz w:val="24"/>
                <w:szCs w:val="24"/>
              </w:rPr>
              <w:t>&gt;&lt;/</w:t>
            </w:r>
            <w:r w:rsidRPr="0042762E">
              <w:rPr>
                <w:rFonts w:ascii="Courier New" w:hAnsi="Courier New" w:cs="Courier New"/>
                <w:color w:val="0000C0"/>
                <w:sz w:val="24"/>
                <w:szCs w:val="24"/>
              </w:rPr>
              <w:t>admitWeight</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birthWeight</w:t>
            </w:r>
            <w:r w:rsidRPr="0042762E">
              <w:rPr>
                <w:rFonts w:ascii="Consolas" w:hAnsi="Consolas" w:cs="Consolas"/>
                <w:color w:val="0000FF"/>
                <w:sz w:val="24"/>
                <w:szCs w:val="24"/>
              </w:rPr>
              <w:t>&gt;&lt;/</w:t>
            </w:r>
            <w:r w:rsidRPr="0042762E">
              <w:rPr>
                <w:rFonts w:ascii="Courier New" w:hAnsi="Courier New" w:cs="Courier New"/>
                <w:color w:val="0000C0"/>
                <w:sz w:val="24"/>
                <w:szCs w:val="24"/>
              </w:rPr>
              <w:t>birthWeight</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patFormerPointOfCare</w:t>
            </w:r>
            <w:r w:rsidRPr="0042762E">
              <w:rPr>
                <w:rFonts w:ascii="Consolas" w:hAnsi="Consolas" w:cs="Consolas"/>
                <w:color w:val="0000FF"/>
                <w:sz w:val="24"/>
                <w:szCs w:val="24"/>
              </w:rPr>
              <w:t>&gt;&lt;/</w:t>
            </w:r>
            <w:r w:rsidRPr="0042762E">
              <w:rPr>
                <w:rFonts w:ascii="Courier New" w:hAnsi="Courier New" w:cs="Courier New"/>
                <w:color w:val="0000C0"/>
                <w:sz w:val="24"/>
                <w:szCs w:val="24"/>
              </w:rPr>
              <w:t>patFormerPointOfCare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patFormerRoom</w:t>
            </w:r>
            <w:r w:rsidRPr="0042762E">
              <w:rPr>
                <w:rFonts w:ascii="Consolas" w:hAnsi="Consolas" w:cs="Consolas"/>
                <w:color w:val="0000FF"/>
                <w:sz w:val="24"/>
                <w:szCs w:val="24"/>
              </w:rPr>
              <w:t>&gt;&lt;/</w:t>
            </w:r>
            <w:r w:rsidRPr="0042762E">
              <w:rPr>
                <w:rFonts w:ascii="Courier New" w:hAnsi="Courier New" w:cs="Courier New"/>
                <w:color w:val="0000C0"/>
                <w:sz w:val="24"/>
                <w:szCs w:val="24"/>
              </w:rPr>
              <w:t>patFormerRoom</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patFormerBed</w:t>
            </w:r>
            <w:r w:rsidRPr="0042762E">
              <w:rPr>
                <w:rFonts w:ascii="Consolas" w:hAnsi="Consolas" w:cs="Consolas"/>
                <w:color w:val="0000FF"/>
                <w:sz w:val="24"/>
                <w:szCs w:val="24"/>
              </w:rPr>
              <w:t>&gt;&lt;/</w:t>
            </w:r>
            <w:r w:rsidRPr="0042762E">
              <w:rPr>
                <w:rFonts w:ascii="Courier New" w:hAnsi="Courier New" w:cs="Courier New"/>
                <w:color w:val="0000C0"/>
                <w:sz w:val="24"/>
                <w:szCs w:val="24"/>
              </w:rPr>
              <w:t>patFormerBed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patFormerDep</w:t>
            </w:r>
            <w:r w:rsidRPr="0042762E">
              <w:rPr>
                <w:rFonts w:ascii="Consolas" w:hAnsi="Consolas" w:cs="Consolas"/>
                <w:color w:val="0000FF"/>
                <w:sz w:val="24"/>
                <w:szCs w:val="24"/>
              </w:rPr>
              <w:t>&gt;&lt;/</w:t>
            </w:r>
            <w:r w:rsidRPr="0042762E">
              <w:rPr>
                <w:rFonts w:ascii="Courier New" w:hAnsi="Courier New" w:cs="Courier New"/>
                <w:color w:val="0000C0"/>
                <w:sz w:val="24"/>
                <w:szCs w:val="24"/>
              </w:rPr>
              <w:t>patFormerDep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patFormerPositionStatus</w:t>
            </w:r>
            <w:r w:rsidRPr="0042762E">
              <w:rPr>
                <w:rFonts w:ascii="Consolas" w:hAnsi="Consolas" w:cs="Consolas"/>
                <w:color w:val="0000FF"/>
                <w:sz w:val="24"/>
                <w:szCs w:val="24"/>
              </w:rPr>
              <w:t>&gt;&lt;/</w:t>
            </w:r>
            <w:r w:rsidRPr="0042762E">
              <w:rPr>
                <w:rFonts w:ascii="Courier New" w:hAnsi="Courier New" w:cs="Courier New"/>
                <w:color w:val="0000C0"/>
                <w:sz w:val="24"/>
                <w:szCs w:val="24"/>
              </w:rPr>
              <w:t>patFormerPositionStatus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patFormerPositionType</w:t>
            </w:r>
            <w:r w:rsidRPr="0042762E">
              <w:rPr>
                <w:rFonts w:ascii="Consolas" w:hAnsi="Consolas" w:cs="Consolas"/>
                <w:color w:val="0000FF"/>
                <w:sz w:val="24"/>
                <w:szCs w:val="24"/>
              </w:rPr>
              <w:t>&gt;&lt;/</w:t>
            </w:r>
            <w:r w:rsidRPr="0042762E">
              <w:rPr>
                <w:rFonts w:ascii="Courier New" w:hAnsi="Courier New" w:cs="Courier New"/>
                <w:color w:val="0000C0"/>
                <w:sz w:val="24"/>
                <w:szCs w:val="24"/>
              </w:rPr>
              <w:t>patFormerPositionType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patFormerBuilding</w:t>
            </w:r>
            <w:r w:rsidRPr="0042762E">
              <w:rPr>
                <w:rFonts w:ascii="Consolas" w:hAnsi="Consolas" w:cs="Consolas"/>
                <w:color w:val="0000FF"/>
                <w:sz w:val="24"/>
                <w:szCs w:val="24"/>
              </w:rPr>
              <w:t>&gt;&lt;/</w:t>
            </w:r>
            <w:r w:rsidRPr="0042762E">
              <w:rPr>
                <w:rFonts w:ascii="Courier New" w:hAnsi="Courier New" w:cs="Courier New"/>
                <w:color w:val="0000C0"/>
                <w:sz w:val="24"/>
                <w:szCs w:val="24"/>
              </w:rPr>
              <w:t>patFormerBuilding</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patFormerFloor</w:t>
            </w:r>
            <w:r w:rsidRPr="0042762E">
              <w:rPr>
                <w:rFonts w:ascii="Consolas" w:hAnsi="Consolas" w:cs="Consolas"/>
                <w:color w:val="0000FF"/>
                <w:sz w:val="24"/>
                <w:szCs w:val="24"/>
              </w:rPr>
              <w:t>&gt;&lt;/</w:t>
            </w:r>
            <w:r w:rsidRPr="0042762E">
              <w:rPr>
                <w:rFonts w:ascii="Courier New" w:hAnsi="Courier New" w:cs="Courier New"/>
                <w:color w:val="0000C0"/>
                <w:sz w:val="24"/>
                <w:szCs w:val="24"/>
              </w:rPr>
              <w:t>patFormerFloor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patFormerDescription</w:t>
            </w:r>
            <w:r w:rsidRPr="0042762E">
              <w:rPr>
                <w:rFonts w:ascii="Consolas" w:hAnsi="Consolas" w:cs="Consolas"/>
                <w:color w:val="0000FF"/>
                <w:sz w:val="24"/>
                <w:szCs w:val="24"/>
              </w:rPr>
              <w:t>&gt;&lt;/</w:t>
            </w:r>
            <w:r w:rsidRPr="0042762E">
              <w:rPr>
                <w:rFonts w:ascii="Courier New" w:hAnsi="Courier New" w:cs="Courier New"/>
                <w:color w:val="0000C0"/>
                <w:sz w:val="24"/>
                <w:szCs w:val="24"/>
              </w:rPr>
              <w:t>patFormerDescription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patTempPointOfCare</w:t>
            </w:r>
            <w:r w:rsidRPr="0042762E">
              <w:rPr>
                <w:rFonts w:ascii="Consolas" w:hAnsi="Consolas" w:cs="Consolas"/>
                <w:color w:val="0000FF"/>
                <w:sz w:val="24"/>
                <w:szCs w:val="24"/>
              </w:rPr>
              <w:t>&gt;&lt;/</w:t>
            </w:r>
            <w:r w:rsidRPr="0042762E">
              <w:rPr>
                <w:rFonts w:ascii="Courier New" w:hAnsi="Courier New" w:cs="Courier New"/>
                <w:color w:val="0000C0"/>
                <w:sz w:val="24"/>
                <w:szCs w:val="24"/>
              </w:rPr>
              <w:t>patTempPointOfCare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patTempRoom</w:t>
            </w:r>
            <w:r w:rsidRPr="0042762E">
              <w:rPr>
                <w:rFonts w:ascii="Consolas" w:hAnsi="Consolas" w:cs="Consolas"/>
                <w:color w:val="0000FF"/>
                <w:sz w:val="24"/>
                <w:szCs w:val="24"/>
              </w:rPr>
              <w:t>&gt;&lt;/</w:t>
            </w:r>
            <w:r w:rsidRPr="0042762E">
              <w:rPr>
                <w:rFonts w:ascii="Courier New" w:hAnsi="Courier New" w:cs="Courier New"/>
                <w:color w:val="0000C0"/>
                <w:sz w:val="24"/>
                <w:szCs w:val="24"/>
              </w:rPr>
              <w:t>patTempRoom</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patTempBed</w:t>
            </w:r>
            <w:r w:rsidRPr="0042762E">
              <w:rPr>
                <w:rFonts w:ascii="Consolas" w:hAnsi="Consolas" w:cs="Consolas"/>
                <w:color w:val="0000FF"/>
                <w:sz w:val="24"/>
                <w:szCs w:val="24"/>
              </w:rPr>
              <w:t>&gt;&lt;/</w:t>
            </w:r>
            <w:r w:rsidRPr="0042762E">
              <w:rPr>
                <w:rFonts w:ascii="Courier New" w:hAnsi="Courier New" w:cs="Courier New"/>
                <w:color w:val="0000C0"/>
                <w:sz w:val="24"/>
                <w:szCs w:val="24"/>
              </w:rPr>
              <w:t>patTempBed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patTempDep</w:t>
            </w:r>
            <w:r w:rsidRPr="0042762E">
              <w:rPr>
                <w:rFonts w:ascii="Consolas" w:hAnsi="Consolas" w:cs="Consolas"/>
                <w:color w:val="0000FF"/>
                <w:sz w:val="24"/>
                <w:szCs w:val="24"/>
              </w:rPr>
              <w:t>&gt;&lt;/</w:t>
            </w:r>
            <w:r w:rsidRPr="0042762E">
              <w:rPr>
                <w:rFonts w:ascii="Courier New" w:hAnsi="Courier New" w:cs="Courier New"/>
                <w:color w:val="0000C0"/>
                <w:sz w:val="24"/>
                <w:szCs w:val="24"/>
              </w:rPr>
              <w:t>patTempDep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patTempPositionStatus</w:t>
            </w:r>
            <w:r w:rsidRPr="0042762E">
              <w:rPr>
                <w:rFonts w:ascii="Consolas" w:hAnsi="Consolas" w:cs="Consolas"/>
                <w:color w:val="0000FF"/>
                <w:sz w:val="24"/>
                <w:szCs w:val="24"/>
              </w:rPr>
              <w:t>&gt;&lt;/</w:t>
            </w:r>
            <w:r w:rsidRPr="0042762E">
              <w:rPr>
                <w:rFonts w:ascii="Courier New" w:hAnsi="Courier New" w:cs="Courier New"/>
                <w:color w:val="0000C0"/>
                <w:sz w:val="24"/>
                <w:szCs w:val="24"/>
              </w:rPr>
              <w:t>patTempPositionStatus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patTempPositionType</w:t>
            </w:r>
            <w:r w:rsidRPr="0042762E">
              <w:rPr>
                <w:rFonts w:ascii="Consolas" w:hAnsi="Consolas" w:cs="Consolas"/>
                <w:color w:val="0000FF"/>
                <w:sz w:val="24"/>
                <w:szCs w:val="24"/>
              </w:rPr>
              <w:t>&gt;&lt;/</w:t>
            </w:r>
            <w:r w:rsidRPr="0042762E">
              <w:rPr>
                <w:rFonts w:ascii="Courier New" w:hAnsi="Courier New" w:cs="Courier New"/>
                <w:color w:val="0000C0"/>
                <w:sz w:val="24"/>
                <w:szCs w:val="24"/>
              </w:rPr>
              <w:t>patTempPositionType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patTempBuilding</w:t>
            </w:r>
            <w:r w:rsidRPr="0042762E">
              <w:rPr>
                <w:rFonts w:ascii="Consolas" w:hAnsi="Consolas" w:cs="Consolas"/>
                <w:color w:val="0000FF"/>
                <w:sz w:val="24"/>
                <w:szCs w:val="24"/>
              </w:rPr>
              <w:t>&gt;&lt;/</w:t>
            </w:r>
            <w:r w:rsidRPr="0042762E">
              <w:rPr>
                <w:rFonts w:ascii="Courier New" w:hAnsi="Courier New" w:cs="Courier New"/>
                <w:color w:val="0000C0"/>
                <w:sz w:val="24"/>
                <w:szCs w:val="24"/>
              </w:rPr>
              <w:t>patTempBuilding</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patTempFloor</w:t>
            </w:r>
            <w:r w:rsidRPr="0042762E">
              <w:rPr>
                <w:rFonts w:ascii="Consolas" w:hAnsi="Consolas" w:cs="Consolas"/>
                <w:color w:val="0000FF"/>
                <w:sz w:val="24"/>
                <w:szCs w:val="24"/>
              </w:rPr>
              <w:t>&gt;&lt;/</w:t>
            </w:r>
            <w:r w:rsidRPr="0042762E">
              <w:rPr>
                <w:rFonts w:ascii="Courier New" w:hAnsi="Courier New" w:cs="Courier New"/>
                <w:color w:val="0000C0"/>
                <w:sz w:val="24"/>
                <w:szCs w:val="24"/>
              </w:rPr>
              <w:t>patTempFloor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patTempDescription</w:t>
            </w:r>
            <w:r w:rsidRPr="0042762E">
              <w:rPr>
                <w:rFonts w:ascii="Consolas" w:hAnsi="Consolas" w:cs="Consolas"/>
                <w:color w:val="0000FF"/>
                <w:sz w:val="24"/>
                <w:szCs w:val="24"/>
              </w:rPr>
              <w:t>&gt;&lt;/</w:t>
            </w:r>
            <w:r w:rsidRPr="0042762E">
              <w:rPr>
                <w:rFonts w:ascii="Courier New" w:hAnsi="Courier New" w:cs="Courier New"/>
                <w:color w:val="0000C0"/>
                <w:sz w:val="24"/>
                <w:szCs w:val="24"/>
              </w:rPr>
              <w:t>patTempDescription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patForTempPointOfCare</w:t>
            </w:r>
            <w:r w:rsidRPr="0042762E">
              <w:rPr>
                <w:rFonts w:ascii="Consolas" w:hAnsi="Consolas" w:cs="Consolas"/>
                <w:color w:val="0000FF"/>
                <w:sz w:val="24"/>
                <w:szCs w:val="24"/>
              </w:rPr>
              <w:t>&gt;&lt;/</w:t>
            </w:r>
            <w:r w:rsidRPr="0042762E">
              <w:rPr>
                <w:rFonts w:ascii="Courier New" w:hAnsi="Courier New" w:cs="Courier New"/>
                <w:color w:val="0000C0"/>
                <w:sz w:val="24"/>
                <w:szCs w:val="24"/>
              </w:rPr>
              <w:t>patForTempPointOfCare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patForTempRoom</w:t>
            </w:r>
            <w:r w:rsidRPr="0042762E">
              <w:rPr>
                <w:rFonts w:ascii="Consolas" w:hAnsi="Consolas" w:cs="Consolas"/>
                <w:color w:val="0000FF"/>
                <w:sz w:val="24"/>
                <w:szCs w:val="24"/>
              </w:rPr>
              <w:t>&gt;&lt;/</w:t>
            </w:r>
            <w:r w:rsidRPr="0042762E">
              <w:rPr>
                <w:rFonts w:ascii="Courier New" w:hAnsi="Courier New" w:cs="Courier New"/>
                <w:color w:val="0000C0"/>
                <w:sz w:val="24"/>
                <w:szCs w:val="24"/>
              </w:rPr>
              <w:t>patForTempRoom</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patForTempBed</w:t>
            </w:r>
            <w:r w:rsidRPr="0042762E">
              <w:rPr>
                <w:rFonts w:ascii="Consolas" w:hAnsi="Consolas" w:cs="Consolas"/>
                <w:color w:val="0000FF"/>
                <w:sz w:val="24"/>
                <w:szCs w:val="24"/>
              </w:rPr>
              <w:t>&gt;&lt;/</w:t>
            </w:r>
            <w:r w:rsidRPr="0042762E">
              <w:rPr>
                <w:rFonts w:ascii="Courier New" w:hAnsi="Courier New" w:cs="Courier New"/>
                <w:color w:val="0000C0"/>
                <w:sz w:val="24"/>
                <w:szCs w:val="24"/>
              </w:rPr>
              <w:t>patForTempBed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patForTempDep</w:t>
            </w:r>
            <w:r w:rsidRPr="0042762E">
              <w:rPr>
                <w:rFonts w:ascii="Consolas" w:hAnsi="Consolas" w:cs="Consolas"/>
                <w:color w:val="0000FF"/>
                <w:sz w:val="24"/>
                <w:szCs w:val="24"/>
              </w:rPr>
              <w:t>&gt;&lt;/</w:t>
            </w:r>
            <w:r w:rsidRPr="0042762E">
              <w:rPr>
                <w:rFonts w:ascii="Courier New" w:hAnsi="Courier New" w:cs="Courier New"/>
                <w:color w:val="0000C0"/>
                <w:sz w:val="24"/>
                <w:szCs w:val="24"/>
              </w:rPr>
              <w:t>patForTempDep</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patForTempPositionStatus</w:t>
            </w:r>
            <w:r w:rsidRPr="0042762E">
              <w:rPr>
                <w:rFonts w:ascii="Consolas" w:hAnsi="Consolas" w:cs="Consolas"/>
                <w:color w:val="0000FF"/>
                <w:sz w:val="24"/>
                <w:szCs w:val="24"/>
              </w:rPr>
              <w:t>&gt;&lt;/</w:t>
            </w:r>
            <w:r w:rsidRPr="0042762E">
              <w:rPr>
                <w:rFonts w:ascii="Courier New" w:hAnsi="Courier New" w:cs="Courier New"/>
                <w:color w:val="0000C0"/>
                <w:sz w:val="24"/>
                <w:szCs w:val="24"/>
              </w:rPr>
              <w:t>patForTempPositionStatus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patForTempPositionType</w:t>
            </w:r>
            <w:r w:rsidRPr="0042762E">
              <w:rPr>
                <w:rFonts w:ascii="Consolas" w:hAnsi="Consolas" w:cs="Consolas"/>
                <w:color w:val="0000FF"/>
                <w:sz w:val="24"/>
                <w:szCs w:val="24"/>
              </w:rPr>
              <w:t>&gt;&lt;/</w:t>
            </w:r>
            <w:r w:rsidRPr="0042762E">
              <w:rPr>
                <w:rFonts w:ascii="Courier New" w:hAnsi="Courier New" w:cs="Courier New"/>
                <w:color w:val="0000C0"/>
                <w:sz w:val="24"/>
                <w:szCs w:val="24"/>
              </w:rPr>
              <w:t>patForTempPositionType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patForTempBuilding</w:t>
            </w:r>
            <w:r w:rsidRPr="0042762E">
              <w:rPr>
                <w:rFonts w:ascii="Consolas" w:hAnsi="Consolas" w:cs="Consolas"/>
                <w:color w:val="0000FF"/>
                <w:sz w:val="24"/>
                <w:szCs w:val="24"/>
              </w:rPr>
              <w:t>&gt;&lt;/</w:t>
            </w:r>
            <w:r w:rsidRPr="0042762E">
              <w:rPr>
                <w:rFonts w:ascii="Courier New" w:hAnsi="Courier New" w:cs="Courier New"/>
                <w:color w:val="0000C0"/>
                <w:sz w:val="24"/>
                <w:szCs w:val="24"/>
              </w:rPr>
              <w:t>patForTempBuilding</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patForTempFloor</w:t>
            </w:r>
            <w:r w:rsidRPr="0042762E">
              <w:rPr>
                <w:rFonts w:ascii="Consolas" w:hAnsi="Consolas" w:cs="Consolas"/>
                <w:color w:val="0000FF"/>
                <w:sz w:val="24"/>
                <w:szCs w:val="24"/>
              </w:rPr>
              <w:t>&gt;&lt;/</w:t>
            </w:r>
            <w:r w:rsidRPr="0042762E">
              <w:rPr>
                <w:rFonts w:ascii="Courier New" w:hAnsi="Courier New" w:cs="Courier New"/>
                <w:color w:val="0000C0"/>
                <w:sz w:val="24"/>
                <w:szCs w:val="24"/>
              </w:rPr>
              <w:t>patForTempFloor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patForTempDescription</w:t>
            </w:r>
            <w:r w:rsidRPr="0042762E">
              <w:rPr>
                <w:rFonts w:ascii="Consolas" w:hAnsi="Consolas" w:cs="Consolas"/>
                <w:color w:val="0000FF"/>
                <w:sz w:val="24"/>
                <w:szCs w:val="24"/>
              </w:rPr>
              <w:t>&gt;&lt;/</w:t>
            </w:r>
            <w:r w:rsidRPr="0042762E">
              <w:rPr>
                <w:rFonts w:ascii="Courier New" w:hAnsi="Courier New" w:cs="Courier New"/>
                <w:color w:val="0000C0"/>
                <w:sz w:val="24"/>
                <w:szCs w:val="24"/>
              </w:rPr>
              <w:t>patForTempDescription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operCode&gt;</w:t>
            </w:r>
            <w:r w:rsidRPr="0042762E">
              <w:rPr>
                <w:rFonts w:ascii="Consolas" w:hAnsi="Consolas" w:cs="Consolas"/>
                <w:color w:val="0000FF"/>
                <w:sz w:val="24"/>
                <w:szCs w:val="24"/>
              </w:rPr>
              <w:t>&lt;/</w:t>
            </w:r>
            <w:r w:rsidRPr="0042762E">
              <w:rPr>
                <w:rFonts w:ascii="Courier New" w:hAnsi="Courier New" w:cs="Courier New"/>
                <w:color w:val="0000C0"/>
                <w:sz w:val="24"/>
                <w:szCs w:val="24"/>
              </w:rPr>
              <w:t>operCode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operDate</w:t>
            </w:r>
            <w:r w:rsidRPr="0042762E">
              <w:rPr>
                <w:rFonts w:ascii="Consolas" w:hAnsi="Consolas" w:cs="Consolas"/>
                <w:color w:val="0000FF"/>
                <w:sz w:val="24"/>
                <w:szCs w:val="24"/>
              </w:rPr>
              <w:t>&gt;&lt;/</w:t>
            </w:r>
            <w:r w:rsidRPr="0042762E">
              <w:rPr>
                <w:rFonts w:ascii="Courier New" w:hAnsi="Courier New" w:cs="Courier New"/>
                <w:color w:val="0000C0"/>
                <w:sz w:val="24"/>
                <w:szCs w:val="24"/>
              </w:rPr>
              <w:t>operDate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admitDate</w:t>
            </w:r>
            <w:r w:rsidRPr="0042762E">
              <w:rPr>
                <w:rFonts w:ascii="Consolas" w:hAnsi="Consolas" w:cs="Consolas"/>
                <w:color w:val="0000FF"/>
                <w:sz w:val="24"/>
                <w:szCs w:val="24"/>
              </w:rPr>
              <w:t>&gt;</w:t>
            </w:r>
            <w:r w:rsidR="00391B70" w:rsidRPr="0042762E">
              <w:rPr>
                <w:sz w:val="24"/>
                <w:szCs w:val="24"/>
              </w:rPr>
              <w:t xml:space="preserve"> </w:t>
            </w:r>
            <w:r w:rsidR="00391B70" w:rsidRPr="0042762E">
              <w:rPr>
                <w:rFonts w:ascii="Consolas" w:hAnsi="Consolas" w:cs="Consolas"/>
                <w:color w:val="0000FF"/>
                <w:sz w:val="24"/>
                <w:szCs w:val="24"/>
              </w:rPr>
              <w:t>2003/02/10</w:t>
            </w:r>
            <w:r w:rsidRPr="0042762E">
              <w:rPr>
                <w:rFonts w:ascii="Consolas" w:hAnsi="Consolas" w:cs="Consolas"/>
                <w:color w:val="0000FF"/>
                <w:sz w:val="24"/>
                <w:szCs w:val="24"/>
              </w:rPr>
              <w:t>&lt;/</w:t>
            </w:r>
            <w:r w:rsidRPr="0042762E">
              <w:rPr>
                <w:rFonts w:ascii="Courier New" w:hAnsi="Courier New" w:cs="Courier New"/>
                <w:color w:val="0000C0"/>
                <w:sz w:val="24"/>
                <w:szCs w:val="24"/>
              </w:rPr>
              <w:t>admitDate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dischargeDate</w:t>
            </w:r>
            <w:r w:rsidRPr="0042762E">
              <w:rPr>
                <w:rFonts w:ascii="Consolas" w:hAnsi="Consolas" w:cs="Consolas"/>
                <w:color w:val="0000FF"/>
                <w:sz w:val="24"/>
                <w:szCs w:val="24"/>
              </w:rPr>
              <w:t>&gt;</w:t>
            </w:r>
            <w:r w:rsidR="00391B70" w:rsidRPr="0042762E">
              <w:rPr>
                <w:sz w:val="24"/>
                <w:szCs w:val="24"/>
              </w:rPr>
              <w:t xml:space="preserve"> </w:t>
            </w:r>
            <w:r w:rsidR="00391B70" w:rsidRPr="0042762E">
              <w:rPr>
                <w:rFonts w:ascii="Consolas" w:hAnsi="Consolas" w:cs="Consolas"/>
                <w:color w:val="0000FF"/>
                <w:sz w:val="24"/>
                <w:szCs w:val="24"/>
              </w:rPr>
              <w:t>2003/02/10</w:t>
            </w:r>
            <w:r w:rsidRPr="0042762E">
              <w:rPr>
                <w:rFonts w:ascii="Consolas" w:hAnsi="Consolas" w:cs="Consolas"/>
                <w:color w:val="0000FF"/>
                <w:sz w:val="24"/>
                <w:szCs w:val="24"/>
              </w:rPr>
              <w:t>&lt;/</w:t>
            </w:r>
            <w:r w:rsidRPr="0042762E">
              <w:rPr>
                <w:rFonts w:ascii="Courier New" w:hAnsi="Courier New" w:cs="Courier New"/>
                <w:color w:val="0000C0"/>
                <w:sz w:val="24"/>
                <w:szCs w:val="24"/>
              </w:rPr>
              <w:t>dischargeDate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regDate</w:t>
            </w:r>
            <w:r w:rsidRPr="0042762E">
              <w:rPr>
                <w:rFonts w:ascii="Consolas" w:hAnsi="Consolas" w:cs="Consolas"/>
                <w:color w:val="0000FF"/>
                <w:sz w:val="24"/>
                <w:szCs w:val="24"/>
              </w:rPr>
              <w:t>&gt;&lt;/</w:t>
            </w:r>
            <w:r w:rsidRPr="0042762E">
              <w:rPr>
                <w:rFonts w:ascii="Courier New" w:hAnsi="Courier New" w:cs="Courier New"/>
                <w:color w:val="0000C0"/>
                <w:sz w:val="24"/>
                <w:szCs w:val="24"/>
              </w:rPr>
              <w:t>regDate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oprDate</w:t>
            </w:r>
            <w:r w:rsidRPr="0042762E">
              <w:rPr>
                <w:rFonts w:ascii="Consolas" w:hAnsi="Consolas" w:cs="Consolas"/>
                <w:color w:val="0000FF"/>
                <w:sz w:val="24"/>
                <w:szCs w:val="24"/>
              </w:rPr>
              <w:t>&gt;&lt;/</w:t>
            </w:r>
            <w:r w:rsidRPr="0042762E">
              <w:rPr>
                <w:rFonts w:ascii="Courier New" w:hAnsi="Courier New" w:cs="Courier New"/>
                <w:color w:val="0000C0"/>
                <w:sz w:val="24"/>
                <w:szCs w:val="24"/>
              </w:rPr>
              <w:t>oprDate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createDate</w:t>
            </w:r>
            <w:r w:rsidRPr="0042762E">
              <w:rPr>
                <w:rFonts w:ascii="Consolas" w:hAnsi="Consolas" w:cs="Consolas"/>
                <w:color w:val="0000FF"/>
                <w:sz w:val="24"/>
                <w:szCs w:val="24"/>
              </w:rPr>
              <w:t>&gt;</w:t>
            </w:r>
            <w:r w:rsidR="00391B70" w:rsidRPr="0042762E">
              <w:rPr>
                <w:sz w:val="24"/>
                <w:szCs w:val="24"/>
              </w:rPr>
              <w:t xml:space="preserve"> </w:t>
            </w:r>
            <w:r w:rsidR="00391B70" w:rsidRPr="0042762E">
              <w:rPr>
                <w:rFonts w:ascii="Consolas" w:hAnsi="Consolas" w:cs="Consolas"/>
                <w:color w:val="0000FF"/>
                <w:sz w:val="24"/>
                <w:szCs w:val="24"/>
              </w:rPr>
              <w:t>200</w:t>
            </w:r>
            <w:r w:rsidR="00391B70" w:rsidRPr="0042762E">
              <w:rPr>
                <w:rFonts w:ascii="Consolas" w:hAnsi="Consolas" w:cs="Consolas" w:hint="eastAsia"/>
                <w:color w:val="0000FF"/>
                <w:sz w:val="24"/>
                <w:szCs w:val="24"/>
              </w:rPr>
              <w:t>9</w:t>
            </w:r>
            <w:r w:rsidR="00391B70" w:rsidRPr="0042762E">
              <w:rPr>
                <w:rFonts w:ascii="Consolas" w:hAnsi="Consolas" w:cs="Consolas"/>
                <w:color w:val="0000FF"/>
                <w:sz w:val="24"/>
                <w:szCs w:val="24"/>
              </w:rPr>
              <w:t>/02/10</w:t>
            </w:r>
            <w:r w:rsidRPr="0042762E">
              <w:rPr>
                <w:rFonts w:ascii="Consolas" w:hAnsi="Consolas" w:cs="Consolas"/>
                <w:color w:val="0000FF"/>
                <w:sz w:val="24"/>
                <w:szCs w:val="24"/>
              </w:rPr>
              <w:t>&lt;/</w:t>
            </w:r>
            <w:r w:rsidRPr="0042762E">
              <w:rPr>
                <w:rFonts w:ascii="Courier New" w:hAnsi="Courier New" w:cs="Courier New"/>
                <w:color w:val="0000C0"/>
                <w:sz w:val="24"/>
                <w:szCs w:val="24"/>
              </w:rPr>
              <w:t>createDate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createId</w:t>
            </w:r>
            <w:r w:rsidRPr="0042762E">
              <w:rPr>
                <w:rFonts w:ascii="Consolas" w:hAnsi="Consolas" w:cs="Consolas"/>
                <w:color w:val="0000FF"/>
                <w:sz w:val="24"/>
                <w:szCs w:val="24"/>
              </w:rPr>
              <w:t>&gt;&lt;/</w:t>
            </w:r>
            <w:r w:rsidRPr="0042762E">
              <w:rPr>
                <w:rFonts w:ascii="Courier New" w:hAnsi="Courier New" w:cs="Courier New"/>
                <w:color w:val="0000C0"/>
                <w:sz w:val="24"/>
                <w:szCs w:val="24"/>
              </w:rPr>
              <w:t>createId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voidedDate</w:t>
            </w:r>
            <w:r w:rsidRPr="0042762E">
              <w:rPr>
                <w:rFonts w:ascii="Consolas" w:hAnsi="Consolas" w:cs="Consolas"/>
                <w:color w:val="0000FF"/>
                <w:sz w:val="24"/>
                <w:szCs w:val="24"/>
              </w:rPr>
              <w:t>&gt;&lt;/</w:t>
            </w:r>
            <w:r w:rsidRPr="0042762E">
              <w:rPr>
                <w:rFonts w:ascii="Courier New" w:hAnsi="Courier New" w:cs="Courier New"/>
                <w:color w:val="0000C0"/>
                <w:sz w:val="24"/>
                <w:szCs w:val="24"/>
              </w:rPr>
              <w:t>voidedDate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voidedId</w:t>
            </w:r>
            <w:r w:rsidRPr="0042762E">
              <w:rPr>
                <w:rFonts w:ascii="Consolas" w:hAnsi="Consolas" w:cs="Consolas"/>
                <w:color w:val="0000FF"/>
                <w:sz w:val="24"/>
                <w:szCs w:val="24"/>
              </w:rPr>
              <w:t>&gt;&lt;/</w:t>
            </w:r>
            <w:r w:rsidRPr="0042762E">
              <w:rPr>
                <w:rFonts w:ascii="Courier New" w:hAnsi="Courier New" w:cs="Courier New"/>
                <w:color w:val="0000C0"/>
                <w:sz w:val="24"/>
                <w:szCs w:val="24"/>
              </w:rPr>
              <w:t>voidedId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modifyDate</w:t>
            </w:r>
            <w:r w:rsidRPr="0042762E">
              <w:rPr>
                <w:rFonts w:ascii="Consolas" w:hAnsi="Consolas" w:cs="Consolas"/>
                <w:color w:val="0000FF"/>
                <w:sz w:val="24"/>
                <w:szCs w:val="24"/>
              </w:rPr>
              <w:t>&gt;&lt;/</w:t>
            </w:r>
            <w:r w:rsidRPr="0042762E">
              <w:rPr>
                <w:rFonts w:ascii="Courier New" w:hAnsi="Courier New" w:cs="Courier New"/>
                <w:color w:val="0000C0"/>
                <w:sz w:val="24"/>
                <w:szCs w:val="24"/>
              </w:rPr>
              <w:t>modifyDate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modifyId</w:t>
            </w:r>
            <w:r w:rsidRPr="0042762E">
              <w:rPr>
                <w:rFonts w:ascii="Consolas" w:hAnsi="Consolas" w:cs="Consolas"/>
                <w:color w:val="0000FF"/>
                <w:sz w:val="24"/>
                <w:szCs w:val="24"/>
              </w:rPr>
              <w:t>&gt;&lt;/</w:t>
            </w:r>
            <w:r w:rsidRPr="0042762E">
              <w:rPr>
                <w:rFonts w:ascii="Courier New" w:hAnsi="Courier New" w:cs="Courier New"/>
                <w:color w:val="0000C0"/>
                <w:sz w:val="24"/>
                <w:szCs w:val="24"/>
              </w:rPr>
              <w:t>modifyId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custom2</w:t>
            </w:r>
            <w:r w:rsidRPr="0042762E">
              <w:rPr>
                <w:rFonts w:ascii="Consolas" w:hAnsi="Consolas" w:cs="Consolas"/>
                <w:color w:val="0000FF"/>
                <w:sz w:val="24"/>
                <w:szCs w:val="24"/>
              </w:rPr>
              <w:t>&gt;&lt;/</w:t>
            </w:r>
            <w:r w:rsidRPr="0042762E">
              <w:rPr>
                <w:rFonts w:ascii="Courier New" w:hAnsi="Courier New" w:cs="Courier New"/>
                <w:color w:val="0000C0"/>
                <w:sz w:val="24"/>
                <w:szCs w:val="24"/>
              </w:rPr>
              <w:t>custom2</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custom3</w:t>
            </w:r>
            <w:r w:rsidRPr="0042762E">
              <w:rPr>
                <w:rFonts w:ascii="Consolas" w:hAnsi="Consolas" w:cs="Consolas"/>
                <w:color w:val="0000FF"/>
                <w:sz w:val="24"/>
                <w:szCs w:val="24"/>
              </w:rPr>
              <w:t>&gt;&lt;/</w:t>
            </w:r>
            <w:r w:rsidRPr="0042762E">
              <w:rPr>
                <w:rFonts w:ascii="Courier New" w:hAnsi="Courier New" w:cs="Courier New"/>
                <w:color w:val="0000C0"/>
                <w:sz w:val="24"/>
                <w:szCs w:val="24"/>
              </w:rPr>
              <w:t>custom3</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custom4</w:t>
            </w:r>
            <w:r w:rsidRPr="0042762E">
              <w:rPr>
                <w:rFonts w:ascii="Consolas" w:hAnsi="Consolas" w:cs="Consolas"/>
                <w:color w:val="0000FF"/>
                <w:sz w:val="24"/>
                <w:szCs w:val="24"/>
              </w:rPr>
              <w:t>&gt;&lt;/</w:t>
            </w:r>
            <w:r w:rsidRPr="0042762E">
              <w:rPr>
                <w:rFonts w:ascii="Courier New" w:hAnsi="Courier New" w:cs="Courier New"/>
                <w:color w:val="0000C0"/>
                <w:sz w:val="24"/>
                <w:szCs w:val="24"/>
              </w:rPr>
              <w:t>custom4</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custom5</w:t>
            </w:r>
            <w:r w:rsidRPr="0042762E">
              <w:rPr>
                <w:rFonts w:ascii="Consolas" w:hAnsi="Consolas" w:cs="Consolas"/>
                <w:color w:val="0000FF"/>
                <w:sz w:val="24"/>
                <w:szCs w:val="24"/>
              </w:rPr>
              <w:t>&gt;&lt;/</w:t>
            </w:r>
            <w:r w:rsidRPr="0042762E">
              <w:rPr>
                <w:rFonts w:ascii="Courier New" w:hAnsi="Courier New" w:cs="Courier New"/>
                <w:color w:val="0000C0"/>
                <w:sz w:val="24"/>
                <w:szCs w:val="24"/>
              </w:rPr>
              <w:t>custom5</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custom6</w:t>
            </w:r>
            <w:r w:rsidRPr="0042762E">
              <w:rPr>
                <w:rFonts w:ascii="Consolas" w:hAnsi="Consolas" w:cs="Consolas"/>
                <w:color w:val="0000FF"/>
                <w:sz w:val="24"/>
                <w:szCs w:val="24"/>
              </w:rPr>
              <w:t>&gt;&lt;/</w:t>
            </w:r>
            <w:r w:rsidRPr="0042762E">
              <w:rPr>
                <w:rFonts w:ascii="Courier New" w:hAnsi="Courier New" w:cs="Courier New"/>
                <w:color w:val="0000C0"/>
                <w:sz w:val="24"/>
                <w:szCs w:val="24"/>
              </w:rPr>
              <w:t>custom6</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custom7</w:t>
            </w:r>
            <w:r w:rsidRPr="0042762E">
              <w:rPr>
                <w:rFonts w:ascii="Consolas" w:hAnsi="Consolas" w:cs="Consolas"/>
                <w:color w:val="0000FF"/>
                <w:sz w:val="24"/>
                <w:szCs w:val="24"/>
              </w:rPr>
              <w:t>&gt;&lt;/</w:t>
            </w:r>
            <w:r w:rsidRPr="0042762E">
              <w:rPr>
                <w:rFonts w:ascii="Courier New" w:hAnsi="Courier New" w:cs="Courier New"/>
                <w:color w:val="0000C0"/>
                <w:sz w:val="24"/>
                <w:szCs w:val="24"/>
              </w:rPr>
              <w:t>custom7</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custom8</w:t>
            </w:r>
            <w:r w:rsidRPr="0042762E">
              <w:rPr>
                <w:rFonts w:ascii="Consolas" w:hAnsi="Consolas" w:cs="Consolas"/>
                <w:color w:val="0000FF"/>
                <w:sz w:val="24"/>
                <w:szCs w:val="24"/>
              </w:rPr>
              <w:t>&gt;&lt;/</w:t>
            </w:r>
            <w:r w:rsidRPr="0042762E">
              <w:rPr>
                <w:rFonts w:ascii="Courier New" w:hAnsi="Courier New" w:cs="Courier New"/>
                <w:color w:val="0000C0"/>
                <w:sz w:val="24"/>
                <w:szCs w:val="24"/>
              </w:rPr>
              <w:t>custom8</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custom9</w:t>
            </w:r>
            <w:r w:rsidRPr="0042762E">
              <w:rPr>
                <w:rFonts w:ascii="Consolas" w:hAnsi="Consolas" w:cs="Consolas"/>
                <w:color w:val="0000FF"/>
                <w:sz w:val="24"/>
                <w:szCs w:val="24"/>
              </w:rPr>
              <w:t>&gt;&lt;/</w:t>
            </w:r>
            <w:r w:rsidRPr="0042762E">
              <w:rPr>
                <w:rFonts w:ascii="Courier New" w:hAnsi="Courier New" w:cs="Courier New"/>
                <w:color w:val="0000C0"/>
                <w:sz w:val="24"/>
                <w:szCs w:val="24"/>
              </w:rPr>
              <w:t>custom9</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custom10&gt;</w:t>
            </w:r>
            <w:r w:rsidRPr="0042762E">
              <w:rPr>
                <w:rFonts w:ascii="Consolas" w:hAnsi="Consolas" w:cs="Consolas"/>
                <w:color w:val="0000FF"/>
                <w:sz w:val="24"/>
                <w:szCs w:val="24"/>
              </w:rPr>
              <w:t>&lt;/</w:t>
            </w:r>
            <w:r w:rsidRPr="0042762E">
              <w:rPr>
                <w:rFonts w:ascii="Courier New" w:hAnsi="Courier New" w:cs="Courier New"/>
                <w:color w:val="0000C0"/>
                <w:sz w:val="24"/>
                <w:szCs w:val="24"/>
              </w:rPr>
              <w:t>custom10&gt;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custom11</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custom11</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custom12</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custom12</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custom13</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custom13</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custom14</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custom14</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custom15</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custom15</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custom16</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custom16</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custom17</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custom17</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custom18</w:t>
            </w:r>
            <w:r w:rsidRPr="0042762E">
              <w:rPr>
                <w:rFonts w:ascii="Consolas" w:hAnsi="Consolas" w:cs="Consolas"/>
                <w:color w:val="0000FF"/>
                <w:sz w:val="24"/>
                <w:szCs w:val="24"/>
              </w:rPr>
              <w:t>&gt;&lt;/</w:t>
            </w:r>
            <w:r w:rsidRPr="0042762E">
              <w:rPr>
                <w:rFonts w:ascii="Courier New" w:hAnsi="Courier New" w:cs="Courier New"/>
                <w:color w:val="0000C0"/>
                <w:sz w:val="24"/>
                <w:szCs w:val="24"/>
              </w:rPr>
              <w:t>custom18</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custom19&gt;</w:t>
            </w:r>
            <w:r w:rsidRPr="0042762E">
              <w:rPr>
                <w:rFonts w:ascii="Consolas" w:hAnsi="Consolas" w:cs="Consolas"/>
                <w:color w:val="0000FF"/>
                <w:sz w:val="24"/>
                <w:szCs w:val="24"/>
              </w:rPr>
              <w:t>&lt;/</w:t>
            </w:r>
            <w:r w:rsidRPr="0042762E">
              <w:rPr>
                <w:rFonts w:ascii="Courier New" w:hAnsi="Courier New" w:cs="Courier New"/>
                <w:color w:val="0000C0"/>
                <w:sz w:val="24"/>
                <w:szCs w:val="24"/>
              </w:rPr>
              <w:t>custom19&gt;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custom20</w:t>
            </w:r>
            <w:r w:rsidRPr="0042762E">
              <w:rPr>
                <w:rFonts w:ascii="Consolas" w:hAnsi="Consolas" w:cs="Consolas"/>
                <w:color w:val="0000FF"/>
                <w:sz w:val="24"/>
                <w:szCs w:val="24"/>
              </w:rPr>
              <w:t>&gt;&lt;/</w:t>
            </w:r>
            <w:r w:rsidRPr="0042762E">
              <w:rPr>
                <w:rFonts w:ascii="Courier New" w:hAnsi="Courier New" w:cs="Courier New"/>
                <w:color w:val="0000C0"/>
                <w:sz w:val="24"/>
                <w:szCs w:val="24"/>
              </w:rPr>
              <w:t>custom20</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patientVisitStatus</w:t>
            </w:r>
            <w:r w:rsidRPr="0042762E">
              <w:rPr>
                <w:rFonts w:ascii="Consolas" w:hAnsi="Consolas" w:cs="Consolas"/>
                <w:color w:val="0000FF"/>
                <w:sz w:val="24"/>
                <w:szCs w:val="24"/>
              </w:rPr>
              <w:t>&gt;&lt;/</w:t>
            </w:r>
            <w:r w:rsidRPr="0042762E">
              <w:rPr>
                <w:rFonts w:ascii="Courier New" w:hAnsi="Courier New" w:cs="Courier New"/>
                <w:color w:val="0000C0"/>
                <w:sz w:val="24"/>
                <w:szCs w:val="24"/>
              </w:rPr>
              <w:t>patientVisitStatus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uuid</w:t>
            </w:r>
            <w:r w:rsidRPr="0042762E">
              <w:rPr>
                <w:rFonts w:ascii="Consolas" w:hAnsi="Consolas" w:cs="Consolas"/>
                <w:color w:val="0000FF"/>
                <w:sz w:val="24"/>
                <w:szCs w:val="24"/>
              </w:rPr>
              <w:t>&gt;</w:t>
            </w:r>
            <w:r w:rsidR="00872CFA" w:rsidRPr="0042762E">
              <w:rPr>
                <w:rFonts w:ascii="Consolas" w:hAnsi="Consolas" w:cs="Consolas"/>
                <w:color w:val="0000FF"/>
                <w:sz w:val="24"/>
                <w:szCs w:val="24"/>
              </w:rPr>
              <w:t>F714A61914B643E88058707CA914B6D6</w:t>
            </w:r>
            <w:r w:rsidRPr="0042762E">
              <w:rPr>
                <w:rFonts w:ascii="Consolas" w:hAnsi="Consolas" w:cs="Consolas"/>
                <w:color w:val="0000FF"/>
                <w:sz w:val="24"/>
                <w:szCs w:val="24"/>
              </w:rPr>
              <w:t>&lt;/</w:t>
            </w:r>
            <w:r w:rsidRPr="0042762E">
              <w:rPr>
                <w:rFonts w:ascii="Courier New" w:hAnsi="Courier New" w:cs="Courier New"/>
                <w:color w:val="0000C0"/>
                <w:sz w:val="24"/>
                <w:szCs w:val="24"/>
              </w:rPr>
              <w:t>uuid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prefix</w:t>
            </w:r>
            <w:r w:rsidRPr="0042762E">
              <w:rPr>
                <w:rFonts w:ascii="Consolas" w:hAnsi="Consolas" w:cs="Consolas"/>
                <w:color w:val="0000FF"/>
                <w:sz w:val="24"/>
                <w:szCs w:val="24"/>
              </w:rPr>
              <w:t>&gt;&lt;/</w:t>
            </w:r>
            <w:r w:rsidRPr="0042762E">
              <w:rPr>
                <w:rFonts w:ascii="Courier New" w:hAnsi="Courier New" w:cs="Courier New"/>
                <w:color w:val="0000C0"/>
                <w:sz w:val="24"/>
                <w:szCs w:val="24"/>
              </w:rPr>
              <w:t>prefix</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insuranceType&gt;</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insuranceType&gt;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contactPerson</w:t>
            </w:r>
            <w:r w:rsidRPr="0042762E">
              <w:rPr>
                <w:rFonts w:ascii="Consolas" w:hAnsi="Consolas" w:cs="Consolas"/>
                <w:color w:val="0000FF"/>
                <w:sz w:val="24"/>
                <w:szCs w:val="24"/>
              </w:rPr>
              <w:t>&gt;</w:t>
            </w:r>
            <w:r w:rsidR="00EC4547" w:rsidRPr="0042762E">
              <w:rPr>
                <w:rFonts w:ascii="Consolas" w:hAnsi="Consolas" w:cs="Consolas" w:hint="eastAsia"/>
                <w:color w:val="0000FF"/>
                <w:sz w:val="24"/>
                <w:szCs w:val="24"/>
              </w:rPr>
              <w:t>张玉琼</w:t>
            </w:r>
            <w:r w:rsidRPr="0042762E">
              <w:rPr>
                <w:rFonts w:ascii="Consolas" w:hAnsi="Consolas" w:cs="Consolas"/>
                <w:color w:val="0000FF"/>
                <w:sz w:val="24"/>
                <w:szCs w:val="24"/>
              </w:rPr>
              <w:t>&lt;/</w:t>
            </w:r>
            <w:r w:rsidRPr="0042762E">
              <w:rPr>
                <w:rFonts w:ascii="Courier New" w:hAnsi="Courier New" w:cs="Courier New"/>
                <w:color w:val="0000C0"/>
                <w:sz w:val="24"/>
                <w:szCs w:val="24"/>
              </w:rPr>
              <w:t>contactPerson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contactRelations</w:t>
            </w:r>
            <w:r w:rsidRPr="0042762E">
              <w:rPr>
                <w:rFonts w:ascii="Consolas" w:hAnsi="Consolas" w:cs="Consolas"/>
                <w:color w:val="0000FF"/>
                <w:sz w:val="24"/>
                <w:szCs w:val="24"/>
              </w:rPr>
              <w:t>&gt;&lt;/</w:t>
            </w:r>
            <w:r w:rsidRPr="0042762E">
              <w:rPr>
                <w:rFonts w:ascii="Courier New" w:hAnsi="Courier New" w:cs="Courier New"/>
                <w:color w:val="0000C0"/>
                <w:sz w:val="24"/>
                <w:szCs w:val="24"/>
              </w:rPr>
              <w:t>contactRelations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contactAddress</w:t>
            </w:r>
            <w:r w:rsidRPr="0042762E">
              <w:rPr>
                <w:rFonts w:ascii="Consolas" w:hAnsi="Consolas" w:cs="Consolas"/>
                <w:color w:val="0000FF"/>
                <w:sz w:val="24"/>
                <w:szCs w:val="24"/>
              </w:rPr>
              <w:t>&gt;</w:t>
            </w:r>
            <w:r w:rsidR="00EC4547" w:rsidRPr="0042762E">
              <w:rPr>
                <w:rFonts w:ascii="Consolas" w:hAnsi="Consolas" w:cs="Consolas" w:hint="eastAsia"/>
                <w:color w:val="0000FF"/>
                <w:sz w:val="24"/>
                <w:szCs w:val="24"/>
              </w:rPr>
              <w:t>广东省广州市黄花新村</w:t>
            </w:r>
            <w:r w:rsidR="00EC4547" w:rsidRPr="0042762E">
              <w:rPr>
                <w:rFonts w:ascii="Consolas" w:hAnsi="Consolas" w:cs="Consolas" w:hint="eastAsia"/>
                <w:color w:val="0000FF"/>
                <w:sz w:val="24"/>
                <w:szCs w:val="24"/>
              </w:rPr>
              <w:t>11</w:t>
            </w:r>
            <w:r w:rsidR="00EC4547" w:rsidRPr="0042762E">
              <w:rPr>
                <w:rFonts w:ascii="Consolas" w:hAnsi="Consolas" w:cs="Consolas" w:hint="eastAsia"/>
                <w:color w:val="0000FF"/>
                <w:sz w:val="24"/>
                <w:szCs w:val="24"/>
              </w:rPr>
              <w:t>号</w:t>
            </w:r>
            <w:r w:rsidR="00EC4547" w:rsidRPr="0042762E">
              <w:rPr>
                <w:rFonts w:ascii="Consolas" w:hAnsi="Consolas" w:cs="Consolas" w:hint="eastAsia"/>
                <w:color w:val="0000FF"/>
                <w:sz w:val="24"/>
                <w:szCs w:val="24"/>
              </w:rPr>
              <w:t>406</w:t>
            </w:r>
            <w:r w:rsidRPr="0042762E">
              <w:rPr>
                <w:rFonts w:ascii="Consolas" w:hAnsi="Consolas" w:cs="Consolas"/>
                <w:color w:val="0000FF"/>
                <w:sz w:val="24"/>
                <w:szCs w:val="24"/>
              </w:rPr>
              <w:t>&lt;/</w:t>
            </w:r>
            <w:r w:rsidRPr="0042762E">
              <w:rPr>
                <w:rFonts w:ascii="Courier New" w:hAnsi="Courier New" w:cs="Courier New"/>
                <w:color w:val="0000C0"/>
                <w:sz w:val="24"/>
                <w:szCs w:val="24"/>
              </w:rPr>
              <w:t>contactAddress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contactPhone</w:t>
            </w:r>
            <w:r w:rsidRPr="0042762E">
              <w:rPr>
                <w:rFonts w:ascii="Consolas" w:hAnsi="Consolas" w:cs="Consolas"/>
                <w:color w:val="0000FF"/>
                <w:sz w:val="24"/>
                <w:szCs w:val="24"/>
              </w:rPr>
              <w:t>&gt;</w:t>
            </w:r>
            <w:r w:rsidR="00EC4547" w:rsidRPr="0042762E">
              <w:rPr>
                <w:rFonts w:ascii="Consolas" w:hAnsi="Consolas" w:cs="Consolas"/>
                <w:color w:val="0000FF"/>
                <w:sz w:val="24"/>
                <w:szCs w:val="24"/>
              </w:rPr>
              <w:t>13642320343</w:t>
            </w:r>
            <w:r w:rsidRPr="0042762E">
              <w:rPr>
                <w:rFonts w:ascii="Consolas" w:hAnsi="Consolas" w:cs="Consolas"/>
                <w:color w:val="0000FF"/>
                <w:sz w:val="24"/>
                <w:szCs w:val="24"/>
              </w:rPr>
              <w:t>&lt;/</w:t>
            </w:r>
            <w:r w:rsidRPr="0042762E">
              <w:rPr>
                <w:rFonts w:ascii="Courier New" w:hAnsi="Courier New" w:cs="Courier New"/>
                <w:color w:val="0000C0"/>
                <w:sz w:val="24"/>
                <w:szCs w:val="24"/>
              </w:rPr>
              <w:t>contactPhone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patCategoryName</w:t>
            </w:r>
            <w:r w:rsidRPr="0042762E">
              <w:rPr>
                <w:rFonts w:ascii="Consolas" w:hAnsi="Consolas" w:cs="Consolas"/>
                <w:color w:val="0000FF"/>
                <w:sz w:val="24"/>
                <w:szCs w:val="24"/>
              </w:rPr>
              <w:t>&gt;&lt;/</w:t>
            </w:r>
            <w:r w:rsidRPr="0042762E">
              <w:rPr>
                <w:rFonts w:ascii="Courier New" w:hAnsi="Courier New" w:cs="Courier New"/>
                <w:color w:val="0000C0"/>
                <w:sz w:val="24"/>
                <w:szCs w:val="24"/>
              </w:rPr>
              <w:t>patCategoryName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genderName</w:t>
            </w:r>
            <w:r w:rsidRPr="0042762E">
              <w:rPr>
                <w:rFonts w:ascii="Consolas" w:hAnsi="Consolas" w:cs="Consolas"/>
                <w:color w:val="0000FF"/>
                <w:sz w:val="24"/>
                <w:szCs w:val="24"/>
              </w:rPr>
              <w:t>&gt;&lt;/</w:t>
            </w:r>
            <w:r w:rsidRPr="0042762E">
              <w:rPr>
                <w:rFonts w:ascii="Courier New" w:hAnsi="Courier New" w:cs="Courier New"/>
                <w:color w:val="0000C0"/>
                <w:sz w:val="24"/>
                <w:szCs w:val="24"/>
              </w:rPr>
              <w:t>genderName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payRate</w:t>
            </w:r>
            <w:r w:rsidRPr="0042762E">
              <w:rPr>
                <w:rFonts w:ascii="Consolas" w:hAnsi="Consolas" w:cs="Consolas"/>
                <w:color w:val="0000FF"/>
                <w:sz w:val="24"/>
                <w:szCs w:val="24"/>
              </w:rPr>
              <w:t>&gt;&lt;/</w:t>
            </w:r>
            <w:r w:rsidRPr="0042762E">
              <w:rPr>
                <w:rFonts w:ascii="Courier New" w:hAnsi="Courier New" w:cs="Courier New"/>
                <w:color w:val="0000C0"/>
                <w:sz w:val="24"/>
                <w:szCs w:val="24"/>
              </w:rPr>
              <w:t>payRate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dischargeName&gt;</w:t>
            </w:r>
            <w:r w:rsidRPr="0042762E">
              <w:rPr>
                <w:rFonts w:ascii="Consolas" w:hAnsi="Consolas" w:cs="Consolas"/>
                <w:color w:val="0000FF"/>
                <w:sz w:val="24"/>
                <w:szCs w:val="24"/>
              </w:rPr>
              <w:t>&lt;/</w:t>
            </w:r>
            <w:r w:rsidRPr="0042762E">
              <w:rPr>
                <w:rFonts w:ascii="Courier New" w:hAnsi="Courier New" w:cs="Courier New"/>
                <w:color w:val="0000C0"/>
                <w:sz w:val="24"/>
                <w:szCs w:val="24"/>
              </w:rPr>
              <w:t>dischargeName&gt;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insuranceName</w:t>
            </w:r>
            <w:r w:rsidRPr="0042762E">
              <w:rPr>
                <w:rFonts w:ascii="Consolas" w:hAnsi="Consolas" w:cs="Consolas"/>
                <w:color w:val="0000FF"/>
                <w:sz w:val="24"/>
                <w:szCs w:val="24"/>
              </w:rPr>
              <w:t>&gt;&lt;/</w:t>
            </w:r>
            <w:r w:rsidRPr="0042762E">
              <w:rPr>
                <w:rFonts w:ascii="Courier New" w:hAnsi="Courier New" w:cs="Courier New"/>
                <w:color w:val="0000C0"/>
                <w:sz w:val="24"/>
                <w:szCs w:val="24"/>
              </w:rPr>
              <w:t>insuranceName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admissionName</w:t>
            </w:r>
            <w:r w:rsidRPr="0042762E">
              <w:rPr>
                <w:rFonts w:ascii="Consolas" w:hAnsi="Consolas" w:cs="Consolas"/>
                <w:color w:val="0000FF"/>
                <w:sz w:val="24"/>
                <w:szCs w:val="24"/>
              </w:rPr>
              <w:t>&gt;&lt;/</w:t>
            </w:r>
            <w:r w:rsidRPr="0042762E">
              <w:rPr>
                <w:rFonts w:ascii="Courier New" w:hAnsi="Courier New" w:cs="Courier New"/>
                <w:color w:val="0000C0"/>
                <w:sz w:val="24"/>
                <w:szCs w:val="24"/>
              </w:rPr>
              <w:t>admissionName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ipStatusName</w:t>
            </w:r>
            <w:r w:rsidRPr="0042762E">
              <w:rPr>
                <w:rFonts w:ascii="Consolas" w:hAnsi="Consolas" w:cs="Consolas"/>
                <w:color w:val="0000FF"/>
                <w:sz w:val="24"/>
                <w:szCs w:val="24"/>
              </w:rPr>
              <w:t>&gt;&lt;/</w:t>
            </w:r>
            <w:r w:rsidRPr="0042762E">
              <w:rPr>
                <w:rFonts w:ascii="Courier New" w:hAnsi="Courier New" w:cs="Courier New"/>
                <w:color w:val="0000C0"/>
                <w:sz w:val="24"/>
                <w:szCs w:val="24"/>
              </w:rPr>
              <w:t>ipStatusName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difficultyName</w:t>
            </w:r>
            <w:r w:rsidRPr="0042762E">
              <w:rPr>
                <w:rFonts w:ascii="Consolas" w:hAnsi="Consolas" w:cs="Consolas"/>
                <w:color w:val="0000FF"/>
                <w:sz w:val="24"/>
                <w:szCs w:val="24"/>
              </w:rPr>
              <w:t>&gt;&lt;/</w:t>
            </w:r>
            <w:r w:rsidRPr="0042762E">
              <w:rPr>
                <w:rFonts w:ascii="Courier New" w:hAnsi="Courier New" w:cs="Courier New"/>
                <w:color w:val="0000C0"/>
                <w:sz w:val="24"/>
                <w:szCs w:val="24"/>
              </w:rPr>
              <w:t>difficultyName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admitWayName</w:t>
            </w:r>
            <w:r w:rsidRPr="0042762E">
              <w:rPr>
                <w:rFonts w:ascii="Consolas" w:hAnsi="Consolas" w:cs="Consolas"/>
                <w:color w:val="0000FF"/>
                <w:sz w:val="24"/>
                <w:szCs w:val="24"/>
              </w:rPr>
              <w:t>&gt;&lt;/</w:t>
            </w:r>
            <w:r w:rsidRPr="0042762E">
              <w:rPr>
                <w:rFonts w:ascii="Courier New" w:hAnsi="Courier New" w:cs="Courier New"/>
                <w:color w:val="0000C0"/>
                <w:sz w:val="24"/>
                <w:szCs w:val="24"/>
              </w:rPr>
              <w:t>admitWayName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admitWeightUnit&gt;</w:t>
            </w:r>
            <w:r w:rsidRPr="0042762E">
              <w:rPr>
                <w:rFonts w:ascii="Consolas" w:hAnsi="Consolas" w:cs="Consolas"/>
                <w:color w:val="0000FF"/>
                <w:sz w:val="24"/>
                <w:szCs w:val="24"/>
              </w:rPr>
              <w:t>&lt;/</w:t>
            </w:r>
            <w:r w:rsidRPr="0042762E">
              <w:rPr>
                <w:rFonts w:ascii="Courier New" w:hAnsi="Courier New" w:cs="Courier New"/>
                <w:color w:val="0000C0"/>
                <w:sz w:val="24"/>
                <w:szCs w:val="24"/>
              </w:rPr>
              <w:t>admitWeightUnit&gt;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babyWeightUnit</w:t>
            </w:r>
            <w:r w:rsidRPr="0042762E">
              <w:rPr>
                <w:rFonts w:ascii="Consolas" w:hAnsi="Consolas" w:cs="Consolas"/>
                <w:color w:val="0000FF"/>
                <w:sz w:val="24"/>
                <w:szCs w:val="24"/>
              </w:rPr>
              <w:t>&gt;&lt;/</w:t>
            </w:r>
            <w:r w:rsidRPr="0042762E">
              <w:rPr>
                <w:rFonts w:ascii="Courier New" w:hAnsi="Courier New" w:cs="Courier New"/>
                <w:color w:val="0000C0"/>
                <w:sz w:val="24"/>
                <w:szCs w:val="24"/>
              </w:rPr>
              <w:t>babyWeightUnit</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medicineLimitAmount</w:t>
            </w:r>
            <w:r w:rsidRPr="0042762E">
              <w:rPr>
                <w:rFonts w:ascii="Consolas" w:hAnsi="Consolas" w:cs="Consolas"/>
                <w:color w:val="0000FF"/>
                <w:sz w:val="24"/>
                <w:szCs w:val="24"/>
              </w:rPr>
              <w:t>&gt;&lt;/</w:t>
            </w:r>
            <w:r w:rsidRPr="0042762E">
              <w:rPr>
                <w:rFonts w:ascii="Courier New" w:hAnsi="Courier New" w:cs="Courier New"/>
                <w:color w:val="0000C0"/>
                <w:sz w:val="24"/>
                <w:szCs w:val="24"/>
              </w:rPr>
              <w:t>medicineLimitAmount</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sickBedLimitAmount</w:t>
            </w:r>
            <w:r w:rsidRPr="0042762E">
              <w:rPr>
                <w:rFonts w:ascii="Consolas" w:hAnsi="Consolas" w:cs="Consolas"/>
                <w:color w:val="0000FF"/>
                <w:sz w:val="24"/>
                <w:szCs w:val="24"/>
              </w:rPr>
              <w:t>&gt;&lt;/</w:t>
            </w:r>
            <w:r w:rsidRPr="0042762E">
              <w:rPr>
                <w:rFonts w:ascii="Courier New" w:hAnsi="Courier New" w:cs="Courier New"/>
                <w:color w:val="0000C0"/>
                <w:sz w:val="24"/>
                <w:szCs w:val="24"/>
              </w:rPr>
              <w:t>sickBedLimitAmount</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examineLimitAmount</w:t>
            </w:r>
            <w:r w:rsidRPr="0042762E">
              <w:rPr>
                <w:rFonts w:ascii="Consolas" w:hAnsi="Consolas" w:cs="Consolas"/>
                <w:color w:val="0000FF"/>
                <w:sz w:val="24"/>
                <w:szCs w:val="24"/>
              </w:rPr>
              <w:t>&gt;&lt;/</w:t>
            </w:r>
            <w:r w:rsidRPr="0042762E">
              <w:rPr>
                <w:rFonts w:ascii="Courier New" w:hAnsi="Courier New" w:cs="Courier New"/>
                <w:color w:val="0000C0"/>
                <w:sz w:val="24"/>
                <w:szCs w:val="24"/>
              </w:rPr>
              <w:t>examineLimitAmount</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cureLimitAmount</w:t>
            </w:r>
            <w:r w:rsidRPr="0042762E">
              <w:rPr>
                <w:rFonts w:ascii="Consolas" w:hAnsi="Consolas" w:cs="Consolas"/>
                <w:color w:val="0000FF"/>
                <w:sz w:val="24"/>
                <w:szCs w:val="24"/>
              </w:rPr>
              <w:t>&gt;&lt;/</w:t>
            </w:r>
            <w:r w:rsidRPr="0042762E">
              <w:rPr>
                <w:rFonts w:ascii="Courier New" w:hAnsi="Courier New" w:cs="Courier New"/>
                <w:color w:val="0000C0"/>
                <w:sz w:val="24"/>
                <w:szCs w:val="24"/>
              </w:rPr>
              <w:t>cureLimitAmount</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hiupStatus</w:t>
            </w:r>
            <w:r w:rsidRPr="0042762E">
              <w:rPr>
                <w:rFonts w:ascii="Consolas" w:hAnsi="Consolas" w:cs="Consolas"/>
                <w:color w:val="0000FF"/>
                <w:sz w:val="24"/>
                <w:szCs w:val="24"/>
              </w:rPr>
              <w:t>&gt;</w:t>
            </w:r>
            <w:r w:rsidR="00872CFA" w:rsidRPr="0042762E">
              <w:rPr>
                <w:rFonts w:ascii="Consolas" w:hAnsi="Consolas" w:cs="Consolas" w:hint="eastAsia"/>
                <w:color w:val="0000FF"/>
                <w:sz w:val="24"/>
                <w:szCs w:val="24"/>
              </w:rPr>
              <w:t>0</w:t>
            </w:r>
            <w:r w:rsidRPr="0042762E">
              <w:rPr>
                <w:rFonts w:ascii="Consolas" w:hAnsi="Consolas" w:cs="Consolas"/>
                <w:color w:val="0000FF"/>
                <w:sz w:val="24"/>
                <w:szCs w:val="24"/>
              </w:rPr>
              <w:t>&lt;/</w:t>
            </w:r>
            <w:r w:rsidRPr="0042762E">
              <w:rPr>
                <w:rFonts w:ascii="Courier New" w:hAnsi="Courier New" w:cs="Courier New"/>
                <w:color w:val="0000C0"/>
                <w:sz w:val="24"/>
                <w:szCs w:val="24"/>
              </w:rPr>
              <w:t>hiupStatus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hiupErrorInfo</w:t>
            </w:r>
            <w:r w:rsidRPr="0042762E">
              <w:rPr>
                <w:rFonts w:ascii="Consolas" w:hAnsi="Consolas" w:cs="Consolas"/>
                <w:color w:val="0000FF"/>
                <w:sz w:val="24"/>
                <w:szCs w:val="24"/>
              </w:rPr>
              <w:t>&gt;&lt;/</w:t>
            </w:r>
            <w:r w:rsidRPr="0042762E">
              <w:rPr>
                <w:rFonts w:ascii="Courier New" w:hAnsi="Courier New" w:cs="Courier New"/>
                <w:color w:val="0000C0"/>
                <w:sz w:val="24"/>
                <w:szCs w:val="24"/>
              </w:rPr>
              <w:t>hiupErrorInfo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admissionDomain</w:t>
            </w:r>
            <w:r w:rsidRPr="0042762E">
              <w:rPr>
                <w:rFonts w:ascii="Consolas" w:hAnsi="Consolas" w:cs="Consolas"/>
                <w:color w:val="0000FF"/>
                <w:sz w:val="24"/>
                <w:szCs w:val="24"/>
              </w:rPr>
              <w:t>&gt;&lt;/</w:t>
            </w:r>
            <w:r w:rsidRPr="0042762E">
              <w:rPr>
                <w:rFonts w:ascii="Courier New" w:hAnsi="Courier New" w:cs="Courier New"/>
                <w:color w:val="0000C0"/>
                <w:sz w:val="24"/>
                <w:szCs w:val="24"/>
              </w:rPr>
              <w:t>admissionDomain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admissionSourceDomain</w:t>
            </w:r>
            <w:r w:rsidRPr="0042762E">
              <w:rPr>
                <w:rFonts w:ascii="Consolas" w:hAnsi="Consolas" w:cs="Consolas"/>
                <w:color w:val="0000FF"/>
                <w:sz w:val="24"/>
                <w:szCs w:val="24"/>
              </w:rPr>
              <w:t>&gt;&lt;/</w:t>
            </w:r>
            <w:r w:rsidRPr="0042762E">
              <w:rPr>
                <w:rFonts w:ascii="Courier New" w:hAnsi="Courier New" w:cs="Courier New"/>
                <w:color w:val="0000C0"/>
                <w:sz w:val="24"/>
                <w:szCs w:val="24"/>
              </w:rPr>
              <w:t>admissionSourceDomain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admissionSourceName</w:t>
            </w:r>
            <w:r w:rsidRPr="0042762E">
              <w:rPr>
                <w:rFonts w:ascii="Consolas" w:hAnsi="Consolas" w:cs="Consolas"/>
                <w:color w:val="0000FF"/>
                <w:sz w:val="24"/>
                <w:szCs w:val="24"/>
              </w:rPr>
              <w:t>&gt;&lt;/</w:t>
            </w:r>
            <w:r w:rsidRPr="0042762E">
              <w:rPr>
                <w:rFonts w:ascii="Courier New" w:hAnsi="Courier New" w:cs="Courier New"/>
                <w:color w:val="0000C0"/>
                <w:sz w:val="24"/>
                <w:szCs w:val="24"/>
              </w:rPr>
              <w:t>admissionSourceName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patientClassName</w:t>
            </w:r>
            <w:r w:rsidRPr="0042762E">
              <w:rPr>
                <w:rFonts w:ascii="Consolas" w:hAnsi="Consolas" w:cs="Consolas"/>
                <w:color w:val="0000FF"/>
                <w:sz w:val="24"/>
                <w:szCs w:val="24"/>
              </w:rPr>
              <w:t>&gt;&lt;/</w:t>
            </w:r>
            <w:r w:rsidRPr="0042762E">
              <w:rPr>
                <w:rFonts w:ascii="Courier New" w:hAnsi="Courier New" w:cs="Courier New"/>
                <w:color w:val="0000C0"/>
                <w:sz w:val="24"/>
                <w:szCs w:val="24"/>
              </w:rPr>
              <w:t>patientClassName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patientClassDomain</w:t>
            </w:r>
            <w:r w:rsidRPr="0042762E">
              <w:rPr>
                <w:rFonts w:ascii="Consolas" w:hAnsi="Consolas" w:cs="Consolas"/>
                <w:color w:val="0000FF"/>
                <w:sz w:val="24"/>
                <w:szCs w:val="24"/>
              </w:rPr>
              <w:t>&gt;&lt;/</w:t>
            </w:r>
            <w:r w:rsidRPr="0042762E">
              <w:rPr>
                <w:rFonts w:ascii="Courier New" w:hAnsi="Courier New" w:cs="Courier New"/>
                <w:color w:val="0000C0"/>
                <w:sz w:val="24"/>
                <w:szCs w:val="24"/>
              </w:rPr>
              <w:t>patientClassDomain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ipStatusDomain</w:t>
            </w:r>
            <w:r w:rsidRPr="0042762E">
              <w:rPr>
                <w:rFonts w:ascii="Consolas" w:hAnsi="Consolas" w:cs="Consolas"/>
                <w:color w:val="0000FF"/>
                <w:sz w:val="24"/>
                <w:szCs w:val="24"/>
              </w:rPr>
              <w:t>&gt;&lt;/</w:t>
            </w:r>
            <w:r w:rsidRPr="0042762E">
              <w:rPr>
                <w:rFonts w:ascii="Courier New" w:hAnsi="Courier New" w:cs="Courier New"/>
                <w:color w:val="0000C0"/>
                <w:sz w:val="24"/>
                <w:szCs w:val="24"/>
              </w:rPr>
              <w:t>ipStatusDomain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dificultyDomain</w:t>
            </w:r>
            <w:r w:rsidRPr="0042762E">
              <w:rPr>
                <w:rFonts w:ascii="Consolas" w:hAnsi="Consolas" w:cs="Consolas"/>
                <w:color w:val="0000FF"/>
                <w:sz w:val="24"/>
                <w:szCs w:val="24"/>
              </w:rPr>
              <w:t>&gt;&lt;/</w:t>
            </w:r>
            <w:r w:rsidRPr="0042762E">
              <w:rPr>
                <w:rFonts w:ascii="Courier New" w:hAnsi="Courier New" w:cs="Courier New"/>
                <w:color w:val="0000C0"/>
                <w:sz w:val="24"/>
                <w:szCs w:val="24"/>
              </w:rPr>
              <w:t>dificultyDomain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dischargeDomain</w:t>
            </w:r>
            <w:r w:rsidRPr="0042762E">
              <w:rPr>
                <w:rFonts w:ascii="Consolas" w:hAnsi="Consolas" w:cs="Consolas"/>
                <w:color w:val="0000FF"/>
                <w:sz w:val="24"/>
                <w:szCs w:val="24"/>
              </w:rPr>
              <w:t>&gt;&lt;/</w:t>
            </w:r>
            <w:r w:rsidRPr="0042762E">
              <w:rPr>
                <w:rFonts w:ascii="Courier New" w:hAnsi="Courier New" w:cs="Courier New"/>
                <w:color w:val="0000C0"/>
                <w:sz w:val="24"/>
                <w:szCs w:val="24"/>
              </w:rPr>
              <w:t>dischargeDomain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accountStatusName</w:t>
            </w:r>
            <w:r w:rsidRPr="0042762E">
              <w:rPr>
                <w:rFonts w:ascii="Consolas" w:hAnsi="Consolas" w:cs="Consolas"/>
                <w:color w:val="0000FF"/>
                <w:sz w:val="24"/>
                <w:szCs w:val="24"/>
              </w:rPr>
              <w:t>&gt;&lt;/</w:t>
            </w:r>
            <w:r w:rsidRPr="0042762E">
              <w:rPr>
                <w:rFonts w:ascii="Courier New" w:hAnsi="Courier New" w:cs="Courier New"/>
                <w:color w:val="0000C0"/>
                <w:sz w:val="24"/>
                <w:szCs w:val="24"/>
              </w:rPr>
              <w:t>accountStatusName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accountStatusDomain</w:t>
            </w:r>
            <w:r w:rsidRPr="0042762E">
              <w:rPr>
                <w:rFonts w:ascii="Consolas" w:hAnsi="Consolas" w:cs="Consolas"/>
                <w:color w:val="0000FF"/>
                <w:sz w:val="24"/>
                <w:szCs w:val="24"/>
              </w:rPr>
              <w:t>&gt;&lt;/</w:t>
            </w:r>
            <w:r w:rsidRPr="0042762E">
              <w:rPr>
                <w:rFonts w:ascii="Courier New" w:hAnsi="Courier New" w:cs="Courier New"/>
                <w:color w:val="0000C0"/>
                <w:sz w:val="24"/>
                <w:szCs w:val="24"/>
              </w:rPr>
              <w:t>accountStatusDomain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genderDomain</w:t>
            </w:r>
            <w:r w:rsidRPr="0042762E">
              <w:rPr>
                <w:rFonts w:ascii="Consolas" w:hAnsi="Consolas" w:cs="Consolas"/>
                <w:color w:val="0000FF"/>
                <w:sz w:val="24"/>
                <w:szCs w:val="24"/>
              </w:rPr>
              <w:t>&gt;&lt;/</w:t>
            </w:r>
            <w:r w:rsidRPr="0042762E">
              <w:rPr>
                <w:rFonts w:ascii="Courier New" w:hAnsi="Courier New" w:cs="Courier New"/>
                <w:color w:val="0000C0"/>
                <w:sz w:val="24"/>
                <w:szCs w:val="24"/>
              </w:rPr>
              <w:t>genderDomain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patCategorySystem</w:t>
            </w:r>
            <w:r w:rsidRPr="0042762E">
              <w:rPr>
                <w:rFonts w:ascii="Consolas" w:hAnsi="Consolas" w:cs="Consolas"/>
                <w:color w:val="0000FF"/>
                <w:sz w:val="24"/>
                <w:szCs w:val="24"/>
              </w:rPr>
              <w:t>&gt;&lt;/</w:t>
            </w:r>
            <w:r w:rsidRPr="0042762E">
              <w:rPr>
                <w:rFonts w:ascii="Courier New" w:hAnsi="Courier New" w:cs="Courier New"/>
                <w:color w:val="0000C0"/>
                <w:sz w:val="24"/>
                <w:szCs w:val="24"/>
              </w:rPr>
              <w:t>patCategorySystem</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mothersID</w:t>
            </w:r>
            <w:r w:rsidRPr="0042762E">
              <w:rPr>
                <w:rFonts w:ascii="Consolas" w:hAnsi="Consolas" w:cs="Consolas"/>
                <w:color w:val="0000FF"/>
                <w:sz w:val="24"/>
                <w:szCs w:val="24"/>
              </w:rPr>
              <w:t>&gt;&lt;/</w:t>
            </w:r>
            <w:r w:rsidRPr="0042762E">
              <w:rPr>
                <w:rFonts w:ascii="Courier New" w:hAnsi="Courier New" w:cs="Courier New"/>
                <w:color w:val="0000C0"/>
                <w:sz w:val="24"/>
                <w:szCs w:val="24"/>
              </w:rPr>
              <w:t>mothersID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mothersDomain</w:t>
            </w:r>
            <w:r w:rsidRPr="0042762E">
              <w:rPr>
                <w:rFonts w:ascii="Consolas" w:hAnsi="Consolas" w:cs="Consolas"/>
                <w:color w:val="0000FF"/>
                <w:sz w:val="24"/>
                <w:szCs w:val="24"/>
              </w:rPr>
              <w:t>&gt;&lt;/</w:t>
            </w:r>
            <w:r w:rsidRPr="0042762E">
              <w:rPr>
                <w:rFonts w:ascii="Courier New" w:hAnsi="Courier New" w:cs="Courier New"/>
                <w:color w:val="0000C0"/>
                <w:sz w:val="24"/>
                <w:szCs w:val="24"/>
              </w:rPr>
              <w:t>mothersDomain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mothersFlowID</w:t>
            </w:r>
            <w:r w:rsidRPr="0042762E">
              <w:rPr>
                <w:rFonts w:ascii="Consolas" w:hAnsi="Consolas" w:cs="Consolas"/>
                <w:color w:val="0000FF"/>
                <w:sz w:val="24"/>
                <w:szCs w:val="24"/>
              </w:rPr>
              <w:t>&gt;&lt;/</w:t>
            </w:r>
            <w:r w:rsidRPr="0042762E">
              <w:rPr>
                <w:rFonts w:ascii="Courier New" w:hAnsi="Courier New" w:cs="Courier New"/>
                <w:color w:val="0000C0"/>
                <w:sz w:val="24"/>
                <w:szCs w:val="24"/>
              </w:rPr>
              <w:t>mothersFlowID&gt;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mothersFlowDomain</w:t>
            </w:r>
            <w:r w:rsidRPr="0042762E">
              <w:rPr>
                <w:rFonts w:ascii="Consolas" w:hAnsi="Consolas" w:cs="Consolas"/>
                <w:color w:val="0000FF"/>
                <w:sz w:val="24"/>
                <w:szCs w:val="24"/>
              </w:rPr>
              <w:t>&gt;&lt;/</w:t>
            </w:r>
            <w:r w:rsidRPr="0042762E">
              <w:rPr>
                <w:rFonts w:ascii="Courier New" w:hAnsi="Courier New" w:cs="Courier New"/>
                <w:color w:val="0000C0"/>
                <w:sz w:val="24"/>
                <w:szCs w:val="24"/>
              </w:rPr>
              <w:t>mothersFlowDomain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mothersName</w:t>
            </w:r>
            <w:r w:rsidRPr="0042762E">
              <w:rPr>
                <w:rFonts w:ascii="Consolas" w:hAnsi="Consolas" w:cs="Consolas"/>
                <w:color w:val="0000FF"/>
                <w:sz w:val="24"/>
                <w:szCs w:val="24"/>
              </w:rPr>
              <w:t>&gt;&lt;/</w:t>
            </w:r>
            <w:r w:rsidRPr="0042762E">
              <w:rPr>
                <w:rFonts w:ascii="Courier New" w:hAnsi="Courier New" w:cs="Courier New"/>
                <w:color w:val="0000C0"/>
                <w:sz w:val="24"/>
                <w:szCs w:val="24"/>
              </w:rPr>
              <w:t>mothersName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patientSourceName</w:t>
            </w:r>
            <w:r w:rsidRPr="0042762E">
              <w:rPr>
                <w:rFonts w:ascii="Consolas" w:hAnsi="Consolas" w:cs="Consolas"/>
                <w:color w:val="0000FF"/>
                <w:sz w:val="24"/>
                <w:szCs w:val="24"/>
              </w:rPr>
              <w:t>&gt;&lt;/</w:t>
            </w:r>
            <w:r w:rsidRPr="0042762E">
              <w:rPr>
                <w:rFonts w:ascii="Courier New" w:hAnsi="Courier New" w:cs="Courier New"/>
                <w:color w:val="0000C0"/>
                <w:sz w:val="24"/>
                <w:szCs w:val="24"/>
              </w:rPr>
              <w:t>patientSourceName&gt;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oldPatientId</w:t>
            </w:r>
            <w:r w:rsidRPr="0042762E">
              <w:rPr>
                <w:rFonts w:ascii="Consolas" w:hAnsi="Consolas" w:cs="Consolas"/>
                <w:color w:val="0000FF"/>
                <w:sz w:val="24"/>
                <w:szCs w:val="24"/>
              </w:rPr>
              <w:t>&gt;&lt;/</w:t>
            </w:r>
            <w:r w:rsidRPr="0042762E">
              <w:rPr>
                <w:rFonts w:ascii="Courier New" w:hAnsi="Courier New" w:cs="Courier New"/>
                <w:color w:val="0000C0"/>
                <w:sz w:val="24"/>
                <w:szCs w:val="24"/>
              </w:rPr>
              <w:t>oldPatientId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oldPatientDomain</w:t>
            </w:r>
            <w:r w:rsidRPr="0042762E">
              <w:rPr>
                <w:rFonts w:ascii="Consolas" w:hAnsi="Consolas" w:cs="Consolas"/>
                <w:color w:val="0000FF"/>
                <w:sz w:val="24"/>
                <w:szCs w:val="24"/>
              </w:rPr>
              <w:t>&gt;&lt;/</w:t>
            </w:r>
            <w:r w:rsidRPr="0042762E">
              <w:rPr>
                <w:rFonts w:ascii="Courier New" w:hAnsi="Courier New" w:cs="Courier New"/>
                <w:color w:val="0000C0"/>
                <w:sz w:val="24"/>
                <w:szCs w:val="24"/>
              </w:rPr>
              <w:t>oldPatientDomain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oldVisitFlowId</w:t>
            </w:r>
            <w:r w:rsidRPr="0042762E">
              <w:rPr>
                <w:rFonts w:ascii="Consolas" w:hAnsi="Consolas" w:cs="Consolas"/>
                <w:color w:val="0000FF"/>
                <w:sz w:val="24"/>
                <w:szCs w:val="24"/>
              </w:rPr>
              <w:t>&gt;&lt;/</w:t>
            </w:r>
            <w:r w:rsidRPr="0042762E">
              <w:rPr>
                <w:rFonts w:ascii="Courier New" w:hAnsi="Courier New" w:cs="Courier New"/>
                <w:color w:val="0000C0"/>
                <w:sz w:val="24"/>
                <w:szCs w:val="24"/>
              </w:rPr>
              <w:t>oldVisitFlowId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oldVisitFlowDomain</w:t>
            </w:r>
            <w:r w:rsidRPr="0042762E">
              <w:rPr>
                <w:rFonts w:ascii="Consolas" w:hAnsi="Consolas" w:cs="Consolas"/>
                <w:color w:val="0000FF"/>
                <w:sz w:val="24"/>
                <w:szCs w:val="24"/>
              </w:rPr>
              <w:t>&gt;&lt;/</w:t>
            </w:r>
            <w:r w:rsidRPr="0042762E">
              <w:rPr>
                <w:rFonts w:ascii="Courier New" w:hAnsi="Courier New" w:cs="Courier New"/>
                <w:color w:val="0000C0"/>
                <w:sz w:val="24"/>
                <w:szCs w:val="24"/>
              </w:rPr>
              <w:t>oldVisitFlowDomain</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oldVisitId&gt;</w:t>
            </w:r>
            <w:r w:rsidRPr="0042762E">
              <w:rPr>
                <w:rFonts w:ascii="Consolas" w:hAnsi="Consolas" w:cs="Consolas"/>
                <w:color w:val="0000FF"/>
                <w:sz w:val="24"/>
                <w:szCs w:val="24"/>
              </w:rPr>
              <w:t>&lt;/</w:t>
            </w:r>
            <w:r w:rsidRPr="0042762E">
              <w:rPr>
                <w:rFonts w:ascii="Courier New" w:hAnsi="Courier New" w:cs="Courier New"/>
                <w:color w:val="0000C0"/>
                <w:sz w:val="24"/>
                <w:szCs w:val="24"/>
              </w:rPr>
              <w:t>oldVisitId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oldPersonId</w:t>
            </w:r>
            <w:r w:rsidRPr="0042762E">
              <w:rPr>
                <w:rFonts w:ascii="Consolas" w:hAnsi="Consolas" w:cs="Consolas"/>
                <w:color w:val="0000FF"/>
                <w:sz w:val="24"/>
                <w:szCs w:val="24"/>
              </w:rPr>
              <w:t>&gt;&lt;/</w:t>
            </w:r>
            <w:r w:rsidRPr="0042762E">
              <w:rPr>
                <w:rFonts w:ascii="Courier New" w:hAnsi="Courier New" w:cs="Courier New"/>
                <w:color w:val="0000C0"/>
                <w:sz w:val="24"/>
                <w:szCs w:val="24"/>
              </w:rPr>
              <w:t>oldPersonId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oldStatus</w:t>
            </w:r>
            <w:r w:rsidRPr="0042762E">
              <w:rPr>
                <w:rFonts w:ascii="Consolas" w:hAnsi="Consolas" w:cs="Consolas"/>
                <w:color w:val="0000FF"/>
                <w:sz w:val="24"/>
                <w:szCs w:val="24"/>
              </w:rPr>
              <w:t>&gt;&lt;/</w:t>
            </w:r>
            <w:r w:rsidRPr="0042762E">
              <w:rPr>
                <w:rFonts w:ascii="Courier New" w:hAnsi="Courier New" w:cs="Courier New"/>
                <w:color w:val="0000C0"/>
                <w:sz w:val="24"/>
                <w:szCs w:val="24"/>
              </w:rPr>
              <w:t>oldStatus</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oldInfo</w:t>
            </w:r>
            <w:r w:rsidRPr="0042762E">
              <w:rPr>
                <w:rFonts w:ascii="Consolas" w:hAnsi="Consolas" w:cs="Consolas"/>
                <w:color w:val="0000FF"/>
                <w:sz w:val="24"/>
                <w:szCs w:val="24"/>
              </w:rPr>
              <w:t>&gt;&lt;/</w:t>
            </w:r>
            <w:r w:rsidRPr="0042762E">
              <w:rPr>
                <w:rFonts w:ascii="Courier New" w:hAnsi="Courier New" w:cs="Courier New"/>
                <w:color w:val="0000C0"/>
                <w:sz w:val="24"/>
                <w:szCs w:val="24"/>
              </w:rPr>
              <w:t>oldInfo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isEmergency</w:t>
            </w:r>
            <w:r w:rsidRPr="0042762E">
              <w:rPr>
                <w:rFonts w:ascii="Consolas" w:hAnsi="Consolas" w:cs="Consolas"/>
                <w:color w:val="0000FF"/>
                <w:sz w:val="24"/>
                <w:szCs w:val="24"/>
              </w:rPr>
              <w:t>&gt;&lt;/</w:t>
            </w:r>
            <w:r w:rsidRPr="0042762E">
              <w:rPr>
                <w:rFonts w:ascii="Courier New" w:hAnsi="Courier New" w:cs="Courier New"/>
                <w:color w:val="0000C0"/>
                <w:sz w:val="24"/>
                <w:szCs w:val="24"/>
              </w:rPr>
              <w:t>isEmergency</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diagnoseIcd</w:t>
            </w:r>
            <w:r w:rsidRPr="0042762E">
              <w:rPr>
                <w:rFonts w:ascii="Consolas" w:hAnsi="Consolas" w:cs="Consolas"/>
                <w:color w:val="0000FF"/>
                <w:sz w:val="24"/>
                <w:szCs w:val="24"/>
              </w:rPr>
              <w:t>&gt;&lt;/</w:t>
            </w:r>
            <w:r w:rsidRPr="0042762E">
              <w:rPr>
                <w:rFonts w:ascii="Courier New" w:hAnsi="Courier New" w:cs="Courier New"/>
                <w:color w:val="0000C0"/>
                <w:sz w:val="24"/>
                <w:szCs w:val="24"/>
              </w:rPr>
              <w:t>diagnoseIcd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diagnoseName</w:t>
            </w:r>
            <w:r w:rsidRPr="0042762E">
              <w:rPr>
                <w:rFonts w:ascii="Consolas" w:hAnsi="Consolas" w:cs="Consolas"/>
                <w:color w:val="0000FF"/>
                <w:sz w:val="24"/>
                <w:szCs w:val="24"/>
              </w:rPr>
              <w:t>&gt;&lt;/</w:t>
            </w:r>
            <w:r w:rsidRPr="0042762E">
              <w:rPr>
                <w:rFonts w:ascii="Courier New" w:hAnsi="Courier New" w:cs="Courier New"/>
                <w:color w:val="0000C0"/>
                <w:sz w:val="24"/>
                <w:szCs w:val="24"/>
              </w:rPr>
              <w:t>diagnoseName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noonCode</w:t>
            </w:r>
            <w:r w:rsidRPr="0042762E">
              <w:rPr>
                <w:rFonts w:ascii="Consolas" w:hAnsi="Consolas" w:cs="Consolas"/>
                <w:color w:val="0000FF"/>
                <w:sz w:val="24"/>
                <w:szCs w:val="24"/>
              </w:rPr>
              <w:t>&gt;&lt;/</w:t>
            </w:r>
            <w:r w:rsidRPr="0042762E">
              <w:rPr>
                <w:rFonts w:ascii="Courier New" w:hAnsi="Courier New" w:cs="Courier New"/>
                <w:color w:val="0000C0"/>
                <w:sz w:val="24"/>
                <w:szCs w:val="24"/>
              </w:rPr>
              <w:t>noonCode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paykindCode</w:t>
            </w:r>
            <w:r w:rsidRPr="0042762E">
              <w:rPr>
                <w:rFonts w:ascii="Consolas" w:hAnsi="Consolas" w:cs="Consolas"/>
                <w:color w:val="0000FF"/>
                <w:sz w:val="24"/>
                <w:szCs w:val="24"/>
              </w:rPr>
              <w:t>&gt;&lt;/</w:t>
            </w:r>
            <w:r w:rsidRPr="0042762E">
              <w:rPr>
                <w:rFonts w:ascii="Courier New" w:hAnsi="Courier New" w:cs="Courier New"/>
                <w:color w:val="0000C0"/>
                <w:sz w:val="24"/>
                <w:szCs w:val="24"/>
              </w:rPr>
              <w:t>paykindCode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paykindName</w:t>
            </w:r>
            <w:r w:rsidRPr="0042762E">
              <w:rPr>
                <w:rFonts w:ascii="Consolas" w:hAnsi="Consolas" w:cs="Consolas"/>
                <w:color w:val="0000FF"/>
                <w:sz w:val="24"/>
                <w:szCs w:val="24"/>
              </w:rPr>
              <w:t>&gt;&lt;/</w:t>
            </w:r>
            <w:r w:rsidRPr="0042762E">
              <w:rPr>
                <w:rFonts w:ascii="Courier New" w:hAnsi="Courier New" w:cs="Courier New"/>
                <w:color w:val="0000C0"/>
                <w:sz w:val="24"/>
                <w:szCs w:val="24"/>
              </w:rPr>
              <w:t>paykindName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schemaNo</w:t>
            </w:r>
            <w:r w:rsidRPr="0042762E">
              <w:rPr>
                <w:rFonts w:ascii="Consolas" w:hAnsi="Consolas" w:cs="Consolas"/>
                <w:color w:val="0000FF"/>
                <w:sz w:val="24"/>
                <w:szCs w:val="24"/>
              </w:rPr>
              <w:t>&gt;&lt;/</w:t>
            </w:r>
            <w:r w:rsidRPr="0042762E">
              <w:rPr>
                <w:rFonts w:ascii="Courier New" w:hAnsi="Courier New" w:cs="Courier New"/>
                <w:color w:val="0000C0"/>
                <w:sz w:val="24"/>
                <w:szCs w:val="24"/>
              </w:rPr>
              <w:t>schemaNo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orderNo</w:t>
            </w:r>
            <w:r w:rsidRPr="0042762E">
              <w:rPr>
                <w:rFonts w:ascii="Consolas" w:hAnsi="Consolas" w:cs="Consolas"/>
                <w:color w:val="0000FF"/>
                <w:sz w:val="24"/>
                <w:szCs w:val="24"/>
              </w:rPr>
              <w:t>&gt;&lt;/</w:t>
            </w:r>
            <w:r w:rsidRPr="0042762E">
              <w:rPr>
                <w:rFonts w:ascii="Courier New" w:hAnsi="Courier New" w:cs="Courier New"/>
                <w:color w:val="0000C0"/>
                <w:sz w:val="24"/>
                <w:szCs w:val="24"/>
              </w:rPr>
              <w:t>orderNo</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seeNo</w:t>
            </w:r>
            <w:r w:rsidRPr="0042762E">
              <w:rPr>
                <w:rFonts w:ascii="Consolas" w:hAnsi="Consolas" w:cs="Consolas"/>
                <w:color w:val="0000FF"/>
                <w:sz w:val="24"/>
                <w:szCs w:val="24"/>
              </w:rPr>
              <w:t>&gt;&lt;/</w:t>
            </w:r>
            <w:r w:rsidRPr="0042762E">
              <w:rPr>
                <w:rFonts w:ascii="Courier New" w:hAnsi="Courier New" w:cs="Courier New"/>
                <w:color w:val="0000C0"/>
                <w:sz w:val="24"/>
                <w:szCs w:val="24"/>
              </w:rPr>
              <w:t>seeNo&gt;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beginTime&gt;</w:t>
            </w:r>
            <w:r w:rsidRPr="0042762E">
              <w:rPr>
                <w:rFonts w:ascii="Consolas" w:hAnsi="Consolas" w:cs="Consolas"/>
                <w:color w:val="0000FF"/>
                <w:sz w:val="24"/>
                <w:szCs w:val="24"/>
              </w:rPr>
              <w:t>&lt;/</w:t>
            </w:r>
            <w:r w:rsidRPr="0042762E">
              <w:rPr>
                <w:rFonts w:ascii="Courier New" w:hAnsi="Courier New" w:cs="Courier New"/>
                <w:color w:val="0000C0"/>
                <w:sz w:val="24"/>
                <w:szCs w:val="24"/>
              </w:rPr>
              <w:t>beginTime&gt;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endTime</w:t>
            </w:r>
            <w:r w:rsidRPr="0042762E">
              <w:rPr>
                <w:rFonts w:ascii="Consolas" w:hAnsi="Consolas" w:cs="Consolas"/>
                <w:color w:val="0000FF"/>
                <w:sz w:val="24"/>
                <w:szCs w:val="24"/>
              </w:rPr>
              <w:t>&gt;&lt;/</w:t>
            </w:r>
            <w:r w:rsidRPr="0042762E">
              <w:rPr>
                <w:rFonts w:ascii="Courier New" w:hAnsi="Courier New" w:cs="Courier New"/>
                <w:color w:val="0000C0"/>
                <w:sz w:val="24"/>
                <w:szCs w:val="24"/>
              </w:rPr>
              <w:t>endTime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ynBook</w:t>
            </w:r>
            <w:r w:rsidRPr="0042762E">
              <w:rPr>
                <w:rFonts w:ascii="Consolas" w:hAnsi="Consolas" w:cs="Consolas"/>
                <w:color w:val="0000FF"/>
                <w:sz w:val="24"/>
                <w:szCs w:val="24"/>
              </w:rPr>
              <w:t>&gt;&lt;/</w:t>
            </w:r>
            <w:r w:rsidRPr="0042762E">
              <w:rPr>
                <w:rFonts w:ascii="Courier New" w:hAnsi="Courier New" w:cs="Courier New"/>
                <w:color w:val="0000C0"/>
                <w:sz w:val="24"/>
                <w:szCs w:val="24"/>
              </w:rPr>
              <w:t>ynBook</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ynfr</w:t>
            </w:r>
            <w:r w:rsidRPr="0042762E">
              <w:rPr>
                <w:rFonts w:ascii="Consolas" w:hAnsi="Consolas" w:cs="Consolas"/>
                <w:color w:val="0000FF"/>
                <w:sz w:val="24"/>
                <w:szCs w:val="24"/>
              </w:rPr>
              <w:t>&gt;&lt;/</w:t>
            </w:r>
            <w:r w:rsidRPr="0042762E">
              <w:rPr>
                <w:rFonts w:ascii="Courier New" w:hAnsi="Courier New" w:cs="Courier New"/>
                <w:color w:val="0000C0"/>
                <w:sz w:val="24"/>
                <w:szCs w:val="24"/>
              </w:rPr>
              <w:t>ynfr</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appendFlag</w:t>
            </w:r>
            <w:r w:rsidRPr="0042762E">
              <w:rPr>
                <w:rFonts w:ascii="Consolas" w:hAnsi="Consolas" w:cs="Consolas"/>
                <w:color w:val="0000FF"/>
                <w:sz w:val="24"/>
                <w:szCs w:val="24"/>
              </w:rPr>
              <w:t>&gt;&lt;/</w:t>
            </w:r>
            <w:r w:rsidRPr="0042762E">
              <w:rPr>
                <w:rFonts w:ascii="Courier New" w:hAnsi="Courier New" w:cs="Courier New"/>
                <w:color w:val="0000C0"/>
                <w:sz w:val="24"/>
                <w:szCs w:val="24"/>
              </w:rPr>
              <w:t>appendFlag</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ynSee</w:t>
            </w:r>
            <w:r w:rsidRPr="0042762E">
              <w:rPr>
                <w:rFonts w:ascii="Consolas" w:hAnsi="Consolas" w:cs="Consolas"/>
                <w:color w:val="0000FF"/>
                <w:sz w:val="24"/>
                <w:szCs w:val="24"/>
              </w:rPr>
              <w:t>&gt;&lt;/</w:t>
            </w:r>
            <w:r w:rsidRPr="0042762E">
              <w:rPr>
                <w:rFonts w:ascii="Courier New" w:hAnsi="Courier New" w:cs="Courier New"/>
                <w:color w:val="0000C0"/>
                <w:sz w:val="24"/>
                <w:szCs w:val="24"/>
              </w:rPr>
              <w:t>ynSee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seeDate</w:t>
            </w:r>
            <w:r w:rsidRPr="0042762E">
              <w:rPr>
                <w:rFonts w:ascii="Consolas" w:hAnsi="Consolas" w:cs="Consolas"/>
                <w:color w:val="0000FF"/>
                <w:sz w:val="24"/>
                <w:szCs w:val="24"/>
              </w:rPr>
              <w:t>&gt;&lt;/</w:t>
            </w:r>
            <w:r w:rsidRPr="0042762E">
              <w:rPr>
                <w:rFonts w:ascii="Courier New" w:hAnsi="Courier New" w:cs="Courier New"/>
                <w:color w:val="0000C0"/>
                <w:sz w:val="24"/>
                <w:szCs w:val="24"/>
              </w:rPr>
              <w:t>seeDate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triageFlag</w:t>
            </w:r>
            <w:r w:rsidRPr="0042762E">
              <w:rPr>
                <w:rFonts w:ascii="Consolas" w:hAnsi="Consolas" w:cs="Consolas"/>
                <w:color w:val="0000FF"/>
                <w:sz w:val="24"/>
                <w:szCs w:val="24"/>
              </w:rPr>
              <w:t>&gt;&lt;/</w:t>
            </w:r>
            <w:r w:rsidRPr="0042762E">
              <w:rPr>
                <w:rFonts w:ascii="Courier New" w:hAnsi="Courier New" w:cs="Courier New"/>
                <w:color w:val="0000C0"/>
                <w:sz w:val="24"/>
                <w:szCs w:val="24"/>
              </w:rPr>
              <w:t>triageFlag</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triageOpcd</w:t>
            </w:r>
            <w:r w:rsidRPr="0042762E">
              <w:rPr>
                <w:rFonts w:ascii="Consolas" w:hAnsi="Consolas" w:cs="Consolas"/>
                <w:color w:val="0000FF"/>
                <w:sz w:val="24"/>
                <w:szCs w:val="24"/>
              </w:rPr>
              <w:t>&gt;&lt;/</w:t>
            </w:r>
            <w:r w:rsidRPr="0042762E">
              <w:rPr>
                <w:rFonts w:ascii="Courier New" w:hAnsi="Courier New" w:cs="Courier New"/>
                <w:color w:val="0000C0"/>
                <w:sz w:val="24"/>
                <w:szCs w:val="24"/>
              </w:rPr>
              <w:t>triageOpcd&gt;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triageDate</w:t>
            </w:r>
            <w:r w:rsidRPr="0042762E">
              <w:rPr>
                <w:rFonts w:ascii="Consolas" w:hAnsi="Consolas" w:cs="Consolas"/>
                <w:color w:val="0000FF"/>
                <w:sz w:val="24"/>
                <w:szCs w:val="24"/>
              </w:rPr>
              <w:t>&gt;&lt;/</w:t>
            </w:r>
            <w:r w:rsidRPr="0042762E">
              <w:rPr>
                <w:rFonts w:ascii="Courier New" w:hAnsi="Courier New" w:cs="Courier New"/>
                <w:color w:val="0000C0"/>
                <w:sz w:val="24"/>
                <w:szCs w:val="24"/>
              </w:rPr>
              <w:t>triageDate</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seeDpcd</w:t>
            </w:r>
            <w:r w:rsidRPr="0042762E">
              <w:rPr>
                <w:rFonts w:ascii="Consolas" w:hAnsi="Consolas" w:cs="Consolas"/>
                <w:color w:val="0000FF"/>
                <w:sz w:val="24"/>
                <w:szCs w:val="24"/>
              </w:rPr>
              <w:t>&gt;&lt;/</w:t>
            </w:r>
            <w:r w:rsidRPr="0042762E">
              <w:rPr>
                <w:rFonts w:ascii="Courier New" w:hAnsi="Courier New" w:cs="Courier New"/>
                <w:color w:val="0000C0"/>
                <w:sz w:val="24"/>
                <w:szCs w:val="24"/>
              </w:rPr>
              <w:t>seeDpcd</w:t>
            </w:r>
            <w:r w:rsidRPr="0042762E">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seeDocd</w:t>
            </w:r>
            <w:r w:rsidRPr="0042762E">
              <w:rPr>
                <w:rFonts w:ascii="Consolas" w:hAnsi="Consolas" w:cs="Consolas"/>
                <w:color w:val="0000FF"/>
                <w:sz w:val="24"/>
                <w:szCs w:val="24"/>
              </w:rPr>
              <w:t>&gt;&lt;/</w:t>
            </w:r>
            <w:r w:rsidRPr="0042762E">
              <w:rPr>
                <w:rFonts w:ascii="Courier New" w:hAnsi="Courier New" w:cs="Courier New"/>
                <w:color w:val="0000C0"/>
                <w:sz w:val="24"/>
                <w:szCs w:val="24"/>
              </w:rPr>
              <w:t>seeDocd&gt;</w:t>
            </w:r>
          </w:p>
          <w:p w:rsidR="00660645" w:rsidRPr="006C1D81"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&lt;</w:t>
            </w:r>
            <w:r w:rsidRPr="0042762E">
              <w:rPr>
                <w:rFonts w:ascii="Courier New" w:hAnsi="Courier New" w:cs="Courier New"/>
                <w:color w:val="0000C0"/>
                <w:sz w:val="24"/>
                <w:szCs w:val="24"/>
              </w:rPr>
              <w:t>outPatie</w:t>
            </w:r>
            <w:r w:rsidRPr="006C1D81">
              <w:rPr>
                <w:rFonts w:ascii="Courier New" w:hAnsi="Courier New" w:cs="Courier New"/>
                <w:color w:val="0000C0"/>
                <w:sz w:val="24"/>
                <w:szCs w:val="24"/>
              </w:rPr>
              <w:t>ntStatusA&gt;</w:t>
            </w:r>
            <w:r w:rsidRPr="006C1D81">
              <w:rPr>
                <w:rFonts w:ascii="Consolas" w:hAnsi="Consolas" w:cs="Consolas"/>
                <w:color w:val="0000FF"/>
                <w:sz w:val="24"/>
                <w:szCs w:val="24"/>
              </w:rPr>
              <w:t>&lt;/</w:t>
            </w:r>
            <w:r w:rsidRPr="006C1D81">
              <w:rPr>
                <w:rFonts w:ascii="Courier New" w:hAnsi="Courier New" w:cs="Courier New"/>
                <w:color w:val="0000C0"/>
                <w:sz w:val="24"/>
                <w:szCs w:val="24"/>
              </w:rPr>
              <w:t>outP</w:t>
            </w:r>
            <w:r w:rsidRPr="006C1D81">
              <w:rPr>
                <w:rFonts w:ascii="Courier New" w:hAnsi="Courier New" w:cs="Courier New"/>
                <w:sz w:val="24"/>
                <w:szCs w:val="24"/>
              </w:rPr>
              <w:t>atientStatusA</w:t>
            </w:r>
            <w:r w:rsidRPr="006C1D81">
              <w:rPr>
                <w:rFonts w:ascii="Courier New" w:hAnsi="Courier New" w:cs="Courier New"/>
                <w:color w:val="0000C0"/>
                <w:sz w:val="24"/>
                <w:szCs w:val="24"/>
              </w:rPr>
              <w:t>&gt;</w:t>
            </w:r>
          </w:p>
          <w:p w:rsidR="00660645" w:rsidRPr="006C1D81"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6C1D81">
              <w:rPr>
                <w:rFonts w:ascii="Consolas" w:hAnsi="Consolas" w:cs="Consolas" w:hint="eastAsia"/>
                <w:color w:val="0000FF"/>
                <w:sz w:val="24"/>
                <w:szCs w:val="24"/>
              </w:rPr>
              <w:t xml:space="preserve">  </w:t>
            </w:r>
            <w:r w:rsidRPr="006C1D81">
              <w:rPr>
                <w:rFonts w:ascii="Consolas" w:hAnsi="Consolas" w:cs="Consolas"/>
                <w:color w:val="0000FF"/>
                <w:sz w:val="24"/>
                <w:szCs w:val="24"/>
              </w:rPr>
              <w:t>&lt;</w:t>
            </w:r>
            <w:r w:rsidRPr="006C1D81">
              <w:rPr>
                <w:rFonts w:ascii="Courier New" w:hAnsi="Courier New" w:cs="Courier New"/>
                <w:color w:val="0000C0"/>
                <w:sz w:val="24"/>
                <w:szCs w:val="24"/>
              </w:rPr>
              <w:t>outPatientStatusB</w:t>
            </w:r>
            <w:r w:rsidRPr="006C1D81">
              <w:rPr>
                <w:rFonts w:ascii="Consolas" w:hAnsi="Consolas" w:cs="Consolas"/>
                <w:color w:val="0000FF"/>
                <w:sz w:val="24"/>
                <w:szCs w:val="24"/>
              </w:rPr>
              <w:t>&gt;&lt;/</w:t>
            </w:r>
            <w:r w:rsidRPr="006C1D81">
              <w:rPr>
                <w:rFonts w:ascii="Courier New" w:hAnsi="Courier New" w:cs="Courier New"/>
                <w:color w:val="0000C0"/>
                <w:sz w:val="24"/>
                <w:szCs w:val="24"/>
              </w:rPr>
              <w:t>outPatientStatusB</w:t>
            </w:r>
            <w:r w:rsidRPr="006C1D81">
              <w:rPr>
                <w:rFonts w:ascii="Consolas" w:hAnsi="Consolas" w:cs="Consolas"/>
                <w:color w:val="0000FF"/>
                <w:sz w:val="24"/>
                <w:szCs w:val="24"/>
              </w:rPr>
              <w:t>&gt;</w:t>
            </w:r>
          </w:p>
          <w:p w:rsidR="00660645" w:rsidRPr="006C1D81"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6C1D81">
              <w:rPr>
                <w:rFonts w:ascii="Consolas" w:hAnsi="Consolas" w:cs="Consolas" w:hint="eastAsia"/>
                <w:color w:val="0000FF"/>
                <w:sz w:val="24"/>
                <w:szCs w:val="24"/>
              </w:rPr>
              <w:t xml:space="preserve">  </w:t>
            </w:r>
            <w:r w:rsidRPr="006C1D81">
              <w:rPr>
                <w:rFonts w:ascii="Consolas" w:hAnsi="Consolas" w:cs="Consolas"/>
                <w:color w:val="0000FF"/>
                <w:sz w:val="24"/>
                <w:szCs w:val="24"/>
              </w:rPr>
              <w:t>&lt;</w:t>
            </w:r>
            <w:r w:rsidRPr="006C1D81">
              <w:rPr>
                <w:rFonts w:ascii="Courier New" w:hAnsi="Courier New" w:cs="Courier New"/>
                <w:color w:val="0000C0"/>
                <w:sz w:val="24"/>
                <w:szCs w:val="24"/>
              </w:rPr>
              <w:t>outPatientStatusC</w:t>
            </w:r>
            <w:r w:rsidRPr="006C1D81">
              <w:rPr>
                <w:rFonts w:ascii="Consolas" w:hAnsi="Consolas" w:cs="Consolas"/>
                <w:color w:val="0000FF"/>
                <w:sz w:val="24"/>
                <w:szCs w:val="24"/>
              </w:rPr>
              <w:t>&gt;&lt;/</w:t>
            </w:r>
            <w:r w:rsidRPr="006C1D81">
              <w:rPr>
                <w:rFonts w:ascii="Courier New" w:hAnsi="Courier New" w:cs="Courier New"/>
                <w:color w:val="0000C0"/>
                <w:sz w:val="24"/>
                <w:szCs w:val="24"/>
              </w:rPr>
              <w:t>outPatientStatusC</w:t>
            </w:r>
            <w:r w:rsidRPr="006C1D81">
              <w:rPr>
                <w:rFonts w:ascii="Consolas" w:hAnsi="Consolas" w:cs="Consolas"/>
                <w:color w:val="0000FF"/>
                <w:sz w:val="24"/>
                <w:szCs w:val="24"/>
              </w:rPr>
              <w:t>&gt;</w:t>
            </w:r>
          </w:p>
          <w:p w:rsidR="00660645" w:rsidRPr="006C1D81"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6C1D81">
              <w:rPr>
                <w:rFonts w:ascii="Consolas" w:hAnsi="Consolas" w:cs="Consolas" w:hint="eastAsia"/>
                <w:color w:val="0000FF"/>
                <w:sz w:val="24"/>
                <w:szCs w:val="24"/>
              </w:rPr>
              <w:t xml:space="preserve">  </w:t>
            </w:r>
            <w:r w:rsidRPr="006C1D81">
              <w:rPr>
                <w:rFonts w:ascii="Consolas" w:hAnsi="Consolas" w:cs="Consolas"/>
                <w:color w:val="0000FF"/>
                <w:sz w:val="24"/>
                <w:szCs w:val="24"/>
              </w:rPr>
              <w:t>&lt;</w:t>
            </w:r>
            <w:r w:rsidRPr="006C1D81">
              <w:rPr>
                <w:rFonts w:ascii="Courier New" w:hAnsi="Courier New" w:cs="Courier New"/>
                <w:color w:val="0000C0"/>
                <w:sz w:val="24"/>
                <w:szCs w:val="24"/>
              </w:rPr>
              <w:t>inPatientStatusA</w:t>
            </w:r>
            <w:r w:rsidRPr="006C1D81">
              <w:rPr>
                <w:rFonts w:ascii="Consolas" w:hAnsi="Consolas" w:cs="Consolas"/>
                <w:color w:val="0000FF"/>
                <w:sz w:val="24"/>
                <w:szCs w:val="24"/>
              </w:rPr>
              <w:t>&gt;&lt;/</w:t>
            </w:r>
            <w:r w:rsidRPr="006C1D81">
              <w:rPr>
                <w:rFonts w:ascii="Courier New" w:hAnsi="Courier New" w:cs="Courier New"/>
                <w:color w:val="0000C0"/>
                <w:sz w:val="24"/>
                <w:szCs w:val="24"/>
              </w:rPr>
              <w:t>inPatientStatusA</w:t>
            </w:r>
            <w:r w:rsidRPr="006C1D81">
              <w:rPr>
                <w:rFonts w:ascii="Consolas" w:hAnsi="Consolas" w:cs="Consolas"/>
                <w:color w:val="0000FF"/>
                <w:sz w:val="24"/>
                <w:szCs w:val="24"/>
              </w:rPr>
              <w:t>&gt;</w:t>
            </w:r>
          </w:p>
          <w:p w:rsidR="00660645" w:rsidRPr="006C1D81"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6C1D81">
              <w:rPr>
                <w:rFonts w:ascii="Consolas" w:hAnsi="Consolas" w:cs="Consolas" w:hint="eastAsia"/>
                <w:color w:val="0000FF"/>
                <w:sz w:val="24"/>
                <w:szCs w:val="24"/>
              </w:rPr>
              <w:t xml:space="preserve">  </w:t>
            </w:r>
            <w:r w:rsidRPr="006C1D81">
              <w:rPr>
                <w:rFonts w:ascii="Consolas" w:hAnsi="Consolas" w:cs="Consolas"/>
                <w:color w:val="0000FF"/>
                <w:sz w:val="24"/>
                <w:szCs w:val="24"/>
              </w:rPr>
              <w:t>&lt;</w:t>
            </w:r>
            <w:r w:rsidRPr="006C1D81">
              <w:rPr>
                <w:rFonts w:ascii="Courier New" w:hAnsi="Courier New" w:cs="Courier New"/>
                <w:color w:val="0000C0"/>
                <w:sz w:val="24"/>
                <w:szCs w:val="24"/>
              </w:rPr>
              <w:t>inPatientStatusB</w:t>
            </w:r>
            <w:r w:rsidRPr="006C1D81">
              <w:rPr>
                <w:rFonts w:ascii="Consolas" w:hAnsi="Consolas" w:cs="Consolas"/>
                <w:color w:val="0000FF"/>
                <w:sz w:val="24"/>
                <w:szCs w:val="24"/>
              </w:rPr>
              <w:t>&gt;&lt;/</w:t>
            </w:r>
            <w:r w:rsidRPr="006C1D81">
              <w:rPr>
                <w:rFonts w:ascii="Courier New" w:hAnsi="Courier New" w:cs="Courier New"/>
                <w:color w:val="0000C0"/>
                <w:sz w:val="24"/>
                <w:szCs w:val="24"/>
              </w:rPr>
              <w:t>inPatientStatusB</w:t>
            </w:r>
            <w:r w:rsidRPr="006C1D81">
              <w:rPr>
                <w:rFonts w:ascii="Consolas" w:hAnsi="Consolas" w:cs="Consolas"/>
                <w:color w:val="0000FF"/>
                <w:sz w:val="24"/>
                <w:szCs w:val="24"/>
              </w:rPr>
              <w:t>&gt;</w:t>
            </w:r>
          </w:p>
          <w:p w:rsidR="00660645" w:rsidRPr="006C1D81"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6C1D81">
              <w:rPr>
                <w:rFonts w:ascii="Consolas" w:hAnsi="Consolas" w:cs="Consolas" w:hint="eastAsia"/>
                <w:color w:val="0000FF"/>
                <w:sz w:val="24"/>
                <w:szCs w:val="24"/>
              </w:rPr>
              <w:t xml:space="preserve">  </w:t>
            </w:r>
            <w:r w:rsidRPr="006C1D81">
              <w:rPr>
                <w:rFonts w:ascii="Consolas" w:hAnsi="Consolas" w:cs="Consolas"/>
                <w:color w:val="0000FF"/>
                <w:sz w:val="24"/>
                <w:szCs w:val="24"/>
              </w:rPr>
              <w:t>&lt;</w:t>
            </w:r>
            <w:r w:rsidRPr="006C1D81">
              <w:rPr>
                <w:rFonts w:ascii="Courier New" w:hAnsi="Courier New" w:cs="Courier New"/>
                <w:color w:val="0000C0"/>
                <w:sz w:val="24"/>
                <w:szCs w:val="24"/>
              </w:rPr>
              <w:t>inPatientStatusC</w:t>
            </w:r>
            <w:r w:rsidRPr="006C1D81">
              <w:rPr>
                <w:rFonts w:ascii="Consolas" w:hAnsi="Consolas" w:cs="Consolas"/>
                <w:color w:val="0000FF"/>
                <w:sz w:val="24"/>
                <w:szCs w:val="24"/>
              </w:rPr>
              <w:t>&gt;&lt;/</w:t>
            </w:r>
            <w:r w:rsidRPr="006C1D81">
              <w:rPr>
                <w:rFonts w:ascii="Courier New" w:hAnsi="Courier New" w:cs="Courier New"/>
                <w:color w:val="0000C0"/>
                <w:sz w:val="24"/>
                <w:szCs w:val="24"/>
              </w:rPr>
              <w:t>inPatientStatusC</w:t>
            </w:r>
            <w:r w:rsidRPr="006C1D81">
              <w:rPr>
                <w:rFonts w:ascii="Consolas" w:hAnsi="Consolas" w:cs="Consolas"/>
                <w:color w:val="0000FF"/>
                <w:sz w:val="24"/>
                <w:szCs w:val="24"/>
              </w:rPr>
              <w:t>&gt;</w:t>
            </w:r>
          </w:p>
          <w:p w:rsidR="00660645" w:rsidRPr="006C1D81"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6C1D81">
              <w:rPr>
                <w:rFonts w:ascii="Consolas" w:hAnsi="Consolas" w:cs="Consolas"/>
                <w:color w:val="0000FF"/>
                <w:sz w:val="24"/>
                <w:szCs w:val="24"/>
              </w:rPr>
              <w:t>&lt;/</w:t>
            </w:r>
            <w:r w:rsidRPr="006C1D81">
              <w:rPr>
                <w:rFonts w:ascii="Consolas" w:hAnsi="Consolas" w:cs="Consolas" w:hint="eastAsia"/>
                <w:color w:val="A31515"/>
                <w:sz w:val="24"/>
                <w:szCs w:val="24"/>
              </w:rPr>
              <w:t>PatientVisit</w:t>
            </w:r>
            <w:r w:rsidRPr="006C1D81">
              <w:rPr>
                <w:rFonts w:ascii="Consolas" w:hAnsi="Consolas" w:cs="Consolas"/>
                <w:color w:val="0000FF"/>
                <w:sz w:val="24"/>
                <w:szCs w:val="24"/>
              </w:rPr>
              <w:t>&gt;</w:t>
            </w:r>
          </w:p>
          <w:p w:rsidR="00660645" w:rsidRPr="0042762E" w:rsidRDefault="00660645" w:rsidP="00660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hAnsi="Consolas" w:cs="Consolas" w:hint="eastAsia"/>
                <w:color w:val="0000FF"/>
                <w:sz w:val="24"/>
                <w:szCs w:val="24"/>
              </w:rPr>
              <w:t>&lt;/Request&gt;</w:t>
            </w:r>
          </w:p>
          <w:p w:rsidR="00AB0EF2" w:rsidRPr="0042762E" w:rsidRDefault="00AB0EF2" w:rsidP="006A51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p>
        </w:tc>
      </w:tr>
      <w:bookmarkEnd w:id="16"/>
    </w:tbl>
    <w:p w:rsidR="00AB0EF2" w:rsidRPr="0042762E" w:rsidRDefault="00AB0EF2" w:rsidP="00AB0EF2">
      <w:pPr>
        <w:rPr>
          <w:sz w:val="24"/>
          <w:szCs w:val="24"/>
        </w:rPr>
      </w:pPr>
    </w:p>
    <w:p w:rsidR="00791FA0" w:rsidRDefault="00791FA0" w:rsidP="00AB0EF2">
      <w:pPr>
        <w:rPr>
          <w:sz w:val="24"/>
          <w:szCs w:val="24"/>
        </w:rPr>
      </w:pPr>
    </w:p>
    <w:p w:rsidR="00054274" w:rsidRDefault="00054274" w:rsidP="00AB0EF2">
      <w:pPr>
        <w:rPr>
          <w:sz w:val="24"/>
          <w:szCs w:val="24"/>
        </w:rPr>
      </w:pPr>
    </w:p>
    <w:p w:rsidR="00054274" w:rsidRDefault="00054274" w:rsidP="00AB0EF2">
      <w:pPr>
        <w:rPr>
          <w:sz w:val="24"/>
          <w:szCs w:val="24"/>
        </w:rPr>
      </w:pPr>
    </w:p>
    <w:p w:rsidR="00054274" w:rsidRPr="0042762E" w:rsidRDefault="00054274" w:rsidP="00AB0EF2">
      <w:pPr>
        <w:rPr>
          <w:sz w:val="24"/>
          <w:szCs w:val="24"/>
        </w:rPr>
      </w:pPr>
    </w:p>
    <w:p w:rsidR="009A3EBC" w:rsidRPr="0042762E" w:rsidRDefault="009A3EBC" w:rsidP="00AB0EF2">
      <w:pPr>
        <w:rPr>
          <w:sz w:val="24"/>
          <w:szCs w:val="24"/>
        </w:rPr>
      </w:pPr>
      <w:r w:rsidRPr="0042762E">
        <w:rPr>
          <w:rFonts w:hint="eastAsia"/>
          <w:sz w:val="24"/>
          <w:szCs w:val="24"/>
        </w:rPr>
        <w:t>REPONSE</w:t>
      </w:r>
      <w:r w:rsidRPr="0042762E">
        <w:rPr>
          <w:rFonts w:hint="eastAsia"/>
          <w:sz w:val="24"/>
          <w:szCs w:val="24"/>
        </w:rPr>
        <w:t>：</w:t>
      </w:r>
    </w:p>
    <w:tbl>
      <w:tblPr>
        <w:tblStyle w:val="af2"/>
        <w:tblW w:w="0" w:type="auto"/>
        <w:tblLook w:val="04A0" w:firstRow="1" w:lastRow="0" w:firstColumn="1" w:lastColumn="0" w:noHBand="0" w:noVBand="1"/>
      </w:tblPr>
      <w:tblGrid>
        <w:gridCol w:w="8522"/>
      </w:tblGrid>
      <w:tr w:rsidR="00AB0EF2" w:rsidRPr="0042762E" w:rsidTr="00AB0EF2">
        <w:trPr>
          <w:trHeight w:val="1027"/>
        </w:trPr>
        <w:tc>
          <w:tcPr>
            <w:tcW w:w="8522" w:type="dxa"/>
          </w:tcPr>
          <w:p w:rsidR="009A3EBC" w:rsidRDefault="009A3EBC" w:rsidP="009A3E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sidRPr="0042762E">
              <w:rPr>
                <w:rFonts w:ascii="Consolas" w:hAnsi="Consolas" w:cs="Consolas" w:hint="eastAsia"/>
                <w:color w:val="0000FF"/>
                <w:sz w:val="24"/>
                <w:szCs w:val="24"/>
              </w:rPr>
              <w:t>&lt;Response&gt;</w:t>
            </w:r>
          </w:p>
          <w:p w:rsidR="00D42476" w:rsidRPr="0042762E" w:rsidRDefault="00D42476" w:rsidP="009A3E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r>
              <w:rPr>
                <w:rFonts w:ascii="Consolas" w:hAnsi="Consolas" w:cs="Consolas" w:hint="eastAsia"/>
                <w:color w:val="0000FF"/>
                <w:sz w:val="24"/>
                <w:szCs w:val="24"/>
              </w:rPr>
              <w:t xml:space="preserve">    &lt;</w:t>
            </w:r>
            <w:r w:rsidRPr="00D42476">
              <w:rPr>
                <w:rFonts w:ascii="Consolas" w:hAnsi="Consolas" w:cs="Consolas"/>
                <w:color w:val="0000FF"/>
                <w:sz w:val="24"/>
                <w:szCs w:val="24"/>
              </w:rPr>
              <w:t>ResponseHeader</w:t>
            </w:r>
            <w:r>
              <w:rPr>
                <w:rFonts w:ascii="Consolas" w:hAnsi="Consolas" w:cs="Consolas"/>
                <w:color w:val="0000FF"/>
                <w:sz w:val="24"/>
                <w:szCs w:val="24"/>
              </w:rPr>
              <w:t>&gt;</w:t>
            </w:r>
          </w:p>
          <w:p w:rsidR="00860E72" w:rsidRPr="00A57779" w:rsidRDefault="00860E72" w:rsidP="009A3E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strike/>
                <w:color w:val="0000FF"/>
                <w:sz w:val="24"/>
                <w:szCs w:val="24"/>
              </w:rPr>
            </w:pPr>
            <w:r w:rsidRPr="0042762E">
              <w:rPr>
                <w:rFonts w:ascii="Consolas" w:hAnsi="Consolas" w:cs="Consolas" w:hint="eastAsia"/>
                <w:color w:val="0000FF"/>
                <w:sz w:val="24"/>
                <w:szCs w:val="24"/>
              </w:rPr>
              <w:t xml:space="preserve">    </w:t>
            </w:r>
            <w:r w:rsidRPr="00A57779">
              <w:rPr>
                <w:rFonts w:ascii="Consolas" w:hAnsi="Consolas" w:cs="Consolas" w:hint="eastAsia"/>
                <w:strike/>
                <w:color w:val="0000FF"/>
                <w:sz w:val="24"/>
                <w:szCs w:val="24"/>
              </w:rPr>
              <w:t>&lt;request_patient_uuid&gt;</w:t>
            </w:r>
            <w:r w:rsidRPr="00A57779">
              <w:rPr>
                <w:rFonts w:ascii="Consolas" w:hAnsi="Consolas" w:cs="Consolas"/>
                <w:strike/>
                <w:color w:val="0000FF"/>
                <w:sz w:val="24"/>
                <w:szCs w:val="24"/>
              </w:rPr>
              <w:t>F714A61914B643E88058707CA914B6D6</w:t>
            </w:r>
            <w:r w:rsidRPr="00A57779">
              <w:rPr>
                <w:rFonts w:ascii="Consolas" w:hAnsi="Consolas" w:cs="Consolas" w:hint="eastAsia"/>
                <w:strike/>
                <w:color w:val="0000FF"/>
                <w:sz w:val="24"/>
                <w:szCs w:val="24"/>
              </w:rPr>
              <w:t>&lt;/ request_patient_uuid&gt;</w:t>
            </w:r>
          </w:p>
          <w:p w:rsidR="009A3EBC" w:rsidRPr="00A57779" w:rsidRDefault="009A3EBC" w:rsidP="009A3E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strike/>
                <w:color w:val="0000FF"/>
                <w:sz w:val="24"/>
                <w:szCs w:val="24"/>
              </w:rPr>
            </w:pPr>
            <w:r w:rsidRPr="00A57779">
              <w:rPr>
                <w:rFonts w:ascii="Consolas" w:hAnsi="Consolas" w:cs="Consolas" w:hint="eastAsia"/>
                <w:strike/>
                <w:color w:val="0000FF"/>
                <w:sz w:val="24"/>
                <w:szCs w:val="24"/>
              </w:rPr>
              <w:t xml:space="preserve">    &lt;result&gt;success&lt;/result&gt;</w:t>
            </w:r>
          </w:p>
          <w:p w:rsidR="009A3EBC" w:rsidRPr="00A57779" w:rsidRDefault="009A3EBC"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strike/>
                <w:color w:val="0000FF"/>
                <w:sz w:val="24"/>
                <w:szCs w:val="24"/>
              </w:rPr>
            </w:pPr>
            <w:r w:rsidRPr="00A57779">
              <w:rPr>
                <w:rFonts w:ascii="Consolas" w:hAnsi="Consolas" w:cs="Consolas" w:hint="eastAsia"/>
                <w:strike/>
                <w:color w:val="0000FF"/>
                <w:sz w:val="24"/>
                <w:szCs w:val="24"/>
              </w:rPr>
              <w:t>&lt;errorInfo&gt;&lt;/errorInfo&gt;</w:t>
            </w:r>
          </w:p>
          <w:p w:rsidR="00D96478" w:rsidRDefault="00D96478"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strike/>
                <w:color w:val="0000FF"/>
                <w:sz w:val="24"/>
                <w:szCs w:val="24"/>
              </w:rPr>
            </w:pPr>
            <w:r w:rsidRPr="00A57779">
              <w:rPr>
                <w:rFonts w:ascii="Consolas" w:hAnsi="Consolas" w:cs="Consolas" w:hint="eastAsia"/>
                <w:strike/>
                <w:color w:val="0000FF"/>
                <w:sz w:val="24"/>
                <w:szCs w:val="24"/>
              </w:rPr>
              <w:t>&lt;reponse_time&gt;2015-04-15 15:17:22&lt;/reponse_time&gt;</w:t>
            </w:r>
          </w:p>
          <w:p w:rsidR="00A57779" w:rsidRDefault="00A57779" w:rsidP="00A57779">
            <w:pPr>
              <w:autoSpaceDE w:val="0"/>
              <w:autoSpaceDN w:val="0"/>
              <w:adjustRightInd w:val="0"/>
              <w:ind w:firstLineChars="200" w:firstLine="480"/>
              <w:jc w:val="left"/>
              <w:rPr>
                <w:rFonts w:ascii="Courier New" w:hAnsi="Courier New" w:cs="Courier New"/>
                <w:kern w:val="0"/>
                <w:sz w:val="24"/>
                <w:szCs w:val="24"/>
              </w:rPr>
            </w:pPr>
            <w:r>
              <w:rPr>
                <w:rFonts w:ascii="Courier New" w:hAnsi="Courier New" w:cs="Courier New"/>
                <w:color w:val="2A00FF"/>
                <w:kern w:val="0"/>
                <w:sz w:val="24"/>
                <w:szCs w:val="24"/>
              </w:rPr>
              <w:t>&lt;sender&gt;&lt;/sender&gt;</w:t>
            </w:r>
          </w:p>
          <w:p w:rsidR="00A57779" w:rsidRDefault="00A57779" w:rsidP="00A5777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&lt;receiver&gt;&lt;/receiver&gt;</w:t>
            </w:r>
          </w:p>
          <w:p w:rsidR="00A57779" w:rsidRDefault="00A57779" w:rsidP="00A5777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&lt;responseTime&gt;&lt;/responseTime&gt;</w:t>
            </w:r>
            <w:r>
              <w:rPr>
                <w:rFonts w:ascii="Courier New" w:hAnsi="Courier New" w:cs="Courier New"/>
                <w:color w:val="000000"/>
                <w:kern w:val="0"/>
                <w:sz w:val="24"/>
                <w:szCs w:val="24"/>
              </w:rPr>
              <w:t>,</w:t>
            </w:r>
          </w:p>
          <w:p w:rsidR="00A57779" w:rsidRDefault="00A57779" w:rsidP="00A5777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&lt;msgType&gt;&lt;/msgType&gt;</w:t>
            </w:r>
            <w:r>
              <w:rPr>
                <w:rFonts w:ascii="Courier New" w:hAnsi="Courier New" w:cs="Courier New"/>
                <w:color w:val="000000"/>
                <w:kern w:val="0"/>
                <w:sz w:val="24"/>
                <w:szCs w:val="24"/>
              </w:rPr>
              <w:t>,</w:t>
            </w:r>
          </w:p>
          <w:p w:rsidR="00A57779" w:rsidRDefault="00A57779" w:rsidP="00A5777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&lt;msgId&gt;&lt;/msgId&gt;</w:t>
            </w:r>
            <w:r>
              <w:rPr>
                <w:rFonts w:ascii="Courier New" w:hAnsi="Courier New" w:cs="Courier New"/>
                <w:color w:val="000000"/>
                <w:kern w:val="0"/>
                <w:sz w:val="24"/>
                <w:szCs w:val="24"/>
              </w:rPr>
              <w:t>,</w:t>
            </w:r>
          </w:p>
          <w:p w:rsidR="00A57779" w:rsidRDefault="00A57779" w:rsidP="00A5777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&lt;errCode&gt;&lt;/errCode&gt;</w:t>
            </w:r>
            <w:r>
              <w:rPr>
                <w:rFonts w:ascii="Courier New" w:hAnsi="Courier New" w:cs="Courier New"/>
                <w:color w:val="000000"/>
                <w:kern w:val="0"/>
                <w:sz w:val="24"/>
                <w:szCs w:val="24"/>
              </w:rPr>
              <w:t>,</w:t>
            </w:r>
          </w:p>
          <w:p w:rsidR="00A57779" w:rsidRDefault="00A57779" w:rsidP="00A5777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&lt;errMessage&gt;&lt;/errMessage&gt;</w:t>
            </w:r>
            <w:r>
              <w:rPr>
                <w:rFonts w:ascii="Courier New" w:hAnsi="Courier New" w:cs="Courier New"/>
                <w:color w:val="000000"/>
                <w:kern w:val="0"/>
                <w:sz w:val="24"/>
                <w:szCs w:val="24"/>
              </w:rPr>
              <w:t>,</w:t>
            </w:r>
          </w:p>
          <w:p w:rsidR="00A57779" w:rsidRDefault="00A57779" w:rsidP="00A5777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&lt;msgPriority&gt;&lt;/msgPriority&gt;</w:t>
            </w:r>
            <w:r>
              <w:rPr>
                <w:rFonts w:ascii="Courier New" w:hAnsi="Courier New" w:cs="Courier New"/>
                <w:color w:val="000000"/>
                <w:kern w:val="0"/>
                <w:sz w:val="24"/>
                <w:szCs w:val="24"/>
              </w:rPr>
              <w:t>,</w:t>
            </w:r>
          </w:p>
          <w:p w:rsidR="00A57779" w:rsidRDefault="00A57779" w:rsidP="00A577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nsolas" w:hAnsi="Consolas" w:cs="Consolas"/>
                <w:color w:val="0000FF"/>
                <w:sz w:val="24"/>
                <w:szCs w:val="24"/>
              </w:rPr>
            </w:pPr>
            <w:r>
              <w:rPr>
                <w:rFonts w:ascii="Courier New" w:hAnsi="Courier New" w:cs="Courier New"/>
                <w:color w:val="2A00FF"/>
                <w:kern w:val="0"/>
                <w:sz w:val="24"/>
                <w:szCs w:val="24"/>
              </w:rPr>
              <w:t>&lt;msgVersion&gt;&lt;/msgVersion&gt;</w:t>
            </w:r>
          </w:p>
          <w:p w:rsidR="00D42476" w:rsidRDefault="00D42476"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Pr>
                <w:rFonts w:ascii="Consolas" w:hAnsi="Consolas" w:cs="Consolas"/>
                <w:color w:val="0000FF"/>
                <w:sz w:val="24"/>
                <w:szCs w:val="24"/>
              </w:rPr>
              <w:t>&lt;</w:t>
            </w:r>
            <w:r w:rsidR="00ED20D6">
              <w:rPr>
                <w:rFonts w:ascii="Consolas" w:hAnsi="Consolas" w:cs="Consolas"/>
                <w:color w:val="0000FF"/>
                <w:sz w:val="24"/>
                <w:szCs w:val="24"/>
              </w:rPr>
              <w:t>/</w:t>
            </w:r>
            <w:r w:rsidRPr="00D42476">
              <w:rPr>
                <w:rFonts w:ascii="Consolas" w:hAnsi="Consolas" w:cs="Consolas"/>
                <w:color w:val="0000FF"/>
                <w:sz w:val="24"/>
                <w:szCs w:val="24"/>
              </w:rPr>
              <w:t>ResponseHeader</w:t>
            </w:r>
            <w:r>
              <w:rPr>
                <w:rFonts w:ascii="Consolas" w:hAnsi="Consolas" w:cs="Consolas"/>
                <w:color w:val="0000FF"/>
                <w:sz w:val="24"/>
                <w:szCs w:val="24"/>
              </w:rPr>
              <w:t>&gt;</w:t>
            </w:r>
          </w:p>
          <w:p w:rsidR="000E08FD" w:rsidRPr="0042762E" w:rsidRDefault="000E08FD"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Pr>
                <w:rFonts w:ascii="Consolas" w:hAnsi="Consolas" w:cs="Consolas"/>
                <w:color w:val="0000FF"/>
                <w:sz w:val="24"/>
                <w:szCs w:val="24"/>
              </w:rPr>
              <w:t>&lt;ResponseBody&gt;</w:t>
            </w:r>
          </w:p>
          <w:p w:rsidR="00D96478" w:rsidRPr="0042762E" w:rsidRDefault="003735FE"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&lt;ID_CONTACT&gt;</w:t>
            </w:r>
          </w:p>
          <w:p w:rsidR="003735FE" w:rsidRPr="0042762E" w:rsidRDefault="003735FE"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&lt;EMPI&gt;</w:t>
            </w:r>
            <w:r w:rsidRPr="0042762E">
              <w:rPr>
                <w:rFonts w:ascii="Consolas" w:hAnsi="Consolas" w:cs="Consolas"/>
                <w:color w:val="0000FF"/>
                <w:sz w:val="24"/>
                <w:szCs w:val="24"/>
              </w:rPr>
              <w:t>F714A61914B643E88058707CA914B6D6</w:t>
            </w:r>
            <w:r w:rsidRPr="0042762E">
              <w:rPr>
                <w:rFonts w:ascii="Consolas" w:hAnsi="Consolas" w:cs="Consolas" w:hint="eastAsia"/>
                <w:color w:val="0000FF"/>
                <w:sz w:val="24"/>
                <w:szCs w:val="24"/>
              </w:rPr>
              <w:t>&lt;/EMPI&gt;</w:t>
            </w:r>
          </w:p>
          <w:p w:rsidR="003735FE" w:rsidRPr="0042762E" w:rsidRDefault="003735FE"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004D29FB" w:rsidRPr="0042762E">
              <w:rPr>
                <w:rFonts w:ascii="Consolas" w:hAnsi="Consolas" w:cs="Consolas" w:hint="eastAsia"/>
                <w:color w:val="0000FF"/>
                <w:sz w:val="24"/>
                <w:szCs w:val="24"/>
              </w:rPr>
              <w:t>&lt;ID&gt;</w:t>
            </w:r>
          </w:p>
          <w:p w:rsidR="004D29FB" w:rsidRPr="0042762E" w:rsidRDefault="004D29FB"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&lt;IDENTIFIER_ID&gt;</w:t>
            </w:r>
            <w:r w:rsidRPr="0042762E">
              <w:rPr>
                <w:rFonts w:ascii="Consolas" w:hAnsi="Consolas" w:cs="Consolas"/>
                <w:color w:val="0000FF"/>
                <w:sz w:val="24"/>
                <w:szCs w:val="24"/>
              </w:rPr>
              <w:t>0618855</w:t>
            </w:r>
            <w:r w:rsidRPr="0042762E">
              <w:rPr>
                <w:rFonts w:ascii="Consolas" w:hAnsi="Consolas" w:cs="Consolas" w:hint="eastAsia"/>
                <w:color w:val="0000FF"/>
                <w:sz w:val="24"/>
                <w:szCs w:val="24"/>
              </w:rPr>
              <w:t>&lt;/IDENTIFIER_ID &gt;</w:t>
            </w:r>
          </w:p>
          <w:p w:rsidR="004D29FB" w:rsidRPr="0042762E" w:rsidRDefault="004D29FB"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&lt;IDENTIFIER_NAME&gt;BAXT&lt;/IDENTIFIER_NAME&gt;</w:t>
            </w:r>
          </w:p>
          <w:p w:rsidR="004D29FB" w:rsidRPr="0042762E" w:rsidRDefault="004D29FB" w:rsidP="004D29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nsolas" w:hAnsi="Consolas" w:cs="Consolas"/>
                <w:color w:val="0000FF"/>
                <w:sz w:val="24"/>
                <w:szCs w:val="24"/>
              </w:rPr>
            </w:pPr>
            <w:r w:rsidRPr="0042762E">
              <w:rPr>
                <w:rFonts w:ascii="Consolas" w:hAnsi="Consolas" w:cs="Consolas" w:hint="eastAsia"/>
                <w:color w:val="0000FF"/>
                <w:sz w:val="24"/>
                <w:szCs w:val="24"/>
              </w:rPr>
              <w:t>&lt;IDENTIFIER_DOMAIN_ID&gt;</w:t>
            </w:r>
            <w:r w:rsidRPr="0042762E">
              <w:rPr>
                <w:rFonts w:ascii="Consolas" w:hAnsi="Consolas" w:cs="Consolas"/>
                <w:color w:val="0000FF"/>
                <w:sz w:val="24"/>
                <w:szCs w:val="24"/>
              </w:rPr>
              <w:t>2.16.840.1.113883.4.487.2.1.</w:t>
            </w:r>
            <w:r w:rsidRPr="0042762E">
              <w:rPr>
                <w:rFonts w:ascii="Consolas" w:hAnsi="Consolas" w:cs="Consolas" w:hint="eastAsia"/>
                <w:color w:val="0000FF"/>
                <w:sz w:val="24"/>
                <w:szCs w:val="24"/>
              </w:rPr>
              <w:t>7.2&lt;/IDENTIFIER_DOMAIN_ID&gt;</w:t>
            </w:r>
          </w:p>
          <w:p w:rsidR="004D29FB" w:rsidRPr="0042762E" w:rsidRDefault="004D29FB"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&lt;ID&gt;</w:t>
            </w:r>
          </w:p>
          <w:p w:rsidR="00791FA0" w:rsidRPr="0042762E" w:rsidRDefault="00791FA0" w:rsidP="004276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Consolas" w:hAnsi="Consolas" w:cs="Consolas"/>
                <w:color w:val="0000FF"/>
                <w:sz w:val="24"/>
                <w:szCs w:val="24"/>
              </w:rPr>
            </w:pPr>
            <w:r w:rsidRPr="0042762E">
              <w:rPr>
                <w:rFonts w:ascii="Consolas" w:hAnsi="Consolas" w:cs="Consolas" w:hint="eastAsia"/>
                <w:color w:val="0000FF"/>
                <w:sz w:val="24"/>
                <w:szCs w:val="24"/>
              </w:rPr>
              <w:t>&lt;ID&gt;</w:t>
            </w:r>
          </w:p>
          <w:p w:rsidR="00791FA0" w:rsidRPr="0042762E" w:rsidRDefault="00791FA0" w:rsidP="00791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&lt;IDENTIFIER_ID&gt;000</w:t>
            </w:r>
            <w:r w:rsidRPr="0042762E">
              <w:rPr>
                <w:rFonts w:ascii="Consolas" w:hAnsi="Consolas" w:cs="Consolas"/>
                <w:color w:val="0000FF"/>
                <w:sz w:val="24"/>
                <w:szCs w:val="24"/>
              </w:rPr>
              <w:t>0618855</w:t>
            </w:r>
            <w:r w:rsidRPr="0042762E">
              <w:rPr>
                <w:rFonts w:ascii="Consolas" w:hAnsi="Consolas" w:cs="Consolas" w:hint="eastAsia"/>
                <w:color w:val="0000FF"/>
                <w:sz w:val="24"/>
                <w:szCs w:val="24"/>
              </w:rPr>
              <w:t>&lt;/IDENTIFIER_ID &gt;</w:t>
            </w:r>
          </w:p>
          <w:p w:rsidR="00791FA0" w:rsidRPr="0042762E" w:rsidRDefault="00791FA0" w:rsidP="00791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&lt;IDENTIFIER_NAME&gt;HIS&lt;/IDENTIFIER_NAME&gt;</w:t>
            </w:r>
          </w:p>
          <w:p w:rsidR="00791FA0" w:rsidRPr="0042762E" w:rsidRDefault="00791FA0" w:rsidP="00791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nsolas" w:hAnsi="Consolas" w:cs="Consolas"/>
                <w:color w:val="0000FF"/>
                <w:sz w:val="24"/>
                <w:szCs w:val="24"/>
              </w:rPr>
            </w:pPr>
            <w:r w:rsidRPr="0042762E">
              <w:rPr>
                <w:rFonts w:ascii="Consolas" w:hAnsi="Consolas" w:cs="Consolas" w:hint="eastAsia"/>
                <w:color w:val="0000FF"/>
                <w:sz w:val="24"/>
                <w:szCs w:val="24"/>
              </w:rPr>
              <w:t>&lt;IDENTIFIER_DOMAIN_ID&gt;</w:t>
            </w:r>
            <w:r w:rsidRPr="0042762E">
              <w:rPr>
                <w:rFonts w:ascii="Consolas" w:hAnsi="Consolas" w:cs="Consolas"/>
                <w:color w:val="0000FF"/>
                <w:sz w:val="24"/>
                <w:szCs w:val="24"/>
              </w:rPr>
              <w:t>2.16.840.1.113883.4.487.2.1.</w:t>
            </w:r>
            <w:r w:rsidRPr="0042762E">
              <w:rPr>
                <w:rFonts w:ascii="Consolas" w:hAnsi="Consolas" w:cs="Consolas" w:hint="eastAsia"/>
                <w:color w:val="0000FF"/>
                <w:sz w:val="24"/>
                <w:szCs w:val="24"/>
              </w:rPr>
              <w:t>4&lt;/IDENTIFIER_DOMAIN_ID&gt;</w:t>
            </w:r>
          </w:p>
          <w:p w:rsidR="00791FA0" w:rsidRPr="0042762E" w:rsidRDefault="00791FA0" w:rsidP="00791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&lt;ID&gt;</w:t>
            </w:r>
          </w:p>
          <w:p w:rsidR="00791FA0" w:rsidRPr="0042762E" w:rsidRDefault="00791FA0" w:rsidP="00791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w:t>
            </w:r>
            <w:r w:rsidRPr="0042762E">
              <w:rPr>
                <w:rFonts w:ascii="Consolas" w:hAnsi="Consolas" w:cs="Consolas"/>
                <w:color w:val="0000FF"/>
                <w:sz w:val="24"/>
                <w:szCs w:val="24"/>
              </w:rPr>
              <w:t>………</w:t>
            </w:r>
          </w:p>
          <w:p w:rsidR="00791FA0" w:rsidRPr="0042762E" w:rsidRDefault="00791FA0" w:rsidP="004276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rPr>
                <w:rFonts w:ascii="Consolas" w:hAnsi="Consolas" w:cs="Consolas"/>
                <w:color w:val="0000FF"/>
                <w:sz w:val="24"/>
                <w:szCs w:val="24"/>
              </w:rPr>
            </w:pPr>
            <w:r w:rsidRPr="0042762E">
              <w:rPr>
                <w:rFonts w:ascii="Consolas" w:hAnsi="Consolas" w:cs="Consolas" w:hint="eastAsia"/>
                <w:color w:val="0000FF"/>
                <w:sz w:val="24"/>
                <w:szCs w:val="24"/>
              </w:rPr>
              <w:t>&lt;ID&gt;</w:t>
            </w:r>
          </w:p>
          <w:p w:rsidR="00791FA0" w:rsidRPr="0042762E" w:rsidRDefault="00791FA0" w:rsidP="00791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&lt;IDENTIFIER_ID&gt;ZY01000</w:t>
            </w:r>
            <w:r w:rsidRPr="0042762E">
              <w:rPr>
                <w:rFonts w:ascii="Consolas" w:hAnsi="Consolas" w:cs="Consolas"/>
                <w:color w:val="0000FF"/>
                <w:sz w:val="24"/>
                <w:szCs w:val="24"/>
              </w:rPr>
              <w:t>0618855</w:t>
            </w:r>
            <w:r w:rsidRPr="0042762E">
              <w:rPr>
                <w:rFonts w:ascii="Consolas" w:hAnsi="Consolas" w:cs="Consolas" w:hint="eastAsia"/>
                <w:color w:val="0000FF"/>
                <w:sz w:val="24"/>
                <w:szCs w:val="24"/>
              </w:rPr>
              <w:t>&lt;/IDENTIFIER_ID &gt;</w:t>
            </w:r>
          </w:p>
          <w:p w:rsidR="00791FA0" w:rsidRPr="0042762E" w:rsidRDefault="00791FA0" w:rsidP="00791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&lt;IDENTIFIER_NAME&gt;HIS-LS&lt;/IDENTIFIER_NAME&gt;</w:t>
            </w:r>
          </w:p>
          <w:p w:rsidR="00791FA0" w:rsidRPr="0042762E" w:rsidRDefault="00791FA0" w:rsidP="00791F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260"/>
              <w:jc w:val="left"/>
              <w:rPr>
                <w:rFonts w:ascii="Consolas" w:hAnsi="Consolas" w:cs="Consolas"/>
                <w:color w:val="0000FF"/>
                <w:sz w:val="24"/>
                <w:szCs w:val="24"/>
              </w:rPr>
            </w:pPr>
            <w:r w:rsidRPr="0042762E">
              <w:rPr>
                <w:rFonts w:ascii="Consolas" w:hAnsi="Consolas" w:cs="Consolas" w:hint="eastAsia"/>
                <w:color w:val="0000FF"/>
                <w:sz w:val="24"/>
                <w:szCs w:val="24"/>
              </w:rPr>
              <w:t>&lt;IDENTIFIER_DOMAIN_ID&gt;</w:t>
            </w:r>
            <w:r w:rsidRPr="0042762E">
              <w:rPr>
                <w:rFonts w:ascii="Consolas" w:hAnsi="Consolas" w:cs="Consolas"/>
                <w:color w:val="0000FF"/>
                <w:sz w:val="24"/>
                <w:szCs w:val="24"/>
              </w:rPr>
              <w:t>2.16.840.1.113883.4.487.2.1.</w:t>
            </w:r>
            <w:r w:rsidRPr="0042762E">
              <w:rPr>
                <w:rFonts w:ascii="Consolas" w:hAnsi="Consolas" w:cs="Consolas" w:hint="eastAsia"/>
                <w:color w:val="0000FF"/>
                <w:sz w:val="24"/>
                <w:szCs w:val="24"/>
              </w:rPr>
              <w:t>4.4&lt;/IDENTIFIER_DOMAIN_ID&gt;</w:t>
            </w:r>
          </w:p>
          <w:p w:rsidR="00791FA0" w:rsidRPr="0042762E" w:rsidRDefault="00791FA0" w:rsidP="008611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 xml:space="preserve">     &lt;ID&gt;</w:t>
            </w:r>
          </w:p>
          <w:p w:rsidR="003735FE" w:rsidRDefault="003735FE"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sidRPr="0042762E">
              <w:rPr>
                <w:rFonts w:ascii="Consolas" w:hAnsi="Consolas" w:cs="Consolas" w:hint="eastAsia"/>
                <w:color w:val="0000FF"/>
                <w:sz w:val="24"/>
                <w:szCs w:val="24"/>
              </w:rPr>
              <w:t>&lt;/ID_CONTACT&gt;</w:t>
            </w:r>
          </w:p>
          <w:p w:rsidR="000E08FD" w:rsidRPr="0042762E" w:rsidRDefault="000E08FD" w:rsidP="00D964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Consolas"/>
                <w:color w:val="0000FF"/>
                <w:sz w:val="24"/>
                <w:szCs w:val="24"/>
              </w:rPr>
            </w:pPr>
            <w:r>
              <w:rPr>
                <w:rFonts w:ascii="Consolas" w:hAnsi="Consolas" w:cs="Consolas"/>
                <w:color w:val="0000FF"/>
                <w:sz w:val="24"/>
                <w:szCs w:val="24"/>
              </w:rPr>
              <w:t>&lt;/ResponseBody&gt;</w:t>
            </w:r>
          </w:p>
          <w:p w:rsidR="00660645" w:rsidRPr="0042762E" w:rsidRDefault="009A3EBC" w:rsidP="009A3E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42762E">
              <w:rPr>
                <w:rFonts w:ascii="Consolas" w:hAnsi="Consolas" w:cs="Consolas" w:hint="eastAsia"/>
                <w:color w:val="0000FF"/>
                <w:sz w:val="24"/>
                <w:szCs w:val="24"/>
              </w:rPr>
              <w:t>&lt;/Response&gt;</w:t>
            </w:r>
          </w:p>
          <w:p w:rsidR="00AB0EF2" w:rsidRPr="0042762E" w:rsidRDefault="00AB0EF2" w:rsidP="00AB0E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p>
        </w:tc>
      </w:tr>
      <w:tr w:rsidR="00D42476" w:rsidRPr="0042762E" w:rsidTr="00AB0EF2">
        <w:trPr>
          <w:trHeight w:val="1027"/>
        </w:trPr>
        <w:tc>
          <w:tcPr>
            <w:tcW w:w="8522" w:type="dxa"/>
          </w:tcPr>
          <w:p w:rsidR="00D42476" w:rsidRPr="0042762E" w:rsidRDefault="00D42476" w:rsidP="009A3E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FF"/>
                <w:sz w:val="24"/>
                <w:szCs w:val="24"/>
              </w:rPr>
            </w:pPr>
          </w:p>
        </w:tc>
      </w:tr>
    </w:tbl>
    <w:p w:rsidR="00D61089" w:rsidRDefault="00D61089" w:rsidP="00D61089">
      <w:pPr>
        <w:rPr>
          <w:sz w:val="24"/>
          <w:szCs w:val="24"/>
        </w:rPr>
      </w:pPr>
      <w:bookmarkStart w:id="17" w:name="_Toc343765574"/>
    </w:p>
    <w:p w:rsidR="0042762E" w:rsidRDefault="0042762E" w:rsidP="00D61089">
      <w:pPr>
        <w:rPr>
          <w:sz w:val="24"/>
          <w:szCs w:val="24"/>
        </w:rPr>
      </w:pPr>
    </w:p>
    <w:p w:rsidR="0042762E" w:rsidRDefault="0042762E" w:rsidP="00D61089">
      <w:pPr>
        <w:rPr>
          <w:sz w:val="24"/>
          <w:szCs w:val="24"/>
        </w:rPr>
      </w:pPr>
    </w:p>
    <w:p w:rsidR="0042762E" w:rsidRDefault="0042762E" w:rsidP="00D61089">
      <w:pPr>
        <w:rPr>
          <w:sz w:val="24"/>
          <w:szCs w:val="24"/>
        </w:rPr>
      </w:pPr>
    </w:p>
    <w:p w:rsidR="00054274" w:rsidRDefault="00054274" w:rsidP="00D61089">
      <w:pPr>
        <w:rPr>
          <w:sz w:val="24"/>
          <w:szCs w:val="24"/>
        </w:rPr>
      </w:pPr>
    </w:p>
    <w:p w:rsidR="00054274" w:rsidRDefault="00054274" w:rsidP="00D61089">
      <w:pPr>
        <w:rPr>
          <w:sz w:val="24"/>
          <w:szCs w:val="24"/>
        </w:rPr>
      </w:pPr>
    </w:p>
    <w:p w:rsidR="00054274" w:rsidRDefault="00054274" w:rsidP="00D61089">
      <w:pPr>
        <w:rPr>
          <w:sz w:val="24"/>
          <w:szCs w:val="24"/>
        </w:rPr>
      </w:pPr>
    </w:p>
    <w:p w:rsidR="00054274" w:rsidRDefault="00054274" w:rsidP="00D61089">
      <w:pPr>
        <w:rPr>
          <w:sz w:val="24"/>
          <w:szCs w:val="24"/>
        </w:rPr>
      </w:pPr>
    </w:p>
    <w:p w:rsidR="00054274" w:rsidRDefault="00054274" w:rsidP="00D61089">
      <w:pPr>
        <w:rPr>
          <w:sz w:val="24"/>
          <w:szCs w:val="24"/>
        </w:rPr>
      </w:pPr>
    </w:p>
    <w:p w:rsidR="0042762E" w:rsidRPr="0042762E" w:rsidRDefault="0042762E" w:rsidP="00D61089">
      <w:pPr>
        <w:rPr>
          <w:sz w:val="24"/>
          <w:szCs w:val="24"/>
        </w:rPr>
      </w:pPr>
    </w:p>
    <w:p w:rsidR="00734275" w:rsidRPr="0042762E" w:rsidRDefault="00734275" w:rsidP="00734275">
      <w:pPr>
        <w:pStyle w:val="3"/>
        <w:rPr>
          <w:sz w:val="28"/>
          <w:szCs w:val="28"/>
        </w:rPr>
      </w:pPr>
      <w:bookmarkStart w:id="18" w:name="_Toc416958925"/>
      <w:r w:rsidRPr="0042762E">
        <w:rPr>
          <w:rFonts w:hint="eastAsia"/>
          <w:sz w:val="28"/>
          <w:szCs w:val="28"/>
        </w:rPr>
        <w:t>XML</w:t>
      </w:r>
      <w:r w:rsidRPr="0042762E">
        <w:rPr>
          <w:rFonts w:hint="eastAsia"/>
          <w:sz w:val="28"/>
          <w:szCs w:val="28"/>
        </w:rPr>
        <w:t>字段说明</w:t>
      </w:r>
      <w:bookmarkEnd w:id="18"/>
    </w:p>
    <w:p w:rsidR="00E60E98" w:rsidRPr="00DF1A0C" w:rsidRDefault="00E60E98" w:rsidP="00E60E98">
      <w:pPr>
        <w:rPr>
          <w:b/>
          <w:sz w:val="24"/>
          <w:szCs w:val="24"/>
        </w:rPr>
      </w:pPr>
      <w:r w:rsidRPr="00DF1A0C">
        <w:rPr>
          <w:rFonts w:hint="eastAsia"/>
          <w:b/>
          <w:sz w:val="24"/>
          <w:szCs w:val="24"/>
        </w:rPr>
        <w:t>PERSON</w:t>
      </w:r>
      <w:r w:rsidRPr="00DF1A0C">
        <w:rPr>
          <w:rFonts w:hint="eastAsia"/>
          <w:b/>
          <w:sz w:val="24"/>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1986"/>
        <w:gridCol w:w="1418"/>
        <w:gridCol w:w="990"/>
        <w:gridCol w:w="1611"/>
      </w:tblGrid>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字段名</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中文注释</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类型</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长度</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备注</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中文姓名</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nameSpellCode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中文姓名拼音码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nameWbCode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中文姓名五笔码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birthPlace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出生地</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birthTime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出生</w:t>
            </w:r>
            <w:r w:rsidRPr="0042762E">
              <w:rPr>
                <w:rFonts w:ascii="宋体" w:hAnsi="宋体"/>
                <w:sz w:val="24"/>
                <w:szCs w:val="24"/>
              </w:rPr>
              <w:t>时间</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cs="Calibri" w:hint="eastAsia"/>
                <w:sz w:val="24"/>
                <w:szCs w:val="24"/>
              </w:rPr>
              <w:t>未启用</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birthProvince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 xml:space="preserve"> 出生地所在地的省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birthCity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出生地所在地的市</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birthCounty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出生地所在区县</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birthZip</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出生地所在地邮编</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 xml:space="preserve"> 32</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identityNo</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身份证号</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citizenCard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市民卡号</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medicalCertificate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医疗证号</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healthCard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健康卡号</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medicarePerson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医保个人编号</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elderCertifcate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老人证号</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opcaSeno</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病历号</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insuranceNo</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医疗保险号</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insuranceType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医疗保险类型</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NUMBER</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参见医疗保险类型字典</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insuranceName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医保名称</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genderCd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性别编码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32</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参见性别字典</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genderName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性别名称</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genderDomain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性别编码系统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2.16.840.1.113883.4.487.2</w:t>
            </w:r>
            <w:r w:rsidRPr="0042762E">
              <w:rPr>
                <w:rFonts w:ascii="宋体" w:hAnsi="宋体" w:hint="eastAsia"/>
                <w:sz w:val="24"/>
                <w:szCs w:val="24"/>
              </w:rPr>
              <w:t>.1</w:t>
            </w:r>
            <w:r w:rsidRPr="0042762E">
              <w:rPr>
                <w:rFonts w:ascii="宋体" w:hAnsi="宋体"/>
                <w:sz w:val="24"/>
                <w:szCs w:val="24"/>
              </w:rPr>
              <w:t>.</w:t>
            </w:r>
            <w:r w:rsidRPr="0042762E">
              <w:rPr>
                <w:rFonts w:ascii="宋体" w:hAnsi="宋体" w:hint="eastAsia"/>
                <w:sz w:val="24"/>
                <w:szCs w:val="24"/>
              </w:rPr>
              <w:t>1.1.9</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ethnicGroupCd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民族编码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参见民族字典</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ethnicName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民族名称</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ethnicDomain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民族编码系统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w:t>
            </w:r>
            <w:r w:rsidRPr="0042762E">
              <w:rPr>
                <w:rFonts w:ascii="宋体" w:hAnsi="宋体" w:cs="Calibri" w:hint="eastAsia"/>
                <w:sz w:val="24"/>
                <w:szCs w:val="24"/>
              </w:rPr>
              <w:t>1.1.21</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raceCd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种族编码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参见种族字典</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raceName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种族名称</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raceDomain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种族编码系统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nationalityCd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国籍编码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参见国籍字典</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nationalityName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国籍名</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nationalityDomain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国籍编码系统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w:t>
            </w:r>
            <w:r w:rsidRPr="0042762E">
              <w:rPr>
                <w:rFonts w:ascii="宋体" w:hAnsi="宋体" w:cs="Calibri" w:hint="eastAsia"/>
                <w:sz w:val="24"/>
                <w:szCs w:val="24"/>
              </w:rPr>
              <w:t>1.1.20</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languageCd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语言编码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religionCd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宗教编码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maritalStatusCd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婚姻编码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16</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参见婚姻状态字典</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maritalStatusName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婚姻名称</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32</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已婚</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maritalDomain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婚姻编码系统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cs="Calibri"/>
                <w:color w:val="000000"/>
                <w:sz w:val="24"/>
                <w:szCs w:val="24"/>
              </w:rPr>
              <w:t>2.16.840.1.113883.4.487.2</w:t>
            </w:r>
            <w:r w:rsidRPr="0042762E">
              <w:rPr>
                <w:rFonts w:ascii="宋体" w:hAnsi="宋体" w:cs="Calibri" w:hint="eastAsia"/>
                <w:color w:val="000000"/>
                <w:sz w:val="24"/>
                <w:szCs w:val="24"/>
              </w:rPr>
              <w:t>.1</w:t>
            </w:r>
            <w:r w:rsidRPr="0042762E">
              <w:rPr>
                <w:rFonts w:ascii="宋体" w:hAnsi="宋体" w:cs="Calibri"/>
                <w:color w:val="000000"/>
                <w:sz w:val="24"/>
                <w:szCs w:val="24"/>
              </w:rPr>
              <w:t>.</w:t>
            </w:r>
            <w:r w:rsidRPr="0042762E">
              <w:rPr>
                <w:rFonts w:ascii="宋体" w:hAnsi="宋体" w:cs="Calibri" w:hint="eastAsia"/>
                <w:color w:val="000000"/>
                <w:sz w:val="24"/>
                <w:szCs w:val="24"/>
              </w:rPr>
              <w:t>1.1.10</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degree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教育程度编码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16</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参见教育程度字典</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degreeName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教育程度名称</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VARCAHR2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degreeDomain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教育编码系统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cs="Calibri"/>
                <w:color w:val="000000"/>
                <w:sz w:val="24"/>
                <w:szCs w:val="24"/>
              </w:rPr>
              <w:t>2.16.840.1.113883.4.487.2</w:t>
            </w:r>
            <w:r w:rsidRPr="0042762E">
              <w:rPr>
                <w:rFonts w:ascii="宋体" w:hAnsi="宋体" w:cs="Calibri" w:hint="eastAsia"/>
                <w:color w:val="000000"/>
                <w:sz w:val="24"/>
                <w:szCs w:val="24"/>
              </w:rPr>
              <w:t>.1</w:t>
            </w:r>
            <w:r w:rsidRPr="0042762E">
              <w:rPr>
                <w:rFonts w:ascii="宋体" w:hAnsi="宋体" w:cs="Calibri"/>
                <w:color w:val="000000"/>
                <w:sz w:val="24"/>
                <w:szCs w:val="24"/>
              </w:rPr>
              <w:t>.</w:t>
            </w:r>
            <w:r w:rsidRPr="0042762E">
              <w:rPr>
                <w:rFonts w:ascii="宋体" w:hAnsi="宋体" w:cs="Calibri" w:hint="eastAsia"/>
                <w:color w:val="000000"/>
                <w:sz w:val="24"/>
                <w:szCs w:val="24"/>
              </w:rPr>
              <w:t>1.1.11</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email</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邮件地址</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homeProvince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居住地所在地省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homeCity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居住地所在地市</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homeCounty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 xml:space="preserve">居住地所在地区县 </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homeZip</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居住地所在地邮编</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homeAddress</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居住地址</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registeredProvince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户口所在地省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registeredCity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户口所在地市</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registeredCounty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户口所在地区县</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registeredZip</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户口所在地邮编</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registeredAddress</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户口地址</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512</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nativeProvince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籍贯所在地省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nativeCity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籍贯所在地市</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profession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职业编码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professionName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职业名称</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professionDomain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职业编码系统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cs="Calibri"/>
                <w:color w:val="000000"/>
                <w:sz w:val="24"/>
                <w:szCs w:val="24"/>
              </w:rPr>
              <w:t>2.16.840.1.113883.4.487.2</w:t>
            </w:r>
            <w:r w:rsidRPr="0042762E">
              <w:rPr>
                <w:rFonts w:ascii="宋体" w:hAnsi="宋体" w:cs="Calibri" w:hint="eastAsia"/>
                <w:color w:val="000000"/>
                <w:sz w:val="24"/>
                <w:szCs w:val="24"/>
              </w:rPr>
              <w:t>.1</w:t>
            </w:r>
            <w:r w:rsidRPr="0042762E">
              <w:rPr>
                <w:rFonts w:ascii="宋体" w:hAnsi="宋体" w:cs="Calibri"/>
                <w:color w:val="000000"/>
                <w:sz w:val="24"/>
                <w:szCs w:val="24"/>
              </w:rPr>
              <w:t>.</w:t>
            </w:r>
            <w:r w:rsidRPr="0042762E">
              <w:rPr>
                <w:rFonts w:ascii="宋体" w:hAnsi="宋体" w:cs="Calibri" w:hint="eastAsia"/>
                <w:color w:val="000000"/>
                <w:sz w:val="24"/>
                <w:szCs w:val="24"/>
              </w:rPr>
              <w:t>1.1.12</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company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工作单位</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workZip</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工作邮编</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32</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workAddress</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单位地址</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 xml:space="preserve"> 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city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城市</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state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洲</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country</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国家</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countryCode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国家编码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privateNumber</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私人电话</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homeNumber</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家庭电话</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workNumber</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工作电话</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guardianPerson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监护人</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VARCAHR2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vip</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保密级别</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NUMBER</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0-保密，大于0不保密</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bloodCode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血型</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deathInd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死亡标志</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deathTime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死亡时间</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DATE</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dateCreated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创建日期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TIMESTAMP</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creatorId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创建人ID</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NUMBER</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dateChanged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更改日期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TIMESTAMP</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changedById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更改人ID</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NUMBER</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dateVoided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废弃日期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TIMESTAMP</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voidedById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有效标志</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NUMBER</w:t>
            </w:r>
          </w:p>
        </w:tc>
        <w:tc>
          <w:tcPr>
            <w:tcW w:w="581" w:type="pct"/>
            <w:vAlign w:val="center"/>
          </w:tcPr>
          <w:p w:rsidR="00D61089" w:rsidRPr="0042762E" w:rsidRDefault="00D61089" w:rsidP="0091348C">
            <w:pPr>
              <w:spacing w:line="360" w:lineRule="auto"/>
              <w:jc w:val="center"/>
              <w:rPr>
                <w:rFonts w:ascii="宋体" w:hAnsi="宋体"/>
                <w:sz w:val="24"/>
                <w:szCs w:val="24"/>
              </w:rPr>
            </w:pP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hospitalDomainId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医院ID</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必填,填写医院的域ID</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如：2.16.840.1.113883.4.487.2.1</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identifierDomainName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机构名称</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必填,如HIS</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identifierDomainId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机构域ID</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必填,填写指定系统(HIS、LIS、RIS等)的域ID</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如：2.16.840.1.113883.4.487.2.1.4</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identifierDomainType</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机构类型</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必填，如ISO</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identifierId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机构内病人ID</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personStatus</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病人控制状态</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参见病人控制状态字典</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mergePatientId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合并人ID</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mergePersonDomain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合并人域ID</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uuid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消息唯一标识</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必填，调用</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SYS_GUID()函数生成</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relevanceID</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关联ID</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HIS就诊流水号</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relevanceDomain</w:t>
            </w:r>
          </w:p>
        </w:tc>
        <w:tc>
          <w:tcPr>
            <w:tcW w:w="116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关联域</w:t>
            </w: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HIS就诊流水号对应的域</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accountLocked</w:t>
            </w:r>
          </w:p>
        </w:tc>
        <w:tc>
          <w:tcPr>
            <w:tcW w:w="1165"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患者封帐标志</w:t>
            </w:r>
          </w:p>
        </w:tc>
        <w:tc>
          <w:tcPr>
            <w:tcW w:w="832"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581"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8</w:t>
            </w:r>
          </w:p>
        </w:tc>
        <w:tc>
          <w:tcPr>
            <w:tcW w:w="945"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A(Apply)标识已提交出院申请</w:t>
            </w:r>
          </w:p>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W1(Withdraw1)标识"因费用问题，撤销出院申请"</w:t>
            </w:r>
          </w:p>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W2(Withdraw2)标识"因继续治疗，撤销出院申请"</w:t>
            </w:r>
          </w:p>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W(Withdraw)标识"因其他原因，撤销出院申请"</w:t>
            </w:r>
          </w:p>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Y(Yes)标识已封帐</w:t>
            </w:r>
          </w:p>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N(No)或空标识未封帐</w:t>
            </w:r>
          </w:p>
        </w:tc>
      </w:tr>
      <w:tr w:rsidR="00C35450" w:rsidRPr="0042762E" w:rsidTr="00402BD4">
        <w:tc>
          <w:tcPr>
            <w:tcW w:w="1477"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accountLockedDate</w:t>
            </w:r>
          </w:p>
        </w:tc>
        <w:tc>
          <w:tcPr>
            <w:tcW w:w="1165"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患者封帐标识</w:t>
            </w:r>
          </w:p>
        </w:tc>
        <w:tc>
          <w:tcPr>
            <w:tcW w:w="832"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TIMESTAMP</w:t>
            </w:r>
          </w:p>
        </w:tc>
        <w:tc>
          <w:tcPr>
            <w:tcW w:w="581"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w:t>
            </w:r>
          </w:p>
        </w:tc>
        <w:tc>
          <w:tcPr>
            <w:tcW w:w="945"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提交申请时间/撤销申请时间/封帐时间</w:t>
            </w:r>
          </w:p>
        </w:tc>
      </w:tr>
      <w:tr w:rsidR="00C35450" w:rsidRPr="0042762E" w:rsidTr="00402BD4">
        <w:tc>
          <w:tcPr>
            <w:tcW w:w="1477" w:type="pct"/>
            <w:vAlign w:val="bottom"/>
          </w:tcPr>
          <w:p w:rsidR="00D61089" w:rsidRPr="0042762E" w:rsidRDefault="00D61089" w:rsidP="0091348C">
            <w:pPr>
              <w:jc w:val="center"/>
              <w:rPr>
                <w:rFonts w:ascii="宋体" w:hAnsi="宋体" w:cs="宋体"/>
                <w:color w:val="000000"/>
                <w:sz w:val="24"/>
                <w:szCs w:val="24"/>
              </w:rPr>
            </w:pPr>
            <w:r w:rsidRPr="0042762E">
              <w:rPr>
                <w:rFonts w:ascii="Courier New" w:hAnsi="Courier New" w:cs="Courier New"/>
                <w:color w:val="0000C0"/>
                <w:kern w:val="0"/>
                <w:sz w:val="24"/>
                <w:szCs w:val="24"/>
              </w:rPr>
              <w:t>cardType</w:t>
            </w:r>
          </w:p>
        </w:tc>
        <w:tc>
          <w:tcPr>
            <w:tcW w:w="1165" w:type="pct"/>
            <w:vAlign w:val="bottom"/>
          </w:tcPr>
          <w:p w:rsidR="00D61089" w:rsidRPr="0042762E" w:rsidRDefault="00D61089" w:rsidP="0091348C">
            <w:pPr>
              <w:jc w:val="center"/>
              <w:rPr>
                <w:rFonts w:ascii="宋体" w:hAnsi="宋体" w:cs="宋体"/>
                <w:color w:val="000000"/>
                <w:sz w:val="24"/>
                <w:szCs w:val="24"/>
              </w:rPr>
            </w:pPr>
            <w:r w:rsidRPr="0042762E">
              <w:rPr>
                <w:rFonts w:ascii="宋体" w:hAnsi="宋体" w:hint="eastAsia"/>
                <w:color w:val="000000"/>
                <w:sz w:val="24"/>
                <w:szCs w:val="24"/>
              </w:rPr>
              <w:t>卡号类型</w:t>
            </w:r>
          </w:p>
        </w:tc>
        <w:tc>
          <w:tcPr>
            <w:tcW w:w="832" w:type="pct"/>
            <w:vAlign w:val="bottom"/>
          </w:tcPr>
          <w:p w:rsidR="00D61089" w:rsidRPr="0042762E" w:rsidRDefault="00D61089" w:rsidP="0091348C">
            <w:pPr>
              <w:jc w:val="center"/>
              <w:rPr>
                <w:rFonts w:ascii="宋体" w:hAnsi="宋体" w:cs="宋体"/>
                <w:color w:val="000000"/>
                <w:sz w:val="24"/>
                <w:szCs w:val="24"/>
              </w:rPr>
            </w:pPr>
            <w:r w:rsidRPr="0042762E">
              <w:rPr>
                <w:rFonts w:ascii="宋体" w:hAnsi="宋体" w:hint="eastAsia"/>
                <w:color w:val="000000"/>
                <w:sz w:val="24"/>
                <w:szCs w:val="24"/>
              </w:rPr>
              <w:t>VARCHAR2</w:t>
            </w:r>
          </w:p>
        </w:tc>
        <w:tc>
          <w:tcPr>
            <w:tcW w:w="581" w:type="pct"/>
            <w:vAlign w:val="bottom"/>
          </w:tcPr>
          <w:p w:rsidR="00D61089" w:rsidRPr="0042762E" w:rsidRDefault="00D61089" w:rsidP="0091348C">
            <w:pPr>
              <w:jc w:val="center"/>
              <w:rPr>
                <w:rFonts w:ascii="宋体" w:hAnsi="宋体" w:cs="宋体"/>
                <w:color w:val="000000"/>
                <w:sz w:val="24"/>
                <w:szCs w:val="24"/>
              </w:rPr>
            </w:pPr>
            <w:r w:rsidRPr="0042762E">
              <w:rPr>
                <w:rFonts w:ascii="宋体" w:hAnsi="宋体" w:hint="eastAsia"/>
                <w:color w:val="000000"/>
                <w:sz w:val="24"/>
                <w:szCs w:val="24"/>
              </w:rPr>
              <w:t>16</w:t>
            </w:r>
          </w:p>
        </w:tc>
        <w:tc>
          <w:tcPr>
            <w:tcW w:w="945" w:type="pct"/>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选填</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custom2</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custom3</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custom4</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HIS系统域</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custom5</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custom6</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custom7</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custom8</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custom9</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custom10</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custom11</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custom12</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custom13</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可扩展</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custom14</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可扩展</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HIS病人id</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custom15</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可扩展</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custom16</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custom17</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已占用</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custom18</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可扩展</w:t>
            </w:r>
          </w:p>
        </w:tc>
      </w:tr>
      <w:tr w:rsidR="00C35450" w:rsidRPr="0042762E" w:rsidTr="00402BD4">
        <w:tc>
          <w:tcPr>
            <w:tcW w:w="1477" w:type="pct"/>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custom19</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可扩展</w:t>
            </w:r>
          </w:p>
        </w:tc>
      </w:tr>
      <w:tr w:rsidR="00C35450" w:rsidRPr="0042762E" w:rsidTr="00402BD4">
        <w:tc>
          <w:tcPr>
            <w:tcW w:w="1477" w:type="pct"/>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custom20</w:t>
            </w:r>
          </w:p>
        </w:tc>
        <w:tc>
          <w:tcPr>
            <w:tcW w:w="1165" w:type="pct"/>
            <w:vAlign w:val="center"/>
          </w:tcPr>
          <w:p w:rsidR="00D61089" w:rsidRPr="0042762E" w:rsidRDefault="00D61089" w:rsidP="0091348C">
            <w:pPr>
              <w:spacing w:line="360" w:lineRule="auto"/>
              <w:jc w:val="center"/>
              <w:rPr>
                <w:rFonts w:ascii="宋体" w:hAnsi="宋体"/>
                <w:sz w:val="24"/>
                <w:szCs w:val="24"/>
              </w:rPr>
            </w:pPr>
          </w:p>
        </w:tc>
        <w:tc>
          <w:tcPr>
            <w:tcW w:w="832"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sz w:val="24"/>
                <w:szCs w:val="24"/>
              </w:rPr>
              <w:t>VARCHAR2</w:t>
            </w:r>
          </w:p>
        </w:tc>
        <w:tc>
          <w:tcPr>
            <w:tcW w:w="581"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945" w:type="pc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可扩展</w:t>
            </w:r>
          </w:p>
        </w:tc>
      </w:tr>
    </w:tbl>
    <w:p w:rsidR="00D61089" w:rsidRDefault="00D61089" w:rsidP="00D61089">
      <w:pPr>
        <w:rPr>
          <w:sz w:val="24"/>
          <w:szCs w:val="24"/>
        </w:rPr>
      </w:pPr>
    </w:p>
    <w:p w:rsidR="0042762E" w:rsidRDefault="0042762E" w:rsidP="00D61089">
      <w:pPr>
        <w:rPr>
          <w:sz w:val="24"/>
          <w:szCs w:val="24"/>
        </w:rPr>
      </w:pPr>
    </w:p>
    <w:p w:rsidR="0042762E" w:rsidRDefault="0042762E" w:rsidP="00D61089">
      <w:pPr>
        <w:rPr>
          <w:sz w:val="24"/>
          <w:szCs w:val="24"/>
        </w:rPr>
      </w:pPr>
    </w:p>
    <w:p w:rsidR="00DF1A0C" w:rsidRDefault="00DF1A0C" w:rsidP="00D61089">
      <w:pPr>
        <w:rPr>
          <w:sz w:val="24"/>
          <w:szCs w:val="24"/>
        </w:rPr>
      </w:pPr>
    </w:p>
    <w:p w:rsidR="00DF1A0C" w:rsidRDefault="00DF1A0C" w:rsidP="00D61089">
      <w:pPr>
        <w:rPr>
          <w:sz w:val="24"/>
          <w:szCs w:val="24"/>
        </w:rPr>
      </w:pPr>
    </w:p>
    <w:p w:rsidR="00DF1A0C" w:rsidRDefault="00DF1A0C" w:rsidP="00D61089">
      <w:pPr>
        <w:rPr>
          <w:sz w:val="24"/>
          <w:szCs w:val="24"/>
        </w:rPr>
      </w:pPr>
    </w:p>
    <w:p w:rsidR="00D61089" w:rsidRDefault="00D61089" w:rsidP="00DF1A0C">
      <w:pPr>
        <w:pStyle w:val="aff7"/>
        <w:jc w:val="left"/>
        <w:rPr>
          <w:sz w:val="24"/>
          <w:szCs w:val="24"/>
          <w:lang w:eastAsia="zh-CN"/>
        </w:rPr>
      </w:pPr>
    </w:p>
    <w:p w:rsidR="00DF1A0C" w:rsidRPr="00DF1A0C" w:rsidRDefault="00DF1A0C" w:rsidP="00DF1A0C">
      <w:pPr>
        <w:rPr>
          <w:b/>
          <w:lang w:bidi="en-US"/>
        </w:rPr>
      </w:pPr>
      <w:r w:rsidRPr="00DF1A0C">
        <w:rPr>
          <w:b/>
          <w:lang w:bidi="en-US"/>
        </w:rPr>
        <w:t>P</w:t>
      </w:r>
      <w:r w:rsidRPr="00DF1A0C">
        <w:rPr>
          <w:rFonts w:hint="eastAsia"/>
          <w:b/>
          <w:lang w:bidi="en-US"/>
        </w:rPr>
        <w:t>atientvisit</w:t>
      </w:r>
    </w:p>
    <w:tbl>
      <w:tblPr>
        <w:tblW w:w="9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1815"/>
        <w:gridCol w:w="1829"/>
        <w:gridCol w:w="749"/>
        <w:gridCol w:w="2070"/>
      </w:tblGrid>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字段名</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中文注释</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类型</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长度</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备注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patientId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病人ID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必填，患者的唯一标识</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visitFlowId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流水ID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必填，对应门诊或住院等的流水号</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姓名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128</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dateOfBirth</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生日</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birthPlace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出生地址</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ssn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社保号</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identityNo</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身份号</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insuranceNo</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医保号</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insuranceName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医保名称</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genderCd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性别编码</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参见性别字典</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genderName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性别名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男</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genderDomain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性别编码系统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cs="Calibri"/>
                <w:color w:val="000000"/>
                <w:sz w:val="24"/>
                <w:szCs w:val="24"/>
              </w:rPr>
              <w:t>2.16.840.1.113883.4.487.2</w:t>
            </w:r>
            <w:r w:rsidRPr="0042762E">
              <w:rPr>
                <w:rFonts w:ascii="宋体" w:hAnsi="宋体" w:cs="Calibri" w:hint="eastAsia"/>
                <w:color w:val="000000"/>
                <w:sz w:val="24"/>
                <w:szCs w:val="24"/>
              </w:rPr>
              <w:t>.1</w:t>
            </w:r>
            <w:r w:rsidRPr="0042762E">
              <w:rPr>
                <w:rFonts w:ascii="宋体" w:hAnsi="宋体" w:cs="Calibri"/>
                <w:color w:val="000000"/>
                <w:sz w:val="24"/>
                <w:szCs w:val="24"/>
              </w:rPr>
              <w:t>.</w:t>
            </w:r>
            <w:r w:rsidRPr="0042762E">
              <w:rPr>
                <w:rFonts w:ascii="宋体" w:hAnsi="宋体" w:cs="Calibri" w:hint="eastAsia"/>
                <w:color w:val="000000"/>
                <w:sz w:val="24"/>
                <w:szCs w:val="24"/>
              </w:rPr>
              <w:t>1.1.9</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maritalStatus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婚姻</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参见婚姻字典</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homeAddress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家庭地址</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workAddress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工作地址</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homePhone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家庭电话</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32</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workPhone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工作电话</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32</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hospitalDomainId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医院域ID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必填,填写医院的域ID</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如：2.16.840.1.113883.4.487.2.1</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hospitalDomainName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医院名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identifierDomainName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机构名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必填，如HIS</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identifierDomainId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机构域ID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必填,填写指定系统(HIS、LIS、RIS等)的域ID</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如：2.16.840.1.113883.4.487.2.1.4</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identifierDomainType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机构域类型</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必填，如ISO</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identifierFlowDomainName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流水机构名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必填，如HIS-MZ</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identifierFlowDomainId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流水机构域ID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必填,填写指定系统(HIS、LIS、RIS等)的子域ID</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如：门诊流水域ID，2.16.840.1.113883.4.487.2.1.4.2</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identifierFlowDomainType</w:t>
            </w:r>
          </w:p>
        </w:tc>
        <w:tc>
          <w:tcPr>
            <w:tcW w:w="1815" w:type="dxa"/>
            <w:tcBorders>
              <w:bottom w:val="single" w:sz="4" w:space="0" w:color="auto"/>
            </w:tcBorders>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流水机构域类型</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必填,如ISO</w:t>
            </w:r>
          </w:p>
        </w:tc>
      </w:tr>
      <w:tr w:rsidR="00D61089" w:rsidRPr="0042762E" w:rsidTr="006633BF">
        <w:tc>
          <w:tcPr>
            <w:tcW w:w="2660" w:type="dxa"/>
            <w:tcBorders>
              <w:right w:val="single" w:sz="4" w:space="0" w:color="auto"/>
            </w:tcBorders>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patCategory</w:t>
            </w:r>
          </w:p>
        </w:tc>
        <w:tc>
          <w:tcPr>
            <w:tcW w:w="1815" w:type="dxa"/>
            <w:tcBorders>
              <w:top w:val="single" w:sz="4" w:space="0" w:color="auto"/>
              <w:left w:val="single" w:sz="4" w:space="0" w:color="auto"/>
              <w:bottom w:val="single" w:sz="4" w:space="0" w:color="auto"/>
              <w:right w:val="single" w:sz="4" w:space="0" w:color="auto"/>
            </w:tcBorders>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患者类别编码</w:t>
            </w:r>
          </w:p>
        </w:tc>
        <w:tc>
          <w:tcPr>
            <w:tcW w:w="1829" w:type="dxa"/>
            <w:tcBorders>
              <w:left w:val="single" w:sz="4" w:space="0" w:color="auto"/>
            </w:tcBorders>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参见患者类别字典</w:t>
            </w:r>
          </w:p>
        </w:tc>
      </w:tr>
      <w:tr w:rsidR="00D61089" w:rsidRPr="0042762E" w:rsidTr="006633BF">
        <w:tc>
          <w:tcPr>
            <w:tcW w:w="2660" w:type="dxa"/>
            <w:tcBorders>
              <w:right w:val="single" w:sz="4" w:space="0" w:color="auto"/>
            </w:tcBorders>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patCategoryName</w:t>
            </w:r>
          </w:p>
        </w:tc>
        <w:tc>
          <w:tcPr>
            <w:tcW w:w="1815" w:type="dxa"/>
            <w:tcBorders>
              <w:top w:val="single" w:sz="4" w:space="0" w:color="auto"/>
              <w:left w:val="single" w:sz="4" w:space="0" w:color="auto"/>
              <w:bottom w:val="single" w:sz="4" w:space="0" w:color="auto"/>
              <w:right w:val="single" w:sz="4" w:space="0" w:color="auto"/>
            </w:tcBorders>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患者类别名称</w:t>
            </w:r>
          </w:p>
        </w:tc>
        <w:tc>
          <w:tcPr>
            <w:tcW w:w="1829" w:type="dxa"/>
            <w:tcBorders>
              <w:left w:val="single" w:sz="4" w:space="0" w:color="auto"/>
            </w:tcBorders>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patCategorySystem</w:t>
            </w:r>
          </w:p>
        </w:tc>
        <w:tc>
          <w:tcPr>
            <w:tcW w:w="1815" w:type="dxa"/>
            <w:tcBorders>
              <w:top w:val="single" w:sz="4" w:space="0" w:color="auto"/>
            </w:tcBorders>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患者类别编码系统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cs="Calibri"/>
                <w:color w:val="000000"/>
                <w:sz w:val="24"/>
                <w:szCs w:val="24"/>
              </w:rPr>
              <w:t>2.16.840.1.113883.4.487.2</w:t>
            </w:r>
            <w:r w:rsidRPr="0042762E">
              <w:rPr>
                <w:rFonts w:ascii="宋体" w:hAnsi="宋体" w:cs="Calibri" w:hint="eastAsia"/>
                <w:color w:val="000000"/>
                <w:sz w:val="24"/>
                <w:szCs w:val="24"/>
              </w:rPr>
              <w:t>.1</w:t>
            </w:r>
            <w:r w:rsidRPr="0042762E">
              <w:rPr>
                <w:rFonts w:ascii="宋体" w:hAnsi="宋体" w:cs="Calibri"/>
                <w:color w:val="000000"/>
                <w:sz w:val="24"/>
                <w:szCs w:val="24"/>
              </w:rPr>
              <w:t>.</w:t>
            </w:r>
            <w:r w:rsidRPr="0042762E">
              <w:rPr>
                <w:rFonts w:ascii="宋体" w:hAnsi="宋体" w:cs="Calibri" w:hint="eastAsia"/>
                <w:color w:val="000000"/>
                <w:sz w:val="24"/>
                <w:szCs w:val="24"/>
              </w:rPr>
              <w:t>1.1.13</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payRate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支付比例</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0.5</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patCurrentPointOfCare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指定位子</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patCurrentRoom</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入院病区</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restar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转科、转床、离开，到达，请假，入院，出院时，必填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patCurrentBed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入院病床</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ign w:val="center"/>
          </w:tcPr>
          <w:p w:rsidR="00D61089" w:rsidRPr="0042762E" w:rsidRDefault="00D61089" w:rsidP="0091348C">
            <w:pPr>
              <w:spacing w:line="360" w:lineRule="auto"/>
              <w:jc w:val="center"/>
              <w:rPr>
                <w:rFonts w:ascii="宋体" w:hAnsi="宋体"/>
                <w:sz w:val="24"/>
                <w:szCs w:val="24"/>
              </w:rPr>
            </w:pP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patCuurentDep</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入院科室</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ign w:val="center"/>
          </w:tcPr>
          <w:p w:rsidR="00D61089" w:rsidRPr="0042762E" w:rsidRDefault="00D61089" w:rsidP="0091348C">
            <w:pPr>
              <w:spacing w:line="360" w:lineRule="auto"/>
              <w:jc w:val="center"/>
              <w:rPr>
                <w:rFonts w:ascii="宋体" w:hAnsi="宋体"/>
                <w:sz w:val="24"/>
                <w:szCs w:val="24"/>
              </w:rPr>
            </w:pP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patCurrentDepName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入院科室名称</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ign w:val="center"/>
          </w:tcPr>
          <w:p w:rsidR="00D61089" w:rsidRPr="0042762E" w:rsidRDefault="00D61089" w:rsidP="0091348C">
            <w:pPr>
              <w:spacing w:line="360" w:lineRule="auto"/>
              <w:jc w:val="center"/>
              <w:rPr>
                <w:rFonts w:ascii="宋体" w:hAnsi="宋体"/>
                <w:sz w:val="24"/>
                <w:szCs w:val="24"/>
              </w:rPr>
            </w:pP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patCurrentPositionStatus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patCurrentPositionType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patCurrentBuilding</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patCurrentFloor</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patCuurentDescription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patAdmissionType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入院情况编码</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参见入院情况类型词典</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admissionName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入院情况名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admissionDomain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入院情况编码系统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cs="Calibri"/>
                <w:color w:val="000000"/>
                <w:sz w:val="24"/>
                <w:szCs w:val="24"/>
              </w:rPr>
              <w:t>2.16.840.1.113883.4.487.2</w:t>
            </w:r>
            <w:r w:rsidRPr="0042762E">
              <w:rPr>
                <w:rFonts w:ascii="宋体" w:hAnsi="宋体" w:cs="Calibri" w:hint="eastAsia"/>
                <w:color w:val="000000"/>
                <w:sz w:val="24"/>
                <w:szCs w:val="24"/>
              </w:rPr>
              <w:t>.1</w:t>
            </w:r>
            <w:r w:rsidRPr="0042762E">
              <w:rPr>
                <w:rFonts w:ascii="宋体" w:hAnsi="宋体" w:cs="Calibri"/>
                <w:color w:val="000000"/>
                <w:sz w:val="24"/>
                <w:szCs w:val="24"/>
              </w:rPr>
              <w:t>.</w:t>
            </w:r>
            <w:r w:rsidRPr="0042762E">
              <w:rPr>
                <w:rFonts w:ascii="宋体" w:hAnsi="宋体" w:cs="Calibri" w:hint="eastAsia"/>
                <w:color w:val="000000"/>
                <w:sz w:val="24"/>
                <w:szCs w:val="24"/>
              </w:rPr>
              <w:t>1.1.15</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patAdmissionNumber</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预收入院号</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admissionsDoctor</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住院医生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admissionsDoctorId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住院医生ID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referringDoctor</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主治医生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referringDoctorId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主治医生ID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consultationDoctor</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主任医生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consultationDoctorId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主任医生ID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hospitalService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医院服务</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patAdmissionTest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patReAdmission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再入院标识</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patAdmissionSource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入院途径编码</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p w:rsidR="00D61089" w:rsidRPr="0042762E" w:rsidRDefault="00D61089" w:rsidP="0091348C">
            <w:pPr>
              <w:spacing w:line="360" w:lineRule="auto"/>
              <w:jc w:val="center"/>
              <w:rPr>
                <w:rFonts w:ascii="宋体" w:hAnsi="宋体"/>
                <w:sz w:val="24"/>
                <w:szCs w:val="24"/>
              </w:rPr>
            </w:pPr>
            <w:r w:rsidRPr="0042762E">
              <w:rPr>
                <w:rFonts w:ascii="宋体" w:hAnsi="宋体" w:cs="Calibri"/>
                <w:color w:val="000000"/>
                <w:sz w:val="24"/>
                <w:szCs w:val="24"/>
              </w:rPr>
              <w:t>2.16.840.1.113883.4.487.2</w:t>
            </w:r>
            <w:r w:rsidRPr="0042762E">
              <w:rPr>
                <w:rFonts w:ascii="宋体" w:hAnsi="宋体" w:cs="Calibri" w:hint="eastAsia"/>
                <w:color w:val="000000"/>
                <w:sz w:val="24"/>
                <w:szCs w:val="24"/>
              </w:rPr>
              <w:t>.1</w:t>
            </w:r>
            <w:r w:rsidRPr="0042762E">
              <w:rPr>
                <w:rFonts w:ascii="宋体" w:hAnsi="宋体" w:cs="Calibri"/>
                <w:color w:val="000000"/>
                <w:sz w:val="24"/>
                <w:szCs w:val="24"/>
              </w:rPr>
              <w:t>.</w:t>
            </w:r>
            <w:r w:rsidRPr="0042762E">
              <w:rPr>
                <w:rFonts w:ascii="宋体" w:hAnsi="宋体" w:cs="Calibri" w:hint="eastAsia"/>
                <w:color w:val="000000"/>
                <w:sz w:val="24"/>
                <w:szCs w:val="24"/>
              </w:rPr>
              <w:t>1.1.18</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admissionSourceDomain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入院途径名称</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admissionSourceName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入院途径编码系统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patAmbulatoryStatus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术后走动状况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patVip</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保密与否</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32</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0未保密1保密</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patAdmissionDoctors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门诊接诊医生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patAdmissionDoctorsId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门诊接诊医生ID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patientClass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合同单位编码</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(患者类型编码)</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patientClassName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合同单位名称</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(患者类型名称)</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patientClassDomain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合同单位编码系统</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(患者类型编码系统)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2.16.840.1.113883.4.487.2.1.1.1.19</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patientFlowId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病人就诊流水号</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patDischargeDisposition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patDischargeLocation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patDietType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patServiceAgencies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patBedStatus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床位状态</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32</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patAccountStatus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病案费别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(支付方式)</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32</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参见支付方式字典</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accountStatusName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病案费别名称</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(支付方式名称)</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accountStatusDomain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病案费别编码系统</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(支付方式编码系统)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p w:rsidR="00D61089" w:rsidRPr="0042762E" w:rsidRDefault="00D61089" w:rsidP="0091348C">
            <w:pPr>
              <w:spacing w:line="360" w:lineRule="auto"/>
              <w:jc w:val="center"/>
              <w:rPr>
                <w:rFonts w:ascii="宋体" w:hAnsi="宋体"/>
                <w:sz w:val="24"/>
                <w:szCs w:val="24"/>
              </w:rPr>
            </w:pPr>
            <w:r w:rsidRPr="0042762E">
              <w:rPr>
                <w:rFonts w:ascii="宋体" w:hAnsi="宋体" w:cs="宋体" w:hint="eastAsia"/>
                <w:kern w:val="0"/>
                <w:sz w:val="24"/>
                <w:szCs w:val="24"/>
              </w:rPr>
              <w:t>2.16.840.1.113883.4.487.2.1.1.1.69</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patNurseCode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护士ID</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patNurseName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护士姓名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tend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护理</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patDieteticMark</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rPr>
                <w:rFonts w:ascii="宋体" w:hAnsi="宋体"/>
                <w:sz w:val="24"/>
                <w:szCs w:val="24"/>
              </w:rPr>
            </w:pPr>
            <w:r w:rsidRPr="0042762E">
              <w:rPr>
                <w:rFonts w:ascii="宋体" w:hAnsi="宋体" w:hint="eastAsia"/>
                <w:sz w:val="24"/>
                <w:szCs w:val="24"/>
              </w:rPr>
              <w:t xml:space="preserve">     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patIptimes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住院次数</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patDischargeCode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离院处置编码</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参见出院处置字典</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dischargeName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离院处置名称</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dischargeDomain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离院处置编码系统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p w:rsidR="00D61089" w:rsidRPr="0042762E" w:rsidRDefault="00D61089" w:rsidP="0091348C">
            <w:pPr>
              <w:spacing w:line="360" w:lineRule="auto"/>
              <w:jc w:val="center"/>
              <w:rPr>
                <w:rFonts w:ascii="宋体" w:hAnsi="宋体"/>
                <w:sz w:val="24"/>
                <w:szCs w:val="24"/>
              </w:rPr>
            </w:pPr>
            <w:r w:rsidRPr="0042762E">
              <w:rPr>
                <w:rFonts w:ascii="宋体" w:hAnsi="宋体" w:cs="Calibri"/>
                <w:color w:val="000000"/>
                <w:sz w:val="24"/>
                <w:szCs w:val="24"/>
              </w:rPr>
              <w:t>2.16.840.1.113883.4.487.2</w:t>
            </w:r>
            <w:r w:rsidRPr="0042762E">
              <w:rPr>
                <w:rFonts w:ascii="宋体" w:hAnsi="宋体" w:cs="Calibri" w:hint="eastAsia"/>
                <w:color w:val="000000"/>
                <w:sz w:val="24"/>
                <w:szCs w:val="24"/>
              </w:rPr>
              <w:t>.1</w:t>
            </w:r>
            <w:r w:rsidRPr="0042762E">
              <w:rPr>
                <w:rFonts w:ascii="宋体" w:hAnsi="宋体" w:cs="Calibri"/>
                <w:color w:val="000000"/>
                <w:sz w:val="24"/>
                <w:szCs w:val="24"/>
              </w:rPr>
              <w:t>.</w:t>
            </w:r>
            <w:r w:rsidRPr="0042762E">
              <w:rPr>
                <w:rFonts w:ascii="宋体" w:hAnsi="宋体" w:cs="Calibri" w:hint="eastAsia"/>
                <w:color w:val="000000"/>
                <w:sz w:val="24"/>
                <w:szCs w:val="24"/>
              </w:rPr>
              <w:t>1.1.14</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patDeterPointOfCare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patDeterRoom</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patDeterBed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bCs/>
                <w:sz w:val="24"/>
                <w:szCs w:val="24"/>
              </w:rPr>
              <w:t>床位科室</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bCs/>
                <w:sz w:val="24"/>
                <w:szCs w:val="24"/>
              </w:rPr>
              <w:t>住院业务中可能先指定床位科室，但暂不分配床位</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patDeterDep</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责任科室</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必填(入院科室ID)</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patDeterPositionStatus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patDeterPositionType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patDeterBuilding</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patDeterFloor</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patDeterDescription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patIpstatuscode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病人住院状态编码</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ipStatusName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病人住院状态名称</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ipStatusDomain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病人住院状态编码系统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p w:rsidR="00D61089" w:rsidRPr="0042762E" w:rsidRDefault="00D61089" w:rsidP="0091348C">
            <w:pPr>
              <w:spacing w:line="360" w:lineRule="auto"/>
              <w:jc w:val="center"/>
              <w:rPr>
                <w:rFonts w:ascii="宋体" w:hAnsi="宋体"/>
                <w:sz w:val="24"/>
                <w:szCs w:val="24"/>
              </w:rPr>
            </w:pPr>
            <w:r w:rsidRPr="0042762E">
              <w:rPr>
                <w:rFonts w:ascii="宋体" w:hAnsi="宋体" w:cs="Calibri"/>
                <w:color w:val="000000"/>
                <w:sz w:val="24"/>
                <w:szCs w:val="24"/>
              </w:rPr>
              <w:t>2.16.840.1.113883.4.487.2</w:t>
            </w:r>
            <w:r w:rsidRPr="0042762E">
              <w:rPr>
                <w:rFonts w:ascii="宋体" w:hAnsi="宋体" w:cs="Calibri" w:hint="eastAsia"/>
                <w:color w:val="000000"/>
                <w:sz w:val="24"/>
                <w:szCs w:val="24"/>
              </w:rPr>
              <w:t>.1</w:t>
            </w:r>
            <w:r w:rsidRPr="0042762E">
              <w:rPr>
                <w:rFonts w:ascii="宋体" w:hAnsi="宋体" w:cs="Calibri"/>
                <w:color w:val="000000"/>
                <w:sz w:val="24"/>
                <w:szCs w:val="24"/>
              </w:rPr>
              <w:t>.</w:t>
            </w:r>
            <w:r w:rsidRPr="0042762E">
              <w:rPr>
                <w:rFonts w:ascii="宋体" w:hAnsi="宋体" w:cs="Calibri" w:hint="eastAsia"/>
                <w:color w:val="000000"/>
                <w:sz w:val="24"/>
                <w:szCs w:val="24"/>
              </w:rPr>
              <w:t>1.1.16</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patDifficultyLevelcode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病例分型编码</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difficultyName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病例分型名称</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dificultyDomain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病例分型编码系统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babyFlag</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婴儿标志</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admitWeight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入院体重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admitWayName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入院方式</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admitWeightUnit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入院体重单位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babyWeightUnit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婴儿体重单位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birthWeight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出生体重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BIRTH_WEIGHT_UNIT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出生体重单位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mothersID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婴儿母亲住院号</w:t>
            </w:r>
          </w:p>
        </w:tc>
        <w:tc>
          <w:tcPr>
            <w:tcW w:w="1829" w:type="dxa"/>
          </w:tcPr>
          <w:p w:rsidR="00D61089" w:rsidRPr="0042762E" w:rsidRDefault="00D61089" w:rsidP="0091348C">
            <w:pPr>
              <w:jc w:val="center"/>
              <w:rPr>
                <w:sz w:val="24"/>
                <w:szCs w:val="24"/>
              </w:rPr>
            </w:pPr>
            <w:r w:rsidRPr="0042762E">
              <w:rPr>
                <w:rFonts w:ascii="宋体" w:hAnsi="宋体" w:hint="eastAsia"/>
                <w:sz w:val="24"/>
                <w:szCs w:val="24"/>
              </w:rPr>
              <w:t>VARCHAR2</w:t>
            </w:r>
          </w:p>
        </w:tc>
        <w:tc>
          <w:tcPr>
            <w:tcW w:w="749" w:type="dxa"/>
          </w:tcPr>
          <w:p w:rsidR="00D61089" w:rsidRPr="0042762E" w:rsidRDefault="00D61089" w:rsidP="0091348C">
            <w:pPr>
              <w:jc w:val="center"/>
              <w:rPr>
                <w:sz w:val="24"/>
                <w:szCs w:val="24"/>
              </w:rPr>
            </w:pPr>
            <w:r w:rsidRPr="0042762E">
              <w:rPr>
                <w:rFonts w:ascii="宋体" w:hAnsi="宋体" w:hint="eastAsia"/>
                <w:sz w:val="24"/>
                <w:szCs w:val="24"/>
              </w:rPr>
              <w:t>64</w:t>
            </w:r>
          </w:p>
        </w:tc>
        <w:tc>
          <w:tcPr>
            <w:tcW w:w="2070" w:type="dxa"/>
          </w:tcPr>
          <w:p w:rsidR="00D61089" w:rsidRPr="0042762E" w:rsidRDefault="00D61089" w:rsidP="0091348C">
            <w:pPr>
              <w:jc w:val="center"/>
              <w:rPr>
                <w:sz w:val="24"/>
                <w:szCs w:val="24"/>
              </w:rPr>
            </w:pPr>
            <w:r w:rsidRPr="0042762E">
              <w:rPr>
                <w:rFonts w:ascii="宋体" w:hAnsi="宋体" w:hint="eastAsia"/>
                <w:sz w:val="24"/>
                <w:szCs w:val="24"/>
              </w:rPr>
              <w:t>新生儿注册时必填，其余情况选填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mothersDomain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婴儿母亲住院号机构域ID</w:t>
            </w:r>
          </w:p>
        </w:tc>
        <w:tc>
          <w:tcPr>
            <w:tcW w:w="1829" w:type="dxa"/>
          </w:tcPr>
          <w:p w:rsidR="00D61089" w:rsidRPr="0042762E" w:rsidRDefault="00D61089" w:rsidP="0091348C">
            <w:pPr>
              <w:jc w:val="center"/>
              <w:rPr>
                <w:sz w:val="24"/>
                <w:szCs w:val="24"/>
              </w:rPr>
            </w:pPr>
            <w:r w:rsidRPr="0042762E">
              <w:rPr>
                <w:rFonts w:ascii="宋体" w:hAnsi="宋体" w:hint="eastAsia"/>
                <w:sz w:val="24"/>
                <w:szCs w:val="24"/>
              </w:rPr>
              <w:t>VARCHAR2</w:t>
            </w:r>
          </w:p>
        </w:tc>
        <w:tc>
          <w:tcPr>
            <w:tcW w:w="749" w:type="dxa"/>
          </w:tcPr>
          <w:p w:rsidR="00D61089" w:rsidRPr="0042762E" w:rsidRDefault="00D61089" w:rsidP="0091348C">
            <w:pPr>
              <w:jc w:val="center"/>
              <w:rPr>
                <w:sz w:val="24"/>
                <w:szCs w:val="24"/>
              </w:rPr>
            </w:pPr>
            <w:r w:rsidRPr="0042762E">
              <w:rPr>
                <w:rFonts w:ascii="宋体" w:hAnsi="宋体" w:hint="eastAsia"/>
                <w:sz w:val="24"/>
                <w:szCs w:val="24"/>
              </w:rPr>
              <w:t>64</w:t>
            </w:r>
          </w:p>
        </w:tc>
        <w:tc>
          <w:tcPr>
            <w:tcW w:w="2070" w:type="dxa"/>
          </w:tcPr>
          <w:p w:rsidR="00D61089" w:rsidRPr="0042762E" w:rsidRDefault="00D61089" w:rsidP="0091348C">
            <w:pPr>
              <w:jc w:val="center"/>
              <w:rPr>
                <w:sz w:val="24"/>
                <w:szCs w:val="24"/>
              </w:rPr>
            </w:pPr>
            <w:r w:rsidRPr="0042762E">
              <w:rPr>
                <w:rFonts w:ascii="宋体" w:hAnsi="宋体" w:hint="eastAsia"/>
                <w:sz w:val="24"/>
                <w:szCs w:val="24"/>
              </w:rPr>
              <w:t>新生儿注册时必填，其余情况选填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mothersFlowID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婴儿母亲住院流水号</w:t>
            </w:r>
          </w:p>
        </w:tc>
        <w:tc>
          <w:tcPr>
            <w:tcW w:w="1829" w:type="dxa"/>
          </w:tcPr>
          <w:p w:rsidR="00D61089" w:rsidRPr="0042762E" w:rsidRDefault="00D61089" w:rsidP="0091348C">
            <w:pPr>
              <w:jc w:val="center"/>
              <w:rPr>
                <w:sz w:val="24"/>
                <w:szCs w:val="24"/>
              </w:rPr>
            </w:pPr>
            <w:r w:rsidRPr="0042762E">
              <w:rPr>
                <w:rFonts w:ascii="宋体" w:hAnsi="宋体" w:hint="eastAsia"/>
                <w:sz w:val="24"/>
                <w:szCs w:val="24"/>
              </w:rPr>
              <w:t>VARCHAR2</w:t>
            </w:r>
          </w:p>
        </w:tc>
        <w:tc>
          <w:tcPr>
            <w:tcW w:w="749" w:type="dxa"/>
          </w:tcPr>
          <w:p w:rsidR="00D61089" w:rsidRPr="0042762E" w:rsidRDefault="00D61089" w:rsidP="0091348C">
            <w:pPr>
              <w:jc w:val="center"/>
              <w:rPr>
                <w:sz w:val="24"/>
                <w:szCs w:val="24"/>
              </w:rPr>
            </w:pPr>
            <w:r w:rsidRPr="0042762E">
              <w:rPr>
                <w:rFonts w:ascii="宋体" w:hAnsi="宋体" w:hint="eastAsia"/>
                <w:sz w:val="24"/>
                <w:szCs w:val="24"/>
              </w:rPr>
              <w:t>64</w:t>
            </w:r>
          </w:p>
        </w:tc>
        <w:tc>
          <w:tcPr>
            <w:tcW w:w="2070" w:type="dxa"/>
          </w:tcPr>
          <w:p w:rsidR="00D61089" w:rsidRPr="0042762E" w:rsidRDefault="00D61089" w:rsidP="0091348C">
            <w:pPr>
              <w:jc w:val="center"/>
              <w:rPr>
                <w:sz w:val="24"/>
                <w:szCs w:val="24"/>
              </w:rPr>
            </w:pPr>
            <w:r w:rsidRPr="0042762E">
              <w:rPr>
                <w:rFonts w:ascii="宋体" w:hAnsi="宋体" w:hint="eastAsia"/>
                <w:sz w:val="24"/>
                <w:szCs w:val="24"/>
              </w:rPr>
              <w:t>新生儿注册时必填，其余情况选填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mothersFlowDomain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婴儿母亲住院流水号机构域ID</w:t>
            </w:r>
          </w:p>
        </w:tc>
        <w:tc>
          <w:tcPr>
            <w:tcW w:w="1829" w:type="dxa"/>
          </w:tcPr>
          <w:p w:rsidR="00D61089" w:rsidRPr="0042762E" w:rsidRDefault="00D61089" w:rsidP="0091348C">
            <w:pPr>
              <w:jc w:val="center"/>
              <w:rPr>
                <w:sz w:val="24"/>
                <w:szCs w:val="24"/>
              </w:rPr>
            </w:pPr>
            <w:r w:rsidRPr="0042762E">
              <w:rPr>
                <w:rFonts w:ascii="宋体" w:hAnsi="宋体" w:hint="eastAsia"/>
                <w:sz w:val="24"/>
                <w:szCs w:val="24"/>
              </w:rPr>
              <w:t>VARCHAR2</w:t>
            </w:r>
          </w:p>
        </w:tc>
        <w:tc>
          <w:tcPr>
            <w:tcW w:w="749" w:type="dxa"/>
          </w:tcPr>
          <w:p w:rsidR="00D61089" w:rsidRPr="0042762E" w:rsidRDefault="00D61089" w:rsidP="0091348C">
            <w:pPr>
              <w:jc w:val="center"/>
              <w:rPr>
                <w:sz w:val="24"/>
                <w:szCs w:val="24"/>
              </w:rPr>
            </w:pPr>
            <w:r w:rsidRPr="0042762E">
              <w:rPr>
                <w:rFonts w:ascii="宋体" w:hAnsi="宋体" w:hint="eastAsia"/>
                <w:sz w:val="24"/>
                <w:szCs w:val="24"/>
              </w:rPr>
              <w:t>64</w:t>
            </w:r>
          </w:p>
        </w:tc>
        <w:tc>
          <w:tcPr>
            <w:tcW w:w="2070" w:type="dxa"/>
          </w:tcPr>
          <w:p w:rsidR="00D61089" w:rsidRPr="0042762E" w:rsidRDefault="00D61089" w:rsidP="0091348C">
            <w:pPr>
              <w:jc w:val="center"/>
              <w:rPr>
                <w:sz w:val="24"/>
                <w:szCs w:val="24"/>
              </w:rPr>
            </w:pPr>
            <w:r w:rsidRPr="0042762E">
              <w:rPr>
                <w:rFonts w:ascii="宋体" w:hAnsi="宋体" w:hint="eastAsia"/>
                <w:sz w:val="24"/>
                <w:szCs w:val="24"/>
              </w:rPr>
              <w:t>新生儿注册时必填，其余情况选填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mothersName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婴儿母亲姓名</w:t>
            </w:r>
          </w:p>
        </w:tc>
        <w:tc>
          <w:tcPr>
            <w:tcW w:w="1829" w:type="dxa"/>
          </w:tcPr>
          <w:p w:rsidR="00D61089" w:rsidRPr="0042762E" w:rsidRDefault="00D61089" w:rsidP="0091348C">
            <w:pPr>
              <w:jc w:val="center"/>
              <w:rPr>
                <w:sz w:val="24"/>
                <w:szCs w:val="24"/>
              </w:rPr>
            </w:pPr>
            <w:r w:rsidRPr="0042762E">
              <w:rPr>
                <w:rFonts w:ascii="宋体" w:hAnsi="宋体" w:hint="eastAsia"/>
                <w:sz w:val="24"/>
                <w:szCs w:val="24"/>
              </w:rPr>
              <w:t>VARCHAR2</w:t>
            </w:r>
          </w:p>
        </w:tc>
        <w:tc>
          <w:tcPr>
            <w:tcW w:w="749" w:type="dxa"/>
          </w:tcPr>
          <w:p w:rsidR="00D61089" w:rsidRPr="0042762E" w:rsidRDefault="00D61089" w:rsidP="0091348C">
            <w:pPr>
              <w:jc w:val="center"/>
              <w:rPr>
                <w:sz w:val="24"/>
                <w:szCs w:val="24"/>
              </w:rPr>
            </w:pPr>
            <w:r w:rsidRPr="0042762E">
              <w:rPr>
                <w:rFonts w:ascii="宋体" w:hAnsi="宋体" w:hint="eastAsia"/>
                <w:sz w:val="24"/>
                <w:szCs w:val="24"/>
              </w:rPr>
              <w:t>64</w:t>
            </w:r>
          </w:p>
        </w:tc>
        <w:tc>
          <w:tcPr>
            <w:tcW w:w="2070" w:type="dxa"/>
          </w:tcPr>
          <w:p w:rsidR="00D61089" w:rsidRPr="0042762E" w:rsidRDefault="00D61089" w:rsidP="0091348C">
            <w:pPr>
              <w:jc w:val="center"/>
              <w:rPr>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patFormerPointOfCare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patFormerRoom</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病人前病区</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restar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转科、转床、离开，到达，请假，入院，出院时，必填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patFormerBed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病人前床位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ign w:val="center"/>
          </w:tcPr>
          <w:p w:rsidR="00D61089" w:rsidRPr="0042762E" w:rsidRDefault="00D61089" w:rsidP="0091348C">
            <w:pPr>
              <w:spacing w:line="360" w:lineRule="auto"/>
              <w:jc w:val="center"/>
              <w:rPr>
                <w:rFonts w:ascii="宋体" w:hAnsi="宋体"/>
                <w:sz w:val="24"/>
                <w:szCs w:val="24"/>
              </w:rPr>
            </w:pP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patFormerDep</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病人前科室</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ign w:val="center"/>
          </w:tcPr>
          <w:p w:rsidR="00D61089" w:rsidRPr="0042762E" w:rsidRDefault="00D61089" w:rsidP="0091348C">
            <w:pPr>
              <w:spacing w:line="360" w:lineRule="auto"/>
              <w:jc w:val="center"/>
              <w:rPr>
                <w:rFonts w:ascii="宋体" w:hAnsi="宋体"/>
                <w:sz w:val="24"/>
                <w:szCs w:val="24"/>
              </w:rPr>
            </w:pP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patFormerPositionStatus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patFormerPositionType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patFormerBuilding</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patFormerFloor</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patFormerDescription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patTempPointOfCare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patTempRoom</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临时病区</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restart"/>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转科、转床、离开，到达，请假，入院，出院时，必填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patTempBed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临时床位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ign w:val="center"/>
          </w:tcPr>
          <w:p w:rsidR="00D61089" w:rsidRPr="0042762E" w:rsidRDefault="00D61089" w:rsidP="0091348C">
            <w:pPr>
              <w:spacing w:line="360" w:lineRule="auto"/>
              <w:jc w:val="center"/>
              <w:rPr>
                <w:rFonts w:ascii="宋体" w:hAnsi="宋体"/>
                <w:sz w:val="24"/>
                <w:szCs w:val="24"/>
              </w:rPr>
            </w:pP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patTempDep</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临时科室</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Merge/>
            <w:vAlign w:val="center"/>
          </w:tcPr>
          <w:p w:rsidR="00D61089" w:rsidRPr="0042762E" w:rsidRDefault="00D61089" w:rsidP="0091348C">
            <w:pPr>
              <w:spacing w:line="360" w:lineRule="auto"/>
              <w:jc w:val="center"/>
              <w:rPr>
                <w:rFonts w:ascii="宋体" w:hAnsi="宋体"/>
                <w:sz w:val="24"/>
                <w:szCs w:val="24"/>
              </w:rPr>
            </w:pP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patTempPositionStatus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patTempPositionType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patTempBuilding</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patTempFloor</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patTempDescription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patForTempPointOfCare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patForTempRoom</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前临时病区</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patForTempBed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前临时床位</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patForTempDep</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前临时科室</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patForTempPositionStatus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patForTempPositionType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patForTempBuilding</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patForTempFloor</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patForTempDescription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operCode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入院登记操作员</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operDate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操作日期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admitDate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入院时间</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dischargeDate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出院时间</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regDate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注册日期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oprDate</w:t>
            </w:r>
          </w:p>
        </w:tc>
        <w:tc>
          <w:tcPr>
            <w:tcW w:w="1815" w:type="dxa"/>
            <w:vAlign w:val="center"/>
          </w:tcPr>
          <w:p w:rsidR="00D61089" w:rsidRPr="0042762E" w:rsidRDefault="00D61089" w:rsidP="0091348C">
            <w:pPr>
              <w:spacing w:line="360" w:lineRule="auto"/>
              <w:rPr>
                <w:rFonts w:ascii="宋体" w:hAnsi="宋体"/>
                <w:sz w:val="24"/>
                <w:szCs w:val="24"/>
              </w:rPr>
            </w:pPr>
            <w:r w:rsidRPr="0042762E">
              <w:rPr>
                <w:rFonts w:ascii="宋体" w:hAnsi="宋体" w:hint="eastAsia"/>
                <w:sz w:val="24"/>
                <w:szCs w:val="24"/>
              </w:rPr>
              <w:t xml:space="preserve">        未用</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createDate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创建日期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createId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创建者</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voidedDate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废弃日期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voidedId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是否已删除</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modifyDate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修改日期</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TIMESTAMP(6)</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modifyId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修改者</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patientVisitStatus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就是信息状态</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不填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uuid</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消息唯一标识</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对应PERSON的UUID</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PATIENT_VISIT的每条记录都与PERSON表中的一条记录一一对应，以UUID关联</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prefix</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前缀</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insuranceType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医保类型</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参见医保类型字典</w:t>
            </w:r>
          </w:p>
          <w:p w:rsidR="00D61089" w:rsidRPr="0042762E" w:rsidRDefault="00D61089" w:rsidP="0091348C">
            <w:pPr>
              <w:spacing w:line="360" w:lineRule="auto"/>
              <w:jc w:val="center"/>
              <w:rPr>
                <w:rFonts w:ascii="宋体" w:hAnsi="宋体"/>
                <w:sz w:val="24"/>
                <w:szCs w:val="24"/>
              </w:rPr>
            </w:pP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contactPerson</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联系人</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contactRelations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关系</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contactAddress</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联系人地址</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512</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contactPhone</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联系人电话</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宋体"/>
                <w:sz w:val="24"/>
                <w:szCs w:val="24"/>
              </w:rPr>
            </w:pPr>
            <w:r w:rsidRPr="0042762E">
              <w:rPr>
                <w:rFonts w:ascii="Courier New" w:hAnsi="Courier New" w:cs="Courier New"/>
                <w:color w:val="0000C0"/>
                <w:kern w:val="0"/>
                <w:sz w:val="24"/>
                <w:szCs w:val="24"/>
              </w:rPr>
              <w:t>medicineLimitAmount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药费限额</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NUMBER</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宋体"/>
                <w:sz w:val="24"/>
                <w:szCs w:val="24"/>
              </w:rPr>
            </w:pPr>
            <w:r w:rsidRPr="0042762E">
              <w:rPr>
                <w:rFonts w:ascii="Courier New" w:hAnsi="Courier New" w:cs="Courier New"/>
                <w:color w:val="0000C0"/>
                <w:kern w:val="0"/>
                <w:sz w:val="24"/>
                <w:szCs w:val="24"/>
              </w:rPr>
              <w:t>sickBedLimitAmount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床位限额</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NUMBER</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examineLimitAmount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检查限额</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NUMBER</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宋体"/>
                <w:sz w:val="24"/>
                <w:szCs w:val="24"/>
              </w:rPr>
            </w:pPr>
            <w:r w:rsidRPr="0042762E">
              <w:rPr>
                <w:rFonts w:ascii="Courier New" w:hAnsi="Courier New" w:cs="Courier New"/>
                <w:color w:val="0000C0"/>
                <w:kern w:val="0"/>
                <w:sz w:val="24"/>
                <w:szCs w:val="24"/>
              </w:rPr>
              <w:t>cureLimitAmount</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治疗限额</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NUMBER</w:t>
            </w:r>
          </w:p>
        </w:tc>
        <w:tc>
          <w:tcPr>
            <w:tcW w:w="749" w:type="dxa"/>
            <w:vAlign w:val="center"/>
          </w:tcPr>
          <w:p w:rsidR="00D61089" w:rsidRPr="0042762E" w:rsidRDefault="00D61089" w:rsidP="0091348C">
            <w:pPr>
              <w:spacing w:line="360" w:lineRule="auto"/>
              <w:jc w:val="center"/>
              <w:rPr>
                <w:rFonts w:ascii="宋体" w:hAnsi="宋体"/>
                <w:sz w:val="24"/>
                <w:szCs w:val="24"/>
              </w:rPr>
            </w:pP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必填</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patientSourceName</w:t>
            </w:r>
          </w:p>
        </w:tc>
        <w:tc>
          <w:tcPr>
            <w:tcW w:w="1815" w:type="dxa"/>
            <w:vAlign w:val="center"/>
          </w:tcPr>
          <w:p w:rsidR="00D61089" w:rsidRPr="0042762E" w:rsidRDefault="00D61089" w:rsidP="0091348C">
            <w:pPr>
              <w:spacing w:line="360" w:lineRule="auto"/>
              <w:jc w:val="center"/>
              <w:rPr>
                <w:rFonts w:ascii="宋体" w:hAnsi="宋体" w:cs="Calibri"/>
                <w:sz w:val="24"/>
                <w:szCs w:val="24"/>
              </w:rPr>
            </w:pPr>
            <w:r w:rsidRPr="0042762E">
              <w:rPr>
                <w:rFonts w:ascii="宋体" w:hAnsi="宋体" w:cs="Calibri" w:hint="eastAsia"/>
                <w:sz w:val="24"/>
                <w:szCs w:val="24"/>
              </w:rPr>
              <w:t>患者来源</w:t>
            </w:r>
          </w:p>
        </w:tc>
        <w:tc>
          <w:tcPr>
            <w:tcW w:w="1829" w:type="dxa"/>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line="360" w:lineRule="auto"/>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line="360" w:lineRule="auto"/>
              <w:jc w:val="center"/>
              <w:rPr>
                <w:rFonts w:ascii="宋体" w:hAnsi="宋体" w:cs="Calibri"/>
                <w:sz w:val="24"/>
                <w:szCs w:val="24"/>
              </w:rPr>
            </w:pPr>
            <w:r w:rsidRPr="0042762E">
              <w:rPr>
                <w:rFonts w:ascii="宋体" w:hAnsi="宋体" w:cs="Calibri"/>
                <w:sz w:val="24"/>
                <w:szCs w:val="24"/>
              </w:rPr>
              <w:t>选填</w:t>
            </w:r>
            <w:r w:rsidRPr="0042762E">
              <w:rPr>
                <w:rFonts w:ascii="宋体" w:hAnsi="宋体" w:cs="Calibri" w:hint="eastAsia"/>
                <w:sz w:val="24"/>
                <w:szCs w:val="24"/>
              </w:rPr>
              <w:t>(省内，省外)</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oldPatientId</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旧病人Id（变更前）</w:t>
            </w:r>
          </w:p>
        </w:tc>
        <w:tc>
          <w:tcPr>
            <w:tcW w:w="1829" w:type="dxa"/>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未启用</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oldPatientDomain</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旧病人域（变更前）</w:t>
            </w:r>
          </w:p>
        </w:tc>
        <w:tc>
          <w:tcPr>
            <w:tcW w:w="1829" w:type="dxa"/>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未启用</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oldVisitFlowId</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旧病人流水Id（变更前）</w:t>
            </w:r>
          </w:p>
        </w:tc>
        <w:tc>
          <w:tcPr>
            <w:tcW w:w="1829" w:type="dxa"/>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未启用</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oldVisitFlowDomain</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旧病人流水域（变更前）</w:t>
            </w:r>
          </w:p>
        </w:tc>
        <w:tc>
          <w:tcPr>
            <w:tcW w:w="1829" w:type="dxa"/>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未启用</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oldVisitId</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关联字段（变更前）</w:t>
            </w:r>
          </w:p>
        </w:tc>
        <w:tc>
          <w:tcPr>
            <w:tcW w:w="1829" w:type="dxa"/>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未启用</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oldPersonId</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关联字段（变更前）</w:t>
            </w:r>
          </w:p>
        </w:tc>
        <w:tc>
          <w:tcPr>
            <w:tcW w:w="1829" w:type="dxa"/>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未启用</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oldStatus</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旧病人状态（变更前）</w:t>
            </w:r>
          </w:p>
        </w:tc>
        <w:tc>
          <w:tcPr>
            <w:tcW w:w="182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特殊账患者填写9，普通患者填写0</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oldInfo</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旧病人状态描述（变更前）</w:t>
            </w:r>
          </w:p>
        </w:tc>
        <w:tc>
          <w:tcPr>
            <w:tcW w:w="1829" w:type="dxa"/>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255</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未启用</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isEmergency</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急诊转住院标识</w:t>
            </w:r>
          </w:p>
        </w:tc>
        <w:tc>
          <w:tcPr>
            <w:tcW w:w="182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Y标识急诊转住院，N或空标识非急诊转住院</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diagnoseIcd</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诊断编码</w:t>
            </w:r>
          </w:p>
        </w:tc>
        <w:tc>
          <w:tcPr>
            <w:tcW w:w="182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诊断编码</w:t>
            </w:r>
          </w:p>
        </w:tc>
      </w:tr>
      <w:tr w:rsidR="00D61089" w:rsidRPr="0042762E" w:rsidTr="006633BF">
        <w:tc>
          <w:tcPr>
            <w:tcW w:w="266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Courier New" w:hAnsi="Courier New" w:cs="Courier New"/>
                <w:color w:val="0000C0"/>
                <w:kern w:val="0"/>
                <w:sz w:val="24"/>
                <w:szCs w:val="24"/>
              </w:rPr>
              <w:t>diagnoseName</w:t>
            </w:r>
          </w:p>
        </w:tc>
        <w:tc>
          <w:tcPr>
            <w:tcW w:w="1815"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诊断名称</w:t>
            </w:r>
          </w:p>
        </w:tc>
        <w:tc>
          <w:tcPr>
            <w:tcW w:w="182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sz w:val="24"/>
                <w:szCs w:val="24"/>
              </w:rPr>
              <w:t>VARCHAR2</w:t>
            </w:r>
          </w:p>
        </w:tc>
        <w:tc>
          <w:tcPr>
            <w:tcW w:w="749"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cs="Calibri" w:hint="eastAsia"/>
                <w:sz w:val="24"/>
                <w:szCs w:val="24"/>
              </w:rPr>
              <w:t>诊断名称</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noonCode</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午别</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paykindCode</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结算类别号</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paykindName</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结算类别名称</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schemaNo</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排班序号</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orderNo</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每日顺序号</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seeNo</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看诊序号</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beginTime</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看诊开始时间</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TIMESTAMP</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endTime</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看诊结束时间</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TIMESTAMP</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ynBook</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0现场挂号/1预约挂号/2特诊挂号</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ynfr</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1初诊/0复诊</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appendFlag</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1加号/0正常</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ynSee</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是否看诊 1是/0否</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seeDate</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看诊日期</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TIMESTAMP</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triageFlag</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分诊标志,0未分/1已分</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triageOpcd</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分诊护士代码</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triageDate</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分诊时间</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TIMESTAMP</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sz w:val="24"/>
                <w:szCs w:val="24"/>
              </w:rPr>
            </w:pPr>
            <w:r w:rsidRPr="0042762E">
              <w:rPr>
                <w:rFonts w:ascii="Courier New" w:hAnsi="Courier New" w:cs="Courier New"/>
                <w:color w:val="0000C0"/>
                <w:kern w:val="0"/>
                <w:sz w:val="24"/>
                <w:szCs w:val="24"/>
              </w:rPr>
              <w:t>seeDpcd</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看诊科室代码</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seeDocd</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看诊医生代码</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64</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outPatientStatusA</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门诊状态A</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outPatientStatusB</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门诊状态B</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outPatientStatusC</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门诊状态C</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宋体" w:hAnsi="宋体" w:cs="宋体"/>
                <w:color w:val="FF0000"/>
                <w:sz w:val="24"/>
                <w:szCs w:val="24"/>
              </w:rPr>
            </w:pPr>
            <w:r w:rsidRPr="0042762E">
              <w:rPr>
                <w:rFonts w:ascii="Courier New" w:hAnsi="Courier New" w:cs="Courier New"/>
                <w:color w:val="0000C0"/>
                <w:kern w:val="0"/>
                <w:sz w:val="24"/>
                <w:szCs w:val="24"/>
              </w:rPr>
              <w:t>inPatientStatusA</w:t>
            </w:r>
          </w:p>
        </w:tc>
        <w:tc>
          <w:tcPr>
            <w:tcW w:w="1815" w:type="dxa"/>
            <w:vAlign w:val="center"/>
          </w:tcPr>
          <w:p w:rsidR="00D61089" w:rsidRPr="006633BF" w:rsidRDefault="00D61089" w:rsidP="0091348C">
            <w:pPr>
              <w:jc w:val="center"/>
              <w:rPr>
                <w:rFonts w:ascii="宋体" w:hAnsi="宋体" w:cs="宋体"/>
                <w:sz w:val="24"/>
                <w:szCs w:val="24"/>
              </w:rPr>
            </w:pPr>
            <w:r w:rsidRPr="006633BF">
              <w:rPr>
                <w:rFonts w:ascii="宋体" w:hAnsi="宋体" w:hint="eastAsia"/>
                <w:sz w:val="24"/>
                <w:szCs w:val="24"/>
              </w:rPr>
              <w:t>住院状态A</w:t>
            </w:r>
          </w:p>
        </w:tc>
        <w:tc>
          <w:tcPr>
            <w:tcW w:w="1829" w:type="dxa"/>
            <w:vAlign w:val="center"/>
          </w:tcPr>
          <w:p w:rsidR="00D61089" w:rsidRPr="006633BF" w:rsidRDefault="00D61089" w:rsidP="0091348C">
            <w:pPr>
              <w:jc w:val="center"/>
              <w:rPr>
                <w:rFonts w:ascii="宋体" w:hAnsi="宋体" w:cs="宋体"/>
                <w:sz w:val="24"/>
                <w:szCs w:val="24"/>
              </w:rPr>
            </w:pPr>
            <w:r w:rsidRPr="006633BF">
              <w:rPr>
                <w:rFonts w:ascii="宋体" w:hAnsi="宋体" w:hint="eastAsia"/>
                <w:sz w:val="24"/>
                <w:szCs w:val="24"/>
              </w:rPr>
              <w:t>VARCHAR2</w:t>
            </w:r>
          </w:p>
        </w:tc>
        <w:tc>
          <w:tcPr>
            <w:tcW w:w="749" w:type="dxa"/>
            <w:vAlign w:val="center"/>
          </w:tcPr>
          <w:p w:rsidR="00D61089" w:rsidRPr="006633BF" w:rsidRDefault="00D61089" w:rsidP="0091348C">
            <w:pPr>
              <w:jc w:val="center"/>
              <w:rPr>
                <w:rFonts w:ascii="宋体" w:hAnsi="宋体" w:cs="宋体"/>
                <w:sz w:val="24"/>
                <w:szCs w:val="24"/>
              </w:rPr>
            </w:pPr>
            <w:r w:rsidRPr="006633BF">
              <w:rPr>
                <w:rFonts w:ascii="宋体" w:hAnsi="宋体" w:hint="eastAsia"/>
                <w:sz w:val="24"/>
                <w:szCs w:val="24"/>
              </w:rPr>
              <w:t>16</w:t>
            </w:r>
          </w:p>
        </w:tc>
        <w:tc>
          <w:tcPr>
            <w:tcW w:w="2070" w:type="dxa"/>
            <w:vAlign w:val="center"/>
          </w:tcPr>
          <w:p w:rsidR="00D61089" w:rsidRPr="006633BF" w:rsidRDefault="00D61089" w:rsidP="0091348C">
            <w:pPr>
              <w:spacing w:before="120" w:line="300" w:lineRule="atLeast"/>
              <w:jc w:val="center"/>
              <w:rPr>
                <w:rFonts w:ascii="宋体" w:hAnsi="宋体" w:cs="Calibri"/>
                <w:sz w:val="24"/>
                <w:szCs w:val="24"/>
              </w:rPr>
            </w:pPr>
            <w:r w:rsidRPr="006633BF">
              <w:rPr>
                <w:rFonts w:ascii="宋体" w:hAnsi="宋体" w:cs="Calibri" w:hint="eastAsia"/>
                <w:sz w:val="24"/>
                <w:szCs w:val="24"/>
              </w:rPr>
              <w:t>入错科，需要修改入院科室时，填写KSXG</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inPatientStatusB</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住院状态B</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inPatientStatusC</w:t>
            </w:r>
          </w:p>
        </w:tc>
        <w:tc>
          <w:tcPr>
            <w:tcW w:w="1815"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住院状态C</w:t>
            </w:r>
          </w:p>
        </w:tc>
        <w:tc>
          <w:tcPr>
            <w:tcW w:w="182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jc w:val="center"/>
              <w:rPr>
                <w:rFonts w:ascii="宋体" w:hAnsi="宋体" w:cs="宋体"/>
                <w:sz w:val="24"/>
                <w:szCs w:val="24"/>
              </w:rPr>
            </w:pPr>
            <w:r w:rsidRPr="0042762E">
              <w:rPr>
                <w:rFonts w:ascii="宋体" w:hAnsi="宋体" w:hint="eastAsia"/>
                <w:sz w:val="24"/>
                <w:szCs w:val="24"/>
              </w:rPr>
              <w:t>16</w:t>
            </w:r>
          </w:p>
        </w:tc>
        <w:tc>
          <w:tcPr>
            <w:tcW w:w="2070" w:type="dxa"/>
            <w:vAlign w:val="center"/>
          </w:tcPr>
          <w:p w:rsidR="00D61089" w:rsidRPr="0042762E" w:rsidRDefault="00D61089" w:rsidP="0091348C">
            <w:pPr>
              <w:spacing w:before="120" w:line="300" w:lineRule="atLeast"/>
              <w:jc w:val="center"/>
              <w:rPr>
                <w:rFonts w:ascii="宋体" w:hAnsi="宋体" w:cs="Calibri"/>
                <w:sz w:val="24"/>
                <w:szCs w:val="24"/>
              </w:rPr>
            </w:pPr>
            <w:r w:rsidRPr="0042762E">
              <w:rPr>
                <w:rFonts w:ascii="宋体" w:hAnsi="宋体" w:hint="eastAsia"/>
                <w:sz w:val="24"/>
                <w:szCs w:val="24"/>
              </w:rPr>
              <w:t>选填</w:t>
            </w:r>
          </w:p>
        </w:tc>
      </w:tr>
      <w:tr w:rsidR="00D61089" w:rsidRPr="0042762E" w:rsidTr="006633BF">
        <w:tc>
          <w:tcPr>
            <w:tcW w:w="2660" w:type="dxa"/>
            <w:vAlign w:val="center"/>
          </w:tcPr>
          <w:p w:rsidR="00D61089" w:rsidRPr="0042762E" w:rsidRDefault="00D61089" w:rsidP="0091348C">
            <w:pPr>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custom2</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custom3</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custom4</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custom5</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custom6</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custom7</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custom8</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custom9</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custom10</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custom11</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custom12</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custom13</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custom14</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custom15</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custom16</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custom17</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custom18</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Courier New" w:hAnsi="Courier New" w:cs="Courier New"/>
                <w:color w:val="0000C0"/>
                <w:kern w:val="0"/>
                <w:sz w:val="24"/>
                <w:szCs w:val="24"/>
              </w:rPr>
            </w:pPr>
            <w:r w:rsidRPr="0042762E">
              <w:rPr>
                <w:rFonts w:ascii="Courier New" w:hAnsi="Courier New" w:cs="Courier New"/>
                <w:color w:val="0000C0"/>
                <w:kern w:val="0"/>
                <w:sz w:val="24"/>
                <w:szCs w:val="24"/>
              </w:rPr>
              <w:t>custom19</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r w:rsidR="00D61089" w:rsidRPr="0042762E" w:rsidTr="006633BF">
        <w:tc>
          <w:tcPr>
            <w:tcW w:w="2660" w:type="dxa"/>
            <w:vAlign w:val="center"/>
          </w:tcPr>
          <w:p w:rsidR="00D61089" w:rsidRPr="0042762E" w:rsidRDefault="00D61089" w:rsidP="0091348C">
            <w:pPr>
              <w:spacing w:line="360" w:lineRule="auto"/>
              <w:jc w:val="center"/>
              <w:rPr>
                <w:rFonts w:ascii="宋体" w:hAnsi="宋体"/>
                <w:sz w:val="24"/>
                <w:szCs w:val="24"/>
              </w:rPr>
            </w:pPr>
            <w:r w:rsidRPr="0042762E">
              <w:rPr>
                <w:rFonts w:ascii="Courier New" w:hAnsi="Courier New" w:cs="Courier New"/>
                <w:color w:val="0000C0"/>
                <w:kern w:val="0"/>
                <w:sz w:val="24"/>
                <w:szCs w:val="24"/>
              </w:rPr>
              <w:t>custom20</w:t>
            </w:r>
          </w:p>
        </w:tc>
        <w:tc>
          <w:tcPr>
            <w:tcW w:w="1815"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扩展字段</w:t>
            </w:r>
          </w:p>
        </w:tc>
        <w:tc>
          <w:tcPr>
            <w:tcW w:w="182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VARCHAR2</w:t>
            </w:r>
          </w:p>
        </w:tc>
        <w:tc>
          <w:tcPr>
            <w:tcW w:w="749"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255</w:t>
            </w:r>
          </w:p>
        </w:tc>
        <w:tc>
          <w:tcPr>
            <w:tcW w:w="2070" w:type="dxa"/>
            <w:vAlign w:val="center"/>
          </w:tcPr>
          <w:p w:rsidR="00D61089" w:rsidRPr="0042762E" w:rsidRDefault="00D61089" w:rsidP="0091348C">
            <w:pPr>
              <w:spacing w:line="360" w:lineRule="auto"/>
              <w:jc w:val="center"/>
              <w:rPr>
                <w:rFonts w:ascii="宋体" w:hAnsi="宋体"/>
                <w:sz w:val="24"/>
                <w:szCs w:val="24"/>
              </w:rPr>
            </w:pPr>
            <w:r w:rsidRPr="0042762E">
              <w:rPr>
                <w:rFonts w:ascii="宋体" w:hAnsi="宋体" w:hint="eastAsia"/>
                <w:sz w:val="24"/>
                <w:szCs w:val="24"/>
              </w:rPr>
              <w:t>占用</w:t>
            </w:r>
          </w:p>
        </w:tc>
      </w:tr>
    </w:tbl>
    <w:p w:rsidR="00D61089" w:rsidRPr="0042762E" w:rsidRDefault="00D61089" w:rsidP="00D61089">
      <w:pPr>
        <w:rPr>
          <w:sz w:val="24"/>
          <w:szCs w:val="24"/>
        </w:rPr>
      </w:pPr>
    </w:p>
    <w:p w:rsidR="006373C5" w:rsidRPr="0042762E" w:rsidRDefault="006373C5" w:rsidP="00DF70D6">
      <w:pPr>
        <w:pStyle w:val="2"/>
      </w:pPr>
      <w:bookmarkStart w:id="19" w:name="_Toc416958926"/>
      <w:bookmarkEnd w:id="17"/>
      <w:r w:rsidRPr="0042762E">
        <w:rPr>
          <w:rFonts w:hint="eastAsia"/>
        </w:rPr>
        <w:t>字典表</w:t>
      </w:r>
      <w:bookmarkEnd w:id="19"/>
    </w:p>
    <w:p w:rsidR="006373C5" w:rsidRPr="002C51E9" w:rsidRDefault="00B70367" w:rsidP="006373C5">
      <w:pPr>
        <w:pStyle w:val="3"/>
        <w:rPr>
          <w:sz w:val="28"/>
          <w:szCs w:val="28"/>
        </w:rPr>
      </w:pPr>
      <w:bookmarkStart w:id="20" w:name="_Toc416958927"/>
      <w:r w:rsidRPr="002C51E9">
        <w:rPr>
          <w:rFonts w:hint="eastAsia"/>
          <w:sz w:val="28"/>
          <w:szCs w:val="28"/>
        </w:rPr>
        <w:t>系统域</w:t>
      </w:r>
      <w:r w:rsidR="006373C5" w:rsidRPr="002C51E9">
        <w:rPr>
          <w:rFonts w:hint="eastAsia"/>
          <w:sz w:val="28"/>
          <w:szCs w:val="28"/>
        </w:rPr>
        <w:t>字典表</w:t>
      </w:r>
      <w:bookmarkEnd w:id="20"/>
    </w:p>
    <w:tbl>
      <w:tblPr>
        <w:tblW w:w="90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551"/>
        <w:gridCol w:w="3380"/>
        <w:gridCol w:w="4164"/>
      </w:tblGrid>
      <w:tr w:rsidR="008925EE" w:rsidRPr="0042762E" w:rsidTr="002C51E9">
        <w:trPr>
          <w:trHeight w:val="270"/>
          <w:jc w:val="center"/>
        </w:trPr>
        <w:tc>
          <w:tcPr>
            <w:tcW w:w="1551" w:type="dxa"/>
            <w:vAlign w:val="center"/>
          </w:tcPr>
          <w:p w:rsidR="008925EE" w:rsidRPr="0042762E" w:rsidRDefault="008925EE" w:rsidP="00145707">
            <w:pPr>
              <w:spacing w:line="360" w:lineRule="auto"/>
              <w:jc w:val="center"/>
              <w:rPr>
                <w:rFonts w:ascii="宋体" w:hAnsi="宋体" w:cs="Calibri"/>
                <w:bCs/>
                <w:sz w:val="24"/>
                <w:szCs w:val="24"/>
              </w:rPr>
            </w:pPr>
            <w:r w:rsidRPr="0042762E">
              <w:rPr>
                <w:rFonts w:ascii="宋体" w:hAnsi="宋体" w:cs="Calibri" w:hint="eastAsia"/>
                <w:bCs/>
                <w:sz w:val="24"/>
                <w:szCs w:val="24"/>
              </w:rPr>
              <w:t>机构名编码</w:t>
            </w:r>
          </w:p>
        </w:tc>
        <w:tc>
          <w:tcPr>
            <w:tcW w:w="3380" w:type="dxa"/>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bCs/>
                <w:sz w:val="24"/>
                <w:szCs w:val="24"/>
              </w:rPr>
            </w:pPr>
            <w:r w:rsidRPr="0042762E">
              <w:rPr>
                <w:rFonts w:ascii="宋体" w:hAnsi="宋体" w:cs="Calibri" w:hint="eastAsia"/>
                <w:bCs/>
                <w:sz w:val="24"/>
                <w:szCs w:val="24"/>
              </w:rPr>
              <w:t>机构名描述</w:t>
            </w:r>
          </w:p>
        </w:tc>
        <w:tc>
          <w:tcPr>
            <w:tcW w:w="4164" w:type="dxa"/>
            <w:tcBorders>
              <w:left w:val="nil"/>
            </w:tcBorders>
            <w:vAlign w:val="center"/>
          </w:tcPr>
          <w:p w:rsidR="008925EE" w:rsidRPr="0042762E" w:rsidRDefault="008925EE" w:rsidP="00145707">
            <w:pPr>
              <w:spacing w:line="360" w:lineRule="auto"/>
              <w:jc w:val="center"/>
              <w:rPr>
                <w:rFonts w:ascii="宋体" w:hAnsi="宋体" w:cs="Calibri"/>
                <w:bCs/>
                <w:sz w:val="24"/>
                <w:szCs w:val="24"/>
              </w:rPr>
            </w:pPr>
            <w:r w:rsidRPr="0042762E">
              <w:rPr>
                <w:rFonts w:ascii="宋体" w:hAnsi="宋体" w:hint="eastAsia"/>
                <w:bCs/>
                <w:sz w:val="24"/>
                <w:szCs w:val="24"/>
              </w:rPr>
              <w:t>域机构ID</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GZZSYKDXFSDYYY</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中山大学附属第一医院</w:t>
            </w:r>
          </w:p>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w:t>
            </w:r>
            <w:r w:rsidRPr="0042762E">
              <w:rPr>
                <w:rFonts w:ascii="宋体" w:hAnsi="宋体" w:hint="eastAsia"/>
                <w:sz w:val="24"/>
                <w:szCs w:val="24"/>
              </w:rPr>
              <w:t>岱嘉医疗信息交互平台</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HIS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医院信息系统-住院号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4</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HIS-MZ</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医院信息系统</w:t>
            </w:r>
            <w:r w:rsidRPr="0042762E">
              <w:rPr>
                <w:rFonts w:ascii="宋体" w:hAnsi="宋体"/>
                <w:sz w:val="24"/>
                <w:szCs w:val="24"/>
              </w:rPr>
              <w:t>-</w:t>
            </w:r>
            <w:r w:rsidRPr="0042762E">
              <w:rPr>
                <w:rFonts w:ascii="宋体" w:hAnsi="宋体" w:hint="eastAsia"/>
                <w:sz w:val="24"/>
                <w:szCs w:val="24"/>
              </w:rPr>
              <w:t>门诊号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4.</w:t>
            </w:r>
            <w:r w:rsidRPr="0042762E">
              <w:rPr>
                <w:rFonts w:ascii="宋体" w:hAnsi="宋体" w:cs="Calibri" w:hint="eastAsia"/>
                <w:sz w:val="24"/>
                <w:szCs w:val="24"/>
              </w:rPr>
              <w:t>1</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HIS-MZLS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医院信息系统</w:t>
            </w:r>
            <w:r w:rsidRPr="0042762E">
              <w:rPr>
                <w:rFonts w:ascii="宋体" w:hAnsi="宋体"/>
                <w:sz w:val="24"/>
                <w:szCs w:val="24"/>
              </w:rPr>
              <w:t>-</w:t>
            </w:r>
            <w:r w:rsidRPr="0042762E">
              <w:rPr>
                <w:rFonts w:ascii="宋体" w:hAnsi="宋体" w:hint="eastAsia"/>
                <w:sz w:val="24"/>
                <w:szCs w:val="24"/>
              </w:rPr>
              <w:t>门诊流水号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4.2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HIS-ZYLS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医院信息系统</w:t>
            </w:r>
            <w:r w:rsidRPr="0042762E">
              <w:rPr>
                <w:rFonts w:ascii="宋体" w:hAnsi="宋体"/>
                <w:sz w:val="24"/>
                <w:szCs w:val="24"/>
              </w:rPr>
              <w:t>-</w:t>
            </w:r>
            <w:r w:rsidRPr="0042762E">
              <w:rPr>
                <w:rFonts w:ascii="宋体" w:hAnsi="宋体" w:hint="eastAsia"/>
                <w:sz w:val="24"/>
                <w:szCs w:val="24"/>
              </w:rPr>
              <w:t>住院流水号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4.4</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HIS-</w:t>
            </w:r>
            <w:r w:rsidRPr="0042762E">
              <w:rPr>
                <w:rFonts w:ascii="宋体" w:hAnsi="宋体" w:hint="eastAsia"/>
                <w:sz w:val="24"/>
                <w:szCs w:val="24"/>
              </w:rPr>
              <w:t>TJ</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医院信息系统</w:t>
            </w:r>
            <w:r w:rsidRPr="0042762E">
              <w:rPr>
                <w:rFonts w:ascii="宋体" w:hAnsi="宋体"/>
                <w:sz w:val="24"/>
                <w:szCs w:val="24"/>
              </w:rPr>
              <w:t>-</w:t>
            </w:r>
            <w:r w:rsidRPr="0042762E">
              <w:rPr>
                <w:rFonts w:ascii="宋体" w:hAnsi="宋体" w:hint="eastAsia"/>
                <w:sz w:val="24"/>
                <w:szCs w:val="24"/>
              </w:rPr>
              <w:t>体检号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4.</w:t>
            </w:r>
            <w:r w:rsidRPr="0042762E">
              <w:rPr>
                <w:rFonts w:ascii="宋体" w:hAnsi="宋体" w:cs="Calibri" w:hint="eastAsia"/>
                <w:sz w:val="24"/>
                <w:szCs w:val="24"/>
              </w:rPr>
              <w:t>5</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HIS-</w:t>
            </w:r>
            <w:r w:rsidRPr="0042762E">
              <w:rPr>
                <w:rFonts w:ascii="宋体" w:hAnsi="宋体" w:hint="eastAsia"/>
                <w:sz w:val="24"/>
                <w:szCs w:val="24"/>
              </w:rPr>
              <w:t>T</w:t>
            </w:r>
            <w:r w:rsidRPr="0042762E">
              <w:rPr>
                <w:rFonts w:ascii="宋体" w:hAnsi="宋体"/>
                <w:sz w:val="24"/>
                <w:szCs w:val="24"/>
              </w:rPr>
              <w:t>JLS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医院信息系统</w:t>
            </w:r>
            <w:r w:rsidRPr="0042762E">
              <w:rPr>
                <w:rFonts w:ascii="宋体" w:hAnsi="宋体"/>
                <w:sz w:val="24"/>
                <w:szCs w:val="24"/>
              </w:rPr>
              <w:t>-</w:t>
            </w:r>
            <w:r w:rsidRPr="0042762E">
              <w:rPr>
                <w:rFonts w:ascii="宋体" w:hAnsi="宋体" w:hint="eastAsia"/>
                <w:sz w:val="24"/>
                <w:szCs w:val="24"/>
              </w:rPr>
              <w:t>体检流水号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4.6</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HIS-</w:t>
            </w:r>
            <w:r w:rsidRPr="0042762E">
              <w:rPr>
                <w:rFonts w:ascii="宋体" w:hAnsi="宋体" w:hint="eastAsia"/>
                <w:sz w:val="24"/>
                <w:szCs w:val="24"/>
              </w:rPr>
              <w:t>JZ</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医院信息系统</w:t>
            </w:r>
            <w:r w:rsidRPr="0042762E">
              <w:rPr>
                <w:rFonts w:ascii="宋体" w:hAnsi="宋体"/>
                <w:sz w:val="24"/>
                <w:szCs w:val="24"/>
              </w:rPr>
              <w:t>-</w:t>
            </w:r>
            <w:r w:rsidRPr="0042762E">
              <w:rPr>
                <w:rFonts w:ascii="宋体" w:hAnsi="宋体" w:hint="eastAsia"/>
                <w:sz w:val="24"/>
                <w:szCs w:val="24"/>
              </w:rPr>
              <w:t>急诊号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4.</w:t>
            </w:r>
            <w:r w:rsidRPr="0042762E">
              <w:rPr>
                <w:rFonts w:ascii="宋体" w:hAnsi="宋体" w:cs="Calibri" w:hint="eastAsia"/>
                <w:sz w:val="24"/>
                <w:szCs w:val="24"/>
              </w:rPr>
              <w:t>7</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HIS-JZLS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医院信息系统</w:t>
            </w:r>
            <w:r w:rsidRPr="0042762E">
              <w:rPr>
                <w:rFonts w:ascii="宋体" w:hAnsi="宋体"/>
                <w:sz w:val="24"/>
                <w:szCs w:val="24"/>
              </w:rPr>
              <w:t>-</w:t>
            </w:r>
            <w:r w:rsidRPr="0042762E">
              <w:rPr>
                <w:rFonts w:ascii="宋体" w:hAnsi="宋体" w:hint="eastAsia"/>
                <w:sz w:val="24"/>
                <w:szCs w:val="24"/>
              </w:rPr>
              <w:t>急诊流水号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4.8</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LIS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实验室信息系统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5</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LIS-LS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实验室信息系统</w:t>
            </w:r>
            <w:r w:rsidRPr="0042762E">
              <w:rPr>
                <w:rFonts w:ascii="宋体" w:hAnsi="宋体"/>
                <w:sz w:val="24"/>
                <w:szCs w:val="24"/>
              </w:rPr>
              <w:t>-</w:t>
            </w:r>
            <w:r w:rsidRPr="0042762E">
              <w:rPr>
                <w:rFonts w:ascii="宋体" w:hAnsi="宋体" w:hint="eastAsia"/>
                <w:sz w:val="24"/>
                <w:szCs w:val="24"/>
              </w:rPr>
              <w:t>病人流水号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5.2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RIS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放射科信息系统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6</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RIS-FSKLS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放射科信息系统</w:t>
            </w:r>
            <w:r w:rsidRPr="0042762E">
              <w:rPr>
                <w:rFonts w:ascii="宋体" w:hAnsi="宋体"/>
                <w:sz w:val="24"/>
                <w:szCs w:val="24"/>
              </w:rPr>
              <w:t>-</w:t>
            </w:r>
            <w:r w:rsidRPr="0042762E">
              <w:rPr>
                <w:rFonts w:ascii="宋体" w:hAnsi="宋体" w:hint="eastAsia"/>
                <w:sz w:val="24"/>
                <w:szCs w:val="24"/>
              </w:rPr>
              <w:t>放射科流水号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w:t>
            </w:r>
            <w:r w:rsidRPr="0042762E">
              <w:rPr>
                <w:rFonts w:ascii="宋体" w:hAnsi="宋体" w:cs="Calibri"/>
                <w:sz w:val="24"/>
                <w:szCs w:val="24"/>
              </w:rPr>
              <w:t>6.2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EMR</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电子病历系统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1.7</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EMR-ZYLS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电子病历系统-住院流水号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1.7</w:t>
            </w:r>
            <w:r w:rsidRPr="0042762E">
              <w:rPr>
                <w:rFonts w:ascii="宋体" w:hAnsi="宋体" w:cs="Calibri"/>
                <w:sz w:val="24"/>
                <w:szCs w:val="24"/>
              </w:rPr>
              <w:t>.2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MRICU</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ICU系统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1.8</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MRICU-ZYLS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ICU系统-住院流水号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1.8</w:t>
            </w:r>
            <w:r w:rsidRPr="0042762E">
              <w:rPr>
                <w:rFonts w:ascii="宋体" w:hAnsi="宋体" w:cs="Calibri"/>
                <w:sz w:val="24"/>
                <w:szCs w:val="24"/>
              </w:rPr>
              <w:t>.2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PIS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病理系统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bookmarkStart w:id="21" w:name="OLE_LINK3"/>
            <w:bookmarkStart w:id="22" w:name="OLE_LINK4"/>
            <w:r w:rsidRPr="0042762E">
              <w:rPr>
                <w:rFonts w:ascii="宋体" w:hAnsi="宋体" w:cs="Calibri"/>
                <w:sz w:val="24"/>
                <w:szCs w:val="24"/>
              </w:rPr>
              <w:t>2.16.840.1.113883.4.487.2.</w:t>
            </w:r>
            <w:r w:rsidRPr="0042762E">
              <w:rPr>
                <w:rFonts w:ascii="宋体" w:hAnsi="宋体" w:cs="Calibri" w:hint="eastAsia"/>
                <w:sz w:val="24"/>
                <w:szCs w:val="24"/>
              </w:rPr>
              <w:t>1.9</w:t>
            </w:r>
            <w:bookmarkEnd w:id="21"/>
            <w:bookmarkEnd w:id="22"/>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PIS-BLKLS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病理系统-病理科流水号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1.9.2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MobileNursing</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移动护理</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1.10</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MobileNursing-ZYLS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移动护理-住院流水号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sz w:val="24"/>
                <w:szCs w:val="24"/>
              </w:rPr>
              <w:t>2.16.840.1.113883.4.487.2.</w:t>
            </w:r>
            <w:r w:rsidRPr="0042762E">
              <w:rPr>
                <w:rFonts w:ascii="宋体" w:hAnsi="宋体" w:cs="Calibri" w:hint="eastAsia"/>
                <w:sz w:val="24"/>
                <w:szCs w:val="24"/>
              </w:rPr>
              <w:t>1.10.2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HEIS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体检系统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hint="eastAsia"/>
                <w:sz w:val="24"/>
                <w:szCs w:val="24"/>
              </w:rPr>
              <w:t>2.16.840.1.113883.4.487.2.1.11</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HEIS-TJLS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体检系统-体检流水号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hint="eastAsia"/>
                <w:sz w:val="24"/>
                <w:szCs w:val="24"/>
              </w:rPr>
              <w:t>2.16.840.1.113883.4.487.2.1.11.2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PersonSystem</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门户系统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cs="Calibri"/>
                <w:sz w:val="24"/>
                <w:szCs w:val="24"/>
              </w:rPr>
            </w:pPr>
            <w:r w:rsidRPr="0042762E">
              <w:rPr>
                <w:rFonts w:ascii="宋体" w:hAnsi="宋体" w:cs="Calibri" w:hint="eastAsia"/>
                <w:sz w:val="24"/>
                <w:szCs w:val="24"/>
              </w:rPr>
              <w:t>2.16.840.1.113883.4.487.2.1.12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LYUS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蓝韵超声系统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2.16.840.1.113883.4.487.2.1.13</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LYUS-CSLS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蓝韵超声系统-超声流水号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2.16.840.1.113883.4.487.2.1.13.2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DJUS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岱嘉超声系统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2.16.840.1.113883.4.487.2.1.14</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DJUS-CSLS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岱嘉超声系统-超声流水号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2.16.840.1.113883.4.487.2.1.14.2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XSSDLHJXT</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新手术大楼呼叫系统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2.16.840.1.113883.4.487.2.1.15</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XSSDLHJXT-LS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新手术大楼呼叫系统</w:t>
            </w:r>
            <w:r w:rsidRPr="0042762E">
              <w:rPr>
                <w:rFonts w:ascii="宋体" w:hAnsi="宋体" w:hint="eastAsia"/>
                <w:sz w:val="24"/>
                <w:szCs w:val="24"/>
              </w:rPr>
              <w:t>-流水号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2.16.840.1.113883.4.487.2.1.15.2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AIMS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手麻系统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2.16.840.1.113883.4.487.2.1.16</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AIMS-LS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手麻系统-流水号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2.16.840.1.113883.4.487.2.1.16.2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DJES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岱嘉内镜系统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2.16.840.1.113883.4.487.2.1.17</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DJES-LS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岱嘉内镜系统-内镜流水号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2.16.840.1.113883.4.487.2.1.17.2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DJFS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岱嘉放射科系统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2.16.840.1.113883.4.487.2.1.18</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DJFS-LS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岱嘉放射科系统-放射科流水号</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2.16.840.1.113883.4.487.2.1.18.2</w:t>
            </w:r>
          </w:p>
        </w:tc>
      </w:tr>
      <w:tr w:rsidR="008925EE"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HJACS</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sz w:val="24"/>
                <w:szCs w:val="24"/>
              </w:rPr>
              <w:t>华据</w:t>
            </w:r>
            <w:r w:rsidRPr="0042762E">
              <w:rPr>
                <w:rFonts w:ascii="宋体" w:hAnsi="宋体" w:hint="eastAsia"/>
                <w:sz w:val="24"/>
                <w:szCs w:val="24"/>
              </w:rPr>
              <w:t>单病种系统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25EE" w:rsidRPr="0042762E" w:rsidRDefault="008925EE" w:rsidP="00145707">
            <w:pPr>
              <w:spacing w:line="360" w:lineRule="auto"/>
              <w:jc w:val="center"/>
              <w:rPr>
                <w:rFonts w:ascii="宋体" w:hAnsi="宋体"/>
                <w:sz w:val="24"/>
                <w:szCs w:val="24"/>
              </w:rPr>
            </w:pPr>
            <w:r w:rsidRPr="0042762E">
              <w:rPr>
                <w:rFonts w:ascii="宋体" w:hAnsi="宋体" w:hint="eastAsia"/>
                <w:sz w:val="24"/>
                <w:szCs w:val="24"/>
              </w:rPr>
              <w:t>2.16.840.1.113883.4.487.2.1.19</w:t>
            </w:r>
          </w:p>
        </w:tc>
      </w:tr>
      <w:tr w:rsidR="00D853D0" w:rsidRPr="0042762E" w:rsidTr="002C51E9">
        <w:trPr>
          <w:trHeight w:val="270"/>
          <w:jc w:val="center"/>
        </w:trPr>
        <w:tc>
          <w:tcPr>
            <w:tcW w:w="1551" w:type="dxa"/>
            <w:tcBorders>
              <w:top w:val="single" w:sz="8" w:space="0" w:color="auto"/>
              <w:left w:val="single" w:sz="8" w:space="0" w:color="auto"/>
              <w:bottom w:val="single" w:sz="8" w:space="0" w:color="auto"/>
              <w:right w:val="single" w:sz="8" w:space="0" w:color="auto"/>
            </w:tcBorders>
            <w:vAlign w:val="center"/>
          </w:tcPr>
          <w:p w:rsidR="00D853D0" w:rsidRPr="0042762E" w:rsidRDefault="00D853D0" w:rsidP="009C45FE">
            <w:pPr>
              <w:spacing w:line="360" w:lineRule="auto"/>
              <w:jc w:val="center"/>
              <w:rPr>
                <w:rFonts w:ascii="宋体" w:hAnsi="宋体"/>
                <w:sz w:val="24"/>
                <w:szCs w:val="24"/>
              </w:rPr>
            </w:pPr>
            <w:r w:rsidRPr="0042762E">
              <w:rPr>
                <w:rFonts w:ascii="宋体" w:hAnsi="宋体" w:hint="eastAsia"/>
                <w:sz w:val="24"/>
                <w:szCs w:val="24"/>
              </w:rPr>
              <w:t>BAXT</w:t>
            </w:r>
          </w:p>
        </w:tc>
        <w:tc>
          <w:tcPr>
            <w:tcW w:w="3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D853D0" w:rsidRPr="0042762E" w:rsidRDefault="00D853D0" w:rsidP="009C45FE">
            <w:pPr>
              <w:spacing w:line="360" w:lineRule="auto"/>
              <w:jc w:val="center"/>
              <w:rPr>
                <w:rFonts w:ascii="宋体" w:hAnsi="宋体"/>
                <w:sz w:val="24"/>
                <w:szCs w:val="24"/>
              </w:rPr>
            </w:pPr>
            <w:r w:rsidRPr="0042762E">
              <w:rPr>
                <w:rFonts w:ascii="宋体" w:hAnsi="宋体" w:hint="eastAsia"/>
                <w:sz w:val="24"/>
                <w:szCs w:val="24"/>
              </w:rPr>
              <w:t>病案系统</w:t>
            </w:r>
          </w:p>
        </w:tc>
        <w:tc>
          <w:tcPr>
            <w:tcW w:w="41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D853D0" w:rsidRPr="0042762E" w:rsidRDefault="00D853D0" w:rsidP="009C45FE">
            <w:pPr>
              <w:spacing w:line="360" w:lineRule="auto"/>
              <w:jc w:val="center"/>
              <w:rPr>
                <w:rFonts w:ascii="宋体" w:hAnsi="宋体"/>
                <w:sz w:val="24"/>
                <w:szCs w:val="24"/>
              </w:rPr>
            </w:pPr>
            <w:r w:rsidRPr="0042762E">
              <w:rPr>
                <w:rFonts w:ascii="宋体" w:hAnsi="宋体" w:hint="eastAsia"/>
                <w:sz w:val="24"/>
                <w:szCs w:val="24"/>
              </w:rPr>
              <w:t>2.16.840.1.113883.4.487.2.1.20</w:t>
            </w:r>
          </w:p>
        </w:tc>
      </w:tr>
    </w:tbl>
    <w:p w:rsidR="006373C5" w:rsidRPr="0042762E" w:rsidRDefault="006373C5" w:rsidP="006373C5">
      <w:pPr>
        <w:rPr>
          <w:sz w:val="24"/>
          <w:szCs w:val="24"/>
        </w:rPr>
      </w:pPr>
    </w:p>
    <w:p w:rsidR="00251269" w:rsidRPr="002C51E9" w:rsidRDefault="00251269" w:rsidP="00251269">
      <w:pPr>
        <w:pStyle w:val="3"/>
        <w:rPr>
          <w:sz w:val="28"/>
          <w:szCs w:val="28"/>
        </w:rPr>
      </w:pPr>
      <w:bookmarkStart w:id="23" w:name="_Toc399505845"/>
      <w:bookmarkStart w:id="24" w:name="_Toc416958928"/>
      <w:r w:rsidRPr="002C51E9">
        <w:rPr>
          <w:rFonts w:hint="eastAsia"/>
          <w:sz w:val="28"/>
          <w:szCs w:val="28"/>
        </w:rPr>
        <w:t>消息应答状态表</w:t>
      </w:r>
      <w:bookmarkEnd w:id="23"/>
      <w:bookmarkEnd w:id="24"/>
    </w:p>
    <w:tbl>
      <w:tblPr>
        <w:tblW w:w="90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551"/>
        <w:gridCol w:w="4028"/>
        <w:gridCol w:w="3516"/>
      </w:tblGrid>
      <w:tr w:rsidR="00251269" w:rsidRPr="0042762E" w:rsidTr="001D4F6B">
        <w:trPr>
          <w:trHeight w:val="270"/>
          <w:jc w:val="center"/>
        </w:trPr>
        <w:tc>
          <w:tcPr>
            <w:tcW w:w="1551" w:type="dxa"/>
            <w:vAlign w:val="center"/>
          </w:tcPr>
          <w:p w:rsidR="00251269" w:rsidRPr="0042762E" w:rsidRDefault="00251269" w:rsidP="001D4F6B">
            <w:pPr>
              <w:spacing w:line="360" w:lineRule="auto"/>
              <w:jc w:val="center"/>
              <w:rPr>
                <w:rFonts w:ascii="宋体" w:hAnsi="宋体" w:cs="Calibri"/>
                <w:b/>
                <w:bCs/>
                <w:sz w:val="24"/>
                <w:szCs w:val="24"/>
              </w:rPr>
            </w:pPr>
            <w:r w:rsidRPr="0042762E">
              <w:rPr>
                <w:rFonts w:ascii="宋体" w:hAnsi="宋体" w:cs="Calibri" w:hint="eastAsia"/>
                <w:b/>
                <w:bCs/>
                <w:sz w:val="24"/>
                <w:szCs w:val="24"/>
              </w:rPr>
              <w:t>状态编码</w:t>
            </w:r>
          </w:p>
        </w:tc>
        <w:tc>
          <w:tcPr>
            <w:tcW w:w="4028" w:type="dxa"/>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b/>
                <w:bCs/>
                <w:sz w:val="24"/>
                <w:szCs w:val="24"/>
              </w:rPr>
            </w:pPr>
            <w:r w:rsidRPr="0042762E">
              <w:rPr>
                <w:rFonts w:ascii="宋体" w:hAnsi="宋体" w:cs="Calibri" w:hint="eastAsia"/>
                <w:b/>
                <w:bCs/>
                <w:sz w:val="24"/>
                <w:szCs w:val="24"/>
              </w:rPr>
              <w:t>编码含义</w:t>
            </w:r>
          </w:p>
        </w:tc>
        <w:tc>
          <w:tcPr>
            <w:tcW w:w="3516" w:type="dxa"/>
            <w:tcBorders>
              <w:left w:val="nil"/>
            </w:tcBorders>
            <w:vAlign w:val="center"/>
          </w:tcPr>
          <w:p w:rsidR="00251269" w:rsidRPr="0042762E" w:rsidRDefault="00251269" w:rsidP="001D4F6B">
            <w:pPr>
              <w:spacing w:line="360" w:lineRule="auto"/>
              <w:jc w:val="center"/>
              <w:rPr>
                <w:rFonts w:ascii="宋体" w:hAnsi="宋体" w:cs="Calibri"/>
                <w:b/>
                <w:bCs/>
                <w:sz w:val="24"/>
                <w:szCs w:val="24"/>
              </w:rPr>
            </w:pPr>
            <w:r w:rsidRPr="0042762E">
              <w:rPr>
                <w:rFonts w:ascii="宋体" w:hAnsi="宋体" w:hint="eastAsia"/>
                <w:b/>
                <w:bCs/>
                <w:sz w:val="24"/>
                <w:szCs w:val="24"/>
              </w:rPr>
              <w:t>备注</w:t>
            </w: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rFonts w:ascii="宋体" w:hAnsi="宋体"/>
                <w:sz w:val="24"/>
                <w:szCs w:val="24"/>
              </w:rPr>
            </w:pPr>
            <w:r w:rsidRPr="0042762E">
              <w:rPr>
                <w:rFonts w:hint="eastAsia"/>
                <w:sz w:val="24"/>
                <w:szCs w:val="24"/>
              </w:rPr>
              <w:t>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rFonts w:ascii="宋体" w:hAnsi="宋体"/>
                <w:sz w:val="24"/>
                <w:szCs w:val="24"/>
              </w:rPr>
            </w:pPr>
            <w:r w:rsidRPr="0042762E">
              <w:rPr>
                <w:rFonts w:hint="eastAsia"/>
                <w:sz w:val="24"/>
                <w:szCs w:val="24"/>
              </w:rPr>
              <w:t>成功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1000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消息格式错误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1001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缺少必要的</w:t>
            </w:r>
            <w:r w:rsidRPr="0042762E">
              <w:rPr>
                <w:rFonts w:hint="eastAsia"/>
                <w:sz w:val="24"/>
                <w:szCs w:val="24"/>
              </w:rPr>
              <w:t>Section</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r w:rsidRPr="0042762E">
              <w:rPr>
                <w:rFonts w:ascii="宋体" w:hAnsi="宋体" w:cs="Calibri" w:hint="eastAsia"/>
                <w:sz w:val="24"/>
                <w:szCs w:val="24"/>
              </w:rPr>
              <w:t>HL7使用</w:t>
            </w: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1002</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Section</w:t>
            </w:r>
            <w:r w:rsidRPr="0042762E">
              <w:rPr>
                <w:rFonts w:hint="eastAsia"/>
                <w:sz w:val="24"/>
                <w:szCs w:val="24"/>
              </w:rPr>
              <w:t>顺序错误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r w:rsidRPr="0042762E">
              <w:rPr>
                <w:rFonts w:ascii="宋体" w:hAnsi="宋体" w:cs="Calibri" w:hint="eastAsia"/>
                <w:sz w:val="24"/>
                <w:szCs w:val="24"/>
              </w:rPr>
              <w:t>HL7使用</w:t>
            </w: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1003</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缺少必填字段</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1004</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数据类型错误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2000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不支持的消息类型</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2001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不支持的事件</w:t>
            </w:r>
            <w:r w:rsidRPr="0042762E">
              <w:rPr>
                <w:rFonts w:hint="eastAsia"/>
                <w:sz w:val="24"/>
                <w:szCs w:val="24"/>
              </w:rPr>
              <w:t>ID</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2002</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不被支持的消息版本</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5000</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应用内部错误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5001</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系统资源不足</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r w:rsidR="00251269" w:rsidRPr="0042762E" w:rsidTr="001D4F6B">
        <w:trPr>
          <w:trHeight w:val="270"/>
          <w:jc w:val="center"/>
        </w:trPr>
        <w:tc>
          <w:tcPr>
            <w:tcW w:w="1551" w:type="dxa"/>
            <w:tcBorders>
              <w:top w:val="single" w:sz="8" w:space="0" w:color="auto"/>
              <w:left w:val="single" w:sz="8" w:space="0" w:color="auto"/>
              <w:bottom w:val="single" w:sz="8" w:space="0" w:color="auto"/>
              <w:right w:val="single" w:sz="8" w:space="0" w:color="auto"/>
            </w:tcBorders>
          </w:tcPr>
          <w:p w:rsidR="00251269" w:rsidRPr="0042762E" w:rsidRDefault="00251269" w:rsidP="001D4F6B">
            <w:pPr>
              <w:spacing w:line="360" w:lineRule="auto"/>
              <w:jc w:val="center"/>
              <w:rPr>
                <w:sz w:val="24"/>
                <w:szCs w:val="24"/>
              </w:rPr>
            </w:pPr>
            <w:r w:rsidRPr="0042762E">
              <w:rPr>
                <w:rFonts w:hint="eastAsia"/>
                <w:sz w:val="24"/>
                <w:szCs w:val="24"/>
              </w:rPr>
              <w:t>5002</w:t>
            </w:r>
          </w:p>
        </w:tc>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1269" w:rsidRPr="0042762E" w:rsidRDefault="00251269" w:rsidP="001D4F6B">
            <w:pPr>
              <w:spacing w:line="360" w:lineRule="auto"/>
              <w:jc w:val="center"/>
              <w:rPr>
                <w:sz w:val="24"/>
                <w:szCs w:val="24"/>
              </w:rPr>
            </w:pPr>
            <w:r w:rsidRPr="0042762E">
              <w:rPr>
                <w:rFonts w:hint="eastAsia"/>
                <w:sz w:val="24"/>
                <w:szCs w:val="24"/>
              </w:rPr>
              <w:t>数据库操作错误</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51269" w:rsidRPr="0042762E" w:rsidRDefault="00251269" w:rsidP="001D4F6B">
            <w:pPr>
              <w:spacing w:line="360" w:lineRule="auto"/>
              <w:jc w:val="center"/>
              <w:rPr>
                <w:rFonts w:ascii="宋体" w:hAnsi="宋体" w:cs="Calibri"/>
                <w:sz w:val="24"/>
                <w:szCs w:val="24"/>
              </w:rPr>
            </w:pPr>
          </w:p>
        </w:tc>
      </w:tr>
    </w:tbl>
    <w:p w:rsidR="00251269" w:rsidRPr="0042762E" w:rsidRDefault="00251269" w:rsidP="00251269">
      <w:pPr>
        <w:rPr>
          <w:sz w:val="24"/>
          <w:szCs w:val="24"/>
        </w:rPr>
      </w:pPr>
    </w:p>
    <w:p w:rsidR="002C51E9" w:rsidRPr="00063E91" w:rsidRDefault="002C51E9" w:rsidP="00063E91">
      <w:pPr>
        <w:pStyle w:val="3"/>
        <w:rPr>
          <w:sz w:val="28"/>
          <w:szCs w:val="28"/>
        </w:rPr>
      </w:pPr>
      <w:bookmarkStart w:id="25" w:name="_Toc416958929"/>
      <w:r w:rsidRPr="00063E91">
        <w:rPr>
          <w:rFonts w:hint="eastAsia"/>
          <w:sz w:val="28"/>
          <w:szCs w:val="28"/>
        </w:rPr>
        <w:t>病人性别字典表</w:t>
      </w:r>
      <w:bookmarkEnd w:id="25"/>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63"/>
      </w:tblGrid>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63"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w:t>
            </w: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M</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男</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F</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女</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O</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其他</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U</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未知</w:t>
            </w:r>
          </w:p>
        </w:tc>
        <w:tc>
          <w:tcPr>
            <w:tcW w:w="3263" w:type="dxa"/>
            <w:vAlign w:val="center"/>
          </w:tcPr>
          <w:p w:rsidR="002C51E9" w:rsidRPr="002C51E9" w:rsidRDefault="002C51E9" w:rsidP="0091348C">
            <w:pPr>
              <w:jc w:val="center"/>
              <w:rPr>
                <w:rFonts w:ascii="宋体" w:hAnsi="宋体"/>
                <w:sz w:val="24"/>
                <w:szCs w:val="24"/>
              </w:rPr>
            </w:pPr>
          </w:p>
        </w:tc>
      </w:tr>
    </w:tbl>
    <w:p w:rsidR="002C51E9" w:rsidRDefault="002C51E9" w:rsidP="002C51E9">
      <w:pPr>
        <w:rPr>
          <w:rFonts w:ascii="宋体" w:hAnsi="宋体"/>
          <w:sz w:val="24"/>
          <w:szCs w:val="24"/>
        </w:rPr>
      </w:pPr>
    </w:p>
    <w:p w:rsidR="00063E91" w:rsidRPr="002C51E9" w:rsidRDefault="00063E91" w:rsidP="002C51E9">
      <w:pPr>
        <w:rPr>
          <w:rFonts w:ascii="宋体" w:hAnsi="宋体"/>
          <w:sz w:val="24"/>
          <w:szCs w:val="24"/>
        </w:rPr>
      </w:pPr>
    </w:p>
    <w:p w:rsidR="002C51E9" w:rsidRPr="00063E91" w:rsidRDefault="002C51E9" w:rsidP="00063E91">
      <w:pPr>
        <w:pStyle w:val="3"/>
        <w:rPr>
          <w:sz w:val="28"/>
          <w:szCs w:val="28"/>
        </w:rPr>
      </w:pPr>
      <w:bookmarkStart w:id="26" w:name="_Toc340870258"/>
      <w:bookmarkStart w:id="27" w:name="_Toc372018743"/>
      <w:bookmarkStart w:id="28" w:name="_Toc382146494"/>
      <w:bookmarkStart w:id="29" w:name="_Toc413762471"/>
      <w:bookmarkStart w:id="30" w:name="_Toc416958930"/>
      <w:r w:rsidRPr="00063E91">
        <w:rPr>
          <w:rFonts w:hint="eastAsia"/>
          <w:sz w:val="28"/>
          <w:szCs w:val="28"/>
        </w:rPr>
        <w:t>婚姻状况字典表</w:t>
      </w:r>
      <w:bookmarkEnd w:id="26"/>
      <w:bookmarkEnd w:id="27"/>
      <w:bookmarkEnd w:id="28"/>
      <w:bookmarkEnd w:id="29"/>
      <w:bookmarkEnd w:id="30"/>
    </w:p>
    <w:p w:rsidR="002C51E9" w:rsidRPr="002C51E9" w:rsidRDefault="002C51E9" w:rsidP="002C51E9">
      <w:pPr>
        <w:rPr>
          <w:sz w:val="24"/>
          <w:szCs w:val="24"/>
        </w:rPr>
      </w:pPr>
      <w:r w:rsidRPr="002C51E9">
        <w:rPr>
          <w:rFonts w:hint="eastAsia"/>
          <w:sz w:val="24"/>
          <w:szCs w:val="24"/>
        </w:rPr>
        <w:t>字典域：</w:t>
      </w:r>
      <w:r w:rsidRPr="002C51E9">
        <w:rPr>
          <w:sz w:val="24"/>
          <w:szCs w:val="24"/>
        </w:rPr>
        <w:t>2.16.840.1.113883.4.487.2</w:t>
      </w:r>
      <w:r w:rsidRPr="002C51E9">
        <w:rPr>
          <w:rFonts w:hint="eastAsia"/>
          <w:sz w:val="24"/>
          <w:szCs w:val="24"/>
        </w:rPr>
        <w:t>.1</w:t>
      </w:r>
      <w:r w:rsidRPr="002C51E9">
        <w:rPr>
          <w:sz w:val="24"/>
          <w:szCs w:val="24"/>
        </w:rPr>
        <w:t>.</w:t>
      </w:r>
      <w:r w:rsidRPr="002C51E9">
        <w:rPr>
          <w:rFonts w:hint="eastAsia"/>
          <w:sz w:val="24"/>
          <w:szCs w:val="24"/>
        </w:rPr>
        <w:t>1.1.10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1"/>
        <w:gridCol w:w="2841"/>
        <w:gridCol w:w="3262"/>
      </w:tblGrid>
      <w:tr w:rsidR="002C51E9" w:rsidRPr="002C51E9" w:rsidTr="0091348C">
        <w:trPr>
          <w:trHeight w:val="397"/>
        </w:trPr>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62"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w:t>
            </w:r>
          </w:p>
        </w:tc>
      </w:tr>
      <w:tr w:rsidR="002C51E9" w:rsidRPr="002C51E9" w:rsidTr="0091348C">
        <w:trPr>
          <w:trHeight w:val="397"/>
        </w:trPr>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S</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未婚</w:t>
            </w:r>
          </w:p>
        </w:tc>
        <w:tc>
          <w:tcPr>
            <w:tcW w:w="3262"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M</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已婚</w:t>
            </w:r>
          </w:p>
        </w:tc>
        <w:tc>
          <w:tcPr>
            <w:tcW w:w="3262"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D</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失婚</w:t>
            </w:r>
          </w:p>
        </w:tc>
        <w:tc>
          <w:tcPr>
            <w:tcW w:w="3262"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R</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再婚</w:t>
            </w:r>
          </w:p>
        </w:tc>
        <w:tc>
          <w:tcPr>
            <w:tcW w:w="3262"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A</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分居</w:t>
            </w:r>
          </w:p>
        </w:tc>
        <w:tc>
          <w:tcPr>
            <w:tcW w:w="3262"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W</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丧偶</w:t>
            </w:r>
          </w:p>
        </w:tc>
        <w:tc>
          <w:tcPr>
            <w:tcW w:w="3262" w:type="dxa"/>
            <w:vAlign w:val="center"/>
          </w:tcPr>
          <w:p w:rsidR="002C51E9" w:rsidRPr="002C51E9" w:rsidRDefault="002C51E9" w:rsidP="0091348C">
            <w:pPr>
              <w:jc w:val="center"/>
              <w:rPr>
                <w:rFonts w:ascii="宋体" w:hAnsi="宋体"/>
                <w:sz w:val="24"/>
                <w:szCs w:val="24"/>
              </w:rPr>
            </w:pPr>
          </w:p>
        </w:tc>
      </w:tr>
    </w:tbl>
    <w:p w:rsidR="002C51E9" w:rsidRPr="002C51E9" w:rsidRDefault="002C51E9" w:rsidP="002C51E9">
      <w:pPr>
        <w:rPr>
          <w:rFonts w:ascii="宋体" w:hAnsi="宋体"/>
          <w:sz w:val="24"/>
          <w:szCs w:val="24"/>
        </w:rPr>
      </w:pPr>
    </w:p>
    <w:p w:rsidR="002C51E9" w:rsidRPr="00E12F15" w:rsidRDefault="002C51E9" w:rsidP="00E12F15">
      <w:pPr>
        <w:pStyle w:val="3"/>
        <w:rPr>
          <w:sz w:val="28"/>
          <w:szCs w:val="28"/>
        </w:rPr>
      </w:pPr>
      <w:bookmarkStart w:id="31" w:name="_Toc372018744"/>
      <w:bookmarkStart w:id="32" w:name="_Toc382146495"/>
      <w:bookmarkStart w:id="33" w:name="_Toc413762472"/>
      <w:bookmarkStart w:id="34" w:name="_Toc416958931"/>
      <w:r w:rsidRPr="00E12F15">
        <w:rPr>
          <w:rFonts w:hint="eastAsia"/>
          <w:sz w:val="28"/>
          <w:szCs w:val="28"/>
        </w:rPr>
        <w:t>教育程度字典表</w:t>
      </w:r>
      <w:bookmarkEnd w:id="31"/>
      <w:bookmarkEnd w:id="32"/>
      <w:bookmarkEnd w:id="33"/>
      <w:bookmarkEnd w:id="34"/>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63"/>
      </w:tblGrid>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63"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w:t>
            </w: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0</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未确定</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研究生硕士</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2</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大学本科</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3</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大专</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4</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中专</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5</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技工学校</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6</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高中</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7</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初中</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8</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小学</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9</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文盲及半文盲</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10</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博士</w:t>
            </w:r>
          </w:p>
        </w:tc>
        <w:tc>
          <w:tcPr>
            <w:tcW w:w="3263" w:type="dxa"/>
            <w:vAlign w:val="center"/>
          </w:tcPr>
          <w:p w:rsidR="002C51E9" w:rsidRPr="002C51E9" w:rsidRDefault="002C51E9" w:rsidP="0091348C">
            <w:pPr>
              <w:jc w:val="center"/>
              <w:rPr>
                <w:rFonts w:ascii="宋体" w:hAnsi="宋体"/>
                <w:sz w:val="24"/>
                <w:szCs w:val="24"/>
              </w:rPr>
            </w:pPr>
          </w:p>
        </w:tc>
      </w:tr>
    </w:tbl>
    <w:p w:rsidR="002C51E9" w:rsidRDefault="002C51E9" w:rsidP="002C51E9">
      <w:pPr>
        <w:rPr>
          <w:rFonts w:ascii="宋体" w:hAnsi="宋体"/>
          <w:sz w:val="24"/>
          <w:szCs w:val="24"/>
        </w:rPr>
      </w:pPr>
    </w:p>
    <w:p w:rsidR="001621A5" w:rsidRDefault="001621A5" w:rsidP="002C51E9">
      <w:pPr>
        <w:rPr>
          <w:rFonts w:ascii="宋体" w:hAnsi="宋体"/>
          <w:sz w:val="24"/>
          <w:szCs w:val="24"/>
        </w:rPr>
      </w:pPr>
    </w:p>
    <w:p w:rsidR="001621A5" w:rsidRDefault="001621A5" w:rsidP="002C51E9">
      <w:pPr>
        <w:rPr>
          <w:rFonts w:ascii="宋体" w:hAnsi="宋体"/>
          <w:sz w:val="24"/>
          <w:szCs w:val="24"/>
        </w:rPr>
      </w:pPr>
    </w:p>
    <w:p w:rsidR="001621A5" w:rsidRDefault="001621A5" w:rsidP="002C51E9">
      <w:pPr>
        <w:rPr>
          <w:rFonts w:ascii="宋体" w:hAnsi="宋体"/>
          <w:sz w:val="24"/>
          <w:szCs w:val="24"/>
        </w:rPr>
      </w:pPr>
    </w:p>
    <w:p w:rsidR="001621A5" w:rsidRPr="002C51E9" w:rsidRDefault="001621A5" w:rsidP="002C51E9">
      <w:pPr>
        <w:rPr>
          <w:rFonts w:ascii="宋体" w:hAnsi="宋体"/>
          <w:sz w:val="24"/>
          <w:szCs w:val="24"/>
        </w:rPr>
      </w:pPr>
    </w:p>
    <w:p w:rsidR="002C51E9" w:rsidRPr="00E12F15" w:rsidRDefault="002C51E9" w:rsidP="00E12F15">
      <w:pPr>
        <w:pStyle w:val="3"/>
        <w:rPr>
          <w:sz w:val="28"/>
          <w:szCs w:val="28"/>
        </w:rPr>
      </w:pPr>
      <w:bookmarkStart w:id="35" w:name="_Toc372018745"/>
      <w:bookmarkStart w:id="36" w:name="_Toc382146496"/>
      <w:bookmarkStart w:id="37" w:name="_Toc413762473"/>
      <w:bookmarkStart w:id="38" w:name="_Toc416958932"/>
      <w:r w:rsidRPr="00E12F15">
        <w:rPr>
          <w:rFonts w:hint="eastAsia"/>
          <w:sz w:val="28"/>
          <w:szCs w:val="28"/>
        </w:rPr>
        <w:t>职业字典表</w:t>
      </w:r>
      <w:bookmarkEnd w:id="35"/>
      <w:bookmarkEnd w:id="36"/>
      <w:bookmarkEnd w:id="37"/>
      <w:bookmarkEnd w:id="38"/>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63"/>
      </w:tblGrid>
      <w:tr w:rsidR="002C51E9" w:rsidRPr="002C51E9" w:rsidTr="0091348C">
        <w:trPr>
          <w:trHeight w:val="397"/>
        </w:trPr>
        <w:tc>
          <w:tcPr>
            <w:tcW w:w="2840" w:type="dxa"/>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w:t>
            </w:r>
          </w:p>
        </w:tc>
        <w:tc>
          <w:tcPr>
            <w:tcW w:w="2841" w:type="dxa"/>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63" w:type="dxa"/>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w:t>
            </w: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国家公务员</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13</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专业技术人员</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17</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职员</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21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企业管理人员</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24</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工人</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27</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农民</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31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学生</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37</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现役军人</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51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自由职业者</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54</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个体经营者</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70</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无业人员</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80</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退（离）休人员</w:t>
            </w:r>
          </w:p>
        </w:tc>
        <w:tc>
          <w:tcPr>
            <w:tcW w:w="3263" w:type="dxa"/>
          </w:tcPr>
          <w:p w:rsidR="002C51E9" w:rsidRPr="002C51E9" w:rsidRDefault="002C51E9" w:rsidP="0091348C">
            <w:pP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90</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其他</w:t>
            </w:r>
          </w:p>
        </w:tc>
        <w:tc>
          <w:tcPr>
            <w:tcW w:w="3263" w:type="dxa"/>
          </w:tcPr>
          <w:p w:rsidR="002C51E9" w:rsidRPr="002C51E9" w:rsidRDefault="002C51E9" w:rsidP="0091348C">
            <w:pPr>
              <w:rPr>
                <w:rFonts w:ascii="宋体" w:hAnsi="宋体"/>
                <w:sz w:val="24"/>
                <w:szCs w:val="24"/>
              </w:rPr>
            </w:pPr>
          </w:p>
        </w:tc>
      </w:tr>
    </w:tbl>
    <w:p w:rsidR="002C51E9" w:rsidRPr="002C51E9" w:rsidRDefault="002C51E9" w:rsidP="002C51E9">
      <w:pPr>
        <w:rPr>
          <w:rFonts w:ascii="宋体" w:hAnsi="宋体"/>
          <w:sz w:val="24"/>
          <w:szCs w:val="24"/>
        </w:rPr>
      </w:pPr>
    </w:p>
    <w:p w:rsidR="002C51E9" w:rsidRPr="002C51E9" w:rsidRDefault="002C51E9" w:rsidP="002C51E9">
      <w:pPr>
        <w:rPr>
          <w:rFonts w:ascii="宋体" w:hAnsi="宋体"/>
          <w:sz w:val="24"/>
          <w:szCs w:val="24"/>
        </w:rPr>
      </w:pPr>
    </w:p>
    <w:p w:rsidR="002C51E9" w:rsidRPr="001621A5" w:rsidRDefault="002C51E9" w:rsidP="001621A5">
      <w:pPr>
        <w:pStyle w:val="3"/>
        <w:rPr>
          <w:sz w:val="28"/>
          <w:szCs w:val="28"/>
        </w:rPr>
      </w:pPr>
      <w:bookmarkStart w:id="39" w:name="_Toc340870252"/>
      <w:bookmarkStart w:id="40" w:name="_Toc372018746"/>
      <w:bookmarkStart w:id="41" w:name="_Toc382146497"/>
      <w:bookmarkStart w:id="42" w:name="_Toc413762474"/>
      <w:bookmarkStart w:id="43" w:name="_Toc416958933"/>
      <w:r w:rsidRPr="001621A5">
        <w:rPr>
          <w:rFonts w:hint="eastAsia"/>
          <w:sz w:val="28"/>
          <w:szCs w:val="28"/>
        </w:rPr>
        <w:t>就诊类型</w:t>
      </w:r>
      <w:r w:rsidRPr="001621A5">
        <w:rPr>
          <w:rFonts w:hint="eastAsia"/>
          <w:sz w:val="28"/>
          <w:szCs w:val="28"/>
        </w:rPr>
        <w:t>(</w:t>
      </w:r>
      <w:r w:rsidRPr="001621A5">
        <w:rPr>
          <w:rFonts w:hint="eastAsia"/>
          <w:sz w:val="28"/>
          <w:szCs w:val="28"/>
        </w:rPr>
        <w:t>患者类别</w:t>
      </w:r>
      <w:r w:rsidRPr="001621A5">
        <w:rPr>
          <w:rFonts w:hint="eastAsia"/>
          <w:sz w:val="28"/>
          <w:szCs w:val="28"/>
        </w:rPr>
        <w:t>)</w:t>
      </w:r>
      <w:r w:rsidRPr="001621A5">
        <w:rPr>
          <w:rFonts w:hint="eastAsia"/>
          <w:sz w:val="28"/>
          <w:szCs w:val="28"/>
        </w:rPr>
        <w:t>字典表</w:t>
      </w:r>
      <w:bookmarkEnd w:id="39"/>
      <w:bookmarkEnd w:id="40"/>
      <w:bookmarkEnd w:id="41"/>
      <w:bookmarkEnd w:id="42"/>
      <w:bookmarkEnd w:id="43"/>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80"/>
      </w:tblGrid>
      <w:tr w:rsidR="002C51E9" w:rsidRPr="002C51E9" w:rsidTr="0091348C">
        <w:trPr>
          <w:trHeight w:val="397"/>
        </w:trPr>
        <w:tc>
          <w:tcPr>
            <w:tcW w:w="2840" w:type="dxa"/>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w:t>
            </w:r>
          </w:p>
        </w:tc>
        <w:tc>
          <w:tcPr>
            <w:tcW w:w="2841" w:type="dxa"/>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80" w:type="dxa"/>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w:t>
            </w: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0</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门诊</w:t>
            </w:r>
          </w:p>
        </w:tc>
        <w:tc>
          <w:tcPr>
            <w:tcW w:w="3280"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住院</w:t>
            </w:r>
          </w:p>
        </w:tc>
        <w:tc>
          <w:tcPr>
            <w:tcW w:w="3280"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2</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急诊</w:t>
            </w:r>
          </w:p>
        </w:tc>
        <w:tc>
          <w:tcPr>
            <w:tcW w:w="3280"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3</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体检</w:t>
            </w:r>
          </w:p>
        </w:tc>
        <w:tc>
          <w:tcPr>
            <w:tcW w:w="3280" w:type="dxa"/>
            <w:vAlign w:val="center"/>
          </w:tcPr>
          <w:p w:rsidR="002C51E9" w:rsidRPr="002C51E9" w:rsidRDefault="002C51E9" w:rsidP="0091348C">
            <w:pPr>
              <w:jc w:val="center"/>
              <w:rPr>
                <w:rFonts w:ascii="宋体" w:hAnsi="宋体"/>
                <w:sz w:val="24"/>
                <w:szCs w:val="24"/>
              </w:rPr>
            </w:pPr>
          </w:p>
        </w:tc>
      </w:tr>
    </w:tbl>
    <w:p w:rsidR="002C51E9" w:rsidRPr="002C51E9" w:rsidRDefault="002C51E9" w:rsidP="002C51E9">
      <w:pPr>
        <w:spacing w:line="360" w:lineRule="auto"/>
        <w:rPr>
          <w:rFonts w:ascii="宋体" w:hAnsi="宋体" w:cs="Calibri"/>
          <w:sz w:val="24"/>
          <w:szCs w:val="24"/>
        </w:rPr>
      </w:pPr>
    </w:p>
    <w:p w:rsidR="002C51E9" w:rsidRDefault="002C51E9" w:rsidP="002C51E9">
      <w:pPr>
        <w:spacing w:line="360" w:lineRule="auto"/>
        <w:rPr>
          <w:rFonts w:ascii="宋体" w:hAnsi="宋体" w:cs="Calibri"/>
          <w:sz w:val="24"/>
          <w:szCs w:val="24"/>
        </w:rPr>
      </w:pPr>
    </w:p>
    <w:p w:rsidR="00F64791" w:rsidRDefault="00F64791" w:rsidP="002C51E9">
      <w:pPr>
        <w:spacing w:line="360" w:lineRule="auto"/>
        <w:rPr>
          <w:rFonts w:ascii="宋体" w:hAnsi="宋体" w:cs="Calibri"/>
          <w:sz w:val="24"/>
          <w:szCs w:val="24"/>
        </w:rPr>
      </w:pPr>
    </w:p>
    <w:p w:rsidR="00F64791" w:rsidRPr="002C51E9" w:rsidRDefault="00F64791" w:rsidP="002C51E9">
      <w:pPr>
        <w:spacing w:line="360" w:lineRule="auto"/>
        <w:rPr>
          <w:rFonts w:ascii="宋体" w:hAnsi="宋体" w:cs="Calibri"/>
          <w:sz w:val="24"/>
          <w:szCs w:val="24"/>
        </w:rPr>
      </w:pPr>
    </w:p>
    <w:p w:rsidR="002C51E9" w:rsidRPr="00F64791" w:rsidRDefault="002C51E9" w:rsidP="00F64791">
      <w:pPr>
        <w:pStyle w:val="3"/>
        <w:rPr>
          <w:sz w:val="28"/>
          <w:szCs w:val="28"/>
        </w:rPr>
      </w:pPr>
      <w:bookmarkStart w:id="44" w:name="_Toc340870253"/>
      <w:bookmarkStart w:id="45" w:name="_Toc372018747"/>
      <w:bookmarkStart w:id="46" w:name="_Toc382146498"/>
      <w:bookmarkStart w:id="47" w:name="_Toc413762475"/>
      <w:bookmarkStart w:id="48" w:name="_Toc416958934"/>
      <w:r w:rsidRPr="00F64791">
        <w:rPr>
          <w:rFonts w:hint="eastAsia"/>
          <w:sz w:val="28"/>
          <w:szCs w:val="28"/>
        </w:rPr>
        <w:t>入院情况类型字典表</w:t>
      </w:r>
      <w:bookmarkEnd w:id="44"/>
      <w:bookmarkEnd w:id="45"/>
      <w:bookmarkEnd w:id="46"/>
      <w:bookmarkEnd w:id="47"/>
      <w:bookmarkEnd w:id="48"/>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80"/>
      </w:tblGrid>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bookmarkStart w:id="49" w:name="_Toc340870254"/>
            <w:r w:rsidRPr="002C51E9">
              <w:rPr>
                <w:rFonts w:ascii="宋体" w:hAnsi="宋体" w:hint="eastAsia"/>
                <w:sz w:val="24"/>
                <w:szCs w:val="24"/>
              </w:rPr>
              <w:t>编码</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8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w:t>
            </w: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一般</w:t>
            </w:r>
          </w:p>
        </w:tc>
        <w:tc>
          <w:tcPr>
            <w:tcW w:w="3280"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2</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急</w:t>
            </w:r>
          </w:p>
        </w:tc>
        <w:tc>
          <w:tcPr>
            <w:tcW w:w="3280"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3</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危</w:t>
            </w:r>
          </w:p>
        </w:tc>
        <w:tc>
          <w:tcPr>
            <w:tcW w:w="3280" w:type="dxa"/>
            <w:vAlign w:val="center"/>
          </w:tcPr>
          <w:p w:rsidR="002C51E9" w:rsidRPr="002C51E9" w:rsidRDefault="002C51E9" w:rsidP="0091348C">
            <w:pPr>
              <w:jc w:val="center"/>
              <w:rPr>
                <w:rFonts w:ascii="宋体" w:hAnsi="宋体"/>
                <w:sz w:val="24"/>
                <w:szCs w:val="24"/>
              </w:rPr>
            </w:pPr>
          </w:p>
        </w:tc>
      </w:tr>
    </w:tbl>
    <w:p w:rsidR="002C51E9" w:rsidRPr="002C51E9" w:rsidRDefault="002C51E9" w:rsidP="002C51E9">
      <w:pPr>
        <w:rPr>
          <w:rFonts w:ascii="宋体" w:hAnsi="宋体"/>
          <w:sz w:val="24"/>
          <w:szCs w:val="24"/>
        </w:rPr>
      </w:pPr>
    </w:p>
    <w:p w:rsidR="002C51E9" w:rsidRPr="00F64791" w:rsidRDefault="002C51E9" w:rsidP="00F64791">
      <w:pPr>
        <w:pStyle w:val="3"/>
        <w:rPr>
          <w:sz w:val="28"/>
          <w:szCs w:val="28"/>
        </w:rPr>
      </w:pPr>
      <w:bookmarkStart w:id="50" w:name="_Toc372018748"/>
      <w:bookmarkStart w:id="51" w:name="_Toc382146499"/>
      <w:bookmarkStart w:id="52" w:name="_Toc413762476"/>
      <w:bookmarkStart w:id="53" w:name="_Toc416958935"/>
      <w:r w:rsidRPr="00F64791">
        <w:rPr>
          <w:rFonts w:hint="eastAsia"/>
          <w:sz w:val="28"/>
          <w:szCs w:val="28"/>
        </w:rPr>
        <w:t>入院途径字典表</w:t>
      </w:r>
      <w:bookmarkEnd w:id="49"/>
      <w:bookmarkEnd w:id="50"/>
      <w:bookmarkEnd w:id="51"/>
      <w:bookmarkEnd w:id="52"/>
      <w:bookmarkEnd w:id="53"/>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80"/>
      </w:tblGrid>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8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w:t>
            </w: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门诊</w:t>
            </w:r>
          </w:p>
        </w:tc>
        <w:tc>
          <w:tcPr>
            <w:tcW w:w="3280"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2</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急诊</w:t>
            </w:r>
          </w:p>
        </w:tc>
        <w:tc>
          <w:tcPr>
            <w:tcW w:w="3280"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3</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转科</w:t>
            </w:r>
          </w:p>
        </w:tc>
        <w:tc>
          <w:tcPr>
            <w:tcW w:w="3280"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4</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转院</w:t>
            </w:r>
          </w:p>
        </w:tc>
        <w:tc>
          <w:tcPr>
            <w:tcW w:w="3280" w:type="dxa"/>
            <w:vAlign w:val="center"/>
          </w:tcPr>
          <w:p w:rsidR="002C51E9" w:rsidRPr="002C51E9" w:rsidRDefault="002C51E9" w:rsidP="0091348C">
            <w:pPr>
              <w:jc w:val="center"/>
              <w:rPr>
                <w:rFonts w:ascii="宋体" w:hAnsi="宋体"/>
                <w:sz w:val="24"/>
                <w:szCs w:val="24"/>
              </w:rPr>
            </w:pPr>
          </w:p>
        </w:tc>
      </w:tr>
    </w:tbl>
    <w:p w:rsidR="002C51E9" w:rsidRPr="002C51E9" w:rsidRDefault="002C51E9" w:rsidP="002C51E9">
      <w:pPr>
        <w:spacing w:line="360" w:lineRule="auto"/>
        <w:rPr>
          <w:rFonts w:ascii="宋体" w:hAnsi="宋体"/>
          <w:sz w:val="24"/>
          <w:szCs w:val="24"/>
        </w:rPr>
      </w:pPr>
    </w:p>
    <w:p w:rsidR="002C51E9" w:rsidRPr="00F64791" w:rsidRDefault="002C51E9" w:rsidP="00F64791">
      <w:pPr>
        <w:pStyle w:val="3"/>
        <w:rPr>
          <w:rFonts w:ascii="宋体" w:hAnsi="宋体"/>
          <w:sz w:val="28"/>
          <w:szCs w:val="28"/>
        </w:rPr>
      </w:pPr>
      <w:bookmarkStart w:id="54" w:name="_Toc372018749"/>
      <w:bookmarkStart w:id="55" w:name="_Toc382146500"/>
      <w:bookmarkStart w:id="56" w:name="_Toc413762477"/>
      <w:bookmarkStart w:id="57" w:name="_Toc416958936"/>
      <w:r w:rsidRPr="00F64791">
        <w:rPr>
          <w:rFonts w:hint="eastAsia"/>
          <w:sz w:val="28"/>
          <w:szCs w:val="28"/>
        </w:rPr>
        <w:t>病案费别（支付方式）字典表</w:t>
      </w:r>
      <w:bookmarkEnd w:id="54"/>
      <w:bookmarkEnd w:id="55"/>
      <w:bookmarkEnd w:id="56"/>
      <w:bookmarkEnd w:id="57"/>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1.1.69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80"/>
      </w:tblGrid>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8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注释(FB)</w:t>
            </w:r>
          </w:p>
        </w:tc>
      </w:tr>
      <w:tr w:rsidR="002C51E9" w:rsidRPr="002C51E9" w:rsidTr="0091348C">
        <w:trPr>
          <w:trHeight w:val="397"/>
        </w:trPr>
        <w:tc>
          <w:tcPr>
            <w:tcW w:w="284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1</w:t>
            </w:r>
          </w:p>
        </w:tc>
        <w:tc>
          <w:tcPr>
            <w:tcW w:w="2841"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城镇职工基本医疗保险</w:t>
            </w:r>
          </w:p>
        </w:tc>
        <w:tc>
          <w:tcPr>
            <w:tcW w:w="328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01</w:t>
            </w:r>
          </w:p>
        </w:tc>
      </w:tr>
      <w:tr w:rsidR="002C51E9" w:rsidRPr="002C51E9" w:rsidTr="0091348C">
        <w:trPr>
          <w:trHeight w:val="397"/>
        </w:trPr>
        <w:tc>
          <w:tcPr>
            <w:tcW w:w="284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2</w:t>
            </w:r>
          </w:p>
        </w:tc>
        <w:tc>
          <w:tcPr>
            <w:tcW w:w="2841"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城镇居民基本医疗保险</w:t>
            </w:r>
          </w:p>
        </w:tc>
        <w:tc>
          <w:tcPr>
            <w:tcW w:w="328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02</w:t>
            </w:r>
          </w:p>
        </w:tc>
      </w:tr>
      <w:tr w:rsidR="002C51E9" w:rsidRPr="002C51E9" w:rsidTr="0091348C">
        <w:trPr>
          <w:trHeight w:val="397"/>
        </w:trPr>
        <w:tc>
          <w:tcPr>
            <w:tcW w:w="284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3</w:t>
            </w:r>
          </w:p>
        </w:tc>
        <w:tc>
          <w:tcPr>
            <w:tcW w:w="2841"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新型农村合作医疗</w:t>
            </w:r>
          </w:p>
        </w:tc>
        <w:tc>
          <w:tcPr>
            <w:tcW w:w="328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03</w:t>
            </w:r>
          </w:p>
        </w:tc>
      </w:tr>
      <w:tr w:rsidR="002C51E9" w:rsidRPr="002C51E9" w:rsidTr="0091348C">
        <w:trPr>
          <w:trHeight w:val="397"/>
        </w:trPr>
        <w:tc>
          <w:tcPr>
            <w:tcW w:w="284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4</w:t>
            </w:r>
          </w:p>
        </w:tc>
        <w:tc>
          <w:tcPr>
            <w:tcW w:w="2841"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贫困救助</w:t>
            </w:r>
          </w:p>
        </w:tc>
        <w:tc>
          <w:tcPr>
            <w:tcW w:w="328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04</w:t>
            </w:r>
          </w:p>
        </w:tc>
      </w:tr>
      <w:tr w:rsidR="002C51E9" w:rsidRPr="002C51E9" w:rsidTr="0091348C">
        <w:trPr>
          <w:trHeight w:val="397"/>
        </w:trPr>
        <w:tc>
          <w:tcPr>
            <w:tcW w:w="284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5</w:t>
            </w:r>
          </w:p>
        </w:tc>
        <w:tc>
          <w:tcPr>
            <w:tcW w:w="2841"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商业医疗保险</w:t>
            </w:r>
          </w:p>
        </w:tc>
        <w:tc>
          <w:tcPr>
            <w:tcW w:w="328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05</w:t>
            </w:r>
          </w:p>
        </w:tc>
      </w:tr>
      <w:tr w:rsidR="002C51E9" w:rsidRPr="002C51E9" w:rsidTr="0091348C">
        <w:trPr>
          <w:trHeight w:val="397"/>
        </w:trPr>
        <w:tc>
          <w:tcPr>
            <w:tcW w:w="284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6</w:t>
            </w:r>
          </w:p>
        </w:tc>
        <w:tc>
          <w:tcPr>
            <w:tcW w:w="2841"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全公费</w:t>
            </w:r>
          </w:p>
        </w:tc>
        <w:tc>
          <w:tcPr>
            <w:tcW w:w="328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06</w:t>
            </w:r>
          </w:p>
        </w:tc>
      </w:tr>
      <w:tr w:rsidR="002C51E9" w:rsidRPr="002C51E9" w:rsidTr="0091348C">
        <w:trPr>
          <w:trHeight w:val="397"/>
        </w:trPr>
        <w:tc>
          <w:tcPr>
            <w:tcW w:w="284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7</w:t>
            </w:r>
          </w:p>
        </w:tc>
        <w:tc>
          <w:tcPr>
            <w:tcW w:w="2841"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全自费</w:t>
            </w:r>
          </w:p>
        </w:tc>
        <w:tc>
          <w:tcPr>
            <w:tcW w:w="328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07</w:t>
            </w:r>
          </w:p>
        </w:tc>
      </w:tr>
      <w:tr w:rsidR="002C51E9" w:rsidRPr="002C51E9" w:rsidTr="0091348C">
        <w:trPr>
          <w:trHeight w:val="397"/>
        </w:trPr>
        <w:tc>
          <w:tcPr>
            <w:tcW w:w="284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8</w:t>
            </w:r>
          </w:p>
        </w:tc>
        <w:tc>
          <w:tcPr>
            <w:tcW w:w="2841"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其他社会保险</w:t>
            </w:r>
          </w:p>
        </w:tc>
        <w:tc>
          <w:tcPr>
            <w:tcW w:w="328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08</w:t>
            </w:r>
          </w:p>
        </w:tc>
      </w:tr>
      <w:tr w:rsidR="002C51E9" w:rsidRPr="002C51E9" w:rsidTr="0091348C">
        <w:trPr>
          <w:trHeight w:val="397"/>
        </w:trPr>
        <w:tc>
          <w:tcPr>
            <w:tcW w:w="284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9</w:t>
            </w:r>
          </w:p>
        </w:tc>
        <w:tc>
          <w:tcPr>
            <w:tcW w:w="2841"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其他</w:t>
            </w:r>
          </w:p>
        </w:tc>
        <w:tc>
          <w:tcPr>
            <w:tcW w:w="3280" w:type="dxa"/>
            <w:vAlign w:val="bottom"/>
          </w:tcPr>
          <w:p w:rsidR="002C51E9" w:rsidRPr="002C51E9" w:rsidRDefault="002C51E9" w:rsidP="0091348C">
            <w:pPr>
              <w:widowControl/>
              <w:jc w:val="center"/>
              <w:rPr>
                <w:rFonts w:ascii="Microsoft Sans Serif" w:hAnsi="Microsoft Sans Serif" w:cs="Microsoft Sans Serif"/>
                <w:color w:val="000000"/>
                <w:kern w:val="0"/>
                <w:sz w:val="24"/>
                <w:szCs w:val="24"/>
              </w:rPr>
            </w:pPr>
            <w:r w:rsidRPr="002C51E9">
              <w:rPr>
                <w:rFonts w:ascii="Microsoft Sans Serif" w:hAnsi="Microsoft Sans Serif" w:cs="Microsoft Sans Serif"/>
                <w:color w:val="000000"/>
                <w:kern w:val="0"/>
                <w:sz w:val="24"/>
                <w:szCs w:val="24"/>
              </w:rPr>
              <w:t>99</w:t>
            </w:r>
          </w:p>
        </w:tc>
      </w:tr>
    </w:tbl>
    <w:p w:rsidR="002C51E9" w:rsidRPr="002C51E9" w:rsidRDefault="002C51E9" w:rsidP="002C51E9">
      <w:pPr>
        <w:spacing w:line="360" w:lineRule="auto"/>
        <w:rPr>
          <w:rFonts w:ascii="宋体" w:hAnsi="宋体"/>
          <w:sz w:val="24"/>
          <w:szCs w:val="24"/>
        </w:rPr>
      </w:pPr>
    </w:p>
    <w:p w:rsidR="002C51E9" w:rsidRPr="002C51E9" w:rsidRDefault="002C51E9" w:rsidP="002C51E9">
      <w:pPr>
        <w:spacing w:line="360" w:lineRule="auto"/>
        <w:rPr>
          <w:rFonts w:ascii="宋体" w:hAnsi="宋体"/>
          <w:sz w:val="24"/>
          <w:szCs w:val="24"/>
        </w:rPr>
      </w:pPr>
    </w:p>
    <w:p w:rsidR="002C51E9" w:rsidRPr="00F64791" w:rsidRDefault="00F64791" w:rsidP="00F64791">
      <w:pPr>
        <w:pStyle w:val="3"/>
        <w:rPr>
          <w:sz w:val="28"/>
          <w:szCs w:val="28"/>
        </w:rPr>
      </w:pPr>
      <w:bookmarkStart w:id="58" w:name="_Toc372018750"/>
      <w:bookmarkStart w:id="59" w:name="_Toc382146501"/>
      <w:bookmarkStart w:id="60" w:name="_Toc413762478"/>
      <w:r>
        <w:rPr>
          <w:rFonts w:hint="eastAsia"/>
          <w:sz w:val="28"/>
          <w:szCs w:val="28"/>
        </w:rPr>
        <w:t xml:space="preserve"> </w:t>
      </w:r>
      <w:bookmarkStart w:id="61" w:name="_Toc416958937"/>
      <w:r w:rsidR="002C51E9" w:rsidRPr="00F64791">
        <w:rPr>
          <w:rFonts w:hint="eastAsia"/>
          <w:sz w:val="28"/>
          <w:szCs w:val="28"/>
        </w:rPr>
        <w:t>出院处置字典表</w:t>
      </w:r>
      <w:bookmarkEnd w:id="58"/>
      <w:bookmarkEnd w:id="59"/>
      <w:bookmarkEnd w:id="60"/>
      <w:bookmarkEnd w:id="61"/>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63"/>
      </w:tblGrid>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63"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w:t>
            </w: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0</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出院</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治愈</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2</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好转</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3</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未愈</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4</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死亡</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5</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其他</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6</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转科</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7</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医嘱离院</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8</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医嘱转院</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9</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医嘱转社区卫生服务机构/乡镇卫生院</w:t>
            </w:r>
          </w:p>
        </w:tc>
        <w:tc>
          <w:tcPr>
            <w:tcW w:w="3263"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10</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非医嘱离院</w:t>
            </w:r>
          </w:p>
        </w:tc>
        <w:tc>
          <w:tcPr>
            <w:tcW w:w="3263" w:type="dxa"/>
            <w:vAlign w:val="center"/>
          </w:tcPr>
          <w:p w:rsidR="002C51E9" w:rsidRPr="002C51E9" w:rsidRDefault="002C51E9" w:rsidP="0091348C">
            <w:pPr>
              <w:jc w:val="center"/>
              <w:rPr>
                <w:rFonts w:ascii="宋体" w:hAnsi="宋体"/>
                <w:sz w:val="24"/>
                <w:szCs w:val="24"/>
              </w:rPr>
            </w:pPr>
          </w:p>
        </w:tc>
      </w:tr>
    </w:tbl>
    <w:p w:rsidR="002C51E9" w:rsidRPr="002C51E9" w:rsidRDefault="002C51E9" w:rsidP="002C51E9">
      <w:pPr>
        <w:rPr>
          <w:rFonts w:ascii="宋体" w:hAnsi="宋体"/>
          <w:sz w:val="24"/>
          <w:szCs w:val="24"/>
        </w:rPr>
      </w:pPr>
    </w:p>
    <w:p w:rsidR="002C51E9" w:rsidRPr="00F64791" w:rsidRDefault="00F64791" w:rsidP="00F64791">
      <w:pPr>
        <w:pStyle w:val="3"/>
        <w:rPr>
          <w:sz w:val="28"/>
          <w:szCs w:val="28"/>
        </w:rPr>
      </w:pPr>
      <w:bookmarkStart w:id="62" w:name="_Toc372018751"/>
      <w:bookmarkStart w:id="63" w:name="_Toc382146502"/>
      <w:bookmarkStart w:id="64" w:name="_Toc413762479"/>
      <w:r>
        <w:rPr>
          <w:rFonts w:hint="eastAsia"/>
          <w:sz w:val="28"/>
          <w:szCs w:val="28"/>
        </w:rPr>
        <w:t xml:space="preserve"> </w:t>
      </w:r>
      <w:bookmarkStart w:id="65" w:name="_Toc416958938"/>
      <w:r w:rsidR="002C51E9" w:rsidRPr="00F64791">
        <w:rPr>
          <w:rFonts w:hint="eastAsia"/>
          <w:sz w:val="28"/>
          <w:szCs w:val="28"/>
        </w:rPr>
        <w:t>住院状态字典表</w:t>
      </w:r>
      <w:bookmarkEnd w:id="62"/>
      <w:bookmarkEnd w:id="63"/>
      <w:bookmarkEnd w:id="64"/>
      <w:bookmarkEnd w:id="65"/>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47"/>
      </w:tblGrid>
      <w:tr w:rsidR="002C51E9" w:rsidRPr="002C51E9" w:rsidTr="0091348C">
        <w:trPr>
          <w:trHeight w:val="397"/>
        </w:trPr>
        <w:tc>
          <w:tcPr>
            <w:tcW w:w="2840" w:type="dxa"/>
            <w:vAlign w:val="center"/>
          </w:tcPr>
          <w:p w:rsidR="002C51E9" w:rsidRPr="002C51E9" w:rsidRDefault="002C51E9" w:rsidP="0091348C">
            <w:pPr>
              <w:jc w:val="center"/>
              <w:rPr>
                <w:rFonts w:ascii="宋体" w:hAnsi="宋体"/>
                <w:b/>
                <w:sz w:val="24"/>
                <w:szCs w:val="24"/>
              </w:rPr>
            </w:pPr>
            <w:r w:rsidRPr="002C51E9">
              <w:rPr>
                <w:rFonts w:ascii="宋体" w:hAnsi="宋体" w:hint="eastAsia"/>
                <w:b/>
                <w:sz w:val="24"/>
                <w:szCs w:val="24"/>
              </w:rPr>
              <w:t>编码</w:t>
            </w:r>
          </w:p>
        </w:tc>
        <w:tc>
          <w:tcPr>
            <w:tcW w:w="2841" w:type="dxa"/>
            <w:vAlign w:val="center"/>
          </w:tcPr>
          <w:p w:rsidR="002C51E9" w:rsidRPr="002C51E9" w:rsidRDefault="002C51E9" w:rsidP="0091348C">
            <w:pPr>
              <w:jc w:val="center"/>
              <w:rPr>
                <w:rFonts w:ascii="宋体" w:hAnsi="宋体"/>
                <w:b/>
                <w:sz w:val="24"/>
                <w:szCs w:val="24"/>
              </w:rPr>
            </w:pPr>
            <w:r w:rsidRPr="002C51E9">
              <w:rPr>
                <w:rFonts w:ascii="宋体" w:hAnsi="宋体" w:hint="eastAsia"/>
                <w:b/>
                <w:sz w:val="24"/>
                <w:szCs w:val="24"/>
              </w:rPr>
              <w:t>编码含义</w:t>
            </w:r>
          </w:p>
        </w:tc>
        <w:tc>
          <w:tcPr>
            <w:tcW w:w="3247" w:type="dxa"/>
            <w:vAlign w:val="center"/>
          </w:tcPr>
          <w:p w:rsidR="002C51E9" w:rsidRPr="002C51E9" w:rsidRDefault="002C51E9" w:rsidP="0091348C">
            <w:pPr>
              <w:jc w:val="center"/>
              <w:rPr>
                <w:rFonts w:ascii="宋体" w:hAnsi="宋体"/>
                <w:b/>
                <w:sz w:val="24"/>
                <w:szCs w:val="24"/>
              </w:rPr>
            </w:pPr>
            <w:r w:rsidRPr="002C51E9">
              <w:rPr>
                <w:rFonts w:ascii="宋体" w:hAnsi="宋体" w:hint="eastAsia"/>
                <w:b/>
                <w:sz w:val="24"/>
                <w:szCs w:val="24"/>
              </w:rPr>
              <w:t>注释</w:t>
            </w: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001</w:t>
            </w:r>
          </w:p>
        </w:tc>
        <w:tc>
          <w:tcPr>
            <w:tcW w:w="2841" w:type="dxa"/>
          </w:tcPr>
          <w:p w:rsidR="002C51E9" w:rsidRPr="002C51E9" w:rsidRDefault="002C51E9" w:rsidP="0091348C">
            <w:pPr>
              <w:rPr>
                <w:sz w:val="24"/>
                <w:szCs w:val="24"/>
              </w:rPr>
            </w:pPr>
            <w:r w:rsidRPr="002C51E9">
              <w:rPr>
                <w:rFonts w:hint="eastAsia"/>
                <w:sz w:val="24"/>
                <w:szCs w:val="24"/>
              </w:rPr>
              <w:t>入院登记</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002</w:t>
            </w:r>
          </w:p>
        </w:tc>
        <w:tc>
          <w:tcPr>
            <w:tcW w:w="2841" w:type="dxa"/>
          </w:tcPr>
          <w:p w:rsidR="002C51E9" w:rsidRPr="002C51E9" w:rsidRDefault="002C51E9" w:rsidP="0091348C">
            <w:pPr>
              <w:rPr>
                <w:sz w:val="24"/>
                <w:szCs w:val="24"/>
              </w:rPr>
            </w:pPr>
            <w:r w:rsidRPr="002C51E9">
              <w:rPr>
                <w:rFonts w:hint="eastAsia"/>
                <w:sz w:val="24"/>
                <w:szCs w:val="24"/>
              </w:rPr>
              <w:t>取消入院</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003</w:t>
            </w:r>
          </w:p>
        </w:tc>
        <w:tc>
          <w:tcPr>
            <w:tcW w:w="2841" w:type="dxa"/>
          </w:tcPr>
          <w:p w:rsidR="002C51E9" w:rsidRPr="002C51E9" w:rsidRDefault="002C51E9" w:rsidP="0091348C">
            <w:pPr>
              <w:rPr>
                <w:sz w:val="24"/>
                <w:szCs w:val="24"/>
              </w:rPr>
            </w:pPr>
            <w:r w:rsidRPr="002C51E9">
              <w:rPr>
                <w:rFonts w:hint="eastAsia"/>
                <w:sz w:val="24"/>
                <w:szCs w:val="24"/>
              </w:rPr>
              <w:t>更新患者基本信息</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004</w:t>
            </w:r>
          </w:p>
        </w:tc>
        <w:tc>
          <w:tcPr>
            <w:tcW w:w="2841" w:type="dxa"/>
          </w:tcPr>
          <w:p w:rsidR="002C51E9" w:rsidRPr="002C51E9" w:rsidRDefault="002C51E9" w:rsidP="0091348C">
            <w:pPr>
              <w:rPr>
                <w:sz w:val="24"/>
                <w:szCs w:val="24"/>
              </w:rPr>
            </w:pPr>
            <w:r w:rsidRPr="002C51E9">
              <w:rPr>
                <w:rFonts w:hint="eastAsia"/>
                <w:sz w:val="24"/>
                <w:szCs w:val="24"/>
              </w:rPr>
              <w:t>患者入科</w:t>
            </w:r>
            <w:r w:rsidRPr="002C51E9">
              <w:rPr>
                <w:rFonts w:hint="eastAsia"/>
                <w:sz w:val="24"/>
                <w:szCs w:val="24"/>
              </w:rPr>
              <w:t>/</w:t>
            </w:r>
            <w:r w:rsidRPr="002C51E9">
              <w:rPr>
                <w:rFonts w:hint="eastAsia"/>
                <w:sz w:val="24"/>
                <w:szCs w:val="24"/>
              </w:rPr>
              <w:t>分配床位</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005</w:t>
            </w:r>
          </w:p>
        </w:tc>
        <w:tc>
          <w:tcPr>
            <w:tcW w:w="2841" w:type="dxa"/>
          </w:tcPr>
          <w:p w:rsidR="002C51E9" w:rsidRPr="002C51E9" w:rsidRDefault="002C51E9" w:rsidP="0091348C">
            <w:pPr>
              <w:rPr>
                <w:sz w:val="24"/>
                <w:szCs w:val="24"/>
              </w:rPr>
            </w:pPr>
            <w:r w:rsidRPr="002C51E9">
              <w:rPr>
                <w:rFonts w:hint="eastAsia"/>
                <w:sz w:val="24"/>
                <w:szCs w:val="24"/>
              </w:rPr>
              <w:t>转科</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006</w:t>
            </w:r>
          </w:p>
        </w:tc>
        <w:tc>
          <w:tcPr>
            <w:tcW w:w="2841" w:type="dxa"/>
          </w:tcPr>
          <w:p w:rsidR="002C51E9" w:rsidRPr="002C51E9" w:rsidRDefault="002C51E9" w:rsidP="0091348C">
            <w:pPr>
              <w:rPr>
                <w:sz w:val="24"/>
                <w:szCs w:val="24"/>
              </w:rPr>
            </w:pPr>
            <w:r w:rsidRPr="002C51E9">
              <w:rPr>
                <w:rFonts w:hint="eastAsia"/>
                <w:sz w:val="24"/>
                <w:szCs w:val="24"/>
              </w:rPr>
              <w:t>取消转科</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007</w:t>
            </w:r>
          </w:p>
        </w:tc>
        <w:tc>
          <w:tcPr>
            <w:tcW w:w="2841" w:type="dxa"/>
          </w:tcPr>
          <w:p w:rsidR="002C51E9" w:rsidRPr="002C51E9" w:rsidRDefault="002C51E9" w:rsidP="0091348C">
            <w:pPr>
              <w:rPr>
                <w:sz w:val="24"/>
                <w:szCs w:val="24"/>
              </w:rPr>
            </w:pPr>
            <w:r w:rsidRPr="002C51E9">
              <w:rPr>
                <w:rFonts w:hint="eastAsia"/>
                <w:sz w:val="24"/>
                <w:szCs w:val="24"/>
              </w:rPr>
              <w:t>转床</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008</w:t>
            </w:r>
          </w:p>
        </w:tc>
        <w:tc>
          <w:tcPr>
            <w:tcW w:w="2841" w:type="dxa"/>
          </w:tcPr>
          <w:p w:rsidR="002C51E9" w:rsidRPr="002C51E9" w:rsidRDefault="002C51E9" w:rsidP="0091348C">
            <w:pPr>
              <w:rPr>
                <w:sz w:val="24"/>
                <w:szCs w:val="24"/>
              </w:rPr>
            </w:pPr>
            <w:r w:rsidRPr="002C51E9">
              <w:rPr>
                <w:rFonts w:hint="eastAsia"/>
                <w:sz w:val="24"/>
                <w:szCs w:val="24"/>
              </w:rPr>
              <w:t>取消转床</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009</w:t>
            </w:r>
          </w:p>
        </w:tc>
        <w:tc>
          <w:tcPr>
            <w:tcW w:w="2841" w:type="dxa"/>
          </w:tcPr>
          <w:p w:rsidR="002C51E9" w:rsidRPr="002C51E9" w:rsidRDefault="002C51E9" w:rsidP="0091348C">
            <w:pPr>
              <w:rPr>
                <w:sz w:val="24"/>
                <w:szCs w:val="24"/>
              </w:rPr>
            </w:pPr>
            <w:r w:rsidRPr="002C51E9">
              <w:rPr>
                <w:rFonts w:hint="eastAsia"/>
                <w:sz w:val="24"/>
                <w:szCs w:val="24"/>
              </w:rPr>
              <w:t>患者请假</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010</w:t>
            </w:r>
          </w:p>
        </w:tc>
        <w:tc>
          <w:tcPr>
            <w:tcW w:w="2841" w:type="dxa"/>
          </w:tcPr>
          <w:p w:rsidR="002C51E9" w:rsidRPr="002C51E9" w:rsidRDefault="002C51E9" w:rsidP="0091348C">
            <w:pPr>
              <w:rPr>
                <w:sz w:val="24"/>
                <w:szCs w:val="24"/>
              </w:rPr>
            </w:pPr>
            <w:r w:rsidRPr="002C51E9">
              <w:rPr>
                <w:rFonts w:hint="eastAsia"/>
                <w:sz w:val="24"/>
                <w:szCs w:val="24"/>
              </w:rPr>
              <w:t>取消患者请假</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011</w:t>
            </w:r>
          </w:p>
        </w:tc>
        <w:tc>
          <w:tcPr>
            <w:tcW w:w="2841" w:type="dxa"/>
          </w:tcPr>
          <w:p w:rsidR="002C51E9" w:rsidRPr="002C51E9" w:rsidRDefault="002C51E9" w:rsidP="0091348C">
            <w:pPr>
              <w:rPr>
                <w:sz w:val="24"/>
                <w:szCs w:val="24"/>
              </w:rPr>
            </w:pPr>
            <w:r w:rsidRPr="002C51E9">
              <w:rPr>
                <w:rFonts w:hint="eastAsia"/>
                <w:sz w:val="24"/>
                <w:szCs w:val="24"/>
              </w:rPr>
              <w:t>患者请假返回</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012</w:t>
            </w:r>
          </w:p>
        </w:tc>
        <w:tc>
          <w:tcPr>
            <w:tcW w:w="2841" w:type="dxa"/>
          </w:tcPr>
          <w:p w:rsidR="002C51E9" w:rsidRPr="002C51E9" w:rsidRDefault="002C51E9" w:rsidP="0091348C">
            <w:pPr>
              <w:rPr>
                <w:sz w:val="24"/>
                <w:szCs w:val="24"/>
              </w:rPr>
            </w:pPr>
            <w:r w:rsidRPr="002C51E9">
              <w:rPr>
                <w:rFonts w:hint="eastAsia"/>
                <w:sz w:val="24"/>
                <w:szCs w:val="24"/>
              </w:rPr>
              <w:t>取消患者请假返回</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013</w:t>
            </w:r>
          </w:p>
        </w:tc>
        <w:tc>
          <w:tcPr>
            <w:tcW w:w="2841" w:type="dxa"/>
          </w:tcPr>
          <w:p w:rsidR="002C51E9" w:rsidRPr="002C51E9" w:rsidRDefault="002C51E9" w:rsidP="0091348C">
            <w:pPr>
              <w:rPr>
                <w:sz w:val="24"/>
                <w:szCs w:val="24"/>
              </w:rPr>
            </w:pPr>
            <w:r w:rsidRPr="002C51E9">
              <w:rPr>
                <w:rFonts w:hint="eastAsia"/>
                <w:sz w:val="24"/>
                <w:szCs w:val="24"/>
              </w:rPr>
              <w:t>患者离开</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014</w:t>
            </w:r>
          </w:p>
        </w:tc>
        <w:tc>
          <w:tcPr>
            <w:tcW w:w="2841" w:type="dxa"/>
          </w:tcPr>
          <w:p w:rsidR="002C51E9" w:rsidRPr="002C51E9" w:rsidRDefault="002C51E9" w:rsidP="0091348C">
            <w:pPr>
              <w:rPr>
                <w:sz w:val="24"/>
                <w:szCs w:val="24"/>
              </w:rPr>
            </w:pPr>
            <w:r w:rsidRPr="002C51E9">
              <w:rPr>
                <w:rFonts w:hint="eastAsia"/>
                <w:sz w:val="24"/>
                <w:szCs w:val="24"/>
              </w:rPr>
              <w:t>取消患者离开</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015</w:t>
            </w:r>
          </w:p>
        </w:tc>
        <w:tc>
          <w:tcPr>
            <w:tcW w:w="2841" w:type="dxa"/>
          </w:tcPr>
          <w:p w:rsidR="002C51E9" w:rsidRPr="002C51E9" w:rsidRDefault="002C51E9" w:rsidP="0091348C">
            <w:pPr>
              <w:rPr>
                <w:sz w:val="24"/>
                <w:szCs w:val="24"/>
              </w:rPr>
            </w:pPr>
            <w:r w:rsidRPr="002C51E9">
              <w:rPr>
                <w:rFonts w:hint="eastAsia"/>
                <w:sz w:val="24"/>
                <w:szCs w:val="24"/>
              </w:rPr>
              <w:t>患者到达</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016</w:t>
            </w:r>
          </w:p>
        </w:tc>
        <w:tc>
          <w:tcPr>
            <w:tcW w:w="2841" w:type="dxa"/>
          </w:tcPr>
          <w:p w:rsidR="002C51E9" w:rsidRPr="002C51E9" w:rsidRDefault="002C51E9" w:rsidP="0091348C">
            <w:pPr>
              <w:rPr>
                <w:sz w:val="24"/>
                <w:szCs w:val="24"/>
              </w:rPr>
            </w:pPr>
            <w:r w:rsidRPr="002C51E9">
              <w:rPr>
                <w:rFonts w:hint="eastAsia"/>
                <w:sz w:val="24"/>
                <w:szCs w:val="24"/>
              </w:rPr>
              <w:t>取消患者到达</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017</w:t>
            </w:r>
          </w:p>
        </w:tc>
        <w:tc>
          <w:tcPr>
            <w:tcW w:w="2841" w:type="dxa"/>
          </w:tcPr>
          <w:p w:rsidR="002C51E9" w:rsidRPr="002C51E9" w:rsidRDefault="002C51E9" w:rsidP="0091348C">
            <w:pPr>
              <w:rPr>
                <w:sz w:val="24"/>
                <w:szCs w:val="24"/>
              </w:rPr>
            </w:pPr>
            <w:r w:rsidRPr="002C51E9">
              <w:rPr>
                <w:rFonts w:hint="eastAsia"/>
                <w:sz w:val="24"/>
                <w:szCs w:val="24"/>
              </w:rPr>
              <w:t>打印出院单</w:t>
            </w:r>
            <w:r w:rsidRPr="002C51E9">
              <w:rPr>
                <w:rFonts w:hint="eastAsia"/>
                <w:sz w:val="24"/>
                <w:szCs w:val="24"/>
              </w:rPr>
              <w:t>/</w:t>
            </w:r>
            <w:r w:rsidRPr="002C51E9">
              <w:rPr>
                <w:rFonts w:hint="eastAsia"/>
                <w:sz w:val="24"/>
                <w:szCs w:val="24"/>
              </w:rPr>
              <w:t>提交出院申请</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018</w:t>
            </w:r>
          </w:p>
        </w:tc>
        <w:tc>
          <w:tcPr>
            <w:tcW w:w="2841" w:type="dxa"/>
          </w:tcPr>
          <w:p w:rsidR="002C51E9" w:rsidRPr="002C51E9" w:rsidRDefault="002C51E9" w:rsidP="0091348C">
            <w:pPr>
              <w:rPr>
                <w:sz w:val="24"/>
                <w:szCs w:val="24"/>
              </w:rPr>
            </w:pPr>
            <w:r w:rsidRPr="002C51E9">
              <w:rPr>
                <w:rFonts w:hint="eastAsia"/>
                <w:sz w:val="24"/>
                <w:szCs w:val="24"/>
              </w:rPr>
              <w:t>取消出院单</w:t>
            </w:r>
            <w:r w:rsidRPr="002C51E9">
              <w:rPr>
                <w:rFonts w:hint="eastAsia"/>
                <w:sz w:val="24"/>
                <w:szCs w:val="24"/>
              </w:rPr>
              <w:t>/</w:t>
            </w:r>
            <w:r w:rsidRPr="002C51E9">
              <w:rPr>
                <w:rFonts w:hint="eastAsia"/>
                <w:sz w:val="24"/>
                <w:szCs w:val="24"/>
              </w:rPr>
              <w:t>撤销出院申请</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019</w:t>
            </w:r>
          </w:p>
        </w:tc>
        <w:tc>
          <w:tcPr>
            <w:tcW w:w="2841" w:type="dxa"/>
          </w:tcPr>
          <w:p w:rsidR="002C51E9" w:rsidRPr="002C51E9" w:rsidRDefault="002C51E9" w:rsidP="0091348C">
            <w:pPr>
              <w:rPr>
                <w:sz w:val="24"/>
                <w:szCs w:val="24"/>
              </w:rPr>
            </w:pPr>
            <w:r w:rsidRPr="002C51E9">
              <w:rPr>
                <w:rFonts w:hint="eastAsia"/>
                <w:sz w:val="24"/>
                <w:szCs w:val="24"/>
              </w:rPr>
              <w:t>患者封帐</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020</w:t>
            </w:r>
          </w:p>
        </w:tc>
        <w:tc>
          <w:tcPr>
            <w:tcW w:w="2841" w:type="dxa"/>
          </w:tcPr>
          <w:p w:rsidR="002C51E9" w:rsidRPr="002C51E9" w:rsidRDefault="002C51E9" w:rsidP="0091348C">
            <w:pPr>
              <w:rPr>
                <w:sz w:val="24"/>
                <w:szCs w:val="24"/>
              </w:rPr>
            </w:pPr>
            <w:r w:rsidRPr="002C51E9">
              <w:rPr>
                <w:rFonts w:hint="eastAsia"/>
                <w:sz w:val="24"/>
                <w:szCs w:val="24"/>
              </w:rPr>
              <w:t>取消封帐</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021</w:t>
            </w:r>
          </w:p>
        </w:tc>
        <w:tc>
          <w:tcPr>
            <w:tcW w:w="2841" w:type="dxa"/>
          </w:tcPr>
          <w:p w:rsidR="002C51E9" w:rsidRPr="002C51E9" w:rsidRDefault="002C51E9" w:rsidP="0091348C">
            <w:pPr>
              <w:rPr>
                <w:sz w:val="24"/>
                <w:szCs w:val="24"/>
              </w:rPr>
            </w:pPr>
            <w:r w:rsidRPr="002C51E9">
              <w:rPr>
                <w:rFonts w:hint="eastAsia"/>
                <w:sz w:val="24"/>
                <w:szCs w:val="24"/>
              </w:rPr>
              <w:t>患者结算</w:t>
            </w:r>
            <w:r w:rsidRPr="002C51E9">
              <w:rPr>
                <w:rFonts w:hint="eastAsia"/>
                <w:sz w:val="24"/>
                <w:szCs w:val="24"/>
              </w:rPr>
              <w:t>/</w:t>
            </w:r>
            <w:r w:rsidRPr="002C51E9">
              <w:rPr>
                <w:rFonts w:hint="eastAsia"/>
                <w:sz w:val="24"/>
                <w:szCs w:val="24"/>
              </w:rPr>
              <w:t>患者出院</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022</w:t>
            </w:r>
          </w:p>
        </w:tc>
        <w:tc>
          <w:tcPr>
            <w:tcW w:w="2841" w:type="dxa"/>
          </w:tcPr>
          <w:p w:rsidR="002C51E9" w:rsidRPr="002C51E9" w:rsidRDefault="002C51E9" w:rsidP="0091348C">
            <w:pPr>
              <w:rPr>
                <w:sz w:val="24"/>
                <w:szCs w:val="24"/>
              </w:rPr>
            </w:pPr>
            <w:r w:rsidRPr="002C51E9">
              <w:rPr>
                <w:rFonts w:hint="eastAsia"/>
                <w:sz w:val="24"/>
                <w:szCs w:val="24"/>
              </w:rPr>
              <w:t>患者召回</w:t>
            </w:r>
            <w:r w:rsidRPr="002C51E9">
              <w:rPr>
                <w:rFonts w:hint="eastAsia"/>
                <w:sz w:val="24"/>
                <w:szCs w:val="24"/>
              </w:rPr>
              <w:t>/</w:t>
            </w:r>
            <w:r w:rsidRPr="002C51E9">
              <w:rPr>
                <w:rFonts w:hint="eastAsia"/>
                <w:sz w:val="24"/>
                <w:szCs w:val="24"/>
              </w:rPr>
              <w:t>取消出院</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023</w:t>
            </w:r>
          </w:p>
        </w:tc>
        <w:tc>
          <w:tcPr>
            <w:tcW w:w="2841" w:type="dxa"/>
          </w:tcPr>
          <w:p w:rsidR="002C51E9" w:rsidRPr="002C51E9" w:rsidRDefault="002C51E9" w:rsidP="0091348C">
            <w:pPr>
              <w:rPr>
                <w:sz w:val="24"/>
                <w:szCs w:val="24"/>
              </w:rPr>
            </w:pPr>
            <w:r w:rsidRPr="002C51E9">
              <w:rPr>
                <w:rFonts w:hint="eastAsia"/>
                <w:sz w:val="24"/>
                <w:szCs w:val="24"/>
              </w:rPr>
              <w:t>住院转门诊</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101</w:t>
            </w:r>
          </w:p>
        </w:tc>
        <w:tc>
          <w:tcPr>
            <w:tcW w:w="2841" w:type="dxa"/>
          </w:tcPr>
          <w:p w:rsidR="002C51E9" w:rsidRPr="002C51E9" w:rsidRDefault="002C51E9" w:rsidP="0091348C">
            <w:pPr>
              <w:rPr>
                <w:sz w:val="24"/>
                <w:szCs w:val="24"/>
              </w:rPr>
            </w:pPr>
            <w:r w:rsidRPr="002C51E9">
              <w:rPr>
                <w:rFonts w:hint="eastAsia"/>
                <w:sz w:val="24"/>
                <w:szCs w:val="24"/>
              </w:rPr>
              <w:t>患者挂号</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102</w:t>
            </w:r>
          </w:p>
        </w:tc>
        <w:tc>
          <w:tcPr>
            <w:tcW w:w="2841" w:type="dxa"/>
          </w:tcPr>
          <w:p w:rsidR="002C51E9" w:rsidRPr="002C51E9" w:rsidRDefault="002C51E9" w:rsidP="0091348C">
            <w:pPr>
              <w:rPr>
                <w:sz w:val="24"/>
                <w:szCs w:val="24"/>
              </w:rPr>
            </w:pPr>
            <w:r w:rsidRPr="002C51E9">
              <w:rPr>
                <w:rFonts w:hint="eastAsia"/>
                <w:sz w:val="24"/>
                <w:szCs w:val="24"/>
              </w:rPr>
              <w:t>患者退号</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103</w:t>
            </w:r>
          </w:p>
        </w:tc>
        <w:tc>
          <w:tcPr>
            <w:tcW w:w="2841" w:type="dxa"/>
          </w:tcPr>
          <w:p w:rsidR="002C51E9" w:rsidRPr="002C51E9" w:rsidRDefault="002C51E9" w:rsidP="0091348C">
            <w:pPr>
              <w:rPr>
                <w:sz w:val="24"/>
                <w:szCs w:val="24"/>
              </w:rPr>
            </w:pPr>
            <w:r w:rsidRPr="002C51E9">
              <w:rPr>
                <w:rFonts w:hint="eastAsia"/>
                <w:sz w:val="24"/>
                <w:szCs w:val="24"/>
              </w:rPr>
              <w:t>患者报到</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104</w:t>
            </w:r>
          </w:p>
        </w:tc>
        <w:tc>
          <w:tcPr>
            <w:tcW w:w="2841" w:type="dxa"/>
          </w:tcPr>
          <w:p w:rsidR="002C51E9" w:rsidRPr="002C51E9" w:rsidRDefault="002C51E9" w:rsidP="0091348C">
            <w:pPr>
              <w:rPr>
                <w:sz w:val="24"/>
                <w:szCs w:val="24"/>
              </w:rPr>
            </w:pPr>
            <w:r w:rsidRPr="002C51E9">
              <w:rPr>
                <w:rFonts w:hint="eastAsia"/>
                <w:sz w:val="24"/>
                <w:szCs w:val="24"/>
              </w:rPr>
              <w:t>患者看诊</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105</w:t>
            </w:r>
          </w:p>
        </w:tc>
        <w:tc>
          <w:tcPr>
            <w:tcW w:w="2841" w:type="dxa"/>
          </w:tcPr>
          <w:p w:rsidR="002C51E9" w:rsidRPr="002C51E9" w:rsidRDefault="002C51E9" w:rsidP="0091348C">
            <w:pPr>
              <w:rPr>
                <w:sz w:val="24"/>
                <w:szCs w:val="24"/>
              </w:rPr>
            </w:pPr>
            <w:r w:rsidRPr="002C51E9">
              <w:rPr>
                <w:rFonts w:hint="eastAsia"/>
                <w:sz w:val="24"/>
                <w:szCs w:val="24"/>
              </w:rPr>
              <w:t>患者诊出</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106</w:t>
            </w:r>
          </w:p>
        </w:tc>
        <w:tc>
          <w:tcPr>
            <w:tcW w:w="2841" w:type="dxa"/>
          </w:tcPr>
          <w:p w:rsidR="002C51E9" w:rsidRPr="002C51E9" w:rsidRDefault="002C51E9" w:rsidP="0091348C">
            <w:pPr>
              <w:rPr>
                <w:sz w:val="24"/>
                <w:szCs w:val="24"/>
              </w:rPr>
            </w:pPr>
            <w:r w:rsidRPr="002C51E9">
              <w:rPr>
                <w:rFonts w:hint="eastAsia"/>
                <w:sz w:val="24"/>
                <w:szCs w:val="24"/>
              </w:rPr>
              <w:t>门急诊转住院</w:t>
            </w:r>
            <w:r w:rsidRPr="002C51E9">
              <w:rPr>
                <w:rFonts w:hint="eastAsia"/>
                <w:sz w:val="24"/>
                <w:szCs w:val="24"/>
              </w:rPr>
              <w:t xml:space="preserve"> </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107</w:t>
            </w:r>
          </w:p>
        </w:tc>
        <w:tc>
          <w:tcPr>
            <w:tcW w:w="2841" w:type="dxa"/>
          </w:tcPr>
          <w:p w:rsidR="002C51E9" w:rsidRPr="002C51E9" w:rsidRDefault="002C51E9" w:rsidP="0091348C">
            <w:pPr>
              <w:rPr>
                <w:sz w:val="24"/>
                <w:szCs w:val="24"/>
              </w:rPr>
            </w:pPr>
            <w:r w:rsidRPr="002C51E9">
              <w:rPr>
                <w:rFonts w:hint="eastAsia"/>
                <w:sz w:val="24"/>
                <w:szCs w:val="24"/>
              </w:rPr>
              <w:t>患者预约</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108</w:t>
            </w:r>
          </w:p>
        </w:tc>
        <w:tc>
          <w:tcPr>
            <w:tcW w:w="2841" w:type="dxa"/>
          </w:tcPr>
          <w:p w:rsidR="002C51E9" w:rsidRPr="002C51E9" w:rsidRDefault="002C51E9" w:rsidP="0091348C">
            <w:pPr>
              <w:rPr>
                <w:sz w:val="24"/>
                <w:szCs w:val="24"/>
              </w:rPr>
            </w:pPr>
            <w:r w:rsidRPr="002C51E9">
              <w:rPr>
                <w:rFonts w:hint="eastAsia"/>
                <w:sz w:val="24"/>
                <w:szCs w:val="24"/>
              </w:rPr>
              <w:t>取消预约</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901</w:t>
            </w:r>
          </w:p>
        </w:tc>
        <w:tc>
          <w:tcPr>
            <w:tcW w:w="2841" w:type="dxa"/>
          </w:tcPr>
          <w:p w:rsidR="002C51E9" w:rsidRPr="002C51E9" w:rsidRDefault="002C51E9" w:rsidP="0091348C">
            <w:pPr>
              <w:rPr>
                <w:sz w:val="24"/>
                <w:szCs w:val="24"/>
              </w:rPr>
            </w:pPr>
            <w:r w:rsidRPr="002C51E9">
              <w:rPr>
                <w:rFonts w:hint="eastAsia"/>
                <w:sz w:val="24"/>
                <w:szCs w:val="24"/>
              </w:rPr>
              <w:t>患者合并</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902</w:t>
            </w:r>
          </w:p>
        </w:tc>
        <w:tc>
          <w:tcPr>
            <w:tcW w:w="2841" w:type="dxa"/>
          </w:tcPr>
          <w:p w:rsidR="002C51E9" w:rsidRPr="002C51E9" w:rsidRDefault="002C51E9" w:rsidP="0091348C">
            <w:pPr>
              <w:rPr>
                <w:sz w:val="24"/>
                <w:szCs w:val="24"/>
              </w:rPr>
            </w:pPr>
            <w:r w:rsidRPr="002C51E9">
              <w:rPr>
                <w:rFonts w:hint="eastAsia"/>
                <w:sz w:val="24"/>
                <w:szCs w:val="24"/>
              </w:rPr>
              <w:t>删除患者</w:t>
            </w:r>
            <w:r w:rsidRPr="002C51E9">
              <w:rPr>
                <w:rFonts w:hint="eastAsia"/>
                <w:sz w:val="24"/>
                <w:szCs w:val="24"/>
              </w:rPr>
              <w:t>id</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tcPr>
          <w:p w:rsidR="002C51E9" w:rsidRPr="002C51E9" w:rsidRDefault="002C51E9" w:rsidP="0091348C">
            <w:pPr>
              <w:rPr>
                <w:sz w:val="24"/>
                <w:szCs w:val="24"/>
              </w:rPr>
            </w:pPr>
            <w:r w:rsidRPr="002C51E9">
              <w:rPr>
                <w:rFonts w:hint="eastAsia"/>
                <w:sz w:val="24"/>
                <w:szCs w:val="24"/>
              </w:rPr>
              <w:t>903</w:t>
            </w:r>
          </w:p>
        </w:tc>
        <w:tc>
          <w:tcPr>
            <w:tcW w:w="2841" w:type="dxa"/>
          </w:tcPr>
          <w:p w:rsidR="002C51E9" w:rsidRPr="002C51E9" w:rsidRDefault="002C51E9" w:rsidP="0091348C">
            <w:pPr>
              <w:rPr>
                <w:sz w:val="24"/>
                <w:szCs w:val="24"/>
              </w:rPr>
            </w:pPr>
            <w:r w:rsidRPr="002C51E9">
              <w:rPr>
                <w:rFonts w:hint="eastAsia"/>
                <w:sz w:val="24"/>
                <w:szCs w:val="24"/>
              </w:rPr>
              <w:t>变更患者</w:t>
            </w:r>
            <w:r w:rsidRPr="002C51E9">
              <w:rPr>
                <w:rFonts w:hint="eastAsia"/>
                <w:sz w:val="24"/>
                <w:szCs w:val="24"/>
              </w:rPr>
              <w:t>id</w:t>
            </w:r>
          </w:p>
        </w:tc>
        <w:tc>
          <w:tcPr>
            <w:tcW w:w="3247" w:type="dxa"/>
            <w:vAlign w:val="center"/>
          </w:tcPr>
          <w:p w:rsidR="002C51E9" w:rsidRPr="002C51E9" w:rsidRDefault="002C51E9" w:rsidP="0091348C">
            <w:pPr>
              <w:jc w:val="center"/>
              <w:rPr>
                <w:rFonts w:ascii="宋体" w:hAnsi="宋体"/>
                <w:sz w:val="24"/>
                <w:szCs w:val="24"/>
              </w:rPr>
            </w:pPr>
          </w:p>
        </w:tc>
      </w:tr>
    </w:tbl>
    <w:p w:rsidR="002C51E9" w:rsidRPr="002C51E9" w:rsidRDefault="002C51E9" w:rsidP="002C51E9">
      <w:pPr>
        <w:rPr>
          <w:rFonts w:ascii="宋体" w:hAnsi="宋体"/>
          <w:sz w:val="24"/>
          <w:szCs w:val="24"/>
        </w:rPr>
      </w:pPr>
    </w:p>
    <w:p w:rsidR="002C51E9" w:rsidRPr="00F64791" w:rsidRDefault="00F64791" w:rsidP="00F64791">
      <w:pPr>
        <w:pStyle w:val="3"/>
        <w:rPr>
          <w:sz w:val="28"/>
          <w:szCs w:val="28"/>
        </w:rPr>
      </w:pPr>
      <w:bookmarkStart w:id="66" w:name="_Toc372018752"/>
      <w:bookmarkStart w:id="67" w:name="_Toc382146503"/>
      <w:bookmarkStart w:id="68" w:name="_Toc413762480"/>
      <w:r>
        <w:rPr>
          <w:rFonts w:hint="eastAsia"/>
          <w:sz w:val="28"/>
          <w:szCs w:val="28"/>
        </w:rPr>
        <w:t xml:space="preserve"> </w:t>
      </w:r>
      <w:bookmarkStart w:id="69" w:name="_Toc416958939"/>
      <w:r w:rsidR="002C51E9" w:rsidRPr="00F64791">
        <w:rPr>
          <w:rFonts w:hint="eastAsia"/>
          <w:sz w:val="28"/>
          <w:szCs w:val="28"/>
        </w:rPr>
        <w:t>婴儿标志字典表</w:t>
      </w:r>
      <w:bookmarkEnd w:id="66"/>
      <w:bookmarkEnd w:id="67"/>
      <w:bookmarkEnd w:id="68"/>
      <w:bookmarkEnd w:id="69"/>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47"/>
      </w:tblGrid>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编码含义</w:t>
            </w:r>
          </w:p>
        </w:tc>
        <w:tc>
          <w:tcPr>
            <w:tcW w:w="3247"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注释</w:t>
            </w: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0</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非婴儿</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1</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母亲本次住院产下的第一个婴儿</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2</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第二个婴儿</w:t>
            </w:r>
          </w:p>
        </w:tc>
        <w:tc>
          <w:tcPr>
            <w:tcW w:w="3247" w:type="dxa"/>
            <w:vAlign w:val="center"/>
          </w:tcPr>
          <w:p w:rsidR="002C51E9" w:rsidRPr="002C51E9" w:rsidRDefault="002C51E9" w:rsidP="0091348C">
            <w:pPr>
              <w:jc w:val="center"/>
              <w:rPr>
                <w:rFonts w:ascii="宋体" w:hAnsi="宋体"/>
                <w:sz w:val="24"/>
                <w:szCs w:val="24"/>
              </w:rPr>
            </w:pPr>
          </w:p>
        </w:tc>
      </w:tr>
      <w:tr w:rsidR="002C51E9" w:rsidRPr="002C51E9" w:rsidTr="0091348C">
        <w:trPr>
          <w:trHeight w:val="397"/>
        </w:trPr>
        <w:tc>
          <w:tcPr>
            <w:tcW w:w="2840"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3</w:t>
            </w:r>
          </w:p>
        </w:tc>
        <w:tc>
          <w:tcPr>
            <w:tcW w:w="2841" w:type="dxa"/>
            <w:vAlign w:val="center"/>
          </w:tcPr>
          <w:p w:rsidR="002C51E9" w:rsidRPr="002C51E9" w:rsidRDefault="002C51E9" w:rsidP="0091348C">
            <w:pPr>
              <w:jc w:val="center"/>
              <w:rPr>
                <w:rFonts w:ascii="宋体" w:hAnsi="宋体"/>
                <w:sz w:val="24"/>
                <w:szCs w:val="24"/>
              </w:rPr>
            </w:pPr>
            <w:r w:rsidRPr="002C51E9">
              <w:rPr>
                <w:rFonts w:ascii="宋体" w:hAnsi="宋体" w:hint="eastAsia"/>
                <w:sz w:val="24"/>
                <w:szCs w:val="24"/>
              </w:rPr>
              <w:t>第三个婴儿</w:t>
            </w:r>
          </w:p>
        </w:tc>
        <w:tc>
          <w:tcPr>
            <w:tcW w:w="3247" w:type="dxa"/>
            <w:vAlign w:val="center"/>
          </w:tcPr>
          <w:p w:rsidR="002C51E9" w:rsidRPr="002C51E9" w:rsidRDefault="002C51E9" w:rsidP="0091348C">
            <w:pPr>
              <w:jc w:val="center"/>
              <w:rPr>
                <w:rFonts w:ascii="宋体" w:hAnsi="宋体"/>
                <w:sz w:val="24"/>
                <w:szCs w:val="24"/>
              </w:rPr>
            </w:pPr>
          </w:p>
        </w:tc>
      </w:tr>
    </w:tbl>
    <w:p w:rsidR="002C51E9" w:rsidRPr="002C51E9" w:rsidRDefault="002C51E9" w:rsidP="002C51E9">
      <w:pPr>
        <w:rPr>
          <w:rFonts w:ascii="宋体" w:hAnsi="宋体"/>
          <w:sz w:val="24"/>
          <w:szCs w:val="24"/>
        </w:rPr>
      </w:pPr>
    </w:p>
    <w:p w:rsidR="002C51E9" w:rsidRPr="00F64791" w:rsidRDefault="00F64791" w:rsidP="00F64791">
      <w:pPr>
        <w:pStyle w:val="3"/>
        <w:rPr>
          <w:sz w:val="28"/>
          <w:szCs w:val="28"/>
        </w:rPr>
      </w:pPr>
      <w:bookmarkStart w:id="70" w:name="_Toc372018753"/>
      <w:bookmarkStart w:id="71" w:name="_Toc382146504"/>
      <w:bookmarkStart w:id="72" w:name="_Toc413762481"/>
      <w:r>
        <w:rPr>
          <w:rFonts w:hint="eastAsia"/>
          <w:sz w:val="28"/>
          <w:szCs w:val="28"/>
        </w:rPr>
        <w:t xml:space="preserve"> </w:t>
      </w:r>
      <w:bookmarkStart w:id="73" w:name="_Toc416958940"/>
      <w:r w:rsidR="002C51E9" w:rsidRPr="00F64791">
        <w:rPr>
          <w:rFonts w:hint="eastAsia"/>
          <w:sz w:val="28"/>
          <w:szCs w:val="28"/>
        </w:rPr>
        <w:t>民族字典表</w:t>
      </w:r>
      <w:bookmarkEnd w:id="70"/>
      <w:bookmarkEnd w:id="71"/>
      <w:bookmarkEnd w:id="72"/>
      <w:bookmarkEnd w:id="73"/>
    </w:p>
    <w:p w:rsidR="002C51E9" w:rsidRPr="002C51E9" w:rsidRDefault="002C51E9" w:rsidP="002C51E9">
      <w:pPr>
        <w:rPr>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1.1.21</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7582"/>
      </w:tblGrid>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Code</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DisplayName</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汉族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蒙古族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回族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藏族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维吾尔族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6</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苗族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7</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彝族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8</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壮族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9</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布依族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10</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朝鲜族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11</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满族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12</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侗族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13</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瑶族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14</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白族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15</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土家族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16</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哈尼族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17</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哈萨克族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18</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傣族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19</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黎族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20</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傈僳族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21</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佤族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22</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畲族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23</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高山族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24</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拉祜族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25</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水族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26</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东乡族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27</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纳西族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28</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景颇族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29</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柯尔克孜族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30</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土族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31</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达斡尔族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32</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仫佬族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33</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羌族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34</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布朗族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35</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撒拉族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36</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毛南族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37</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仡佬族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38</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锡伯族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39</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阿昌族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40</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普米族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41</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塔吉克族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42</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怒族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43</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乌孜别克族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44</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俄罗斯族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45</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鄂温克族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46</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德昴族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47</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保安族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48</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裕固族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49</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京族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50</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塔塔尔族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51</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独龙族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52</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鄂伦春族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53</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赫哲族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54</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门巴族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55</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珞巴族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56</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基诺族</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57</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外国血统中国籍人士</w:t>
            </w:r>
          </w:p>
        </w:tc>
      </w:tr>
      <w:tr w:rsidR="002C51E9" w:rsidRPr="002C51E9" w:rsidTr="0091348C">
        <w:trPr>
          <w:trHeight w:val="270"/>
        </w:trPr>
        <w:tc>
          <w:tcPr>
            <w:tcW w:w="1080"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58</w:t>
            </w:r>
          </w:p>
        </w:tc>
        <w:tc>
          <w:tcPr>
            <w:tcW w:w="7582" w:type="dxa"/>
            <w:shd w:val="clear" w:color="auto" w:fill="auto"/>
            <w:noWrap/>
            <w:vAlign w:val="center"/>
            <w:hideMark/>
          </w:tcPr>
          <w:p w:rsidR="002C51E9" w:rsidRPr="002C51E9" w:rsidRDefault="002C51E9" w:rsidP="0091348C">
            <w:pPr>
              <w:widowControl/>
              <w:jc w:val="left"/>
              <w:rPr>
                <w:rFonts w:ascii="宋体" w:hAnsi="宋体" w:cs="宋体"/>
                <w:color w:val="000000"/>
                <w:kern w:val="0"/>
                <w:sz w:val="24"/>
                <w:szCs w:val="24"/>
              </w:rPr>
            </w:pPr>
            <w:r w:rsidRPr="002C51E9">
              <w:rPr>
                <w:rFonts w:ascii="宋体" w:hAnsi="宋体" w:cs="宋体" w:hint="eastAsia"/>
                <w:color w:val="000000"/>
                <w:kern w:val="0"/>
                <w:sz w:val="24"/>
                <w:szCs w:val="24"/>
              </w:rPr>
              <w:t>其它</w:t>
            </w:r>
          </w:p>
        </w:tc>
      </w:tr>
    </w:tbl>
    <w:p w:rsidR="002C51E9" w:rsidRPr="002C51E9" w:rsidRDefault="002C51E9" w:rsidP="002C51E9">
      <w:pPr>
        <w:rPr>
          <w:rFonts w:ascii="宋体" w:hAnsi="宋体"/>
          <w:sz w:val="24"/>
          <w:szCs w:val="24"/>
        </w:rPr>
      </w:pPr>
    </w:p>
    <w:p w:rsidR="002C51E9" w:rsidRPr="002C51E9" w:rsidRDefault="002C51E9" w:rsidP="002C51E9">
      <w:pPr>
        <w:rPr>
          <w:rFonts w:ascii="宋体" w:hAnsi="宋体"/>
          <w:sz w:val="24"/>
          <w:szCs w:val="24"/>
        </w:rPr>
      </w:pPr>
    </w:p>
    <w:p w:rsidR="002C51E9" w:rsidRPr="00F64791" w:rsidRDefault="00F64791" w:rsidP="00F64791">
      <w:pPr>
        <w:pStyle w:val="3"/>
        <w:rPr>
          <w:sz w:val="28"/>
          <w:szCs w:val="28"/>
        </w:rPr>
      </w:pPr>
      <w:bookmarkStart w:id="74" w:name="_Toc372018754"/>
      <w:bookmarkStart w:id="75" w:name="_Toc382146505"/>
      <w:bookmarkStart w:id="76" w:name="_Toc413762482"/>
      <w:r>
        <w:rPr>
          <w:rFonts w:hint="eastAsia"/>
          <w:sz w:val="28"/>
          <w:szCs w:val="28"/>
        </w:rPr>
        <w:t xml:space="preserve"> </w:t>
      </w:r>
      <w:bookmarkStart w:id="77" w:name="_Toc416958941"/>
      <w:r w:rsidR="002C51E9" w:rsidRPr="00F64791">
        <w:rPr>
          <w:rFonts w:hint="eastAsia"/>
          <w:sz w:val="28"/>
          <w:szCs w:val="28"/>
        </w:rPr>
        <w:t>国籍字典表</w:t>
      </w:r>
      <w:bookmarkEnd w:id="74"/>
      <w:bookmarkEnd w:id="75"/>
      <w:bookmarkEnd w:id="76"/>
      <w:bookmarkEnd w:id="77"/>
    </w:p>
    <w:p w:rsidR="002C51E9" w:rsidRPr="002C51E9" w:rsidRDefault="002C51E9" w:rsidP="002C51E9">
      <w:pPr>
        <w:rPr>
          <w:rFonts w:ascii="宋体" w:hAnsi="宋体" w:cs="Calibri"/>
          <w:color w:val="000000"/>
          <w:sz w:val="24"/>
          <w:szCs w:val="24"/>
        </w:rPr>
      </w:pPr>
      <w:r w:rsidRPr="002C51E9">
        <w:rPr>
          <w:rFonts w:hint="eastAsia"/>
          <w:sz w:val="24"/>
          <w:szCs w:val="24"/>
        </w:rPr>
        <w:t>字典域：</w:t>
      </w:r>
      <w:r w:rsidRPr="002C51E9">
        <w:rPr>
          <w:rFonts w:ascii="宋体" w:hAnsi="宋体" w:cs="Calibri"/>
          <w:color w:val="000000"/>
          <w:sz w:val="24"/>
          <w:szCs w:val="24"/>
        </w:rPr>
        <w:t>2.16.840.1.113883.4.487.2</w:t>
      </w:r>
      <w:r w:rsidRPr="002C51E9">
        <w:rPr>
          <w:rFonts w:ascii="宋体" w:hAnsi="宋体" w:cs="Calibri" w:hint="eastAsia"/>
          <w:color w:val="000000"/>
          <w:sz w:val="24"/>
          <w:szCs w:val="24"/>
        </w:rPr>
        <w:t>.1</w:t>
      </w:r>
      <w:r w:rsidRPr="002C51E9">
        <w:rPr>
          <w:rFonts w:ascii="宋体" w:hAnsi="宋体" w:cs="Calibri"/>
          <w:color w:val="000000"/>
          <w:sz w:val="24"/>
          <w:szCs w:val="24"/>
        </w:rPr>
        <w:t>.</w:t>
      </w:r>
      <w:r w:rsidRPr="002C51E9">
        <w:rPr>
          <w:rFonts w:ascii="宋体" w:hAnsi="宋体" w:cs="Calibri" w:hint="eastAsia"/>
          <w:color w:val="000000"/>
          <w:sz w:val="24"/>
          <w:szCs w:val="24"/>
        </w:rPr>
        <w:t>1.1.20</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7513"/>
      </w:tblGrid>
      <w:tr w:rsidR="002C51E9" w:rsidRPr="002C51E9" w:rsidTr="0091348C">
        <w:trPr>
          <w:trHeight w:val="270"/>
        </w:trPr>
        <w:tc>
          <w:tcPr>
            <w:tcW w:w="1149" w:type="dxa"/>
            <w:shd w:val="clear" w:color="auto" w:fill="auto"/>
            <w:vAlign w:val="center"/>
            <w:hideMark/>
          </w:tcPr>
          <w:p w:rsidR="002C51E9" w:rsidRPr="002C51E9" w:rsidRDefault="002C51E9" w:rsidP="0091348C">
            <w:pPr>
              <w:widowControl/>
              <w:jc w:val="center"/>
              <w:rPr>
                <w:rFonts w:ascii="宋体" w:hAnsi="宋体" w:cs="宋体"/>
                <w:b/>
                <w:bCs/>
                <w:color w:val="000000"/>
                <w:kern w:val="0"/>
                <w:sz w:val="24"/>
                <w:szCs w:val="24"/>
              </w:rPr>
            </w:pPr>
            <w:r w:rsidRPr="002C51E9">
              <w:rPr>
                <w:rFonts w:ascii="宋体" w:hAnsi="宋体" w:cs="宋体" w:hint="eastAsia"/>
                <w:b/>
                <w:bCs/>
                <w:color w:val="000000"/>
                <w:kern w:val="0"/>
                <w:sz w:val="24"/>
                <w:szCs w:val="24"/>
              </w:rPr>
              <w:t>代码</w:t>
            </w:r>
          </w:p>
        </w:tc>
        <w:tc>
          <w:tcPr>
            <w:tcW w:w="7513" w:type="dxa"/>
            <w:shd w:val="clear" w:color="auto" w:fill="auto"/>
            <w:vAlign w:val="center"/>
            <w:hideMark/>
          </w:tcPr>
          <w:p w:rsidR="002C51E9" w:rsidRPr="002C51E9" w:rsidRDefault="002C51E9" w:rsidP="0091348C">
            <w:pPr>
              <w:widowControl/>
              <w:jc w:val="center"/>
              <w:rPr>
                <w:rFonts w:ascii="宋体" w:hAnsi="宋体" w:cs="宋体"/>
                <w:b/>
                <w:bCs/>
                <w:color w:val="000000"/>
                <w:kern w:val="0"/>
                <w:sz w:val="24"/>
                <w:szCs w:val="24"/>
              </w:rPr>
            </w:pPr>
            <w:r w:rsidRPr="002C51E9">
              <w:rPr>
                <w:rFonts w:ascii="宋体" w:hAnsi="宋体" w:cs="宋体" w:hint="eastAsia"/>
                <w:b/>
                <w:bCs/>
                <w:color w:val="000000"/>
                <w:kern w:val="0"/>
                <w:sz w:val="24"/>
                <w:szCs w:val="24"/>
              </w:rPr>
              <w:t>国家和地区</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中国</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美国</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日本</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加拿大</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英国</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德国</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新加坡</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法国</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阿富汗</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安哥拉</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阿尔巴尼亚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安道尔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荷安的列斯</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阿联酋</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阿根延</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萨摩亚（美属）</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澳大利亚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奥地利</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布隆迪</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比利时</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贝宁</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孟加拉</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保加利亚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巴林</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百慕大</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玻利维亚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29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巴西</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巴巴多斯</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文莱</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不丹</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缅甸</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博茨瓦纳</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白俄罗斯</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中非共和国</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加拿大</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瑞士</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39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智利</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象牙海岸</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喀麦隆</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刚果</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哥伦比亚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科摩罗</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佛得角（维得角）</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哥斯达黎加</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古巴</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开曼群岛</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49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塞浦路斯</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德国</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吉布提</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多米尼加</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丹麦</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阿尼及利亚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厄瓜多尔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埃及</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西萨哈拉</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西班牙</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59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埃塞俄比亚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芬兰</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斐济</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加逢</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加纳</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几内亚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冈比亚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几内亚比索</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赤道几内亚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希腊</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69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格林纳达</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格林兰</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危地马拉</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关岛</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圭亚那</w:t>
            </w:r>
          </w:p>
        </w:tc>
      </w:tr>
      <w:tr w:rsidR="002C51E9" w:rsidRPr="002C51E9" w:rsidTr="00F64791">
        <w:trPr>
          <w:trHeight w:val="265"/>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洪都拉斯</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海地</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匈牙利</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上沃尼特</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印尼</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79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印度</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爱尔兰</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伊朗</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伊拉克</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冰岛</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以色利</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意大利</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牙买加</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约旦</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日本</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89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肯尼亚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柬埔寨</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韩国</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科威特</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老挝</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黎巴嫩</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利比里亚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斯里兰卡</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莱索托</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卢森堡</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99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澳门</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摩洛哥</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摩纳哥</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马达加斯加</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马尔代夫</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墨西哥</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中途岛</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马里</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马耳他</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蒙古</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109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英桑比克</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毛里塔尼亚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毛里求斯</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马拉维</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马来西亚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纳米比亚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尼日尔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尼日利亚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尼加拉瓜</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荷兰</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119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挪威</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尼泊尔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新西兰</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阿曼</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巴基斯坦</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巴拿马</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秘鲁</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菲律宾</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巴布亚新几内亚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波兰</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129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波多黎各</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朝鲜</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葡萄牙</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巴拉圭</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卡塔尔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留尼旺岛</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罗马尼亚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卢旺达</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沙特阿拉泊</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苏丹</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139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塞内加尔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索罗门群岛</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塞拉利昂</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萨尔瓦多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圣马力诺</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索马里</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圣多美和普林西比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苏联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苏里南</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瑞典</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149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塞舌尔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叙利亚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乍得</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多哥</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泰国</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东帝汶</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汤加</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特立尼达和多巴哥</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突尼斯</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台湾</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159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土耳其</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坦桑尼亚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乌干达</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乌克兰</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乌拉圭</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梵帝冈</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委内瑞拉</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越南</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萨摩亚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168</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也门</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169</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南斯拉夫</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170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南非</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171</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扎伊尔</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172</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赞比亚</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173</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津巴布韦</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174</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留尼旺</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175</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其它</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176</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俄罗斯</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color w:val="000000"/>
                <w:kern w:val="0"/>
                <w:sz w:val="24"/>
                <w:szCs w:val="24"/>
              </w:rPr>
              <w:t>177</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马里</w:t>
            </w:r>
          </w:p>
        </w:tc>
      </w:tr>
      <w:tr w:rsidR="002C51E9" w:rsidRPr="002C51E9" w:rsidTr="0091348C">
        <w:trPr>
          <w:trHeight w:val="270"/>
        </w:trPr>
        <w:tc>
          <w:tcPr>
            <w:tcW w:w="1149" w:type="dxa"/>
            <w:shd w:val="clear" w:color="auto" w:fill="auto"/>
            <w:vAlign w:val="bottom"/>
          </w:tcPr>
          <w:p w:rsidR="002C51E9" w:rsidRPr="002C51E9" w:rsidRDefault="002C51E9" w:rsidP="0091348C">
            <w:pPr>
              <w:widowControl/>
              <w:jc w:val="right"/>
              <w:rPr>
                <w:rFonts w:ascii="Arial" w:hAnsi="Arial" w:cs="Arial"/>
                <w:color w:val="000000"/>
                <w:kern w:val="0"/>
                <w:sz w:val="24"/>
                <w:szCs w:val="24"/>
              </w:rPr>
            </w:pPr>
            <w:r w:rsidRPr="002C51E9">
              <w:rPr>
                <w:rFonts w:ascii="Arial" w:hAnsi="Arial" w:cs="Arial" w:hint="eastAsia"/>
                <w:color w:val="000000"/>
                <w:kern w:val="0"/>
                <w:sz w:val="24"/>
                <w:szCs w:val="24"/>
              </w:rPr>
              <w:t>300</w:t>
            </w:r>
          </w:p>
        </w:tc>
        <w:tc>
          <w:tcPr>
            <w:tcW w:w="7513" w:type="dxa"/>
            <w:shd w:val="clear" w:color="auto" w:fill="auto"/>
            <w:vAlign w:val="bottom"/>
          </w:tcPr>
          <w:p w:rsidR="002C51E9" w:rsidRPr="002C51E9" w:rsidRDefault="002C51E9" w:rsidP="0091348C">
            <w:pPr>
              <w:widowControl/>
              <w:jc w:val="left"/>
              <w:rPr>
                <w:rFonts w:ascii="宋体" w:hAnsi="宋体" w:cs="Arial"/>
                <w:color w:val="000000"/>
                <w:kern w:val="0"/>
                <w:sz w:val="24"/>
                <w:szCs w:val="24"/>
              </w:rPr>
            </w:pPr>
            <w:r w:rsidRPr="002C51E9">
              <w:rPr>
                <w:rFonts w:ascii="宋体" w:hAnsi="宋体" w:cs="Arial" w:hint="eastAsia"/>
                <w:color w:val="000000"/>
                <w:kern w:val="0"/>
                <w:sz w:val="24"/>
                <w:szCs w:val="24"/>
              </w:rPr>
              <w:t>其他</w:t>
            </w:r>
          </w:p>
        </w:tc>
      </w:tr>
    </w:tbl>
    <w:p w:rsidR="002C51E9" w:rsidRPr="002C51E9" w:rsidRDefault="002C51E9" w:rsidP="002C51E9">
      <w:pPr>
        <w:rPr>
          <w:rFonts w:ascii="宋体" w:hAnsi="宋体"/>
          <w:sz w:val="24"/>
          <w:szCs w:val="24"/>
        </w:rPr>
      </w:pPr>
    </w:p>
    <w:p w:rsidR="002C51E9" w:rsidRPr="00F64791" w:rsidRDefault="00F64791" w:rsidP="00F64791">
      <w:pPr>
        <w:pStyle w:val="3"/>
        <w:rPr>
          <w:sz w:val="28"/>
          <w:szCs w:val="28"/>
        </w:rPr>
      </w:pPr>
      <w:bookmarkStart w:id="78" w:name="_Toc372018756"/>
      <w:bookmarkStart w:id="79" w:name="_Toc382146507"/>
      <w:bookmarkStart w:id="80" w:name="_Toc413762484"/>
      <w:r>
        <w:rPr>
          <w:rFonts w:hint="eastAsia"/>
          <w:sz w:val="28"/>
          <w:szCs w:val="28"/>
        </w:rPr>
        <w:t xml:space="preserve"> </w:t>
      </w:r>
      <w:bookmarkStart w:id="81" w:name="_Toc416958942"/>
      <w:r w:rsidR="002C51E9" w:rsidRPr="00F64791">
        <w:rPr>
          <w:rFonts w:hint="eastAsia"/>
          <w:sz w:val="28"/>
          <w:szCs w:val="28"/>
        </w:rPr>
        <w:t>病人控制字典表</w:t>
      </w:r>
      <w:bookmarkEnd w:id="78"/>
      <w:bookmarkEnd w:id="79"/>
      <w:bookmarkEnd w:id="80"/>
      <w:bookmarkEnd w:id="81"/>
    </w:p>
    <w:tbl>
      <w:tblPr>
        <w:tblW w:w="0" w:type="auto"/>
        <w:tblLayout w:type="fixed"/>
        <w:tblCellMar>
          <w:left w:w="0" w:type="dxa"/>
          <w:right w:w="0" w:type="dxa"/>
        </w:tblCellMar>
        <w:tblLook w:val="0000" w:firstRow="0" w:lastRow="0" w:firstColumn="0" w:lastColumn="0" w:noHBand="0" w:noVBand="0"/>
      </w:tblPr>
      <w:tblGrid>
        <w:gridCol w:w="3652"/>
        <w:gridCol w:w="2410"/>
        <w:gridCol w:w="2932"/>
      </w:tblGrid>
      <w:tr w:rsidR="002C51E9" w:rsidRPr="002C51E9" w:rsidTr="0091348C">
        <w:trPr>
          <w:trHeight w:val="270"/>
        </w:trPr>
        <w:tc>
          <w:tcPr>
            <w:tcW w:w="36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Calibri"/>
                <w:sz w:val="24"/>
                <w:szCs w:val="24"/>
              </w:rPr>
            </w:pPr>
            <w:r w:rsidRPr="002C51E9">
              <w:rPr>
                <w:rFonts w:ascii="宋体" w:hAnsi="宋体" w:hint="eastAsia"/>
                <w:sz w:val="24"/>
                <w:szCs w:val="24"/>
              </w:rPr>
              <w:t>PATIENTFROM</w:t>
            </w:r>
            <w:r w:rsidRPr="002C51E9">
              <w:rPr>
                <w:rFonts w:ascii="宋体" w:hAnsi="宋体"/>
                <w:sz w:val="24"/>
                <w:szCs w:val="24"/>
              </w:rPr>
              <w:t>_NAME</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Calibri"/>
                <w:sz w:val="24"/>
                <w:szCs w:val="24"/>
              </w:rPr>
            </w:pPr>
            <w:r w:rsidRPr="002C51E9">
              <w:rPr>
                <w:rFonts w:ascii="宋体" w:hAnsi="宋体" w:hint="eastAsia"/>
                <w:sz w:val="24"/>
                <w:szCs w:val="24"/>
              </w:rPr>
              <w:t>PATIENTFROM</w:t>
            </w:r>
            <w:r w:rsidRPr="002C51E9">
              <w:rPr>
                <w:rFonts w:ascii="宋体" w:hAnsi="宋体"/>
                <w:sz w:val="24"/>
                <w:szCs w:val="24"/>
              </w:rPr>
              <w:t xml:space="preserve"> _CODE</w:t>
            </w:r>
          </w:p>
        </w:tc>
        <w:tc>
          <w:tcPr>
            <w:tcW w:w="293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Calibri"/>
                <w:sz w:val="24"/>
                <w:szCs w:val="24"/>
              </w:rPr>
            </w:pPr>
            <w:r w:rsidRPr="002C51E9">
              <w:rPr>
                <w:rFonts w:ascii="宋体" w:hAnsi="宋体"/>
                <w:sz w:val="24"/>
                <w:szCs w:val="24"/>
              </w:rPr>
              <w:t>COMMENTS</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ADD</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Calibri"/>
                <w:sz w:val="24"/>
                <w:szCs w:val="24"/>
              </w:rPr>
            </w:pPr>
            <w:r w:rsidRPr="002C51E9">
              <w:rPr>
                <w:rFonts w:ascii="宋体" w:hAnsi="宋体" w:hint="eastAsia"/>
                <w:sz w:val="24"/>
                <w:szCs w:val="24"/>
              </w:rPr>
              <w:t>01</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Calibri"/>
                <w:sz w:val="24"/>
                <w:szCs w:val="24"/>
              </w:rPr>
            </w:pPr>
            <w:r w:rsidRPr="002C51E9">
              <w:rPr>
                <w:rFonts w:ascii="宋体" w:hAnsi="宋体" w:hint="eastAsia"/>
                <w:sz w:val="24"/>
                <w:szCs w:val="24"/>
              </w:rPr>
              <w:t>新增</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MODFIY</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02</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更新</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MERGE</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03</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合并</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DELETE</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04</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删除（暂未开放）</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CHANGE PERSON ID</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05</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变更病人ID（暂未开放）</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TRANSFORM _PATIENT_BED</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06</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转床</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TRANSFORM_PATIENT_DEP</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07</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转科</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OUT_HOSPITAL</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08</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出院/终止就诊</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PATIENT_OUT_TO_IN</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09</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门诊转住院</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PATIENT_IN_TO_OUT</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10</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住院转门诊</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 _LEAVE_TRACK</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11</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患者暂离追踪</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 _ARRAY_TRACK</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12</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患者到达追踪</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 _CANCEL_IN_HOSPITAL</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13</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取消入院/就诊通知</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PATIENT_CANCEL_TRAN</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14</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取消转移</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PATIENT_CANCEL_OUT</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15</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取消出院</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PATIENT_ASK_FOR_LEAVE</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16</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患者请假</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PATIENT_LEAVE_RETURN</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17</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患者请假后返回</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PATIENT_CANCEL_LE_TRACK</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18</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取消患者暂离追踪</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PATIENT_CANCEL_AR_TRACK</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19</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取消患者到达追踪</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PATIENT_CACNEL_LEAVE</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20</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取消患者请假</w:t>
            </w:r>
          </w:p>
        </w:tc>
      </w:tr>
      <w:tr w:rsidR="002C51E9" w:rsidRPr="002C51E9" w:rsidTr="0091348C">
        <w:trPr>
          <w:trHeight w:val="270"/>
        </w:trPr>
        <w:tc>
          <w:tcPr>
            <w:tcW w:w="365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cs="Arial"/>
                <w:sz w:val="24"/>
                <w:szCs w:val="24"/>
              </w:rPr>
            </w:pPr>
            <w:r w:rsidRPr="002C51E9">
              <w:rPr>
                <w:rFonts w:ascii="宋体" w:hAnsi="宋体" w:cs="Arial" w:hint="eastAsia"/>
                <w:sz w:val="24"/>
                <w:szCs w:val="24"/>
              </w:rPr>
              <w:t>PATIENT_CACNEL_LEAVE_RE</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21</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2C51E9" w:rsidRPr="002C51E9" w:rsidRDefault="002C51E9" w:rsidP="0091348C">
            <w:pPr>
              <w:spacing w:line="360" w:lineRule="auto"/>
              <w:rPr>
                <w:rFonts w:ascii="宋体" w:hAnsi="宋体"/>
                <w:sz w:val="24"/>
                <w:szCs w:val="24"/>
              </w:rPr>
            </w:pPr>
            <w:r w:rsidRPr="002C51E9">
              <w:rPr>
                <w:rFonts w:ascii="宋体" w:hAnsi="宋体" w:hint="eastAsia"/>
                <w:sz w:val="24"/>
                <w:szCs w:val="24"/>
              </w:rPr>
              <w:t>取消患者请假后返回</w:t>
            </w:r>
          </w:p>
        </w:tc>
      </w:tr>
    </w:tbl>
    <w:p w:rsidR="002C51E9" w:rsidRPr="002C51E9" w:rsidRDefault="002C51E9" w:rsidP="002C51E9">
      <w:pPr>
        <w:spacing w:line="360" w:lineRule="auto"/>
        <w:rPr>
          <w:rFonts w:ascii="宋体" w:hAnsi="宋体"/>
          <w:sz w:val="24"/>
          <w:szCs w:val="24"/>
        </w:rPr>
      </w:pPr>
    </w:p>
    <w:p w:rsidR="002C51E9" w:rsidRPr="002C51E9" w:rsidRDefault="002C51E9" w:rsidP="002C51E9">
      <w:pPr>
        <w:rPr>
          <w:rFonts w:ascii="宋体" w:hAnsi="宋体"/>
          <w:sz w:val="24"/>
          <w:szCs w:val="24"/>
        </w:rPr>
      </w:pPr>
    </w:p>
    <w:p w:rsidR="00A60117" w:rsidRPr="002C51E9" w:rsidRDefault="00A60117" w:rsidP="006373C5">
      <w:pPr>
        <w:rPr>
          <w:sz w:val="24"/>
          <w:szCs w:val="24"/>
        </w:rPr>
      </w:pPr>
    </w:p>
    <w:p w:rsidR="005C38FA" w:rsidRPr="006373C5" w:rsidRDefault="005C38FA" w:rsidP="006373C5"/>
    <w:sectPr w:rsidR="005C38FA" w:rsidRPr="006373C5" w:rsidSect="007A4C9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740" w:rsidRDefault="00F34740" w:rsidP="00C52A79">
      <w:r>
        <w:separator/>
      </w:r>
    </w:p>
  </w:endnote>
  <w:endnote w:type="continuationSeparator" w:id="0">
    <w:p w:rsidR="00F34740" w:rsidRDefault="00F34740" w:rsidP="00C5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tê....">
    <w:altName w:val="宋体"/>
    <w:panose1 w:val="00000000000000000000"/>
    <w:charset w:val="86"/>
    <w:family w:val="roman"/>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G Times">
    <w:altName w:val="Times New Roman"/>
    <w:charset w:val="00"/>
    <w:family w:val="roman"/>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LineDraw">
    <w:altName w:val="Courier New"/>
    <w:panose1 w:val="00000000000000000000"/>
    <w:charset w:val="FF"/>
    <w:family w:val="modern"/>
    <w:notTrueType/>
    <w:pitch w:val="fixed"/>
    <w:sig w:usb0="00000003" w:usb1="00000000" w:usb2="00000000" w:usb3="00000000" w:csb0="00000001" w:csb1="00000000"/>
  </w:font>
  <w:font w:name="Helvetica">
    <w:panose1 w:val="020B0504020202020204"/>
    <w:charset w:val="00"/>
    <w:family w:val="swiss"/>
    <w:pitch w:val="variable"/>
    <w:sig w:usb0="E0002EFF" w:usb1="C0007843" w:usb2="00000009" w:usb3="00000000" w:csb0="000001F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Futura Lt">
    <w:altName w:val="Century Gothic"/>
    <w:charset w:val="00"/>
    <w:family w:val="swiss"/>
    <w:pitch w:val="variable"/>
    <w:sig w:usb0="A00002AF" w:usb1="5000204A"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仿宋">
    <w:altName w:val="Arial Unicode MS"/>
    <w:panose1 w:val="02010609060101010101"/>
    <w:charset w:val="86"/>
    <w:family w:val="modern"/>
    <w:pitch w:val="fixed"/>
    <w:sig w:usb0="800002BF" w:usb1="38CF7CFA" w:usb2="00000016" w:usb3="00000000" w:csb0="00040001" w:csb1="00000000"/>
  </w:font>
  <w:font w:name="DFKai-SB">
    <w:charset w:val="88"/>
    <w:family w:val="script"/>
    <w:pitch w:val="fixed"/>
    <w:sig w:usb0="00000003" w:usb1="080E0000" w:usb2="00000016" w:usb3="00000000" w:csb0="00100001" w:csb1="00000000"/>
  </w:font>
  <w:font w:name="Futura Bk">
    <w:altName w:val="Trebuchet MS"/>
    <w:charset w:val="00"/>
    <w:family w:val="swiss"/>
    <w:pitch w:val="default"/>
    <w:sig w:usb0="00000287" w:usb1="000000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Franklin Gothic Medium Cond">
    <w:panose1 w:val="020B06060304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64412"/>
      <w:docPartObj>
        <w:docPartGallery w:val="Page Numbers (Bottom of Page)"/>
        <w:docPartUnique/>
      </w:docPartObj>
    </w:sdtPr>
    <w:sdtContent>
      <w:sdt>
        <w:sdtPr>
          <w:id w:val="98381352"/>
          <w:docPartObj>
            <w:docPartGallery w:val="Page Numbers (Top of Page)"/>
            <w:docPartUnique/>
          </w:docPartObj>
        </w:sdtPr>
        <w:sdtContent>
          <w:p w:rsidR="001455BA" w:rsidRDefault="001455BA" w:rsidP="007C674D">
            <w:pPr>
              <w:pStyle w:val="aa"/>
              <w:jc w:val="center"/>
            </w:pPr>
            <w:r w:rsidRPr="00647042">
              <w:rPr>
                <w:rFonts w:asciiTheme="minorEastAsia" w:hAnsiTheme="minorEastAsia" w:hint="eastAsia"/>
                <w:sz w:val="21"/>
                <w:szCs w:val="21"/>
              </w:rPr>
              <w:t>第</w:t>
            </w:r>
            <w:r w:rsidRPr="00647042">
              <w:rPr>
                <w:rFonts w:asciiTheme="minorEastAsia" w:hAnsiTheme="minorEastAsia"/>
                <w:bCs/>
                <w:sz w:val="21"/>
                <w:szCs w:val="21"/>
              </w:rPr>
              <w:fldChar w:fldCharType="begin"/>
            </w:r>
            <w:r w:rsidRPr="00647042">
              <w:rPr>
                <w:rFonts w:asciiTheme="minorEastAsia" w:hAnsiTheme="minorEastAsia"/>
                <w:bCs/>
                <w:sz w:val="21"/>
                <w:szCs w:val="21"/>
              </w:rPr>
              <w:instrText>PAGE</w:instrText>
            </w:r>
            <w:r w:rsidRPr="00647042">
              <w:rPr>
                <w:rFonts w:asciiTheme="minorEastAsia" w:hAnsiTheme="minorEastAsia"/>
                <w:bCs/>
                <w:sz w:val="21"/>
                <w:szCs w:val="21"/>
              </w:rPr>
              <w:fldChar w:fldCharType="separate"/>
            </w:r>
            <w:r w:rsidR="00F34740">
              <w:rPr>
                <w:rFonts w:asciiTheme="minorEastAsia" w:hAnsiTheme="minorEastAsia"/>
                <w:bCs/>
                <w:noProof/>
                <w:sz w:val="21"/>
                <w:szCs w:val="21"/>
              </w:rPr>
              <w:t>1</w:t>
            </w:r>
            <w:r w:rsidRPr="00647042">
              <w:rPr>
                <w:rFonts w:asciiTheme="minorEastAsia" w:hAnsiTheme="minorEastAsia"/>
                <w:bCs/>
                <w:sz w:val="21"/>
                <w:szCs w:val="21"/>
              </w:rPr>
              <w:fldChar w:fldCharType="end"/>
            </w:r>
            <w:r w:rsidRPr="00647042">
              <w:rPr>
                <w:rFonts w:asciiTheme="minorEastAsia" w:hAnsiTheme="minorEastAsia" w:hint="eastAsia"/>
                <w:bCs/>
                <w:sz w:val="21"/>
                <w:szCs w:val="21"/>
              </w:rPr>
              <w:t xml:space="preserve"> 页    共</w:t>
            </w:r>
            <w:r w:rsidRPr="00647042">
              <w:rPr>
                <w:rFonts w:asciiTheme="minorEastAsia" w:hAnsiTheme="minorEastAsia"/>
                <w:bCs/>
                <w:sz w:val="21"/>
                <w:szCs w:val="21"/>
              </w:rPr>
              <w:fldChar w:fldCharType="begin"/>
            </w:r>
            <w:r w:rsidRPr="00647042">
              <w:rPr>
                <w:rFonts w:asciiTheme="minorEastAsia" w:hAnsiTheme="minorEastAsia"/>
                <w:bCs/>
                <w:sz w:val="21"/>
                <w:szCs w:val="21"/>
              </w:rPr>
              <w:instrText>NUMPAGES</w:instrText>
            </w:r>
            <w:r w:rsidRPr="00647042">
              <w:rPr>
                <w:rFonts w:asciiTheme="minorEastAsia" w:hAnsiTheme="minorEastAsia"/>
                <w:bCs/>
                <w:sz w:val="21"/>
                <w:szCs w:val="21"/>
              </w:rPr>
              <w:fldChar w:fldCharType="separate"/>
            </w:r>
            <w:r w:rsidR="00F34740">
              <w:rPr>
                <w:rFonts w:asciiTheme="minorEastAsia" w:hAnsiTheme="minorEastAsia"/>
                <w:bCs/>
                <w:noProof/>
                <w:sz w:val="21"/>
                <w:szCs w:val="21"/>
              </w:rPr>
              <w:t>1</w:t>
            </w:r>
            <w:r w:rsidRPr="00647042">
              <w:rPr>
                <w:rFonts w:asciiTheme="minorEastAsia" w:hAnsiTheme="minorEastAsia"/>
                <w:bCs/>
                <w:sz w:val="21"/>
                <w:szCs w:val="21"/>
              </w:rPr>
              <w:fldChar w:fldCharType="end"/>
            </w:r>
            <w:r w:rsidRPr="00647042">
              <w:rPr>
                <w:rFonts w:asciiTheme="minorEastAsia" w:hAnsiTheme="minorEastAsia" w:hint="eastAsia"/>
                <w:bCs/>
                <w:sz w:val="21"/>
                <w:szCs w:val="21"/>
              </w:rPr>
              <w:t xml:space="preserve"> 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740" w:rsidRDefault="00F34740" w:rsidP="00C52A79">
      <w:r>
        <w:separator/>
      </w:r>
    </w:p>
  </w:footnote>
  <w:footnote w:type="continuationSeparator" w:id="0">
    <w:p w:rsidR="00F34740" w:rsidRDefault="00F34740" w:rsidP="00C52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5BA" w:rsidRPr="00911040" w:rsidRDefault="001455BA" w:rsidP="00F50D80">
    <w:pPr>
      <w:pStyle w:val="a8"/>
      <w:jc w:val="both"/>
      <w:rPr>
        <w:rFonts w:ascii="微软雅黑" w:eastAsia="微软雅黑" w:hAnsi="微软雅黑"/>
      </w:rPr>
    </w:pPr>
    <w:r>
      <w:rPr>
        <w:noProof/>
      </w:rPr>
      <w:drawing>
        <wp:inline distT="0" distB="0" distL="0" distR="0" wp14:anchorId="1B4ABCE6" wp14:editId="1D3D7FA6">
          <wp:extent cx="2009775" cy="447675"/>
          <wp:effectExtent l="0" t="0" r="9525" b="9525"/>
          <wp:docPr id="2"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47675"/>
                  </a:xfrm>
                  <a:prstGeom prst="rect">
                    <a:avLst/>
                  </a:prstGeom>
                  <a:noFill/>
                  <a:ln>
                    <a:noFill/>
                  </a:ln>
                </pic:spPr>
              </pic:pic>
            </a:graphicData>
          </a:graphic>
        </wp:inline>
      </w:drawing>
    </w:r>
    <w:r>
      <w:rPr>
        <w:rFonts w:ascii="微软雅黑" w:eastAsia="微软雅黑" w:hAnsi="微软雅黑" w:hint="eastAsia"/>
      </w:rPr>
      <w:t>病人注册接口文档（Web Service版）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a"/>
      <w:lvlText w:val="*"/>
      <w:lvlJc w:val="left"/>
    </w:lvl>
  </w:abstractNum>
  <w:abstractNum w:abstractNumId="1" w15:restartNumberingAfterBreak="0">
    <w:nsid w:val="00000005"/>
    <w:multiLevelType w:val="multilevel"/>
    <w:tmpl w:val="0000000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0000008"/>
    <w:multiLevelType w:val="singleLevel"/>
    <w:tmpl w:val="0000000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000000D"/>
    <w:multiLevelType w:val="multilevel"/>
    <w:tmpl w:val="0000000D"/>
    <w:lvl w:ilvl="0">
      <w:start w:val="1"/>
      <w:numFmt w:val="decimal"/>
      <w:lvlText w:val="%1"/>
      <w:lvlJc w:val="left"/>
      <w:pPr>
        <w:ind w:left="525" w:hanging="525"/>
      </w:pPr>
    </w:lvl>
    <w:lvl w:ilvl="1">
      <w:start w:val="1"/>
      <w:numFmt w:val="decimal"/>
      <w:lvlText w:val="%1.%2"/>
      <w:lvlJc w:val="left"/>
      <w:pPr>
        <w:ind w:left="2227" w:hanging="525"/>
      </w:pPr>
    </w:lvl>
    <w:lvl w:ilvl="2">
      <w:start w:val="1"/>
      <w:numFmt w:val="decimal"/>
      <w:lvlText w:val="%1.%2.%3"/>
      <w:lvlJc w:val="left"/>
      <w:pPr>
        <w:ind w:left="185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0000000E"/>
    <w:multiLevelType w:val="multilevel"/>
    <w:tmpl w:val="00000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36F6D00"/>
    <w:multiLevelType w:val="hybridMultilevel"/>
    <w:tmpl w:val="6C9C351E"/>
    <w:lvl w:ilvl="0" w:tplc="F9D6401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3F1B6E"/>
    <w:multiLevelType w:val="singleLevel"/>
    <w:tmpl w:val="92BEEE0E"/>
    <w:lvl w:ilvl="0">
      <w:start w:val="1"/>
      <w:numFmt w:val="bullet"/>
      <w:pStyle w:val="a0"/>
      <w:lvlText w:val=""/>
      <w:lvlJc w:val="left"/>
      <w:pPr>
        <w:tabs>
          <w:tab w:val="num" w:pos="864"/>
        </w:tabs>
        <w:ind w:left="864" w:hanging="432"/>
      </w:pPr>
      <w:rPr>
        <w:rFonts w:ascii="Wingdings" w:hAnsi="Wingdings" w:hint="default"/>
        <w:sz w:val="16"/>
      </w:rPr>
    </w:lvl>
  </w:abstractNum>
  <w:abstractNum w:abstractNumId="11" w15:restartNumberingAfterBreak="0">
    <w:nsid w:val="17A70CCB"/>
    <w:multiLevelType w:val="hybridMultilevel"/>
    <w:tmpl w:val="810E6F02"/>
    <w:lvl w:ilvl="0" w:tplc="E89C3B26">
      <w:start w:val="1"/>
      <w:numFmt w:val="bullet"/>
      <w:pStyle w:val="5"/>
      <w:lvlText w:val=""/>
      <w:lvlJc w:val="left"/>
      <w:pPr>
        <w:tabs>
          <w:tab w:val="num" w:pos="1134"/>
        </w:tabs>
        <w:ind w:left="1134" w:hanging="340"/>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ADE6BD4"/>
    <w:multiLevelType w:val="hybridMultilevel"/>
    <w:tmpl w:val="5F06D41A"/>
    <w:lvl w:ilvl="0" w:tplc="57780D72">
      <w:start w:val="1"/>
      <w:numFmt w:val="decimal"/>
      <w:lvlText w:val="%1"/>
      <w:lvlJc w:val="left"/>
      <w:pPr>
        <w:ind w:left="360" w:hanging="360"/>
      </w:pPr>
      <w:rPr>
        <w:rFonts w:hint="default"/>
      </w:rPr>
    </w:lvl>
    <w:lvl w:ilvl="1" w:tplc="40FC82C8" w:tentative="1">
      <w:start w:val="1"/>
      <w:numFmt w:val="lowerLetter"/>
      <w:lvlText w:val="%2)"/>
      <w:lvlJc w:val="left"/>
      <w:pPr>
        <w:ind w:left="840" w:hanging="420"/>
      </w:pPr>
    </w:lvl>
    <w:lvl w:ilvl="2" w:tplc="C0201684" w:tentative="1">
      <w:start w:val="1"/>
      <w:numFmt w:val="lowerRoman"/>
      <w:lvlText w:val="%3."/>
      <w:lvlJc w:val="right"/>
      <w:pPr>
        <w:ind w:left="1260" w:hanging="420"/>
      </w:pPr>
    </w:lvl>
    <w:lvl w:ilvl="3" w:tplc="4AAC211C" w:tentative="1">
      <w:start w:val="1"/>
      <w:numFmt w:val="decimal"/>
      <w:lvlText w:val="%4."/>
      <w:lvlJc w:val="left"/>
      <w:pPr>
        <w:ind w:left="1680" w:hanging="420"/>
      </w:pPr>
    </w:lvl>
    <w:lvl w:ilvl="4" w:tplc="7C52EB56" w:tentative="1">
      <w:start w:val="1"/>
      <w:numFmt w:val="lowerLetter"/>
      <w:lvlText w:val="%5)"/>
      <w:lvlJc w:val="left"/>
      <w:pPr>
        <w:ind w:left="2100" w:hanging="420"/>
      </w:pPr>
    </w:lvl>
    <w:lvl w:ilvl="5" w:tplc="E416C5A8" w:tentative="1">
      <w:start w:val="1"/>
      <w:numFmt w:val="lowerRoman"/>
      <w:lvlText w:val="%6."/>
      <w:lvlJc w:val="right"/>
      <w:pPr>
        <w:ind w:left="2520" w:hanging="420"/>
      </w:pPr>
    </w:lvl>
    <w:lvl w:ilvl="6" w:tplc="5614A8CE" w:tentative="1">
      <w:start w:val="1"/>
      <w:numFmt w:val="decimal"/>
      <w:lvlText w:val="%7."/>
      <w:lvlJc w:val="left"/>
      <w:pPr>
        <w:ind w:left="2940" w:hanging="420"/>
      </w:pPr>
    </w:lvl>
    <w:lvl w:ilvl="7" w:tplc="984037AA" w:tentative="1">
      <w:start w:val="1"/>
      <w:numFmt w:val="lowerLetter"/>
      <w:lvlText w:val="%8)"/>
      <w:lvlJc w:val="left"/>
      <w:pPr>
        <w:ind w:left="3360" w:hanging="420"/>
      </w:pPr>
    </w:lvl>
    <w:lvl w:ilvl="8" w:tplc="00DA12AA" w:tentative="1">
      <w:start w:val="1"/>
      <w:numFmt w:val="lowerRoman"/>
      <w:lvlText w:val="%9."/>
      <w:lvlJc w:val="right"/>
      <w:pPr>
        <w:ind w:left="3780" w:hanging="420"/>
      </w:pPr>
    </w:lvl>
  </w:abstractNum>
  <w:abstractNum w:abstractNumId="13" w15:restartNumberingAfterBreak="0">
    <w:nsid w:val="1BFD6B11"/>
    <w:multiLevelType w:val="multilevel"/>
    <w:tmpl w:val="D15A0264"/>
    <w:lvl w:ilvl="0">
      <w:start w:val="1"/>
      <w:numFmt w:val="decimal"/>
      <w:isLgl/>
      <w:lvlText w:val="第%1章"/>
      <w:lvlJc w:val="left"/>
      <w:pPr>
        <w:tabs>
          <w:tab w:val="num" w:pos="612"/>
        </w:tabs>
        <w:ind w:left="612" w:hanging="432"/>
      </w:pPr>
      <w:rPr>
        <w:rFonts w:hint="eastAsia"/>
        <w:b/>
        <w:i w:val="0"/>
      </w:rPr>
    </w:lvl>
    <w:lvl w:ilvl="1">
      <w:start w:val="1"/>
      <w:numFmt w:val="decimal"/>
      <w:isLgl/>
      <w:lvlText w:val="%1.%2"/>
      <w:lvlJc w:val="left"/>
      <w:pPr>
        <w:tabs>
          <w:tab w:val="num" w:pos="756"/>
        </w:tabs>
        <w:ind w:left="756" w:hanging="576"/>
      </w:pPr>
      <w:rPr>
        <w:rFonts w:hint="eastAsia"/>
        <w:sz w:val="30"/>
        <w:szCs w:val="30"/>
      </w:rPr>
    </w:lvl>
    <w:lvl w:ilvl="2">
      <w:start w:val="1"/>
      <w:numFmt w:val="decimal"/>
      <w:pStyle w:val="a1"/>
      <w:isLgl/>
      <w:lvlText w:val="%1.%2.%3"/>
      <w:lvlJc w:val="left"/>
      <w:pPr>
        <w:tabs>
          <w:tab w:val="num" w:pos="1260"/>
        </w:tabs>
        <w:ind w:left="900" w:hanging="720"/>
      </w:pPr>
      <w:rPr>
        <w:rFonts w:hint="eastAsia"/>
      </w:rPr>
    </w:lvl>
    <w:lvl w:ilvl="3">
      <w:start w:val="1"/>
      <w:numFmt w:val="decimal"/>
      <w:lvlText w:val="%1.%2.%3.%4"/>
      <w:lvlJc w:val="left"/>
      <w:pPr>
        <w:tabs>
          <w:tab w:val="num" w:pos="1620"/>
        </w:tabs>
        <w:ind w:left="1044" w:hanging="864"/>
      </w:pPr>
      <w:rPr>
        <w:rFonts w:hint="eastAsia"/>
      </w:rPr>
    </w:lvl>
    <w:lvl w:ilvl="4">
      <w:start w:val="1"/>
      <w:numFmt w:val="decimal"/>
      <w:lvlText w:val="%1.%2.%3.%4.%5"/>
      <w:lvlJc w:val="left"/>
      <w:pPr>
        <w:tabs>
          <w:tab w:val="num" w:pos="1980"/>
        </w:tabs>
        <w:ind w:left="1188" w:hanging="1008"/>
      </w:pPr>
      <w:rPr>
        <w:rFonts w:hint="eastAsia"/>
      </w:rPr>
    </w:lvl>
    <w:lvl w:ilvl="5">
      <w:start w:val="1"/>
      <w:numFmt w:val="decimal"/>
      <w:lvlText w:val="%1.%2.%3.%4.%5.%6"/>
      <w:lvlJc w:val="left"/>
      <w:pPr>
        <w:tabs>
          <w:tab w:val="num" w:pos="1332"/>
        </w:tabs>
        <w:ind w:left="1332" w:hanging="1152"/>
      </w:pPr>
      <w:rPr>
        <w:rFonts w:hint="eastAsia"/>
      </w:rPr>
    </w:lvl>
    <w:lvl w:ilvl="6">
      <w:start w:val="1"/>
      <w:numFmt w:val="decimal"/>
      <w:lvlText w:val="%1.%2.%3.%4.%5.%6.%7"/>
      <w:lvlJc w:val="left"/>
      <w:pPr>
        <w:tabs>
          <w:tab w:val="num" w:pos="1476"/>
        </w:tabs>
        <w:ind w:left="1476" w:hanging="1296"/>
      </w:pPr>
      <w:rPr>
        <w:rFonts w:hint="eastAsia"/>
      </w:rPr>
    </w:lvl>
    <w:lvl w:ilvl="7">
      <w:start w:val="1"/>
      <w:numFmt w:val="decimal"/>
      <w:lvlText w:val="%1.%2.%3.%4.%5.%6.%7.%8"/>
      <w:lvlJc w:val="left"/>
      <w:pPr>
        <w:tabs>
          <w:tab w:val="num" w:pos="1620"/>
        </w:tabs>
        <w:ind w:left="1620" w:hanging="1440"/>
      </w:pPr>
      <w:rPr>
        <w:rFonts w:hint="eastAsia"/>
      </w:rPr>
    </w:lvl>
    <w:lvl w:ilvl="8">
      <w:start w:val="1"/>
      <w:numFmt w:val="decimal"/>
      <w:lvlText w:val="%1.%2.%3.%4.%5.%6.%7.%8.%9"/>
      <w:lvlJc w:val="left"/>
      <w:pPr>
        <w:tabs>
          <w:tab w:val="num" w:pos="1764"/>
        </w:tabs>
        <w:ind w:left="1764" w:hanging="1584"/>
      </w:pPr>
      <w:rPr>
        <w:rFonts w:hint="eastAsia"/>
      </w:rPr>
    </w:lvl>
  </w:abstractNum>
  <w:abstractNum w:abstractNumId="14" w15:restartNumberingAfterBreak="0">
    <w:nsid w:val="1DE80313"/>
    <w:multiLevelType w:val="multilevel"/>
    <w:tmpl w:val="F8A2F406"/>
    <w:lvl w:ilvl="0">
      <w:start w:val="1"/>
      <w:numFmt w:val="decimal"/>
      <w:pStyle w:val="1"/>
      <w:isLgl/>
      <w:lvlText w:val="第%1章"/>
      <w:lvlJc w:val="left"/>
      <w:pPr>
        <w:tabs>
          <w:tab w:val="num" w:pos="612"/>
        </w:tabs>
        <w:ind w:left="612" w:hanging="432"/>
      </w:pPr>
      <w:rPr>
        <w:rFonts w:hint="eastAsia"/>
        <w:b/>
        <w:i w:val="0"/>
      </w:rPr>
    </w:lvl>
    <w:lvl w:ilvl="1">
      <w:start w:val="1"/>
      <w:numFmt w:val="decimal"/>
      <w:pStyle w:val="a2"/>
      <w:isLgl/>
      <w:lvlText w:val="%1.%2"/>
      <w:lvlJc w:val="left"/>
      <w:pPr>
        <w:tabs>
          <w:tab w:val="num" w:pos="756"/>
        </w:tabs>
        <w:ind w:left="756" w:hanging="576"/>
      </w:pPr>
      <w:rPr>
        <w:rFonts w:hint="eastAsia"/>
        <w:sz w:val="30"/>
        <w:szCs w:val="30"/>
      </w:rPr>
    </w:lvl>
    <w:lvl w:ilvl="2">
      <w:start w:val="1"/>
      <w:numFmt w:val="decimal"/>
      <w:lvlRestart w:val="1"/>
      <w:lvlText w:val="%1.%2.%3"/>
      <w:lvlJc w:val="left"/>
      <w:pPr>
        <w:tabs>
          <w:tab w:val="num" w:pos="1260"/>
        </w:tabs>
        <w:ind w:left="900" w:hanging="720"/>
      </w:pPr>
      <w:rPr>
        <w:rFonts w:hint="eastAsia"/>
      </w:rPr>
    </w:lvl>
    <w:lvl w:ilvl="3">
      <w:start w:val="1"/>
      <w:numFmt w:val="decimal"/>
      <w:lvlText w:val="%1.%2.%3.%4"/>
      <w:lvlJc w:val="left"/>
      <w:pPr>
        <w:tabs>
          <w:tab w:val="num" w:pos="1620"/>
        </w:tabs>
        <w:ind w:left="1044" w:hanging="864"/>
      </w:pPr>
      <w:rPr>
        <w:rFonts w:hint="eastAsia"/>
      </w:rPr>
    </w:lvl>
    <w:lvl w:ilvl="4">
      <w:start w:val="1"/>
      <w:numFmt w:val="decimal"/>
      <w:lvlText w:val="%1.%2.%3.%4.%5"/>
      <w:lvlJc w:val="left"/>
      <w:pPr>
        <w:tabs>
          <w:tab w:val="num" w:pos="1980"/>
        </w:tabs>
        <w:ind w:left="1188" w:hanging="1008"/>
      </w:pPr>
      <w:rPr>
        <w:rFonts w:hint="eastAsia"/>
      </w:rPr>
    </w:lvl>
    <w:lvl w:ilvl="5">
      <w:start w:val="1"/>
      <w:numFmt w:val="decimal"/>
      <w:lvlText w:val="%1.%2.%3.%4.%5.%6"/>
      <w:lvlJc w:val="left"/>
      <w:pPr>
        <w:tabs>
          <w:tab w:val="num" w:pos="1332"/>
        </w:tabs>
        <w:ind w:left="1332" w:hanging="1152"/>
      </w:pPr>
      <w:rPr>
        <w:rFonts w:hint="eastAsia"/>
      </w:rPr>
    </w:lvl>
    <w:lvl w:ilvl="6">
      <w:start w:val="1"/>
      <w:numFmt w:val="decimal"/>
      <w:lvlText w:val="%1.%2.%3.%4.%5.%6.%7"/>
      <w:lvlJc w:val="left"/>
      <w:pPr>
        <w:tabs>
          <w:tab w:val="num" w:pos="1476"/>
        </w:tabs>
        <w:ind w:left="1476" w:hanging="1296"/>
      </w:pPr>
      <w:rPr>
        <w:rFonts w:hint="eastAsia"/>
      </w:rPr>
    </w:lvl>
    <w:lvl w:ilvl="7">
      <w:start w:val="1"/>
      <w:numFmt w:val="decimal"/>
      <w:lvlText w:val="%1.%2.%3.%4.%5.%6.%7.%8"/>
      <w:lvlJc w:val="left"/>
      <w:pPr>
        <w:tabs>
          <w:tab w:val="num" w:pos="1620"/>
        </w:tabs>
        <w:ind w:left="1620" w:hanging="1440"/>
      </w:pPr>
      <w:rPr>
        <w:rFonts w:hint="eastAsia"/>
      </w:rPr>
    </w:lvl>
    <w:lvl w:ilvl="8">
      <w:start w:val="1"/>
      <w:numFmt w:val="decimal"/>
      <w:lvlText w:val="%1.%2.%3.%4.%5.%6.%7.%8.%9"/>
      <w:lvlJc w:val="left"/>
      <w:pPr>
        <w:tabs>
          <w:tab w:val="num" w:pos="1764"/>
        </w:tabs>
        <w:ind w:left="1764" w:hanging="1584"/>
      </w:pPr>
      <w:rPr>
        <w:rFonts w:hint="eastAsia"/>
      </w:rPr>
    </w:lvl>
  </w:abstractNum>
  <w:abstractNum w:abstractNumId="15" w15:restartNumberingAfterBreak="0">
    <w:nsid w:val="20C613F3"/>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A716625"/>
    <w:multiLevelType w:val="hybridMultilevel"/>
    <w:tmpl w:val="3970F660"/>
    <w:lvl w:ilvl="0" w:tplc="B6AA41B0">
      <w:start w:val="1"/>
      <w:numFmt w:val="decimal"/>
      <w:lvlText w:val="%1."/>
      <w:lvlJc w:val="left"/>
      <w:pPr>
        <w:ind w:left="360" w:hanging="360"/>
      </w:pPr>
      <w:rPr>
        <w:rFonts w:hint="default"/>
      </w:rPr>
    </w:lvl>
    <w:lvl w:ilvl="1" w:tplc="72721B8A" w:tentative="1">
      <w:start w:val="1"/>
      <w:numFmt w:val="lowerLetter"/>
      <w:lvlText w:val="%2)"/>
      <w:lvlJc w:val="left"/>
      <w:pPr>
        <w:ind w:left="840" w:hanging="420"/>
      </w:pPr>
    </w:lvl>
    <w:lvl w:ilvl="2" w:tplc="DAB86A50" w:tentative="1">
      <w:start w:val="1"/>
      <w:numFmt w:val="lowerRoman"/>
      <w:lvlText w:val="%3."/>
      <w:lvlJc w:val="right"/>
      <w:pPr>
        <w:ind w:left="1260" w:hanging="420"/>
      </w:pPr>
    </w:lvl>
    <w:lvl w:ilvl="3" w:tplc="05E230B2" w:tentative="1">
      <w:start w:val="1"/>
      <w:numFmt w:val="decimal"/>
      <w:lvlText w:val="%4."/>
      <w:lvlJc w:val="left"/>
      <w:pPr>
        <w:ind w:left="1680" w:hanging="420"/>
      </w:pPr>
    </w:lvl>
    <w:lvl w:ilvl="4" w:tplc="8700B5B4" w:tentative="1">
      <w:start w:val="1"/>
      <w:numFmt w:val="lowerLetter"/>
      <w:lvlText w:val="%5)"/>
      <w:lvlJc w:val="left"/>
      <w:pPr>
        <w:ind w:left="2100" w:hanging="420"/>
      </w:pPr>
    </w:lvl>
    <w:lvl w:ilvl="5" w:tplc="6950B184" w:tentative="1">
      <w:start w:val="1"/>
      <w:numFmt w:val="lowerRoman"/>
      <w:lvlText w:val="%6."/>
      <w:lvlJc w:val="right"/>
      <w:pPr>
        <w:ind w:left="2520" w:hanging="420"/>
      </w:pPr>
    </w:lvl>
    <w:lvl w:ilvl="6" w:tplc="BB1241DA" w:tentative="1">
      <w:start w:val="1"/>
      <w:numFmt w:val="decimal"/>
      <w:lvlText w:val="%7."/>
      <w:lvlJc w:val="left"/>
      <w:pPr>
        <w:ind w:left="2940" w:hanging="420"/>
      </w:pPr>
    </w:lvl>
    <w:lvl w:ilvl="7" w:tplc="CD222236" w:tentative="1">
      <w:start w:val="1"/>
      <w:numFmt w:val="lowerLetter"/>
      <w:lvlText w:val="%8)"/>
      <w:lvlJc w:val="left"/>
      <w:pPr>
        <w:ind w:left="3360" w:hanging="420"/>
      </w:pPr>
    </w:lvl>
    <w:lvl w:ilvl="8" w:tplc="C882A516" w:tentative="1">
      <w:start w:val="1"/>
      <w:numFmt w:val="lowerRoman"/>
      <w:lvlText w:val="%9."/>
      <w:lvlJc w:val="right"/>
      <w:pPr>
        <w:ind w:left="3780" w:hanging="420"/>
      </w:pPr>
    </w:lvl>
  </w:abstractNum>
  <w:abstractNum w:abstractNumId="17" w15:restartNumberingAfterBreak="0">
    <w:nsid w:val="331A210E"/>
    <w:multiLevelType w:val="hybridMultilevel"/>
    <w:tmpl w:val="AB6010A8"/>
    <w:lvl w:ilvl="0" w:tplc="A1B2B19E">
      <w:start w:val="1"/>
      <w:numFmt w:val="bullet"/>
      <w:lvlText w:val=""/>
      <w:lvlJc w:val="left"/>
      <w:pPr>
        <w:ind w:left="420" w:hanging="420"/>
      </w:pPr>
      <w:rPr>
        <w:rFonts w:ascii="Wingdings" w:hAnsi="Wingdings" w:hint="default"/>
      </w:rPr>
    </w:lvl>
    <w:lvl w:ilvl="1" w:tplc="9672FE90" w:tentative="1">
      <w:start w:val="1"/>
      <w:numFmt w:val="bullet"/>
      <w:lvlText w:val=""/>
      <w:lvlJc w:val="left"/>
      <w:pPr>
        <w:ind w:left="840" w:hanging="420"/>
      </w:pPr>
      <w:rPr>
        <w:rFonts w:ascii="Wingdings" w:hAnsi="Wingdings" w:hint="default"/>
      </w:rPr>
    </w:lvl>
    <w:lvl w:ilvl="2" w:tplc="8F808738" w:tentative="1">
      <w:start w:val="1"/>
      <w:numFmt w:val="bullet"/>
      <w:lvlText w:val=""/>
      <w:lvlJc w:val="left"/>
      <w:pPr>
        <w:ind w:left="1260" w:hanging="420"/>
      </w:pPr>
      <w:rPr>
        <w:rFonts w:ascii="Wingdings" w:hAnsi="Wingdings" w:hint="default"/>
      </w:rPr>
    </w:lvl>
    <w:lvl w:ilvl="3" w:tplc="0758150E" w:tentative="1">
      <w:start w:val="1"/>
      <w:numFmt w:val="bullet"/>
      <w:lvlText w:val=""/>
      <w:lvlJc w:val="left"/>
      <w:pPr>
        <w:ind w:left="1680" w:hanging="420"/>
      </w:pPr>
      <w:rPr>
        <w:rFonts w:ascii="Wingdings" w:hAnsi="Wingdings" w:hint="default"/>
      </w:rPr>
    </w:lvl>
    <w:lvl w:ilvl="4" w:tplc="3B72F2EE" w:tentative="1">
      <w:start w:val="1"/>
      <w:numFmt w:val="bullet"/>
      <w:lvlText w:val=""/>
      <w:lvlJc w:val="left"/>
      <w:pPr>
        <w:ind w:left="2100" w:hanging="420"/>
      </w:pPr>
      <w:rPr>
        <w:rFonts w:ascii="Wingdings" w:hAnsi="Wingdings" w:hint="default"/>
      </w:rPr>
    </w:lvl>
    <w:lvl w:ilvl="5" w:tplc="2712432C" w:tentative="1">
      <w:start w:val="1"/>
      <w:numFmt w:val="bullet"/>
      <w:lvlText w:val=""/>
      <w:lvlJc w:val="left"/>
      <w:pPr>
        <w:ind w:left="2520" w:hanging="420"/>
      </w:pPr>
      <w:rPr>
        <w:rFonts w:ascii="Wingdings" w:hAnsi="Wingdings" w:hint="default"/>
      </w:rPr>
    </w:lvl>
    <w:lvl w:ilvl="6" w:tplc="7DF8FBA8" w:tentative="1">
      <w:start w:val="1"/>
      <w:numFmt w:val="bullet"/>
      <w:lvlText w:val=""/>
      <w:lvlJc w:val="left"/>
      <w:pPr>
        <w:ind w:left="2940" w:hanging="420"/>
      </w:pPr>
      <w:rPr>
        <w:rFonts w:ascii="Wingdings" w:hAnsi="Wingdings" w:hint="default"/>
      </w:rPr>
    </w:lvl>
    <w:lvl w:ilvl="7" w:tplc="01AC8B72" w:tentative="1">
      <w:start w:val="1"/>
      <w:numFmt w:val="bullet"/>
      <w:lvlText w:val=""/>
      <w:lvlJc w:val="left"/>
      <w:pPr>
        <w:ind w:left="3360" w:hanging="420"/>
      </w:pPr>
      <w:rPr>
        <w:rFonts w:ascii="Wingdings" w:hAnsi="Wingdings" w:hint="default"/>
      </w:rPr>
    </w:lvl>
    <w:lvl w:ilvl="8" w:tplc="0A467268" w:tentative="1">
      <w:start w:val="1"/>
      <w:numFmt w:val="bullet"/>
      <w:lvlText w:val=""/>
      <w:lvlJc w:val="left"/>
      <w:pPr>
        <w:ind w:left="3780" w:hanging="420"/>
      </w:pPr>
      <w:rPr>
        <w:rFonts w:ascii="Wingdings" w:hAnsi="Wingdings" w:hint="default"/>
      </w:rPr>
    </w:lvl>
  </w:abstractNum>
  <w:abstractNum w:abstractNumId="18" w15:restartNumberingAfterBreak="0">
    <w:nsid w:val="33D52DB0"/>
    <w:multiLevelType w:val="hybridMultilevel"/>
    <w:tmpl w:val="E488DD24"/>
    <w:lvl w:ilvl="0" w:tplc="9D4E35DE">
      <w:start w:val="1"/>
      <w:numFmt w:val="bullet"/>
      <w:lvlText w:val=""/>
      <w:lvlJc w:val="left"/>
      <w:pPr>
        <w:ind w:left="900" w:hanging="420"/>
      </w:pPr>
      <w:rPr>
        <w:rFonts w:ascii="Wingdings" w:hAnsi="Wingdings" w:hint="default"/>
      </w:rPr>
    </w:lvl>
    <w:lvl w:ilvl="1" w:tplc="E8269AA2" w:tentative="1">
      <w:start w:val="1"/>
      <w:numFmt w:val="bullet"/>
      <w:lvlText w:val=""/>
      <w:lvlJc w:val="left"/>
      <w:pPr>
        <w:ind w:left="1320" w:hanging="420"/>
      </w:pPr>
      <w:rPr>
        <w:rFonts w:ascii="Wingdings" w:hAnsi="Wingdings" w:hint="default"/>
      </w:rPr>
    </w:lvl>
    <w:lvl w:ilvl="2" w:tplc="C5AE3782" w:tentative="1">
      <w:start w:val="1"/>
      <w:numFmt w:val="bullet"/>
      <w:lvlText w:val=""/>
      <w:lvlJc w:val="left"/>
      <w:pPr>
        <w:ind w:left="1740" w:hanging="420"/>
      </w:pPr>
      <w:rPr>
        <w:rFonts w:ascii="Wingdings" w:hAnsi="Wingdings" w:hint="default"/>
      </w:rPr>
    </w:lvl>
    <w:lvl w:ilvl="3" w:tplc="E54635C0" w:tentative="1">
      <w:start w:val="1"/>
      <w:numFmt w:val="bullet"/>
      <w:lvlText w:val=""/>
      <w:lvlJc w:val="left"/>
      <w:pPr>
        <w:ind w:left="2160" w:hanging="420"/>
      </w:pPr>
      <w:rPr>
        <w:rFonts w:ascii="Wingdings" w:hAnsi="Wingdings" w:hint="default"/>
      </w:rPr>
    </w:lvl>
    <w:lvl w:ilvl="4" w:tplc="507C0918" w:tentative="1">
      <w:start w:val="1"/>
      <w:numFmt w:val="bullet"/>
      <w:lvlText w:val=""/>
      <w:lvlJc w:val="left"/>
      <w:pPr>
        <w:ind w:left="2580" w:hanging="420"/>
      </w:pPr>
      <w:rPr>
        <w:rFonts w:ascii="Wingdings" w:hAnsi="Wingdings" w:hint="default"/>
      </w:rPr>
    </w:lvl>
    <w:lvl w:ilvl="5" w:tplc="1F902BBC" w:tentative="1">
      <w:start w:val="1"/>
      <w:numFmt w:val="bullet"/>
      <w:lvlText w:val=""/>
      <w:lvlJc w:val="left"/>
      <w:pPr>
        <w:ind w:left="3000" w:hanging="420"/>
      </w:pPr>
      <w:rPr>
        <w:rFonts w:ascii="Wingdings" w:hAnsi="Wingdings" w:hint="default"/>
      </w:rPr>
    </w:lvl>
    <w:lvl w:ilvl="6" w:tplc="2882613C" w:tentative="1">
      <w:start w:val="1"/>
      <w:numFmt w:val="bullet"/>
      <w:lvlText w:val=""/>
      <w:lvlJc w:val="left"/>
      <w:pPr>
        <w:ind w:left="3420" w:hanging="420"/>
      </w:pPr>
      <w:rPr>
        <w:rFonts w:ascii="Wingdings" w:hAnsi="Wingdings" w:hint="default"/>
      </w:rPr>
    </w:lvl>
    <w:lvl w:ilvl="7" w:tplc="B49AEDC6" w:tentative="1">
      <w:start w:val="1"/>
      <w:numFmt w:val="bullet"/>
      <w:lvlText w:val=""/>
      <w:lvlJc w:val="left"/>
      <w:pPr>
        <w:ind w:left="3840" w:hanging="420"/>
      </w:pPr>
      <w:rPr>
        <w:rFonts w:ascii="Wingdings" w:hAnsi="Wingdings" w:hint="default"/>
      </w:rPr>
    </w:lvl>
    <w:lvl w:ilvl="8" w:tplc="4434F9E0" w:tentative="1">
      <w:start w:val="1"/>
      <w:numFmt w:val="bullet"/>
      <w:lvlText w:val=""/>
      <w:lvlJc w:val="left"/>
      <w:pPr>
        <w:ind w:left="4260" w:hanging="420"/>
      </w:pPr>
      <w:rPr>
        <w:rFonts w:ascii="Wingdings" w:hAnsi="Wingdings" w:hint="default"/>
      </w:rPr>
    </w:lvl>
  </w:abstractNum>
  <w:abstractNum w:abstractNumId="19" w15:restartNumberingAfterBreak="0">
    <w:nsid w:val="36411A91"/>
    <w:multiLevelType w:val="hybridMultilevel"/>
    <w:tmpl w:val="7D92CE88"/>
    <w:lvl w:ilvl="0" w:tplc="04090013">
      <w:start w:val="1"/>
      <w:numFmt w:val="japaneseCounting"/>
      <w:pStyle w:val="a3"/>
      <w:lvlText w:val="第%1章"/>
      <w:lvlJc w:val="left"/>
      <w:pPr>
        <w:tabs>
          <w:tab w:val="num" w:pos="840"/>
        </w:tabs>
        <w:ind w:left="840" w:hanging="840"/>
      </w:pPr>
      <w:rPr>
        <w:rFont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E7107F0"/>
    <w:multiLevelType w:val="multilevel"/>
    <w:tmpl w:val="0812F32C"/>
    <w:lvl w:ilvl="0">
      <w:start w:val="1"/>
      <w:numFmt w:val="bullet"/>
      <w:pStyle w:val="4"/>
      <w:lvlText w:val=""/>
      <w:lvlJc w:val="left"/>
      <w:pPr>
        <w:tabs>
          <w:tab w:val="num" w:pos="820"/>
        </w:tabs>
        <w:ind w:left="8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1" w15:restartNumberingAfterBreak="0">
    <w:nsid w:val="51C53015"/>
    <w:multiLevelType w:val="hybridMultilevel"/>
    <w:tmpl w:val="782836C6"/>
    <w:lvl w:ilvl="0" w:tplc="04090001">
      <w:start w:val="1"/>
      <w:numFmt w:val="bullet"/>
      <w:pStyle w:val="BulletLis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495164A"/>
    <w:multiLevelType w:val="hybridMultilevel"/>
    <w:tmpl w:val="B8D68762"/>
    <w:lvl w:ilvl="0" w:tplc="B7B88310">
      <w:start w:val="1"/>
      <w:numFmt w:val="bullet"/>
      <w:pStyle w:val="7"/>
      <w:lvlText w:val=""/>
      <w:lvlJc w:val="left"/>
      <w:pPr>
        <w:tabs>
          <w:tab w:val="num" w:pos="820"/>
        </w:tabs>
        <w:ind w:left="820" w:hanging="420"/>
      </w:pPr>
      <w:rPr>
        <w:rFonts w:ascii="Wingdings" w:hAnsi="Wingdings" w:hint="default"/>
      </w:rPr>
    </w:lvl>
    <w:lvl w:ilvl="1" w:tplc="6C1E21B4" w:tentative="1">
      <w:start w:val="1"/>
      <w:numFmt w:val="lowerLetter"/>
      <w:lvlText w:val="%2)"/>
      <w:lvlJc w:val="left"/>
      <w:pPr>
        <w:tabs>
          <w:tab w:val="num" w:pos="840"/>
        </w:tabs>
        <w:ind w:left="840" w:hanging="420"/>
      </w:pPr>
    </w:lvl>
    <w:lvl w:ilvl="2" w:tplc="551CA6CE" w:tentative="1">
      <w:start w:val="1"/>
      <w:numFmt w:val="lowerRoman"/>
      <w:lvlText w:val="%3."/>
      <w:lvlJc w:val="right"/>
      <w:pPr>
        <w:tabs>
          <w:tab w:val="num" w:pos="1260"/>
        </w:tabs>
        <w:ind w:left="1260" w:hanging="420"/>
      </w:pPr>
    </w:lvl>
    <w:lvl w:ilvl="3" w:tplc="DA8A840A" w:tentative="1">
      <w:start w:val="1"/>
      <w:numFmt w:val="decimal"/>
      <w:lvlText w:val="%4."/>
      <w:lvlJc w:val="left"/>
      <w:pPr>
        <w:tabs>
          <w:tab w:val="num" w:pos="1680"/>
        </w:tabs>
        <w:ind w:left="1680" w:hanging="420"/>
      </w:pPr>
    </w:lvl>
    <w:lvl w:ilvl="4" w:tplc="0074CBDC" w:tentative="1">
      <w:start w:val="1"/>
      <w:numFmt w:val="lowerLetter"/>
      <w:lvlText w:val="%5)"/>
      <w:lvlJc w:val="left"/>
      <w:pPr>
        <w:tabs>
          <w:tab w:val="num" w:pos="2100"/>
        </w:tabs>
        <w:ind w:left="2100" w:hanging="420"/>
      </w:pPr>
    </w:lvl>
    <w:lvl w:ilvl="5" w:tplc="3258DEE2" w:tentative="1">
      <w:start w:val="1"/>
      <w:numFmt w:val="lowerRoman"/>
      <w:lvlText w:val="%6."/>
      <w:lvlJc w:val="right"/>
      <w:pPr>
        <w:tabs>
          <w:tab w:val="num" w:pos="2520"/>
        </w:tabs>
        <w:ind w:left="2520" w:hanging="420"/>
      </w:pPr>
    </w:lvl>
    <w:lvl w:ilvl="6" w:tplc="FE720D2C" w:tentative="1">
      <w:start w:val="1"/>
      <w:numFmt w:val="decimal"/>
      <w:lvlText w:val="%7."/>
      <w:lvlJc w:val="left"/>
      <w:pPr>
        <w:tabs>
          <w:tab w:val="num" w:pos="2940"/>
        </w:tabs>
        <w:ind w:left="2940" w:hanging="420"/>
      </w:pPr>
    </w:lvl>
    <w:lvl w:ilvl="7" w:tplc="C19046D4" w:tentative="1">
      <w:start w:val="1"/>
      <w:numFmt w:val="lowerLetter"/>
      <w:lvlText w:val="%8)"/>
      <w:lvlJc w:val="left"/>
      <w:pPr>
        <w:tabs>
          <w:tab w:val="num" w:pos="3360"/>
        </w:tabs>
        <w:ind w:left="3360" w:hanging="420"/>
      </w:pPr>
    </w:lvl>
    <w:lvl w:ilvl="8" w:tplc="AD80B9C6" w:tentative="1">
      <w:start w:val="1"/>
      <w:numFmt w:val="lowerRoman"/>
      <w:lvlText w:val="%9."/>
      <w:lvlJc w:val="right"/>
      <w:pPr>
        <w:tabs>
          <w:tab w:val="num" w:pos="3780"/>
        </w:tabs>
        <w:ind w:left="3780" w:hanging="420"/>
      </w:pPr>
    </w:lvl>
  </w:abstractNum>
  <w:abstractNum w:abstractNumId="23" w15:restartNumberingAfterBreak="0">
    <w:nsid w:val="57FD50E5"/>
    <w:multiLevelType w:val="hybridMultilevel"/>
    <w:tmpl w:val="73806924"/>
    <w:lvl w:ilvl="0" w:tplc="76A040CC">
      <w:start w:val="1"/>
      <w:numFmt w:val="bullet"/>
      <w:lvlText w:val=""/>
      <w:lvlJc w:val="left"/>
      <w:pPr>
        <w:ind w:left="420" w:hanging="420"/>
      </w:pPr>
      <w:rPr>
        <w:rFonts w:ascii="Wingdings" w:hAnsi="Wingdings" w:hint="default"/>
      </w:rPr>
    </w:lvl>
    <w:lvl w:ilvl="1" w:tplc="2FE02F16" w:tentative="1">
      <w:start w:val="1"/>
      <w:numFmt w:val="bullet"/>
      <w:lvlText w:val=""/>
      <w:lvlJc w:val="left"/>
      <w:pPr>
        <w:ind w:left="840" w:hanging="420"/>
      </w:pPr>
      <w:rPr>
        <w:rFonts w:ascii="Wingdings" w:hAnsi="Wingdings" w:hint="default"/>
      </w:rPr>
    </w:lvl>
    <w:lvl w:ilvl="2" w:tplc="A4EA394A" w:tentative="1">
      <w:start w:val="1"/>
      <w:numFmt w:val="bullet"/>
      <w:lvlText w:val=""/>
      <w:lvlJc w:val="left"/>
      <w:pPr>
        <w:ind w:left="1260" w:hanging="420"/>
      </w:pPr>
      <w:rPr>
        <w:rFonts w:ascii="Wingdings" w:hAnsi="Wingdings" w:hint="default"/>
      </w:rPr>
    </w:lvl>
    <w:lvl w:ilvl="3" w:tplc="26B656BA" w:tentative="1">
      <w:start w:val="1"/>
      <w:numFmt w:val="bullet"/>
      <w:lvlText w:val=""/>
      <w:lvlJc w:val="left"/>
      <w:pPr>
        <w:ind w:left="1680" w:hanging="420"/>
      </w:pPr>
      <w:rPr>
        <w:rFonts w:ascii="Wingdings" w:hAnsi="Wingdings" w:hint="default"/>
      </w:rPr>
    </w:lvl>
    <w:lvl w:ilvl="4" w:tplc="B7967BE4" w:tentative="1">
      <w:start w:val="1"/>
      <w:numFmt w:val="bullet"/>
      <w:lvlText w:val=""/>
      <w:lvlJc w:val="left"/>
      <w:pPr>
        <w:ind w:left="2100" w:hanging="420"/>
      </w:pPr>
      <w:rPr>
        <w:rFonts w:ascii="Wingdings" w:hAnsi="Wingdings" w:hint="default"/>
      </w:rPr>
    </w:lvl>
    <w:lvl w:ilvl="5" w:tplc="43E62468" w:tentative="1">
      <w:start w:val="1"/>
      <w:numFmt w:val="bullet"/>
      <w:lvlText w:val=""/>
      <w:lvlJc w:val="left"/>
      <w:pPr>
        <w:ind w:left="2520" w:hanging="420"/>
      </w:pPr>
      <w:rPr>
        <w:rFonts w:ascii="Wingdings" w:hAnsi="Wingdings" w:hint="default"/>
      </w:rPr>
    </w:lvl>
    <w:lvl w:ilvl="6" w:tplc="28F836BC" w:tentative="1">
      <w:start w:val="1"/>
      <w:numFmt w:val="bullet"/>
      <w:lvlText w:val=""/>
      <w:lvlJc w:val="left"/>
      <w:pPr>
        <w:ind w:left="2940" w:hanging="420"/>
      </w:pPr>
      <w:rPr>
        <w:rFonts w:ascii="Wingdings" w:hAnsi="Wingdings" w:hint="default"/>
      </w:rPr>
    </w:lvl>
    <w:lvl w:ilvl="7" w:tplc="1640137E" w:tentative="1">
      <w:start w:val="1"/>
      <w:numFmt w:val="bullet"/>
      <w:lvlText w:val=""/>
      <w:lvlJc w:val="left"/>
      <w:pPr>
        <w:ind w:left="3360" w:hanging="420"/>
      </w:pPr>
      <w:rPr>
        <w:rFonts w:ascii="Wingdings" w:hAnsi="Wingdings" w:hint="default"/>
      </w:rPr>
    </w:lvl>
    <w:lvl w:ilvl="8" w:tplc="1286EE18" w:tentative="1">
      <w:start w:val="1"/>
      <w:numFmt w:val="bullet"/>
      <w:lvlText w:val=""/>
      <w:lvlJc w:val="left"/>
      <w:pPr>
        <w:ind w:left="3780" w:hanging="420"/>
      </w:pPr>
      <w:rPr>
        <w:rFonts w:ascii="Wingdings" w:hAnsi="Wingdings" w:hint="default"/>
      </w:rPr>
    </w:lvl>
  </w:abstractNum>
  <w:abstractNum w:abstractNumId="24" w15:restartNumberingAfterBreak="0">
    <w:nsid w:val="59F967CA"/>
    <w:multiLevelType w:val="multilevel"/>
    <w:tmpl w:val="3AE61C16"/>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D6E0061"/>
    <w:multiLevelType w:val="multilevel"/>
    <w:tmpl w:val="8CC00AD6"/>
    <w:lvl w:ilvl="0">
      <w:start w:val="1"/>
      <w:numFmt w:val="decimal"/>
      <w:pStyle w:val="CharCharCharCharCharChar1Char"/>
      <w:lvlText w:val="%1."/>
      <w:lvlJc w:val="left"/>
      <w:pPr>
        <w:tabs>
          <w:tab w:val="num" w:pos="740"/>
        </w:tabs>
        <w:ind w:left="740" w:hanging="425"/>
      </w:pPr>
      <w:rPr>
        <w:rFonts w:hint="eastAsia"/>
      </w:rPr>
    </w:lvl>
    <w:lvl w:ilvl="1">
      <w:start w:val="1"/>
      <w:numFmt w:val="decimal"/>
      <w:lvlText w:val="%1.%2."/>
      <w:lvlJc w:val="left"/>
      <w:pPr>
        <w:tabs>
          <w:tab w:val="num" w:pos="882"/>
        </w:tabs>
        <w:ind w:left="882" w:hanging="567"/>
      </w:pPr>
      <w:rPr>
        <w:rFonts w:hint="eastAsia"/>
      </w:rPr>
    </w:lvl>
    <w:lvl w:ilvl="2">
      <w:start w:val="1"/>
      <w:numFmt w:val="decimal"/>
      <w:lvlText w:val="%1.%2.%3."/>
      <w:lvlJc w:val="left"/>
      <w:pPr>
        <w:tabs>
          <w:tab w:val="num" w:pos="1024"/>
        </w:tabs>
        <w:ind w:left="1024" w:hanging="709"/>
      </w:pPr>
      <w:rPr>
        <w:rFonts w:hint="eastAsia"/>
      </w:rPr>
    </w:lvl>
    <w:lvl w:ilvl="3">
      <w:start w:val="1"/>
      <w:numFmt w:val="decimal"/>
      <w:lvlText w:val="%1.%2.%3.%4."/>
      <w:lvlJc w:val="left"/>
      <w:pPr>
        <w:tabs>
          <w:tab w:val="num" w:pos="1166"/>
        </w:tabs>
        <w:ind w:left="1166" w:hanging="851"/>
      </w:pPr>
      <w:rPr>
        <w:rFonts w:hint="eastAsia"/>
      </w:rPr>
    </w:lvl>
    <w:lvl w:ilvl="4">
      <w:start w:val="1"/>
      <w:numFmt w:val="decimal"/>
      <w:lvlText w:val="%1.%2.%3.%4.%5."/>
      <w:lvlJc w:val="left"/>
      <w:pPr>
        <w:tabs>
          <w:tab w:val="num" w:pos="1307"/>
        </w:tabs>
        <w:ind w:left="1307" w:hanging="992"/>
      </w:pPr>
      <w:rPr>
        <w:rFonts w:hint="eastAsia"/>
      </w:rPr>
    </w:lvl>
    <w:lvl w:ilvl="5">
      <w:start w:val="1"/>
      <w:numFmt w:val="decimal"/>
      <w:lvlText w:val="%1.%2.%3.%4.%5.%6."/>
      <w:lvlJc w:val="left"/>
      <w:pPr>
        <w:tabs>
          <w:tab w:val="num" w:pos="1449"/>
        </w:tabs>
        <w:ind w:left="1449" w:hanging="1134"/>
      </w:pPr>
      <w:rPr>
        <w:rFonts w:hint="eastAsia"/>
      </w:rPr>
    </w:lvl>
    <w:lvl w:ilvl="6">
      <w:start w:val="1"/>
      <w:numFmt w:val="decimal"/>
      <w:lvlText w:val="%1.%2.%3.%4.%5.%6.%7."/>
      <w:lvlJc w:val="left"/>
      <w:pPr>
        <w:tabs>
          <w:tab w:val="num" w:pos="1591"/>
        </w:tabs>
        <w:ind w:left="1591" w:hanging="1276"/>
      </w:pPr>
      <w:rPr>
        <w:rFonts w:hint="eastAsia"/>
      </w:rPr>
    </w:lvl>
    <w:lvl w:ilvl="7">
      <w:start w:val="1"/>
      <w:numFmt w:val="decimal"/>
      <w:lvlText w:val="%1.%2.%3.%4.%5.%6.%7.%8."/>
      <w:lvlJc w:val="left"/>
      <w:pPr>
        <w:tabs>
          <w:tab w:val="num" w:pos="1733"/>
        </w:tabs>
        <w:ind w:left="1733" w:hanging="1418"/>
      </w:pPr>
      <w:rPr>
        <w:rFonts w:hint="eastAsia"/>
      </w:rPr>
    </w:lvl>
    <w:lvl w:ilvl="8">
      <w:start w:val="1"/>
      <w:numFmt w:val="decimal"/>
      <w:lvlText w:val="%1.%2.%3.%4.%5.%6.%7.%8.%9."/>
      <w:lvlJc w:val="left"/>
      <w:pPr>
        <w:tabs>
          <w:tab w:val="num" w:pos="1874"/>
        </w:tabs>
        <w:ind w:left="1874" w:hanging="1559"/>
      </w:pPr>
      <w:rPr>
        <w:rFonts w:hint="eastAsia"/>
      </w:rPr>
    </w:lvl>
  </w:abstractNum>
  <w:abstractNum w:abstractNumId="26" w15:restartNumberingAfterBreak="0">
    <w:nsid w:val="5F004E6E"/>
    <w:multiLevelType w:val="hybridMultilevel"/>
    <w:tmpl w:val="5F8C141E"/>
    <w:lvl w:ilvl="0" w:tplc="04090001">
      <w:start w:val="1"/>
      <w:numFmt w:val="decimal"/>
      <w:pStyle w:val="10"/>
      <w:lvlText w:val="%1)."/>
      <w:lvlJc w:val="left"/>
      <w:pPr>
        <w:tabs>
          <w:tab w:val="num" w:pos="900"/>
        </w:tabs>
        <w:ind w:left="900" w:hanging="420"/>
      </w:pPr>
      <w:rPr>
        <w:rFonts w:hint="eastAsia"/>
      </w:rPr>
    </w:lvl>
    <w:lvl w:ilvl="1" w:tplc="04090001">
      <w:start w:val="4"/>
      <w:numFmt w:val="decimal"/>
      <w:lvlText w:val="（%2）"/>
      <w:lvlJc w:val="left"/>
      <w:pPr>
        <w:tabs>
          <w:tab w:val="num" w:pos="1680"/>
        </w:tabs>
        <w:ind w:left="1680" w:hanging="78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15:restartNumberingAfterBreak="0">
    <w:nsid w:val="609802B5"/>
    <w:multiLevelType w:val="hybridMultilevel"/>
    <w:tmpl w:val="FB245FC0"/>
    <w:lvl w:ilvl="0" w:tplc="381858A6">
      <w:start w:val="1"/>
      <w:numFmt w:val="bullet"/>
      <w:lvlText w:val=""/>
      <w:lvlJc w:val="left"/>
      <w:pPr>
        <w:ind w:left="420" w:hanging="420"/>
      </w:pPr>
      <w:rPr>
        <w:rFonts w:ascii="Wingdings" w:hAnsi="Wingdings" w:hint="default"/>
      </w:rPr>
    </w:lvl>
    <w:lvl w:ilvl="1" w:tplc="2EDE55EA" w:tentative="1">
      <w:start w:val="1"/>
      <w:numFmt w:val="bullet"/>
      <w:lvlText w:val=""/>
      <w:lvlJc w:val="left"/>
      <w:pPr>
        <w:ind w:left="840" w:hanging="420"/>
      </w:pPr>
      <w:rPr>
        <w:rFonts w:ascii="Wingdings" w:hAnsi="Wingdings" w:hint="default"/>
      </w:rPr>
    </w:lvl>
    <w:lvl w:ilvl="2" w:tplc="6C7A1B7A" w:tentative="1">
      <w:start w:val="1"/>
      <w:numFmt w:val="bullet"/>
      <w:lvlText w:val=""/>
      <w:lvlJc w:val="left"/>
      <w:pPr>
        <w:ind w:left="1260" w:hanging="420"/>
      </w:pPr>
      <w:rPr>
        <w:rFonts w:ascii="Wingdings" w:hAnsi="Wingdings" w:hint="default"/>
      </w:rPr>
    </w:lvl>
    <w:lvl w:ilvl="3" w:tplc="7CF2D306" w:tentative="1">
      <w:start w:val="1"/>
      <w:numFmt w:val="bullet"/>
      <w:lvlText w:val=""/>
      <w:lvlJc w:val="left"/>
      <w:pPr>
        <w:ind w:left="1680" w:hanging="420"/>
      </w:pPr>
      <w:rPr>
        <w:rFonts w:ascii="Wingdings" w:hAnsi="Wingdings" w:hint="default"/>
      </w:rPr>
    </w:lvl>
    <w:lvl w:ilvl="4" w:tplc="4B86BC92" w:tentative="1">
      <w:start w:val="1"/>
      <w:numFmt w:val="bullet"/>
      <w:lvlText w:val=""/>
      <w:lvlJc w:val="left"/>
      <w:pPr>
        <w:ind w:left="2100" w:hanging="420"/>
      </w:pPr>
      <w:rPr>
        <w:rFonts w:ascii="Wingdings" w:hAnsi="Wingdings" w:hint="default"/>
      </w:rPr>
    </w:lvl>
    <w:lvl w:ilvl="5" w:tplc="E68C08B4" w:tentative="1">
      <w:start w:val="1"/>
      <w:numFmt w:val="bullet"/>
      <w:lvlText w:val=""/>
      <w:lvlJc w:val="left"/>
      <w:pPr>
        <w:ind w:left="2520" w:hanging="420"/>
      </w:pPr>
      <w:rPr>
        <w:rFonts w:ascii="Wingdings" w:hAnsi="Wingdings" w:hint="default"/>
      </w:rPr>
    </w:lvl>
    <w:lvl w:ilvl="6" w:tplc="3166A158" w:tentative="1">
      <w:start w:val="1"/>
      <w:numFmt w:val="bullet"/>
      <w:lvlText w:val=""/>
      <w:lvlJc w:val="left"/>
      <w:pPr>
        <w:ind w:left="2940" w:hanging="420"/>
      </w:pPr>
      <w:rPr>
        <w:rFonts w:ascii="Wingdings" w:hAnsi="Wingdings" w:hint="default"/>
      </w:rPr>
    </w:lvl>
    <w:lvl w:ilvl="7" w:tplc="59AC7D12" w:tentative="1">
      <w:start w:val="1"/>
      <w:numFmt w:val="bullet"/>
      <w:lvlText w:val=""/>
      <w:lvlJc w:val="left"/>
      <w:pPr>
        <w:ind w:left="3360" w:hanging="420"/>
      </w:pPr>
      <w:rPr>
        <w:rFonts w:ascii="Wingdings" w:hAnsi="Wingdings" w:hint="default"/>
      </w:rPr>
    </w:lvl>
    <w:lvl w:ilvl="8" w:tplc="B5587BD6" w:tentative="1">
      <w:start w:val="1"/>
      <w:numFmt w:val="bullet"/>
      <w:lvlText w:val=""/>
      <w:lvlJc w:val="left"/>
      <w:pPr>
        <w:ind w:left="3780" w:hanging="420"/>
      </w:pPr>
      <w:rPr>
        <w:rFonts w:ascii="Wingdings" w:hAnsi="Wingdings" w:hint="default"/>
      </w:rPr>
    </w:lvl>
  </w:abstractNum>
  <w:abstractNum w:abstractNumId="28" w15:restartNumberingAfterBreak="0">
    <w:nsid w:val="621D3DF3"/>
    <w:multiLevelType w:val="hybridMultilevel"/>
    <w:tmpl w:val="F55C6E76"/>
    <w:lvl w:ilvl="0" w:tplc="06F64E2A">
      <w:start w:val="1"/>
      <w:numFmt w:val="bullet"/>
      <w:pStyle w:val="6"/>
      <w:lvlText w:val=""/>
      <w:lvlJc w:val="left"/>
      <w:pPr>
        <w:tabs>
          <w:tab w:val="num" w:pos="1418"/>
        </w:tabs>
        <w:ind w:left="1418" w:hanging="284"/>
      </w:pPr>
      <w:rPr>
        <w:rFonts w:ascii="Wingdings" w:hAnsi="Wingdings" w:hint="default"/>
      </w:rPr>
    </w:lvl>
    <w:lvl w:ilvl="1" w:tplc="12884AE2" w:tentative="1">
      <w:start w:val="1"/>
      <w:numFmt w:val="lowerLetter"/>
      <w:lvlText w:val="%2)"/>
      <w:lvlJc w:val="left"/>
      <w:pPr>
        <w:tabs>
          <w:tab w:val="num" w:pos="840"/>
        </w:tabs>
        <w:ind w:left="840" w:hanging="420"/>
      </w:pPr>
    </w:lvl>
    <w:lvl w:ilvl="2" w:tplc="25A8F4AA" w:tentative="1">
      <w:start w:val="1"/>
      <w:numFmt w:val="lowerRoman"/>
      <w:lvlText w:val="%3."/>
      <w:lvlJc w:val="right"/>
      <w:pPr>
        <w:tabs>
          <w:tab w:val="num" w:pos="1260"/>
        </w:tabs>
        <w:ind w:left="1260" w:hanging="420"/>
      </w:pPr>
    </w:lvl>
    <w:lvl w:ilvl="3" w:tplc="CB90F2EE" w:tentative="1">
      <w:start w:val="1"/>
      <w:numFmt w:val="decimal"/>
      <w:lvlText w:val="%4."/>
      <w:lvlJc w:val="left"/>
      <w:pPr>
        <w:tabs>
          <w:tab w:val="num" w:pos="1680"/>
        </w:tabs>
        <w:ind w:left="1680" w:hanging="420"/>
      </w:pPr>
    </w:lvl>
    <w:lvl w:ilvl="4" w:tplc="4A421E68" w:tentative="1">
      <w:start w:val="1"/>
      <w:numFmt w:val="lowerLetter"/>
      <w:lvlText w:val="%5)"/>
      <w:lvlJc w:val="left"/>
      <w:pPr>
        <w:tabs>
          <w:tab w:val="num" w:pos="2100"/>
        </w:tabs>
        <w:ind w:left="2100" w:hanging="420"/>
      </w:pPr>
    </w:lvl>
    <w:lvl w:ilvl="5" w:tplc="042EA114" w:tentative="1">
      <w:start w:val="1"/>
      <w:numFmt w:val="lowerRoman"/>
      <w:lvlText w:val="%6."/>
      <w:lvlJc w:val="right"/>
      <w:pPr>
        <w:tabs>
          <w:tab w:val="num" w:pos="2520"/>
        </w:tabs>
        <w:ind w:left="2520" w:hanging="420"/>
      </w:pPr>
    </w:lvl>
    <w:lvl w:ilvl="6" w:tplc="E7787FC0" w:tentative="1">
      <w:start w:val="1"/>
      <w:numFmt w:val="decimal"/>
      <w:lvlText w:val="%7."/>
      <w:lvlJc w:val="left"/>
      <w:pPr>
        <w:tabs>
          <w:tab w:val="num" w:pos="2940"/>
        </w:tabs>
        <w:ind w:left="2940" w:hanging="420"/>
      </w:pPr>
    </w:lvl>
    <w:lvl w:ilvl="7" w:tplc="5918731C" w:tentative="1">
      <w:start w:val="1"/>
      <w:numFmt w:val="lowerLetter"/>
      <w:lvlText w:val="%8)"/>
      <w:lvlJc w:val="left"/>
      <w:pPr>
        <w:tabs>
          <w:tab w:val="num" w:pos="3360"/>
        </w:tabs>
        <w:ind w:left="3360" w:hanging="420"/>
      </w:pPr>
    </w:lvl>
    <w:lvl w:ilvl="8" w:tplc="7E9A4F7A" w:tentative="1">
      <w:start w:val="1"/>
      <w:numFmt w:val="lowerRoman"/>
      <w:lvlText w:val="%9."/>
      <w:lvlJc w:val="right"/>
      <w:pPr>
        <w:tabs>
          <w:tab w:val="num" w:pos="3780"/>
        </w:tabs>
        <w:ind w:left="3780" w:hanging="420"/>
      </w:pPr>
    </w:lvl>
  </w:abstractNum>
  <w:abstractNum w:abstractNumId="29" w15:restartNumberingAfterBreak="0">
    <w:nsid w:val="67D64D43"/>
    <w:multiLevelType w:val="multilevel"/>
    <w:tmpl w:val="125A88A8"/>
    <w:lvl w:ilvl="0">
      <w:start w:val="1"/>
      <w:numFmt w:val="decimal"/>
      <w:pStyle w:val="11"/>
      <w:lvlText w:val="%1"/>
      <w:lvlJc w:val="left"/>
      <w:pPr>
        <w:ind w:left="432" w:hanging="432"/>
      </w:pPr>
      <w:rPr>
        <w:rFonts w:hint="eastAsia"/>
      </w:rPr>
    </w:lvl>
    <w:lvl w:ilvl="1">
      <w:start w:val="1"/>
      <w:numFmt w:val="decimal"/>
      <w:pStyle w:val="2"/>
      <w:lvlText w:val="%1.%2"/>
      <w:lvlJc w:val="left"/>
      <w:pPr>
        <w:ind w:left="576" w:hanging="576"/>
      </w:pPr>
      <w:rPr>
        <w:rFonts w:hint="eastAsia"/>
        <w:lang w:val="en-US"/>
      </w:rPr>
    </w:lvl>
    <w:lvl w:ilvl="2">
      <w:start w:val="1"/>
      <w:numFmt w:val="decimal"/>
      <w:pStyle w:val="3"/>
      <w:lvlText w:val="%1.%2.%3"/>
      <w:lvlJc w:val="left"/>
      <w:pPr>
        <w:ind w:left="862" w:hanging="720"/>
      </w:pPr>
      <w:rPr>
        <w:rFonts w:hint="eastAsia"/>
      </w:rPr>
    </w:lvl>
    <w:lvl w:ilvl="3">
      <w:start w:val="1"/>
      <w:numFmt w:val="decimal"/>
      <w:pStyle w:val="40"/>
      <w:lvlText w:val="%1.%2.%3.%4"/>
      <w:lvlJc w:val="left"/>
      <w:pPr>
        <w:ind w:left="0" w:firstLine="0"/>
      </w:pPr>
      <w:rPr>
        <w:rFonts w:hint="eastAsia"/>
      </w:rPr>
    </w:lvl>
    <w:lvl w:ilvl="4">
      <w:start w:val="1"/>
      <w:numFmt w:val="decimal"/>
      <w:pStyle w:val="50"/>
      <w:lvlText w:val="%1.%2.%3.%4.%5"/>
      <w:lvlJc w:val="left"/>
      <w:pPr>
        <w:ind w:left="1008" w:hanging="1008"/>
      </w:pPr>
      <w:rPr>
        <w:rFonts w:hint="eastAsia"/>
      </w:rPr>
    </w:lvl>
    <w:lvl w:ilvl="5">
      <w:start w:val="1"/>
      <w:numFmt w:val="decimal"/>
      <w:pStyle w:val="60"/>
      <w:lvlText w:val="%1.%2.%3.%4.%5.%6"/>
      <w:lvlJc w:val="left"/>
      <w:pPr>
        <w:ind w:left="1152" w:hanging="1152"/>
      </w:pPr>
      <w:rPr>
        <w:rFonts w:hint="eastAsia"/>
      </w:rPr>
    </w:lvl>
    <w:lvl w:ilvl="6">
      <w:start w:val="1"/>
      <w:numFmt w:val="decimal"/>
      <w:pStyle w:val="70"/>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0" w15:restartNumberingAfterBreak="0">
    <w:nsid w:val="6EC71ED9"/>
    <w:multiLevelType w:val="multilevel"/>
    <w:tmpl w:val="FCD64DDC"/>
    <w:lvl w:ilvl="0">
      <w:start w:val="1"/>
      <w:numFmt w:val="chineseCountingThousand"/>
      <w:lvlText w:val="%1、"/>
      <w:lvlJc w:val="left"/>
      <w:pPr>
        <w:ind w:left="420" w:hanging="4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0874D3A"/>
    <w:multiLevelType w:val="hybridMultilevel"/>
    <w:tmpl w:val="FEEC6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8651FAF"/>
    <w:multiLevelType w:val="singleLevel"/>
    <w:tmpl w:val="0CF8D50C"/>
    <w:lvl w:ilvl="0">
      <w:start w:val="1"/>
      <w:numFmt w:val="decimal"/>
      <w:pStyle w:val="12"/>
      <w:lvlText w:val="5.%1"/>
      <w:legacy w:legacy="1" w:legacySpace="0" w:legacyIndent="425"/>
      <w:lvlJc w:val="left"/>
    </w:lvl>
  </w:abstractNum>
  <w:abstractNum w:abstractNumId="33" w15:restartNumberingAfterBreak="0">
    <w:nsid w:val="7B5C5795"/>
    <w:multiLevelType w:val="hybridMultilevel"/>
    <w:tmpl w:val="1BCCA26A"/>
    <w:lvl w:ilvl="0" w:tplc="13FAC30E">
      <w:start w:val="1"/>
      <w:numFmt w:val="decimal"/>
      <w:lvlText w:val="%1)"/>
      <w:lvlJc w:val="left"/>
      <w:pPr>
        <w:ind w:left="360" w:hanging="360"/>
      </w:pPr>
      <w:rPr>
        <w:rFonts w:hint="default"/>
      </w:rPr>
    </w:lvl>
    <w:lvl w:ilvl="1" w:tplc="8ADA3696" w:tentative="1">
      <w:start w:val="1"/>
      <w:numFmt w:val="lowerLetter"/>
      <w:lvlText w:val="%2)"/>
      <w:lvlJc w:val="left"/>
      <w:pPr>
        <w:ind w:left="840" w:hanging="420"/>
      </w:pPr>
    </w:lvl>
    <w:lvl w:ilvl="2" w:tplc="92704FEE" w:tentative="1">
      <w:start w:val="1"/>
      <w:numFmt w:val="lowerRoman"/>
      <w:lvlText w:val="%3."/>
      <w:lvlJc w:val="right"/>
      <w:pPr>
        <w:ind w:left="1260" w:hanging="420"/>
      </w:pPr>
    </w:lvl>
    <w:lvl w:ilvl="3" w:tplc="E77E7AA8" w:tentative="1">
      <w:start w:val="1"/>
      <w:numFmt w:val="decimal"/>
      <w:lvlText w:val="%4."/>
      <w:lvlJc w:val="left"/>
      <w:pPr>
        <w:ind w:left="1680" w:hanging="420"/>
      </w:pPr>
    </w:lvl>
    <w:lvl w:ilvl="4" w:tplc="FC2251CC" w:tentative="1">
      <w:start w:val="1"/>
      <w:numFmt w:val="lowerLetter"/>
      <w:lvlText w:val="%5)"/>
      <w:lvlJc w:val="left"/>
      <w:pPr>
        <w:ind w:left="2100" w:hanging="420"/>
      </w:pPr>
    </w:lvl>
    <w:lvl w:ilvl="5" w:tplc="8844208E" w:tentative="1">
      <w:start w:val="1"/>
      <w:numFmt w:val="lowerRoman"/>
      <w:lvlText w:val="%6."/>
      <w:lvlJc w:val="right"/>
      <w:pPr>
        <w:ind w:left="2520" w:hanging="420"/>
      </w:pPr>
    </w:lvl>
    <w:lvl w:ilvl="6" w:tplc="2E62C5AE" w:tentative="1">
      <w:start w:val="1"/>
      <w:numFmt w:val="decimal"/>
      <w:lvlText w:val="%7."/>
      <w:lvlJc w:val="left"/>
      <w:pPr>
        <w:ind w:left="2940" w:hanging="420"/>
      </w:pPr>
    </w:lvl>
    <w:lvl w:ilvl="7" w:tplc="4AD09E82" w:tentative="1">
      <w:start w:val="1"/>
      <w:numFmt w:val="lowerLetter"/>
      <w:lvlText w:val="%8)"/>
      <w:lvlJc w:val="left"/>
      <w:pPr>
        <w:ind w:left="3360" w:hanging="420"/>
      </w:pPr>
    </w:lvl>
    <w:lvl w:ilvl="8" w:tplc="7632F0A2" w:tentative="1">
      <w:start w:val="1"/>
      <w:numFmt w:val="lowerRoman"/>
      <w:lvlText w:val="%9."/>
      <w:lvlJc w:val="right"/>
      <w:pPr>
        <w:ind w:left="3780" w:hanging="420"/>
      </w:pPr>
    </w:lvl>
  </w:abstractNum>
  <w:abstractNum w:abstractNumId="34" w15:restartNumberingAfterBreak="0">
    <w:nsid w:val="7DEE65F0"/>
    <w:multiLevelType w:val="singleLevel"/>
    <w:tmpl w:val="72C68764"/>
    <w:lvl w:ilvl="0">
      <w:start w:val="1"/>
      <w:numFmt w:val="bullet"/>
      <w:pStyle w:val="Bullet1"/>
      <w:lvlText w:val=""/>
      <w:lvlJc w:val="left"/>
      <w:pPr>
        <w:tabs>
          <w:tab w:val="num" w:pos="360"/>
        </w:tabs>
        <w:ind w:left="360" w:hanging="360"/>
      </w:pPr>
      <w:rPr>
        <w:rFonts w:ascii="Symbol" w:hAnsi="Symbol" w:hint="default"/>
      </w:rPr>
    </w:lvl>
  </w:abstractNum>
  <w:num w:numId="1">
    <w:abstractNumId w:val="29"/>
  </w:num>
  <w:num w:numId="2">
    <w:abstractNumId w:val="21"/>
  </w:num>
  <w:num w:numId="3">
    <w:abstractNumId w:val="0"/>
    <w:lvlOverride w:ilvl="0">
      <w:lvl w:ilvl="0">
        <w:start w:val="1"/>
        <w:numFmt w:val="bullet"/>
        <w:pStyle w:val="a"/>
        <w:lvlText w:val=""/>
        <w:legacy w:legacy="1" w:legacySpace="0" w:legacyIndent="425"/>
        <w:lvlJc w:val="left"/>
        <w:pPr>
          <w:ind w:left="981" w:hanging="425"/>
        </w:pPr>
        <w:rPr>
          <w:rFonts w:ascii="Wingdings" w:hAnsi="Wingdings" w:hint="default"/>
        </w:rPr>
      </w:lvl>
    </w:lvlOverride>
  </w:num>
  <w:num w:numId="4">
    <w:abstractNumId w:val="19"/>
  </w:num>
  <w:num w:numId="5">
    <w:abstractNumId w:val="34"/>
  </w:num>
  <w:num w:numId="6">
    <w:abstractNumId w:val="14"/>
  </w:num>
  <w:num w:numId="7">
    <w:abstractNumId w:val="13"/>
  </w:num>
  <w:num w:numId="8">
    <w:abstractNumId w:val="15"/>
  </w:num>
  <w:num w:numId="9">
    <w:abstractNumId w:val="20"/>
  </w:num>
  <w:num w:numId="10">
    <w:abstractNumId w:val="32"/>
  </w:num>
  <w:num w:numId="11">
    <w:abstractNumId w:val="11"/>
  </w:num>
  <w:num w:numId="12">
    <w:abstractNumId w:val="28"/>
  </w:num>
  <w:num w:numId="13">
    <w:abstractNumId w:val="22"/>
  </w:num>
  <w:num w:numId="14">
    <w:abstractNumId w:val="26"/>
  </w:num>
  <w:num w:numId="15">
    <w:abstractNumId w:val="25"/>
  </w:num>
  <w:num w:numId="16">
    <w:abstractNumId w:val="10"/>
  </w:num>
  <w:num w:numId="17">
    <w:abstractNumId w:val="16"/>
  </w:num>
  <w:num w:numId="18">
    <w:abstractNumId w:val="12"/>
  </w:num>
  <w:num w:numId="19">
    <w:abstractNumId w:val="9"/>
  </w:num>
  <w:num w:numId="20">
    <w:abstractNumId w:val="24"/>
  </w:num>
  <w:num w:numId="21">
    <w:abstractNumId w:val="30"/>
  </w:num>
  <w:num w:numId="22">
    <w:abstractNumId w:val="1"/>
  </w:num>
  <w:num w:numId="23">
    <w:abstractNumId w:val="2"/>
  </w:num>
  <w:num w:numId="24">
    <w:abstractNumId w:val="17"/>
  </w:num>
  <w:num w:numId="25">
    <w:abstractNumId w:val="7"/>
  </w:num>
  <w:num w:numId="26">
    <w:abstractNumId w:val="8"/>
  </w:num>
  <w:num w:numId="27">
    <w:abstractNumId w:val="27"/>
  </w:num>
  <w:num w:numId="28">
    <w:abstractNumId w:val="33"/>
  </w:num>
  <w:num w:numId="29">
    <w:abstractNumId w:val="4"/>
  </w:num>
  <w:num w:numId="30">
    <w:abstractNumId w:val="31"/>
  </w:num>
  <w:num w:numId="31">
    <w:abstractNumId w:val="3"/>
  </w:num>
  <w:num w:numId="32">
    <w:abstractNumId w:val="23"/>
  </w:num>
  <w:num w:numId="33">
    <w:abstractNumId w:val="6"/>
  </w:num>
  <w:num w:numId="34">
    <w:abstractNumId w:val="5"/>
  </w:num>
  <w:num w:numId="35">
    <w:abstractNumId w:val="18"/>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3B0"/>
    <w:rsid w:val="00000785"/>
    <w:rsid w:val="000010AD"/>
    <w:rsid w:val="00001DD4"/>
    <w:rsid w:val="0000233A"/>
    <w:rsid w:val="00006543"/>
    <w:rsid w:val="000119DF"/>
    <w:rsid w:val="00011D9B"/>
    <w:rsid w:val="000123F1"/>
    <w:rsid w:val="00012A3D"/>
    <w:rsid w:val="00014879"/>
    <w:rsid w:val="0001489C"/>
    <w:rsid w:val="000151E4"/>
    <w:rsid w:val="000178C2"/>
    <w:rsid w:val="00017A53"/>
    <w:rsid w:val="00021173"/>
    <w:rsid w:val="00021B63"/>
    <w:rsid w:val="00023689"/>
    <w:rsid w:val="00023A44"/>
    <w:rsid w:val="00025614"/>
    <w:rsid w:val="00026414"/>
    <w:rsid w:val="0002777F"/>
    <w:rsid w:val="00032E9A"/>
    <w:rsid w:val="000333C4"/>
    <w:rsid w:val="000335DC"/>
    <w:rsid w:val="00033815"/>
    <w:rsid w:val="000352A5"/>
    <w:rsid w:val="000361B2"/>
    <w:rsid w:val="0003687F"/>
    <w:rsid w:val="000375C7"/>
    <w:rsid w:val="00037C02"/>
    <w:rsid w:val="000402CD"/>
    <w:rsid w:val="0004097A"/>
    <w:rsid w:val="00043FA8"/>
    <w:rsid w:val="00044F33"/>
    <w:rsid w:val="00045259"/>
    <w:rsid w:val="000457FD"/>
    <w:rsid w:val="000462B0"/>
    <w:rsid w:val="000470A2"/>
    <w:rsid w:val="000513DA"/>
    <w:rsid w:val="000518ED"/>
    <w:rsid w:val="00052C22"/>
    <w:rsid w:val="00052FC0"/>
    <w:rsid w:val="00054274"/>
    <w:rsid w:val="00054DE8"/>
    <w:rsid w:val="00055086"/>
    <w:rsid w:val="00057D78"/>
    <w:rsid w:val="00061807"/>
    <w:rsid w:val="00062FE2"/>
    <w:rsid w:val="0006371F"/>
    <w:rsid w:val="00063E91"/>
    <w:rsid w:val="0006477B"/>
    <w:rsid w:val="00064A98"/>
    <w:rsid w:val="00064EF7"/>
    <w:rsid w:val="000666A4"/>
    <w:rsid w:val="00067425"/>
    <w:rsid w:val="00067BD8"/>
    <w:rsid w:val="00070C7C"/>
    <w:rsid w:val="00071104"/>
    <w:rsid w:val="00071B77"/>
    <w:rsid w:val="00072601"/>
    <w:rsid w:val="00073BE6"/>
    <w:rsid w:val="00074525"/>
    <w:rsid w:val="000749DA"/>
    <w:rsid w:val="0007780C"/>
    <w:rsid w:val="00080798"/>
    <w:rsid w:val="00081324"/>
    <w:rsid w:val="00081B5F"/>
    <w:rsid w:val="000841D7"/>
    <w:rsid w:val="00090884"/>
    <w:rsid w:val="00092057"/>
    <w:rsid w:val="00093D50"/>
    <w:rsid w:val="00096F83"/>
    <w:rsid w:val="00097AF1"/>
    <w:rsid w:val="000A1EBA"/>
    <w:rsid w:val="000A33BE"/>
    <w:rsid w:val="000A6692"/>
    <w:rsid w:val="000A670E"/>
    <w:rsid w:val="000B035B"/>
    <w:rsid w:val="000B26D9"/>
    <w:rsid w:val="000B28FD"/>
    <w:rsid w:val="000B5CB6"/>
    <w:rsid w:val="000B67C4"/>
    <w:rsid w:val="000B6E37"/>
    <w:rsid w:val="000B767C"/>
    <w:rsid w:val="000C0DE8"/>
    <w:rsid w:val="000C2AD4"/>
    <w:rsid w:val="000C3AF0"/>
    <w:rsid w:val="000C3B5E"/>
    <w:rsid w:val="000C44BB"/>
    <w:rsid w:val="000D0ACA"/>
    <w:rsid w:val="000D101A"/>
    <w:rsid w:val="000D10DE"/>
    <w:rsid w:val="000D1FC7"/>
    <w:rsid w:val="000D233A"/>
    <w:rsid w:val="000D326F"/>
    <w:rsid w:val="000D4070"/>
    <w:rsid w:val="000D4A28"/>
    <w:rsid w:val="000D6C63"/>
    <w:rsid w:val="000D7A71"/>
    <w:rsid w:val="000E08FD"/>
    <w:rsid w:val="000E0AE0"/>
    <w:rsid w:val="000E1786"/>
    <w:rsid w:val="000E2A44"/>
    <w:rsid w:val="000E2FA2"/>
    <w:rsid w:val="000E4905"/>
    <w:rsid w:val="000E6854"/>
    <w:rsid w:val="000E7BB1"/>
    <w:rsid w:val="000F07E8"/>
    <w:rsid w:val="000F33EE"/>
    <w:rsid w:val="000F6F59"/>
    <w:rsid w:val="00100703"/>
    <w:rsid w:val="00102B40"/>
    <w:rsid w:val="00103AC9"/>
    <w:rsid w:val="00103D4E"/>
    <w:rsid w:val="001052A3"/>
    <w:rsid w:val="00105F9E"/>
    <w:rsid w:val="00106167"/>
    <w:rsid w:val="00106A46"/>
    <w:rsid w:val="00107F00"/>
    <w:rsid w:val="00110FCC"/>
    <w:rsid w:val="0011123F"/>
    <w:rsid w:val="00113247"/>
    <w:rsid w:val="0011383B"/>
    <w:rsid w:val="001162FC"/>
    <w:rsid w:val="001204BB"/>
    <w:rsid w:val="00121C31"/>
    <w:rsid w:val="00124F77"/>
    <w:rsid w:val="00124FC1"/>
    <w:rsid w:val="00125C92"/>
    <w:rsid w:val="0013013B"/>
    <w:rsid w:val="001304E5"/>
    <w:rsid w:val="00130A6F"/>
    <w:rsid w:val="0013133C"/>
    <w:rsid w:val="001329B0"/>
    <w:rsid w:val="00134664"/>
    <w:rsid w:val="0013511A"/>
    <w:rsid w:val="001367C3"/>
    <w:rsid w:val="00136CA9"/>
    <w:rsid w:val="00137263"/>
    <w:rsid w:val="00137B46"/>
    <w:rsid w:val="00140D37"/>
    <w:rsid w:val="00142FD4"/>
    <w:rsid w:val="00144455"/>
    <w:rsid w:val="0014493D"/>
    <w:rsid w:val="001450F7"/>
    <w:rsid w:val="001455BA"/>
    <w:rsid w:val="00145707"/>
    <w:rsid w:val="00145D67"/>
    <w:rsid w:val="00147319"/>
    <w:rsid w:val="00147AD4"/>
    <w:rsid w:val="00152743"/>
    <w:rsid w:val="00152E90"/>
    <w:rsid w:val="001530C9"/>
    <w:rsid w:val="0015648A"/>
    <w:rsid w:val="00156554"/>
    <w:rsid w:val="0015665F"/>
    <w:rsid w:val="00161188"/>
    <w:rsid w:val="00161265"/>
    <w:rsid w:val="0016169C"/>
    <w:rsid w:val="001621A5"/>
    <w:rsid w:val="001624DD"/>
    <w:rsid w:val="00166F4E"/>
    <w:rsid w:val="00170809"/>
    <w:rsid w:val="001712CC"/>
    <w:rsid w:val="00171453"/>
    <w:rsid w:val="0017217A"/>
    <w:rsid w:val="00173382"/>
    <w:rsid w:val="001743A3"/>
    <w:rsid w:val="001744AC"/>
    <w:rsid w:val="00174F15"/>
    <w:rsid w:val="00175AB6"/>
    <w:rsid w:val="00175AFB"/>
    <w:rsid w:val="001769F0"/>
    <w:rsid w:val="00176E41"/>
    <w:rsid w:val="00181B0B"/>
    <w:rsid w:val="00182B00"/>
    <w:rsid w:val="00183D8A"/>
    <w:rsid w:val="001846DB"/>
    <w:rsid w:val="00184CE5"/>
    <w:rsid w:val="001850E5"/>
    <w:rsid w:val="00186FAD"/>
    <w:rsid w:val="00186FED"/>
    <w:rsid w:val="00190148"/>
    <w:rsid w:val="001914B9"/>
    <w:rsid w:val="001915A1"/>
    <w:rsid w:val="001916E9"/>
    <w:rsid w:val="00193458"/>
    <w:rsid w:val="00193D4C"/>
    <w:rsid w:val="001958E2"/>
    <w:rsid w:val="00195AC7"/>
    <w:rsid w:val="001A09D6"/>
    <w:rsid w:val="001A21B0"/>
    <w:rsid w:val="001A32FD"/>
    <w:rsid w:val="001A344A"/>
    <w:rsid w:val="001A41CF"/>
    <w:rsid w:val="001A533A"/>
    <w:rsid w:val="001A5BE5"/>
    <w:rsid w:val="001A6320"/>
    <w:rsid w:val="001A6DE6"/>
    <w:rsid w:val="001A7ABC"/>
    <w:rsid w:val="001B0925"/>
    <w:rsid w:val="001B2910"/>
    <w:rsid w:val="001B3323"/>
    <w:rsid w:val="001B37F4"/>
    <w:rsid w:val="001B405D"/>
    <w:rsid w:val="001B55A3"/>
    <w:rsid w:val="001C01DD"/>
    <w:rsid w:val="001C07ED"/>
    <w:rsid w:val="001C0A05"/>
    <w:rsid w:val="001C1617"/>
    <w:rsid w:val="001C2E67"/>
    <w:rsid w:val="001C309C"/>
    <w:rsid w:val="001C47E0"/>
    <w:rsid w:val="001C4902"/>
    <w:rsid w:val="001C4D60"/>
    <w:rsid w:val="001C7021"/>
    <w:rsid w:val="001D00D8"/>
    <w:rsid w:val="001D073E"/>
    <w:rsid w:val="001D13E1"/>
    <w:rsid w:val="001D198B"/>
    <w:rsid w:val="001D3BAF"/>
    <w:rsid w:val="001D479F"/>
    <w:rsid w:val="001D4F6B"/>
    <w:rsid w:val="001D5E6D"/>
    <w:rsid w:val="001D6271"/>
    <w:rsid w:val="001D6DD9"/>
    <w:rsid w:val="001E0456"/>
    <w:rsid w:val="001E1914"/>
    <w:rsid w:val="001E278F"/>
    <w:rsid w:val="001E3FE3"/>
    <w:rsid w:val="001E7295"/>
    <w:rsid w:val="001E730B"/>
    <w:rsid w:val="001E7D21"/>
    <w:rsid w:val="001F042C"/>
    <w:rsid w:val="001F0912"/>
    <w:rsid w:val="001F2F0F"/>
    <w:rsid w:val="001F5BE6"/>
    <w:rsid w:val="001F5ED6"/>
    <w:rsid w:val="001F6F49"/>
    <w:rsid w:val="00201216"/>
    <w:rsid w:val="00201ED7"/>
    <w:rsid w:val="00202E74"/>
    <w:rsid w:val="00203B08"/>
    <w:rsid w:val="002046C1"/>
    <w:rsid w:val="0020472B"/>
    <w:rsid w:val="00205A7F"/>
    <w:rsid w:val="002077B2"/>
    <w:rsid w:val="00207C7B"/>
    <w:rsid w:val="002107AA"/>
    <w:rsid w:val="002130AA"/>
    <w:rsid w:val="00213EA7"/>
    <w:rsid w:val="00215C3B"/>
    <w:rsid w:val="00220482"/>
    <w:rsid w:val="002209AF"/>
    <w:rsid w:val="00220EDF"/>
    <w:rsid w:val="00221221"/>
    <w:rsid w:val="00221E6C"/>
    <w:rsid w:val="00224ADB"/>
    <w:rsid w:val="00226003"/>
    <w:rsid w:val="0022671C"/>
    <w:rsid w:val="0022715F"/>
    <w:rsid w:val="002279C7"/>
    <w:rsid w:val="002306C9"/>
    <w:rsid w:val="002308CD"/>
    <w:rsid w:val="0023095F"/>
    <w:rsid w:val="00230CF8"/>
    <w:rsid w:val="00232444"/>
    <w:rsid w:val="00232BB0"/>
    <w:rsid w:val="00233B45"/>
    <w:rsid w:val="002353EB"/>
    <w:rsid w:val="00237117"/>
    <w:rsid w:val="00240015"/>
    <w:rsid w:val="00240B4D"/>
    <w:rsid w:val="00241BF0"/>
    <w:rsid w:val="00242215"/>
    <w:rsid w:val="00242405"/>
    <w:rsid w:val="00245DE5"/>
    <w:rsid w:val="002469C5"/>
    <w:rsid w:val="00246E52"/>
    <w:rsid w:val="00247BFD"/>
    <w:rsid w:val="00247F3E"/>
    <w:rsid w:val="00250F74"/>
    <w:rsid w:val="00251269"/>
    <w:rsid w:val="00254DAB"/>
    <w:rsid w:val="00260804"/>
    <w:rsid w:val="00264F8F"/>
    <w:rsid w:val="00266A93"/>
    <w:rsid w:val="00267E82"/>
    <w:rsid w:val="00270D2D"/>
    <w:rsid w:val="00272200"/>
    <w:rsid w:val="00272AEF"/>
    <w:rsid w:val="00273725"/>
    <w:rsid w:val="00274D61"/>
    <w:rsid w:val="00277369"/>
    <w:rsid w:val="002801A7"/>
    <w:rsid w:val="00280AA8"/>
    <w:rsid w:val="00281315"/>
    <w:rsid w:val="0028144E"/>
    <w:rsid w:val="0028147C"/>
    <w:rsid w:val="00281CA8"/>
    <w:rsid w:val="002854EB"/>
    <w:rsid w:val="002856FB"/>
    <w:rsid w:val="00285C0C"/>
    <w:rsid w:val="00286552"/>
    <w:rsid w:val="0028687A"/>
    <w:rsid w:val="00287A5F"/>
    <w:rsid w:val="002904E6"/>
    <w:rsid w:val="00290B70"/>
    <w:rsid w:val="00290F23"/>
    <w:rsid w:val="00292F12"/>
    <w:rsid w:val="002932CE"/>
    <w:rsid w:val="00293F3E"/>
    <w:rsid w:val="002940BE"/>
    <w:rsid w:val="00294AE3"/>
    <w:rsid w:val="002A0C6F"/>
    <w:rsid w:val="002A1B0D"/>
    <w:rsid w:val="002A2413"/>
    <w:rsid w:val="002A27AB"/>
    <w:rsid w:val="002A29E4"/>
    <w:rsid w:val="002A4229"/>
    <w:rsid w:val="002A5EF5"/>
    <w:rsid w:val="002A6D83"/>
    <w:rsid w:val="002B02DD"/>
    <w:rsid w:val="002B43EC"/>
    <w:rsid w:val="002B44C9"/>
    <w:rsid w:val="002B45FC"/>
    <w:rsid w:val="002B4B2C"/>
    <w:rsid w:val="002B4EC7"/>
    <w:rsid w:val="002B7DFF"/>
    <w:rsid w:val="002C12C9"/>
    <w:rsid w:val="002C1671"/>
    <w:rsid w:val="002C185B"/>
    <w:rsid w:val="002C3BE9"/>
    <w:rsid w:val="002C51E9"/>
    <w:rsid w:val="002C5332"/>
    <w:rsid w:val="002C54C0"/>
    <w:rsid w:val="002C54F7"/>
    <w:rsid w:val="002C5667"/>
    <w:rsid w:val="002C6339"/>
    <w:rsid w:val="002C77B8"/>
    <w:rsid w:val="002C7F71"/>
    <w:rsid w:val="002D1132"/>
    <w:rsid w:val="002D206A"/>
    <w:rsid w:val="002D22AA"/>
    <w:rsid w:val="002D4700"/>
    <w:rsid w:val="002D62A4"/>
    <w:rsid w:val="002D65A3"/>
    <w:rsid w:val="002D6BD6"/>
    <w:rsid w:val="002E0311"/>
    <w:rsid w:val="002E0A89"/>
    <w:rsid w:val="002E2052"/>
    <w:rsid w:val="002E221E"/>
    <w:rsid w:val="002E2EF4"/>
    <w:rsid w:val="002E4055"/>
    <w:rsid w:val="002E4227"/>
    <w:rsid w:val="002E4844"/>
    <w:rsid w:val="002E4910"/>
    <w:rsid w:val="002E5192"/>
    <w:rsid w:val="002E5780"/>
    <w:rsid w:val="002E6273"/>
    <w:rsid w:val="002E74AA"/>
    <w:rsid w:val="002E79A9"/>
    <w:rsid w:val="002F06CB"/>
    <w:rsid w:val="002F1249"/>
    <w:rsid w:val="002F266A"/>
    <w:rsid w:val="002F2823"/>
    <w:rsid w:val="002F2AAF"/>
    <w:rsid w:val="002F2C80"/>
    <w:rsid w:val="002F3648"/>
    <w:rsid w:val="002F63C3"/>
    <w:rsid w:val="002F7E5D"/>
    <w:rsid w:val="00300B88"/>
    <w:rsid w:val="00300E3C"/>
    <w:rsid w:val="00301BDA"/>
    <w:rsid w:val="00302B49"/>
    <w:rsid w:val="00303FA3"/>
    <w:rsid w:val="00306659"/>
    <w:rsid w:val="0030757A"/>
    <w:rsid w:val="00310138"/>
    <w:rsid w:val="003102DF"/>
    <w:rsid w:val="00310CEA"/>
    <w:rsid w:val="00313D02"/>
    <w:rsid w:val="00315B37"/>
    <w:rsid w:val="00315BC4"/>
    <w:rsid w:val="0032030D"/>
    <w:rsid w:val="00320D68"/>
    <w:rsid w:val="00322EB5"/>
    <w:rsid w:val="003237CE"/>
    <w:rsid w:val="00324AAE"/>
    <w:rsid w:val="00326FD6"/>
    <w:rsid w:val="00330A5A"/>
    <w:rsid w:val="00332A22"/>
    <w:rsid w:val="003348D7"/>
    <w:rsid w:val="0033562A"/>
    <w:rsid w:val="003363AC"/>
    <w:rsid w:val="00336F18"/>
    <w:rsid w:val="003375DA"/>
    <w:rsid w:val="0033789A"/>
    <w:rsid w:val="00337C4B"/>
    <w:rsid w:val="00340194"/>
    <w:rsid w:val="00341D2F"/>
    <w:rsid w:val="00342140"/>
    <w:rsid w:val="003439D5"/>
    <w:rsid w:val="00344801"/>
    <w:rsid w:val="00344AB0"/>
    <w:rsid w:val="00345A8F"/>
    <w:rsid w:val="003464D1"/>
    <w:rsid w:val="00346596"/>
    <w:rsid w:val="003465A9"/>
    <w:rsid w:val="003473D5"/>
    <w:rsid w:val="003505F5"/>
    <w:rsid w:val="00350FCA"/>
    <w:rsid w:val="00353CCB"/>
    <w:rsid w:val="00355426"/>
    <w:rsid w:val="0035690E"/>
    <w:rsid w:val="00356B5A"/>
    <w:rsid w:val="00363B79"/>
    <w:rsid w:val="00363BD7"/>
    <w:rsid w:val="00363EA3"/>
    <w:rsid w:val="00365AC9"/>
    <w:rsid w:val="003678E0"/>
    <w:rsid w:val="00367E98"/>
    <w:rsid w:val="00371B56"/>
    <w:rsid w:val="00371DAB"/>
    <w:rsid w:val="003735FE"/>
    <w:rsid w:val="0037483E"/>
    <w:rsid w:val="00376B2F"/>
    <w:rsid w:val="00377243"/>
    <w:rsid w:val="00380AC5"/>
    <w:rsid w:val="00380C34"/>
    <w:rsid w:val="00381762"/>
    <w:rsid w:val="00382D27"/>
    <w:rsid w:val="003834BB"/>
    <w:rsid w:val="00383B8A"/>
    <w:rsid w:val="0038459D"/>
    <w:rsid w:val="00384D40"/>
    <w:rsid w:val="00385B1B"/>
    <w:rsid w:val="003866BA"/>
    <w:rsid w:val="00386A2B"/>
    <w:rsid w:val="003870C8"/>
    <w:rsid w:val="00387397"/>
    <w:rsid w:val="00391B70"/>
    <w:rsid w:val="00392163"/>
    <w:rsid w:val="00392B1B"/>
    <w:rsid w:val="0039670F"/>
    <w:rsid w:val="003A220E"/>
    <w:rsid w:val="003A6076"/>
    <w:rsid w:val="003A6312"/>
    <w:rsid w:val="003A6402"/>
    <w:rsid w:val="003A7061"/>
    <w:rsid w:val="003B2380"/>
    <w:rsid w:val="003B3167"/>
    <w:rsid w:val="003B4AA3"/>
    <w:rsid w:val="003B506D"/>
    <w:rsid w:val="003B685B"/>
    <w:rsid w:val="003B6EA8"/>
    <w:rsid w:val="003C0547"/>
    <w:rsid w:val="003C1045"/>
    <w:rsid w:val="003C20FE"/>
    <w:rsid w:val="003C2C9C"/>
    <w:rsid w:val="003C3843"/>
    <w:rsid w:val="003C4221"/>
    <w:rsid w:val="003C4352"/>
    <w:rsid w:val="003C5191"/>
    <w:rsid w:val="003C51EA"/>
    <w:rsid w:val="003C6819"/>
    <w:rsid w:val="003C7E2B"/>
    <w:rsid w:val="003D0E8B"/>
    <w:rsid w:val="003D1A5B"/>
    <w:rsid w:val="003D2EE4"/>
    <w:rsid w:val="003D36D2"/>
    <w:rsid w:val="003D3FC9"/>
    <w:rsid w:val="003D528D"/>
    <w:rsid w:val="003D668B"/>
    <w:rsid w:val="003D7E54"/>
    <w:rsid w:val="003E1294"/>
    <w:rsid w:val="003E157A"/>
    <w:rsid w:val="003E15C9"/>
    <w:rsid w:val="003E1CAE"/>
    <w:rsid w:val="003E2994"/>
    <w:rsid w:val="003E33DC"/>
    <w:rsid w:val="003E3FE2"/>
    <w:rsid w:val="003E4529"/>
    <w:rsid w:val="003E62EF"/>
    <w:rsid w:val="003E67F0"/>
    <w:rsid w:val="003E713B"/>
    <w:rsid w:val="003E7639"/>
    <w:rsid w:val="003E7B92"/>
    <w:rsid w:val="003F023E"/>
    <w:rsid w:val="003F0916"/>
    <w:rsid w:val="003F0CC4"/>
    <w:rsid w:val="003F1454"/>
    <w:rsid w:val="003F29EA"/>
    <w:rsid w:val="003F4D0E"/>
    <w:rsid w:val="003F4F59"/>
    <w:rsid w:val="003F583E"/>
    <w:rsid w:val="003F6637"/>
    <w:rsid w:val="003F7E4F"/>
    <w:rsid w:val="00400838"/>
    <w:rsid w:val="00401680"/>
    <w:rsid w:val="00402BD4"/>
    <w:rsid w:val="00403D65"/>
    <w:rsid w:val="004058DD"/>
    <w:rsid w:val="004074E8"/>
    <w:rsid w:val="00407987"/>
    <w:rsid w:val="00407FF6"/>
    <w:rsid w:val="00410F00"/>
    <w:rsid w:val="004121A1"/>
    <w:rsid w:val="0041523E"/>
    <w:rsid w:val="004163F4"/>
    <w:rsid w:val="00416920"/>
    <w:rsid w:val="00417F60"/>
    <w:rsid w:val="004227D8"/>
    <w:rsid w:val="004227ED"/>
    <w:rsid w:val="00422F13"/>
    <w:rsid w:val="00423F90"/>
    <w:rsid w:val="004245EE"/>
    <w:rsid w:val="004247CC"/>
    <w:rsid w:val="004254B9"/>
    <w:rsid w:val="004273B0"/>
    <w:rsid w:val="0042762B"/>
    <w:rsid w:val="0042762E"/>
    <w:rsid w:val="00430671"/>
    <w:rsid w:val="00430C48"/>
    <w:rsid w:val="0043167B"/>
    <w:rsid w:val="00434EFF"/>
    <w:rsid w:val="004408F3"/>
    <w:rsid w:val="004428C5"/>
    <w:rsid w:val="004452B2"/>
    <w:rsid w:val="00445ABA"/>
    <w:rsid w:val="00445AFD"/>
    <w:rsid w:val="00446133"/>
    <w:rsid w:val="00452D7A"/>
    <w:rsid w:val="00453E4E"/>
    <w:rsid w:val="004544E8"/>
    <w:rsid w:val="00456873"/>
    <w:rsid w:val="00456B5A"/>
    <w:rsid w:val="0046114E"/>
    <w:rsid w:val="00461C67"/>
    <w:rsid w:val="004621E4"/>
    <w:rsid w:val="004636B5"/>
    <w:rsid w:val="00466A8A"/>
    <w:rsid w:val="004674F9"/>
    <w:rsid w:val="00467B23"/>
    <w:rsid w:val="00470CF3"/>
    <w:rsid w:val="004747AB"/>
    <w:rsid w:val="00480344"/>
    <w:rsid w:val="004825AD"/>
    <w:rsid w:val="00484607"/>
    <w:rsid w:val="00484694"/>
    <w:rsid w:val="00485BDD"/>
    <w:rsid w:val="00486703"/>
    <w:rsid w:val="004868D5"/>
    <w:rsid w:val="0048799D"/>
    <w:rsid w:val="0049104A"/>
    <w:rsid w:val="0049175D"/>
    <w:rsid w:val="00493BD9"/>
    <w:rsid w:val="0049677B"/>
    <w:rsid w:val="00496A9A"/>
    <w:rsid w:val="00496AC2"/>
    <w:rsid w:val="0049704E"/>
    <w:rsid w:val="0049762C"/>
    <w:rsid w:val="004A0E8D"/>
    <w:rsid w:val="004A1397"/>
    <w:rsid w:val="004A1CA6"/>
    <w:rsid w:val="004A443E"/>
    <w:rsid w:val="004A5697"/>
    <w:rsid w:val="004A7EE1"/>
    <w:rsid w:val="004B265A"/>
    <w:rsid w:val="004B30F6"/>
    <w:rsid w:val="004B3775"/>
    <w:rsid w:val="004B3D68"/>
    <w:rsid w:val="004B4150"/>
    <w:rsid w:val="004B49B7"/>
    <w:rsid w:val="004B56AA"/>
    <w:rsid w:val="004C013F"/>
    <w:rsid w:val="004C3582"/>
    <w:rsid w:val="004C3B0F"/>
    <w:rsid w:val="004C4CC8"/>
    <w:rsid w:val="004C6B49"/>
    <w:rsid w:val="004C7F7D"/>
    <w:rsid w:val="004D083B"/>
    <w:rsid w:val="004D23E4"/>
    <w:rsid w:val="004D29FB"/>
    <w:rsid w:val="004D35CC"/>
    <w:rsid w:val="004D3859"/>
    <w:rsid w:val="004D3B60"/>
    <w:rsid w:val="004D3BCF"/>
    <w:rsid w:val="004D60F2"/>
    <w:rsid w:val="004D6180"/>
    <w:rsid w:val="004D67D6"/>
    <w:rsid w:val="004E0206"/>
    <w:rsid w:val="004E02F6"/>
    <w:rsid w:val="004E2BA0"/>
    <w:rsid w:val="004E3FB6"/>
    <w:rsid w:val="004E4C01"/>
    <w:rsid w:val="004E55C9"/>
    <w:rsid w:val="004E5CCC"/>
    <w:rsid w:val="004F1A1F"/>
    <w:rsid w:val="004F271A"/>
    <w:rsid w:val="004F2BE4"/>
    <w:rsid w:val="004F465E"/>
    <w:rsid w:val="004F49DB"/>
    <w:rsid w:val="004F4C2B"/>
    <w:rsid w:val="004F4C2E"/>
    <w:rsid w:val="004F5D2C"/>
    <w:rsid w:val="004F6A37"/>
    <w:rsid w:val="00500204"/>
    <w:rsid w:val="005025F4"/>
    <w:rsid w:val="00502672"/>
    <w:rsid w:val="00502838"/>
    <w:rsid w:val="0050339A"/>
    <w:rsid w:val="00507D40"/>
    <w:rsid w:val="00507FCE"/>
    <w:rsid w:val="00512424"/>
    <w:rsid w:val="00512F62"/>
    <w:rsid w:val="0051380B"/>
    <w:rsid w:val="0051403A"/>
    <w:rsid w:val="0051495D"/>
    <w:rsid w:val="00515855"/>
    <w:rsid w:val="0051589C"/>
    <w:rsid w:val="00516F72"/>
    <w:rsid w:val="0051768F"/>
    <w:rsid w:val="00520B6C"/>
    <w:rsid w:val="00521254"/>
    <w:rsid w:val="00521BE7"/>
    <w:rsid w:val="00522C93"/>
    <w:rsid w:val="005239C3"/>
    <w:rsid w:val="00524FC0"/>
    <w:rsid w:val="00527CEE"/>
    <w:rsid w:val="00532266"/>
    <w:rsid w:val="00534FE2"/>
    <w:rsid w:val="005352AE"/>
    <w:rsid w:val="005403F3"/>
    <w:rsid w:val="00541AE0"/>
    <w:rsid w:val="00542058"/>
    <w:rsid w:val="00542520"/>
    <w:rsid w:val="0054329A"/>
    <w:rsid w:val="005443FD"/>
    <w:rsid w:val="00544CE8"/>
    <w:rsid w:val="00545C7F"/>
    <w:rsid w:val="00546ACA"/>
    <w:rsid w:val="00547CDE"/>
    <w:rsid w:val="0055080B"/>
    <w:rsid w:val="00550BA2"/>
    <w:rsid w:val="0055271B"/>
    <w:rsid w:val="00553EA7"/>
    <w:rsid w:val="005545CE"/>
    <w:rsid w:val="005552D5"/>
    <w:rsid w:val="005559D4"/>
    <w:rsid w:val="00560329"/>
    <w:rsid w:val="00563721"/>
    <w:rsid w:val="005640FF"/>
    <w:rsid w:val="0056634A"/>
    <w:rsid w:val="00567D2E"/>
    <w:rsid w:val="0057022D"/>
    <w:rsid w:val="005706BF"/>
    <w:rsid w:val="00571802"/>
    <w:rsid w:val="0057475D"/>
    <w:rsid w:val="00575527"/>
    <w:rsid w:val="00576278"/>
    <w:rsid w:val="005766D7"/>
    <w:rsid w:val="00577088"/>
    <w:rsid w:val="005804B8"/>
    <w:rsid w:val="00580758"/>
    <w:rsid w:val="00580A57"/>
    <w:rsid w:val="00582AE1"/>
    <w:rsid w:val="00582FF1"/>
    <w:rsid w:val="00584100"/>
    <w:rsid w:val="00585476"/>
    <w:rsid w:val="00585DDD"/>
    <w:rsid w:val="00585F0A"/>
    <w:rsid w:val="005864AC"/>
    <w:rsid w:val="00587F0E"/>
    <w:rsid w:val="00590E2C"/>
    <w:rsid w:val="005912FB"/>
    <w:rsid w:val="00592D07"/>
    <w:rsid w:val="00593D3A"/>
    <w:rsid w:val="005950BF"/>
    <w:rsid w:val="00597059"/>
    <w:rsid w:val="00597A6F"/>
    <w:rsid w:val="005A064E"/>
    <w:rsid w:val="005A0FBD"/>
    <w:rsid w:val="005A339C"/>
    <w:rsid w:val="005A3452"/>
    <w:rsid w:val="005A6E42"/>
    <w:rsid w:val="005A72F4"/>
    <w:rsid w:val="005A73FE"/>
    <w:rsid w:val="005A75A4"/>
    <w:rsid w:val="005A75CA"/>
    <w:rsid w:val="005B30A9"/>
    <w:rsid w:val="005B3497"/>
    <w:rsid w:val="005B5126"/>
    <w:rsid w:val="005B590E"/>
    <w:rsid w:val="005B5A19"/>
    <w:rsid w:val="005B7D16"/>
    <w:rsid w:val="005B7E25"/>
    <w:rsid w:val="005C0429"/>
    <w:rsid w:val="005C062D"/>
    <w:rsid w:val="005C1337"/>
    <w:rsid w:val="005C2C36"/>
    <w:rsid w:val="005C38FA"/>
    <w:rsid w:val="005C3C7A"/>
    <w:rsid w:val="005C4D3B"/>
    <w:rsid w:val="005C5050"/>
    <w:rsid w:val="005C528C"/>
    <w:rsid w:val="005C5895"/>
    <w:rsid w:val="005C59FA"/>
    <w:rsid w:val="005C61B9"/>
    <w:rsid w:val="005C775D"/>
    <w:rsid w:val="005D0DCA"/>
    <w:rsid w:val="005D137E"/>
    <w:rsid w:val="005D2390"/>
    <w:rsid w:val="005D64C8"/>
    <w:rsid w:val="005D7A71"/>
    <w:rsid w:val="005E0A66"/>
    <w:rsid w:val="005E19FD"/>
    <w:rsid w:val="005E2B70"/>
    <w:rsid w:val="005E344C"/>
    <w:rsid w:val="005E3BE2"/>
    <w:rsid w:val="005E5724"/>
    <w:rsid w:val="005F0B8D"/>
    <w:rsid w:val="005F14C8"/>
    <w:rsid w:val="005F25F4"/>
    <w:rsid w:val="005F46E9"/>
    <w:rsid w:val="005F53AE"/>
    <w:rsid w:val="005F5415"/>
    <w:rsid w:val="005F5EA0"/>
    <w:rsid w:val="005F6CEE"/>
    <w:rsid w:val="005F6F61"/>
    <w:rsid w:val="00600341"/>
    <w:rsid w:val="00600A83"/>
    <w:rsid w:val="00601C95"/>
    <w:rsid w:val="0060213A"/>
    <w:rsid w:val="0060215E"/>
    <w:rsid w:val="0061026E"/>
    <w:rsid w:val="006106CD"/>
    <w:rsid w:val="00613096"/>
    <w:rsid w:val="00613210"/>
    <w:rsid w:val="006140AC"/>
    <w:rsid w:val="00616202"/>
    <w:rsid w:val="00616509"/>
    <w:rsid w:val="00617909"/>
    <w:rsid w:val="00617CF4"/>
    <w:rsid w:val="00617D0E"/>
    <w:rsid w:val="00621602"/>
    <w:rsid w:val="0062262B"/>
    <w:rsid w:val="00622832"/>
    <w:rsid w:val="00622F0B"/>
    <w:rsid w:val="00623C16"/>
    <w:rsid w:val="00623C28"/>
    <w:rsid w:val="00623F12"/>
    <w:rsid w:val="006264F9"/>
    <w:rsid w:val="006311C1"/>
    <w:rsid w:val="00631288"/>
    <w:rsid w:val="00632BE3"/>
    <w:rsid w:val="006355C5"/>
    <w:rsid w:val="006358EC"/>
    <w:rsid w:val="006373C5"/>
    <w:rsid w:val="00640B85"/>
    <w:rsid w:val="00640BD1"/>
    <w:rsid w:val="006414A4"/>
    <w:rsid w:val="006419BC"/>
    <w:rsid w:val="006445A3"/>
    <w:rsid w:val="00644A5A"/>
    <w:rsid w:val="006457A3"/>
    <w:rsid w:val="00647014"/>
    <w:rsid w:val="00647042"/>
    <w:rsid w:val="00647D04"/>
    <w:rsid w:val="00651F1E"/>
    <w:rsid w:val="00653EC3"/>
    <w:rsid w:val="00654343"/>
    <w:rsid w:val="006543D1"/>
    <w:rsid w:val="00660645"/>
    <w:rsid w:val="006607AD"/>
    <w:rsid w:val="006610DC"/>
    <w:rsid w:val="00662955"/>
    <w:rsid w:val="006633BF"/>
    <w:rsid w:val="00663690"/>
    <w:rsid w:val="006644D4"/>
    <w:rsid w:val="006652A7"/>
    <w:rsid w:val="0066636D"/>
    <w:rsid w:val="0066724E"/>
    <w:rsid w:val="006701E4"/>
    <w:rsid w:val="00672EDA"/>
    <w:rsid w:val="00673723"/>
    <w:rsid w:val="006760CD"/>
    <w:rsid w:val="00676441"/>
    <w:rsid w:val="00676AFD"/>
    <w:rsid w:val="00676F8C"/>
    <w:rsid w:val="00677F31"/>
    <w:rsid w:val="00680C1B"/>
    <w:rsid w:val="00682BAD"/>
    <w:rsid w:val="00682DB3"/>
    <w:rsid w:val="00684920"/>
    <w:rsid w:val="00690C92"/>
    <w:rsid w:val="0069166C"/>
    <w:rsid w:val="00694222"/>
    <w:rsid w:val="00695939"/>
    <w:rsid w:val="0069604C"/>
    <w:rsid w:val="00697D13"/>
    <w:rsid w:val="006A058A"/>
    <w:rsid w:val="006A115F"/>
    <w:rsid w:val="006A1464"/>
    <w:rsid w:val="006A16C1"/>
    <w:rsid w:val="006A23E3"/>
    <w:rsid w:val="006A281D"/>
    <w:rsid w:val="006A51B6"/>
    <w:rsid w:val="006A6435"/>
    <w:rsid w:val="006A7425"/>
    <w:rsid w:val="006A791E"/>
    <w:rsid w:val="006A7A00"/>
    <w:rsid w:val="006A7D6E"/>
    <w:rsid w:val="006B0068"/>
    <w:rsid w:val="006B2AD1"/>
    <w:rsid w:val="006B5F2D"/>
    <w:rsid w:val="006B64CE"/>
    <w:rsid w:val="006B6A0B"/>
    <w:rsid w:val="006C08EE"/>
    <w:rsid w:val="006C1D81"/>
    <w:rsid w:val="006C29D8"/>
    <w:rsid w:val="006C6D77"/>
    <w:rsid w:val="006D01F3"/>
    <w:rsid w:val="006D109A"/>
    <w:rsid w:val="006D11B2"/>
    <w:rsid w:val="006D20A2"/>
    <w:rsid w:val="006D4776"/>
    <w:rsid w:val="006D4BA8"/>
    <w:rsid w:val="006E0842"/>
    <w:rsid w:val="006E0C36"/>
    <w:rsid w:val="006E1E57"/>
    <w:rsid w:val="006E2419"/>
    <w:rsid w:val="006E25F7"/>
    <w:rsid w:val="006E380E"/>
    <w:rsid w:val="006E4DA8"/>
    <w:rsid w:val="006E5DF5"/>
    <w:rsid w:val="006E6A06"/>
    <w:rsid w:val="006E74AE"/>
    <w:rsid w:val="006E781F"/>
    <w:rsid w:val="006F0687"/>
    <w:rsid w:val="006F0CDB"/>
    <w:rsid w:val="006F266C"/>
    <w:rsid w:val="006F2829"/>
    <w:rsid w:val="006F28B2"/>
    <w:rsid w:val="006F3505"/>
    <w:rsid w:val="006F6AC0"/>
    <w:rsid w:val="006F79DB"/>
    <w:rsid w:val="0070071D"/>
    <w:rsid w:val="007033A4"/>
    <w:rsid w:val="0070416E"/>
    <w:rsid w:val="00704F7B"/>
    <w:rsid w:val="007056AA"/>
    <w:rsid w:val="00706A68"/>
    <w:rsid w:val="007078DF"/>
    <w:rsid w:val="007100E1"/>
    <w:rsid w:val="00711967"/>
    <w:rsid w:val="00712513"/>
    <w:rsid w:val="00716562"/>
    <w:rsid w:val="007166DC"/>
    <w:rsid w:val="00716737"/>
    <w:rsid w:val="007216A9"/>
    <w:rsid w:val="00722009"/>
    <w:rsid w:val="007225E8"/>
    <w:rsid w:val="00722A01"/>
    <w:rsid w:val="0072316F"/>
    <w:rsid w:val="007245E7"/>
    <w:rsid w:val="00726C5E"/>
    <w:rsid w:val="0073083E"/>
    <w:rsid w:val="00730973"/>
    <w:rsid w:val="00731157"/>
    <w:rsid w:val="00731C7B"/>
    <w:rsid w:val="0073306E"/>
    <w:rsid w:val="00734275"/>
    <w:rsid w:val="00734962"/>
    <w:rsid w:val="00736290"/>
    <w:rsid w:val="00736299"/>
    <w:rsid w:val="0073654E"/>
    <w:rsid w:val="007366C5"/>
    <w:rsid w:val="00737896"/>
    <w:rsid w:val="00740BD1"/>
    <w:rsid w:val="00743E78"/>
    <w:rsid w:val="007441C1"/>
    <w:rsid w:val="00745CFF"/>
    <w:rsid w:val="00746975"/>
    <w:rsid w:val="00746E63"/>
    <w:rsid w:val="0075134F"/>
    <w:rsid w:val="00751FC1"/>
    <w:rsid w:val="00752829"/>
    <w:rsid w:val="007535D2"/>
    <w:rsid w:val="00754C35"/>
    <w:rsid w:val="0075547D"/>
    <w:rsid w:val="00760681"/>
    <w:rsid w:val="00765436"/>
    <w:rsid w:val="00765572"/>
    <w:rsid w:val="007655D6"/>
    <w:rsid w:val="0076592A"/>
    <w:rsid w:val="00765D43"/>
    <w:rsid w:val="0076745D"/>
    <w:rsid w:val="00773BCA"/>
    <w:rsid w:val="0077454D"/>
    <w:rsid w:val="00774779"/>
    <w:rsid w:val="00776412"/>
    <w:rsid w:val="007765F5"/>
    <w:rsid w:val="007817B6"/>
    <w:rsid w:val="00781F92"/>
    <w:rsid w:val="00783290"/>
    <w:rsid w:val="00785A38"/>
    <w:rsid w:val="00791501"/>
    <w:rsid w:val="00791EF9"/>
    <w:rsid w:val="00791FA0"/>
    <w:rsid w:val="007922A8"/>
    <w:rsid w:val="00793CDD"/>
    <w:rsid w:val="00794748"/>
    <w:rsid w:val="0079485F"/>
    <w:rsid w:val="00794FB1"/>
    <w:rsid w:val="00796113"/>
    <w:rsid w:val="0079775E"/>
    <w:rsid w:val="007A11D3"/>
    <w:rsid w:val="007A2626"/>
    <w:rsid w:val="007A48B1"/>
    <w:rsid w:val="007A4C9C"/>
    <w:rsid w:val="007A5087"/>
    <w:rsid w:val="007A5BC9"/>
    <w:rsid w:val="007A6879"/>
    <w:rsid w:val="007A6DF2"/>
    <w:rsid w:val="007B273A"/>
    <w:rsid w:val="007B2D49"/>
    <w:rsid w:val="007B720A"/>
    <w:rsid w:val="007B72DF"/>
    <w:rsid w:val="007C2593"/>
    <w:rsid w:val="007C3A45"/>
    <w:rsid w:val="007C3B7A"/>
    <w:rsid w:val="007C5699"/>
    <w:rsid w:val="007C674D"/>
    <w:rsid w:val="007D182B"/>
    <w:rsid w:val="007D2117"/>
    <w:rsid w:val="007D22BF"/>
    <w:rsid w:val="007D24C3"/>
    <w:rsid w:val="007D2BD2"/>
    <w:rsid w:val="007D439F"/>
    <w:rsid w:val="007D547A"/>
    <w:rsid w:val="007D625C"/>
    <w:rsid w:val="007D6B48"/>
    <w:rsid w:val="007E3B94"/>
    <w:rsid w:val="007E495F"/>
    <w:rsid w:val="007E4BC6"/>
    <w:rsid w:val="007E58D6"/>
    <w:rsid w:val="007E7285"/>
    <w:rsid w:val="007F0482"/>
    <w:rsid w:val="007F387A"/>
    <w:rsid w:val="007F4262"/>
    <w:rsid w:val="007F48BC"/>
    <w:rsid w:val="007F5B04"/>
    <w:rsid w:val="00800B89"/>
    <w:rsid w:val="00802ED6"/>
    <w:rsid w:val="008059BE"/>
    <w:rsid w:val="00806AC1"/>
    <w:rsid w:val="00806F18"/>
    <w:rsid w:val="00807D9E"/>
    <w:rsid w:val="00810C40"/>
    <w:rsid w:val="00811A1C"/>
    <w:rsid w:val="0081284D"/>
    <w:rsid w:val="00813130"/>
    <w:rsid w:val="008141A7"/>
    <w:rsid w:val="008157D0"/>
    <w:rsid w:val="008161EB"/>
    <w:rsid w:val="00816210"/>
    <w:rsid w:val="00816444"/>
    <w:rsid w:val="00816A9B"/>
    <w:rsid w:val="008207E1"/>
    <w:rsid w:val="008209B5"/>
    <w:rsid w:val="00820CED"/>
    <w:rsid w:val="00821AF7"/>
    <w:rsid w:val="00821CB3"/>
    <w:rsid w:val="008223FB"/>
    <w:rsid w:val="008226BB"/>
    <w:rsid w:val="00824442"/>
    <w:rsid w:val="00824C57"/>
    <w:rsid w:val="00824C7B"/>
    <w:rsid w:val="00825650"/>
    <w:rsid w:val="00827211"/>
    <w:rsid w:val="00827DF9"/>
    <w:rsid w:val="00831139"/>
    <w:rsid w:val="00832DE4"/>
    <w:rsid w:val="0083369B"/>
    <w:rsid w:val="0083416C"/>
    <w:rsid w:val="0083469C"/>
    <w:rsid w:val="00835AF2"/>
    <w:rsid w:val="00836877"/>
    <w:rsid w:val="00836965"/>
    <w:rsid w:val="0083728A"/>
    <w:rsid w:val="0084298C"/>
    <w:rsid w:val="0084500D"/>
    <w:rsid w:val="008450E8"/>
    <w:rsid w:val="008469E4"/>
    <w:rsid w:val="00846CA5"/>
    <w:rsid w:val="00847477"/>
    <w:rsid w:val="00850068"/>
    <w:rsid w:val="008513EF"/>
    <w:rsid w:val="00851FD0"/>
    <w:rsid w:val="00853AD5"/>
    <w:rsid w:val="008544C2"/>
    <w:rsid w:val="00855137"/>
    <w:rsid w:val="008555BF"/>
    <w:rsid w:val="008577ED"/>
    <w:rsid w:val="00860E72"/>
    <w:rsid w:val="008611ED"/>
    <w:rsid w:val="008659EF"/>
    <w:rsid w:val="008672EA"/>
    <w:rsid w:val="00867C6F"/>
    <w:rsid w:val="00870EA8"/>
    <w:rsid w:val="00872311"/>
    <w:rsid w:val="00872CFA"/>
    <w:rsid w:val="00873082"/>
    <w:rsid w:val="008758A5"/>
    <w:rsid w:val="008760AC"/>
    <w:rsid w:val="0087682E"/>
    <w:rsid w:val="00876E92"/>
    <w:rsid w:val="00880972"/>
    <w:rsid w:val="00881890"/>
    <w:rsid w:val="00881F79"/>
    <w:rsid w:val="008862D3"/>
    <w:rsid w:val="00890523"/>
    <w:rsid w:val="00890FB4"/>
    <w:rsid w:val="0089101D"/>
    <w:rsid w:val="008925EE"/>
    <w:rsid w:val="00892FE7"/>
    <w:rsid w:val="008931A5"/>
    <w:rsid w:val="00895224"/>
    <w:rsid w:val="00896599"/>
    <w:rsid w:val="00896F8C"/>
    <w:rsid w:val="0089782F"/>
    <w:rsid w:val="008A25D3"/>
    <w:rsid w:val="008A3084"/>
    <w:rsid w:val="008A470E"/>
    <w:rsid w:val="008A4969"/>
    <w:rsid w:val="008A5A25"/>
    <w:rsid w:val="008A5F9F"/>
    <w:rsid w:val="008A73EE"/>
    <w:rsid w:val="008B103F"/>
    <w:rsid w:val="008B3992"/>
    <w:rsid w:val="008B4D43"/>
    <w:rsid w:val="008B4E1F"/>
    <w:rsid w:val="008B5057"/>
    <w:rsid w:val="008B72F3"/>
    <w:rsid w:val="008C15E8"/>
    <w:rsid w:val="008C1EA9"/>
    <w:rsid w:val="008C36B3"/>
    <w:rsid w:val="008C4F4C"/>
    <w:rsid w:val="008C5A54"/>
    <w:rsid w:val="008C642C"/>
    <w:rsid w:val="008C7E75"/>
    <w:rsid w:val="008D2660"/>
    <w:rsid w:val="008D3944"/>
    <w:rsid w:val="008D3BDC"/>
    <w:rsid w:val="008D43B8"/>
    <w:rsid w:val="008D4462"/>
    <w:rsid w:val="008D4CCC"/>
    <w:rsid w:val="008D57CD"/>
    <w:rsid w:val="008D5AD5"/>
    <w:rsid w:val="008D646F"/>
    <w:rsid w:val="008D749D"/>
    <w:rsid w:val="008D7CCB"/>
    <w:rsid w:val="008E19D0"/>
    <w:rsid w:val="008E1E06"/>
    <w:rsid w:val="008E3114"/>
    <w:rsid w:val="008E43D5"/>
    <w:rsid w:val="008E56ED"/>
    <w:rsid w:val="008E63B2"/>
    <w:rsid w:val="008E74D3"/>
    <w:rsid w:val="008E7C15"/>
    <w:rsid w:val="008F0329"/>
    <w:rsid w:val="008F07CE"/>
    <w:rsid w:val="008F30EA"/>
    <w:rsid w:val="008F62EA"/>
    <w:rsid w:val="00900C8B"/>
    <w:rsid w:val="00901134"/>
    <w:rsid w:val="009019DA"/>
    <w:rsid w:val="0090358E"/>
    <w:rsid w:val="009066EE"/>
    <w:rsid w:val="009069A5"/>
    <w:rsid w:val="00907992"/>
    <w:rsid w:val="00910878"/>
    <w:rsid w:val="00911040"/>
    <w:rsid w:val="00911A9B"/>
    <w:rsid w:val="0091348C"/>
    <w:rsid w:val="00913AFD"/>
    <w:rsid w:val="00913C66"/>
    <w:rsid w:val="00913D23"/>
    <w:rsid w:val="00914AFA"/>
    <w:rsid w:val="00915CEF"/>
    <w:rsid w:val="00916744"/>
    <w:rsid w:val="009170EB"/>
    <w:rsid w:val="00917A4C"/>
    <w:rsid w:val="00920FED"/>
    <w:rsid w:val="009210D1"/>
    <w:rsid w:val="00921812"/>
    <w:rsid w:val="00922CBC"/>
    <w:rsid w:val="009230A1"/>
    <w:rsid w:val="009258CF"/>
    <w:rsid w:val="00926DDB"/>
    <w:rsid w:val="00930BE4"/>
    <w:rsid w:val="00930DC4"/>
    <w:rsid w:val="00931A8B"/>
    <w:rsid w:val="0093365D"/>
    <w:rsid w:val="00935835"/>
    <w:rsid w:val="009370C3"/>
    <w:rsid w:val="00937222"/>
    <w:rsid w:val="00940471"/>
    <w:rsid w:val="00942CC0"/>
    <w:rsid w:val="0094603C"/>
    <w:rsid w:val="0094703E"/>
    <w:rsid w:val="00947C87"/>
    <w:rsid w:val="00950E91"/>
    <w:rsid w:val="00952017"/>
    <w:rsid w:val="009532A7"/>
    <w:rsid w:val="009556EB"/>
    <w:rsid w:val="009568B9"/>
    <w:rsid w:val="00956E2A"/>
    <w:rsid w:val="00961B9A"/>
    <w:rsid w:val="009621D9"/>
    <w:rsid w:val="0096250B"/>
    <w:rsid w:val="00965C15"/>
    <w:rsid w:val="0096765E"/>
    <w:rsid w:val="00970207"/>
    <w:rsid w:val="00970840"/>
    <w:rsid w:val="00971844"/>
    <w:rsid w:val="009731EE"/>
    <w:rsid w:val="00977ADB"/>
    <w:rsid w:val="00980684"/>
    <w:rsid w:val="00980CA6"/>
    <w:rsid w:val="00980EEF"/>
    <w:rsid w:val="009812DE"/>
    <w:rsid w:val="00981FE2"/>
    <w:rsid w:val="00982DD4"/>
    <w:rsid w:val="0098351D"/>
    <w:rsid w:val="00983BD9"/>
    <w:rsid w:val="00984080"/>
    <w:rsid w:val="00984420"/>
    <w:rsid w:val="009868EB"/>
    <w:rsid w:val="00991630"/>
    <w:rsid w:val="00991A25"/>
    <w:rsid w:val="00991CBC"/>
    <w:rsid w:val="009921CD"/>
    <w:rsid w:val="00993541"/>
    <w:rsid w:val="009957C5"/>
    <w:rsid w:val="00996109"/>
    <w:rsid w:val="009962ED"/>
    <w:rsid w:val="00996D6A"/>
    <w:rsid w:val="009A06EB"/>
    <w:rsid w:val="009A0BE9"/>
    <w:rsid w:val="009A102C"/>
    <w:rsid w:val="009A1294"/>
    <w:rsid w:val="009A289C"/>
    <w:rsid w:val="009A3C87"/>
    <w:rsid w:val="009A3EBC"/>
    <w:rsid w:val="009A50AA"/>
    <w:rsid w:val="009A7EE9"/>
    <w:rsid w:val="009B0A32"/>
    <w:rsid w:val="009B1006"/>
    <w:rsid w:val="009B1008"/>
    <w:rsid w:val="009B1EE9"/>
    <w:rsid w:val="009B3DA2"/>
    <w:rsid w:val="009B4946"/>
    <w:rsid w:val="009B592C"/>
    <w:rsid w:val="009B6DA9"/>
    <w:rsid w:val="009B7A9D"/>
    <w:rsid w:val="009C0F59"/>
    <w:rsid w:val="009C20CB"/>
    <w:rsid w:val="009C2363"/>
    <w:rsid w:val="009C45FE"/>
    <w:rsid w:val="009C6591"/>
    <w:rsid w:val="009C67DD"/>
    <w:rsid w:val="009C7CCE"/>
    <w:rsid w:val="009D011F"/>
    <w:rsid w:val="009D13CB"/>
    <w:rsid w:val="009D2466"/>
    <w:rsid w:val="009D2563"/>
    <w:rsid w:val="009D2D2B"/>
    <w:rsid w:val="009D3252"/>
    <w:rsid w:val="009D3D31"/>
    <w:rsid w:val="009D4304"/>
    <w:rsid w:val="009D5165"/>
    <w:rsid w:val="009D65F4"/>
    <w:rsid w:val="009D66C5"/>
    <w:rsid w:val="009E3647"/>
    <w:rsid w:val="009E36A5"/>
    <w:rsid w:val="009E40A8"/>
    <w:rsid w:val="009E47AD"/>
    <w:rsid w:val="009E48AF"/>
    <w:rsid w:val="009E4FC1"/>
    <w:rsid w:val="009E64CD"/>
    <w:rsid w:val="009E72BF"/>
    <w:rsid w:val="009F0049"/>
    <w:rsid w:val="009F09B8"/>
    <w:rsid w:val="009F22FB"/>
    <w:rsid w:val="009F324A"/>
    <w:rsid w:val="009F686D"/>
    <w:rsid w:val="009F6BC1"/>
    <w:rsid w:val="009F6DFC"/>
    <w:rsid w:val="009F7CDD"/>
    <w:rsid w:val="00A018A7"/>
    <w:rsid w:val="00A018E3"/>
    <w:rsid w:val="00A01946"/>
    <w:rsid w:val="00A01FD4"/>
    <w:rsid w:val="00A028D0"/>
    <w:rsid w:val="00A03856"/>
    <w:rsid w:val="00A03F80"/>
    <w:rsid w:val="00A042CA"/>
    <w:rsid w:val="00A04B84"/>
    <w:rsid w:val="00A065A9"/>
    <w:rsid w:val="00A06A18"/>
    <w:rsid w:val="00A07031"/>
    <w:rsid w:val="00A07416"/>
    <w:rsid w:val="00A10786"/>
    <w:rsid w:val="00A10D7A"/>
    <w:rsid w:val="00A11742"/>
    <w:rsid w:val="00A127F8"/>
    <w:rsid w:val="00A129C5"/>
    <w:rsid w:val="00A13E67"/>
    <w:rsid w:val="00A14BEF"/>
    <w:rsid w:val="00A17192"/>
    <w:rsid w:val="00A17B85"/>
    <w:rsid w:val="00A20ABB"/>
    <w:rsid w:val="00A21B2B"/>
    <w:rsid w:val="00A22998"/>
    <w:rsid w:val="00A23ACD"/>
    <w:rsid w:val="00A27C70"/>
    <w:rsid w:val="00A312CD"/>
    <w:rsid w:val="00A32305"/>
    <w:rsid w:val="00A33039"/>
    <w:rsid w:val="00A34EFD"/>
    <w:rsid w:val="00A36646"/>
    <w:rsid w:val="00A37805"/>
    <w:rsid w:val="00A40108"/>
    <w:rsid w:val="00A423AA"/>
    <w:rsid w:val="00A44650"/>
    <w:rsid w:val="00A45456"/>
    <w:rsid w:val="00A46E54"/>
    <w:rsid w:val="00A46F55"/>
    <w:rsid w:val="00A508BE"/>
    <w:rsid w:val="00A52818"/>
    <w:rsid w:val="00A5308F"/>
    <w:rsid w:val="00A54E5A"/>
    <w:rsid w:val="00A54F9B"/>
    <w:rsid w:val="00A550EE"/>
    <w:rsid w:val="00A57574"/>
    <w:rsid w:val="00A57779"/>
    <w:rsid w:val="00A60117"/>
    <w:rsid w:val="00A603BF"/>
    <w:rsid w:val="00A61CD0"/>
    <w:rsid w:val="00A62B3F"/>
    <w:rsid w:val="00A63D5D"/>
    <w:rsid w:val="00A6454E"/>
    <w:rsid w:val="00A6548B"/>
    <w:rsid w:val="00A65708"/>
    <w:rsid w:val="00A66354"/>
    <w:rsid w:val="00A71920"/>
    <w:rsid w:val="00A71929"/>
    <w:rsid w:val="00A75492"/>
    <w:rsid w:val="00A75993"/>
    <w:rsid w:val="00A75D58"/>
    <w:rsid w:val="00A8118B"/>
    <w:rsid w:val="00A82643"/>
    <w:rsid w:val="00A82C35"/>
    <w:rsid w:val="00A83136"/>
    <w:rsid w:val="00A832D3"/>
    <w:rsid w:val="00A85C9E"/>
    <w:rsid w:val="00A85DFC"/>
    <w:rsid w:val="00A8690C"/>
    <w:rsid w:val="00A87C90"/>
    <w:rsid w:val="00A90CC6"/>
    <w:rsid w:val="00A92143"/>
    <w:rsid w:val="00A93024"/>
    <w:rsid w:val="00A945ED"/>
    <w:rsid w:val="00A9669E"/>
    <w:rsid w:val="00AA0EB7"/>
    <w:rsid w:val="00AA185F"/>
    <w:rsid w:val="00AA19C4"/>
    <w:rsid w:val="00AA1E81"/>
    <w:rsid w:val="00AA405D"/>
    <w:rsid w:val="00AA4379"/>
    <w:rsid w:val="00AA5930"/>
    <w:rsid w:val="00AA701E"/>
    <w:rsid w:val="00AB0EF2"/>
    <w:rsid w:val="00AB127A"/>
    <w:rsid w:val="00AB1C79"/>
    <w:rsid w:val="00AB5359"/>
    <w:rsid w:val="00AB7613"/>
    <w:rsid w:val="00AC008F"/>
    <w:rsid w:val="00AC02E3"/>
    <w:rsid w:val="00AC04E1"/>
    <w:rsid w:val="00AC214B"/>
    <w:rsid w:val="00AC2423"/>
    <w:rsid w:val="00AC3542"/>
    <w:rsid w:val="00AC3E2A"/>
    <w:rsid w:val="00AC4BE5"/>
    <w:rsid w:val="00AD0841"/>
    <w:rsid w:val="00AD17AF"/>
    <w:rsid w:val="00AD2A3F"/>
    <w:rsid w:val="00AD3DA6"/>
    <w:rsid w:val="00AD4E33"/>
    <w:rsid w:val="00AD62A2"/>
    <w:rsid w:val="00AE04B8"/>
    <w:rsid w:val="00AE247B"/>
    <w:rsid w:val="00AE37DC"/>
    <w:rsid w:val="00AE5D1E"/>
    <w:rsid w:val="00AF0EF9"/>
    <w:rsid w:val="00AF3467"/>
    <w:rsid w:val="00AF5C2B"/>
    <w:rsid w:val="00AF7945"/>
    <w:rsid w:val="00B01BA6"/>
    <w:rsid w:val="00B05F43"/>
    <w:rsid w:val="00B06E95"/>
    <w:rsid w:val="00B078B5"/>
    <w:rsid w:val="00B12400"/>
    <w:rsid w:val="00B127AC"/>
    <w:rsid w:val="00B14203"/>
    <w:rsid w:val="00B14242"/>
    <w:rsid w:val="00B1461E"/>
    <w:rsid w:val="00B1505F"/>
    <w:rsid w:val="00B17F12"/>
    <w:rsid w:val="00B17FF2"/>
    <w:rsid w:val="00B2061A"/>
    <w:rsid w:val="00B20813"/>
    <w:rsid w:val="00B20B54"/>
    <w:rsid w:val="00B2159B"/>
    <w:rsid w:val="00B22110"/>
    <w:rsid w:val="00B23092"/>
    <w:rsid w:val="00B25686"/>
    <w:rsid w:val="00B260C8"/>
    <w:rsid w:val="00B262EB"/>
    <w:rsid w:val="00B33FAD"/>
    <w:rsid w:val="00B34BC5"/>
    <w:rsid w:val="00B363B3"/>
    <w:rsid w:val="00B36B5D"/>
    <w:rsid w:val="00B4043E"/>
    <w:rsid w:val="00B40E6B"/>
    <w:rsid w:val="00B42198"/>
    <w:rsid w:val="00B432B0"/>
    <w:rsid w:val="00B45874"/>
    <w:rsid w:val="00B46CF8"/>
    <w:rsid w:val="00B476D2"/>
    <w:rsid w:val="00B476EB"/>
    <w:rsid w:val="00B50D65"/>
    <w:rsid w:val="00B5118C"/>
    <w:rsid w:val="00B51EF5"/>
    <w:rsid w:val="00B52447"/>
    <w:rsid w:val="00B5333B"/>
    <w:rsid w:val="00B542F5"/>
    <w:rsid w:val="00B544FD"/>
    <w:rsid w:val="00B54A23"/>
    <w:rsid w:val="00B54E34"/>
    <w:rsid w:val="00B5514E"/>
    <w:rsid w:val="00B55575"/>
    <w:rsid w:val="00B56C37"/>
    <w:rsid w:val="00B57E69"/>
    <w:rsid w:val="00B61011"/>
    <w:rsid w:val="00B61FB8"/>
    <w:rsid w:val="00B63CF0"/>
    <w:rsid w:val="00B640D8"/>
    <w:rsid w:val="00B6486B"/>
    <w:rsid w:val="00B70243"/>
    <w:rsid w:val="00B70367"/>
    <w:rsid w:val="00B73980"/>
    <w:rsid w:val="00B73B88"/>
    <w:rsid w:val="00B76DC4"/>
    <w:rsid w:val="00B772D3"/>
    <w:rsid w:val="00B7782A"/>
    <w:rsid w:val="00B77837"/>
    <w:rsid w:val="00B82285"/>
    <w:rsid w:val="00B850E3"/>
    <w:rsid w:val="00B859A3"/>
    <w:rsid w:val="00B85C3D"/>
    <w:rsid w:val="00B85E7B"/>
    <w:rsid w:val="00B87C4D"/>
    <w:rsid w:val="00B92D61"/>
    <w:rsid w:val="00B93F63"/>
    <w:rsid w:val="00B9415C"/>
    <w:rsid w:val="00B967A7"/>
    <w:rsid w:val="00B978D0"/>
    <w:rsid w:val="00B979B8"/>
    <w:rsid w:val="00BA20EF"/>
    <w:rsid w:val="00BA3156"/>
    <w:rsid w:val="00BA5737"/>
    <w:rsid w:val="00BA6D6C"/>
    <w:rsid w:val="00BA7280"/>
    <w:rsid w:val="00BB1444"/>
    <w:rsid w:val="00BB2B65"/>
    <w:rsid w:val="00BB575D"/>
    <w:rsid w:val="00BB65D4"/>
    <w:rsid w:val="00BB71A3"/>
    <w:rsid w:val="00BC309B"/>
    <w:rsid w:val="00BC3152"/>
    <w:rsid w:val="00BC3E5B"/>
    <w:rsid w:val="00BC68E4"/>
    <w:rsid w:val="00BC7160"/>
    <w:rsid w:val="00BD0C33"/>
    <w:rsid w:val="00BD10F1"/>
    <w:rsid w:val="00BD1F8C"/>
    <w:rsid w:val="00BD6FF8"/>
    <w:rsid w:val="00BE3F00"/>
    <w:rsid w:val="00BE44BA"/>
    <w:rsid w:val="00BE45AD"/>
    <w:rsid w:val="00BE4C59"/>
    <w:rsid w:val="00BE64B2"/>
    <w:rsid w:val="00BF14C9"/>
    <w:rsid w:val="00BF211D"/>
    <w:rsid w:val="00BF4FF7"/>
    <w:rsid w:val="00BF5282"/>
    <w:rsid w:val="00BF79A6"/>
    <w:rsid w:val="00BF7C00"/>
    <w:rsid w:val="00C023E1"/>
    <w:rsid w:val="00C035F9"/>
    <w:rsid w:val="00C044D4"/>
    <w:rsid w:val="00C04F67"/>
    <w:rsid w:val="00C05580"/>
    <w:rsid w:val="00C06416"/>
    <w:rsid w:val="00C06EC6"/>
    <w:rsid w:val="00C06F69"/>
    <w:rsid w:val="00C07321"/>
    <w:rsid w:val="00C075DA"/>
    <w:rsid w:val="00C10D11"/>
    <w:rsid w:val="00C10F2B"/>
    <w:rsid w:val="00C11B65"/>
    <w:rsid w:val="00C13894"/>
    <w:rsid w:val="00C14A00"/>
    <w:rsid w:val="00C1570C"/>
    <w:rsid w:val="00C15E37"/>
    <w:rsid w:val="00C176AD"/>
    <w:rsid w:val="00C228B3"/>
    <w:rsid w:val="00C267AA"/>
    <w:rsid w:val="00C27491"/>
    <w:rsid w:val="00C315A7"/>
    <w:rsid w:val="00C35450"/>
    <w:rsid w:val="00C361B2"/>
    <w:rsid w:val="00C400C1"/>
    <w:rsid w:val="00C40F54"/>
    <w:rsid w:val="00C41598"/>
    <w:rsid w:val="00C42D85"/>
    <w:rsid w:val="00C42EFB"/>
    <w:rsid w:val="00C4338A"/>
    <w:rsid w:val="00C4443B"/>
    <w:rsid w:val="00C44D39"/>
    <w:rsid w:val="00C470F6"/>
    <w:rsid w:val="00C47156"/>
    <w:rsid w:val="00C47EF0"/>
    <w:rsid w:val="00C51875"/>
    <w:rsid w:val="00C52A79"/>
    <w:rsid w:val="00C52EDF"/>
    <w:rsid w:val="00C55041"/>
    <w:rsid w:val="00C55B17"/>
    <w:rsid w:val="00C561B5"/>
    <w:rsid w:val="00C56CAB"/>
    <w:rsid w:val="00C578AF"/>
    <w:rsid w:val="00C60AAF"/>
    <w:rsid w:val="00C60FFD"/>
    <w:rsid w:val="00C613B0"/>
    <w:rsid w:val="00C62F4C"/>
    <w:rsid w:val="00C630A3"/>
    <w:rsid w:val="00C6491D"/>
    <w:rsid w:val="00C66482"/>
    <w:rsid w:val="00C6699B"/>
    <w:rsid w:val="00C66BB4"/>
    <w:rsid w:val="00C6788C"/>
    <w:rsid w:val="00C679F5"/>
    <w:rsid w:val="00C70FB3"/>
    <w:rsid w:val="00C73658"/>
    <w:rsid w:val="00C73FD5"/>
    <w:rsid w:val="00C7408F"/>
    <w:rsid w:val="00C74739"/>
    <w:rsid w:val="00C752AD"/>
    <w:rsid w:val="00C76928"/>
    <w:rsid w:val="00C76CFA"/>
    <w:rsid w:val="00C76F51"/>
    <w:rsid w:val="00C774BC"/>
    <w:rsid w:val="00C8216C"/>
    <w:rsid w:val="00C82E63"/>
    <w:rsid w:val="00C84E4D"/>
    <w:rsid w:val="00C872E7"/>
    <w:rsid w:val="00C87400"/>
    <w:rsid w:val="00C907B0"/>
    <w:rsid w:val="00C93D53"/>
    <w:rsid w:val="00C95199"/>
    <w:rsid w:val="00C957F3"/>
    <w:rsid w:val="00C9603B"/>
    <w:rsid w:val="00C973FC"/>
    <w:rsid w:val="00C97DC6"/>
    <w:rsid w:val="00CA0549"/>
    <w:rsid w:val="00CA3346"/>
    <w:rsid w:val="00CA3646"/>
    <w:rsid w:val="00CA37D9"/>
    <w:rsid w:val="00CA4387"/>
    <w:rsid w:val="00CA527C"/>
    <w:rsid w:val="00CA61BF"/>
    <w:rsid w:val="00CA6315"/>
    <w:rsid w:val="00CA6D75"/>
    <w:rsid w:val="00CB2735"/>
    <w:rsid w:val="00CB2F85"/>
    <w:rsid w:val="00CB39E9"/>
    <w:rsid w:val="00CB4A2B"/>
    <w:rsid w:val="00CC1A82"/>
    <w:rsid w:val="00CC21C0"/>
    <w:rsid w:val="00CC69DF"/>
    <w:rsid w:val="00CD09D6"/>
    <w:rsid w:val="00CD1182"/>
    <w:rsid w:val="00CD19CF"/>
    <w:rsid w:val="00CD23E1"/>
    <w:rsid w:val="00CD2B15"/>
    <w:rsid w:val="00CD49FB"/>
    <w:rsid w:val="00CD6CDD"/>
    <w:rsid w:val="00CD7736"/>
    <w:rsid w:val="00CD78A7"/>
    <w:rsid w:val="00CE09C0"/>
    <w:rsid w:val="00CE16EC"/>
    <w:rsid w:val="00CE2924"/>
    <w:rsid w:val="00CE4D9B"/>
    <w:rsid w:val="00CE5EEA"/>
    <w:rsid w:val="00CE6CCA"/>
    <w:rsid w:val="00CE7345"/>
    <w:rsid w:val="00CE7899"/>
    <w:rsid w:val="00CF185B"/>
    <w:rsid w:val="00CF26EA"/>
    <w:rsid w:val="00CF4F99"/>
    <w:rsid w:val="00CF589E"/>
    <w:rsid w:val="00CF616A"/>
    <w:rsid w:val="00CF68A7"/>
    <w:rsid w:val="00CF6A59"/>
    <w:rsid w:val="00CF7A58"/>
    <w:rsid w:val="00D00776"/>
    <w:rsid w:val="00D03784"/>
    <w:rsid w:val="00D04481"/>
    <w:rsid w:val="00D04CC4"/>
    <w:rsid w:val="00D05182"/>
    <w:rsid w:val="00D07832"/>
    <w:rsid w:val="00D07FB0"/>
    <w:rsid w:val="00D103CB"/>
    <w:rsid w:val="00D109D9"/>
    <w:rsid w:val="00D10D96"/>
    <w:rsid w:val="00D10EB9"/>
    <w:rsid w:val="00D11200"/>
    <w:rsid w:val="00D138AB"/>
    <w:rsid w:val="00D14053"/>
    <w:rsid w:val="00D1767D"/>
    <w:rsid w:val="00D17BAD"/>
    <w:rsid w:val="00D20C4B"/>
    <w:rsid w:val="00D223A9"/>
    <w:rsid w:val="00D22484"/>
    <w:rsid w:val="00D22CCC"/>
    <w:rsid w:val="00D231E5"/>
    <w:rsid w:val="00D23251"/>
    <w:rsid w:val="00D23C95"/>
    <w:rsid w:val="00D251CC"/>
    <w:rsid w:val="00D26960"/>
    <w:rsid w:val="00D27AF2"/>
    <w:rsid w:val="00D30132"/>
    <w:rsid w:val="00D32960"/>
    <w:rsid w:val="00D331FB"/>
    <w:rsid w:val="00D33A05"/>
    <w:rsid w:val="00D36590"/>
    <w:rsid w:val="00D37425"/>
    <w:rsid w:val="00D3795B"/>
    <w:rsid w:val="00D37A3D"/>
    <w:rsid w:val="00D40493"/>
    <w:rsid w:val="00D415D6"/>
    <w:rsid w:val="00D42476"/>
    <w:rsid w:val="00D447CE"/>
    <w:rsid w:val="00D44B5D"/>
    <w:rsid w:val="00D45A49"/>
    <w:rsid w:val="00D45ACB"/>
    <w:rsid w:val="00D509C9"/>
    <w:rsid w:val="00D51AD2"/>
    <w:rsid w:val="00D52739"/>
    <w:rsid w:val="00D5495F"/>
    <w:rsid w:val="00D56F4D"/>
    <w:rsid w:val="00D579AF"/>
    <w:rsid w:val="00D57D54"/>
    <w:rsid w:val="00D61089"/>
    <w:rsid w:val="00D610F8"/>
    <w:rsid w:val="00D61557"/>
    <w:rsid w:val="00D63CE5"/>
    <w:rsid w:val="00D666DA"/>
    <w:rsid w:val="00D66BDA"/>
    <w:rsid w:val="00D71C62"/>
    <w:rsid w:val="00D723CF"/>
    <w:rsid w:val="00D72DBF"/>
    <w:rsid w:val="00D760AA"/>
    <w:rsid w:val="00D76439"/>
    <w:rsid w:val="00D76E15"/>
    <w:rsid w:val="00D80489"/>
    <w:rsid w:val="00D8051B"/>
    <w:rsid w:val="00D805A5"/>
    <w:rsid w:val="00D829BB"/>
    <w:rsid w:val="00D82F65"/>
    <w:rsid w:val="00D8348F"/>
    <w:rsid w:val="00D84596"/>
    <w:rsid w:val="00D853D0"/>
    <w:rsid w:val="00D90750"/>
    <w:rsid w:val="00D92658"/>
    <w:rsid w:val="00D94ADB"/>
    <w:rsid w:val="00D95155"/>
    <w:rsid w:val="00D955DB"/>
    <w:rsid w:val="00D95F8A"/>
    <w:rsid w:val="00D96478"/>
    <w:rsid w:val="00D969A1"/>
    <w:rsid w:val="00DA193F"/>
    <w:rsid w:val="00DA1E7D"/>
    <w:rsid w:val="00DA4209"/>
    <w:rsid w:val="00DA46F8"/>
    <w:rsid w:val="00DA531B"/>
    <w:rsid w:val="00DA5C07"/>
    <w:rsid w:val="00DA6522"/>
    <w:rsid w:val="00DA67DE"/>
    <w:rsid w:val="00DA78D9"/>
    <w:rsid w:val="00DB27E9"/>
    <w:rsid w:val="00DB390C"/>
    <w:rsid w:val="00DB4110"/>
    <w:rsid w:val="00DB4BBF"/>
    <w:rsid w:val="00DB4DAC"/>
    <w:rsid w:val="00DB5249"/>
    <w:rsid w:val="00DB6E78"/>
    <w:rsid w:val="00DC07FA"/>
    <w:rsid w:val="00DC1B5E"/>
    <w:rsid w:val="00DC1CA2"/>
    <w:rsid w:val="00DC305A"/>
    <w:rsid w:val="00DC75A1"/>
    <w:rsid w:val="00DC774D"/>
    <w:rsid w:val="00DD038B"/>
    <w:rsid w:val="00DD067C"/>
    <w:rsid w:val="00DD10AE"/>
    <w:rsid w:val="00DD1178"/>
    <w:rsid w:val="00DD186F"/>
    <w:rsid w:val="00DD356C"/>
    <w:rsid w:val="00DD4769"/>
    <w:rsid w:val="00DD61B7"/>
    <w:rsid w:val="00DD61E6"/>
    <w:rsid w:val="00DE0A7A"/>
    <w:rsid w:val="00DE1CD1"/>
    <w:rsid w:val="00DE4BC9"/>
    <w:rsid w:val="00DE65C3"/>
    <w:rsid w:val="00DE71DB"/>
    <w:rsid w:val="00DE77E4"/>
    <w:rsid w:val="00DE7BBE"/>
    <w:rsid w:val="00DF0989"/>
    <w:rsid w:val="00DF1933"/>
    <w:rsid w:val="00DF1A0C"/>
    <w:rsid w:val="00DF35B7"/>
    <w:rsid w:val="00DF4413"/>
    <w:rsid w:val="00DF70D6"/>
    <w:rsid w:val="00DF7216"/>
    <w:rsid w:val="00E01408"/>
    <w:rsid w:val="00E020A6"/>
    <w:rsid w:val="00E02121"/>
    <w:rsid w:val="00E0283A"/>
    <w:rsid w:val="00E02AA7"/>
    <w:rsid w:val="00E10645"/>
    <w:rsid w:val="00E10BBD"/>
    <w:rsid w:val="00E1183E"/>
    <w:rsid w:val="00E12F15"/>
    <w:rsid w:val="00E13A9C"/>
    <w:rsid w:val="00E14275"/>
    <w:rsid w:val="00E143F6"/>
    <w:rsid w:val="00E14E4E"/>
    <w:rsid w:val="00E16FEF"/>
    <w:rsid w:val="00E176FD"/>
    <w:rsid w:val="00E21AD2"/>
    <w:rsid w:val="00E227D0"/>
    <w:rsid w:val="00E24FB3"/>
    <w:rsid w:val="00E266E9"/>
    <w:rsid w:val="00E27A74"/>
    <w:rsid w:val="00E309B0"/>
    <w:rsid w:val="00E32E5E"/>
    <w:rsid w:val="00E35171"/>
    <w:rsid w:val="00E41CF6"/>
    <w:rsid w:val="00E44E90"/>
    <w:rsid w:val="00E45019"/>
    <w:rsid w:val="00E46F71"/>
    <w:rsid w:val="00E46FB4"/>
    <w:rsid w:val="00E4714C"/>
    <w:rsid w:val="00E506A5"/>
    <w:rsid w:val="00E51260"/>
    <w:rsid w:val="00E52943"/>
    <w:rsid w:val="00E5295F"/>
    <w:rsid w:val="00E52AB1"/>
    <w:rsid w:val="00E52E53"/>
    <w:rsid w:val="00E53709"/>
    <w:rsid w:val="00E53DB1"/>
    <w:rsid w:val="00E54295"/>
    <w:rsid w:val="00E55EFF"/>
    <w:rsid w:val="00E56177"/>
    <w:rsid w:val="00E56F8D"/>
    <w:rsid w:val="00E60A33"/>
    <w:rsid w:val="00E60A7F"/>
    <w:rsid w:val="00E60E98"/>
    <w:rsid w:val="00E62363"/>
    <w:rsid w:val="00E631B2"/>
    <w:rsid w:val="00E6535F"/>
    <w:rsid w:val="00E65F76"/>
    <w:rsid w:val="00E679D2"/>
    <w:rsid w:val="00E701F6"/>
    <w:rsid w:val="00E7189D"/>
    <w:rsid w:val="00E72704"/>
    <w:rsid w:val="00E73E18"/>
    <w:rsid w:val="00E74375"/>
    <w:rsid w:val="00E7661E"/>
    <w:rsid w:val="00E77874"/>
    <w:rsid w:val="00E801EA"/>
    <w:rsid w:val="00E80FAF"/>
    <w:rsid w:val="00E830BE"/>
    <w:rsid w:val="00E83A2B"/>
    <w:rsid w:val="00E83B16"/>
    <w:rsid w:val="00E85030"/>
    <w:rsid w:val="00E86089"/>
    <w:rsid w:val="00E861C6"/>
    <w:rsid w:val="00E8654C"/>
    <w:rsid w:val="00E90922"/>
    <w:rsid w:val="00E91C9A"/>
    <w:rsid w:val="00E92AAA"/>
    <w:rsid w:val="00E92D51"/>
    <w:rsid w:val="00E93CAF"/>
    <w:rsid w:val="00E966FC"/>
    <w:rsid w:val="00E9730C"/>
    <w:rsid w:val="00E973A3"/>
    <w:rsid w:val="00EA05CA"/>
    <w:rsid w:val="00EA05CC"/>
    <w:rsid w:val="00EA0B52"/>
    <w:rsid w:val="00EA761A"/>
    <w:rsid w:val="00EA7F8F"/>
    <w:rsid w:val="00EB048F"/>
    <w:rsid w:val="00EB0613"/>
    <w:rsid w:val="00EB073A"/>
    <w:rsid w:val="00EB2332"/>
    <w:rsid w:val="00EB2366"/>
    <w:rsid w:val="00EB25B7"/>
    <w:rsid w:val="00EB41AF"/>
    <w:rsid w:val="00EB5969"/>
    <w:rsid w:val="00EB713D"/>
    <w:rsid w:val="00EB7654"/>
    <w:rsid w:val="00EB77EC"/>
    <w:rsid w:val="00EC0821"/>
    <w:rsid w:val="00EC0C8D"/>
    <w:rsid w:val="00EC1902"/>
    <w:rsid w:val="00EC4364"/>
    <w:rsid w:val="00EC4547"/>
    <w:rsid w:val="00EC4C63"/>
    <w:rsid w:val="00EC6D9E"/>
    <w:rsid w:val="00EC77C1"/>
    <w:rsid w:val="00ED0483"/>
    <w:rsid w:val="00ED20D6"/>
    <w:rsid w:val="00ED36D1"/>
    <w:rsid w:val="00ED59DA"/>
    <w:rsid w:val="00ED5B41"/>
    <w:rsid w:val="00ED613F"/>
    <w:rsid w:val="00EE1990"/>
    <w:rsid w:val="00EE274C"/>
    <w:rsid w:val="00EE41EE"/>
    <w:rsid w:val="00EE5422"/>
    <w:rsid w:val="00EE5E79"/>
    <w:rsid w:val="00EE6316"/>
    <w:rsid w:val="00EE6478"/>
    <w:rsid w:val="00EF14A1"/>
    <w:rsid w:val="00EF1830"/>
    <w:rsid w:val="00EF3065"/>
    <w:rsid w:val="00EF492B"/>
    <w:rsid w:val="00EF4AA1"/>
    <w:rsid w:val="00EF5A7F"/>
    <w:rsid w:val="00EF6D38"/>
    <w:rsid w:val="00F00E02"/>
    <w:rsid w:val="00F01049"/>
    <w:rsid w:val="00F0206D"/>
    <w:rsid w:val="00F02B5F"/>
    <w:rsid w:val="00F02D32"/>
    <w:rsid w:val="00F039AA"/>
    <w:rsid w:val="00F04579"/>
    <w:rsid w:val="00F0592B"/>
    <w:rsid w:val="00F05D16"/>
    <w:rsid w:val="00F05FC8"/>
    <w:rsid w:val="00F06860"/>
    <w:rsid w:val="00F10540"/>
    <w:rsid w:val="00F10D11"/>
    <w:rsid w:val="00F12335"/>
    <w:rsid w:val="00F143CE"/>
    <w:rsid w:val="00F14595"/>
    <w:rsid w:val="00F146A3"/>
    <w:rsid w:val="00F16C35"/>
    <w:rsid w:val="00F17D5F"/>
    <w:rsid w:val="00F20FFD"/>
    <w:rsid w:val="00F22231"/>
    <w:rsid w:val="00F226D5"/>
    <w:rsid w:val="00F2297D"/>
    <w:rsid w:val="00F24C1F"/>
    <w:rsid w:val="00F26DF1"/>
    <w:rsid w:val="00F276E1"/>
    <w:rsid w:val="00F27BEE"/>
    <w:rsid w:val="00F31015"/>
    <w:rsid w:val="00F31524"/>
    <w:rsid w:val="00F3306F"/>
    <w:rsid w:val="00F33460"/>
    <w:rsid w:val="00F34740"/>
    <w:rsid w:val="00F34A5F"/>
    <w:rsid w:val="00F34CFF"/>
    <w:rsid w:val="00F36313"/>
    <w:rsid w:val="00F40FF8"/>
    <w:rsid w:val="00F415EB"/>
    <w:rsid w:val="00F41EA5"/>
    <w:rsid w:val="00F428C4"/>
    <w:rsid w:val="00F42CD1"/>
    <w:rsid w:val="00F44242"/>
    <w:rsid w:val="00F453F4"/>
    <w:rsid w:val="00F46B4A"/>
    <w:rsid w:val="00F50D80"/>
    <w:rsid w:val="00F50FBE"/>
    <w:rsid w:val="00F51D46"/>
    <w:rsid w:val="00F53BE6"/>
    <w:rsid w:val="00F54EA6"/>
    <w:rsid w:val="00F55F3F"/>
    <w:rsid w:val="00F56330"/>
    <w:rsid w:val="00F56E56"/>
    <w:rsid w:val="00F60312"/>
    <w:rsid w:val="00F61D43"/>
    <w:rsid w:val="00F6200E"/>
    <w:rsid w:val="00F62335"/>
    <w:rsid w:val="00F63CE8"/>
    <w:rsid w:val="00F64791"/>
    <w:rsid w:val="00F6681A"/>
    <w:rsid w:val="00F71521"/>
    <w:rsid w:val="00F718D0"/>
    <w:rsid w:val="00F72A0C"/>
    <w:rsid w:val="00F731D4"/>
    <w:rsid w:val="00F73A95"/>
    <w:rsid w:val="00F74057"/>
    <w:rsid w:val="00F74F22"/>
    <w:rsid w:val="00F7505D"/>
    <w:rsid w:val="00F75129"/>
    <w:rsid w:val="00F75D97"/>
    <w:rsid w:val="00F76DA7"/>
    <w:rsid w:val="00F7710C"/>
    <w:rsid w:val="00F77883"/>
    <w:rsid w:val="00F77CB1"/>
    <w:rsid w:val="00F83DEC"/>
    <w:rsid w:val="00F84481"/>
    <w:rsid w:val="00F84919"/>
    <w:rsid w:val="00F85328"/>
    <w:rsid w:val="00F85D5D"/>
    <w:rsid w:val="00F85DAD"/>
    <w:rsid w:val="00F86E71"/>
    <w:rsid w:val="00F9017A"/>
    <w:rsid w:val="00F90DDA"/>
    <w:rsid w:val="00F91A59"/>
    <w:rsid w:val="00F94234"/>
    <w:rsid w:val="00F9492E"/>
    <w:rsid w:val="00F9527F"/>
    <w:rsid w:val="00F95616"/>
    <w:rsid w:val="00F95908"/>
    <w:rsid w:val="00F95E49"/>
    <w:rsid w:val="00FA0375"/>
    <w:rsid w:val="00FA21B6"/>
    <w:rsid w:val="00FA2E12"/>
    <w:rsid w:val="00FA6B0D"/>
    <w:rsid w:val="00FB0B91"/>
    <w:rsid w:val="00FB1A0C"/>
    <w:rsid w:val="00FB26D5"/>
    <w:rsid w:val="00FB76CE"/>
    <w:rsid w:val="00FC0A26"/>
    <w:rsid w:val="00FC653E"/>
    <w:rsid w:val="00FC6678"/>
    <w:rsid w:val="00FD1129"/>
    <w:rsid w:val="00FD3D3A"/>
    <w:rsid w:val="00FD3F2E"/>
    <w:rsid w:val="00FD5AE0"/>
    <w:rsid w:val="00FD63D4"/>
    <w:rsid w:val="00FD71D4"/>
    <w:rsid w:val="00FE08C7"/>
    <w:rsid w:val="00FE0A92"/>
    <w:rsid w:val="00FE0FF0"/>
    <w:rsid w:val="00FE114E"/>
    <w:rsid w:val="00FE1209"/>
    <w:rsid w:val="00FE1526"/>
    <w:rsid w:val="00FE3E77"/>
    <w:rsid w:val="00FE3EAA"/>
    <w:rsid w:val="00FE400B"/>
    <w:rsid w:val="00FE44D9"/>
    <w:rsid w:val="00FE7216"/>
    <w:rsid w:val="00FF005A"/>
    <w:rsid w:val="00FF119D"/>
    <w:rsid w:val="00FF12F7"/>
    <w:rsid w:val="00FF2811"/>
    <w:rsid w:val="00FF3F0B"/>
    <w:rsid w:val="00FF4028"/>
    <w:rsid w:val="00FF588D"/>
    <w:rsid w:val="00FF7220"/>
    <w:rsid w:val="00FF7F2E"/>
  </w:rsids>
  <m:mathPr>
    <m:mathFont m:val="Cambria Math"/>
    <m:brkBin m:val="before"/>
    <m:brkBinSub m:val="--"/>
    <m:smallFrac/>
    <m:dispDef/>
    <m:lMargin m:val="0"/>
    <m:rMargin m:val="0"/>
    <m:defJc m:val="centerGroup"/>
    <m:wrapIndent m:val="1440"/>
    <m:intLim m:val="subSup"/>
    <m:naryLim m:val="undOvr"/>
  </m:mathPr>
  <w:attachedSchema w:val="http://schemas.xmlsoap.org/wsdl/"/>
  <w:attachedSchema w:val="http://schemas.xmlsoap.org/wsdl/soap/"/>
  <w:attachedSchema w:val="http://schemas.xmlsoap.org/wsdl/soap12/"/>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D3D4C8C-7A78-4590-B60C-96D4F548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Web 1" w:semiHidden="1" w:uiPriority="0" w:unhideWhenUsed="1"/>
    <w:lsdException w:name="Table Web 2"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C228B3"/>
    <w:pPr>
      <w:widowControl w:val="0"/>
      <w:jc w:val="both"/>
    </w:pPr>
  </w:style>
  <w:style w:type="paragraph" w:styleId="11">
    <w:name w:val="heading 1"/>
    <w:aliases w:val="h1,Level 1 Topic Heading,H1,Heading 0,R1,H11,章,章1,章2,章3,章4,章5,章6,章7,章8,章9,章10,章11,首层标题,章21,章31,章41,章51,章12,章22,章32,章42,章52,首层标题1,章61,章71,章81,章111,章211,章311,章411,章511,章91,章101,章13,章23,章33,章43,章53,首层标题2,章62,章72,章82,章112,章212,章312,章412,章512,章92,章102"/>
    <w:basedOn w:val="a4"/>
    <w:next w:val="a4"/>
    <w:link w:val="13"/>
    <w:uiPriority w:val="9"/>
    <w:qFormat/>
    <w:rsid w:val="005C062D"/>
    <w:pPr>
      <w:keepNext/>
      <w:keepLines/>
      <w:numPr>
        <w:numId w:val="1"/>
      </w:numPr>
      <w:spacing w:before="340" w:after="330" w:line="578" w:lineRule="auto"/>
      <w:jc w:val="left"/>
      <w:outlineLvl w:val="0"/>
    </w:pPr>
    <w:rPr>
      <w:rFonts w:ascii="微软雅黑" w:eastAsia="微软雅黑" w:hAnsi="微软雅黑"/>
      <w:b/>
      <w:bCs/>
      <w:kern w:val="44"/>
      <w:sz w:val="36"/>
      <w:szCs w:val="36"/>
    </w:rPr>
  </w:style>
  <w:style w:type="paragraph" w:styleId="2">
    <w:name w:val="heading 2"/>
    <w:aliases w:val="h2,Level 2 Topic Heading,sect 1.2,H2,H21,R2,节,节1,节2,节3,节4,节5,节6,节7,节8,节9,节10,节11,节21,节31,节41,节51,节61,节71,节81,节91,节101,节12,节22,节32,节42,节52,节62,节72,节82,节92,节102,节13,节14,节15,节16,节23,节33,节43,节53,节63,节73,节83,节93,节103,节111,节211,节311,节411,节511,节611,节711"/>
    <w:basedOn w:val="a4"/>
    <w:next w:val="a4"/>
    <w:link w:val="20"/>
    <w:uiPriority w:val="9"/>
    <w:unhideWhenUsed/>
    <w:qFormat/>
    <w:rsid w:val="00C613B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Level 3 Topic Heading,Org Heading 1,H3,sect1.2.3,Heading 3 - old,Map,H31,小节,小节1,小节2,小节3,小节4,小节5,小节6,小节7,小节8,小节9,小节10,小节11,小节12,小节21,小节31,小节41,小节51,小节61,小节71,小节81,小节91,小节101,小节22,小节32,小节42,小节52,小节62,小节13,小节23,小节33,小节43,小节53,小节63,小节14,小节24,小节34,l3"/>
    <w:basedOn w:val="a4"/>
    <w:next w:val="a4"/>
    <w:link w:val="30"/>
    <w:unhideWhenUsed/>
    <w:qFormat/>
    <w:rsid w:val="00C613B0"/>
    <w:pPr>
      <w:keepNext/>
      <w:keepLines/>
      <w:numPr>
        <w:ilvl w:val="2"/>
        <w:numId w:val="1"/>
      </w:numPr>
      <w:spacing w:before="260" w:after="260" w:line="416" w:lineRule="auto"/>
      <w:outlineLvl w:val="2"/>
    </w:pPr>
    <w:rPr>
      <w:b/>
      <w:bCs/>
      <w:sz w:val="32"/>
      <w:szCs w:val="32"/>
    </w:rPr>
  </w:style>
  <w:style w:type="paragraph" w:styleId="40">
    <w:name w:val="heading 4"/>
    <w:aliases w:val="h4,First Subheading,Ref Heading 1,rh1,H4,Heading sql,sect 1.2.3.4,段,段2,段3,段4,段5,段6,段7,段8,段9,段10,段11,段12,段13,段14,段21,段31,段41,段51,段61,段71,段81,段91,段101,段111,段121,段15,段16,段22,段32,段42,段52,段62,段17,段23,段33,段43,段53,段63,段72,段82,段92,段102,段112,段122,段18,段24"/>
    <w:basedOn w:val="a4"/>
    <w:next w:val="a4"/>
    <w:link w:val="41"/>
    <w:uiPriority w:val="9"/>
    <w:unhideWhenUsed/>
    <w:qFormat/>
    <w:rsid w:val="00C613B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0">
    <w:name w:val="heading 5"/>
    <w:aliases w:val="h5,Second Subheading,H5,小段,小段1,小段2,小段3,小段4,小段5,小段6,小段7,小段8,小段9,小段11,小段21,小段31,小段41,小段51,小段61,小段10,小段12,小段22,小段32,小段42,小段52,小段62,小段13,小段23,小段33,小段43,小段53,小段63,DO NOT USE_h5,PIM 5,5,l4,1.1.1.1.1 H5,口,第四层条,第五层,Appendix A  Heading 5,Table label,l5,hm"/>
    <w:basedOn w:val="a4"/>
    <w:next w:val="a4"/>
    <w:link w:val="51"/>
    <w:uiPriority w:val="9"/>
    <w:unhideWhenUsed/>
    <w:qFormat/>
    <w:rsid w:val="00C613B0"/>
    <w:pPr>
      <w:keepNext/>
      <w:keepLines/>
      <w:numPr>
        <w:ilvl w:val="4"/>
        <w:numId w:val="1"/>
      </w:numPr>
      <w:spacing w:before="280" w:after="290" w:line="376" w:lineRule="auto"/>
      <w:outlineLvl w:val="4"/>
    </w:pPr>
    <w:rPr>
      <w:b/>
      <w:bCs/>
      <w:sz w:val="28"/>
      <w:szCs w:val="28"/>
    </w:rPr>
  </w:style>
  <w:style w:type="paragraph" w:styleId="60">
    <w:name w:val="heading 6"/>
    <w:aliases w:val="h6,Third Subheading,DO NOT USE_h6,H6,PIM 6,第六层条目,第五层条,Bullet (Single Lines),L6,heading 6,Heading6,Bullet list,BOD 4,CSS节内4级标记,CSS节内4级标记 Char Char Char,bold,pt10,參考文獻,ref-items,Legal Level 1.,h61,heading 61,課程簡稱,Ref Heading 3,rh3,Ref Heading 31,rh31"/>
    <w:basedOn w:val="a4"/>
    <w:next w:val="a4"/>
    <w:link w:val="61"/>
    <w:uiPriority w:val="9"/>
    <w:unhideWhenUsed/>
    <w:qFormat/>
    <w:rsid w:val="00C613B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0">
    <w:name w:val="heading 7"/>
    <w:aliases w:val="（1）,L7,PIM 7,项标题(1),st,letter list,不用,Legal Level 1.1.,sdf,1.标题 6,Alt+7,H TIMES1,H7,h7,Heading 7"/>
    <w:basedOn w:val="a4"/>
    <w:next w:val="a4"/>
    <w:link w:val="71"/>
    <w:unhideWhenUsed/>
    <w:qFormat/>
    <w:rsid w:val="00C613B0"/>
    <w:pPr>
      <w:keepNext/>
      <w:keepLines/>
      <w:numPr>
        <w:ilvl w:val="6"/>
        <w:numId w:val="1"/>
      </w:numPr>
      <w:spacing w:before="240" w:after="64" w:line="320" w:lineRule="auto"/>
      <w:outlineLvl w:val="6"/>
    </w:pPr>
    <w:rPr>
      <w:b/>
      <w:bCs/>
      <w:sz w:val="24"/>
      <w:szCs w:val="24"/>
    </w:rPr>
  </w:style>
  <w:style w:type="paragraph" w:styleId="8">
    <w:name w:val="heading 8"/>
    <w:aliases w:val="（A）,标题6,不用8,注意框体,Legal Level 1.1.1.,h8,Alt+8,AppendixSubHead,H8,Heading 8"/>
    <w:basedOn w:val="a4"/>
    <w:next w:val="a4"/>
    <w:link w:val="80"/>
    <w:unhideWhenUsed/>
    <w:qFormat/>
    <w:rsid w:val="00C613B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huh,PIM 9,tt,ft,heading 9,HF,标题 45,不用9,Legal Level 1.1.1.1.,Appendix,h9,三级标题,Alt+9,AppendixBodyHead,App Heading,H9,Heading 9"/>
    <w:basedOn w:val="a4"/>
    <w:next w:val="a4"/>
    <w:link w:val="90"/>
    <w:unhideWhenUsed/>
    <w:qFormat/>
    <w:rsid w:val="00C613B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标题 1 字符"/>
    <w:aliases w:val="h1 字符,Level 1 Topic Heading 字符,H1 字符,Heading 0 字符,R1 字符,H11 字符,章 字符,章1 字符,章2 字符,章3 字符,章4 字符,章5 字符,章6 字符,章7 字符,章8 字符,章9 字符,章10 字符,章11 字符,首层标题 字符,章21 字符,章31 字符,章41 字符,章51 字符,章12 字符,章22 字符,章32 字符,章42 字符,章52 字符,首层标题1 字符,章61 字符,章71 字符,章81 字符,章111 字符"/>
    <w:basedOn w:val="a5"/>
    <w:link w:val="11"/>
    <w:rsid w:val="005C062D"/>
    <w:rPr>
      <w:rFonts w:ascii="微软雅黑" w:eastAsia="微软雅黑" w:hAnsi="微软雅黑"/>
      <w:b/>
      <w:bCs/>
      <w:kern w:val="44"/>
      <w:sz w:val="36"/>
      <w:szCs w:val="36"/>
    </w:rPr>
  </w:style>
  <w:style w:type="character" w:customStyle="1" w:styleId="20">
    <w:name w:val="标题 2 字符"/>
    <w:aliases w:val="h2 字符,Level 2 Topic Heading 字符,sect 1.2 字符,H2 字符,H21 字符,R2 字符,节 字符,节1 字符,节2 字符,节3 字符,节4 字符,节5 字符,节6 字符,节7 字符,节8 字符,节9 字符,节10 字符,节11 字符,节21 字符,节31 字符,节41 字符,节51 字符,节61 字符,节71 字符,节81 字符,节91 字符,节101 字符,节12 字符,节22 字符,节32 字符,节42 字符,节52 字符,节62 字符"/>
    <w:basedOn w:val="a5"/>
    <w:link w:val="2"/>
    <w:rsid w:val="00C613B0"/>
    <w:rPr>
      <w:rFonts w:asciiTheme="majorHAnsi" w:eastAsiaTheme="majorEastAsia" w:hAnsiTheme="majorHAnsi" w:cstheme="majorBidi"/>
      <w:b/>
      <w:bCs/>
      <w:sz w:val="32"/>
      <w:szCs w:val="32"/>
    </w:rPr>
  </w:style>
  <w:style w:type="character" w:customStyle="1" w:styleId="30">
    <w:name w:val="标题 3 字符"/>
    <w:aliases w:val="h3 字符,Level 3 Topic Heading 字符,Org Heading 1 字符,H3 字符,sect1.2.3 字符,Heading 3 - old 字符,Map 字符,H31 字符,小节 字符,小节1 字符,小节2 字符,小节3 字符,小节4 字符,小节5 字符,小节6 字符,小节7 字符,小节8 字符,小节9 字符,小节10 字符,小节11 字符,小节12 字符,小节21 字符,小节31 字符,小节41 字符,小节51 字符,小节61 字符,小节71 字符"/>
    <w:basedOn w:val="a5"/>
    <w:link w:val="3"/>
    <w:rsid w:val="00C613B0"/>
    <w:rPr>
      <w:b/>
      <w:bCs/>
      <w:sz w:val="32"/>
      <w:szCs w:val="32"/>
    </w:rPr>
  </w:style>
  <w:style w:type="character" w:customStyle="1" w:styleId="41">
    <w:name w:val="标题 4 字符"/>
    <w:aliases w:val="h4 字符,First Subheading 字符,Ref Heading 1 字符,rh1 字符,H4 字符,Heading sql 字符,sect 1.2.3.4 字符,段 字符,段2 字符,段3 字符,段4 字符,段5 字符,段6 字符,段7 字符,段8 字符,段9 字符,段10 字符,段11 字符,段12 字符,段13 字符,段14 字符,段21 字符,段31 字符,段41 字符,段51 字符,段61 字符,段71 字符,段81 字符,段91 字符,段101 字符,段15 字符"/>
    <w:basedOn w:val="a5"/>
    <w:link w:val="40"/>
    <w:rsid w:val="00C613B0"/>
    <w:rPr>
      <w:rFonts w:asciiTheme="majorHAnsi" w:eastAsiaTheme="majorEastAsia" w:hAnsiTheme="majorHAnsi" w:cstheme="majorBidi"/>
      <w:b/>
      <w:bCs/>
      <w:sz w:val="28"/>
      <w:szCs w:val="28"/>
    </w:rPr>
  </w:style>
  <w:style w:type="character" w:customStyle="1" w:styleId="51">
    <w:name w:val="标题 5 字符"/>
    <w:aliases w:val="h5 字符,Second Subheading 字符,H5 字符,小段 字符,小段1 字符,小段2 字符,小段3 字符,小段4 字符,小段5 字符,小段6 字符,小段7 字符,小段8 字符,小段9 字符,小段11 字符,小段21 字符,小段31 字符,小段41 字符,小段51 字符,小段61 字符,小段10 字符,小段12 字符,小段22 字符,小段32 字符,小段42 字符,小段52 字符,小段62 字符,小段13 字符,小段23 字符,小段33 字符,小段43 字符,小段53 字符"/>
    <w:basedOn w:val="a5"/>
    <w:link w:val="50"/>
    <w:rsid w:val="00C613B0"/>
    <w:rPr>
      <w:b/>
      <w:bCs/>
      <w:sz w:val="28"/>
      <w:szCs w:val="28"/>
    </w:rPr>
  </w:style>
  <w:style w:type="character" w:customStyle="1" w:styleId="61">
    <w:name w:val="标题 6 字符"/>
    <w:aliases w:val="h6 字符,Third Subheading 字符,DO NOT USE_h6 字符,H6 字符,PIM 6 字符,第六层条目 字符,第五层条 字符,Bullet (Single Lines) 字符,L6 字符,heading 6 字符,Heading6 字符,Bullet list 字符,BOD 4 字符,CSS节内4级标记 字符,CSS节内4级标记 Char Char Char 字符,bold 字符,pt10 字符,參考文獻 字符,ref-items 字符,h61 字符"/>
    <w:basedOn w:val="a5"/>
    <w:link w:val="60"/>
    <w:rsid w:val="00C613B0"/>
    <w:rPr>
      <w:rFonts w:asciiTheme="majorHAnsi" w:eastAsiaTheme="majorEastAsia" w:hAnsiTheme="majorHAnsi" w:cstheme="majorBidi"/>
      <w:b/>
      <w:bCs/>
      <w:sz w:val="24"/>
      <w:szCs w:val="24"/>
    </w:rPr>
  </w:style>
  <w:style w:type="character" w:customStyle="1" w:styleId="71">
    <w:name w:val="标题 7 字符"/>
    <w:aliases w:val="（1） 字符,L7 字符,PIM 7 字符,项标题(1) 字符,st 字符,letter list 字符,不用 字符,Legal Level 1.1. 字符,sdf 字符,1.标题 6 字符,Alt+7 字符,H TIMES1 字符,H7 字符,h7 字符,Heading 7 字符"/>
    <w:basedOn w:val="a5"/>
    <w:link w:val="70"/>
    <w:rsid w:val="00C613B0"/>
    <w:rPr>
      <w:b/>
      <w:bCs/>
      <w:sz w:val="24"/>
      <w:szCs w:val="24"/>
    </w:rPr>
  </w:style>
  <w:style w:type="character" w:customStyle="1" w:styleId="80">
    <w:name w:val="标题 8 字符"/>
    <w:aliases w:val="（A） 字符,标题6 字符,不用8 字符,注意框体 字符,Legal Level 1.1.1. 字符,h8 字符,Alt+8 字符,AppendixSubHead 字符,H8 字符,Heading 8 字符"/>
    <w:basedOn w:val="a5"/>
    <w:link w:val="8"/>
    <w:rsid w:val="00C613B0"/>
    <w:rPr>
      <w:rFonts w:asciiTheme="majorHAnsi" w:eastAsiaTheme="majorEastAsia" w:hAnsiTheme="majorHAnsi" w:cstheme="majorBidi"/>
      <w:sz w:val="24"/>
      <w:szCs w:val="24"/>
    </w:rPr>
  </w:style>
  <w:style w:type="character" w:customStyle="1" w:styleId="90">
    <w:name w:val="标题 9 字符"/>
    <w:aliases w:val="huh 字符,PIM 9 字符,tt 字符,ft 字符,heading 9 字符,HF 字符,标题 45 字符,不用9 字符,Legal Level 1.1.1.1. 字符,Appendix 字符,h9 字符,三级标题 字符,Alt+9 字符,AppendixBodyHead 字符,App Heading 字符,H9 字符,Heading 9 字符"/>
    <w:basedOn w:val="a5"/>
    <w:link w:val="9"/>
    <w:rsid w:val="00C613B0"/>
    <w:rPr>
      <w:rFonts w:asciiTheme="majorHAnsi" w:eastAsiaTheme="majorEastAsia" w:hAnsiTheme="majorHAnsi" w:cstheme="majorBidi"/>
      <w:szCs w:val="21"/>
    </w:rPr>
  </w:style>
  <w:style w:type="paragraph" w:styleId="a8">
    <w:name w:val="header"/>
    <w:aliases w:val="h"/>
    <w:basedOn w:val="a4"/>
    <w:link w:val="a9"/>
    <w:unhideWhenUsed/>
    <w:rsid w:val="00C52A79"/>
    <w:pPr>
      <w:pBdr>
        <w:bottom w:val="single" w:sz="6" w:space="1" w:color="auto"/>
      </w:pBdr>
      <w:tabs>
        <w:tab w:val="center" w:pos="4153"/>
        <w:tab w:val="right" w:pos="8306"/>
      </w:tabs>
      <w:snapToGrid w:val="0"/>
      <w:jc w:val="center"/>
    </w:pPr>
    <w:rPr>
      <w:sz w:val="18"/>
      <w:szCs w:val="18"/>
    </w:rPr>
  </w:style>
  <w:style w:type="character" w:customStyle="1" w:styleId="a9">
    <w:name w:val="页眉 字符"/>
    <w:aliases w:val="h 字符"/>
    <w:basedOn w:val="a5"/>
    <w:link w:val="a8"/>
    <w:rsid w:val="00C52A79"/>
    <w:rPr>
      <w:sz w:val="18"/>
      <w:szCs w:val="18"/>
    </w:rPr>
  </w:style>
  <w:style w:type="paragraph" w:styleId="aa">
    <w:name w:val="footer"/>
    <w:aliases w:val="f,Footer1,Fusszeile,Fusszeile1,Fusszeile2,Fusszeile3,Fusszeile4,Fusszeile5,Fusszeile6,Fusszeile7,Fusszeile11,Fusszeile21"/>
    <w:basedOn w:val="a4"/>
    <w:link w:val="ab"/>
    <w:unhideWhenUsed/>
    <w:rsid w:val="00C52A79"/>
    <w:pPr>
      <w:tabs>
        <w:tab w:val="center" w:pos="4153"/>
        <w:tab w:val="right" w:pos="8306"/>
      </w:tabs>
      <w:snapToGrid w:val="0"/>
      <w:jc w:val="left"/>
    </w:pPr>
    <w:rPr>
      <w:sz w:val="18"/>
      <w:szCs w:val="18"/>
    </w:rPr>
  </w:style>
  <w:style w:type="character" w:customStyle="1" w:styleId="ab">
    <w:name w:val="页脚 字符"/>
    <w:aliases w:val="f 字符,Footer1 字符,Fusszeile 字符,Fusszeile1 字符,Fusszeile2 字符,Fusszeile3 字符,Fusszeile4 字符,Fusszeile5 字符,Fusszeile6 字符,Fusszeile7 字符,Fusszeile11 字符,Fusszeile21 字符"/>
    <w:basedOn w:val="a5"/>
    <w:link w:val="aa"/>
    <w:rsid w:val="00C52A79"/>
    <w:rPr>
      <w:sz w:val="18"/>
      <w:szCs w:val="18"/>
    </w:rPr>
  </w:style>
  <w:style w:type="paragraph" w:styleId="ac">
    <w:name w:val="List Paragraph"/>
    <w:basedOn w:val="a4"/>
    <w:link w:val="ad"/>
    <w:qFormat/>
    <w:rsid w:val="002940BE"/>
    <w:pPr>
      <w:widowControl/>
      <w:ind w:firstLineChars="200" w:firstLine="420"/>
      <w:jc w:val="left"/>
    </w:pPr>
    <w:rPr>
      <w:rFonts w:ascii="宋体" w:eastAsia="宋体" w:hAnsi="宋体" w:cs="宋体"/>
      <w:kern w:val="0"/>
      <w:sz w:val="24"/>
      <w:szCs w:val="24"/>
    </w:rPr>
  </w:style>
  <w:style w:type="paragraph" w:styleId="ae">
    <w:name w:val="Normal Indent"/>
    <w:aliases w:val="表正文,正文非缩进,特点,body text,鋘drad,???änd,Body Text(ch),段1,四号,缩进,ALT+Z,正文不缩进,正文缩进 Char,?y????×?,?y????,?y?????,????,建议书标准,正文双线,正文（首行缩进两字） Char,表正文 Char,正文非缩进 Char,特点 Char,,正文（首行缩进,上海中望标准正文（首行缩进两字）,水上软件,段1 Char Char Char Char,段1 Char,正文（首行缩进两字）标题1,????nd"/>
    <w:basedOn w:val="a4"/>
    <w:link w:val="af"/>
    <w:rsid w:val="00453E4E"/>
    <w:pPr>
      <w:ind w:firstLine="420"/>
    </w:pPr>
    <w:rPr>
      <w:rFonts w:ascii="Times New Roman" w:eastAsia="宋体" w:hAnsi="Times New Roman" w:cs="Times New Roman"/>
      <w:szCs w:val="20"/>
    </w:rPr>
  </w:style>
  <w:style w:type="character" w:customStyle="1" w:styleId="af">
    <w:name w:val="正文缩进 字符"/>
    <w:aliases w:val="表正文 字符,正文非缩进 字符,特点 字符,body text 字符,鋘drad 字符,???änd 字符,Body Text(ch) 字符,段1 字符,四号 字符,缩进 字符,ALT+Z 字符,正文不缩进 字符,正文缩进 Char 字符,?y????×? 字符,?y???? 字符,?y????? 字符,???? 字符,建议书标准 字符,正文双线 字符,正文（首行缩进两字） Char 字符,表正文 Char 字符,正文非缩进 Char 字符,特点 Char 字符, 字符"/>
    <w:link w:val="ae"/>
    <w:uiPriority w:val="9"/>
    <w:rsid w:val="00453E4E"/>
    <w:rPr>
      <w:rFonts w:ascii="Times New Roman" w:eastAsia="宋体" w:hAnsi="Times New Roman" w:cs="Times New Roman"/>
      <w:szCs w:val="20"/>
    </w:rPr>
  </w:style>
  <w:style w:type="paragraph" w:styleId="af0">
    <w:name w:val="Balloon Text"/>
    <w:basedOn w:val="a4"/>
    <w:link w:val="af1"/>
    <w:unhideWhenUsed/>
    <w:rsid w:val="009258CF"/>
    <w:rPr>
      <w:sz w:val="18"/>
      <w:szCs w:val="18"/>
    </w:rPr>
  </w:style>
  <w:style w:type="character" w:customStyle="1" w:styleId="af1">
    <w:name w:val="批注框文本 字符"/>
    <w:basedOn w:val="a5"/>
    <w:link w:val="af0"/>
    <w:rsid w:val="009258CF"/>
    <w:rPr>
      <w:sz w:val="18"/>
      <w:szCs w:val="18"/>
    </w:rPr>
  </w:style>
  <w:style w:type="table" w:styleId="af2">
    <w:name w:val="Table Grid"/>
    <w:aliases w:val="Bordure"/>
    <w:basedOn w:val="a6"/>
    <w:uiPriority w:val="59"/>
    <w:rsid w:val="00383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aliases w:val="普通 (Web)"/>
    <w:basedOn w:val="a4"/>
    <w:uiPriority w:val="99"/>
    <w:unhideWhenUsed/>
    <w:rsid w:val="00D76E15"/>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6E0842"/>
    <w:pPr>
      <w:widowControl w:val="0"/>
      <w:autoSpaceDE w:val="0"/>
      <w:autoSpaceDN w:val="0"/>
      <w:adjustRightInd w:val="0"/>
    </w:pPr>
    <w:rPr>
      <w:rFonts w:ascii="宋体tê...." w:eastAsia="宋体tê...." w:hAnsi="Calibri" w:cs="宋体tê...."/>
      <w:color w:val="000000"/>
      <w:kern w:val="0"/>
      <w:sz w:val="24"/>
      <w:szCs w:val="24"/>
    </w:rPr>
  </w:style>
  <w:style w:type="paragraph" w:customStyle="1" w:styleId="BulletList">
    <w:name w:val="Bullet List"/>
    <w:basedOn w:val="a4"/>
    <w:uiPriority w:val="99"/>
    <w:rsid w:val="008760AC"/>
    <w:pPr>
      <w:numPr>
        <w:numId w:val="2"/>
      </w:numPr>
    </w:pPr>
    <w:rPr>
      <w:rFonts w:ascii="Times New Roman" w:eastAsia="宋体" w:hAnsi="Times New Roman" w:cs="Times New Roman"/>
      <w:szCs w:val="24"/>
    </w:rPr>
  </w:style>
  <w:style w:type="paragraph" w:styleId="af4">
    <w:name w:val="Body Text"/>
    <w:aliases w:val="bt,paragraph 2,paragraph 21,contents,NICMAN Body Text,Indent,正文(小标题)"/>
    <w:basedOn w:val="a4"/>
    <w:link w:val="af5"/>
    <w:unhideWhenUsed/>
    <w:rsid w:val="00E93CAF"/>
    <w:pPr>
      <w:spacing w:after="120"/>
    </w:pPr>
  </w:style>
  <w:style w:type="character" w:customStyle="1" w:styleId="af5">
    <w:name w:val="正文文本 字符"/>
    <w:aliases w:val="bt 字符,paragraph 2 字符,paragraph 21 字符,contents 字符,NICMAN Body Text 字符,Indent 字符,正文(小标题) 字符"/>
    <w:basedOn w:val="a5"/>
    <w:link w:val="af4"/>
    <w:rsid w:val="00E93CAF"/>
  </w:style>
  <w:style w:type="paragraph" w:styleId="af6">
    <w:name w:val="Body Text First Indent"/>
    <w:aliases w:val="正文首行缩进 Char Char Char Char Char Char Char Char Char Char Char Char Char Char Char Char Char Char Char Char Char"/>
    <w:basedOn w:val="af4"/>
    <w:link w:val="af7"/>
    <w:rsid w:val="00E93CAF"/>
    <w:pPr>
      <w:ind w:firstLineChars="100" w:firstLine="420"/>
    </w:pPr>
    <w:rPr>
      <w:rFonts w:ascii="Times New Roman" w:eastAsia="宋体" w:hAnsi="Times New Roman" w:cs="Times New Roman"/>
      <w:szCs w:val="24"/>
    </w:rPr>
  </w:style>
  <w:style w:type="character" w:customStyle="1" w:styleId="af7">
    <w:name w:val="正文首行缩进 字符"/>
    <w:aliases w:val="正文首行缩进 Char Char Char Char Char Char Char Char Char Char Char Char Char Char Char Char Char Char Char Char Char 字符"/>
    <w:basedOn w:val="af5"/>
    <w:link w:val="af6"/>
    <w:rsid w:val="00E93CAF"/>
    <w:rPr>
      <w:rFonts w:ascii="Times New Roman" w:eastAsia="宋体" w:hAnsi="Times New Roman" w:cs="Times New Roman"/>
      <w:szCs w:val="24"/>
    </w:rPr>
  </w:style>
  <w:style w:type="character" w:styleId="af8">
    <w:name w:val="page number"/>
    <w:basedOn w:val="a5"/>
    <w:rsid w:val="00E46FB4"/>
  </w:style>
  <w:style w:type="character" w:styleId="af9">
    <w:name w:val="Hyperlink"/>
    <w:basedOn w:val="a5"/>
    <w:uiPriority w:val="99"/>
    <w:rsid w:val="00E46FB4"/>
    <w:rPr>
      <w:color w:val="0000FF"/>
      <w:u w:val="single"/>
    </w:rPr>
  </w:style>
  <w:style w:type="paragraph" w:styleId="14">
    <w:name w:val="toc 1"/>
    <w:basedOn w:val="a4"/>
    <w:next w:val="a4"/>
    <w:autoRedefine/>
    <w:uiPriority w:val="39"/>
    <w:qFormat/>
    <w:rsid w:val="00E46FB4"/>
    <w:pPr>
      <w:spacing w:before="120" w:after="120"/>
      <w:jc w:val="left"/>
    </w:pPr>
    <w:rPr>
      <w:b/>
      <w:bCs/>
      <w:caps/>
      <w:sz w:val="20"/>
      <w:szCs w:val="20"/>
    </w:rPr>
  </w:style>
  <w:style w:type="paragraph" w:styleId="21">
    <w:name w:val="toc 2"/>
    <w:basedOn w:val="a4"/>
    <w:next w:val="a4"/>
    <w:autoRedefine/>
    <w:uiPriority w:val="39"/>
    <w:qFormat/>
    <w:rsid w:val="00E46FB4"/>
    <w:pPr>
      <w:ind w:left="210"/>
      <w:jc w:val="left"/>
    </w:pPr>
    <w:rPr>
      <w:smallCaps/>
      <w:sz w:val="20"/>
      <w:szCs w:val="20"/>
    </w:rPr>
  </w:style>
  <w:style w:type="paragraph" w:styleId="31">
    <w:name w:val="toc 3"/>
    <w:basedOn w:val="a4"/>
    <w:next w:val="a4"/>
    <w:autoRedefine/>
    <w:uiPriority w:val="39"/>
    <w:qFormat/>
    <w:rsid w:val="00E46FB4"/>
    <w:pPr>
      <w:ind w:left="420"/>
      <w:jc w:val="left"/>
    </w:pPr>
    <w:rPr>
      <w:i/>
      <w:iCs/>
      <w:sz w:val="20"/>
      <w:szCs w:val="20"/>
    </w:rPr>
  </w:style>
  <w:style w:type="paragraph" w:styleId="42">
    <w:name w:val="toc 4"/>
    <w:basedOn w:val="a4"/>
    <w:next w:val="a4"/>
    <w:autoRedefine/>
    <w:rsid w:val="00E46FB4"/>
    <w:pPr>
      <w:ind w:left="630"/>
      <w:jc w:val="left"/>
    </w:pPr>
    <w:rPr>
      <w:sz w:val="18"/>
      <w:szCs w:val="18"/>
    </w:rPr>
  </w:style>
  <w:style w:type="paragraph" w:styleId="52">
    <w:name w:val="toc 5"/>
    <w:basedOn w:val="a4"/>
    <w:next w:val="a4"/>
    <w:autoRedefine/>
    <w:rsid w:val="00E46FB4"/>
    <w:pPr>
      <w:ind w:left="840"/>
      <w:jc w:val="left"/>
    </w:pPr>
    <w:rPr>
      <w:sz w:val="18"/>
      <w:szCs w:val="18"/>
    </w:rPr>
  </w:style>
  <w:style w:type="paragraph" w:styleId="62">
    <w:name w:val="toc 6"/>
    <w:basedOn w:val="a4"/>
    <w:next w:val="a4"/>
    <w:autoRedefine/>
    <w:rsid w:val="00E46FB4"/>
    <w:pPr>
      <w:ind w:left="1050"/>
      <w:jc w:val="left"/>
    </w:pPr>
    <w:rPr>
      <w:sz w:val="18"/>
      <w:szCs w:val="18"/>
    </w:rPr>
  </w:style>
  <w:style w:type="paragraph" w:styleId="72">
    <w:name w:val="toc 7"/>
    <w:basedOn w:val="a4"/>
    <w:next w:val="a4"/>
    <w:autoRedefine/>
    <w:rsid w:val="00E46FB4"/>
    <w:pPr>
      <w:ind w:left="1260"/>
      <w:jc w:val="left"/>
    </w:pPr>
    <w:rPr>
      <w:sz w:val="18"/>
      <w:szCs w:val="18"/>
    </w:rPr>
  </w:style>
  <w:style w:type="paragraph" w:styleId="81">
    <w:name w:val="toc 8"/>
    <w:basedOn w:val="a4"/>
    <w:next w:val="a4"/>
    <w:autoRedefine/>
    <w:rsid w:val="00E46FB4"/>
    <w:pPr>
      <w:ind w:left="1470"/>
      <w:jc w:val="left"/>
    </w:pPr>
    <w:rPr>
      <w:sz w:val="18"/>
      <w:szCs w:val="18"/>
    </w:rPr>
  </w:style>
  <w:style w:type="paragraph" w:styleId="91">
    <w:name w:val="toc 9"/>
    <w:basedOn w:val="a4"/>
    <w:next w:val="a4"/>
    <w:autoRedefine/>
    <w:rsid w:val="00E46FB4"/>
    <w:pPr>
      <w:ind w:left="1680"/>
      <w:jc w:val="left"/>
    </w:pPr>
    <w:rPr>
      <w:sz w:val="18"/>
      <w:szCs w:val="18"/>
    </w:rPr>
  </w:style>
  <w:style w:type="paragraph" w:styleId="afa">
    <w:name w:val="Body Text Indent"/>
    <w:basedOn w:val="a4"/>
    <w:link w:val="afb"/>
    <w:rsid w:val="00E46FB4"/>
    <w:pPr>
      <w:spacing w:before="200"/>
      <w:ind w:firstLine="540"/>
    </w:pPr>
    <w:rPr>
      <w:rFonts w:ascii="Times New Roman" w:eastAsia="宋体" w:hAnsi="Times New Roman" w:cs="Times New Roman"/>
      <w:szCs w:val="24"/>
    </w:rPr>
  </w:style>
  <w:style w:type="character" w:customStyle="1" w:styleId="afb">
    <w:name w:val="正文文本缩进 字符"/>
    <w:basedOn w:val="a5"/>
    <w:link w:val="afa"/>
    <w:rsid w:val="00E46FB4"/>
    <w:rPr>
      <w:rFonts w:ascii="Times New Roman" w:eastAsia="宋体" w:hAnsi="Times New Roman" w:cs="Times New Roman"/>
      <w:szCs w:val="24"/>
    </w:rPr>
  </w:style>
  <w:style w:type="character" w:styleId="afc">
    <w:name w:val="FollowedHyperlink"/>
    <w:basedOn w:val="a5"/>
    <w:uiPriority w:val="99"/>
    <w:rsid w:val="00E46FB4"/>
    <w:rPr>
      <w:color w:val="800080"/>
      <w:u w:val="single"/>
    </w:rPr>
  </w:style>
  <w:style w:type="character" w:customStyle="1" w:styleId="content">
    <w:name w:val="content"/>
    <w:basedOn w:val="a5"/>
    <w:rsid w:val="00E46FB4"/>
  </w:style>
  <w:style w:type="paragraph" w:styleId="22">
    <w:name w:val="Body Text 2"/>
    <w:basedOn w:val="a4"/>
    <w:link w:val="23"/>
    <w:uiPriority w:val="99"/>
    <w:rsid w:val="00E46FB4"/>
    <w:pPr>
      <w:autoSpaceDE w:val="0"/>
      <w:autoSpaceDN w:val="0"/>
      <w:adjustRightInd w:val="0"/>
      <w:jc w:val="center"/>
    </w:pPr>
    <w:rPr>
      <w:rFonts w:ascii="Arial Narrow" w:eastAsia="宋体" w:hAnsi="Arial Narrow" w:cs="Times New Roman"/>
      <w:b/>
      <w:bCs/>
      <w:i/>
      <w:iCs/>
      <w:color w:val="FFFFFF"/>
      <w:sz w:val="18"/>
      <w:szCs w:val="32"/>
    </w:rPr>
  </w:style>
  <w:style w:type="character" w:customStyle="1" w:styleId="23">
    <w:name w:val="正文文本 2 字符"/>
    <w:basedOn w:val="a5"/>
    <w:link w:val="22"/>
    <w:uiPriority w:val="99"/>
    <w:rsid w:val="00E46FB4"/>
    <w:rPr>
      <w:rFonts w:ascii="Arial Narrow" w:eastAsia="宋体" w:hAnsi="Arial Narrow" w:cs="Times New Roman"/>
      <w:b/>
      <w:bCs/>
      <w:i/>
      <w:iCs/>
      <w:color w:val="FFFFFF"/>
      <w:sz w:val="18"/>
      <w:szCs w:val="32"/>
    </w:rPr>
  </w:style>
  <w:style w:type="paragraph" w:styleId="32">
    <w:name w:val="Body Text 3"/>
    <w:basedOn w:val="a4"/>
    <w:link w:val="33"/>
    <w:uiPriority w:val="99"/>
    <w:rsid w:val="00E46FB4"/>
    <w:rPr>
      <w:rFonts w:ascii="Courier New" w:eastAsia="宋体" w:hAnsi="Courier New" w:cs="Courier New"/>
      <w:sz w:val="18"/>
      <w:szCs w:val="24"/>
    </w:rPr>
  </w:style>
  <w:style w:type="character" w:customStyle="1" w:styleId="33">
    <w:name w:val="正文文本 3 字符"/>
    <w:basedOn w:val="a5"/>
    <w:link w:val="32"/>
    <w:uiPriority w:val="99"/>
    <w:rsid w:val="00E46FB4"/>
    <w:rPr>
      <w:rFonts w:ascii="Courier New" w:eastAsia="宋体" w:hAnsi="Courier New" w:cs="Courier New"/>
      <w:sz w:val="18"/>
      <w:szCs w:val="24"/>
    </w:rPr>
  </w:style>
  <w:style w:type="paragraph" w:customStyle="1" w:styleId="font6">
    <w:name w:val="font6"/>
    <w:basedOn w:val="a4"/>
    <w:rsid w:val="00E46FB4"/>
    <w:pPr>
      <w:widowControl/>
      <w:spacing w:before="100" w:beforeAutospacing="1" w:after="100" w:afterAutospacing="1"/>
      <w:jc w:val="left"/>
    </w:pPr>
    <w:rPr>
      <w:rFonts w:ascii="Times New Roman" w:eastAsia="宋体" w:hAnsi="Times New Roman" w:cs="Times New Roman"/>
      <w:kern w:val="0"/>
      <w:sz w:val="22"/>
      <w:lang w:eastAsia="en-US"/>
    </w:rPr>
  </w:style>
  <w:style w:type="paragraph" w:customStyle="1" w:styleId="MicrosoftResponse">
    <w:name w:val="Microsoft Response"/>
    <w:basedOn w:val="a4"/>
    <w:uiPriority w:val="99"/>
    <w:rsid w:val="00E46FB4"/>
    <w:pPr>
      <w:widowControl/>
      <w:jc w:val="left"/>
    </w:pPr>
    <w:rPr>
      <w:rFonts w:ascii="Arial" w:eastAsia="PMingLiU" w:hAnsi="Arial" w:cs="Times New Roman"/>
      <w:color w:val="0000FF"/>
      <w:kern w:val="0"/>
      <w:sz w:val="20"/>
      <w:szCs w:val="20"/>
      <w:lang w:eastAsia="zh-TW"/>
    </w:rPr>
  </w:style>
  <w:style w:type="paragraph" w:styleId="afd">
    <w:name w:val="Document Map"/>
    <w:basedOn w:val="a4"/>
    <w:link w:val="afe"/>
    <w:rsid w:val="00E46FB4"/>
    <w:pPr>
      <w:shd w:val="clear" w:color="auto" w:fill="000080"/>
    </w:pPr>
    <w:rPr>
      <w:rFonts w:ascii="宋体" w:eastAsia="宋体" w:hAnsi="Times New Roman" w:cs="Times New Roman"/>
      <w:szCs w:val="24"/>
    </w:rPr>
  </w:style>
  <w:style w:type="character" w:customStyle="1" w:styleId="afe">
    <w:name w:val="文档结构图 字符"/>
    <w:basedOn w:val="a5"/>
    <w:link w:val="afd"/>
    <w:rsid w:val="00E46FB4"/>
    <w:rPr>
      <w:rFonts w:ascii="宋体" w:eastAsia="宋体" w:hAnsi="Times New Roman" w:cs="Times New Roman"/>
      <w:szCs w:val="24"/>
      <w:shd w:val="clear" w:color="auto" w:fill="000080"/>
    </w:rPr>
  </w:style>
  <w:style w:type="paragraph" w:customStyle="1" w:styleId="NormalText">
    <w:name w:val="NormalText"/>
    <w:basedOn w:val="a4"/>
    <w:uiPriority w:val="99"/>
    <w:rsid w:val="00E46FB4"/>
    <w:pPr>
      <w:adjustRightInd w:val="0"/>
      <w:snapToGrid w:val="0"/>
      <w:spacing w:line="300" w:lineRule="auto"/>
      <w:ind w:left="360"/>
    </w:pPr>
    <w:rPr>
      <w:rFonts w:ascii="Times New Roman" w:eastAsia="宋体" w:hAnsi="Times New Roman" w:cs="Times New Roman"/>
      <w:szCs w:val="24"/>
    </w:rPr>
  </w:style>
  <w:style w:type="paragraph" w:customStyle="1" w:styleId="Topic1">
    <w:name w:val="Topic1"/>
    <w:basedOn w:val="a4"/>
    <w:uiPriority w:val="99"/>
    <w:rsid w:val="00E46FB4"/>
    <w:rPr>
      <w:rFonts w:ascii="Times New Roman" w:eastAsia="宋体" w:hAnsi="Times New Roman" w:cs="Times New Roman"/>
      <w:b/>
      <w:bCs/>
      <w:i/>
      <w:iCs/>
      <w:szCs w:val="24"/>
    </w:rPr>
  </w:style>
  <w:style w:type="paragraph" w:customStyle="1" w:styleId="24">
    <w:name w:val="正文2"/>
    <w:basedOn w:val="a4"/>
    <w:uiPriority w:val="99"/>
    <w:rsid w:val="00E46FB4"/>
    <w:pPr>
      <w:adjustRightInd w:val="0"/>
      <w:spacing w:line="480" w:lineRule="atLeast"/>
      <w:ind w:firstLine="560"/>
      <w:textAlignment w:val="baseline"/>
    </w:pPr>
    <w:rPr>
      <w:rFonts w:ascii="CG Times" w:eastAsia="楷体_GB2312" w:hAnsi="CG Times" w:cs="Times New Roman"/>
      <w:color w:val="000000"/>
      <w:kern w:val="0"/>
      <w:sz w:val="28"/>
      <w:szCs w:val="20"/>
    </w:rPr>
  </w:style>
  <w:style w:type="paragraph" w:customStyle="1" w:styleId="a">
    <w:name w:val="符号"/>
    <w:basedOn w:val="a4"/>
    <w:uiPriority w:val="99"/>
    <w:rsid w:val="00E46FB4"/>
    <w:pPr>
      <w:numPr>
        <w:numId w:val="3"/>
      </w:numPr>
      <w:adjustRightInd w:val="0"/>
      <w:spacing w:line="480" w:lineRule="atLeast"/>
      <w:textAlignment w:val="baseline"/>
    </w:pPr>
    <w:rPr>
      <w:rFonts w:ascii="宋体" w:eastAsia="宋体" w:hAnsi="宋体" w:cs="Times New Roman"/>
      <w:kern w:val="0"/>
      <w:szCs w:val="20"/>
    </w:rPr>
  </w:style>
  <w:style w:type="paragraph" w:customStyle="1" w:styleId="aff">
    <w:name w:val="表格"/>
    <w:basedOn w:val="a4"/>
    <w:uiPriority w:val="99"/>
    <w:rsid w:val="00E46FB4"/>
    <w:pPr>
      <w:adjustRightInd w:val="0"/>
      <w:textAlignment w:val="baseline"/>
    </w:pPr>
    <w:rPr>
      <w:rFonts w:ascii="Times New Roman" w:eastAsia="宋体" w:hAnsi="Times New Roman" w:cs="Times New Roman"/>
      <w:kern w:val="0"/>
      <w:szCs w:val="20"/>
    </w:rPr>
  </w:style>
  <w:style w:type="paragraph" w:styleId="25">
    <w:name w:val="Body Text Indent 2"/>
    <w:basedOn w:val="a4"/>
    <w:link w:val="26"/>
    <w:rsid w:val="00E46FB4"/>
    <w:pPr>
      <w:widowControl/>
      <w:ind w:left="709"/>
      <w:jc w:val="left"/>
    </w:pPr>
    <w:rPr>
      <w:rFonts w:ascii="CG Times" w:eastAsia="楷体_GB2312" w:hAnsi="CG Times" w:cs="Times New Roman"/>
      <w:color w:val="000000"/>
      <w:kern w:val="0"/>
      <w:sz w:val="24"/>
      <w:szCs w:val="20"/>
    </w:rPr>
  </w:style>
  <w:style w:type="character" w:customStyle="1" w:styleId="26">
    <w:name w:val="正文文本缩进 2 字符"/>
    <w:basedOn w:val="a5"/>
    <w:link w:val="25"/>
    <w:rsid w:val="00E46FB4"/>
    <w:rPr>
      <w:rFonts w:ascii="CG Times" w:eastAsia="楷体_GB2312" w:hAnsi="CG Times" w:cs="Times New Roman"/>
      <w:color w:val="000000"/>
      <w:kern w:val="0"/>
      <w:sz w:val="24"/>
      <w:szCs w:val="20"/>
    </w:rPr>
  </w:style>
  <w:style w:type="paragraph" w:customStyle="1" w:styleId="TableTextTitle">
    <w:name w:val="Table Text/Title"/>
    <w:basedOn w:val="a4"/>
    <w:uiPriority w:val="99"/>
    <w:rsid w:val="00E46FB4"/>
    <w:pPr>
      <w:widowControl/>
      <w:jc w:val="left"/>
    </w:pPr>
    <w:rPr>
      <w:rFonts w:ascii="Arial Narrow" w:eastAsia="宋体" w:hAnsi="Arial Narrow" w:cs="Times New Roman"/>
      <w:b/>
      <w:noProof/>
      <w:kern w:val="0"/>
      <w:sz w:val="20"/>
      <w:szCs w:val="20"/>
    </w:rPr>
  </w:style>
  <w:style w:type="paragraph" w:customStyle="1" w:styleId="TableText">
    <w:name w:val="Table/Text"/>
    <w:basedOn w:val="a4"/>
    <w:uiPriority w:val="99"/>
    <w:rsid w:val="00E46FB4"/>
    <w:pPr>
      <w:widowControl/>
      <w:jc w:val="left"/>
    </w:pPr>
    <w:rPr>
      <w:rFonts w:ascii="Arial Narrow" w:eastAsia="宋体" w:hAnsi="Arial Narrow" w:cs="Times New Roman"/>
      <w:kern w:val="0"/>
      <w:sz w:val="20"/>
      <w:szCs w:val="20"/>
      <w:lang w:eastAsia="en-US"/>
    </w:rPr>
  </w:style>
  <w:style w:type="paragraph" w:customStyle="1" w:styleId="Body-noindent">
    <w:name w:val="Body-no indent"/>
    <w:next w:val="a4"/>
    <w:uiPriority w:val="99"/>
    <w:rsid w:val="00E46FB4"/>
    <w:pPr>
      <w:widowControl w:val="0"/>
      <w:tabs>
        <w:tab w:val="left" w:pos="7920"/>
      </w:tabs>
      <w:spacing w:before="120" w:line="280" w:lineRule="exact"/>
      <w:ind w:right="-11"/>
      <w:jc w:val="both"/>
    </w:pPr>
    <w:rPr>
      <w:rFonts w:ascii="Arial" w:eastAsia="宋体" w:hAnsi="Arial" w:cs="Times New Roman"/>
      <w:kern w:val="0"/>
      <w:szCs w:val="20"/>
    </w:rPr>
  </w:style>
  <w:style w:type="paragraph" w:customStyle="1" w:styleId="Body-topof1stpage">
    <w:name w:val="Body-top of 1st page"/>
    <w:basedOn w:val="Body-noindent"/>
    <w:uiPriority w:val="99"/>
    <w:rsid w:val="00E46FB4"/>
    <w:pPr>
      <w:widowControl/>
      <w:spacing w:before="60" w:after="60"/>
      <w:ind w:firstLine="454"/>
    </w:pPr>
  </w:style>
  <w:style w:type="paragraph" w:customStyle="1" w:styleId="Body-indent">
    <w:name w:val="Body-indent"/>
    <w:basedOn w:val="a4"/>
    <w:uiPriority w:val="99"/>
    <w:rsid w:val="00E46FB4"/>
    <w:pPr>
      <w:spacing w:line="280" w:lineRule="exact"/>
      <w:ind w:right="-19" w:firstLine="240"/>
      <w:jc w:val="left"/>
    </w:pPr>
    <w:rPr>
      <w:rFonts w:ascii="Arial" w:eastAsia="宋体" w:hAnsi="Arial" w:cs="Times New Roman"/>
      <w:kern w:val="0"/>
      <w:sz w:val="19"/>
      <w:szCs w:val="20"/>
      <w:lang w:eastAsia="en-US" w:bidi="he-IL"/>
    </w:rPr>
  </w:style>
  <w:style w:type="paragraph" w:styleId="aff0">
    <w:name w:val="Plain Text"/>
    <w:basedOn w:val="a4"/>
    <w:link w:val="aff1"/>
    <w:rsid w:val="00E46FB4"/>
    <w:pPr>
      <w:widowControl/>
      <w:spacing w:before="100" w:beforeAutospacing="1" w:after="100" w:afterAutospacing="1"/>
      <w:jc w:val="left"/>
    </w:pPr>
    <w:rPr>
      <w:rFonts w:ascii="Arial Unicode MS" w:eastAsia="Arial Unicode MS" w:hAnsi="Arial Unicode MS" w:cs="Arial Unicode MS"/>
      <w:kern w:val="0"/>
      <w:sz w:val="24"/>
      <w:szCs w:val="24"/>
      <w:lang w:eastAsia="en-US"/>
    </w:rPr>
  </w:style>
  <w:style w:type="character" w:customStyle="1" w:styleId="aff1">
    <w:name w:val="纯文本 字符"/>
    <w:basedOn w:val="a5"/>
    <w:link w:val="aff0"/>
    <w:rsid w:val="00E46FB4"/>
    <w:rPr>
      <w:rFonts w:ascii="Arial Unicode MS" w:eastAsia="Arial Unicode MS" w:hAnsi="Arial Unicode MS" w:cs="Arial Unicode MS"/>
      <w:kern w:val="0"/>
      <w:sz w:val="24"/>
      <w:szCs w:val="24"/>
      <w:lang w:eastAsia="en-US"/>
    </w:rPr>
  </w:style>
  <w:style w:type="paragraph" w:styleId="z-">
    <w:name w:val="HTML Bottom of Form"/>
    <w:basedOn w:val="a4"/>
    <w:next w:val="a4"/>
    <w:link w:val="z-0"/>
    <w:hidden/>
    <w:rsid w:val="00E46FB4"/>
    <w:pPr>
      <w:pBdr>
        <w:top w:val="single" w:sz="6" w:space="1" w:color="auto"/>
      </w:pBdr>
      <w:jc w:val="center"/>
    </w:pPr>
    <w:rPr>
      <w:rFonts w:ascii="Arial" w:eastAsia="宋体" w:hAnsi="Arial" w:cs="Arial"/>
      <w:vanish/>
      <w:sz w:val="16"/>
      <w:szCs w:val="16"/>
    </w:rPr>
  </w:style>
  <w:style w:type="character" w:customStyle="1" w:styleId="z-0">
    <w:name w:val="z-窗体底端 字符"/>
    <w:basedOn w:val="a5"/>
    <w:link w:val="z-"/>
    <w:rsid w:val="00E46FB4"/>
    <w:rPr>
      <w:rFonts w:ascii="Arial" w:eastAsia="宋体" w:hAnsi="Arial" w:cs="Arial"/>
      <w:vanish/>
      <w:sz w:val="16"/>
      <w:szCs w:val="16"/>
    </w:rPr>
  </w:style>
  <w:style w:type="paragraph" w:styleId="z-1">
    <w:name w:val="HTML Top of Form"/>
    <w:basedOn w:val="a4"/>
    <w:next w:val="a4"/>
    <w:link w:val="z-2"/>
    <w:hidden/>
    <w:rsid w:val="00E46FB4"/>
    <w:pPr>
      <w:pBdr>
        <w:bottom w:val="single" w:sz="6" w:space="1" w:color="auto"/>
      </w:pBdr>
      <w:jc w:val="center"/>
    </w:pPr>
    <w:rPr>
      <w:rFonts w:ascii="Arial" w:eastAsia="宋体" w:hAnsi="Arial" w:cs="Arial"/>
      <w:vanish/>
      <w:sz w:val="16"/>
      <w:szCs w:val="16"/>
    </w:rPr>
  </w:style>
  <w:style w:type="character" w:customStyle="1" w:styleId="z-2">
    <w:name w:val="z-窗体顶端 字符"/>
    <w:basedOn w:val="a5"/>
    <w:link w:val="z-1"/>
    <w:rsid w:val="00E46FB4"/>
    <w:rPr>
      <w:rFonts w:ascii="Arial" w:eastAsia="宋体" w:hAnsi="Arial" w:cs="Arial"/>
      <w:vanish/>
      <w:sz w:val="16"/>
      <w:szCs w:val="16"/>
    </w:rPr>
  </w:style>
  <w:style w:type="paragraph" w:customStyle="1" w:styleId="bodytext">
    <w:name w:val="bodytext"/>
    <w:basedOn w:val="a4"/>
    <w:uiPriority w:val="99"/>
    <w:rsid w:val="00E46FB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bulletlist0">
    <w:name w:val="bulletlist"/>
    <w:basedOn w:val="a4"/>
    <w:uiPriority w:val="99"/>
    <w:rsid w:val="00E46FB4"/>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styleId="aff2">
    <w:name w:val="Emphasis"/>
    <w:basedOn w:val="a5"/>
    <w:qFormat/>
    <w:rsid w:val="00E46FB4"/>
    <w:rPr>
      <w:i/>
      <w:iCs/>
    </w:rPr>
  </w:style>
  <w:style w:type="paragraph" w:styleId="34">
    <w:name w:val="Body Text Indent 3"/>
    <w:basedOn w:val="a4"/>
    <w:link w:val="35"/>
    <w:rsid w:val="00E46FB4"/>
    <w:pPr>
      <w:spacing w:afterLines="50"/>
      <w:ind w:firstLine="420"/>
    </w:pPr>
    <w:rPr>
      <w:rFonts w:ascii="Times New Roman" w:eastAsia="宋体" w:hAnsi="Times New Roman" w:cs="Times New Roman"/>
      <w:szCs w:val="24"/>
    </w:rPr>
  </w:style>
  <w:style w:type="character" w:customStyle="1" w:styleId="35">
    <w:name w:val="正文文本缩进 3 字符"/>
    <w:basedOn w:val="a5"/>
    <w:link w:val="34"/>
    <w:rsid w:val="00E46FB4"/>
    <w:rPr>
      <w:rFonts w:ascii="Times New Roman" w:eastAsia="宋体" w:hAnsi="Times New Roman" w:cs="Times New Roman"/>
      <w:szCs w:val="24"/>
    </w:rPr>
  </w:style>
  <w:style w:type="paragraph" w:styleId="15">
    <w:name w:val="index 1"/>
    <w:basedOn w:val="a4"/>
    <w:next w:val="a4"/>
    <w:autoRedefine/>
    <w:uiPriority w:val="99"/>
    <w:rsid w:val="00E46FB4"/>
    <w:pPr>
      <w:ind w:left="360" w:hangingChars="150" w:hanging="360"/>
    </w:pPr>
    <w:rPr>
      <w:rFonts w:ascii="宋体" w:eastAsia="宋体" w:hAnsi="Times New Roman" w:cs="Times New Roman"/>
      <w:color w:val="000000"/>
      <w:szCs w:val="24"/>
    </w:rPr>
  </w:style>
  <w:style w:type="paragraph" w:customStyle="1" w:styleId="a3">
    <w:name w:val="样式一：第一级"/>
    <w:basedOn w:val="11"/>
    <w:uiPriority w:val="99"/>
    <w:rsid w:val="00E46FB4"/>
    <w:pPr>
      <w:numPr>
        <w:numId w:val="4"/>
      </w:numPr>
      <w:spacing w:line="240" w:lineRule="auto"/>
    </w:pPr>
    <w:rPr>
      <w:rFonts w:ascii="Times New Roman" w:eastAsia="宋体" w:hAnsi="Times New Roman" w:cs="Times New Roman"/>
      <w:sz w:val="32"/>
    </w:rPr>
  </w:style>
  <w:style w:type="paragraph" w:customStyle="1" w:styleId="Bullet1">
    <w:name w:val="Bullet 1"/>
    <w:basedOn w:val="a4"/>
    <w:uiPriority w:val="99"/>
    <w:rsid w:val="00E46FB4"/>
    <w:pPr>
      <w:numPr>
        <w:numId w:val="5"/>
      </w:numPr>
      <w:tabs>
        <w:tab w:val="left" w:pos="7920"/>
      </w:tabs>
      <w:spacing w:line="280" w:lineRule="exact"/>
      <w:jc w:val="left"/>
    </w:pPr>
    <w:rPr>
      <w:rFonts w:ascii="Arial" w:eastAsia="宋体" w:hAnsi="Arial" w:cs="Times New Roman"/>
      <w:kern w:val="0"/>
      <w:sz w:val="19"/>
      <w:szCs w:val="20"/>
      <w:lang w:eastAsia="en-US" w:bidi="he-IL"/>
    </w:rPr>
  </w:style>
  <w:style w:type="paragraph" w:customStyle="1" w:styleId="xl29">
    <w:name w:val="xl29"/>
    <w:basedOn w:val="a4"/>
    <w:uiPriority w:val="99"/>
    <w:rsid w:val="00E46FB4"/>
    <w:pPr>
      <w:widowControl/>
      <w:spacing w:before="100" w:beforeAutospacing="1" w:after="100" w:afterAutospacing="1"/>
      <w:jc w:val="center"/>
    </w:pPr>
    <w:rPr>
      <w:rFonts w:ascii="宋体" w:eastAsia="宋体" w:hAnsi="宋体" w:cs="Times New Roman"/>
      <w:kern w:val="0"/>
      <w:sz w:val="28"/>
      <w:szCs w:val="28"/>
    </w:rPr>
  </w:style>
  <w:style w:type="character" w:customStyle="1" w:styleId="unnamed1">
    <w:name w:val="unnamed1"/>
    <w:basedOn w:val="a5"/>
    <w:rsid w:val="00E46FB4"/>
  </w:style>
  <w:style w:type="character" w:customStyle="1" w:styleId="90v1">
    <w:name w:val="90v1"/>
    <w:basedOn w:val="a5"/>
    <w:rsid w:val="00E46FB4"/>
    <w:rPr>
      <w:rFonts w:ascii="宋体" w:eastAsia="宋体" w:hAnsi="宋体" w:hint="eastAsia"/>
      <w:sz w:val="18"/>
      <w:szCs w:val="18"/>
    </w:rPr>
  </w:style>
  <w:style w:type="paragraph" w:customStyle="1" w:styleId="27">
    <w:name w:val="样式 标题2 + 小三"/>
    <w:basedOn w:val="28"/>
    <w:autoRedefine/>
    <w:uiPriority w:val="99"/>
    <w:rsid w:val="00E46FB4"/>
    <w:pPr>
      <w:tabs>
        <w:tab w:val="num" w:pos="425"/>
      </w:tabs>
      <w:ind w:left="425" w:hanging="425"/>
    </w:pPr>
    <w:rPr>
      <w:bCs/>
      <w:sz w:val="30"/>
    </w:rPr>
  </w:style>
  <w:style w:type="paragraph" w:customStyle="1" w:styleId="28">
    <w:name w:val="标题2"/>
    <w:basedOn w:val="a4"/>
    <w:next w:val="a4"/>
    <w:uiPriority w:val="99"/>
    <w:rsid w:val="00E46FB4"/>
    <w:rPr>
      <w:rFonts w:ascii="Times New Roman" w:eastAsia="宋体" w:hAnsi="Times New Roman" w:cs="Times New Roman"/>
      <w:b/>
      <w:sz w:val="28"/>
      <w:szCs w:val="24"/>
    </w:rPr>
  </w:style>
  <w:style w:type="paragraph" w:customStyle="1" w:styleId="1">
    <w:name w:val="样式1"/>
    <w:basedOn w:val="11"/>
    <w:autoRedefine/>
    <w:rsid w:val="00E46FB4"/>
    <w:pPr>
      <w:numPr>
        <w:numId w:val="6"/>
      </w:numPr>
    </w:pPr>
    <w:rPr>
      <w:rFonts w:ascii="Times New Roman" w:eastAsia="宋体" w:hAnsi="Times New Roman" w:cs="Times New Roman"/>
    </w:rPr>
  </w:style>
  <w:style w:type="paragraph" w:customStyle="1" w:styleId="a2">
    <w:name w:val="样式二：第二级"/>
    <w:basedOn w:val="2"/>
    <w:next w:val="afa"/>
    <w:autoRedefine/>
    <w:uiPriority w:val="99"/>
    <w:rsid w:val="00E46FB4"/>
    <w:pPr>
      <w:numPr>
        <w:numId w:val="6"/>
      </w:numPr>
      <w:spacing w:line="360" w:lineRule="auto"/>
    </w:pPr>
    <w:rPr>
      <w:rFonts w:ascii="Arial" w:eastAsia="宋体" w:hAnsi="Arial" w:cs="Times New Roman"/>
      <w:sz w:val="30"/>
    </w:rPr>
  </w:style>
  <w:style w:type="paragraph" w:customStyle="1" w:styleId="a1">
    <w:name w:val="样式三：第三级"/>
    <w:basedOn w:val="3"/>
    <w:autoRedefine/>
    <w:uiPriority w:val="99"/>
    <w:rsid w:val="00E46FB4"/>
    <w:pPr>
      <w:numPr>
        <w:numId w:val="7"/>
      </w:numPr>
      <w:spacing w:line="360" w:lineRule="auto"/>
    </w:pPr>
    <w:rPr>
      <w:rFonts w:asciiTheme="minorEastAsia" w:hAnsiTheme="minorEastAsia" w:cs="Times New Roman"/>
      <w:b w:val="0"/>
      <w:kern w:val="0"/>
      <w:sz w:val="28"/>
    </w:rPr>
  </w:style>
  <w:style w:type="paragraph" w:styleId="aff3">
    <w:name w:val="No Spacing"/>
    <w:link w:val="aff4"/>
    <w:uiPriority w:val="1"/>
    <w:qFormat/>
    <w:rsid w:val="00E46FB4"/>
    <w:rPr>
      <w:kern w:val="0"/>
      <w:sz w:val="22"/>
    </w:rPr>
  </w:style>
  <w:style w:type="character" w:customStyle="1" w:styleId="aff4">
    <w:name w:val="无间隔 字符"/>
    <w:basedOn w:val="a5"/>
    <w:link w:val="aff3"/>
    <w:uiPriority w:val="1"/>
    <w:rsid w:val="00E46FB4"/>
    <w:rPr>
      <w:kern w:val="0"/>
      <w:sz w:val="22"/>
    </w:rPr>
  </w:style>
  <w:style w:type="table" w:styleId="-5">
    <w:name w:val="Light Grid Accent 5"/>
    <w:basedOn w:val="a6"/>
    <w:uiPriority w:val="62"/>
    <w:rsid w:val="00E46FB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CharCharCharCharCharChar2Char">
    <w:name w:val="Char Char Char Char Char Char2 Char"/>
    <w:basedOn w:val="a4"/>
    <w:autoRedefine/>
    <w:rsid w:val="00E46FB4"/>
    <w:pPr>
      <w:tabs>
        <w:tab w:val="num" w:pos="425"/>
      </w:tabs>
      <w:ind w:left="425" w:hanging="425"/>
    </w:pPr>
    <w:rPr>
      <w:rFonts w:ascii="Times New Roman" w:eastAsia="仿宋_GB2312" w:hAnsi="Times New Roman" w:cs="Times New Roman"/>
      <w:kern w:val="24"/>
      <w:sz w:val="24"/>
      <w:szCs w:val="24"/>
    </w:rPr>
  </w:style>
  <w:style w:type="table" w:styleId="1-5">
    <w:name w:val="Medium Shading 1 Accent 5"/>
    <w:basedOn w:val="a6"/>
    <w:uiPriority w:val="63"/>
    <w:rsid w:val="00E46FB4"/>
    <w:rPr>
      <w:rFonts w:ascii="Times New Roman" w:eastAsia="宋体" w:hAnsi="Times New Roman" w:cs="Times New Roman"/>
      <w:kern w:val="0"/>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29">
    <w:name w:val="样式 左侧:  2 字符"/>
    <w:basedOn w:val="a4"/>
    <w:rsid w:val="00E46FB4"/>
    <w:rPr>
      <w:rFonts w:ascii="Times New Roman" w:eastAsia="宋体" w:hAnsi="Times New Roman" w:cs="宋体"/>
      <w:sz w:val="24"/>
      <w:szCs w:val="20"/>
    </w:rPr>
  </w:style>
  <w:style w:type="table" w:styleId="-50">
    <w:name w:val="Light Shading Accent 5"/>
    <w:basedOn w:val="a6"/>
    <w:uiPriority w:val="60"/>
    <w:rsid w:val="00E46F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aff5">
    <w:name w:val="正文（首行缩进）"/>
    <w:basedOn w:val="a4"/>
    <w:rsid w:val="00E46FB4"/>
    <w:pPr>
      <w:spacing w:line="360" w:lineRule="auto"/>
      <w:ind w:firstLine="420"/>
    </w:pPr>
    <w:rPr>
      <w:rFonts w:ascii="Times New Roman" w:eastAsia="仿宋_GB2312" w:hAnsi="Times New Roman" w:cs="宋体"/>
      <w:sz w:val="24"/>
      <w:szCs w:val="20"/>
    </w:rPr>
  </w:style>
  <w:style w:type="paragraph" w:customStyle="1" w:styleId="16">
    <w:name w:val="1"/>
    <w:basedOn w:val="a4"/>
    <w:next w:val="afa"/>
    <w:rsid w:val="00E46FB4"/>
    <w:pPr>
      <w:ind w:firstLineChars="200" w:firstLine="420"/>
    </w:pPr>
    <w:rPr>
      <w:rFonts w:ascii="Times New Roman" w:eastAsia="宋体" w:hAnsi="Times New Roman" w:cs="Times New Roman"/>
      <w:szCs w:val="24"/>
    </w:rPr>
  </w:style>
  <w:style w:type="paragraph" w:styleId="aff6">
    <w:name w:val="toa heading"/>
    <w:basedOn w:val="a4"/>
    <w:next w:val="a4"/>
    <w:rsid w:val="00E46FB4"/>
    <w:pPr>
      <w:spacing w:before="120" w:line="360" w:lineRule="auto"/>
    </w:pPr>
    <w:rPr>
      <w:rFonts w:ascii="Arial" w:eastAsia="宋体" w:hAnsi="Arial" w:cs="Arial"/>
      <w:sz w:val="24"/>
      <w:szCs w:val="24"/>
    </w:rPr>
  </w:style>
  <w:style w:type="character" w:customStyle="1" w:styleId="docemphstrong">
    <w:name w:val="docemphstrong"/>
    <w:basedOn w:val="a5"/>
    <w:rsid w:val="00E46FB4"/>
    <w:rPr>
      <w:rFonts w:ascii="Tahoma" w:eastAsia="宋体" w:hAnsi="Tahoma"/>
      <w:kern w:val="2"/>
      <w:sz w:val="24"/>
      <w:lang w:val="en-US" w:eastAsia="zh-CN" w:bidi="ar-SA"/>
    </w:rPr>
  </w:style>
  <w:style w:type="paragraph" w:customStyle="1" w:styleId="doctext">
    <w:name w:val="doctext"/>
    <w:basedOn w:val="a4"/>
    <w:rsid w:val="00E46FB4"/>
    <w:pPr>
      <w:widowControl/>
      <w:spacing w:before="100" w:beforeAutospacing="1" w:after="100" w:afterAutospacing="1"/>
      <w:jc w:val="left"/>
    </w:pPr>
    <w:rPr>
      <w:rFonts w:ascii="宋体" w:eastAsia="宋体" w:hAnsi="宋体" w:cs="宋体"/>
      <w:kern w:val="0"/>
      <w:sz w:val="24"/>
      <w:szCs w:val="24"/>
    </w:rPr>
  </w:style>
  <w:style w:type="paragraph" w:customStyle="1" w:styleId="ParaCharCharCharCharCharCharChar">
    <w:name w:val="默认段落字体 Para Char Char Char Char Char Char Char"/>
    <w:basedOn w:val="a4"/>
    <w:rsid w:val="00E46FB4"/>
    <w:rPr>
      <w:rFonts w:ascii="Tahoma" w:eastAsia="宋体" w:hAnsi="Tahoma" w:cs="Times New Roman"/>
      <w:snapToGrid w:val="0"/>
      <w:kern w:val="0"/>
      <w:sz w:val="24"/>
      <w:szCs w:val="20"/>
    </w:rPr>
  </w:style>
  <w:style w:type="paragraph" w:customStyle="1" w:styleId="Char">
    <w:name w:val="Char"/>
    <w:basedOn w:val="a4"/>
    <w:autoRedefine/>
    <w:rsid w:val="00E46FB4"/>
    <w:pPr>
      <w:tabs>
        <w:tab w:val="num" w:pos="840"/>
      </w:tabs>
    </w:pPr>
    <w:rPr>
      <w:rFonts w:ascii="Tahoma" w:eastAsia="宋体" w:hAnsi="Tahoma" w:cs="Times New Roman"/>
      <w:snapToGrid w:val="0"/>
      <w:kern w:val="0"/>
      <w:sz w:val="24"/>
      <w:szCs w:val="20"/>
    </w:rPr>
  </w:style>
  <w:style w:type="character" w:customStyle="1" w:styleId="newChar">
    <w:name w:val="正文new Char"/>
    <w:basedOn w:val="a5"/>
    <w:link w:val="new"/>
    <w:rsid w:val="00E46FB4"/>
    <w:rPr>
      <w:rFonts w:ascii="仿宋_GB2312" w:eastAsia="仿宋_GB2312" w:hAnsi="宋体"/>
      <w:snapToGrid w:val="0"/>
      <w:color w:val="000000"/>
      <w:sz w:val="24"/>
      <w:szCs w:val="24"/>
    </w:rPr>
  </w:style>
  <w:style w:type="paragraph" w:customStyle="1" w:styleId="new">
    <w:name w:val="正文new"/>
    <w:basedOn w:val="a4"/>
    <w:link w:val="newChar"/>
    <w:autoRedefine/>
    <w:rsid w:val="00E46FB4"/>
    <w:pPr>
      <w:tabs>
        <w:tab w:val="left" w:pos="3960"/>
      </w:tabs>
      <w:spacing w:beforeLines="50" w:afterLines="50" w:line="360" w:lineRule="auto"/>
      <w:ind w:firstLine="420"/>
    </w:pPr>
    <w:rPr>
      <w:rFonts w:ascii="仿宋_GB2312" w:eastAsia="仿宋_GB2312" w:hAnsi="宋体"/>
      <w:snapToGrid w:val="0"/>
      <w:color w:val="000000"/>
      <w:sz w:val="24"/>
      <w:szCs w:val="24"/>
    </w:rPr>
  </w:style>
  <w:style w:type="paragraph" w:customStyle="1" w:styleId="CM202">
    <w:name w:val="CM202"/>
    <w:basedOn w:val="a4"/>
    <w:next w:val="a4"/>
    <w:rsid w:val="00E46FB4"/>
    <w:pPr>
      <w:autoSpaceDE w:val="0"/>
      <w:autoSpaceDN w:val="0"/>
      <w:adjustRightInd w:val="0"/>
      <w:jc w:val="left"/>
    </w:pPr>
    <w:rPr>
      <w:rFonts w:ascii="Times New Roman" w:eastAsia="宋体" w:hAnsi="Times New Roman" w:cs="Times New Roman"/>
      <w:kern w:val="0"/>
      <w:sz w:val="24"/>
      <w:szCs w:val="24"/>
    </w:rPr>
  </w:style>
  <w:style w:type="paragraph" w:customStyle="1" w:styleId="CM220">
    <w:name w:val="CM220"/>
    <w:basedOn w:val="a4"/>
    <w:next w:val="a4"/>
    <w:rsid w:val="00E46FB4"/>
    <w:pPr>
      <w:autoSpaceDE w:val="0"/>
      <w:autoSpaceDN w:val="0"/>
      <w:adjustRightInd w:val="0"/>
      <w:jc w:val="left"/>
    </w:pPr>
    <w:rPr>
      <w:rFonts w:ascii="Times New Roman" w:eastAsia="宋体" w:hAnsi="Times New Roman" w:cs="Times New Roman"/>
      <w:kern w:val="0"/>
      <w:sz w:val="24"/>
      <w:szCs w:val="24"/>
    </w:rPr>
  </w:style>
  <w:style w:type="paragraph" w:styleId="aff7">
    <w:name w:val="Title"/>
    <w:basedOn w:val="a4"/>
    <w:next w:val="a4"/>
    <w:link w:val="aff8"/>
    <w:qFormat/>
    <w:rsid w:val="00E46FB4"/>
    <w:pPr>
      <w:widowControl/>
      <w:spacing w:before="240" w:after="60"/>
      <w:jc w:val="center"/>
      <w:outlineLvl w:val="0"/>
    </w:pPr>
    <w:rPr>
      <w:rFonts w:ascii="Cambria" w:eastAsia="宋体" w:hAnsi="Cambria" w:cs="Times New Roman"/>
      <w:b/>
      <w:bCs/>
      <w:kern w:val="28"/>
      <w:sz w:val="32"/>
      <w:szCs w:val="32"/>
      <w:lang w:eastAsia="en-US" w:bidi="en-US"/>
    </w:rPr>
  </w:style>
  <w:style w:type="character" w:customStyle="1" w:styleId="aff8">
    <w:name w:val="标题 字符"/>
    <w:basedOn w:val="a5"/>
    <w:link w:val="aff7"/>
    <w:rsid w:val="00E46FB4"/>
    <w:rPr>
      <w:rFonts w:ascii="Cambria" w:eastAsia="宋体" w:hAnsi="Cambria" w:cs="Times New Roman"/>
      <w:b/>
      <w:bCs/>
      <w:kern w:val="28"/>
      <w:sz w:val="32"/>
      <w:szCs w:val="32"/>
      <w:lang w:eastAsia="en-US" w:bidi="en-US"/>
    </w:rPr>
  </w:style>
  <w:style w:type="paragraph" w:styleId="aff9">
    <w:name w:val="Subtitle"/>
    <w:basedOn w:val="a4"/>
    <w:next w:val="a4"/>
    <w:link w:val="affa"/>
    <w:qFormat/>
    <w:rsid w:val="00E46FB4"/>
    <w:pPr>
      <w:widowControl/>
      <w:spacing w:after="60"/>
      <w:jc w:val="center"/>
      <w:outlineLvl w:val="1"/>
    </w:pPr>
    <w:rPr>
      <w:rFonts w:ascii="Cambria" w:eastAsia="宋体" w:hAnsi="Cambria" w:cs="Times New Roman"/>
      <w:kern w:val="0"/>
      <w:sz w:val="24"/>
      <w:szCs w:val="24"/>
      <w:lang w:eastAsia="en-US" w:bidi="en-US"/>
    </w:rPr>
  </w:style>
  <w:style w:type="character" w:customStyle="1" w:styleId="affa">
    <w:name w:val="副标题 字符"/>
    <w:basedOn w:val="a5"/>
    <w:link w:val="aff9"/>
    <w:rsid w:val="00E46FB4"/>
    <w:rPr>
      <w:rFonts w:ascii="Cambria" w:eastAsia="宋体" w:hAnsi="Cambria" w:cs="Times New Roman"/>
      <w:kern w:val="0"/>
      <w:sz w:val="24"/>
      <w:szCs w:val="24"/>
      <w:lang w:eastAsia="en-US" w:bidi="en-US"/>
    </w:rPr>
  </w:style>
  <w:style w:type="paragraph" w:styleId="affb">
    <w:name w:val="Quote"/>
    <w:basedOn w:val="a4"/>
    <w:next w:val="a4"/>
    <w:link w:val="affc"/>
    <w:qFormat/>
    <w:rsid w:val="00E46FB4"/>
    <w:pPr>
      <w:widowControl/>
      <w:jc w:val="left"/>
    </w:pPr>
    <w:rPr>
      <w:rFonts w:ascii="Calibri" w:eastAsia="宋体" w:hAnsi="Calibri" w:cs="Times New Roman"/>
      <w:i/>
      <w:kern w:val="0"/>
      <w:sz w:val="24"/>
      <w:szCs w:val="24"/>
      <w:lang w:eastAsia="en-US" w:bidi="en-US"/>
    </w:rPr>
  </w:style>
  <w:style w:type="character" w:customStyle="1" w:styleId="affc">
    <w:name w:val="引用 字符"/>
    <w:basedOn w:val="a5"/>
    <w:link w:val="affb"/>
    <w:rsid w:val="00E46FB4"/>
    <w:rPr>
      <w:rFonts w:ascii="Calibri" w:eastAsia="宋体" w:hAnsi="Calibri" w:cs="Times New Roman"/>
      <w:i/>
      <w:kern w:val="0"/>
      <w:sz w:val="24"/>
      <w:szCs w:val="24"/>
      <w:lang w:eastAsia="en-US" w:bidi="en-US"/>
    </w:rPr>
  </w:style>
  <w:style w:type="paragraph" w:styleId="affd">
    <w:name w:val="Intense Quote"/>
    <w:basedOn w:val="a4"/>
    <w:next w:val="a4"/>
    <w:link w:val="affe"/>
    <w:qFormat/>
    <w:rsid w:val="00E46FB4"/>
    <w:pPr>
      <w:widowControl/>
      <w:ind w:left="720" w:right="720"/>
      <w:jc w:val="left"/>
    </w:pPr>
    <w:rPr>
      <w:rFonts w:ascii="Calibri" w:eastAsia="宋体" w:hAnsi="Calibri" w:cs="Times New Roman"/>
      <w:b/>
      <w:i/>
      <w:kern w:val="0"/>
      <w:sz w:val="24"/>
      <w:lang w:eastAsia="en-US" w:bidi="en-US"/>
    </w:rPr>
  </w:style>
  <w:style w:type="character" w:customStyle="1" w:styleId="affe">
    <w:name w:val="明显引用 字符"/>
    <w:basedOn w:val="a5"/>
    <w:link w:val="affd"/>
    <w:rsid w:val="00E46FB4"/>
    <w:rPr>
      <w:rFonts w:ascii="Calibri" w:eastAsia="宋体" w:hAnsi="Calibri" w:cs="Times New Roman"/>
      <w:b/>
      <w:i/>
      <w:kern w:val="0"/>
      <w:sz w:val="24"/>
      <w:lang w:eastAsia="en-US" w:bidi="en-US"/>
    </w:rPr>
  </w:style>
  <w:style w:type="character" w:styleId="afff">
    <w:name w:val="Subtle Emphasis"/>
    <w:qFormat/>
    <w:rsid w:val="00E46FB4"/>
    <w:rPr>
      <w:i/>
      <w:color w:val="5A5A5A"/>
    </w:rPr>
  </w:style>
  <w:style w:type="paragraph" w:styleId="TOC">
    <w:name w:val="TOC Heading"/>
    <w:basedOn w:val="11"/>
    <w:next w:val="a4"/>
    <w:uiPriority w:val="39"/>
    <w:qFormat/>
    <w:rsid w:val="00E46FB4"/>
    <w:pPr>
      <w:keepLines w:val="0"/>
      <w:widowControl/>
      <w:numPr>
        <w:numId w:val="0"/>
      </w:numPr>
      <w:spacing w:before="240" w:after="60" w:line="240" w:lineRule="auto"/>
      <w:outlineLvl w:val="9"/>
    </w:pPr>
    <w:rPr>
      <w:rFonts w:ascii="Cambria" w:eastAsia="宋体" w:hAnsi="Cambria" w:cs="Times New Roman"/>
      <w:kern w:val="32"/>
      <w:sz w:val="32"/>
      <w:szCs w:val="32"/>
      <w:lang w:eastAsia="en-US" w:bidi="en-US"/>
    </w:rPr>
  </w:style>
  <w:style w:type="paragraph" w:customStyle="1" w:styleId="Char1">
    <w:name w:val="Char1"/>
    <w:basedOn w:val="a4"/>
    <w:autoRedefine/>
    <w:rsid w:val="00E46FB4"/>
    <w:pPr>
      <w:tabs>
        <w:tab w:val="num" w:pos="360"/>
      </w:tabs>
      <w:spacing w:line="360" w:lineRule="auto"/>
      <w:jc w:val="center"/>
    </w:pPr>
    <w:rPr>
      <w:rFonts w:ascii="黑体" w:eastAsia="黑体" w:hAnsi="Times New Roman" w:cs="Times New Roman"/>
      <w:szCs w:val="21"/>
    </w:rPr>
  </w:style>
  <w:style w:type="paragraph" w:styleId="afff0">
    <w:name w:val="caption"/>
    <w:aliases w:val=" Char Char Char Char Char,信息主题"/>
    <w:basedOn w:val="a4"/>
    <w:next w:val="a4"/>
    <w:link w:val="afff1"/>
    <w:uiPriority w:val="99"/>
    <w:qFormat/>
    <w:rsid w:val="00E46FB4"/>
    <w:rPr>
      <w:rFonts w:ascii="Cambria" w:eastAsia="黑体" w:hAnsi="Cambria" w:cs="Times New Roman"/>
      <w:sz w:val="20"/>
      <w:szCs w:val="20"/>
    </w:rPr>
  </w:style>
  <w:style w:type="character" w:customStyle="1" w:styleId="afff1">
    <w:name w:val="题注 字符"/>
    <w:aliases w:val=" Char Char Char Char Char 字符,信息主题 字符"/>
    <w:basedOn w:val="a5"/>
    <w:link w:val="afff0"/>
    <w:rsid w:val="00E46FB4"/>
    <w:rPr>
      <w:rFonts w:ascii="Cambria" w:eastAsia="黑体" w:hAnsi="Cambria" w:cs="Times New Roman"/>
      <w:sz w:val="20"/>
      <w:szCs w:val="20"/>
    </w:rPr>
  </w:style>
  <w:style w:type="paragraph" w:customStyle="1" w:styleId="CharCharCharCharCharCharChar">
    <w:name w:val="Char Char Char Char Char Char Char"/>
    <w:basedOn w:val="afd"/>
    <w:autoRedefine/>
    <w:rsid w:val="00E46FB4"/>
    <w:pPr>
      <w:shd w:val="clear" w:color="auto" w:fill="auto"/>
    </w:pPr>
    <w:rPr>
      <w:rFonts w:hAnsiTheme="minorHAnsi" w:cstheme="minorBidi"/>
      <w:sz w:val="18"/>
      <w:szCs w:val="18"/>
    </w:rPr>
  </w:style>
  <w:style w:type="paragraph" w:customStyle="1" w:styleId="My1">
    <w:name w:val="My标题1"/>
    <w:basedOn w:val="11"/>
    <w:next w:val="a4"/>
    <w:rsid w:val="00E46FB4"/>
    <w:pPr>
      <w:numPr>
        <w:numId w:val="0"/>
      </w:numPr>
      <w:tabs>
        <w:tab w:val="num" w:pos="425"/>
      </w:tabs>
      <w:adjustRightInd w:val="0"/>
      <w:spacing w:before="120" w:after="360" w:line="360" w:lineRule="auto"/>
      <w:ind w:left="425" w:hanging="425"/>
      <w:textAlignment w:val="baseline"/>
    </w:pPr>
    <w:rPr>
      <w:rFonts w:ascii="Arial" w:eastAsia="宋体" w:hAnsi="Arial" w:cs="Times New Roman"/>
      <w:bCs w:val="0"/>
      <w:sz w:val="32"/>
      <w:szCs w:val="20"/>
    </w:rPr>
  </w:style>
  <w:style w:type="paragraph" w:customStyle="1" w:styleId="My2">
    <w:name w:val="My标题2"/>
    <w:basedOn w:val="2"/>
    <w:next w:val="a4"/>
    <w:autoRedefine/>
    <w:rsid w:val="00E46FB4"/>
    <w:pPr>
      <w:numPr>
        <w:ilvl w:val="0"/>
        <w:numId w:val="0"/>
      </w:numPr>
      <w:tabs>
        <w:tab w:val="num" w:pos="720"/>
      </w:tabs>
      <w:adjustRightInd w:val="0"/>
      <w:spacing w:before="360" w:after="120" w:line="360" w:lineRule="auto"/>
      <w:ind w:left="567" w:hanging="567"/>
      <w:jc w:val="left"/>
      <w:textAlignment w:val="baseline"/>
    </w:pPr>
    <w:rPr>
      <w:rFonts w:ascii="Arial" w:eastAsia="宋体" w:hAnsi="Arial" w:cs="Times New Roman"/>
      <w:bCs w:val="0"/>
      <w:color w:val="000000"/>
      <w:kern w:val="0"/>
      <w:sz w:val="24"/>
      <w:szCs w:val="20"/>
    </w:rPr>
  </w:style>
  <w:style w:type="paragraph" w:customStyle="1" w:styleId="My3">
    <w:name w:val="My标题3"/>
    <w:basedOn w:val="3"/>
    <w:next w:val="a4"/>
    <w:rsid w:val="00E46FB4"/>
    <w:pPr>
      <w:numPr>
        <w:ilvl w:val="0"/>
        <w:numId w:val="0"/>
      </w:numPr>
      <w:tabs>
        <w:tab w:val="num" w:pos="1080"/>
      </w:tabs>
      <w:ind w:left="709" w:hanging="709"/>
    </w:pPr>
    <w:rPr>
      <w:rFonts w:ascii="Arial" w:hAnsi="Arial" w:cs="Times New Roman"/>
      <w:b w:val="0"/>
      <w:bCs w:val="0"/>
      <w:sz w:val="24"/>
      <w:szCs w:val="20"/>
    </w:rPr>
  </w:style>
  <w:style w:type="paragraph" w:styleId="afff2">
    <w:name w:val="Date"/>
    <w:basedOn w:val="a4"/>
    <w:next w:val="a4"/>
    <w:link w:val="afff3"/>
    <w:rsid w:val="00E46FB4"/>
    <w:pPr>
      <w:widowControl/>
    </w:pPr>
    <w:rPr>
      <w:rFonts w:ascii="楷体_GB2312" w:eastAsia="楷体_GB2312" w:hAnsi="Times New Roman" w:cs="Times New Roman"/>
      <w:kern w:val="0"/>
      <w:sz w:val="32"/>
      <w:szCs w:val="20"/>
    </w:rPr>
  </w:style>
  <w:style w:type="character" w:customStyle="1" w:styleId="afff3">
    <w:name w:val="日期 字符"/>
    <w:basedOn w:val="a5"/>
    <w:link w:val="afff2"/>
    <w:rsid w:val="00E46FB4"/>
    <w:rPr>
      <w:rFonts w:ascii="楷体_GB2312" w:eastAsia="楷体_GB2312" w:hAnsi="Times New Roman" w:cs="Times New Roman"/>
      <w:kern w:val="0"/>
      <w:sz w:val="32"/>
      <w:szCs w:val="20"/>
    </w:rPr>
  </w:style>
  <w:style w:type="paragraph" w:styleId="afff4">
    <w:name w:val="annotation text"/>
    <w:basedOn w:val="a4"/>
    <w:link w:val="afff5"/>
    <w:rsid w:val="00E46FB4"/>
    <w:pPr>
      <w:jc w:val="left"/>
    </w:pPr>
    <w:rPr>
      <w:rFonts w:ascii="Times New Roman" w:eastAsia="宋体" w:hAnsi="Times New Roman" w:cs="Times New Roman"/>
      <w:szCs w:val="20"/>
    </w:rPr>
  </w:style>
  <w:style w:type="character" w:customStyle="1" w:styleId="afff5">
    <w:name w:val="批注文字 字符"/>
    <w:basedOn w:val="a5"/>
    <w:link w:val="afff4"/>
    <w:rsid w:val="00E46FB4"/>
    <w:rPr>
      <w:rFonts w:ascii="Times New Roman" w:eastAsia="宋体" w:hAnsi="Times New Roman" w:cs="Times New Roman"/>
      <w:szCs w:val="20"/>
    </w:rPr>
  </w:style>
  <w:style w:type="paragraph" w:customStyle="1" w:styleId="My4">
    <w:name w:val="My标题4"/>
    <w:basedOn w:val="3"/>
    <w:next w:val="a4"/>
    <w:autoRedefine/>
    <w:rsid w:val="00E46FB4"/>
    <w:pPr>
      <w:numPr>
        <w:ilvl w:val="0"/>
        <w:numId w:val="0"/>
      </w:numPr>
      <w:tabs>
        <w:tab w:val="num" w:pos="425"/>
      </w:tabs>
      <w:ind w:left="425" w:hanging="425"/>
    </w:pPr>
    <w:rPr>
      <w:rFonts w:ascii="Times New Roman" w:hAnsi="Times New Roman" w:cs="Times New Roman"/>
      <w:b w:val="0"/>
      <w:bCs w:val="0"/>
      <w:sz w:val="24"/>
    </w:rPr>
  </w:style>
  <w:style w:type="paragraph" w:customStyle="1" w:styleId="My">
    <w:name w:val="My正文"/>
    <w:basedOn w:val="a4"/>
    <w:rsid w:val="00E46FB4"/>
    <w:pPr>
      <w:adjustRightInd w:val="0"/>
      <w:spacing w:before="120" w:line="360" w:lineRule="auto"/>
      <w:ind w:firstLine="567"/>
      <w:textAlignment w:val="baseline"/>
    </w:pPr>
    <w:rPr>
      <w:rFonts w:ascii="Arial" w:eastAsia="宋体" w:hAnsi="Arial" w:cs="Times New Roman"/>
      <w:kern w:val="0"/>
      <w:sz w:val="24"/>
      <w:szCs w:val="20"/>
    </w:rPr>
  </w:style>
  <w:style w:type="paragraph" w:customStyle="1" w:styleId="82">
    <w:name w:val="8"/>
    <w:basedOn w:val="a4"/>
    <w:next w:val="af4"/>
    <w:rsid w:val="00E46FB4"/>
    <w:pPr>
      <w:spacing w:after="120"/>
    </w:pPr>
    <w:rPr>
      <w:rFonts w:ascii="Times New Roman" w:eastAsia="宋体" w:hAnsi="Times New Roman" w:cs="Times New Roman"/>
      <w:szCs w:val="20"/>
    </w:rPr>
  </w:style>
  <w:style w:type="paragraph" w:customStyle="1" w:styleId="My10">
    <w:name w:val="My编号1"/>
    <w:basedOn w:val="My"/>
    <w:rsid w:val="00E46FB4"/>
    <w:pPr>
      <w:ind w:firstLine="0"/>
    </w:pPr>
  </w:style>
  <w:style w:type="paragraph" w:customStyle="1" w:styleId="my5">
    <w:name w:val="my标题5"/>
    <w:basedOn w:val="a4"/>
    <w:autoRedefine/>
    <w:rsid w:val="00E46FB4"/>
    <w:pPr>
      <w:tabs>
        <w:tab w:val="num" w:pos="992"/>
      </w:tabs>
      <w:ind w:left="992" w:hanging="992"/>
    </w:pPr>
    <w:rPr>
      <w:rFonts w:ascii="Times New Roman" w:eastAsia="宋体" w:hAnsi="Times New Roman" w:cs="Times New Roman"/>
      <w:sz w:val="24"/>
      <w:szCs w:val="24"/>
    </w:rPr>
  </w:style>
  <w:style w:type="character" w:customStyle="1" w:styleId="unnamed11">
    <w:name w:val="unnamed11"/>
    <w:basedOn w:val="a5"/>
    <w:rsid w:val="00E46FB4"/>
    <w:rPr>
      <w:rFonts w:ascii="Tahoma" w:eastAsia="宋体" w:hAnsi="Tahoma"/>
      <w:strike w:val="0"/>
      <w:dstrike w:val="0"/>
      <w:snapToGrid w:val="0"/>
      <w:color w:val="000033"/>
      <w:sz w:val="20"/>
      <w:szCs w:val="20"/>
      <w:u w:val="none"/>
      <w:effect w:val="none"/>
      <w:lang w:val="en-US" w:eastAsia="zh-CN" w:bidi="ar-SA"/>
    </w:rPr>
  </w:style>
  <w:style w:type="paragraph" w:customStyle="1" w:styleId="afff6">
    <w:name w:val="方点项目"/>
    <w:basedOn w:val="a4"/>
    <w:autoRedefine/>
    <w:rsid w:val="00E46FB4"/>
    <w:pPr>
      <w:tabs>
        <w:tab w:val="num" w:pos="896"/>
      </w:tabs>
      <w:spacing w:line="360" w:lineRule="auto"/>
      <w:ind w:left="896" w:hanging="420"/>
    </w:pPr>
    <w:rPr>
      <w:rFonts w:ascii="Arial" w:eastAsia="LineDraw" w:hAnsi="Arial" w:cs="Times New Roman"/>
      <w:sz w:val="24"/>
      <w:szCs w:val="20"/>
    </w:rPr>
  </w:style>
  <w:style w:type="character" w:customStyle="1" w:styleId="textfont1">
    <w:name w:val="textfont1"/>
    <w:basedOn w:val="a5"/>
    <w:rsid w:val="00E46FB4"/>
    <w:rPr>
      <w:rFonts w:ascii="Tahoma" w:eastAsia="宋体" w:hAnsi="Tahoma"/>
      <w:snapToGrid w:val="0"/>
      <w:spacing w:val="240"/>
      <w:sz w:val="26"/>
      <w:szCs w:val="26"/>
      <w:lang w:val="en-US" w:eastAsia="zh-CN" w:bidi="ar-SA"/>
    </w:rPr>
  </w:style>
  <w:style w:type="paragraph" w:customStyle="1" w:styleId="73">
    <w:name w:val="7"/>
    <w:basedOn w:val="a4"/>
    <w:next w:val="25"/>
    <w:rsid w:val="00E46FB4"/>
    <w:pPr>
      <w:spacing w:beforeLines="50" w:afterLines="50" w:line="360" w:lineRule="auto"/>
      <w:ind w:leftChars="428" w:left="899" w:firstLineChars="200" w:firstLine="480"/>
    </w:pPr>
    <w:rPr>
      <w:rFonts w:ascii="宋体" w:eastAsia="宋体" w:hAnsi="Times New Roman" w:cs="Times New Roman"/>
      <w:color w:val="000000"/>
      <w:sz w:val="24"/>
      <w:szCs w:val="24"/>
    </w:rPr>
  </w:style>
  <w:style w:type="paragraph" w:customStyle="1" w:styleId="wtext">
    <w:name w:val="wtext"/>
    <w:basedOn w:val="a4"/>
    <w:rsid w:val="00E46FB4"/>
    <w:pPr>
      <w:widowControl/>
      <w:spacing w:before="100" w:beforeAutospacing="1" w:after="100" w:afterAutospacing="1"/>
      <w:jc w:val="left"/>
    </w:pPr>
    <w:rPr>
      <w:rFonts w:ascii="宋体" w:eastAsia="宋体" w:hAnsi="宋体" w:cs="Times New Roman"/>
      <w:kern w:val="0"/>
      <w:sz w:val="24"/>
      <w:szCs w:val="24"/>
    </w:rPr>
  </w:style>
  <w:style w:type="character" w:customStyle="1" w:styleId="17">
    <w:name w:val="正文首行缩进1"/>
    <w:aliases w:val="正文首行缩进 Char Char Char Char Char Char Char Char Char Char Char Char Char Char Char Char Char Char Char Char Char1"/>
    <w:basedOn w:val="a5"/>
    <w:rsid w:val="00E46FB4"/>
    <w:rPr>
      <w:rFonts w:ascii="Tahoma" w:eastAsia="宋体" w:hAnsi="Tahoma"/>
      <w:snapToGrid w:val="0"/>
      <w:kern w:val="2"/>
      <w:sz w:val="24"/>
      <w:lang w:val="en-US" w:eastAsia="zh-CN" w:bidi="ar-SA"/>
    </w:rPr>
  </w:style>
  <w:style w:type="paragraph" w:customStyle="1" w:styleId="afff7">
    <w:name w:val="段正文缩进"/>
    <w:basedOn w:val="a4"/>
    <w:rsid w:val="00E46FB4"/>
    <w:pPr>
      <w:adjustRightInd w:val="0"/>
      <w:snapToGrid w:val="0"/>
      <w:spacing w:before="50" w:line="360" w:lineRule="auto"/>
      <w:ind w:firstLine="200"/>
    </w:pPr>
    <w:rPr>
      <w:rFonts w:ascii="Times New Roman" w:eastAsia="仿宋_GB2312" w:hAnsi="Times New Roman" w:cs="Times New Roman"/>
      <w:sz w:val="30"/>
      <w:szCs w:val="20"/>
    </w:rPr>
  </w:style>
  <w:style w:type="paragraph" w:customStyle="1" w:styleId="afff8">
    <w:name w:val="标题二"/>
    <w:basedOn w:val="a4"/>
    <w:rsid w:val="00E46FB4"/>
    <w:pPr>
      <w:tabs>
        <w:tab w:val="num" w:pos="947"/>
      </w:tabs>
      <w:ind w:left="600" w:hanging="373"/>
    </w:pPr>
    <w:rPr>
      <w:rFonts w:ascii="Times New Roman" w:eastAsia="宋体" w:hAnsi="Times New Roman" w:cs="Times New Roman"/>
      <w:szCs w:val="20"/>
    </w:rPr>
  </w:style>
  <w:style w:type="paragraph" w:customStyle="1" w:styleId="afff9">
    <w:name w:val="标题三"/>
    <w:basedOn w:val="a4"/>
    <w:rsid w:val="00E46FB4"/>
    <w:pPr>
      <w:tabs>
        <w:tab w:val="num" w:pos="1534"/>
      </w:tabs>
      <w:ind w:left="600" w:hanging="146"/>
    </w:pPr>
    <w:rPr>
      <w:rFonts w:ascii="Times New Roman" w:eastAsia="宋体" w:hAnsi="Times New Roman" w:cs="Times New Roman"/>
      <w:szCs w:val="20"/>
    </w:rPr>
  </w:style>
  <w:style w:type="paragraph" w:customStyle="1" w:styleId="afffa">
    <w:name w:val="标题一"/>
    <w:basedOn w:val="a4"/>
    <w:rsid w:val="00E46FB4"/>
    <w:pPr>
      <w:tabs>
        <w:tab w:val="num" w:pos="600"/>
      </w:tabs>
      <w:ind w:left="600" w:hanging="600"/>
    </w:pPr>
    <w:rPr>
      <w:rFonts w:ascii="Times New Roman" w:eastAsia="宋体" w:hAnsi="Times New Roman" w:cs="Times New Roman"/>
      <w:szCs w:val="20"/>
    </w:rPr>
  </w:style>
  <w:style w:type="character" w:styleId="afffb">
    <w:name w:val="Strong"/>
    <w:basedOn w:val="a5"/>
    <w:qFormat/>
    <w:rsid w:val="00E46FB4"/>
    <w:rPr>
      <w:rFonts w:ascii="Tahoma" w:eastAsia="宋体" w:hAnsi="Tahoma"/>
      <w:b/>
      <w:bCs/>
      <w:snapToGrid w:val="0"/>
      <w:sz w:val="24"/>
      <w:lang w:val="en-US" w:eastAsia="zh-CN" w:bidi="ar-SA"/>
    </w:rPr>
  </w:style>
  <w:style w:type="paragraph" w:customStyle="1" w:styleId="afffc">
    <w:name w:val="一级文字列表"/>
    <w:basedOn w:val="a4"/>
    <w:rsid w:val="00E46FB4"/>
    <w:pPr>
      <w:spacing w:line="360" w:lineRule="auto"/>
      <w:jc w:val="left"/>
    </w:pPr>
    <w:rPr>
      <w:rFonts w:ascii="Times New Roman" w:eastAsia="宋体" w:hAnsi="Times New Roman" w:cs="Times New Roman"/>
      <w:sz w:val="24"/>
      <w:szCs w:val="24"/>
    </w:rPr>
  </w:style>
  <w:style w:type="paragraph" w:customStyle="1" w:styleId="afffd">
    <w:name w:val="正文图标题"/>
    <w:next w:val="40"/>
    <w:rsid w:val="00E46FB4"/>
    <w:pPr>
      <w:tabs>
        <w:tab w:val="num" w:pos="420"/>
      </w:tabs>
      <w:ind w:left="420" w:hanging="420"/>
      <w:jc w:val="center"/>
    </w:pPr>
    <w:rPr>
      <w:rFonts w:ascii="黑体" w:eastAsia="黑体" w:hAnsi="Times New Roman" w:cs="Times New Roman"/>
      <w:kern w:val="0"/>
      <w:szCs w:val="20"/>
    </w:rPr>
  </w:style>
  <w:style w:type="paragraph" w:customStyle="1" w:styleId="afffe">
    <w:name w:val="列项·"/>
    <w:rsid w:val="00E46FB4"/>
    <w:pPr>
      <w:tabs>
        <w:tab w:val="left" w:pos="840"/>
        <w:tab w:val="num" w:pos="1140"/>
      </w:tabs>
      <w:ind w:left="737" w:hanging="317"/>
      <w:jc w:val="both"/>
    </w:pPr>
    <w:rPr>
      <w:rFonts w:ascii="宋体" w:eastAsia="宋体" w:hAnsi="Times New Roman" w:cs="Times New Roman"/>
      <w:kern w:val="0"/>
      <w:szCs w:val="20"/>
    </w:rPr>
  </w:style>
  <w:style w:type="paragraph" w:customStyle="1" w:styleId="63">
    <w:name w:val="6"/>
    <w:basedOn w:val="a4"/>
    <w:next w:val="HTML"/>
    <w:rsid w:val="00E4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HTML">
    <w:name w:val="HTML Preformatted"/>
    <w:basedOn w:val="a4"/>
    <w:link w:val="HTML0"/>
    <w:uiPriority w:val="99"/>
    <w:rsid w:val="00E46FB4"/>
    <w:rPr>
      <w:rFonts w:ascii="Courier New" w:eastAsia="宋体" w:hAnsi="Courier New" w:cs="Courier New"/>
      <w:sz w:val="20"/>
      <w:szCs w:val="20"/>
    </w:rPr>
  </w:style>
  <w:style w:type="character" w:customStyle="1" w:styleId="HTML0">
    <w:name w:val="HTML 预设格式 字符"/>
    <w:basedOn w:val="a5"/>
    <w:link w:val="HTML"/>
    <w:uiPriority w:val="99"/>
    <w:rsid w:val="00E46FB4"/>
    <w:rPr>
      <w:rFonts w:ascii="Courier New" w:eastAsia="宋体" w:hAnsi="Courier New" w:cs="Courier New"/>
      <w:sz w:val="20"/>
      <w:szCs w:val="20"/>
    </w:rPr>
  </w:style>
  <w:style w:type="paragraph" w:customStyle="1" w:styleId="xl36">
    <w:name w:val="xl36"/>
    <w:basedOn w:val="a4"/>
    <w:rsid w:val="00E46FB4"/>
    <w:pPr>
      <w:widowControl/>
      <w:pBdr>
        <w:left w:val="single" w:sz="8"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0"/>
      <w:szCs w:val="20"/>
    </w:rPr>
  </w:style>
  <w:style w:type="paragraph" w:customStyle="1" w:styleId="IBM">
    <w:name w:val="IBM 正文"/>
    <w:basedOn w:val="a4"/>
    <w:rsid w:val="00E46FB4"/>
    <w:pPr>
      <w:spacing w:line="400" w:lineRule="exact"/>
    </w:pPr>
    <w:rPr>
      <w:rFonts w:ascii="Times New Roman" w:eastAsia="宋体" w:hAnsi="Times New Roman" w:cs="Times New Roman"/>
      <w:spacing w:val="20"/>
      <w:sz w:val="24"/>
      <w:szCs w:val="20"/>
    </w:rPr>
  </w:style>
  <w:style w:type="character" w:customStyle="1" w:styleId="hei12cn1">
    <w:name w:val="hei12cn1"/>
    <w:basedOn w:val="a5"/>
    <w:rsid w:val="00E46FB4"/>
    <w:rPr>
      <w:rFonts w:ascii="Tahoma" w:eastAsia="宋体" w:hAnsi="Tahoma"/>
      <w:b w:val="0"/>
      <w:bCs w:val="0"/>
      <w:i w:val="0"/>
      <w:iCs w:val="0"/>
      <w:strike w:val="0"/>
      <w:dstrike w:val="0"/>
      <w:snapToGrid w:val="0"/>
      <w:color w:val="000000"/>
      <w:spacing w:val="360"/>
      <w:sz w:val="18"/>
      <w:szCs w:val="18"/>
      <w:u w:val="none"/>
      <w:effect w:val="none"/>
      <w:lang w:val="en-US" w:eastAsia="zh-CN" w:bidi="ar-SA"/>
    </w:rPr>
  </w:style>
  <w:style w:type="character" w:customStyle="1" w:styleId="test1">
    <w:name w:val="test1"/>
    <w:basedOn w:val="a5"/>
    <w:rsid w:val="00E46FB4"/>
    <w:rPr>
      <w:rFonts w:ascii="Tahoma" w:eastAsia="宋体" w:hAnsi="Tahoma"/>
      <w:snapToGrid w:val="0"/>
      <w:sz w:val="24"/>
      <w:lang w:val="en-US" w:eastAsia="zh-CN" w:bidi="ar-SA"/>
    </w:rPr>
  </w:style>
  <w:style w:type="paragraph" w:customStyle="1" w:styleId="List2">
    <w:name w:val="List2"/>
    <w:basedOn w:val="a4"/>
    <w:rsid w:val="00E46FB4"/>
    <w:pPr>
      <w:tabs>
        <w:tab w:val="num" w:pos="780"/>
      </w:tabs>
      <w:spacing w:line="360" w:lineRule="auto"/>
      <w:ind w:left="780" w:hanging="360"/>
    </w:pPr>
    <w:rPr>
      <w:rFonts w:ascii="Times New Roman" w:eastAsia="宋体" w:hAnsi="Times New Roman" w:cs="Times New Roman"/>
      <w:sz w:val="24"/>
      <w:szCs w:val="20"/>
    </w:rPr>
  </w:style>
  <w:style w:type="paragraph" w:customStyle="1" w:styleId="affff">
    <w:name w:val="二级文字列表"/>
    <w:basedOn w:val="afffc"/>
    <w:rsid w:val="00E46FB4"/>
    <w:pPr>
      <w:tabs>
        <w:tab w:val="num" w:pos="1260"/>
      </w:tabs>
      <w:ind w:left="1260" w:hanging="420"/>
    </w:pPr>
  </w:style>
  <w:style w:type="character" w:customStyle="1" w:styleId="CharCharCharCharCharCharCharCharCharCharCharCharCharCharCharCharCharCharCharCharCharCharCharCharCharChar">
    <w:name w:val="正文首行缩进 Char Char Char Char Char Char Char Char Char Char Char Char Char Char Char Char Char Char Char Char Char Char Char Char Char Char"/>
    <w:basedOn w:val="a5"/>
    <w:rsid w:val="00E46FB4"/>
    <w:rPr>
      <w:rFonts w:ascii="Tahoma" w:eastAsia="宋体" w:hAnsi="Tahoma"/>
      <w:snapToGrid w:val="0"/>
      <w:kern w:val="2"/>
      <w:sz w:val="24"/>
      <w:lang w:val="en-US" w:eastAsia="zh-CN" w:bidi="ar-SA"/>
    </w:rPr>
  </w:style>
  <w:style w:type="paragraph" w:customStyle="1" w:styleId="affff0">
    <w:name w:val="文档正文（外部）"/>
    <w:basedOn w:val="a4"/>
    <w:rsid w:val="00E46FB4"/>
    <w:pPr>
      <w:spacing w:line="360" w:lineRule="auto"/>
    </w:pPr>
    <w:rPr>
      <w:rFonts w:ascii="Times New Roman" w:eastAsia="宋体" w:hAnsi="Times New Roman" w:cs="Times New Roman"/>
      <w:sz w:val="28"/>
      <w:szCs w:val="24"/>
    </w:rPr>
  </w:style>
  <w:style w:type="paragraph" w:customStyle="1" w:styleId="font0">
    <w:name w:val="font0"/>
    <w:basedOn w:val="a4"/>
    <w:rsid w:val="00E46FB4"/>
    <w:pPr>
      <w:widowControl/>
      <w:spacing w:before="100" w:beforeAutospacing="1" w:after="100" w:afterAutospacing="1"/>
      <w:jc w:val="left"/>
    </w:pPr>
    <w:rPr>
      <w:rFonts w:ascii="宋体" w:eastAsia="宋体" w:hAnsi="宋体" w:cs="Times New Roman" w:hint="eastAsia"/>
      <w:kern w:val="0"/>
      <w:sz w:val="24"/>
      <w:szCs w:val="24"/>
    </w:rPr>
  </w:style>
  <w:style w:type="paragraph" w:customStyle="1" w:styleId="font5">
    <w:name w:val="font5"/>
    <w:basedOn w:val="a4"/>
    <w:rsid w:val="00E46FB4"/>
    <w:pPr>
      <w:widowControl/>
      <w:spacing w:before="100" w:beforeAutospacing="1" w:after="100" w:afterAutospacing="1"/>
      <w:jc w:val="left"/>
    </w:pPr>
    <w:rPr>
      <w:rFonts w:ascii="宋体" w:eastAsia="宋体" w:hAnsi="宋体" w:cs="Times New Roman" w:hint="eastAsia"/>
      <w:kern w:val="0"/>
      <w:sz w:val="18"/>
      <w:szCs w:val="18"/>
    </w:rPr>
  </w:style>
  <w:style w:type="paragraph" w:customStyle="1" w:styleId="font7">
    <w:name w:val="font7"/>
    <w:basedOn w:val="a4"/>
    <w:rsid w:val="00E46FB4"/>
    <w:pPr>
      <w:widowControl/>
      <w:spacing w:before="100" w:beforeAutospacing="1" w:after="100" w:afterAutospacing="1"/>
      <w:jc w:val="left"/>
    </w:pPr>
    <w:rPr>
      <w:rFonts w:ascii="宋体" w:eastAsia="宋体" w:hAnsi="宋体" w:cs="Times New Roman" w:hint="eastAsia"/>
      <w:b/>
      <w:bCs/>
      <w:i/>
      <w:iCs/>
      <w:kern w:val="0"/>
      <w:sz w:val="20"/>
      <w:szCs w:val="20"/>
      <w:u w:val="single"/>
    </w:rPr>
  </w:style>
  <w:style w:type="paragraph" w:customStyle="1" w:styleId="font8">
    <w:name w:val="font8"/>
    <w:basedOn w:val="a4"/>
    <w:rsid w:val="00E46FB4"/>
    <w:pPr>
      <w:widowControl/>
      <w:spacing w:before="100" w:beforeAutospacing="1" w:after="100" w:afterAutospacing="1"/>
      <w:jc w:val="left"/>
    </w:pPr>
    <w:rPr>
      <w:rFonts w:ascii="Times New Roman" w:eastAsia="宋体" w:hAnsi="Times New Roman" w:cs="Times New Roman"/>
      <w:b/>
      <w:bCs/>
      <w:i/>
      <w:iCs/>
      <w:kern w:val="0"/>
      <w:sz w:val="20"/>
      <w:szCs w:val="20"/>
      <w:u w:val="single"/>
    </w:rPr>
  </w:style>
  <w:style w:type="paragraph" w:customStyle="1" w:styleId="font9">
    <w:name w:val="font9"/>
    <w:basedOn w:val="a4"/>
    <w:rsid w:val="00E46FB4"/>
    <w:pPr>
      <w:widowControl/>
      <w:spacing w:before="100" w:beforeAutospacing="1" w:after="100" w:afterAutospacing="1"/>
      <w:jc w:val="left"/>
    </w:pPr>
    <w:rPr>
      <w:rFonts w:ascii="Times New Roman" w:eastAsia="宋体" w:hAnsi="Times New Roman" w:cs="Times New Roman"/>
      <w:kern w:val="0"/>
      <w:sz w:val="18"/>
      <w:szCs w:val="18"/>
    </w:rPr>
  </w:style>
  <w:style w:type="paragraph" w:customStyle="1" w:styleId="font10">
    <w:name w:val="font10"/>
    <w:basedOn w:val="a4"/>
    <w:rsid w:val="00E46FB4"/>
    <w:pPr>
      <w:widowControl/>
      <w:spacing w:before="100" w:beforeAutospacing="1" w:after="100" w:afterAutospacing="1"/>
      <w:jc w:val="left"/>
    </w:pPr>
    <w:rPr>
      <w:rFonts w:ascii="宋体" w:eastAsia="宋体" w:hAnsi="宋体" w:cs="Times New Roman" w:hint="eastAsia"/>
      <w:b/>
      <w:bCs/>
      <w:kern w:val="0"/>
      <w:sz w:val="18"/>
      <w:szCs w:val="18"/>
    </w:rPr>
  </w:style>
  <w:style w:type="paragraph" w:customStyle="1" w:styleId="font11">
    <w:name w:val="font11"/>
    <w:basedOn w:val="a4"/>
    <w:rsid w:val="00E46FB4"/>
    <w:pPr>
      <w:widowControl/>
      <w:spacing w:before="100" w:beforeAutospacing="1" w:after="100" w:afterAutospacing="1"/>
      <w:jc w:val="left"/>
    </w:pPr>
    <w:rPr>
      <w:rFonts w:ascii="Times New Roman" w:eastAsia="宋体" w:hAnsi="Times New Roman" w:cs="Times New Roman"/>
      <w:b/>
      <w:bCs/>
      <w:kern w:val="0"/>
      <w:sz w:val="18"/>
      <w:szCs w:val="18"/>
    </w:rPr>
  </w:style>
  <w:style w:type="paragraph" w:customStyle="1" w:styleId="font12">
    <w:name w:val="font12"/>
    <w:basedOn w:val="a4"/>
    <w:rsid w:val="00E46FB4"/>
    <w:pPr>
      <w:widowControl/>
      <w:spacing w:before="100" w:beforeAutospacing="1" w:after="100" w:afterAutospacing="1"/>
      <w:jc w:val="left"/>
    </w:pPr>
    <w:rPr>
      <w:rFonts w:ascii="Arial" w:eastAsia="宋体" w:hAnsi="Arial" w:cs="Arial"/>
      <w:kern w:val="0"/>
      <w:sz w:val="16"/>
      <w:szCs w:val="16"/>
    </w:rPr>
  </w:style>
  <w:style w:type="paragraph" w:customStyle="1" w:styleId="font13">
    <w:name w:val="font13"/>
    <w:basedOn w:val="a4"/>
    <w:rsid w:val="00E46FB4"/>
    <w:pPr>
      <w:widowControl/>
      <w:spacing w:before="100" w:beforeAutospacing="1" w:after="100" w:afterAutospacing="1"/>
      <w:jc w:val="left"/>
    </w:pPr>
    <w:rPr>
      <w:rFonts w:ascii="宋体" w:eastAsia="宋体" w:hAnsi="宋体" w:cs="Times New Roman" w:hint="eastAsia"/>
      <w:kern w:val="0"/>
      <w:sz w:val="16"/>
      <w:szCs w:val="16"/>
    </w:rPr>
  </w:style>
  <w:style w:type="paragraph" w:customStyle="1" w:styleId="xl25">
    <w:name w:val="xl25"/>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Times New Roman"/>
      <w:kern w:val="0"/>
      <w:sz w:val="20"/>
      <w:szCs w:val="20"/>
    </w:rPr>
  </w:style>
  <w:style w:type="paragraph" w:customStyle="1" w:styleId="xl26">
    <w:name w:val="xl26"/>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Times New Roman"/>
      <w:kern w:val="0"/>
      <w:sz w:val="24"/>
      <w:szCs w:val="24"/>
    </w:rPr>
  </w:style>
  <w:style w:type="paragraph" w:customStyle="1" w:styleId="xl27">
    <w:name w:val="xl27"/>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Times New Roman"/>
      <w:kern w:val="0"/>
      <w:sz w:val="24"/>
      <w:szCs w:val="24"/>
    </w:rPr>
  </w:style>
  <w:style w:type="paragraph" w:customStyle="1" w:styleId="xl28">
    <w:name w:val="xl28"/>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宋体" w:hAnsi="Arial Unicode MS" w:cs="Times New Roman"/>
      <w:color w:val="000000"/>
      <w:kern w:val="0"/>
      <w:szCs w:val="21"/>
      <w:u w:val="single"/>
    </w:rPr>
  </w:style>
  <w:style w:type="paragraph" w:customStyle="1" w:styleId="xl30">
    <w:name w:val="xl30"/>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b/>
      <w:bCs/>
      <w:i/>
      <w:iCs/>
      <w:kern w:val="0"/>
      <w:sz w:val="20"/>
      <w:szCs w:val="20"/>
      <w:u w:val="single"/>
    </w:rPr>
  </w:style>
  <w:style w:type="paragraph" w:customStyle="1" w:styleId="xl31">
    <w:name w:val="xl31"/>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kern w:val="0"/>
      <w:sz w:val="18"/>
      <w:szCs w:val="18"/>
    </w:rPr>
  </w:style>
  <w:style w:type="paragraph" w:customStyle="1" w:styleId="xl32">
    <w:name w:val="xl32"/>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18"/>
      <w:szCs w:val="18"/>
    </w:rPr>
  </w:style>
  <w:style w:type="paragraph" w:customStyle="1" w:styleId="xl33">
    <w:name w:val="xl33"/>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18"/>
      <w:szCs w:val="18"/>
    </w:rPr>
  </w:style>
  <w:style w:type="paragraph" w:customStyle="1" w:styleId="xl34">
    <w:name w:val="xl34"/>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宋体" w:hAnsi="Arial Unicode MS" w:cs="Times New Roman"/>
      <w:kern w:val="0"/>
      <w:sz w:val="18"/>
      <w:szCs w:val="18"/>
    </w:rPr>
  </w:style>
  <w:style w:type="paragraph" w:customStyle="1" w:styleId="xl35">
    <w:name w:val="xl35"/>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b/>
      <w:bCs/>
      <w:kern w:val="0"/>
      <w:sz w:val="18"/>
      <w:szCs w:val="18"/>
    </w:rPr>
  </w:style>
  <w:style w:type="paragraph" w:customStyle="1" w:styleId="xl37">
    <w:name w:val="xl37"/>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kern w:val="0"/>
      <w:sz w:val="20"/>
      <w:szCs w:val="20"/>
    </w:rPr>
  </w:style>
  <w:style w:type="paragraph" w:customStyle="1" w:styleId="xl38">
    <w:name w:val="xl38"/>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b/>
      <w:bCs/>
      <w:kern w:val="0"/>
      <w:sz w:val="18"/>
      <w:szCs w:val="18"/>
    </w:rPr>
  </w:style>
  <w:style w:type="paragraph" w:customStyle="1" w:styleId="xl39">
    <w:name w:val="xl39"/>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b/>
      <w:bCs/>
      <w:kern w:val="0"/>
      <w:sz w:val="20"/>
      <w:szCs w:val="20"/>
    </w:rPr>
  </w:style>
  <w:style w:type="paragraph" w:customStyle="1" w:styleId="xl40">
    <w:name w:val="xl40"/>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18"/>
      <w:szCs w:val="18"/>
    </w:rPr>
  </w:style>
  <w:style w:type="paragraph" w:customStyle="1" w:styleId="xl41">
    <w:name w:val="xl41"/>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18"/>
      <w:szCs w:val="18"/>
    </w:rPr>
  </w:style>
  <w:style w:type="paragraph" w:customStyle="1" w:styleId="xl42">
    <w:name w:val="xl42"/>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kern w:val="0"/>
      <w:sz w:val="24"/>
      <w:szCs w:val="24"/>
    </w:rPr>
  </w:style>
  <w:style w:type="paragraph" w:customStyle="1" w:styleId="xl43">
    <w:name w:val="xl43"/>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 w:val="18"/>
      <w:szCs w:val="18"/>
    </w:rPr>
  </w:style>
  <w:style w:type="paragraph" w:customStyle="1" w:styleId="xl44">
    <w:name w:val="xl44"/>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宋体" w:hAnsi="Arial Unicode MS" w:cs="Times New Roman"/>
      <w:kern w:val="0"/>
      <w:sz w:val="18"/>
      <w:szCs w:val="18"/>
    </w:rPr>
  </w:style>
  <w:style w:type="paragraph" w:customStyle="1" w:styleId="xl45">
    <w:name w:val="xl45"/>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宋体" w:hAnsi="Arial Unicode MS" w:cs="Times New Roman"/>
      <w:b/>
      <w:bCs/>
      <w:kern w:val="0"/>
      <w:sz w:val="18"/>
      <w:szCs w:val="18"/>
    </w:rPr>
  </w:style>
  <w:style w:type="paragraph" w:customStyle="1" w:styleId="xl46">
    <w:name w:val="xl46"/>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宋体" w:hAnsi="Arial Unicode MS" w:cs="Times New Roman"/>
      <w:kern w:val="0"/>
      <w:sz w:val="20"/>
      <w:szCs w:val="20"/>
    </w:rPr>
  </w:style>
  <w:style w:type="paragraph" w:customStyle="1" w:styleId="xl47">
    <w:name w:val="xl47"/>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kern w:val="0"/>
      <w:sz w:val="20"/>
      <w:szCs w:val="20"/>
    </w:rPr>
  </w:style>
  <w:style w:type="paragraph" w:customStyle="1" w:styleId="xl48">
    <w:name w:val="xl48"/>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b/>
      <w:bCs/>
      <w:i/>
      <w:iCs/>
      <w:kern w:val="0"/>
      <w:sz w:val="20"/>
      <w:szCs w:val="20"/>
      <w:u w:val="single"/>
    </w:rPr>
  </w:style>
  <w:style w:type="paragraph" w:customStyle="1" w:styleId="xl49">
    <w:name w:val="xl49"/>
    <w:basedOn w:val="a4"/>
    <w:rsid w:val="00E46FB4"/>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50">
    <w:name w:val="xl50"/>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18"/>
      <w:szCs w:val="18"/>
    </w:rPr>
  </w:style>
  <w:style w:type="paragraph" w:customStyle="1" w:styleId="xl51">
    <w:name w:val="xl51"/>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16"/>
      <w:szCs w:val="16"/>
    </w:rPr>
  </w:style>
  <w:style w:type="paragraph" w:customStyle="1" w:styleId="xl52">
    <w:name w:val="xl52"/>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16"/>
      <w:szCs w:val="16"/>
    </w:rPr>
  </w:style>
  <w:style w:type="paragraph" w:customStyle="1" w:styleId="xl53">
    <w:name w:val="xl53"/>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16"/>
      <w:szCs w:val="16"/>
    </w:rPr>
  </w:style>
  <w:style w:type="paragraph" w:customStyle="1" w:styleId="xl54">
    <w:name w:val="xl54"/>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宋体" w:hAnsi="Arial Unicode MS" w:cs="Times New Roman"/>
      <w:kern w:val="0"/>
      <w:sz w:val="16"/>
      <w:szCs w:val="16"/>
    </w:rPr>
  </w:style>
  <w:style w:type="paragraph" w:customStyle="1" w:styleId="xl55">
    <w:name w:val="xl55"/>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 w:val="24"/>
      <w:szCs w:val="24"/>
    </w:rPr>
  </w:style>
  <w:style w:type="paragraph" w:customStyle="1" w:styleId="xl56">
    <w:name w:val="xl56"/>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16"/>
      <w:szCs w:val="16"/>
    </w:rPr>
  </w:style>
  <w:style w:type="paragraph" w:customStyle="1" w:styleId="xl57">
    <w:name w:val="xl57"/>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18"/>
      <w:szCs w:val="18"/>
    </w:rPr>
  </w:style>
  <w:style w:type="paragraph" w:customStyle="1" w:styleId="xl58">
    <w:name w:val="xl58"/>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宋体" w:hAnsi="Arial" w:cs="Arial"/>
      <w:kern w:val="0"/>
      <w:sz w:val="18"/>
      <w:szCs w:val="18"/>
    </w:rPr>
  </w:style>
  <w:style w:type="paragraph" w:customStyle="1" w:styleId="xl59">
    <w:name w:val="xl59"/>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18"/>
      <w:szCs w:val="18"/>
    </w:rPr>
  </w:style>
  <w:style w:type="paragraph" w:customStyle="1" w:styleId="xl60">
    <w:name w:val="xl60"/>
    <w:basedOn w:val="a4"/>
    <w:rsid w:val="00E46FB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宋体" w:hAnsi="Times New Roman" w:cs="Times New Roman"/>
      <w:b/>
      <w:bCs/>
      <w:kern w:val="0"/>
      <w:sz w:val="18"/>
      <w:szCs w:val="18"/>
    </w:rPr>
  </w:style>
  <w:style w:type="paragraph" w:customStyle="1" w:styleId="xl61">
    <w:name w:val="xl61"/>
    <w:basedOn w:val="a4"/>
    <w:rsid w:val="00E46FB4"/>
    <w:pPr>
      <w:widowControl/>
      <w:pBdr>
        <w:top w:val="single" w:sz="4" w:space="0" w:color="auto"/>
        <w:left w:val="single" w:sz="4" w:space="0" w:color="auto"/>
        <w:bottom w:val="single" w:sz="4" w:space="0" w:color="auto"/>
        <w:right w:val="single" w:sz="4" w:space="0" w:color="auto"/>
      </w:pBdr>
      <w:shd w:val="pct12" w:color="auto" w:fill="auto"/>
      <w:spacing w:before="100" w:beforeAutospacing="1" w:after="100" w:afterAutospacing="1"/>
      <w:jc w:val="center"/>
      <w:textAlignment w:val="center"/>
    </w:pPr>
    <w:rPr>
      <w:rFonts w:ascii="Arial Unicode MS" w:eastAsia="宋体" w:hAnsi="Arial Unicode MS" w:cs="Times New Roman"/>
      <w:kern w:val="0"/>
      <w:szCs w:val="21"/>
    </w:rPr>
  </w:style>
  <w:style w:type="paragraph" w:customStyle="1" w:styleId="1H1">
    <w:name w:val="样式 标题 1H1 + 三号"/>
    <w:basedOn w:val="11"/>
    <w:rsid w:val="00E46FB4"/>
    <w:pPr>
      <w:pageBreakBefore/>
      <w:numPr>
        <w:numId w:val="0"/>
      </w:numPr>
      <w:tabs>
        <w:tab w:val="num" w:pos="840"/>
      </w:tabs>
      <w:ind w:left="840" w:hanging="420"/>
    </w:pPr>
    <w:rPr>
      <w:rFonts w:ascii="Times New Roman" w:eastAsia="宋体" w:hAnsi="Times New Roman" w:cs="Times New Roman"/>
      <w:sz w:val="32"/>
    </w:rPr>
  </w:style>
  <w:style w:type="paragraph" w:customStyle="1" w:styleId="22ndlevelh22Header2H2661">
    <w:name w:val="样式 标题 22nd levelh22Header 2H2 + 四号 段前: 6 磅 段后: 6 磅 行距: 1..."/>
    <w:basedOn w:val="2"/>
    <w:rsid w:val="00E46FB4"/>
    <w:pPr>
      <w:numPr>
        <w:ilvl w:val="0"/>
        <w:numId w:val="0"/>
      </w:numPr>
      <w:tabs>
        <w:tab w:val="num" w:pos="1260"/>
      </w:tabs>
      <w:spacing w:before="120" w:after="120" w:line="360" w:lineRule="auto"/>
      <w:ind w:left="1260" w:hanging="420"/>
    </w:pPr>
    <w:rPr>
      <w:rFonts w:ascii="Arial" w:eastAsia="宋体" w:hAnsi="Arial" w:cs="黑体"/>
      <w:color w:val="000000"/>
      <w:sz w:val="28"/>
      <w:szCs w:val="28"/>
    </w:rPr>
  </w:style>
  <w:style w:type="paragraph" w:customStyle="1" w:styleId="CharChar">
    <w:name w:val="Char Char"/>
    <w:basedOn w:val="afd"/>
    <w:autoRedefine/>
    <w:rsid w:val="00E46FB4"/>
    <w:pPr>
      <w:shd w:val="clear" w:color="auto" w:fill="auto"/>
    </w:pPr>
    <w:rPr>
      <w:rFonts w:hAnsiTheme="minorHAnsi" w:cstheme="minorBidi"/>
      <w:sz w:val="18"/>
      <w:szCs w:val="18"/>
    </w:rPr>
  </w:style>
  <w:style w:type="paragraph" w:customStyle="1" w:styleId="CharCharCharCharCharCharCharCharCharCharCharCharCharCharCharChar">
    <w:name w:val="Char Char Char Char Char Char Char Char Char Char Char Char Char Char Char Char"/>
    <w:basedOn w:val="a4"/>
    <w:rsid w:val="00E46FB4"/>
    <w:rPr>
      <w:rFonts w:ascii="Tahoma" w:eastAsia="宋体" w:hAnsi="Tahoma" w:cs="Times New Roman"/>
      <w:sz w:val="24"/>
      <w:szCs w:val="20"/>
    </w:rPr>
  </w:style>
  <w:style w:type="paragraph" w:customStyle="1" w:styleId="CharCharChar">
    <w:name w:val="Char Char Char"/>
    <w:basedOn w:val="a4"/>
    <w:rsid w:val="00E46FB4"/>
    <w:rPr>
      <w:rFonts w:ascii="Tahoma" w:eastAsia="宋体" w:hAnsi="Tahoma" w:cs="Times New Roman"/>
      <w:sz w:val="24"/>
      <w:szCs w:val="20"/>
    </w:rPr>
  </w:style>
  <w:style w:type="paragraph" w:customStyle="1" w:styleId="affff1">
    <w:name w:val="文本正文"/>
    <w:basedOn w:val="a4"/>
    <w:link w:val="Char0"/>
    <w:rsid w:val="00E46FB4"/>
    <w:pPr>
      <w:spacing w:before="156" w:after="156" w:line="360" w:lineRule="auto"/>
      <w:ind w:firstLine="480"/>
    </w:pPr>
    <w:rPr>
      <w:rFonts w:ascii="Times New Roman" w:eastAsia="宋体" w:hAnsi="Times New Roman" w:cs="Times New Roman"/>
      <w:color w:val="000000"/>
      <w:szCs w:val="21"/>
    </w:rPr>
  </w:style>
  <w:style w:type="character" w:customStyle="1" w:styleId="Char0">
    <w:name w:val="文本正文 Char"/>
    <w:basedOn w:val="a5"/>
    <w:link w:val="affff1"/>
    <w:rsid w:val="00E46FB4"/>
    <w:rPr>
      <w:rFonts w:ascii="Times New Roman" w:eastAsia="宋体" w:hAnsi="Times New Roman" w:cs="Times New Roman"/>
      <w:color w:val="000000"/>
      <w:szCs w:val="21"/>
    </w:rPr>
  </w:style>
  <w:style w:type="paragraph" w:styleId="affff2">
    <w:name w:val="annotation subject"/>
    <w:basedOn w:val="afff4"/>
    <w:next w:val="afff4"/>
    <w:link w:val="affff3"/>
    <w:rsid w:val="00E46FB4"/>
    <w:rPr>
      <w:b/>
      <w:bCs/>
    </w:rPr>
  </w:style>
  <w:style w:type="character" w:customStyle="1" w:styleId="affff3">
    <w:name w:val="批注主题 字符"/>
    <w:basedOn w:val="afff5"/>
    <w:link w:val="affff2"/>
    <w:rsid w:val="00E46FB4"/>
    <w:rPr>
      <w:rFonts w:ascii="Times New Roman" w:eastAsia="宋体" w:hAnsi="Times New Roman" w:cs="Times New Roman"/>
      <w:b/>
      <w:bCs/>
      <w:szCs w:val="20"/>
    </w:rPr>
  </w:style>
  <w:style w:type="paragraph" w:customStyle="1" w:styleId="2a">
    <w:name w:val="项目2"/>
    <w:basedOn w:val="a4"/>
    <w:autoRedefine/>
    <w:rsid w:val="00E46FB4"/>
    <w:pPr>
      <w:tabs>
        <w:tab w:val="num" w:pos="1026"/>
      </w:tabs>
      <w:spacing w:line="360" w:lineRule="auto"/>
      <w:ind w:left="1026" w:hanging="600"/>
    </w:pPr>
    <w:rPr>
      <w:rFonts w:ascii="Times New Roman" w:eastAsia="宋体" w:hAnsi="Times New Roman" w:cs="Times New Roman"/>
      <w:sz w:val="24"/>
      <w:szCs w:val="24"/>
    </w:rPr>
  </w:style>
  <w:style w:type="character" w:styleId="affff4">
    <w:name w:val="annotation reference"/>
    <w:basedOn w:val="a5"/>
    <w:rsid w:val="00E46FB4"/>
    <w:rPr>
      <w:rFonts w:ascii="Tahoma" w:eastAsia="宋体" w:hAnsi="Tahoma"/>
      <w:snapToGrid w:val="0"/>
      <w:sz w:val="21"/>
      <w:szCs w:val="21"/>
      <w:lang w:val="en-US" w:eastAsia="zh-CN" w:bidi="ar-SA"/>
    </w:rPr>
  </w:style>
  <w:style w:type="table" w:styleId="-51">
    <w:name w:val="Light List Accent 5"/>
    <w:basedOn w:val="a6"/>
    <w:uiPriority w:val="61"/>
    <w:rsid w:val="00E46FB4"/>
    <w:rPr>
      <w:rFonts w:ascii="Times New Roman" w:eastAsia="宋体" w:hAnsi="Times New Roman" w:cs="Times New Roman"/>
      <w:kern w:val="0"/>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3">
    <w:name w:val="Table List 4"/>
    <w:basedOn w:val="a6"/>
    <w:rsid w:val="00E46FB4"/>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18">
    <w:name w:val="Table Web 1"/>
    <w:basedOn w:val="a6"/>
    <w:rsid w:val="00E46FB4"/>
    <w:pPr>
      <w:widowControl w:val="0"/>
      <w:spacing w:line="360" w:lineRule="auto"/>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4">
    <w:name w:val="Medium Shading 1 Accent 4"/>
    <w:basedOn w:val="a6"/>
    <w:uiPriority w:val="63"/>
    <w:rsid w:val="00E46FB4"/>
    <w:rPr>
      <w:rFonts w:ascii="Times New Roman" w:eastAsia="宋体" w:hAnsi="Times New Roman" w:cs="Times New Roman"/>
      <w:kern w:val="0"/>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CharChar14">
    <w:name w:val="Char Char14"/>
    <w:basedOn w:val="a5"/>
    <w:rsid w:val="00E46FB4"/>
    <w:rPr>
      <w:rFonts w:ascii="Helvetica" w:eastAsia="ヒラギノ角ゴ Pro W3" w:hAnsi="Helvetica"/>
      <w:b/>
      <w:bCs/>
      <w:color w:val="000000"/>
      <w:kern w:val="44"/>
      <w:sz w:val="44"/>
      <w:szCs w:val="44"/>
      <w:lang w:val="en-US" w:eastAsia="zh-CN" w:bidi="ar-SA"/>
    </w:rPr>
  </w:style>
  <w:style w:type="paragraph" w:customStyle="1" w:styleId="Char2CharCharCharCharCharCharCharChar">
    <w:name w:val="Char2 Char Char Char Char Char Char Char Char"/>
    <w:basedOn w:val="a4"/>
    <w:autoRedefine/>
    <w:rsid w:val="00E46FB4"/>
    <w:pPr>
      <w:widowControl/>
      <w:spacing w:after="160" w:line="240" w:lineRule="exact"/>
      <w:jc w:val="left"/>
    </w:pPr>
    <w:rPr>
      <w:rFonts w:ascii="Verdana" w:eastAsia="仿宋_GB2312" w:hAnsi="Verdana" w:cs="Times New Roman"/>
      <w:kern w:val="0"/>
      <w:sz w:val="24"/>
      <w:szCs w:val="20"/>
      <w:lang w:eastAsia="en-US"/>
    </w:rPr>
  </w:style>
  <w:style w:type="character" w:customStyle="1" w:styleId="CharChar13">
    <w:name w:val="Char Char13"/>
    <w:basedOn w:val="a5"/>
    <w:rsid w:val="00E46FB4"/>
    <w:rPr>
      <w:rFonts w:ascii="Arial" w:eastAsia="黑体" w:hAnsi="Arial"/>
      <w:b/>
      <w:bCs/>
      <w:color w:val="000000"/>
      <w:sz w:val="32"/>
      <w:szCs w:val="32"/>
      <w:lang w:val="en-US" w:eastAsia="zh-CN" w:bidi="ar-SA"/>
    </w:rPr>
  </w:style>
  <w:style w:type="character" w:customStyle="1" w:styleId="CharChar12">
    <w:name w:val="Char Char12"/>
    <w:basedOn w:val="a5"/>
    <w:rsid w:val="00E46FB4"/>
    <w:rPr>
      <w:rFonts w:ascii="Helvetica" w:eastAsia="宋体" w:hAnsi="Helvetica"/>
      <w:b/>
      <w:bCs/>
      <w:color w:val="000000"/>
      <w:sz w:val="32"/>
      <w:szCs w:val="32"/>
      <w:lang w:val="en-US" w:eastAsia="zh-CN" w:bidi="ar-SA"/>
    </w:rPr>
  </w:style>
  <w:style w:type="character" w:customStyle="1" w:styleId="CharChar11">
    <w:name w:val="Char Char11"/>
    <w:basedOn w:val="a5"/>
    <w:rsid w:val="00E46FB4"/>
    <w:rPr>
      <w:rFonts w:ascii="Arial" w:eastAsia="黑体" w:hAnsi="Arial"/>
      <w:b/>
      <w:bCs/>
      <w:color w:val="000000"/>
      <w:sz w:val="28"/>
      <w:szCs w:val="28"/>
      <w:lang w:val="en-US" w:eastAsia="en-US" w:bidi="ar-SA"/>
    </w:rPr>
  </w:style>
  <w:style w:type="character" w:customStyle="1" w:styleId="CharChar10">
    <w:name w:val="Char Char10"/>
    <w:basedOn w:val="a5"/>
    <w:rsid w:val="00E46FB4"/>
    <w:rPr>
      <w:rFonts w:eastAsia="宋体"/>
      <w:kern w:val="2"/>
      <w:sz w:val="18"/>
      <w:szCs w:val="18"/>
      <w:lang w:val="en-US" w:eastAsia="zh-CN" w:bidi="ar-SA"/>
    </w:rPr>
  </w:style>
  <w:style w:type="paragraph" w:customStyle="1" w:styleId="CharCharCharCharCharCharCharCharCharChar">
    <w:name w:val="Char Char Char Char Char Char Char Char Char Char"/>
    <w:basedOn w:val="a4"/>
    <w:autoRedefine/>
    <w:rsid w:val="00E46FB4"/>
    <w:pPr>
      <w:widowControl/>
      <w:spacing w:after="160" w:line="240" w:lineRule="exact"/>
      <w:ind w:right="32"/>
      <w:jc w:val="left"/>
    </w:pPr>
    <w:rPr>
      <w:rFonts w:ascii="Times New Roman" w:eastAsia="宋体" w:hAnsi="Times New Roman" w:cs="Times New Roman"/>
      <w:sz w:val="24"/>
      <w:szCs w:val="24"/>
    </w:rPr>
  </w:style>
  <w:style w:type="paragraph" w:customStyle="1" w:styleId="CharCharCharChar">
    <w:name w:val="Char Char Char Char"/>
    <w:basedOn w:val="a4"/>
    <w:autoRedefine/>
    <w:rsid w:val="00E46FB4"/>
    <w:pPr>
      <w:tabs>
        <w:tab w:val="num" w:pos="1260"/>
      </w:tabs>
      <w:ind w:left="1260" w:hanging="720"/>
    </w:pPr>
    <w:rPr>
      <w:rFonts w:ascii="Times New Roman" w:eastAsia="宋体" w:hAnsi="Times New Roman" w:cs="Times New Roman"/>
      <w:sz w:val="24"/>
      <w:szCs w:val="24"/>
    </w:rPr>
  </w:style>
  <w:style w:type="character" w:customStyle="1" w:styleId="CharChar9">
    <w:name w:val="Char Char9"/>
    <w:basedOn w:val="a5"/>
    <w:rsid w:val="00E46FB4"/>
    <w:rPr>
      <w:rFonts w:eastAsia="宋体"/>
      <w:kern w:val="2"/>
      <w:sz w:val="21"/>
      <w:szCs w:val="24"/>
      <w:lang w:val="en-US" w:eastAsia="zh-CN" w:bidi="ar-SA"/>
    </w:rPr>
  </w:style>
  <w:style w:type="character" w:customStyle="1" w:styleId="CharChar8">
    <w:name w:val="Char Char8"/>
    <w:basedOn w:val="a5"/>
    <w:semiHidden/>
    <w:rsid w:val="00E46FB4"/>
    <w:rPr>
      <w:rFonts w:eastAsia="宋体"/>
      <w:kern w:val="2"/>
      <w:sz w:val="21"/>
      <w:szCs w:val="24"/>
      <w:lang w:val="en-US" w:eastAsia="zh-CN" w:bidi="ar-SA"/>
    </w:rPr>
  </w:style>
  <w:style w:type="paragraph" w:customStyle="1" w:styleId="100">
    <w:name w:val="样式 标题 1 + 左  0 字符"/>
    <w:basedOn w:val="11"/>
    <w:rsid w:val="00E46FB4"/>
    <w:pPr>
      <w:numPr>
        <w:numId w:val="0"/>
      </w:numPr>
      <w:spacing w:line="480" w:lineRule="auto"/>
    </w:pPr>
    <w:rPr>
      <w:rFonts w:ascii="Times New Roman" w:eastAsia="宋体" w:hAnsi="Times New Roman" w:cs="宋体"/>
      <w:bCs w:val="0"/>
      <w:sz w:val="32"/>
      <w:szCs w:val="20"/>
    </w:rPr>
  </w:style>
  <w:style w:type="character" w:customStyle="1" w:styleId="CharChar7">
    <w:name w:val="Char Char7"/>
    <w:basedOn w:val="a5"/>
    <w:rsid w:val="00E46FB4"/>
    <w:rPr>
      <w:rFonts w:ascii="仿宋_GB2312" w:eastAsia="仿宋_GB2312"/>
      <w:kern w:val="2"/>
      <w:sz w:val="27"/>
      <w:szCs w:val="27"/>
      <w:lang w:val="en-US" w:eastAsia="zh-CN" w:bidi="ar-SA"/>
    </w:rPr>
  </w:style>
  <w:style w:type="character" w:customStyle="1" w:styleId="CharChar6">
    <w:name w:val="Char Char6"/>
    <w:basedOn w:val="a5"/>
    <w:rsid w:val="00E46FB4"/>
    <w:rPr>
      <w:rFonts w:ascii="宋体" w:eastAsia="宋体" w:hAnsi="宋体"/>
      <w:kern w:val="2"/>
      <w:sz w:val="24"/>
      <w:szCs w:val="24"/>
      <w:lang w:val="en-US" w:eastAsia="zh-CN" w:bidi="ar-SA"/>
    </w:rPr>
  </w:style>
  <w:style w:type="paragraph" w:customStyle="1" w:styleId="36">
    <w:name w:val="样式 标题 3 + 居中"/>
    <w:basedOn w:val="a4"/>
    <w:rsid w:val="00E46FB4"/>
    <w:pPr>
      <w:tabs>
        <w:tab w:val="num" w:pos="0"/>
      </w:tabs>
    </w:pPr>
    <w:rPr>
      <w:rFonts w:ascii="Times New Roman" w:eastAsia="宋体" w:hAnsi="Times New Roman" w:cs="Times New Roman"/>
      <w:szCs w:val="24"/>
    </w:rPr>
  </w:style>
  <w:style w:type="paragraph" w:customStyle="1" w:styleId="CM2">
    <w:name w:val="CM2"/>
    <w:basedOn w:val="Default"/>
    <w:next w:val="Default"/>
    <w:rsid w:val="00E46FB4"/>
    <w:rPr>
      <w:rFonts w:ascii="宋体" w:eastAsia="宋体" w:hAnsi="Times New Roman" w:cs="Times New Roman"/>
      <w:color w:val="auto"/>
    </w:rPr>
  </w:style>
  <w:style w:type="paragraph" w:customStyle="1" w:styleId="CM80">
    <w:name w:val="CM80"/>
    <w:basedOn w:val="Default"/>
    <w:next w:val="Default"/>
    <w:rsid w:val="00E46FB4"/>
    <w:pPr>
      <w:spacing w:after="68"/>
    </w:pPr>
    <w:rPr>
      <w:rFonts w:ascii="宋体" w:eastAsia="宋体" w:hAnsi="Times New Roman" w:cs="Times New Roman"/>
      <w:color w:val="auto"/>
    </w:rPr>
  </w:style>
  <w:style w:type="paragraph" w:customStyle="1" w:styleId="CM84">
    <w:name w:val="CM84"/>
    <w:basedOn w:val="Default"/>
    <w:next w:val="Default"/>
    <w:rsid w:val="00E46FB4"/>
    <w:pPr>
      <w:spacing w:after="123"/>
    </w:pPr>
    <w:rPr>
      <w:rFonts w:ascii="宋体" w:eastAsia="宋体" w:hAnsi="Times New Roman" w:cs="Times New Roman"/>
      <w:color w:val="auto"/>
    </w:rPr>
  </w:style>
  <w:style w:type="character" w:customStyle="1" w:styleId="CharChar5">
    <w:name w:val="Char Char5"/>
    <w:basedOn w:val="a5"/>
    <w:rsid w:val="00E46FB4"/>
    <w:rPr>
      <w:rFonts w:eastAsia="宋体"/>
      <w:kern w:val="2"/>
      <w:sz w:val="21"/>
      <w:szCs w:val="24"/>
      <w:lang w:val="en-US" w:eastAsia="zh-CN" w:bidi="ar-SA"/>
    </w:rPr>
  </w:style>
  <w:style w:type="paragraph" w:customStyle="1" w:styleId="affff5">
    <w:name w:val="项目"/>
    <w:basedOn w:val="af4"/>
    <w:next w:val="af4"/>
    <w:rsid w:val="00E46FB4"/>
    <w:pPr>
      <w:spacing w:after="0" w:line="360" w:lineRule="auto"/>
    </w:pPr>
    <w:rPr>
      <w:rFonts w:ascii="Times New Roman" w:eastAsia="宋体" w:hAnsi="Times New Roman" w:cs="Times New Roman"/>
      <w:kern w:val="0"/>
      <w:sz w:val="24"/>
      <w:szCs w:val="20"/>
    </w:rPr>
  </w:style>
  <w:style w:type="paragraph" w:customStyle="1" w:styleId="www1">
    <w:name w:val="www序号1)"/>
    <w:basedOn w:val="a4"/>
    <w:rsid w:val="00E46FB4"/>
    <w:pPr>
      <w:tabs>
        <w:tab w:val="num" w:pos="1680"/>
      </w:tabs>
      <w:ind w:left="1680" w:hanging="420"/>
    </w:pPr>
    <w:rPr>
      <w:rFonts w:ascii="Times New Roman" w:eastAsia="宋体" w:hAnsi="Times New Roman" w:cs="Times New Roman"/>
      <w:sz w:val="24"/>
      <w:szCs w:val="24"/>
    </w:rPr>
  </w:style>
  <w:style w:type="character" w:customStyle="1" w:styleId="CharChar4">
    <w:name w:val="Char Char4"/>
    <w:basedOn w:val="a5"/>
    <w:rsid w:val="00E46FB4"/>
    <w:rPr>
      <w:rFonts w:eastAsia="宋体"/>
      <w:kern w:val="2"/>
      <w:sz w:val="21"/>
      <w:szCs w:val="24"/>
      <w:lang w:val="en-US" w:eastAsia="zh-CN" w:bidi="ar-SA"/>
    </w:rPr>
  </w:style>
  <w:style w:type="paragraph" w:customStyle="1" w:styleId="19">
    <w:name w:val="项目1"/>
    <w:basedOn w:val="ae"/>
    <w:next w:val="ae"/>
    <w:autoRedefine/>
    <w:rsid w:val="00E46FB4"/>
    <w:pPr>
      <w:tabs>
        <w:tab w:val="num" w:pos="360"/>
      </w:tabs>
      <w:spacing w:beforeLines="50" w:afterLines="50" w:line="360" w:lineRule="auto"/>
      <w:ind w:leftChars="-2" w:left="-4" w:firstLineChars="195" w:firstLine="468"/>
      <w:jc w:val="left"/>
    </w:pPr>
    <w:rPr>
      <w:rFonts w:ascii="宋体" w:hAnsi="宋体"/>
      <w:bCs/>
      <w:sz w:val="24"/>
      <w:szCs w:val="24"/>
    </w:rPr>
  </w:style>
  <w:style w:type="paragraph" w:customStyle="1" w:styleId="affff6">
    <w:name w:val="文档正文"/>
    <w:basedOn w:val="a4"/>
    <w:autoRedefine/>
    <w:rsid w:val="00E46FB4"/>
    <w:pPr>
      <w:jc w:val="left"/>
    </w:pPr>
    <w:rPr>
      <w:rFonts w:ascii="Arial" w:eastAsia="宋体" w:hAnsi="Arial" w:cs="Arial"/>
      <w:bCs/>
      <w:sz w:val="28"/>
      <w:szCs w:val="28"/>
    </w:rPr>
  </w:style>
  <w:style w:type="character" w:customStyle="1" w:styleId="bodycopy1">
    <w:name w:val="bodycopy1"/>
    <w:basedOn w:val="a5"/>
    <w:rsid w:val="00E46FB4"/>
    <w:rPr>
      <w:rFonts w:ascii="Futura Lt" w:eastAsia="宋体" w:hAnsi="Futura Lt" w:hint="default"/>
      <w:i w:val="0"/>
      <w:iCs w:val="0"/>
      <w:strike w:val="0"/>
      <w:dstrike w:val="0"/>
      <w:color w:val="000000"/>
      <w:kern w:val="2"/>
      <w:sz w:val="20"/>
      <w:szCs w:val="20"/>
      <w:u w:val="none"/>
      <w:effect w:val="none"/>
      <w:lang w:val="en-US" w:eastAsia="en-US" w:bidi="ar-SA"/>
    </w:rPr>
  </w:style>
  <w:style w:type="character" w:customStyle="1" w:styleId="CharChar3">
    <w:name w:val="Char Char3"/>
    <w:basedOn w:val="a5"/>
    <w:rsid w:val="00E46FB4"/>
    <w:rPr>
      <w:rFonts w:eastAsia="宋体"/>
      <w:kern w:val="2"/>
      <w:sz w:val="18"/>
      <w:szCs w:val="18"/>
      <w:lang w:val="en-US" w:eastAsia="zh-CN" w:bidi="ar-SA"/>
    </w:rPr>
  </w:style>
  <w:style w:type="character" w:customStyle="1" w:styleId="CharChar2">
    <w:name w:val="Char Char2"/>
    <w:basedOn w:val="a5"/>
    <w:semiHidden/>
    <w:rsid w:val="00E46FB4"/>
    <w:rPr>
      <w:rFonts w:eastAsia="宋体"/>
      <w:kern w:val="2"/>
      <w:sz w:val="18"/>
      <w:szCs w:val="18"/>
      <w:lang w:val="en-US" w:eastAsia="zh-CN" w:bidi="ar-SA"/>
    </w:rPr>
  </w:style>
  <w:style w:type="character" w:customStyle="1" w:styleId="CharChar1">
    <w:name w:val="Char Char1"/>
    <w:basedOn w:val="a5"/>
    <w:semiHidden/>
    <w:rsid w:val="00E46FB4"/>
    <w:rPr>
      <w:rFonts w:eastAsia="宋体"/>
      <w:kern w:val="2"/>
      <w:sz w:val="21"/>
      <w:szCs w:val="24"/>
      <w:lang w:val="en-US" w:eastAsia="zh-CN" w:bidi="ar-SA"/>
    </w:rPr>
  </w:style>
  <w:style w:type="paragraph" w:customStyle="1" w:styleId="affff7">
    <w:name w:val="表格文字"/>
    <w:basedOn w:val="a4"/>
    <w:rsid w:val="00E46FB4"/>
    <w:pPr>
      <w:tabs>
        <w:tab w:val="left" w:pos="534"/>
      </w:tabs>
      <w:adjustRightInd w:val="0"/>
      <w:spacing w:beforeLines="25" w:afterLines="25" w:line="360" w:lineRule="atLeast"/>
      <w:ind w:left="-6"/>
      <w:textAlignment w:val="baseline"/>
    </w:pPr>
    <w:rPr>
      <w:rFonts w:ascii="宋体" w:eastAsia="宋体" w:hAnsi="宋体" w:cs="Times New Roman"/>
      <w:spacing w:val="10"/>
      <w:kern w:val="0"/>
      <w:sz w:val="24"/>
      <w:szCs w:val="20"/>
    </w:rPr>
  </w:style>
  <w:style w:type="paragraph" w:customStyle="1" w:styleId="affff8">
    <w:name w:val="标书正文"/>
    <w:basedOn w:val="a4"/>
    <w:autoRedefine/>
    <w:rsid w:val="00E46FB4"/>
    <w:pPr>
      <w:spacing w:beforeLines="50" w:line="480" w:lineRule="exact"/>
      <w:ind w:leftChars="171" w:left="359" w:firstLineChars="225" w:firstLine="666"/>
    </w:pPr>
    <w:rPr>
      <w:rFonts w:ascii="宋体" w:eastAsia="宋体" w:hAnsi="宋体" w:cs="宋体"/>
      <w:snapToGrid w:val="0"/>
      <w:spacing w:val="8"/>
      <w:kern w:val="0"/>
      <w:sz w:val="28"/>
      <w:szCs w:val="28"/>
    </w:rPr>
  </w:style>
  <w:style w:type="character" w:customStyle="1" w:styleId="Char10">
    <w:name w:val="标书正文 Char1"/>
    <w:basedOn w:val="a5"/>
    <w:rsid w:val="00E46FB4"/>
    <w:rPr>
      <w:rFonts w:ascii="宋体" w:eastAsia="宋体" w:hAnsi="宋体" w:cs="宋体"/>
      <w:snapToGrid w:val="0"/>
      <w:spacing w:val="8"/>
      <w:sz w:val="28"/>
      <w:szCs w:val="28"/>
      <w:lang w:val="en-US" w:eastAsia="zh-CN" w:bidi="ar-SA"/>
    </w:rPr>
  </w:style>
  <w:style w:type="paragraph" w:customStyle="1" w:styleId="2b">
    <w:name w:val="样式 正文缩进 + 首行缩进:  2 字符"/>
    <w:basedOn w:val="ae"/>
    <w:rsid w:val="00E46FB4"/>
    <w:pPr>
      <w:spacing w:line="360" w:lineRule="auto"/>
      <w:ind w:firstLineChars="200" w:firstLine="200"/>
    </w:pPr>
    <w:rPr>
      <w:rFonts w:cs="宋体"/>
      <w:sz w:val="24"/>
    </w:rPr>
  </w:style>
  <w:style w:type="character" w:customStyle="1" w:styleId="tpccontent1">
    <w:name w:val="tpc_content1"/>
    <w:basedOn w:val="a5"/>
    <w:rsid w:val="00E46FB4"/>
    <w:rPr>
      <w:sz w:val="20"/>
      <w:szCs w:val="20"/>
    </w:rPr>
  </w:style>
  <w:style w:type="character" w:customStyle="1" w:styleId="style11">
    <w:name w:val="style11"/>
    <w:basedOn w:val="a5"/>
    <w:rsid w:val="00E46FB4"/>
    <w:rPr>
      <w:spacing w:val="400"/>
      <w:sz w:val="18"/>
      <w:szCs w:val="18"/>
    </w:rPr>
  </w:style>
  <w:style w:type="paragraph" w:customStyle="1" w:styleId="1a">
    <w:name w:val="缩进1"/>
    <w:basedOn w:val="a4"/>
    <w:rsid w:val="00E46FB4"/>
    <w:pPr>
      <w:ind w:left="840"/>
    </w:pPr>
    <w:rPr>
      <w:rFonts w:ascii="Times New Roman" w:eastAsia="宋体" w:hAnsi="Times New Roman" w:cs="宋体"/>
      <w:szCs w:val="20"/>
    </w:rPr>
  </w:style>
  <w:style w:type="paragraph" w:customStyle="1" w:styleId="1b">
    <w:name w:val="段落1"/>
    <w:basedOn w:val="21"/>
    <w:autoRedefine/>
    <w:rsid w:val="00E46FB4"/>
    <w:pPr>
      <w:tabs>
        <w:tab w:val="num" w:pos="638"/>
        <w:tab w:val="right" w:leader="dot" w:pos="8302"/>
      </w:tabs>
      <w:spacing w:line="360" w:lineRule="auto"/>
      <w:ind w:left="638" w:hanging="525"/>
    </w:pPr>
    <w:rPr>
      <w:b/>
      <w:smallCaps w:val="0"/>
      <w:sz w:val="24"/>
    </w:rPr>
  </w:style>
  <w:style w:type="paragraph" w:customStyle="1" w:styleId="CharChar1CharCharCharCharCharCharCharChar">
    <w:name w:val="Char Char1 Char Char Char Char Char Char Char Char"/>
    <w:basedOn w:val="a4"/>
    <w:rsid w:val="00E46FB4"/>
    <w:pPr>
      <w:widowControl/>
      <w:spacing w:after="160" w:line="240" w:lineRule="exact"/>
      <w:jc w:val="left"/>
    </w:pPr>
    <w:rPr>
      <w:rFonts w:ascii="Verdana" w:eastAsia="宋体" w:hAnsi="Verdana" w:cs="Times New Roman"/>
      <w:kern w:val="0"/>
      <w:sz w:val="20"/>
      <w:szCs w:val="20"/>
      <w:lang w:eastAsia="en-US"/>
    </w:rPr>
  </w:style>
  <w:style w:type="paragraph" w:customStyle="1" w:styleId="CharChar15Char">
    <w:name w:val="Char Char15 Char"/>
    <w:basedOn w:val="a4"/>
    <w:autoRedefine/>
    <w:rsid w:val="00E46FB4"/>
    <w:pPr>
      <w:widowControl/>
      <w:adjustRightInd w:val="0"/>
      <w:snapToGrid w:val="0"/>
      <w:spacing w:beforeLines="25" w:afterLines="25" w:line="240" w:lineRule="exact"/>
      <w:ind w:firstLineChars="192" w:firstLine="560"/>
      <w:jc w:val="left"/>
    </w:pPr>
    <w:rPr>
      <w:rFonts w:ascii="宋体" w:eastAsia="宋体" w:hAnsi="宋体" w:cs="Times New Roman"/>
      <w:kern w:val="0"/>
      <w:sz w:val="28"/>
      <w:szCs w:val="28"/>
      <w:lang w:eastAsia="en-US"/>
    </w:rPr>
  </w:style>
  <w:style w:type="paragraph" w:styleId="affff9">
    <w:name w:val="List Bullet"/>
    <w:basedOn w:val="a4"/>
    <w:rsid w:val="00E46FB4"/>
    <w:pPr>
      <w:widowControl/>
      <w:tabs>
        <w:tab w:val="left" w:pos="900"/>
      </w:tabs>
      <w:spacing w:before="240" w:after="120" w:line="288" w:lineRule="auto"/>
      <w:ind w:left="900" w:hanging="360"/>
      <w:jc w:val="left"/>
    </w:pPr>
    <w:rPr>
      <w:rFonts w:ascii="Times New Roman" w:eastAsia="宋体" w:hAnsi="Times New Roman" w:cs="Times New Roman"/>
      <w:kern w:val="0"/>
      <w:szCs w:val="21"/>
      <w:lang w:val="en-GB"/>
    </w:rPr>
  </w:style>
  <w:style w:type="paragraph" w:customStyle="1" w:styleId="affffa">
    <w:name w:val="正文段落"/>
    <w:basedOn w:val="ae"/>
    <w:rsid w:val="00E46FB4"/>
    <w:pPr>
      <w:widowControl/>
      <w:overflowPunct w:val="0"/>
      <w:autoSpaceDE w:val="0"/>
      <w:autoSpaceDN w:val="0"/>
      <w:adjustRightInd w:val="0"/>
      <w:spacing w:after="120"/>
      <w:ind w:firstLine="200"/>
      <w:textAlignment w:val="baseline"/>
    </w:pPr>
    <w:rPr>
      <w:kern w:val="0"/>
      <w:sz w:val="24"/>
      <w:szCs w:val="24"/>
    </w:rPr>
  </w:style>
  <w:style w:type="paragraph" w:customStyle="1" w:styleId="CharCharCharCharCharCharCharCharCharCharCharCharCharCharCharCharCharChar1CharCharChar1Char1CharCharCharCharCharCharCharCharCharCharCharCharCharChar">
    <w:name w:val="无标题正文 Char Char Char Char Char Char Char Char Char Char Char Char Char Char Char Char Char Char1 Char Char Char1 Char1 Char Char Char Char Char Char Char Char Char Char Char Char Char Char"/>
    <w:basedOn w:val="a4"/>
    <w:autoRedefine/>
    <w:rsid w:val="00E46FB4"/>
    <w:pPr>
      <w:widowControl/>
      <w:spacing w:after="160" w:line="240" w:lineRule="exact"/>
      <w:jc w:val="center"/>
    </w:pPr>
    <w:rPr>
      <w:rFonts w:ascii="Arial" w:eastAsia="宋体" w:hAnsi="Arial" w:cs="Times New Roman"/>
      <w:kern w:val="0"/>
      <w:sz w:val="20"/>
      <w:szCs w:val="20"/>
      <w:lang w:eastAsia="en-US"/>
    </w:rPr>
  </w:style>
  <w:style w:type="paragraph" w:customStyle="1" w:styleId="CharCharCharCharCharCharCharCharCharCharChar1Char">
    <w:name w:val="Char Char Char Char Char Char Char Char Char Char Char1 Char"/>
    <w:basedOn w:val="a4"/>
    <w:next w:val="af6"/>
    <w:rsid w:val="00E46FB4"/>
    <w:pPr>
      <w:widowControl/>
      <w:jc w:val="left"/>
    </w:pPr>
    <w:rPr>
      <w:rFonts w:ascii="Verdana" w:eastAsia="宋体" w:hAnsi="Verdana" w:cs="Times New Roman"/>
      <w:kern w:val="0"/>
      <w:sz w:val="24"/>
      <w:szCs w:val="21"/>
      <w:lang w:eastAsia="en-US"/>
    </w:rPr>
  </w:style>
  <w:style w:type="paragraph" w:customStyle="1" w:styleId="TableText0">
    <w:name w:val="Table Text"/>
    <w:basedOn w:val="a4"/>
    <w:rsid w:val="00E46FB4"/>
    <w:pPr>
      <w:keepLines/>
      <w:widowControl/>
      <w:jc w:val="left"/>
    </w:pPr>
    <w:rPr>
      <w:rFonts w:ascii="Book Antiqua" w:eastAsia="宋体" w:hAnsi="Book Antiqua" w:cs="Times New Roman"/>
      <w:kern w:val="0"/>
      <w:sz w:val="16"/>
      <w:szCs w:val="20"/>
    </w:rPr>
  </w:style>
  <w:style w:type="paragraph" w:customStyle="1" w:styleId="1c">
    <w:name w:val="项目标题1"/>
    <w:basedOn w:val="11"/>
    <w:next w:val="a4"/>
    <w:rsid w:val="00E46FB4"/>
    <w:pPr>
      <w:numPr>
        <w:numId w:val="0"/>
      </w:numPr>
      <w:snapToGrid w:val="0"/>
      <w:spacing w:line="240" w:lineRule="auto"/>
    </w:pPr>
    <w:rPr>
      <w:rFonts w:ascii="Arial" w:eastAsia="宋体" w:hAnsi="Arial" w:cs="Times New Roman"/>
      <w:bCs w:val="0"/>
    </w:rPr>
  </w:style>
  <w:style w:type="paragraph" w:customStyle="1" w:styleId="TableHeader">
    <w:name w:val="Table Header"/>
    <w:basedOn w:val="a4"/>
    <w:rsid w:val="00E46FB4"/>
    <w:pPr>
      <w:widowControl/>
      <w:overflowPunct w:val="0"/>
      <w:autoSpaceDE w:val="0"/>
      <w:autoSpaceDN w:val="0"/>
      <w:adjustRightInd w:val="0"/>
      <w:spacing w:after="100"/>
      <w:jc w:val="center"/>
      <w:textAlignment w:val="baseline"/>
    </w:pPr>
    <w:rPr>
      <w:rFonts w:ascii="Arial" w:eastAsia="宋体" w:hAnsi="Arial" w:cs="Times New Roman"/>
      <w:b/>
      <w:noProof/>
      <w:kern w:val="0"/>
      <w:sz w:val="20"/>
      <w:szCs w:val="20"/>
    </w:rPr>
  </w:style>
  <w:style w:type="character" w:customStyle="1" w:styleId="apple-style-span">
    <w:name w:val="apple-style-span"/>
    <w:basedOn w:val="a5"/>
    <w:rsid w:val="00E46FB4"/>
  </w:style>
  <w:style w:type="character" w:customStyle="1" w:styleId="apple-converted-space">
    <w:name w:val="apple-converted-space"/>
    <w:basedOn w:val="a5"/>
    <w:rsid w:val="00E46FB4"/>
  </w:style>
  <w:style w:type="character" w:customStyle="1" w:styleId="grame">
    <w:name w:val="grame"/>
    <w:basedOn w:val="a5"/>
    <w:rsid w:val="00E46FB4"/>
  </w:style>
  <w:style w:type="character" w:customStyle="1" w:styleId="spelle">
    <w:name w:val="spelle"/>
    <w:basedOn w:val="a5"/>
    <w:rsid w:val="00E46FB4"/>
  </w:style>
  <w:style w:type="character" w:customStyle="1" w:styleId="msonormal0">
    <w:name w:val="msonormal"/>
    <w:basedOn w:val="a5"/>
    <w:rsid w:val="00E46FB4"/>
  </w:style>
  <w:style w:type="character" w:customStyle="1" w:styleId="themebody">
    <w:name w:val="themebody"/>
    <w:basedOn w:val="a5"/>
    <w:rsid w:val="00E46FB4"/>
  </w:style>
  <w:style w:type="character" w:customStyle="1" w:styleId="style1">
    <w:name w:val="style1"/>
    <w:basedOn w:val="a5"/>
    <w:rsid w:val="00E46FB4"/>
  </w:style>
  <w:style w:type="character" w:customStyle="1" w:styleId="style2">
    <w:name w:val="style2"/>
    <w:basedOn w:val="a5"/>
    <w:rsid w:val="00E46FB4"/>
  </w:style>
  <w:style w:type="paragraph" w:customStyle="1" w:styleId="style21">
    <w:name w:val="style21"/>
    <w:basedOn w:val="a4"/>
    <w:rsid w:val="00E46FB4"/>
    <w:pPr>
      <w:widowControl/>
      <w:spacing w:before="100" w:beforeAutospacing="1" w:after="100" w:afterAutospacing="1"/>
      <w:jc w:val="left"/>
    </w:pPr>
    <w:rPr>
      <w:rFonts w:ascii="宋体" w:eastAsia="宋体" w:hAnsi="宋体" w:cs="宋体"/>
      <w:kern w:val="0"/>
      <w:sz w:val="24"/>
      <w:szCs w:val="24"/>
    </w:rPr>
  </w:style>
  <w:style w:type="table" w:styleId="1d">
    <w:name w:val="Table Grid 1"/>
    <w:basedOn w:val="a6"/>
    <w:rsid w:val="00E46FB4"/>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
    <w:name w:val="Light Grid Accent 4"/>
    <w:basedOn w:val="a6"/>
    <w:uiPriority w:val="62"/>
    <w:rsid w:val="00E46FB4"/>
    <w:rPr>
      <w:rFonts w:ascii="Times New Roman" w:eastAsia="宋体" w:hAnsi="Times New Roman" w:cs="Times New Roman"/>
      <w:kern w:val="0"/>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1-">
    <w:name w:val="1样式-正文"/>
    <w:basedOn w:val="a4"/>
    <w:link w:val="1-Char"/>
    <w:qFormat/>
    <w:rsid w:val="00E46FB4"/>
    <w:pPr>
      <w:spacing w:line="360" w:lineRule="auto"/>
      <w:ind w:firstLine="482"/>
      <w:jc w:val="left"/>
    </w:pPr>
    <w:rPr>
      <w:rFonts w:ascii="Times New Roman" w:eastAsia="宋体" w:hAnsi="Times New Roman" w:cs="Times New Roman"/>
      <w:bCs/>
      <w:szCs w:val="21"/>
      <w:lang w:val="zh-CN"/>
    </w:rPr>
  </w:style>
  <w:style w:type="character" w:customStyle="1" w:styleId="1-Char">
    <w:name w:val="1样式-正文 Char"/>
    <w:basedOn w:val="a5"/>
    <w:link w:val="1-"/>
    <w:rsid w:val="00E46FB4"/>
    <w:rPr>
      <w:rFonts w:ascii="Times New Roman" w:eastAsia="宋体" w:hAnsi="Times New Roman" w:cs="Times New Roman"/>
      <w:bCs/>
      <w:szCs w:val="21"/>
      <w:lang w:val="zh-CN"/>
    </w:rPr>
  </w:style>
  <w:style w:type="paragraph" w:styleId="2c">
    <w:name w:val="List 2"/>
    <w:basedOn w:val="a4"/>
    <w:rsid w:val="009D011F"/>
    <w:pPr>
      <w:ind w:leftChars="200" w:left="200" w:hangingChars="200" w:hanging="200"/>
    </w:pPr>
    <w:rPr>
      <w:rFonts w:ascii="Times New Roman" w:eastAsia="宋体" w:hAnsi="Times New Roman" w:cs="Times New Roman"/>
      <w:szCs w:val="20"/>
    </w:rPr>
  </w:style>
  <w:style w:type="paragraph" w:customStyle="1" w:styleId="affffb">
    <w:name w:val="我的正文"/>
    <w:basedOn w:val="a4"/>
    <w:link w:val="Char2"/>
    <w:qFormat/>
    <w:rsid w:val="00F41EA5"/>
    <w:pPr>
      <w:widowControl/>
      <w:adjustRightInd w:val="0"/>
      <w:snapToGrid w:val="0"/>
      <w:spacing w:line="360" w:lineRule="auto"/>
      <w:ind w:left="420" w:firstLineChars="200" w:firstLine="200"/>
      <w:jc w:val="left"/>
    </w:pPr>
    <w:rPr>
      <w:rFonts w:ascii="仿宋" w:eastAsia="仿宋" w:hAnsi="仿宋" w:cs="Times New Roman"/>
      <w:sz w:val="24"/>
      <w:szCs w:val="30"/>
    </w:rPr>
  </w:style>
  <w:style w:type="character" w:customStyle="1" w:styleId="Char2">
    <w:name w:val="我的正文 Char"/>
    <w:link w:val="affffb"/>
    <w:rsid w:val="00F41EA5"/>
    <w:rPr>
      <w:rFonts w:ascii="仿宋" w:eastAsia="仿宋" w:hAnsi="仿宋" w:cs="Times New Roman"/>
      <w:sz w:val="24"/>
      <w:szCs w:val="30"/>
    </w:rPr>
  </w:style>
  <w:style w:type="paragraph" w:customStyle="1" w:styleId="1e">
    <w:name w:val="列出段落1"/>
    <w:basedOn w:val="a4"/>
    <w:rsid w:val="00F41EA5"/>
    <w:pPr>
      <w:ind w:left="420" w:firstLineChars="200" w:firstLine="420"/>
    </w:pPr>
    <w:rPr>
      <w:rFonts w:ascii="Calibri" w:eastAsia="宋体" w:hAnsi="Calibri" w:cs="Times New Roman"/>
    </w:rPr>
  </w:style>
  <w:style w:type="paragraph" w:customStyle="1" w:styleId="3a">
    <w:name w:val="3.a."/>
    <w:basedOn w:val="a4"/>
    <w:rsid w:val="001D3BAF"/>
    <w:pPr>
      <w:adjustRightInd w:val="0"/>
      <w:snapToGrid w:val="0"/>
      <w:spacing w:beforeLines="20" w:afterLines="20" w:line="300" w:lineRule="auto"/>
      <w:ind w:leftChars="700" w:left="780" w:hangingChars="80" w:hanging="80"/>
      <w:jc w:val="left"/>
    </w:pPr>
    <w:rPr>
      <w:rFonts w:ascii="Times New Roman" w:eastAsia="DFKai-SB" w:hAnsi="Times New Roman" w:cs="Times New Roman"/>
      <w:sz w:val="28"/>
      <w:szCs w:val="28"/>
      <w:lang w:eastAsia="zh-TW"/>
    </w:rPr>
  </w:style>
  <w:style w:type="character" w:customStyle="1" w:styleId="CharChar0">
    <w:name w:val="我的正文 Char Char"/>
    <w:rsid w:val="00344AB0"/>
    <w:rPr>
      <w:rFonts w:ascii="Calibri" w:hAnsi="Calibri"/>
      <w:sz w:val="24"/>
      <w:szCs w:val="24"/>
    </w:rPr>
  </w:style>
  <w:style w:type="character" w:customStyle="1" w:styleId="Char11">
    <w:name w:val="批注文字 Char1"/>
    <w:rsid w:val="00344AB0"/>
    <w:rPr>
      <w:rFonts w:ascii="Calibri" w:eastAsia="宋体" w:hAnsi="Calibri" w:cs="Times New Roman"/>
    </w:rPr>
  </w:style>
  <w:style w:type="character" w:customStyle="1" w:styleId="Char12">
    <w:name w:val="批注主题 Char1"/>
    <w:rsid w:val="00344AB0"/>
    <w:rPr>
      <w:rFonts w:ascii="Calibri" w:eastAsia="宋体" w:hAnsi="Calibri" w:cs="Times New Roman"/>
      <w:b/>
      <w:bCs/>
    </w:rPr>
  </w:style>
  <w:style w:type="character" w:customStyle="1" w:styleId="Char13">
    <w:name w:val="纯文本 Char1"/>
    <w:rsid w:val="00344AB0"/>
    <w:rPr>
      <w:rFonts w:ascii="宋体" w:hAnsi="Courier New" w:cs="Courier New"/>
      <w:kern w:val="2"/>
      <w:sz w:val="21"/>
      <w:szCs w:val="21"/>
    </w:rPr>
  </w:style>
  <w:style w:type="character" w:customStyle="1" w:styleId="Char14">
    <w:name w:val="正文文本 Char1"/>
    <w:rsid w:val="00344AB0"/>
    <w:rPr>
      <w:kern w:val="2"/>
      <w:sz w:val="21"/>
      <w:szCs w:val="24"/>
    </w:rPr>
  </w:style>
  <w:style w:type="paragraph" w:customStyle="1" w:styleId="My20">
    <w:name w:val="My2"/>
    <w:basedOn w:val="2"/>
    <w:rsid w:val="00344AB0"/>
    <w:pPr>
      <w:numPr>
        <w:numId w:val="0"/>
      </w:numPr>
      <w:tabs>
        <w:tab w:val="left" w:pos="1260"/>
      </w:tabs>
      <w:spacing w:line="415" w:lineRule="auto"/>
      <w:ind w:left="1260" w:hangingChars="200" w:hanging="420"/>
      <w:outlineLvl w:val="2"/>
    </w:pPr>
    <w:rPr>
      <w:rFonts w:ascii="Arial" w:eastAsia="黑体" w:hAnsi="Arial" w:cs="Times New Roman"/>
      <w:color w:val="000000"/>
      <w:sz w:val="24"/>
    </w:rPr>
  </w:style>
  <w:style w:type="character" w:customStyle="1" w:styleId="moz-txt-tag">
    <w:name w:val="moz-txt-tag"/>
    <w:rsid w:val="00344AB0"/>
  </w:style>
  <w:style w:type="character" w:customStyle="1" w:styleId="2Char1">
    <w:name w:val="标题 2 Char1"/>
    <w:aliases w:val="h2 Char1,Level 2 Topic Heading Char1,sect 1.2 Char1,H2 Char1,H21 Char1,R2 Char1,节 Char1,节1 Char1,节2 Char1,节3 Char1,节4 Char1,节5 Char1,节6 Char1,节7 Char1,节8 Char1,节9 Char1,节10 Char1,节11 Char1,节21 Char1,节31 Char1,节41 Char1,节51 Char1,节61 Char1"/>
    <w:rsid w:val="00344AB0"/>
    <w:rPr>
      <w:rFonts w:ascii="Cambria" w:eastAsia="宋体" w:hAnsi="Cambria" w:cs="Times New Roman" w:hint="default"/>
      <w:b/>
      <w:bCs/>
      <w:kern w:val="2"/>
      <w:sz w:val="32"/>
      <w:szCs w:val="32"/>
    </w:rPr>
  </w:style>
  <w:style w:type="character" w:customStyle="1" w:styleId="affffc">
    <w:name w:val="电子邮件签名 字符"/>
    <w:link w:val="affffd"/>
    <w:uiPriority w:val="99"/>
    <w:rsid w:val="00344AB0"/>
    <w:rPr>
      <w:szCs w:val="24"/>
    </w:rPr>
  </w:style>
  <w:style w:type="paragraph" w:styleId="affffd">
    <w:name w:val="E-mail Signature"/>
    <w:basedOn w:val="a4"/>
    <w:link w:val="affffc"/>
    <w:uiPriority w:val="99"/>
    <w:rsid w:val="00344AB0"/>
    <w:rPr>
      <w:szCs w:val="24"/>
    </w:rPr>
  </w:style>
  <w:style w:type="character" w:customStyle="1" w:styleId="shorttext">
    <w:name w:val="short_text"/>
    <w:rsid w:val="00344AB0"/>
  </w:style>
  <w:style w:type="character" w:styleId="HTML1">
    <w:name w:val="HTML Typewriter"/>
    <w:uiPriority w:val="99"/>
    <w:rsid w:val="00344AB0"/>
    <w:rPr>
      <w:rFonts w:ascii="宋体" w:eastAsia="宋体" w:hAnsi="宋体" w:cs="宋体"/>
      <w:sz w:val="24"/>
      <w:szCs w:val="24"/>
    </w:rPr>
  </w:style>
  <w:style w:type="character" w:customStyle="1" w:styleId="Char15">
    <w:name w:val="页脚 Char1"/>
    <w:aliases w:val="f Char1"/>
    <w:uiPriority w:val="99"/>
    <w:rsid w:val="00344AB0"/>
    <w:rPr>
      <w:kern w:val="2"/>
      <w:sz w:val="18"/>
      <w:szCs w:val="18"/>
    </w:rPr>
  </w:style>
  <w:style w:type="character" w:customStyle="1" w:styleId="6Char1">
    <w:name w:val="标题 6 Char1"/>
    <w:aliases w:val="h6 Char1,Third Subheading Char1,DO NOT USE_h6 Char1"/>
    <w:uiPriority w:val="9"/>
    <w:rsid w:val="00344AB0"/>
    <w:rPr>
      <w:rFonts w:ascii="Cambria" w:eastAsia="宋体" w:hAnsi="Cambria" w:cs="Times New Roman" w:hint="default"/>
      <w:b/>
      <w:bCs/>
      <w:kern w:val="2"/>
      <w:sz w:val="24"/>
      <w:szCs w:val="24"/>
    </w:rPr>
  </w:style>
  <w:style w:type="character" w:styleId="affffe">
    <w:name w:val="Placeholder Text"/>
    <w:uiPriority w:val="99"/>
    <w:rsid w:val="00344AB0"/>
    <w:rPr>
      <w:color w:val="808080"/>
    </w:rPr>
  </w:style>
  <w:style w:type="character" w:styleId="HTML2">
    <w:name w:val="HTML Code"/>
    <w:uiPriority w:val="99"/>
    <w:rsid w:val="00344AB0"/>
    <w:rPr>
      <w:rFonts w:ascii="宋体" w:eastAsia="宋体" w:hAnsi="宋体" w:cs="宋体"/>
      <w:sz w:val="24"/>
      <w:szCs w:val="24"/>
    </w:rPr>
  </w:style>
  <w:style w:type="character" w:customStyle="1" w:styleId="3Char1">
    <w:name w:val="标题 3 Char1"/>
    <w:aliases w:val="h3 Char1,Level 3 Topic Heading Char1,Org Heading 1 Char1,H3 Char1,sect1.2.3 Char1,Heading 3 - old Char1,Map Char1,H31 Char1,小节 Char1,小节1 Char1,小节2 Char1,小节3 Char1,小节4 Char1,小节5 Char1,小节6 Char1,小节7 Char1,小节8 Char1,小节9 Char1,小节10 Char1"/>
    <w:rsid w:val="00344AB0"/>
    <w:rPr>
      <w:b/>
      <w:bCs/>
      <w:kern w:val="2"/>
      <w:sz w:val="32"/>
      <w:szCs w:val="32"/>
    </w:rPr>
  </w:style>
  <w:style w:type="character" w:customStyle="1" w:styleId="1f">
    <w:name w:val="标题1"/>
    <w:rsid w:val="00344AB0"/>
  </w:style>
  <w:style w:type="character" w:customStyle="1" w:styleId="b1">
    <w:name w:val="b1"/>
    <w:rsid w:val="00344AB0"/>
    <w:rPr>
      <w:rFonts w:ascii="Courier New" w:hAnsi="Courier New" w:cs="Courier New" w:hint="default"/>
      <w:b/>
      <w:bCs/>
      <w:strike w:val="0"/>
      <w:dstrike w:val="0"/>
      <w:color w:val="FF0000"/>
      <w:u w:val="none"/>
    </w:rPr>
  </w:style>
  <w:style w:type="character" w:customStyle="1" w:styleId="m1">
    <w:name w:val="m1"/>
    <w:rsid w:val="00344AB0"/>
    <w:rPr>
      <w:color w:val="0000FF"/>
    </w:rPr>
  </w:style>
  <w:style w:type="character" w:customStyle="1" w:styleId="t1">
    <w:name w:val="t1"/>
    <w:rsid w:val="00344AB0"/>
    <w:rPr>
      <w:color w:val="990000"/>
    </w:rPr>
  </w:style>
  <w:style w:type="character" w:customStyle="1" w:styleId="5Char1">
    <w:name w:val="标题 5 Char1"/>
    <w:aliases w:val="h5 Char1,Second Subheading Char1,H5 Char1,小段 Char1,小段1 Char1,小段2 Char1,小段3 Char1,小段4 Char1,小段5 Char1,小段6 Char1,小段7 Char1,小段8 Char1,小段9 Char1,小段11 Char1,小段21 Char1,小段31 Char1,小段41 Char1,小段51 Char1,小段61 Char1,小段10 Char1,小段12 Char1,小段22 Char1"/>
    <w:uiPriority w:val="9"/>
    <w:rsid w:val="00344AB0"/>
    <w:rPr>
      <w:b/>
      <w:bCs/>
      <w:kern w:val="2"/>
      <w:sz w:val="28"/>
      <w:szCs w:val="28"/>
    </w:rPr>
  </w:style>
  <w:style w:type="character" w:customStyle="1" w:styleId="Char16">
    <w:name w:val="页眉 Char1"/>
    <w:aliases w:val="h Char1"/>
    <w:uiPriority w:val="99"/>
    <w:rsid w:val="00344AB0"/>
    <w:rPr>
      <w:kern w:val="2"/>
      <w:sz w:val="18"/>
      <w:szCs w:val="18"/>
    </w:rPr>
  </w:style>
  <w:style w:type="character" w:customStyle="1" w:styleId="1Char1">
    <w:name w:val="标题 1 Char1"/>
    <w:aliases w:val="h1 Char1,Level 1 Topic Heading Char1,H1 Char1,Heading 0 Char1,R1 Char1,H11 Char1,章 Char1,章1 Char1,章2 Char1,章3 Char1,章4 Char1,章5 Char1,章6 Char1,章7 Char1,章8 Char1,章9 Char1,章10 Char1,章11 Char1,首层标题 Char1,章21 Char1,章31 Char1,章41 Char1,章51 Char1"/>
    <w:rsid w:val="00344AB0"/>
    <w:rPr>
      <w:b/>
      <w:bCs/>
      <w:kern w:val="44"/>
      <w:sz w:val="44"/>
      <w:szCs w:val="44"/>
    </w:rPr>
  </w:style>
  <w:style w:type="character" w:customStyle="1" w:styleId="hps">
    <w:name w:val="hps"/>
    <w:rsid w:val="00344AB0"/>
  </w:style>
  <w:style w:type="character" w:customStyle="1" w:styleId="number">
    <w:name w:val="number"/>
    <w:rsid w:val="00344AB0"/>
  </w:style>
  <w:style w:type="paragraph" w:customStyle="1" w:styleId="TableMedium">
    <w:name w:val="Table_Medium"/>
    <w:basedOn w:val="a4"/>
    <w:rsid w:val="00344AB0"/>
    <w:pPr>
      <w:widowControl/>
      <w:jc w:val="left"/>
    </w:pPr>
    <w:rPr>
      <w:rFonts w:ascii="Futura Bk" w:eastAsia="宋体" w:hAnsi="Futura Bk" w:cs="Times New Roman"/>
      <w:kern w:val="0"/>
      <w:sz w:val="20"/>
      <w:szCs w:val="20"/>
      <w:lang w:eastAsia="en-US"/>
    </w:rPr>
  </w:style>
  <w:style w:type="paragraph" w:customStyle="1" w:styleId="xl74">
    <w:name w:val="xl74"/>
    <w:basedOn w:val="a4"/>
    <w:rsid w:val="00344AB0"/>
    <w:pPr>
      <w:widowControl/>
      <w:spacing w:after="100" w:afterAutospacing="1"/>
      <w:jc w:val="left"/>
    </w:pPr>
    <w:rPr>
      <w:rFonts w:ascii="宋体" w:eastAsia="宋体" w:hAnsi="宋体" w:cs="宋体"/>
      <w:kern w:val="0"/>
      <w:sz w:val="22"/>
    </w:rPr>
  </w:style>
  <w:style w:type="paragraph" w:customStyle="1" w:styleId="xl66">
    <w:name w:val="xl66"/>
    <w:basedOn w:val="a4"/>
    <w:rsid w:val="00344AB0"/>
    <w:pPr>
      <w:widowControl/>
      <w:spacing w:before="100" w:beforeAutospacing="1" w:after="100" w:afterAutospacing="1"/>
      <w:jc w:val="left"/>
    </w:pPr>
    <w:rPr>
      <w:rFonts w:ascii="Calibri" w:eastAsia="宋体" w:hAnsi="Calibri" w:cs="Calibri"/>
      <w:kern w:val="0"/>
      <w:szCs w:val="21"/>
    </w:rPr>
  </w:style>
  <w:style w:type="paragraph" w:customStyle="1" w:styleId="HL7TableBody">
    <w:name w:val="HL7 Table Body"/>
    <w:basedOn w:val="a4"/>
    <w:rsid w:val="00344AB0"/>
    <w:pPr>
      <w:widowControl/>
      <w:spacing w:before="20" w:after="120"/>
      <w:jc w:val="left"/>
    </w:pPr>
    <w:rPr>
      <w:rFonts w:ascii="Arial" w:eastAsia="宋体" w:hAnsi="Arial" w:cs="Times New Roman"/>
      <w:kern w:val="20"/>
      <w:sz w:val="16"/>
      <w:szCs w:val="20"/>
    </w:rPr>
  </w:style>
  <w:style w:type="paragraph" w:customStyle="1" w:styleId="xl69">
    <w:name w:val="xl69"/>
    <w:basedOn w:val="a4"/>
    <w:rsid w:val="00344AB0"/>
    <w:pPr>
      <w:widowControl/>
      <w:spacing w:before="100" w:beforeAutospacing="1" w:after="100" w:afterAutospacing="1"/>
      <w:jc w:val="left"/>
    </w:pPr>
    <w:rPr>
      <w:rFonts w:ascii="Calibri" w:eastAsia="宋体" w:hAnsi="Calibri" w:cs="Calibri"/>
      <w:kern w:val="0"/>
      <w:sz w:val="24"/>
      <w:szCs w:val="24"/>
    </w:rPr>
  </w:style>
  <w:style w:type="paragraph" w:customStyle="1" w:styleId="xl97">
    <w:name w:val="xl97"/>
    <w:basedOn w:val="a4"/>
    <w:uiPriority w:val="99"/>
    <w:rsid w:val="00344AB0"/>
    <w:pPr>
      <w:widowControl/>
      <w:spacing w:after="100" w:afterAutospacing="1"/>
      <w:jc w:val="left"/>
    </w:pPr>
    <w:rPr>
      <w:rFonts w:ascii="宋体" w:eastAsia="宋体" w:hAnsi="宋体" w:cs="宋体"/>
      <w:kern w:val="0"/>
      <w:sz w:val="22"/>
    </w:rPr>
  </w:style>
  <w:style w:type="paragraph" w:customStyle="1" w:styleId="Tabletext1">
    <w:name w:val="Tabletext"/>
    <w:basedOn w:val="a4"/>
    <w:rsid w:val="00344AB0"/>
    <w:pPr>
      <w:keepLines/>
      <w:spacing w:after="120" w:line="240" w:lineRule="atLeast"/>
      <w:jc w:val="left"/>
    </w:pPr>
    <w:rPr>
      <w:rFonts w:ascii="Times New Roman" w:eastAsia="宋体" w:hAnsi="Times New Roman" w:cs="Times New Roman"/>
      <w:kern w:val="0"/>
      <w:sz w:val="20"/>
      <w:szCs w:val="20"/>
      <w:lang w:eastAsia="en-US"/>
    </w:rPr>
  </w:style>
  <w:style w:type="paragraph" w:customStyle="1" w:styleId="xl76">
    <w:name w:val="xl76"/>
    <w:basedOn w:val="a4"/>
    <w:rsid w:val="00344AB0"/>
    <w:pPr>
      <w:widowControl/>
      <w:spacing w:after="100" w:afterAutospacing="1"/>
      <w:jc w:val="center"/>
    </w:pPr>
    <w:rPr>
      <w:rFonts w:ascii="宋体" w:eastAsia="宋体" w:hAnsi="宋体" w:cs="宋体"/>
      <w:kern w:val="0"/>
      <w:sz w:val="20"/>
      <w:szCs w:val="20"/>
    </w:rPr>
  </w:style>
  <w:style w:type="paragraph" w:customStyle="1" w:styleId="TableSmHeadingRight">
    <w:name w:val="Table_Sm_Heading_Right"/>
    <w:basedOn w:val="a4"/>
    <w:rsid w:val="00344AB0"/>
    <w:pPr>
      <w:keepNext/>
      <w:keepLines/>
      <w:widowControl/>
      <w:jc w:val="right"/>
    </w:pPr>
    <w:rPr>
      <w:rFonts w:ascii="Futura Bk" w:eastAsia="宋体" w:hAnsi="Futura Bk" w:cs="Times New Roman"/>
      <w:b/>
      <w:kern w:val="0"/>
      <w:sz w:val="20"/>
      <w:szCs w:val="20"/>
      <w:lang w:val="en-GB" w:eastAsia="en-US"/>
    </w:rPr>
  </w:style>
  <w:style w:type="paragraph" w:customStyle="1" w:styleId="xl79">
    <w:name w:val="xl79"/>
    <w:basedOn w:val="a4"/>
    <w:rsid w:val="00344AB0"/>
    <w:pPr>
      <w:widowControl/>
      <w:pBdr>
        <w:top w:val="single" w:sz="4" w:space="0" w:color="auto"/>
        <w:left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86">
    <w:name w:val="xl86"/>
    <w:basedOn w:val="a4"/>
    <w:rsid w:val="00344AB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96">
    <w:name w:val="xl96"/>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98">
    <w:name w:val="xl98"/>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textAlignment w:val="bottom"/>
    </w:pPr>
    <w:rPr>
      <w:rFonts w:ascii="宋体" w:eastAsia="宋体" w:hAnsi="宋体" w:cs="宋体"/>
      <w:kern w:val="0"/>
      <w:sz w:val="20"/>
      <w:szCs w:val="20"/>
    </w:rPr>
  </w:style>
  <w:style w:type="paragraph" w:customStyle="1" w:styleId="xl99">
    <w:name w:val="xl99"/>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left"/>
    </w:pPr>
    <w:rPr>
      <w:rFonts w:ascii="宋体" w:eastAsia="宋体" w:hAnsi="宋体" w:cs="宋体"/>
      <w:b/>
      <w:bCs/>
      <w:kern w:val="0"/>
      <w:sz w:val="20"/>
      <w:szCs w:val="20"/>
    </w:rPr>
  </w:style>
  <w:style w:type="paragraph" w:customStyle="1" w:styleId="xl110">
    <w:name w:val="xl110"/>
    <w:basedOn w:val="a4"/>
    <w:uiPriority w:val="99"/>
    <w:rsid w:val="00344AB0"/>
    <w:pPr>
      <w:widowControl/>
      <w:pBdr>
        <w:left w:val="single" w:sz="4" w:space="0" w:color="auto"/>
        <w:bottom w:val="single" w:sz="4" w:space="0" w:color="auto"/>
        <w:right w:val="single" w:sz="4" w:space="0" w:color="auto"/>
      </w:pBdr>
      <w:spacing w:after="100" w:afterAutospacing="1"/>
      <w:jc w:val="center"/>
    </w:pPr>
    <w:rPr>
      <w:rFonts w:ascii="宋体" w:eastAsia="宋体" w:hAnsi="宋体" w:cs="宋体"/>
      <w:kern w:val="0"/>
      <w:sz w:val="24"/>
      <w:szCs w:val="24"/>
    </w:rPr>
  </w:style>
  <w:style w:type="paragraph" w:customStyle="1" w:styleId="My11">
    <w:name w:val="My1"/>
    <w:basedOn w:val="a4"/>
    <w:rsid w:val="00344AB0"/>
    <w:pPr>
      <w:keepNext/>
      <w:keepLines/>
      <w:tabs>
        <w:tab w:val="left" w:pos="840"/>
      </w:tabs>
      <w:spacing w:before="340" w:after="330" w:line="578" w:lineRule="auto"/>
      <w:ind w:left="840" w:hanging="420"/>
      <w:outlineLvl w:val="1"/>
    </w:pPr>
    <w:rPr>
      <w:rFonts w:ascii="宋体" w:eastAsia="黑体" w:hAnsi="宋体" w:cs="Times New Roman"/>
      <w:b/>
      <w:bCs/>
      <w:color w:val="000000"/>
      <w:kern w:val="44"/>
      <w:sz w:val="44"/>
      <w:szCs w:val="44"/>
    </w:rPr>
  </w:style>
  <w:style w:type="paragraph" w:styleId="afffff">
    <w:name w:val="Revision"/>
    <w:uiPriority w:val="99"/>
    <w:rsid w:val="00344AB0"/>
    <w:rPr>
      <w:rFonts w:ascii="Times New Roman" w:eastAsia="宋体" w:hAnsi="Times New Roman" w:cs="Times New Roman"/>
      <w:szCs w:val="24"/>
    </w:rPr>
  </w:style>
  <w:style w:type="character" w:customStyle="1" w:styleId="Char17">
    <w:name w:val="电子邮件签名 Char1"/>
    <w:basedOn w:val="a5"/>
    <w:uiPriority w:val="99"/>
    <w:semiHidden/>
    <w:rsid w:val="00344AB0"/>
  </w:style>
  <w:style w:type="paragraph" w:customStyle="1" w:styleId="My30">
    <w:name w:val="My3"/>
    <w:basedOn w:val="3"/>
    <w:rsid w:val="00344AB0"/>
    <w:pPr>
      <w:numPr>
        <w:ilvl w:val="0"/>
        <w:numId w:val="0"/>
      </w:numPr>
      <w:tabs>
        <w:tab w:val="left" w:pos="1680"/>
      </w:tabs>
      <w:spacing w:line="415" w:lineRule="auto"/>
      <w:ind w:left="1680" w:hanging="420"/>
      <w:outlineLvl w:val="3"/>
    </w:pPr>
    <w:rPr>
      <w:rFonts w:ascii="Times New Roman" w:eastAsia="黑体" w:hAnsi="Times New Roman" w:cs="Times New Roman"/>
      <w:color w:val="000000"/>
      <w:sz w:val="24"/>
    </w:rPr>
  </w:style>
  <w:style w:type="paragraph" w:customStyle="1" w:styleId="My0">
    <w:name w:val="My0"/>
    <w:basedOn w:val="aff7"/>
    <w:rsid w:val="00344AB0"/>
    <w:pPr>
      <w:widowControl w:val="0"/>
      <w:tabs>
        <w:tab w:val="left" w:pos="360"/>
      </w:tabs>
      <w:ind w:left="360" w:hanging="360"/>
      <w:jc w:val="left"/>
    </w:pPr>
    <w:rPr>
      <w:rFonts w:ascii="Arial" w:eastAsia="黑体" w:hAnsi="Arial" w:cs="Arial"/>
      <w:color w:val="000000"/>
      <w:kern w:val="2"/>
      <w:sz w:val="52"/>
      <w:szCs w:val="52"/>
      <w:lang w:eastAsia="zh-CN" w:bidi="ar-SA"/>
    </w:rPr>
  </w:style>
  <w:style w:type="paragraph" w:customStyle="1" w:styleId="xl80">
    <w:name w:val="xl80"/>
    <w:basedOn w:val="a4"/>
    <w:rsid w:val="00344AB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81">
    <w:name w:val="xl81"/>
    <w:basedOn w:val="a4"/>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83">
    <w:name w:val="xl83"/>
    <w:basedOn w:val="a4"/>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90">
    <w:name w:val="xl90"/>
    <w:basedOn w:val="a4"/>
    <w:uiPriority w:val="99"/>
    <w:rsid w:val="00344AB0"/>
    <w:pPr>
      <w:widowControl/>
      <w:pBdr>
        <w:top w:val="single" w:sz="4" w:space="0" w:color="auto"/>
        <w:left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100">
    <w:name w:val="xl100"/>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101">
    <w:name w:val="xl101"/>
    <w:basedOn w:val="a4"/>
    <w:uiPriority w:val="99"/>
    <w:rsid w:val="00344AB0"/>
    <w:pPr>
      <w:widowControl/>
      <w:pBdr>
        <w:top w:val="single" w:sz="4" w:space="0" w:color="auto"/>
        <w:left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103">
    <w:name w:val="xl103"/>
    <w:basedOn w:val="a4"/>
    <w:uiPriority w:val="99"/>
    <w:rsid w:val="00344AB0"/>
    <w:pPr>
      <w:widowControl/>
      <w:pBdr>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114">
    <w:name w:val="xl114"/>
    <w:basedOn w:val="a4"/>
    <w:uiPriority w:val="99"/>
    <w:rsid w:val="00344AB0"/>
    <w:pPr>
      <w:widowControl/>
      <w:pBdr>
        <w:top w:val="single" w:sz="4" w:space="0" w:color="auto"/>
        <w:bottom w:val="single" w:sz="4" w:space="0" w:color="auto"/>
      </w:pBdr>
      <w:spacing w:after="100" w:afterAutospacing="1"/>
      <w:jc w:val="left"/>
    </w:pPr>
    <w:rPr>
      <w:rFonts w:ascii="宋体" w:eastAsia="宋体" w:hAnsi="宋体" w:cs="宋体"/>
      <w:b/>
      <w:bCs/>
      <w:kern w:val="0"/>
      <w:sz w:val="20"/>
      <w:szCs w:val="20"/>
    </w:rPr>
  </w:style>
  <w:style w:type="paragraph" w:customStyle="1" w:styleId="xl88">
    <w:name w:val="xl88"/>
    <w:basedOn w:val="a4"/>
    <w:rsid w:val="00344AB0"/>
    <w:pPr>
      <w:widowControl/>
      <w:pBdr>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89">
    <w:name w:val="xl89"/>
    <w:basedOn w:val="a4"/>
    <w:rsid w:val="00344AB0"/>
    <w:pPr>
      <w:widowControl/>
      <w:pBdr>
        <w:top w:val="single" w:sz="4" w:space="0" w:color="auto"/>
        <w:left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91">
    <w:name w:val="xl91"/>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82">
    <w:name w:val="xl82"/>
    <w:basedOn w:val="a4"/>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92">
    <w:name w:val="xl92"/>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93">
    <w:name w:val="xl93"/>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95">
    <w:name w:val="xl95"/>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106">
    <w:name w:val="xl106"/>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UserTableHeader">
    <w:name w:val="User Table Header"/>
    <w:basedOn w:val="a4"/>
    <w:uiPriority w:val="99"/>
    <w:rsid w:val="00344AB0"/>
    <w:pPr>
      <w:keepNext/>
      <w:widowControl/>
      <w:tabs>
        <w:tab w:val="left" w:pos="907"/>
      </w:tabs>
      <w:spacing w:after="60"/>
      <w:jc w:val="center"/>
    </w:pPr>
    <w:rPr>
      <w:rFonts w:ascii="Arial" w:eastAsia="宋体" w:hAnsi="Arial" w:cs="Arial"/>
      <w:b/>
      <w:bCs/>
      <w:kern w:val="0"/>
      <w:sz w:val="16"/>
      <w:szCs w:val="24"/>
      <w:lang w:eastAsia="en-US"/>
    </w:rPr>
  </w:style>
  <w:style w:type="paragraph" w:customStyle="1" w:styleId="xl115">
    <w:name w:val="xl115"/>
    <w:basedOn w:val="a4"/>
    <w:uiPriority w:val="99"/>
    <w:rsid w:val="00344AB0"/>
    <w:pPr>
      <w:widowControl/>
      <w:pBdr>
        <w:left w:val="single" w:sz="4" w:space="0" w:color="auto"/>
        <w:bottom w:val="single" w:sz="4" w:space="0" w:color="auto"/>
        <w:right w:val="single" w:sz="4" w:space="0" w:color="auto"/>
      </w:pBdr>
      <w:spacing w:after="100" w:afterAutospacing="1"/>
      <w:jc w:val="center"/>
    </w:pPr>
    <w:rPr>
      <w:rFonts w:ascii="宋体" w:eastAsia="宋体" w:hAnsi="宋体" w:cs="宋体"/>
      <w:b/>
      <w:bCs/>
      <w:kern w:val="0"/>
      <w:sz w:val="20"/>
      <w:szCs w:val="20"/>
    </w:rPr>
  </w:style>
  <w:style w:type="paragraph" w:customStyle="1" w:styleId="xl105">
    <w:name w:val="xl105"/>
    <w:basedOn w:val="a4"/>
    <w:uiPriority w:val="99"/>
    <w:rsid w:val="00344AB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eastAsia="宋体" w:hAnsi="宋体" w:cs="宋体"/>
      <w:b/>
      <w:bCs/>
      <w:kern w:val="0"/>
      <w:sz w:val="20"/>
      <w:szCs w:val="20"/>
    </w:rPr>
  </w:style>
  <w:style w:type="paragraph" w:customStyle="1" w:styleId="xl109">
    <w:name w:val="xl109"/>
    <w:basedOn w:val="a4"/>
    <w:uiPriority w:val="99"/>
    <w:rsid w:val="00344AB0"/>
    <w:pPr>
      <w:widowControl/>
      <w:pBdr>
        <w:left w:val="single" w:sz="4" w:space="0" w:color="auto"/>
        <w:right w:val="single" w:sz="4" w:space="0" w:color="auto"/>
      </w:pBdr>
      <w:spacing w:after="100" w:afterAutospacing="1"/>
      <w:jc w:val="center"/>
    </w:pPr>
    <w:rPr>
      <w:rFonts w:ascii="宋体" w:eastAsia="宋体" w:hAnsi="宋体" w:cs="宋体"/>
      <w:kern w:val="0"/>
      <w:sz w:val="24"/>
      <w:szCs w:val="24"/>
    </w:rPr>
  </w:style>
  <w:style w:type="paragraph" w:customStyle="1" w:styleId="xl108">
    <w:name w:val="xl108"/>
    <w:basedOn w:val="a4"/>
    <w:uiPriority w:val="99"/>
    <w:rsid w:val="00344AB0"/>
    <w:pPr>
      <w:widowControl/>
      <w:pBdr>
        <w:top w:val="single" w:sz="4" w:space="0" w:color="auto"/>
        <w:left w:val="single" w:sz="4" w:space="0" w:color="auto"/>
        <w:right w:val="single" w:sz="4" w:space="0" w:color="auto"/>
      </w:pBdr>
      <w:spacing w:after="100" w:afterAutospacing="1"/>
      <w:jc w:val="center"/>
    </w:pPr>
    <w:rPr>
      <w:rFonts w:ascii="宋体" w:eastAsia="宋体" w:hAnsi="宋体" w:cs="宋体"/>
      <w:b/>
      <w:bCs/>
      <w:kern w:val="0"/>
      <w:sz w:val="20"/>
      <w:szCs w:val="20"/>
    </w:rPr>
  </w:style>
  <w:style w:type="paragraph" w:customStyle="1" w:styleId="xl102">
    <w:name w:val="xl102"/>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left"/>
      <w:textAlignment w:val="bottom"/>
    </w:pPr>
    <w:rPr>
      <w:rFonts w:ascii="宋体" w:eastAsia="宋体" w:hAnsi="宋体" w:cs="宋体"/>
      <w:kern w:val="0"/>
      <w:sz w:val="20"/>
      <w:szCs w:val="20"/>
    </w:rPr>
  </w:style>
  <w:style w:type="paragraph" w:customStyle="1" w:styleId="xl112">
    <w:name w:val="xl112"/>
    <w:basedOn w:val="a4"/>
    <w:uiPriority w:val="99"/>
    <w:rsid w:val="00344AB0"/>
    <w:pPr>
      <w:widowControl/>
      <w:pBdr>
        <w:left w:val="single" w:sz="4" w:space="0" w:color="auto"/>
        <w:right w:val="single" w:sz="4" w:space="0" w:color="auto"/>
      </w:pBdr>
      <w:spacing w:after="100" w:afterAutospacing="1"/>
      <w:jc w:val="center"/>
    </w:pPr>
    <w:rPr>
      <w:rFonts w:ascii="宋体" w:eastAsia="宋体" w:hAnsi="宋体" w:cs="宋体"/>
      <w:b/>
      <w:bCs/>
      <w:kern w:val="0"/>
      <w:sz w:val="20"/>
      <w:szCs w:val="20"/>
    </w:rPr>
  </w:style>
  <w:style w:type="paragraph" w:customStyle="1" w:styleId="xl113">
    <w:name w:val="xl113"/>
    <w:basedOn w:val="a4"/>
    <w:uiPriority w:val="99"/>
    <w:rsid w:val="00344AB0"/>
    <w:pPr>
      <w:widowControl/>
      <w:pBdr>
        <w:top w:val="single" w:sz="4" w:space="0" w:color="auto"/>
        <w:left w:val="single" w:sz="4" w:space="0" w:color="auto"/>
        <w:bottom w:val="single" w:sz="4" w:space="0" w:color="auto"/>
      </w:pBdr>
      <w:spacing w:after="100" w:afterAutospacing="1"/>
      <w:jc w:val="left"/>
    </w:pPr>
    <w:rPr>
      <w:rFonts w:ascii="宋体" w:eastAsia="宋体" w:hAnsi="宋体" w:cs="宋体"/>
      <w:b/>
      <w:bCs/>
      <w:kern w:val="0"/>
      <w:sz w:val="20"/>
      <w:szCs w:val="20"/>
    </w:rPr>
  </w:style>
  <w:style w:type="paragraph" w:customStyle="1" w:styleId="xl111">
    <w:name w:val="xl111"/>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b/>
      <w:bCs/>
      <w:kern w:val="0"/>
      <w:sz w:val="20"/>
      <w:szCs w:val="20"/>
    </w:rPr>
  </w:style>
  <w:style w:type="paragraph" w:customStyle="1" w:styleId="xl84">
    <w:name w:val="xl84"/>
    <w:basedOn w:val="a4"/>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85">
    <w:name w:val="xl85"/>
    <w:basedOn w:val="a4"/>
    <w:rsid w:val="00344AB0"/>
    <w:pPr>
      <w:widowControl/>
      <w:pBdr>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87">
    <w:name w:val="xl87"/>
    <w:basedOn w:val="a4"/>
    <w:rsid w:val="00344AB0"/>
    <w:pPr>
      <w:widowControl/>
      <w:pBdr>
        <w:left w:val="single" w:sz="4" w:space="0" w:color="auto"/>
        <w:bottom w:val="single" w:sz="4" w:space="0" w:color="auto"/>
        <w:right w:val="single" w:sz="4" w:space="0" w:color="auto"/>
      </w:pBdr>
      <w:spacing w:after="100" w:afterAutospacing="1"/>
      <w:jc w:val="left"/>
    </w:pPr>
    <w:rPr>
      <w:rFonts w:ascii="宋体" w:eastAsia="宋体" w:hAnsi="宋体" w:cs="宋体"/>
      <w:kern w:val="0"/>
      <w:sz w:val="20"/>
      <w:szCs w:val="20"/>
    </w:rPr>
  </w:style>
  <w:style w:type="paragraph" w:customStyle="1" w:styleId="xl94">
    <w:name w:val="xl94"/>
    <w:basedOn w:val="a4"/>
    <w:uiPriority w:val="99"/>
    <w:rsid w:val="00344AB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eastAsia="宋体" w:hAnsi="宋体" w:cs="宋体"/>
      <w:kern w:val="0"/>
      <w:sz w:val="20"/>
      <w:szCs w:val="20"/>
    </w:rPr>
  </w:style>
  <w:style w:type="paragraph" w:customStyle="1" w:styleId="xl73">
    <w:name w:val="xl73"/>
    <w:basedOn w:val="a4"/>
    <w:rsid w:val="00344AB0"/>
    <w:pPr>
      <w:widowControl/>
      <w:spacing w:after="100" w:afterAutospacing="1"/>
      <w:jc w:val="left"/>
    </w:pPr>
    <w:rPr>
      <w:rFonts w:ascii="宋体" w:eastAsia="宋体" w:hAnsi="宋体" w:cs="宋体"/>
      <w:kern w:val="0"/>
      <w:sz w:val="22"/>
    </w:rPr>
  </w:style>
  <w:style w:type="paragraph" w:customStyle="1" w:styleId="xl65">
    <w:name w:val="xl65"/>
    <w:basedOn w:val="a4"/>
    <w:rsid w:val="00344AB0"/>
    <w:pPr>
      <w:widowControl/>
      <w:spacing w:before="100" w:beforeAutospacing="1" w:after="100" w:afterAutospacing="1"/>
      <w:jc w:val="left"/>
    </w:pPr>
    <w:rPr>
      <w:rFonts w:ascii="宋体" w:eastAsia="宋体" w:hAnsi="宋体" w:cs="宋体"/>
      <w:color w:val="000000"/>
      <w:kern w:val="0"/>
      <w:szCs w:val="21"/>
    </w:rPr>
  </w:style>
  <w:style w:type="paragraph" w:customStyle="1" w:styleId="xl77">
    <w:name w:val="xl77"/>
    <w:basedOn w:val="a4"/>
    <w:rsid w:val="00344AB0"/>
    <w:pPr>
      <w:widowControl/>
      <w:spacing w:after="100" w:afterAutospacing="1"/>
      <w:jc w:val="center"/>
    </w:pPr>
    <w:rPr>
      <w:rFonts w:ascii="宋体" w:eastAsia="宋体" w:hAnsi="宋体" w:cs="宋体"/>
      <w:kern w:val="0"/>
      <w:sz w:val="20"/>
      <w:szCs w:val="20"/>
    </w:rPr>
  </w:style>
  <w:style w:type="paragraph" w:customStyle="1" w:styleId="xl64">
    <w:name w:val="xl64"/>
    <w:basedOn w:val="a4"/>
    <w:rsid w:val="00344AB0"/>
    <w:pPr>
      <w:widowControl/>
      <w:spacing w:before="100" w:beforeAutospacing="1" w:after="100" w:afterAutospacing="1"/>
      <w:jc w:val="center"/>
    </w:pPr>
    <w:rPr>
      <w:rFonts w:ascii="宋体" w:eastAsia="宋体" w:hAnsi="宋体" w:cs="宋体"/>
      <w:b/>
      <w:bCs/>
      <w:kern w:val="0"/>
      <w:szCs w:val="21"/>
    </w:rPr>
  </w:style>
  <w:style w:type="paragraph" w:customStyle="1" w:styleId="xl63">
    <w:name w:val="xl63"/>
    <w:basedOn w:val="a4"/>
    <w:rsid w:val="00344AB0"/>
    <w:pPr>
      <w:widowControl/>
      <w:spacing w:before="100" w:beforeAutospacing="1" w:after="100" w:afterAutospacing="1"/>
      <w:jc w:val="center"/>
    </w:pPr>
    <w:rPr>
      <w:rFonts w:ascii="宋体" w:eastAsia="宋体" w:hAnsi="宋体" w:cs="宋体"/>
      <w:b/>
      <w:bCs/>
      <w:kern w:val="0"/>
      <w:szCs w:val="21"/>
    </w:rPr>
  </w:style>
  <w:style w:type="paragraph" w:customStyle="1" w:styleId="NewNew">
    <w:name w:val="正文 New New"/>
    <w:uiPriority w:val="99"/>
    <w:rsid w:val="00344AB0"/>
    <w:pPr>
      <w:widowControl w:val="0"/>
      <w:jc w:val="both"/>
    </w:pPr>
    <w:rPr>
      <w:rFonts w:ascii="Calibri" w:eastAsia="宋体" w:hAnsi="Calibri" w:cs="黑体"/>
    </w:rPr>
  </w:style>
  <w:style w:type="paragraph" w:customStyle="1" w:styleId="Paragraph2">
    <w:name w:val="Paragraph2"/>
    <w:basedOn w:val="a4"/>
    <w:rsid w:val="00344AB0"/>
    <w:pPr>
      <w:spacing w:before="80" w:line="240" w:lineRule="atLeast"/>
      <w:ind w:left="720"/>
    </w:pPr>
    <w:rPr>
      <w:rFonts w:ascii="Times New Roman" w:eastAsia="宋体" w:hAnsi="Times New Roman" w:cs="Times New Roman"/>
      <w:color w:val="000000"/>
      <w:kern w:val="0"/>
      <w:sz w:val="20"/>
      <w:szCs w:val="20"/>
      <w:lang w:val="en-AU" w:eastAsia="en-US"/>
    </w:rPr>
  </w:style>
  <w:style w:type="paragraph" w:customStyle="1" w:styleId="xl104">
    <w:name w:val="xl104"/>
    <w:basedOn w:val="a4"/>
    <w:uiPriority w:val="99"/>
    <w:rsid w:val="00344AB0"/>
    <w:pPr>
      <w:widowControl/>
      <w:spacing w:after="100" w:afterAutospacing="1"/>
      <w:jc w:val="left"/>
    </w:pPr>
    <w:rPr>
      <w:rFonts w:ascii="宋体" w:eastAsia="宋体" w:hAnsi="宋体" w:cs="宋体"/>
      <w:kern w:val="0"/>
      <w:sz w:val="22"/>
    </w:rPr>
  </w:style>
  <w:style w:type="paragraph" w:customStyle="1" w:styleId="2d">
    <w:name w:val="样式2"/>
    <w:basedOn w:val="2"/>
    <w:rsid w:val="00344AB0"/>
    <w:pPr>
      <w:numPr>
        <w:numId w:val="0"/>
      </w:numPr>
      <w:tabs>
        <w:tab w:val="left" w:pos="576"/>
      </w:tabs>
      <w:spacing w:beforeLines="50" w:after="156" w:afterAutospacing="1" w:line="240" w:lineRule="auto"/>
      <w:ind w:leftChars="-1" w:left="281" w:hangingChars="64" w:hanging="283"/>
    </w:pPr>
    <w:rPr>
      <w:rFonts w:ascii="Times New Roman" w:eastAsia="黑体" w:hAnsi="Times New Roman" w:cs="Times New Roman"/>
      <w:strike/>
      <w:color w:val="7F7F7F"/>
      <w:sz w:val="44"/>
    </w:rPr>
  </w:style>
  <w:style w:type="paragraph" w:customStyle="1" w:styleId="NewNewNewNewNewNewNew">
    <w:name w:val="正文 New New New New New New New"/>
    <w:uiPriority w:val="99"/>
    <w:rsid w:val="00344AB0"/>
    <w:pPr>
      <w:widowControl w:val="0"/>
      <w:jc w:val="both"/>
    </w:pPr>
    <w:rPr>
      <w:rFonts w:ascii="Calibri" w:eastAsia="宋体" w:hAnsi="Calibri" w:cs="黑体"/>
    </w:rPr>
  </w:style>
  <w:style w:type="paragraph" w:customStyle="1" w:styleId="UserTableBody">
    <w:name w:val="User Table Body"/>
    <w:basedOn w:val="a4"/>
    <w:rsid w:val="00344AB0"/>
    <w:pPr>
      <w:widowControl/>
      <w:spacing w:before="20" w:after="120"/>
      <w:jc w:val="left"/>
    </w:pPr>
    <w:rPr>
      <w:rFonts w:ascii="Arial" w:eastAsia="宋体" w:hAnsi="Arial" w:cs="Times New Roman"/>
      <w:kern w:val="20"/>
      <w:sz w:val="16"/>
      <w:szCs w:val="20"/>
    </w:rPr>
  </w:style>
  <w:style w:type="paragraph" w:customStyle="1" w:styleId="xl68">
    <w:name w:val="xl68"/>
    <w:basedOn w:val="a4"/>
    <w:rsid w:val="00344AB0"/>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xl75">
    <w:name w:val="xl75"/>
    <w:basedOn w:val="a4"/>
    <w:rsid w:val="00344AB0"/>
    <w:pPr>
      <w:widowControl/>
      <w:spacing w:after="100" w:afterAutospacing="1"/>
      <w:jc w:val="left"/>
    </w:pPr>
    <w:rPr>
      <w:rFonts w:ascii="宋体" w:eastAsia="宋体" w:hAnsi="宋体" w:cs="宋体"/>
      <w:kern w:val="0"/>
      <w:sz w:val="20"/>
      <w:szCs w:val="20"/>
    </w:rPr>
  </w:style>
  <w:style w:type="paragraph" w:customStyle="1" w:styleId="xl67">
    <w:name w:val="xl67"/>
    <w:basedOn w:val="a4"/>
    <w:rsid w:val="00344AB0"/>
    <w:pPr>
      <w:widowControl/>
      <w:spacing w:before="100" w:beforeAutospacing="1" w:after="100" w:afterAutospacing="1"/>
      <w:jc w:val="left"/>
    </w:pPr>
    <w:rPr>
      <w:rFonts w:ascii="Calibri" w:eastAsia="宋体" w:hAnsi="Calibri" w:cs="Calibri"/>
      <w:kern w:val="0"/>
      <w:sz w:val="24"/>
      <w:szCs w:val="24"/>
    </w:rPr>
  </w:style>
  <w:style w:type="paragraph" w:customStyle="1" w:styleId="xl72">
    <w:name w:val="xl72"/>
    <w:basedOn w:val="a4"/>
    <w:rsid w:val="00344AB0"/>
    <w:pPr>
      <w:widowControl/>
      <w:spacing w:before="100" w:beforeAutospacing="1" w:after="100" w:afterAutospacing="1"/>
      <w:jc w:val="left"/>
    </w:pPr>
    <w:rPr>
      <w:rFonts w:ascii="宋体" w:eastAsia="宋体" w:hAnsi="宋体" w:cs="宋体"/>
      <w:kern w:val="0"/>
      <w:szCs w:val="21"/>
    </w:rPr>
  </w:style>
  <w:style w:type="paragraph" w:customStyle="1" w:styleId="xl107">
    <w:name w:val="xl107"/>
    <w:basedOn w:val="a4"/>
    <w:uiPriority w:val="99"/>
    <w:rsid w:val="00344AB0"/>
    <w:pPr>
      <w:widowControl/>
      <w:spacing w:after="100" w:afterAutospacing="1"/>
      <w:jc w:val="left"/>
    </w:pPr>
    <w:rPr>
      <w:rFonts w:ascii="宋体" w:eastAsia="宋体" w:hAnsi="宋体" w:cs="宋体"/>
      <w:b/>
      <w:bCs/>
      <w:kern w:val="0"/>
      <w:sz w:val="20"/>
      <w:szCs w:val="20"/>
    </w:rPr>
  </w:style>
  <w:style w:type="paragraph" w:customStyle="1" w:styleId="xl71">
    <w:name w:val="xl71"/>
    <w:basedOn w:val="a4"/>
    <w:rsid w:val="00344AB0"/>
    <w:pPr>
      <w:widowControl/>
      <w:spacing w:before="100" w:beforeAutospacing="1" w:after="100" w:afterAutospacing="1"/>
      <w:jc w:val="left"/>
    </w:pPr>
    <w:rPr>
      <w:rFonts w:ascii="Calibri" w:eastAsia="宋体" w:hAnsi="Calibri" w:cs="Calibri"/>
      <w:kern w:val="0"/>
      <w:szCs w:val="21"/>
    </w:rPr>
  </w:style>
  <w:style w:type="paragraph" w:customStyle="1" w:styleId="xl78">
    <w:name w:val="xl78"/>
    <w:basedOn w:val="a4"/>
    <w:rsid w:val="00344AB0"/>
    <w:pPr>
      <w:widowControl/>
      <w:spacing w:after="100" w:afterAutospacing="1"/>
      <w:jc w:val="left"/>
    </w:pPr>
    <w:rPr>
      <w:rFonts w:ascii="宋体" w:eastAsia="宋体" w:hAnsi="宋体" w:cs="宋体"/>
      <w:kern w:val="0"/>
      <w:sz w:val="20"/>
      <w:szCs w:val="20"/>
    </w:rPr>
  </w:style>
  <w:style w:type="paragraph" w:customStyle="1" w:styleId="xl70">
    <w:name w:val="xl70"/>
    <w:basedOn w:val="a4"/>
    <w:rsid w:val="00344AB0"/>
    <w:pPr>
      <w:widowControl/>
      <w:spacing w:before="100" w:beforeAutospacing="1" w:after="100" w:afterAutospacing="1"/>
      <w:jc w:val="left"/>
    </w:pPr>
    <w:rPr>
      <w:rFonts w:ascii="宋体" w:eastAsia="宋体" w:hAnsi="宋体" w:cs="宋体"/>
      <w:kern w:val="0"/>
      <w:sz w:val="24"/>
      <w:szCs w:val="24"/>
    </w:rPr>
  </w:style>
  <w:style w:type="paragraph" w:customStyle="1" w:styleId="2h2Level2TopicHeadingsect12H2H21R2123">
    <w:name w:val="样式 标题 2h2Level 2 Topic Headingsect 1.2H2H21R2节节1节2节3节..."/>
    <w:basedOn w:val="2"/>
    <w:rsid w:val="00344AB0"/>
    <w:pPr>
      <w:numPr>
        <w:numId w:val="0"/>
      </w:numPr>
      <w:tabs>
        <w:tab w:val="left" w:pos="576"/>
      </w:tabs>
      <w:spacing w:beforeLines="50" w:after="156" w:afterAutospacing="1" w:line="240" w:lineRule="auto"/>
      <w:ind w:leftChars="-1" w:left="281" w:hangingChars="64" w:hanging="283"/>
    </w:pPr>
    <w:rPr>
      <w:rFonts w:ascii="Times New Roman" w:eastAsia="黑体" w:hAnsi="Times New Roman" w:cs="Times New Roman"/>
      <w:strike/>
      <w:sz w:val="44"/>
    </w:rPr>
  </w:style>
  <w:style w:type="paragraph" w:customStyle="1" w:styleId="InfoBlue">
    <w:name w:val="InfoBlue"/>
    <w:basedOn w:val="a4"/>
    <w:next w:val="af4"/>
    <w:rsid w:val="00344AB0"/>
    <w:pPr>
      <w:spacing w:after="120" w:line="240" w:lineRule="atLeast"/>
      <w:ind w:left="720"/>
      <w:jc w:val="left"/>
    </w:pPr>
    <w:rPr>
      <w:rFonts w:ascii="Times New Roman" w:eastAsia="宋体" w:hAnsi="Times New Roman" w:cs="Times New Roman"/>
      <w:i/>
      <w:color w:val="0000FF"/>
      <w:kern w:val="0"/>
      <w:sz w:val="20"/>
      <w:szCs w:val="20"/>
      <w:lang w:eastAsia="en-US"/>
    </w:rPr>
  </w:style>
  <w:style w:type="character" w:customStyle="1" w:styleId="il">
    <w:name w:val="il"/>
    <w:rsid w:val="00FF588D"/>
  </w:style>
  <w:style w:type="character" w:customStyle="1" w:styleId="Element">
    <w:name w:val="Element"/>
    <w:locked/>
    <w:rsid w:val="00FF588D"/>
    <w:rPr>
      <w:rFonts w:ascii="Verdana" w:hAnsi="Verdana"/>
      <w:noProof/>
    </w:rPr>
  </w:style>
  <w:style w:type="character" w:customStyle="1" w:styleId="def">
    <w:name w:val="def"/>
    <w:rsid w:val="00FF588D"/>
  </w:style>
  <w:style w:type="character" w:customStyle="1" w:styleId="Char18">
    <w:name w:val="副标题 Char1"/>
    <w:basedOn w:val="a5"/>
    <w:uiPriority w:val="11"/>
    <w:rsid w:val="004D3859"/>
    <w:rPr>
      <w:rFonts w:asciiTheme="majorHAnsi" w:hAnsiTheme="majorHAnsi" w:cstheme="majorBidi" w:hint="default"/>
      <w:b/>
      <w:bCs/>
      <w:kern w:val="28"/>
      <w:sz w:val="32"/>
      <w:szCs w:val="32"/>
    </w:rPr>
  </w:style>
  <w:style w:type="character" w:customStyle="1" w:styleId="Char19">
    <w:name w:val="文档结构图 Char1"/>
    <w:basedOn w:val="a5"/>
    <w:uiPriority w:val="99"/>
    <w:rsid w:val="004D3859"/>
    <w:rPr>
      <w:rFonts w:ascii="宋体" w:eastAsia="宋体" w:hAnsi="宋体" w:hint="eastAsia"/>
      <w:kern w:val="2"/>
      <w:sz w:val="18"/>
      <w:szCs w:val="18"/>
    </w:rPr>
  </w:style>
  <w:style w:type="character" w:customStyle="1" w:styleId="Char1a">
    <w:name w:val="日期 Char1"/>
    <w:basedOn w:val="a5"/>
    <w:uiPriority w:val="99"/>
    <w:rsid w:val="004D3859"/>
    <w:rPr>
      <w:kern w:val="2"/>
      <w:sz w:val="21"/>
      <w:szCs w:val="24"/>
    </w:rPr>
  </w:style>
  <w:style w:type="character" w:customStyle="1" w:styleId="Char1b">
    <w:name w:val="标题 Char1"/>
    <w:basedOn w:val="a5"/>
    <w:rsid w:val="004D3859"/>
    <w:rPr>
      <w:rFonts w:asciiTheme="majorHAnsi" w:hAnsiTheme="majorHAnsi" w:cstheme="majorBidi" w:hint="default"/>
      <w:b/>
      <w:bCs/>
      <w:kern w:val="2"/>
      <w:sz w:val="32"/>
      <w:szCs w:val="32"/>
    </w:rPr>
  </w:style>
  <w:style w:type="character" w:customStyle="1" w:styleId="Char20">
    <w:name w:val="批注文字 Char2"/>
    <w:basedOn w:val="a5"/>
    <w:uiPriority w:val="99"/>
    <w:rsid w:val="004D3859"/>
    <w:rPr>
      <w:kern w:val="2"/>
      <w:sz w:val="21"/>
      <w:szCs w:val="24"/>
    </w:rPr>
  </w:style>
  <w:style w:type="character" w:customStyle="1" w:styleId="Char21">
    <w:name w:val="批注主题 Char2"/>
    <w:basedOn w:val="Char20"/>
    <w:uiPriority w:val="99"/>
    <w:rsid w:val="004D3859"/>
    <w:rPr>
      <w:b/>
      <w:bCs/>
      <w:kern w:val="2"/>
      <w:sz w:val="21"/>
      <w:szCs w:val="24"/>
    </w:rPr>
  </w:style>
  <w:style w:type="character" w:customStyle="1" w:styleId="Char1c">
    <w:name w:val="批注框文本 Char1"/>
    <w:basedOn w:val="a5"/>
    <w:rsid w:val="004D3859"/>
    <w:rPr>
      <w:kern w:val="2"/>
      <w:sz w:val="18"/>
      <w:szCs w:val="18"/>
    </w:rPr>
  </w:style>
  <w:style w:type="character" w:customStyle="1" w:styleId="Char22">
    <w:name w:val="正文文本 Char2"/>
    <w:basedOn w:val="a5"/>
    <w:uiPriority w:val="99"/>
    <w:rsid w:val="004D3859"/>
    <w:rPr>
      <w:kern w:val="2"/>
      <w:sz w:val="21"/>
      <w:szCs w:val="24"/>
    </w:rPr>
  </w:style>
  <w:style w:type="character" w:customStyle="1" w:styleId="Char23">
    <w:name w:val="纯文本 Char2"/>
    <w:basedOn w:val="a5"/>
    <w:rsid w:val="004D3859"/>
    <w:rPr>
      <w:rFonts w:ascii="宋体" w:eastAsia="宋体" w:hAnsi="Courier New" w:cs="Courier New" w:hint="eastAsia"/>
      <w:kern w:val="2"/>
      <w:sz w:val="21"/>
      <w:szCs w:val="21"/>
    </w:rPr>
  </w:style>
  <w:style w:type="character" w:customStyle="1" w:styleId="highlight1">
    <w:name w:val="highlight1"/>
    <w:rsid w:val="004D3859"/>
    <w:rPr>
      <w:shd w:val="clear" w:color="auto" w:fill="FFFF00"/>
    </w:rPr>
  </w:style>
  <w:style w:type="table" w:styleId="64">
    <w:name w:val="Table Grid 6"/>
    <w:basedOn w:val="a6"/>
    <w:unhideWhenUsed/>
    <w:rsid w:val="004D3859"/>
    <w:pPr>
      <w:widowControl w:val="0"/>
      <w:spacing w:beforeLines="5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0">
    <w:name w:val="Table Elegant"/>
    <w:basedOn w:val="a6"/>
    <w:unhideWhenUsed/>
    <w:rsid w:val="004D3859"/>
    <w:pPr>
      <w:widowControl w:val="0"/>
      <w:spacing w:beforeLines="50"/>
      <w:ind w:firstLineChars="200" w:firstLine="20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afffff1">
    <w:name w:val="Table Theme"/>
    <w:basedOn w:val="a6"/>
    <w:unhideWhenUsed/>
    <w:rsid w:val="004D3859"/>
    <w:pPr>
      <w:widowControl w:val="0"/>
      <w:spacing w:beforeLines="5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0">
    <w:name w:val="Medium Grid 1 Accent 5"/>
    <w:basedOn w:val="a6"/>
    <w:uiPriority w:val="67"/>
    <w:rsid w:val="004D3859"/>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5">
    <w:name w:val="Medium Grid 2 Accent 5"/>
    <w:basedOn w:val="a6"/>
    <w:uiPriority w:val="68"/>
    <w:rsid w:val="004D3859"/>
    <w:rPr>
      <w:rFonts w:ascii="Cambria" w:eastAsia="宋体" w:hAnsi="Cambria" w:cs="Times New Roman"/>
      <w:color w:val="000000"/>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NeoTableStyle">
    <w:name w:val="NeoTableStyle"/>
    <w:basedOn w:val="a6"/>
    <w:uiPriority w:val="99"/>
    <w:rsid w:val="004D385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底纹 - 强调文字颜色 11"/>
    <w:basedOn w:val="a6"/>
    <w:uiPriority w:val="60"/>
    <w:rsid w:val="004D3859"/>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2">
    <w:name w:val="浅色底纹 - 强调文字颜色 12"/>
    <w:basedOn w:val="a6"/>
    <w:uiPriority w:val="60"/>
    <w:rsid w:val="004D3859"/>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styleId="111111">
    <w:name w:val="Outline List 2"/>
    <w:basedOn w:val="a7"/>
    <w:uiPriority w:val="99"/>
    <w:semiHidden/>
    <w:unhideWhenUsed/>
    <w:rsid w:val="004D3859"/>
    <w:pPr>
      <w:numPr>
        <w:numId w:val="8"/>
      </w:numPr>
    </w:pPr>
  </w:style>
  <w:style w:type="numbering" w:customStyle="1" w:styleId="1f0">
    <w:name w:val="无列表1"/>
    <w:next w:val="a7"/>
    <w:uiPriority w:val="99"/>
    <w:semiHidden/>
    <w:unhideWhenUsed/>
    <w:rsid w:val="005864AC"/>
  </w:style>
  <w:style w:type="character" w:customStyle="1" w:styleId="CharCharChar0">
    <w:name w:val="我的正文 Char Char Char"/>
    <w:rsid w:val="00AD4E33"/>
    <w:rPr>
      <w:rFonts w:ascii="Calibri" w:eastAsia="宋体" w:hAnsi="Calibri" w:cs="Times New Roman"/>
      <w:kern w:val="0"/>
      <w:sz w:val="24"/>
      <w:szCs w:val="24"/>
    </w:rPr>
  </w:style>
  <w:style w:type="character" w:customStyle="1" w:styleId="Char1d">
    <w:name w:val="正文文本缩进 Char1"/>
    <w:basedOn w:val="a5"/>
    <w:uiPriority w:val="99"/>
    <w:semiHidden/>
    <w:rsid w:val="00AD4E33"/>
    <w:rPr>
      <w:rFonts w:ascii="Times New Roman" w:eastAsia="宋体" w:hAnsi="Times New Roman" w:cs="Times New Roman"/>
      <w:szCs w:val="24"/>
    </w:rPr>
  </w:style>
  <w:style w:type="character" w:customStyle="1" w:styleId="Char24">
    <w:name w:val="批注框文本 Char2"/>
    <w:basedOn w:val="a5"/>
    <w:uiPriority w:val="99"/>
    <w:semiHidden/>
    <w:rsid w:val="00AD4E33"/>
    <w:rPr>
      <w:rFonts w:ascii="Times New Roman" w:eastAsia="宋体" w:hAnsi="Times New Roman" w:cs="Times New Roman"/>
      <w:sz w:val="18"/>
      <w:szCs w:val="18"/>
    </w:rPr>
  </w:style>
  <w:style w:type="character" w:customStyle="1" w:styleId="Char3">
    <w:name w:val="正文文本 Char3"/>
    <w:basedOn w:val="a5"/>
    <w:uiPriority w:val="99"/>
    <w:semiHidden/>
    <w:rsid w:val="00AD4E33"/>
    <w:rPr>
      <w:rFonts w:ascii="Times New Roman" w:eastAsia="宋体" w:hAnsi="Times New Roman" w:cs="Times New Roman"/>
      <w:szCs w:val="24"/>
    </w:rPr>
  </w:style>
  <w:style w:type="character" w:customStyle="1" w:styleId="2Char10">
    <w:name w:val="正文文本 2 Char1"/>
    <w:basedOn w:val="a5"/>
    <w:uiPriority w:val="99"/>
    <w:semiHidden/>
    <w:rsid w:val="00AD4E33"/>
    <w:rPr>
      <w:rFonts w:ascii="Times New Roman" w:eastAsia="宋体" w:hAnsi="Times New Roman" w:cs="Times New Roman"/>
      <w:szCs w:val="24"/>
    </w:rPr>
  </w:style>
  <w:style w:type="character" w:customStyle="1" w:styleId="Char30">
    <w:name w:val="批注文字 Char3"/>
    <w:basedOn w:val="a5"/>
    <w:uiPriority w:val="99"/>
    <w:semiHidden/>
    <w:rsid w:val="00AD4E33"/>
    <w:rPr>
      <w:rFonts w:ascii="Times New Roman" w:eastAsia="宋体" w:hAnsi="Times New Roman" w:cs="Times New Roman"/>
      <w:szCs w:val="24"/>
    </w:rPr>
  </w:style>
  <w:style w:type="character" w:customStyle="1" w:styleId="Char31">
    <w:name w:val="批注主题 Char3"/>
    <w:basedOn w:val="Char30"/>
    <w:uiPriority w:val="99"/>
    <w:semiHidden/>
    <w:rsid w:val="00AD4E33"/>
    <w:rPr>
      <w:rFonts w:ascii="Times New Roman" w:eastAsia="宋体" w:hAnsi="Times New Roman" w:cs="Times New Roman"/>
      <w:b/>
      <w:bCs/>
      <w:szCs w:val="24"/>
    </w:rPr>
  </w:style>
  <w:style w:type="character" w:customStyle="1" w:styleId="HTMLChar1">
    <w:name w:val="HTML 预设格式 Char1"/>
    <w:basedOn w:val="a5"/>
    <w:uiPriority w:val="99"/>
    <w:semiHidden/>
    <w:rsid w:val="00AD4E33"/>
    <w:rPr>
      <w:rFonts w:ascii="Courier New" w:eastAsia="宋体" w:hAnsi="Courier New" w:cs="Courier New"/>
      <w:sz w:val="20"/>
      <w:szCs w:val="20"/>
    </w:rPr>
  </w:style>
  <w:style w:type="character" w:customStyle="1" w:styleId="Char32">
    <w:name w:val="纯文本 Char3"/>
    <w:basedOn w:val="a5"/>
    <w:uiPriority w:val="99"/>
    <w:semiHidden/>
    <w:rsid w:val="00AD4E33"/>
    <w:rPr>
      <w:rFonts w:ascii="宋体" w:eastAsia="宋体" w:hAnsi="Courier New" w:cs="Courier New"/>
      <w:szCs w:val="21"/>
    </w:rPr>
  </w:style>
  <w:style w:type="character" w:customStyle="1" w:styleId="3Char10">
    <w:name w:val="正文文本缩进 3 Char1"/>
    <w:basedOn w:val="a5"/>
    <w:uiPriority w:val="99"/>
    <w:semiHidden/>
    <w:rsid w:val="00AD4E33"/>
    <w:rPr>
      <w:rFonts w:ascii="Times New Roman" w:eastAsia="宋体" w:hAnsi="Times New Roman" w:cs="Times New Roman"/>
      <w:sz w:val="16"/>
      <w:szCs w:val="16"/>
    </w:rPr>
  </w:style>
  <w:style w:type="character" w:customStyle="1" w:styleId="3Char11">
    <w:name w:val="正文文本 3 Char1"/>
    <w:basedOn w:val="a5"/>
    <w:uiPriority w:val="99"/>
    <w:semiHidden/>
    <w:rsid w:val="00AD4E33"/>
    <w:rPr>
      <w:rFonts w:ascii="Times New Roman" w:eastAsia="宋体" w:hAnsi="Times New Roman" w:cs="Times New Roman"/>
      <w:sz w:val="16"/>
      <w:szCs w:val="16"/>
    </w:rPr>
  </w:style>
  <w:style w:type="character" w:customStyle="1" w:styleId="Char25">
    <w:name w:val="副标题 Char2"/>
    <w:basedOn w:val="a5"/>
    <w:uiPriority w:val="11"/>
    <w:rsid w:val="00AD4E33"/>
    <w:rPr>
      <w:rFonts w:asciiTheme="majorHAnsi" w:eastAsia="宋体" w:hAnsiTheme="majorHAnsi" w:cstheme="majorBidi"/>
      <w:b/>
      <w:bCs/>
      <w:kern w:val="28"/>
      <w:sz w:val="32"/>
      <w:szCs w:val="32"/>
    </w:rPr>
  </w:style>
  <w:style w:type="character" w:customStyle="1" w:styleId="Char26">
    <w:name w:val="日期 Char2"/>
    <w:basedOn w:val="a5"/>
    <w:uiPriority w:val="99"/>
    <w:semiHidden/>
    <w:rsid w:val="00AD4E33"/>
    <w:rPr>
      <w:rFonts w:ascii="Times New Roman" w:eastAsia="宋体" w:hAnsi="Times New Roman" w:cs="Times New Roman"/>
      <w:szCs w:val="24"/>
    </w:rPr>
  </w:style>
  <w:style w:type="character" w:customStyle="1" w:styleId="2Char11">
    <w:name w:val="正文文本缩进 2 Char1"/>
    <w:basedOn w:val="a5"/>
    <w:uiPriority w:val="99"/>
    <w:semiHidden/>
    <w:rsid w:val="00AD4E33"/>
    <w:rPr>
      <w:rFonts w:ascii="Times New Roman" w:eastAsia="宋体" w:hAnsi="Times New Roman" w:cs="Times New Roman"/>
      <w:szCs w:val="24"/>
    </w:rPr>
  </w:style>
  <w:style w:type="character" w:customStyle="1" w:styleId="z-Char1">
    <w:name w:val="z-窗体底端 Char1"/>
    <w:basedOn w:val="a5"/>
    <w:uiPriority w:val="99"/>
    <w:semiHidden/>
    <w:rsid w:val="00AD4E33"/>
    <w:rPr>
      <w:rFonts w:ascii="Arial" w:eastAsia="宋体" w:hAnsi="Arial" w:cs="Arial"/>
      <w:vanish/>
      <w:sz w:val="16"/>
      <w:szCs w:val="16"/>
    </w:rPr>
  </w:style>
  <w:style w:type="character" w:customStyle="1" w:styleId="z-Char10">
    <w:name w:val="z-窗体顶端 Char1"/>
    <w:basedOn w:val="a5"/>
    <w:uiPriority w:val="99"/>
    <w:semiHidden/>
    <w:rsid w:val="00AD4E33"/>
    <w:rPr>
      <w:rFonts w:ascii="Arial" w:eastAsia="宋体" w:hAnsi="Arial" w:cs="Arial"/>
      <w:vanish/>
      <w:sz w:val="16"/>
      <w:szCs w:val="16"/>
    </w:rPr>
  </w:style>
  <w:style w:type="paragraph" w:styleId="afffff2">
    <w:name w:val="footnote text"/>
    <w:basedOn w:val="a4"/>
    <w:link w:val="afffff3"/>
    <w:uiPriority w:val="99"/>
    <w:semiHidden/>
    <w:unhideWhenUsed/>
    <w:rsid w:val="00AD4E33"/>
    <w:pPr>
      <w:snapToGrid w:val="0"/>
      <w:jc w:val="left"/>
    </w:pPr>
    <w:rPr>
      <w:rFonts w:ascii="Times New Roman" w:eastAsia="宋体" w:hAnsi="Times New Roman" w:cs="Times New Roman"/>
      <w:sz w:val="18"/>
      <w:szCs w:val="18"/>
    </w:rPr>
  </w:style>
  <w:style w:type="character" w:customStyle="1" w:styleId="afffff3">
    <w:name w:val="脚注文本 字符"/>
    <w:basedOn w:val="a5"/>
    <w:link w:val="afffff2"/>
    <w:uiPriority w:val="99"/>
    <w:semiHidden/>
    <w:rsid w:val="00AD4E33"/>
    <w:rPr>
      <w:rFonts w:ascii="Times New Roman" w:eastAsia="宋体" w:hAnsi="Times New Roman" w:cs="Times New Roman"/>
      <w:sz w:val="18"/>
      <w:szCs w:val="18"/>
    </w:rPr>
  </w:style>
  <w:style w:type="character" w:styleId="afffff4">
    <w:name w:val="footnote reference"/>
    <w:basedOn w:val="a5"/>
    <w:uiPriority w:val="99"/>
    <w:semiHidden/>
    <w:unhideWhenUsed/>
    <w:rsid w:val="00AD4E33"/>
    <w:rPr>
      <w:vertAlign w:val="superscript"/>
    </w:rPr>
  </w:style>
  <w:style w:type="paragraph" w:customStyle="1" w:styleId="afffff5">
    <w:uiPriority w:val="99"/>
    <w:unhideWhenUsed/>
    <w:rsid w:val="000D233A"/>
    <w:pPr>
      <w:widowControl w:val="0"/>
      <w:jc w:val="both"/>
    </w:pPr>
  </w:style>
  <w:style w:type="character" w:styleId="afffff6">
    <w:name w:val="Subtle Reference"/>
    <w:basedOn w:val="a5"/>
    <w:uiPriority w:val="31"/>
    <w:qFormat/>
    <w:rsid w:val="00926DDB"/>
    <w:rPr>
      <w:rFonts w:ascii="Calibri" w:eastAsia="宋体" w:hAnsi="Calibri" w:cs="Times New Roman"/>
      <w:i/>
      <w:iCs/>
      <w:color w:val="622423"/>
    </w:rPr>
  </w:style>
  <w:style w:type="character" w:styleId="afffff7">
    <w:name w:val="Intense Reference"/>
    <w:uiPriority w:val="32"/>
    <w:qFormat/>
    <w:rsid w:val="00926DDB"/>
    <w:rPr>
      <w:rFonts w:ascii="Calibri" w:eastAsia="宋体" w:hAnsi="Calibri" w:cs="Times New Roman"/>
      <w:b/>
      <w:bCs/>
      <w:i/>
      <w:iCs/>
      <w:color w:val="622423"/>
    </w:rPr>
  </w:style>
  <w:style w:type="character" w:styleId="afffff8">
    <w:name w:val="Book Title"/>
    <w:uiPriority w:val="33"/>
    <w:qFormat/>
    <w:rsid w:val="00926DDB"/>
    <w:rPr>
      <w:caps/>
      <w:color w:val="622423"/>
      <w:spacing w:val="5"/>
      <w:u w:color="622423"/>
    </w:rPr>
  </w:style>
  <w:style w:type="paragraph" w:customStyle="1" w:styleId="NormalTable">
    <w:name w:val="NormalTable"/>
    <w:basedOn w:val="a4"/>
    <w:rsid w:val="00926DDB"/>
    <w:pPr>
      <w:widowControl/>
      <w:spacing w:before="120" w:after="120" w:line="312" w:lineRule="auto"/>
      <w:ind w:firstLine="418"/>
      <w:jc w:val="left"/>
    </w:pPr>
    <w:rPr>
      <w:rFonts w:ascii="Times New Roman" w:eastAsia="宋体" w:hAnsi="Times New Roman" w:cs="Times New Roman"/>
      <w:kern w:val="0"/>
      <w:sz w:val="24"/>
      <w:szCs w:val="20"/>
      <w:lang w:val="en-GB" w:eastAsia="en-GB"/>
    </w:rPr>
  </w:style>
  <w:style w:type="character" w:customStyle="1" w:styleId="sp1">
    <w:name w:val="sp_1"/>
    <w:basedOn w:val="a5"/>
    <w:rsid w:val="00926DDB"/>
  </w:style>
  <w:style w:type="paragraph" w:styleId="afffff9">
    <w:name w:val="table of figures"/>
    <w:basedOn w:val="a4"/>
    <w:next w:val="a4"/>
    <w:autoRedefine/>
    <w:uiPriority w:val="99"/>
    <w:unhideWhenUsed/>
    <w:qFormat/>
    <w:rsid w:val="00926DDB"/>
    <w:pPr>
      <w:widowControl/>
      <w:spacing w:line="312" w:lineRule="auto"/>
      <w:ind w:leftChars="200" w:left="400" w:hangingChars="200" w:hanging="200"/>
      <w:jc w:val="left"/>
    </w:pPr>
    <w:rPr>
      <w:rFonts w:ascii="Arial" w:eastAsia="华文细黑" w:hAnsi="Arial" w:cs="Times New Roman"/>
      <w:kern w:val="0"/>
      <w:sz w:val="20"/>
      <w:lang w:eastAsia="en-US" w:bidi="en-US"/>
    </w:rPr>
  </w:style>
  <w:style w:type="table" w:customStyle="1" w:styleId="1f1">
    <w:name w:val="浅色底纹1"/>
    <w:basedOn w:val="a6"/>
    <w:uiPriority w:val="60"/>
    <w:rsid w:val="00926DDB"/>
    <w:rPr>
      <w:rFonts w:ascii="Cambria" w:eastAsia="宋体" w:hAnsi="Cambria"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浅色列表 - 强调文字颜色 11"/>
    <w:basedOn w:val="a6"/>
    <w:uiPriority w:val="61"/>
    <w:rsid w:val="00926DDB"/>
    <w:rPr>
      <w:rFonts w:ascii="Cambria" w:eastAsia="宋体" w:hAnsi="Cambria"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C7EDCC"/>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4">
    <w:name w:val="正文4"/>
    <w:basedOn w:val="a4"/>
    <w:rsid w:val="00926DDB"/>
    <w:pPr>
      <w:numPr>
        <w:numId w:val="9"/>
      </w:numPr>
      <w:spacing w:before="60" w:after="60" w:line="360" w:lineRule="auto"/>
    </w:pPr>
    <w:rPr>
      <w:rFonts w:ascii="Times New Roman" w:eastAsia="宋体" w:hAnsi="Times New Roman" w:cs="Times New Roman"/>
      <w:sz w:val="24"/>
      <w:szCs w:val="24"/>
    </w:rPr>
  </w:style>
  <w:style w:type="paragraph" w:customStyle="1" w:styleId="afffffa">
    <w:name w:val="正文内容"/>
    <w:basedOn w:val="a4"/>
    <w:rsid w:val="00926DDB"/>
    <w:pPr>
      <w:spacing w:line="380" w:lineRule="exact"/>
      <w:ind w:firstLine="590"/>
    </w:pPr>
    <w:rPr>
      <w:rFonts w:ascii="宋体" w:eastAsia="宋体" w:hAnsi="Times New Roman" w:cs="Times New Roman"/>
      <w:sz w:val="24"/>
      <w:szCs w:val="20"/>
    </w:rPr>
  </w:style>
  <w:style w:type="paragraph" w:styleId="afffffb">
    <w:name w:val="endnote text"/>
    <w:basedOn w:val="a4"/>
    <w:link w:val="afffffc"/>
    <w:uiPriority w:val="99"/>
    <w:semiHidden/>
    <w:unhideWhenUsed/>
    <w:rsid w:val="00926DDB"/>
    <w:pPr>
      <w:widowControl/>
      <w:snapToGrid w:val="0"/>
      <w:spacing w:before="120" w:after="120" w:line="312" w:lineRule="auto"/>
      <w:ind w:firstLine="420"/>
      <w:jc w:val="left"/>
    </w:pPr>
    <w:rPr>
      <w:rFonts w:ascii="Arial" w:eastAsia="宋体" w:hAnsi="Arial" w:cs="Times New Roman"/>
      <w:kern w:val="0"/>
      <w:sz w:val="24"/>
      <w:lang w:eastAsia="en-US" w:bidi="en-US"/>
    </w:rPr>
  </w:style>
  <w:style w:type="character" w:customStyle="1" w:styleId="afffffc">
    <w:name w:val="尾注文本 字符"/>
    <w:basedOn w:val="a5"/>
    <w:link w:val="afffffb"/>
    <w:uiPriority w:val="99"/>
    <w:semiHidden/>
    <w:rsid w:val="00926DDB"/>
    <w:rPr>
      <w:rFonts w:ascii="Arial" w:eastAsia="宋体" w:hAnsi="Arial" w:cs="Times New Roman"/>
      <w:kern w:val="0"/>
      <w:sz w:val="24"/>
      <w:lang w:eastAsia="en-US" w:bidi="en-US"/>
    </w:rPr>
  </w:style>
  <w:style w:type="character" w:styleId="afffffd">
    <w:name w:val="endnote reference"/>
    <w:basedOn w:val="a5"/>
    <w:uiPriority w:val="99"/>
    <w:semiHidden/>
    <w:unhideWhenUsed/>
    <w:rsid w:val="00926DDB"/>
    <w:rPr>
      <w:vertAlign w:val="superscript"/>
    </w:rPr>
  </w:style>
  <w:style w:type="paragraph" w:customStyle="1" w:styleId="afffffe">
    <w:name w:val="注意事项"/>
    <w:basedOn w:val="a4"/>
    <w:rsid w:val="00926DDB"/>
    <w:pPr>
      <w:spacing w:before="60" w:after="60" w:line="360" w:lineRule="auto"/>
      <w:ind w:firstLineChars="200" w:firstLine="200"/>
    </w:pPr>
    <w:rPr>
      <w:rFonts w:ascii="Times New Roman" w:eastAsia="宋体" w:hAnsi="Times New Roman" w:cs="Times New Roman"/>
      <w:b/>
      <w:bCs/>
      <w:szCs w:val="24"/>
    </w:rPr>
  </w:style>
  <w:style w:type="paragraph" w:customStyle="1" w:styleId="affffff">
    <w:name w:val="说明"/>
    <w:basedOn w:val="a4"/>
    <w:rsid w:val="00926DDB"/>
    <w:pPr>
      <w:spacing w:before="60" w:after="60" w:line="360" w:lineRule="auto"/>
      <w:ind w:firstLineChars="200" w:firstLine="200"/>
    </w:pPr>
    <w:rPr>
      <w:rFonts w:ascii="Times New Roman" w:eastAsia="楷体_GB2312" w:hAnsi="Times New Roman" w:cs="Times New Roman"/>
      <w:szCs w:val="24"/>
    </w:rPr>
  </w:style>
  <w:style w:type="paragraph" w:customStyle="1" w:styleId="1f2">
    <w:name w:val="正文字缩1字"/>
    <w:basedOn w:val="a4"/>
    <w:rsid w:val="00926DDB"/>
    <w:pPr>
      <w:spacing w:before="60" w:after="60" w:line="360" w:lineRule="auto"/>
      <w:ind w:leftChars="100" w:left="100" w:firstLineChars="200" w:firstLine="200"/>
    </w:pPr>
    <w:rPr>
      <w:rFonts w:ascii="Times New Roman" w:eastAsia="宋体" w:hAnsi="Times New Roman" w:cs="Times New Roman"/>
      <w:sz w:val="24"/>
      <w:szCs w:val="24"/>
    </w:rPr>
  </w:style>
  <w:style w:type="paragraph" w:customStyle="1" w:styleId="1f3">
    <w:name w:val="正文1"/>
    <w:basedOn w:val="a4"/>
    <w:rsid w:val="00926DDB"/>
    <w:pPr>
      <w:spacing w:before="60" w:after="60" w:line="360" w:lineRule="auto"/>
      <w:ind w:left="284" w:hanging="284"/>
      <w:outlineLvl w:val="6"/>
    </w:pPr>
    <w:rPr>
      <w:rFonts w:ascii="Times New Roman" w:eastAsia="宋体" w:hAnsi="Times New Roman" w:cs="Times New Roman"/>
      <w:sz w:val="24"/>
      <w:szCs w:val="24"/>
    </w:rPr>
  </w:style>
  <w:style w:type="paragraph" w:customStyle="1" w:styleId="37">
    <w:name w:val="正文3"/>
    <w:basedOn w:val="a4"/>
    <w:rsid w:val="00926DDB"/>
    <w:pPr>
      <w:spacing w:before="60" w:after="60" w:line="360" w:lineRule="auto"/>
      <w:outlineLvl w:val="8"/>
    </w:pPr>
    <w:rPr>
      <w:rFonts w:ascii="Times New Roman" w:eastAsia="宋体" w:hAnsi="Times New Roman" w:cs="Times New Roman"/>
      <w:sz w:val="24"/>
      <w:szCs w:val="21"/>
    </w:rPr>
  </w:style>
  <w:style w:type="paragraph" w:customStyle="1" w:styleId="5">
    <w:name w:val="正文5"/>
    <w:basedOn w:val="a4"/>
    <w:link w:val="5Char"/>
    <w:rsid w:val="00926DDB"/>
    <w:pPr>
      <w:numPr>
        <w:numId w:val="11"/>
      </w:numPr>
      <w:spacing w:before="60" w:after="60" w:line="360" w:lineRule="auto"/>
    </w:pPr>
    <w:rPr>
      <w:rFonts w:ascii="Times New Roman" w:eastAsia="宋体" w:hAnsi="Times New Roman" w:cs="Times New Roman"/>
      <w:sz w:val="24"/>
      <w:szCs w:val="24"/>
    </w:rPr>
  </w:style>
  <w:style w:type="paragraph" w:customStyle="1" w:styleId="6">
    <w:name w:val="正文6"/>
    <w:basedOn w:val="a4"/>
    <w:rsid w:val="00926DDB"/>
    <w:pPr>
      <w:numPr>
        <w:numId w:val="12"/>
      </w:numPr>
      <w:spacing w:before="60" w:after="60" w:line="360" w:lineRule="auto"/>
    </w:pPr>
    <w:rPr>
      <w:rFonts w:ascii="Times New Roman" w:eastAsia="宋体" w:hAnsi="Times New Roman" w:cs="Times New Roman"/>
      <w:sz w:val="24"/>
      <w:szCs w:val="24"/>
    </w:rPr>
  </w:style>
  <w:style w:type="paragraph" w:customStyle="1" w:styleId="2e">
    <w:name w:val="正文字缩2字"/>
    <w:basedOn w:val="1f2"/>
    <w:rsid w:val="00926DDB"/>
    <w:pPr>
      <w:ind w:leftChars="200" w:left="200"/>
    </w:pPr>
  </w:style>
  <w:style w:type="paragraph" w:customStyle="1" w:styleId="7">
    <w:name w:val="正文7"/>
    <w:basedOn w:val="6"/>
    <w:rsid w:val="00926DDB"/>
    <w:pPr>
      <w:numPr>
        <w:numId w:val="13"/>
      </w:numPr>
      <w:ind w:leftChars="700" w:left="1120"/>
    </w:pPr>
  </w:style>
  <w:style w:type="paragraph" w:customStyle="1" w:styleId="affffff0">
    <w:name w:val="文章题目"/>
    <w:basedOn w:val="a4"/>
    <w:next w:val="afff2"/>
    <w:rsid w:val="00926DDB"/>
    <w:pPr>
      <w:spacing w:before="200" w:after="100"/>
      <w:jc w:val="center"/>
      <w:outlineLvl w:val="0"/>
    </w:pPr>
    <w:rPr>
      <w:rFonts w:ascii="Times New Roman" w:eastAsia="楷体_GB2312" w:hAnsi="Times New Roman" w:cs="Times New Roman"/>
      <w:sz w:val="44"/>
      <w:szCs w:val="24"/>
    </w:rPr>
  </w:style>
  <w:style w:type="paragraph" w:customStyle="1" w:styleId="83">
    <w:name w:val="正文8"/>
    <w:basedOn w:val="4"/>
    <w:rsid w:val="00926DDB"/>
    <w:pPr>
      <w:numPr>
        <w:numId w:val="0"/>
      </w:numPr>
      <w:ind w:left="1176"/>
    </w:pPr>
  </w:style>
  <w:style w:type="paragraph" w:customStyle="1" w:styleId="10">
    <w:name w:val="正文编号1"/>
    <w:basedOn w:val="a4"/>
    <w:rsid w:val="00926DDB"/>
    <w:pPr>
      <w:numPr>
        <w:numId w:val="14"/>
      </w:numPr>
      <w:spacing w:line="360" w:lineRule="auto"/>
    </w:pPr>
    <w:rPr>
      <w:rFonts w:ascii="Times New Roman" w:eastAsia="宋体" w:hAnsi="Times New Roman" w:cs="Times New Roman"/>
      <w:sz w:val="24"/>
      <w:szCs w:val="24"/>
    </w:rPr>
  </w:style>
  <w:style w:type="paragraph" w:customStyle="1" w:styleId="affffff1">
    <w:name w:val="正文标题"/>
    <w:basedOn w:val="a4"/>
    <w:rsid w:val="00926DDB"/>
    <w:pPr>
      <w:jc w:val="center"/>
    </w:pPr>
    <w:rPr>
      <w:rFonts w:ascii="Times New Roman" w:eastAsia="宋体" w:hAnsi="Times New Roman" w:cs="Times New Roman"/>
      <w:b/>
      <w:sz w:val="44"/>
      <w:szCs w:val="24"/>
    </w:rPr>
  </w:style>
  <w:style w:type="paragraph" w:customStyle="1" w:styleId="12">
    <w:name w:val="测试文件样式1"/>
    <w:basedOn w:val="a4"/>
    <w:rsid w:val="00926DDB"/>
    <w:pPr>
      <w:numPr>
        <w:numId w:val="10"/>
      </w:numPr>
      <w:spacing w:line="360" w:lineRule="auto"/>
    </w:pPr>
    <w:rPr>
      <w:rFonts w:ascii="Times New Roman" w:eastAsia="宋体" w:hAnsi="Times New Roman" w:cs="Times New Roman"/>
      <w:szCs w:val="20"/>
    </w:rPr>
  </w:style>
  <w:style w:type="paragraph" w:customStyle="1" w:styleId="affffff2">
    <w:name w:val="正文文字小标带括"/>
    <w:basedOn w:val="af4"/>
    <w:rsid w:val="00926DDB"/>
    <w:pPr>
      <w:spacing w:before="60" w:after="60" w:line="380" w:lineRule="exact"/>
      <w:ind w:left="1176" w:firstLineChars="200" w:firstLine="480"/>
    </w:pPr>
    <w:rPr>
      <w:rFonts w:ascii="Times New Roman" w:eastAsia="宋体" w:hAnsi="Times New Roman" w:cs="Times New Roman"/>
      <w:sz w:val="24"/>
      <w:szCs w:val="24"/>
    </w:rPr>
  </w:style>
  <w:style w:type="character" w:customStyle="1" w:styleId="literalheading">
    <w:name w:val="literalheading"/>
    <w:basedOn w:val="a5"/>
    <w:rsid w:val="00926DDB"/>
  </w:style>
  <w:style w:type="character" w:customStyle="1" w:styleId="summarycontent">
    <w:name w:val="summarycontent"/>
    <w:basedOn w:val="a5"/>
    <w:rsid w:val="00926DDB"/>
  </w:style>
  <w:style w:type="character" w:customStyle="1" w:styleId="anchoredidcode">
    <w:name w:val="anchoredidcode"/>
    <w:basedOn w:val="a5"/>
    <w:rsid w:val="00926DDB"/>
  </w:style>
  <w:style w:type="character" w:customStyle="1" w:styleId="anchoredidcodetrailingspace">
    <w:name w:val="anchoredidcodetrailingspace"/>
    <w:basedOn w:val="a5"/>
    <w:rsid w:val="00926DDB"/>
  </w:style>
  <w:style w:type="character" w:customStyle="1" w:styleId="idcode">
    <w:name w:val="idcode"/>
    <w:basedOn w:val="a5"/>
    <w:rsid w:val="00926DDB"/>
  </w:style>
  <w:style w:type="paragraph" w:customStyle="1" w:styleId="Subtitulo">
    <w:name w:val="Subtitulo"/>
    <w:basedOn w:val="a4"/>
    <w:next w:val="a4"/>
    <w:rsid w:val="00926DDB"/>
    <w:pPr>
      <w:keepNext/>
      <w:keepLines/>
      <w:widowControl/>
      <w:overflowPunct w:val="0"/>
      <w:autoSpaceDE w:val="0"/>
      <w:autoSpaceDN w:val="0"/>
      <w:adjustRightInd w:val="0"/>
      <w:spacing w:before="40" w:line="240" w:lineRule="atLeast"/>
      <w:jc w:val="left"/>
      <w:textAlignment w:val="baseline"/>
    </w:pPr>
    <w:rPr>
      <w:rFonts w:ascii="Helvetica" w:eastAsia="PMingLiU" w:hAnsi="Helvetica" w:cs="Times New Roman"/>
      <w:b/>
      <w:kern w:val="0"/>
      <w:sz w:val="24"/>
      <w:szCs w:val="20"/>
      <w:lang w:eastAsia="zh-TW"/>
    </w:rPr>
  </w:style>
  <w:style w:type="character" w:customStyle="1" w:styleId="5Char">
    <w:name w:val="正文5 Char"/>
    <w:basedOn w:val="a5"/>
    <w:link w:val="5"/>
    <w:rsid w:val="00926DDB"/>
    <w:rPr>
      <w:rFonts w:ascii="Times New Roman" w:eastAsia="宋体" w:hAnsi="Times New Roman" w:cs="Times New Roman"/>
      <w:sz w:val="24"/>
      <w:szCs w:val="24"/>
    </w:rPr>
  </w:style>
  <w:style w:type="character" w:customStyle="1" w:styleId="sup">
    <w:name w:val="sup"/>
    <w:basedOn w:val="a5"/>
    <w:rsid w:val="00926DDB"/>
  </w:style>
  <w:style w:type="paragraph" w:customStyle="1" w:styleId="44">
    <w:name w:val="4"/>
    <w:basedOn w:val="a4"/>
    <w:rsid w:val="00926DDB"/>
    <w:pPr>
      <w:widowControl/>
      <w:spacing w:before="60" w:after="60" w:line="360" w:lineRule="auto"/>
      <w:ind w:left="820" w:hanging="420"/>
    </w:pPr>
    <w:rPr>
      <w:rFonts w:ascii="Times New Roman" w:eastAsia="宋体" w:hAnsi="Times New Roman" w:cs="Times New Roman"/>
      <w:kern w:val="0"/>
      <w:sz w:val="24"/>
      <w:szCs w:val="24"/>
    </w:rPr>
  </w:style>
  <w:style w:type="paragraph" w:customStyle="1" w:styleId="TableCell">
    <w:name w:val="Table Cell"/>
    <w:basedOn w:val="a4"/>
    <w:rsid w:val="00926DDB"/>
    <w:pPr>
      <w:widowControl/>
      <w:spacing w:before="60" w:after="60"/>
      <w:jc w:val="left"/>
    </w:pPr>
    <w:rPr>
      <w:rFonts w:ascii="Arial" w:eastAsia="Times New Roman" w:hAnsi="Arial" w:cs="Times New Roman"/>
      <w:kern w:val="0"/>
      <w:sz w:val="20"/>
      <w:szCs w:val="20"/>
      <w:lang w:eastAsia="en-US"/>
    </w:rPr>
  </w:style>
  <w:style w:type="paragraph" w:customStyle="1" w:styleId="CharCharCharCharCharChar1Char">
    <w:name w:val="Char Char Char Char Char Char1 Char"/>
    <w:basedOn w:val="a4"/>
    <w:autoRedefine/>
    <w:rsid w:val="00926DDB"/>
    <w:pPr>
      <w:numPr>
        <w:numId w:val="15"/>
      </w:numPr>
    </w:pPr>
    <w:rPr>
      <w:rFonts w:ascii="Times New Roman" w:eastAsia="宋体" w:hAnsi="Times New Roman" w:cs="Times New Roman"/>
      <w:b/>
      <w:sz w:val="24"/>
      <w:szCs w:val="24"/>
    </w:rPr>
  </w:style>
  <w:style w:type="character" w:customStyle="1" w:styleId="ad">
    <w:name w:val="列出段落 字符"/>
    <w:link w:val="ac"/>
    <w:uiPriority w:val="34"/>
    <w:rsid w:val="00926DDB"/>
    <w:rPr>
      <w:rFonts w:ascii="宋体" w:eastAsia="宋体" w:hAnsi="宋体" w:cs="宋体"/>
      <w:kern w:val="0"/>
      <w:sz w:val="24"/>
      <w:szCs w:val="24"/>
    </w:rPr>
  </w:style>
  <w:style w:type="paragraph" w:styleId="a0">
    <w:name w:val="List"/>
    <w:basedOn w:val="a4"/>
    <w:rsid w:val="00926DDB"/>
    <w:pPr>
      <w:widowControl/>
      <w:numPr>
        <w:numId w:val="16"/>
      </w:numPr>
      <w:tabs>
        <w:tab w:val="left" w:pos="432"/>
        <w:tab w:val="left" w:pos="1800"/>
      </w:tabs>
      <w:spacing w:before="60" w:after="60"/>
      <w:jc w:val="left"/>
    </w:pPr>
    <w:rPr>
      <w:rFonts w:ascii="Times New Roman" w:eastAsia="宋体" w:hAnsi="Times New Roman" w:cs="Times New Roman"/>
      <w:kern w:val="0"/>
      <w:sz w:val="22"/>
      <w:szCs w:val="20"/>
      <w:lang w:eastAsia="en-US"/>
    </w:rPr>
  </w:style>
  <w:style w:type="paragraph" w:customStyle="1" w:styleId="affffff3">
    <w:name w:val="解释字体"/>
    <w:basedOn w:val="a4"/>
    <w:next w:val="a4"/>
    <w:rsid w:val="00926DDB"/>
    <w:pPr>
      <w:widowControl/>
      <w:spacing w:after="80"/>
      <w:jc w:val="left"/>
    </w:pPr>
    <w:rPr>
      <w:rFonts w:ascii="Times New Roman" w:eastAsia="宋体" w:hAnsi="Times New Roman" w:cs="Times New Roman"/>
      <w:i/>
      <w:snapToGrid w:val="0"/>
      <w:kern w:val="0"/>
      <w:sz w:val="20"/>
      <w:szCs w:val="20"/>
    </w:rPr>
  </w:style>
  <w:style w:type="character" w:customStyle="1" w:styleId="SC14114693">
    <w:name w:val="SC.14.114693"/>
    <w:uiPriority w:val="99"/>
    <w:rsid w:val="00926DDB"/>
    <w:rPr>
      <w:rFonts w:cs="Franklin Gothic Medium Cond"/>
      <w:color w:val="000000"/>
      <w:sz w:val="20"/>
      <w:szCs w:val="20"/>
    </w:rPr>
  </w:style>
  <w:style w:type="paragraph" w:customStyle="1" w:styleId="NormalIndented">
    <w:name w:val="Normal Indented"/>
    <w:basedOn w:val="a4"/>
    <w:rsid w:val="00926DDB"/>
    <w:pPr>
      <w:widowControl/>
      <w:spacing w:before="120" w:after="120"/>
      <w:ind w:left="720"/>
      <w:jc w:val="left"/>
    </w:pPr>
    <w:rPr>
      <w:rFonts w:ascii="Times New Roman" w:eastAsia="宋体" w:hAnsi="Times New Roman" w:cs="Times New Roman"/>
      <w:kern w:val="20"/>
      <w:sz w:val="20"/>
      <w:szCs w:val="20"/>
      <w:lang w:eastAsia="en-US"/>
    </w:rPr>
  </w:style>
  <w:style w:type="paragraph" w:customStyle="1" w:styleId="AttributeTableBody">
    <w:name w:val="Attribute Table Body"/>
    <w:basedOn w:val="a4"/>
    <w:rsid w:val="00926DDB"/>
    <w:pPr>
      <w:widowControl/>
      <w:spacing w:before="60" w:line="180" w:lineRule="exact"/>
      <w:jc w:val="center"/>
    </w:pPr>
    <w:rPr>
      <w:rFonts w:ascii="Arial" w:eastAsia="宋体" w:hAnsi="Arial" w:cs="Times New Roman"/>
      <w:kern w:val="16"/>
      <w:sz w:val="16"/>
      <w:szCs w:val="20"/>
    </w:rPr>
  </w:style>
  <w:style w:type="character" w:customStyle="1" w:styleId="110">
    <w:name w:val="标题11"/>
    <w:basedOn w:val="a5"/>
    <w:rsid w:val="00926DDB"/>
  </w:style>
  <w:style w:type="paragraph" w:customStyle="1" w:styleId="MsgTableBody">
    <w:name w:val="Msg Table Body"/>
    <w:basedOn w:val="a4"/>
    <w:rsid w:val="00926DDB"/>
    <w:pPr>
      <w:widowControl/>
      <w:spacing w:line="180" w:lineRule="exact"/>
      <w:jc w:val="left"/>
    </w:pPr>
    <w:rPr>
      <w:rFonts w:ascii="Courier New" w:eastAsia="宋体" w:hAnsi="Courier New" w:cs="Times New Roman"/>
      <w:kern w:val="20"/>
      <w:sz w:val="14"/>
      <w:szCs w:val="20"/>
      <w:lang w:eastAsia="en-US"/>
    </w:rPr>
  </w:style>
  <w:style w:type="paragraph" w:customStyle="1" w:styleId="2f">
    <w:name w:val="列出段落2"/>
    <w:basedOn w:val="a4"/>
    <w:rsid w:val="0028147C"/>
    <w:pPr>
      <w:ind w:firstLineChars="200" w:firstLine="420"/>
    </w:pPr>
    <w:rPr>
      <w:rFonts w:ascii="Calibri" w:eastAsia="宋体" w:hAnsi="Calibri" w:cs="Times New Roman"/>
    </w:rPr>
  </w:style>
  <w:style w:type="character" w:customStyle="1" w:styleId="opdict3font24">
    <w:name w:val="op_dict3_font24"/>
    <w:basedOn w:val="a5"/>
    <w:rsid w:val="000F33EE"/>
  </w:style>
  <w:style w:type="character" w:customStyle="1" w:styleId="title2">
    <w:name w:val="title2"/>
    <w:rsid w:val="00660645"/>
  </w:style>
  <w:style w:type="character" w:customStyle="1" w:styleId="left2">
    <w:name w:val="left2"/>
    <w:rsid w:val="0066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362">
      <w:bodyDiv w:val="1"/>
      <w:marLeft w:val="0"/>
      <w:marRight w:val="0"/>
      <w:marTop w:val="0"/>
      <w:marBottom w:val="0"/>
      <w:divBdr>
        <w:top w:val="none" w:sz="0" w:space="0" w:color="auto"/>
        <w:left w:val="none" w:sz="0" w:space="0" w:color="auto"/>
        <w:bottom w:val="none" w:sz="0" w:space="0" w:color="auto"/>
        <w:right w:val="none" w:sz="0" w:space="0" w:color="auto"/>
      </w:divBdr>
    </w:div>
    <w:div w:id="18311974">
      <w:bodyDiv w:val="1"/>
      <w:marLeft w:val="0"/>
      <w:marRight w:val="0"/>
      <w:marTop w:val="0"/>
      <w:marBottom w:val="0"/>
      <w:divBdr>
        <w:top w:val="none" w:sz="0" w:space="0" w:color="auto"/>
        <w:left w:val="none" w:sz="0" w:space="0" w:color="auto"/>
        <w:bottom w:val="none" w:sz="0" w:space="0" w:color="auto"/>
        <w:right w:val="none" w:sz="0" w:space="0" w:color="auto"/>
      </w:divBdr>
    </w:div>
    <w:div w:id="35396956">
      <w:bodyDiv w:val="1"/>
      <w:marLeft w:val="0"/>
      <w:marRight w:val="0"/>
      <w:marTop w:val="0"/>
      <w:marBottom w:val="0"/>
      <w:divBdr>
        <w:top w:val="none" w:sz="0" w:space="0" w:color="auto"/>
        <w:left w:val="none" w:sz="0" w:space="0" w:color="auto"/>
        <w:bottom w:val="none" w:sz="0" w:space="0" w:color="auto"/>
        <w:right w:val="none" w:sz="0" w:space="0" w:color="auto"/>
      </w:divBdr>
    </w:div>
    <w:div w:id="53049089">
      <w:bodyDiv w:val="1"/>
      <w:marLeft w:val="0"/>
      <w:marRight w:val="0"/>
      <w:marTop w:val="0"/>
      <w:marBottom w:val="0"/>
      <w:divBdr>
        <w:top w:val="none" w:sz="0" w:space="0" w:color="auto"/>
        <w:left w:val="none" w:sz="0" w:space="0" w:color="auto"/>
        <w:bottom w:val="none" w:sz="0" w:space="0" w:color="auto"/>
        <w:right w:val="none" w:sz="0" w:space="0" w:color="auto"/>
      </w:divBdr>
      <w:divsChild>
        <w:div w:id="2113013914">
          <w:marLeft w:val="0"/>
          <w:marRight w:val="0"/>
          <w:marTop w:val="0"/>
          <w:marBottom w:val="0"/>
          <w:divBdr>
            <w:top w:val="none" w:sz="0" w:space="0" w:color="auto"/>
            <w:left w:val="none" w:sz="0" w:space="0" w:color="auto"/>
            <w:bottom w:val="none" w:sz="0" w:space="0" w:color="auto"/>
            <w:right w:val="none" w:sz="0" w:space="0" w:color="auto"/>
          </w:divBdr>
        </w:div>
      </w:divsChild>
    </w:div>
    <w:div w:id="71200520">
      <w:bodyDiv w:val="1"/>
      <w:marLeft w:val="0"/>
      <w:marRight w:val="0"/>
      <w:marTop w:val="0"/>
      <w:marBottom w:val="0"/>
      <w:divBdr>
        <w:top w:val="none" w:sz="0" w:space="0" w:color="auto"/>
        <w:left w:val="none" w:sz="0" w:space="0" w:color="auto"/>
        <w:bottom w:val="none" w:sz="0" w:space="0" w:color="auto"/>
        <w:right w:val="none" w:sz="0" w:space="0" w:color="auto"/>
      </w:divBdr>
      <w:divsChild>
        <w:div w:id="710223788">
          <w:marLeft w:val="0"/>
          <w:marRight w:val="0"/>
          <w:marTop w:val="0"/>
          <w:marBottom w:val="0"/>
          <w:divBdr>
            <w:top w:val="none" w:sz="0" w:space="0" w:color="auto"/>
            <w:left w:val="none" w:sz="0" w:space="0" w:color="auto"/>
            <w:bottom w:val="none" w:sz="0" w:space="0" w:color="auto"/>
            <w:right w:val="none" w:sz="0" w:space="0" w:color="auto"/>
          </w:divBdr>
        </w:div>
      </w:divsChild>
    </w:div>
    <w:div w:id="101459398">
      <w:bodyDiv w:val="1"/>
      <w:marLeft w:val="0"/>
      <w:marRight w:val="0"/>
      <w:marTop w:val="0"/>
      <w:marBottom w:val="0"/>
      <w:divBdr>
        <w:top w:val="none" w:sz="0" w:space="0" w:color="auto"/>
        <w:left w:val="none" w:sz="0" w:space="0" w:color="auto"/>
        <w:bottom w:val="none" w:sz="0" w:space="0" w:color="auto"/>
        <w:right w:val="none" w:sz="0" w:space="0" w:color="auto"/>
      </w:divBdr>
    </w:div>
    <w:div w:id="209076015">
      <w:bodyDiv w:val="1"/>
      <w:marLeft w:val="0"/>
      <w:marRight w:val="0"/>
      <w:marTop w:val="0"/>
      <w:marBottom w:val="0"/>
      <w:divBdr>
        <w:top w:val="none" w:sz="0" w:space="0" w:color="auto"/>
        <w:left w:val="none" w:sz="0" w:space="0" w:color="auto"/>
        <w:bottom w:val="none" w:sz="0" w:space="0" w:color="auto"/>
        <w:right w:val="none" w:sz="0" w:space="0" w:color="auto"/>
      </w:divBdr>
      <w:divsChild>
        <w:div w:id="629867362">
          <w:marLeft w:val="-960"/>
          <w:marRight w:val="0"/>
          <w:marTop w:val="0"/>
          <w:marBottom w:val="0"/>
          <w:divBdr>
            <w:top w:val="none" w:sz="0" w:space="0" w:color="auto"/>
            <w:left w:val="none" w:sz="0" w:space="0" w:color="auto"/>
            <w:bottom w:val="none" w:sz="0" w:space="0" w:color="auto"/>
            <w:right w:val="none" w:sz="0" w:space="0" w:color="auto"/>
          </w:divBdr>
        </w:div>
      </w:divsChild>
    </w:div>
    <w:div w:id="213928594">
      <w:bodyDiv w:val="1"/>
      <w:marLeft w:val="0"/>
      <w:marRight w:val="0"/>
      <w:marTop w:val="0"/>
      <w:marBottom w:val="0"/>
      <w:divBdr>
        <w:top w:val="none" w:sz="0" w:space="0" w:color="auto"/>
        <w:left w:val="none" w:sz="0" w:space="0" w:color="auto"/>
        <w:bottom w:val="none" w:sz="0" w:space="0" w:color="auto"/>
        <w:right w:val="none" w:sz="0" w:space="0" w:color="auto"/>
      </w:divBdr>
    </w:div>
    <w:div w:id="221211318">
      <w:bodyDiv w:val="1"/>
      <w:marLeft w:val="0"/>
      <w:marRight w:val="0"/>
      <w:marTop w:val="0"/>
      <w:marBottom w:val="0"/>
      <w:divBdr>
        <w:top w:val="none" w:sz="0" w:space="0" w:color="auto"/>
        <w:left w:val="none" w:sz="0" w:space="0" w:color="auto"/>
        <w:bottom w:val="none" w:sz="0" w:space="0" w:color="auto"/>
        <w:right w:val="none" w:sz="0" w:space="0" w:color="auto"/>
      </w:divBdr>
    </w:div>
    <w:div w:id="229970860">
      <w:bodyDiv w:val="1"/>
      <w:marLeft w:val="0"/>
      <w:marRight w:val="0"/>
      <w:marTop w:val="0"/>
      <w:marBottom w:val="0"/>
      <w:divBdr>
        <w:top w:val="none" w:sz="0" w:space="0" w:color="auto"/>
        <w:left w:val="none" w:sz="0" w:space="0" w:color="auto"/>
        <w:bottom w:val="none" w:sz="0" w:space="0" w:color="auto"/>
        <w:right w:val="none" w:sz="0" w:space="0" w:color="auto"/>
      </w:divBdr>
    </w:div>
    <w:div w:id="260376065">
      <w:bodyDiv w:val="1"/>
      <w:marLeft w:val="0"/>
      <w:marRight w:val="0"/>
      <w:marTop w:val="0"/>
      <w:marBottom w:val="0"/>
      <w:divBdr>
        <w:top w:val="none" w:sz="0" w:space="0" w:color="auto"/>
        <w:left w:val="none" w:sz="0" w:space="0" w:color="auto"/>
        <w:bottom w:val="none" w:sz="0" w:space="0" w:color="auto"/>
        <w:right w:val="none" w:sz="0" w:space="0" w:color="auto"/>
      </w:divBdr>
    </w:div>
    <w:div w:id="280259040">
      <w:bodyDiv w:val="1"/>
      <w:marLeft w:val="0"/>
      <w:marRight w:val="0"/>
      <w:marTop w:val="0"/>
      <w:marBottom w:val="0"/>
      <w:divBdr>
        <w:top w:val="none" w:sz="0" w:space="0" w:color="auto"/>
        <w:left w:val="none" w:sz="0" w:space="0" w:color="auto"/>
        <w:bottom w:val="none" w:sz="0" w:space="0" w:color="auto"/>
        <w:right w:val="none" w:sz="0" w:space="0" w:color="auto"/>
      </w:divBdr>
    </w:div>
    <w:div w:id="291254349">
      <w:bodyDiv w:val="1"/>
      <w:marLeft w:val="0"/>
      <w:marRight w:val="0"/>
      <w:marTop w:val="0"/>
      <w:marBottom w:val="0"/>
      <w:divBdr>
        <w:top w:val="none" w:sz="0" w:space="0" w:color="auto"/>
        <w:left w:val="none" w:sz="0" w:space="0" w:color="auto"/>
        <w:bottom w:val="none" w:sz="0" w:space="0" w:color="auto"/>
        <w:right w:val="none" w:sz="0" w:space="0" w:color="auto"/>
      </w:divBdr>
    </w:div>
    <w:div w:id="328868985">
      <w:bodyDiv w:val="1"/>
      <w:marLeft w:val="0"/>
      <w:marRight w:val="0"/>
      <w:marTop w:val="0"/>
      <w:marBottom w:val="0"/>
      <w:divBdr>
        <w:top w:val="none" w:sz="0" w:space="0" w:color="auto"/>
        <w:left w:val="none" w:sz="0" w:space="0" w:color="auto"/>
        <w:bottom w:val="none" w:sz="0" w:space="0" w:color="auto"/>
        <w:right w:val="none" w:sz="0" w:space="0" w:color="auto"/>
      </w:divBdr>
    </w:div>
    <w:div w:id="339280036">
      <w:bodyDiv w:val="1"/>
      <w:marLeft w:val="0"/>
      <w:marRight w:val="0"/>
      <w:marTop w:val="0"/>
      <w:marBottom w:val="0"/>
      <w:divBdr>
        <w:top w:val="none" w:sz="0" w:space="0" w:color="auto"/>
        <w:left w:val="none" w:sz="0" w:space="0" w:color="auto"/>
        <w:bottom w:val="none" w:sz="0" w:space="0" w:color="auto"/>
        <w:right w:val="none" w:sz="0" w:space="0" w:color="auto"/>
      </w:divBdr>
    </w:div>
    <w:div w:id="355932425">
      <w:bodyDiv w:val="1"/>
      <w:marLeft w:val="0"/>
      <w:marRight w:val="0"/>
      <w:marTop w:val="0"/>
      <w:marBottom w:val="0"/>
      <w:divBdr>
        <w:top w:val="none" w:sz="0" w:space="0" w:color="auto"/>
        <w:left w:val="none" w:sz="0" w:space="0" w:color="auto"/>
        <w:bottom w:val="none" w:sz="0" w:space="0" w:color="auto"/>
        <w:right w:val="none" w:sz="0" w:space="0" w:color="auto"/>
      </w:divBdr>
    </w:div>
    <w:div w:id="358550290">
      <w:bodyDiv w:val="1"/>
      <w:marLeft w:val="0"/>
      <w:marRight w:val="0"/>
      <w:marTop w:val="0"/>
      <w:marBottom w:val="0"/>
      <w:divBdr>
        <w:top w:val="none" w:sz="0" w:space="0" w:color="auto"/>
        <w:left w:val="none" w:sz="0" w:space="0" w:color="auto"/>
        <w:bottom w:val="none" w:sz="0" w:space="0" w:color="auto"/>
        <w:right w:val="none" w:sz="0" w:space="0" w:color="auto"/>
      </w:divBdr>
      <w:divsChild>
        <w:div w:id="756947497">
          <w:marLeft w:val="0"/>
          <w:marRight w:val="0"/>
          <w:marTop w:val="0"/>
          <w:marBottom w:val="0"/>
          <w:divBdr>
            <w:top w:val="none" w:sz="0" w:space="0" w:color="auto"/>
            <w:left w:val="none" w:sz="0" w:space="0" w:color="auto"/>
            <w:bottom w:val="none" w:sz="0" w:space="0" w:color="auto"/>
            <w:right w:val="none" w:sz="0" w:space="0" w:color="auto"/>
          </w:divBdr>
        </w:div>
      </w:divsChild>
    </w:div>
    <w:div w:id="382799112">
      <w:bodyDiv w:val="1"/>
      <w:marLeft w:val="0"/>
      <w:marRight w:val="0"/>
      <w:marTop w:val="0"/>
      <w:marBottom w:val="0"/>
      <w:divBdr>
        <w:top w:val="none" w:sz="0" w:space="0" w:color="auto"/>
        <w:left w:val="none" w:sz="0" w:space="0" w:color="auto"/>
        <w:bottom w:val="none" w:sz="0" w:space="0" w:color="auto"/>
        <w:right w:val="none" w:sz="0" w:space="0" w:color="auto"/>
      </w:divBdr>
      <w:divsChild>
        <w:div w:id="2124423184">
          <w:marLeft w:val="0"/>
          <w:marRight w:val="0"/>
          <w:marTop w:val="0"/>
          <w:marBottom w:val="0"/>
          <w:divBdr>
            <w:top w:val="none" w:sz="0" w:space="0" w:color="auto"/>
            <w:left w:val="none" w:sz="0" w:space="0" w:color="auto"/>
            <w:bottom w:val="none" w:sz="0" w:space="0" w:color="auto"/>
            <w:right w:val="none" w:sz="0" w:space="0" w:color="auto"/>
          </w:divBdr>
        </w:div>
      </w:divsChild>
    </w:div>
    <w:div w:id="407926485">
      <w:bodyDiv w:val="1"/>
      <w:marLeft w:val="0"/>
      <w:marRight w:val="0"/>
      <w:marTop w:val="0"/>
      <w:marBottom w:val="0"/>
      <w:divBdr>
        <w:top w:val="none" w:sz="0" w:space="0" w:color="auto"/>
        <w:left w:val="none" w:sz="0" w:space="0" w:color="auto"/>
        <w:bottom w:val="none" w:sz="0" w:space="0" w:color="auto"/>
        <w:right w:val="none" w:sz="0" w:space="0" w:color="auto"/>
      </w:divBdr>
    </w:div>
    <w:div w:id="416678785">
      <w:bodyDiv w:val="1"/>
      <w:marLeft w:val="0"/>
      <w:marRight w:val="0"/>
      <w:marTop w:val="0"/>
      <w:marBottom w:val="0"/>
      <w:divBdr>
        <w:top w:val="none" w:sz="0" w:space="0" w:color="auto"/>
        <w:left w:val="none" w:sz="0" w:space="0" w:color="auto"/>
        <w:bottom w:val="none" w:sz="0" w:space="0" w:color="auto"/>
        <w:right w:val="none" w:sz="0" w:space="0" w:color="auto"/>
      </w:divBdr>
    </w:div>
    <w:div w:id="419759868">
      <w:bodyDiv w:val="1"/>
      <w:marLeft w:val="0"/>
      <w:marRight w:val="0"/>
      <w:marTop w:val="0"/>
      <w:marBottom w:val="0"/>
      <w:divBdr>
        <w:top w:val="none" w:sz="0" w:space="0" w:color="auto"/>
        <w:left w:val="none" w:sz="0" w:space="0" w:color="auto"/>
        <w:bottom w:val="none" w:sz="0" w:space="0" w:color="auto"/>
        <w:right w:val="none" w:sz="0" w:space="0" w:color="auto"/>
      </w:divBdr>
    </w:div>
    <w:div w:id="432632818">
      <w:bodyDiv w:val="1"/>
      <w:marLeft w:val="0"/>
      <w:marRight w:val="0"/>
      <w:marTop w:val="0"/>
      <w:marBottom w:val="0"/>
      <w:divBdr>
        <w:top w:val="none" w:sz="0" w:space="0" w:color="auto"/>
        <w:left w:val="none" w:sz="0" w:space="0" w:color="auto"/>
        <w:bottom w:val="none" w:sz="0" w:space="0" w:color="auto"/>
        <w:right w:val="none" w:sz="0" w:space="0" w:color="auto"/>
      </w:divBdr>
    </w:div>
    <w:div w:id="447898500">
      <w:bodyDiv w:val="1"/>
      <w:marLeft w:val="0"/>
      <w:marRight w:val="0"/>
      <w:marTop w:val="0"/>
      <w:marBottom w:val="0"/>
      <w:divBdr>
        <w:top w:val="none" w:sz="0" w:space="0" w:color="auto"/>
        <w:left w:val="none" w:sz="0" w:space="0" w:color="auto"/>
        <w:bottom w:val="none" w:sz="0" w:space="0" w:color="auto"/>
        <w:right w:val="none" w:sz="0" w:space="0" w:color="auto"/>
      </w:divBdr>
    </w:div>
    <w:div w:id="501744178">
      <w:bodyDiv w:val="1"/>
      <w:marLeft w:val="0"/>
      <w:marRight w:val="0"/>
      <w:marTop w:val="0"/>
      <w:marBottom w:val="0"/>
      <w:divBdr>
        <w:top w:val="none" w:sz="0" w:space="0" w:color="auto"/>
        <w:left w:val="none" w:sz="0" w:space="0" w:color="auto"/>
        <w:bottom w:val="none" w:sz="0" w:space="0" w:color="auto"/>
        <w:right w:val="none" w:sz="0" w:space="0" w:color="auto"/>
      </w:divBdr>
      <w:divsChild>
        <w:div w:id="979771845">
          <w:marLeft w:val="0"/>
          <w:marRight w:val="0"/>
          <w:marTop w:val="0"/>
          <w:marBottom w:val="0"/>
          <w:divBdr>
            <w:top w:val="none" w:sz="0" w:space="0" w:color="auto"/>
            <w:left w:val="none" w:sz="0" w:space="0" w:color="auto"/>
            <w:bottom w:val="none" w:sz="0" w:space="0" w:color="auto"/>
            <w:right w:val="none" w:sz="0" w:space="0" w:color="auto"/>
          </w:divBdr>
        </w:div>
      </w:divsChild>
    </w:div>
    <w:div w:id="510336553">
      <w:bodyDiv w:val="1"/>
      <w:marLeft w:val="0"/>
      <w:marRight w:val="0"/>
      <w:marTop w:val="0"/>
      <w:marBottom w:val="0"/>
      <w:divBdr>
        <w:top w:val="none" w:sz="0" w:space="0" w:color="auto"/>
        <w:left w:val="none" w:sz="0" w:space="0" w:color="auto"/>
        <w:bottom w:val="none" w:sz="0" w:space="0" w:color="auto"/>
        <w:right w:val="none" w:sz="0" w:space="0" w:color="auto"/>
      </w:divBdr>
    </w:div>
    <w:div w:id="516432993">
      <w:bodyDiv w:val="1"/>
      <w:marLeft w:val="0"/>
      <w:marRight w:val="0"/>
      <w:marTop w:val="0"/>
      <w:marBottom w:val="0"/>
      <w:divBdr>
        <w:top w:val="none" w:sz="0" w:space="0" w:color="auto"/>
        <w:left w:val="none" w:sz="0" w:space="0" w:color="auto"/>
        <w:bottom w:val="none" w:sz="0" w:space="0" w:color="auto"/>
        <w:right w:val="none" w:sz="0" w:space="0" w:color="auto"/>
      </w:divBdr>
    </w:div>
    <w:div w:id="536548343">
      <w:bodyDiv w:val="1"/>
      <w:marLeft w:val="0"/>
      <w:marRight w:val="0"/>
      <w:marTop w:val="0"/>
      <w:marBottom w:val="0"/>
      <w:divBdr>
        <w:top w:val="none" w:sz="0" w:space="0" w:color="auto"/>
        <w:left w:val="none" w:sz="0" w:space="0" w:color="auto"/>
        <w:bottom w:val="none" w:sz="0" w:space="0" w:color="auto"/>
        <w:right w:val="none" w:sz="0" w:space="0" w:color="auto"/>
      </w:divBdr>
    </w:div>
    <w:div w:id="556937167">
      <w:bodyDiv w:val="1"/>
      <w:marLeft w:val="0"/>
      <w:marRight w:val="0"/>
      <w:marTop w:val="0"/>
      <w:marBottom w:val="0"/>
      <w:divBdr>
        <w:top w:val="none" w:sz="0" w:space="0" w:color="auto"/>
        <w:left w:val="none" w:sz="0" w:space="0" w:color="auto"/>
        <w:bottom w:val="none" w:sz="0" w:space="0" w:color="auto"/>
        <w:right w:val="none" w:sz="0" w:space="0" w:color="auto"/>
      </w:divBdr>
    </w:div>
    <w:div w:id="557473349">
      <w:bodyDiv w:val="1"/>
      <w:marLeft w:val="0"/>
      <w:marRight w:val="0"/>
      <w:marTop w:val="0"/>
      <w:marBottom w:val="0"/>
      <w:divBdr>
        <w:top w:val="none" w:sz="0" w:space="0" w:color="auto"/>
        <w:left w:val="none" w:sz="0" w:space="0" w:color="auto"/>
        <w:bottom w:val="none" w:sz="0" w:space="0" w:color="auto"/>
        <w:right w:val="none" w:sz="0" w:space="0" w:color="auto"/>
      </w:divBdr>
    </w:div>
    <w:div w:id="557940707">
      <w:bodyDiv w:val="1"/>
      <w:marLeft w:val="0"/>
      <w:marRight w:val="0"/>
      <w:marTop w:val="0"/>
      <w:marBottom w:val="0"/>
      <w:divBdr>
        <w:top w:val="none" w:sz="0" w:space="0" w:color="auto"/>
        <w:left w:val="none" w:sz="0" w:space="0" w:color="auto"/>
        <w:bottom w:val="none" w:sz="0" w:space="0" w:color="auto"/>
        <w:right w:val="none" w:sz="0" w:space="0" w:color="auto"/>
      </w:divBdr>
      <w:divsChild>
        <w:div w:id="778834449">
          <w:marLeft w:val="0"/>
          <w:marRight w:val="0"/>
          <w:marTop w:val="0"/>
          <w:marBottom w:val="0"/>
          <w:divBdr>
            <w:top w:val="none" w:sz="0" w:space="0" w:color="auto"/>
            <w:left w:val="none" w:sz="0" w:space="0" w:color="auto"/>
            <w:bottom w:val="none" w:sz="0" w:space="0" w:color="auto"/>
            <w:right w:val="none" w:sz="0" w:space="0" w:color="auto"/>
          </w:divBdr>
        </w:div>
      </w:divsChild>
    </w:div>
    <w:div w:id="572929703">
      <w:bodyDiv w:val="1"/>
      <w:marLeft w:val="0"/>
      <w:marRight w:val="0"/>
      <w:marTop w:val="0"/>
      <w:marBottom w:val="0"/>
      <w:divBdr>
        <w:top w:val="none" w:sz="0" w:space="0" w:color="auto"/>
        <w:left w:val="none" w:sz="0" w:space="0" w:color="auto"/>
        <w:bottom w:val="none" w:sz="0" w:space="0" w:color="auto"/>
        <w:right w:val="none" w:sz="0" w:space="0" w:color="auto"/>
      </w:divBdr>
    </w:div>
    <w:div w:id="579674736">
      <w:bodyDiv w:val="1"/>
      <w:marLeft w:val="0"/>
      <w:marRight w:val="0"/>
      <w:marTop w:val="0"/>
      <w:marBottom w:val="0"/>
      <w:divBdr>
        <w:top w:val="none" w:sz="0" w:space="0" w:color="auto"/>
        <w:left w:val="none" w:sz="0" w:space="0" w:color="auto"/>
        <w:bottom w:val="none" w:sz="0" w:space="0" w:color="auto"/>
        <w:right w:val="none" w:sz="0" w:space="0" w:color="auto"/>
      </w:divBdr>
    </w:div>
    <w:div w:id="586306898">
      <w:bodyDiv w:val="1"/>
      <w:marLeft w:val="0"/>
      <w:marRight w:val="0"/>
      <w:marTop w:val="0"/>
      <w:marBottom w:val="0"/>
      <w:divBdr>
        <w:top w:val="none" w:sz="0" w:space="0" w:color="auto"/>
        <w:left w:val="none" w:sz="0" w:space="0" w:color="auto"/>
        <w:bottom w:val="none" w:sz="0" w:space="0" w:color="auto"/>
        <w:right w:val="none" w:sz="0" w:space="0" w:color="auto"/>
      </w:divBdr>
    </w:div>
    <w:div w:id="590771383">
      <w:bodyDiv w:val="1"/>
      <w:marLeft w:val="0"/>
      <w:marRight w:val="0"/>
      <w:marTop w:val="0"/>
      <w:marBottom w:val="0"/>
      <w:divBdr>
        <w:top w:val="none" w:sz="0" w:space="0" w:color="auto"/>
        <w:left w:val="none" w:sz="0" w:space="0" w:color="auto"/>
        <w:bottom w:val="none" w:sz="0" w:space="0" w:color="auto"/>
        <w:right w:val="none" w:sz="0" w:space="0" w:color="auto"/>
      </w:divBdr>
    </w:div>
    <w:div w:id="595820421">
      <w:bodyDiv w:val="1"/>
      <w:marLeft w:val="0"/>
      <w:marRight w:val="0"/>
      <w:marTop w:val="0"/>
      <w:marBottom w:val="0"/>
      <w:divBdr>
        <w:top w:val="none" w:sz="0" w:space="0" w:color="auto"/>
        <w:left w:val="none" w:sz="0" w:space="0" w:color="auto"/>
        <w:bottom w:val="none" w:sz="0" w:space="0" w:color="auto"/>
        <w:right w:val="none" w:sz="0" w:space="0" w:color="auto"/>
      </w:divBdr>
    </w:div>
    <w:div w:id="643780180">
      <w:bodyDiv w:val="1"/>
      <w:marLeft w:val="0"/>
      <w:marRight w:val="0"/>
      <w:marTop w:val="0"/>
      <w:marBottom w:val="0"/>
      <w:divBdr>
        <w:top w:val="none" w:sz="0" w:space="0" w:color="auto"/>
        <w:left w:val="none" w:sz="0" w:space="0" w:color="auto"/>
        <w:bottom w:val="none" w:sz="0" w:space="0" w:color="auto"/>
        <w:right w:val="none" w:sz="0" w:space="0" w:color="auto"/>
      </w:divBdr>
    </w:div>
    <w:div w:id="660619566">
      <w:bodyDiv w:val="1"/>
      <w:marLeft w:val="0"/>
      <w:marRight w:val="0"/>
      <w:marTop w:val="0"/>
      <w:marBottom w:val="0"/>
      <w:divBdr>
        <w:top w:val="none" w:sz="0" w:space="0" w:color="auto"/>
        <w:left w:val="none" w:sz="0" w:space="0" w:color="auto"/>
        <w:bottom w:val="none" w:sz="0" w:space="0" w:color="auto"/>
        <w:right w:val="none" w:sz="0" w:space="0" w:color="auto"/>
      </w:divBdr>
    </w:div>
    <w:div w:id="690491776">
      <w:bodyDiv w:val="1"/>
      <w:marLeft w:val="0"/>
      <w:marRight w:val="0"/>
      <w:marTop w:val="0"/>
      <w:marBottom w:val="0"/>
      <w:divBdr>
        <w:top w:val="none" w:sz="0" w:space="0" w:color="auto"/>
        <w:left w:val="none" w:sz="0" w:space="0" w:color="auto"/>
        <w:bottom w:val="none" w:sz="0" w:space="0" w:color="auto"/>
        <w:right w:val="none" w:sz="0" w:space="0" w:color="auto"/>
      </w:divBdr>
    </w:div>
    <w:div w:id="696345018">
      <w:bodyDiv w:val="1"/>
      <w:marLeft w:val="0"/>
      <w:marRight w:val="0"/>
      <w:marTop w:val="0"/>
      <w:marBottom w:val="0"/>
      <w:divBdr>
        <w:top w:val="none" w:sz="0" w:space="0" w:color="auto"/>
        <w:left w:val="none" w:sz="0" w:space="0" w:color="auto"/>
        <w:bottom w:val="none" w:sz="0" w:space="0" w:color="auto"/>
        <w:right w:val="none" w:sz="0" w:space="0" w:color="auto"/>
      </w:divBdr>
    </w:div>
    <w:div w:id="720134059">
      <w:bodyDiv w:val="1"/>
      <w:marLeft w:val="0"/>
      <w:marRight w:val="0"/>
      <w:marTop w:val="0"/>
      <w:marBottom w:val="0"/>
      <w:divBdr>
        <w:top w:val="none" w:sz="0" w:space="0" w:color="auto"/>
        <w:left w:val="none" w:sz="0" w:space="0" w:color="auto"/>
        <w:bottom w:val="none" w:sz="0" w:space="0" w:color="auto"/>
        <w:right w:val="none" w:sz="0" w:space="0" w:color="auto"/>
      </w:divBdr>
    </w:div>
    <w:div w:id="721485937">
      <w:bodyDiv w:val="1"/>
      <w:marLeft w:val="0"/>
      <w:marRight w:val="0"/>
      <w:marTop w:val="0"/>
      <w:marBottom w:val="0"/>
      <w:divBdr>
        <w:top w:val="none" w:sz="0" w:space="0" w:color="auto"/>
        <w:left w:val="none" w:sz="0" w:space="0" w:color="auto"/>
        <w:bottom w:val="none" w:sz="0" w:space="0" w:color="auto"/>
        <w:right w:val="none" w:sz="0" w:space="0" w:color="auto"/>
      </w:divBdr>
    </w:div>
    <w:div w:id="733546586">
      <w:bodyDiv w:val="1"/>
      <w:marLeft w:val="0"/>
      <w:marRight w:val="0"/>
      <w:marTop w:val="0"/>
      <w:marBottom w:val="0"/>
      <w:divBdr>
        <w:top w:val="none" w:sz="0" w:space="0" w:color="auto"/>
        <w:left w:val="none" w:sz="0" w:space="0" w:color="auto"/>
        <w:bottom w:val="none" w:sz="0" w:space="0" w:color="auto"/>
        <w:right w:val="none" w:sz="0" w:space="0" w:color="auto"/>
      </w:divBdr>
    </w:div>
    <w:div w:id="759760111">
      <w:bodyDiv w:val="1"/>
      <w:marLeft w:val="0"/>
      <w:marRight w:val="0"/>
      <w:marTop w:val="0"/>
      <w:marBottom w:val="0"/>
      <w:divBdr>
        <w:top w:val="none" w:sz="0" w:space="0" w:color="auto"/>
        <w:left w:val="none" w:sz="0" w:space="0" w:color="auto"/>
        <w:bottom w:val="none" w:sz="0" w:space="0" w:color="auto"/>
        <w:right w:val="none" w:sz="0" w:space="0" w:color="auto"/>
      </w:divBdr>
    </w:div>
    <w:div w:id="775558514">
      <w:bodyDiv w:val="1"/>
      <w:marLeft w:val="0"/>
      <w:marRight w:val="0"/>
      <w:marTop w:val="0"/>
      <w:marBottom w:val="0"/>
      <w:divBdr>
        <w:top w:val="none" w:sz="0" w:space="0" w:color="auto"/>
        <w:left w:val="none" w:sz="0" w:space="0" w:color="auto"/>
        <w:bottom w:val="none" w:sz="0" w:space="0" w:color="auto"/>
        <w:right w:val="none" w:sz="0" w:space="0" w:color="auto"/>
      </w:divBdr>
    </w:div>
    <w:div w:id="778109807">
      <w:bodyDiv w:val="1"/>
      <w:marLeft w:val="0"/>
      <w:marRight w:val="0"/>
      <w:marTop w:val="0"/>
      <w:marBottom w:val="0"/>
      <w:divBdr>
        <w:top w:val="none" w:sz="0" w:space="0" w:color="auto"/>
        <w:left w:val="none" w:sz="0" w:space="0" w:color="auto"/>
        <w:bottom w:val="none" w:sz="0" w:space="0" w:color="auto"/>
        <w:right w:val="none" w:sz="0" w:space="0" w:color="auto"/>
      </w:divBdr>
    </w:div>
    <w:div w:id="792553572">
      <w:bodyDiv w:val="1"/>
      <w:marLeft w:val="0"/>
      <w:marRight w:val="0"/>
      <w:marTop w:val="0"/>
      <w:marBottom w:val="0"/>
      <w:divBdr>
        <w:top w:val="none" w:sz="0" w:space="0" w:color="auto"/>
        <w:left w:val="none" w:sz="0" w:space="0" w:color="auto"/>
        <w:bottom w:val="none" w:sz="0" w:space="0" w:color="auto"/>
        <w:right w:val="none" w:sz="0" w:space="0" w:color="auto"/>
      </w:divBdr>
    </w:div>
    <w:div w:id="796485356">
      <w:bodyDiv w:val="1"/>
      <w:marLeft w:val="0"/>
      <w:marRight w:val="0"/>
      <w:marTop w:val="0"/>
      <w:marBottom w:val="0"/>
      <w:divBdr>
        <w:top w:val="none" w:sz="0" w:space="0" w:color="auto"/>
        <w:left w:val="none" w:sz="0" w:space="0" w:color="auto"/>
        <w:bottom w:val="none" w:sz="0" w:space="0" w:color="auto"/>
        <w:right w:val="none" w:sz="0" w:space="0" w:color="auto"/>
      </w:divBdr>
    </w:div>
    <w:div w:id="798032961">
      <w:bodyDiv w:val="1"/>
      <w:marLeft w:val="0"/>
      <w:marRight w:val="0"/>
      <w:marTop w:val="0"/>
      <w:marBottom w:val="0"/>
      <w:divBdr>
        <w:top w:val="none" w:sz="0" w:space="0" w:color="auto"/>
        <w:left w:val="none" w:sz="0" w:space="0" w:color="auto"/>
        <w:bottom w:val="none" w:sz="0" w:space="0" w:color="auto"/>
        <w:right w:val="none" w:sz="0" w:space="0" w:color="auto"/>
      </w:divBdr>
    </w:div>
    <w:div w:id="804004954">
      <w:bodyDiv w:val="1"/>
      <w:marLeft w:val="0"/>
      <w:marRight w:val="0"/>
      <w:marTop w:val="0"/>
      <w:marBottom w:val="0"/>
      <w:divBdr>
        <w:top w:val="none" w:sz="0" w:space="0" w:color="auto"/>
        <w:left w:val="none" w:sz="0" w:space="0" w:color="auto"/>
        <w:bottom w:val="none" w:sz="0" w:space="0" w:color="auto"/>
        <w:right w:val="none" w:sz="0" w:space="0" w:color="auto"/>
      </w:divBdr>
    </w:div>
    <w:div w:id="825317142">
      <w:bodyDiv w:val="1"/>
      <w:marLeft w:val="0"/>
      <w:marRight w:val="0"/>
      <w:marTop w:val="0"/>
      <w:marBottom w:val="0"/>
      <w:divBdr>
        <w:top w:val="none" w:sz="0" w:space="0" w:color="auto"/>
        <w:left w:val="none" w:sz="0" w:space="0" w:color="auto"/>
        <w:bottom w:val="none" w:sz="0" w:space="0" w:color="auto"/>
        <w:right w:val="none" w:sz="0" w:space="0" w:color="auto"/>
      </w:divBdr>
    </w:div>
    <w:div w:id="839194030">
      <w:bodyDiv w:val="1"/>
      <w:marLeft w:val="0"/>
      <w:marRight w:val="0"/>
      <w:marTop w:val="0"/>
      <w:marBottom w:val="0"/>
      <w:divBdr>
        <w:top w:val="none" w:sz="0" w:space="0" w:color="auto"/>
        <w:left w:val="none" w:sz="0" w:space="0" w:color="auto"/>
        <w:bottom w:val="none" w:sz="0" w:space="0" w:color="auto"/>
        <w:right w:val="none" w:sz="0" w:space="0" w:color="auto"/>
      </w:divBdr>
      <w:divsChild>
        <w:div w:id="737556412">
          <w:marLeft w:val="0"/>
          <w:marRight w:val="0"/>
          <w:marTop w:val="0"/>
          <w:marBottom w:val="0"/>
          <w:divBdr>
            <w:top w:val="none" w:sz="0" w:space="0" w:color="auto"/>
            <w:left w:val="none" w:sz="0" w:space="0" w:color="auto"/>
            <w:bottom w:val="none" w:sz="0" w:space="0" w:color="auto"/>
            <w:right w:val="none" w:sz="0" w:space="0" w:color="auto"/>
          </w:divBdr>
          <w:divsChild>
            <w:div w:id="3109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498">
      <w:bodyDiv w:val="1"/>
      <w:marLeft w:val="0"/>
      <w:marRight w:val="0"/>
      <w:marTop w:val="0"/>
      <w:marBottom w:val="0"/>
      <w:divBdr>
        <w:top w:val="none" w:sz="0" w:space="0" w:color="auto"/>
        <w:left w:val="none" w:sz="0" w:space="0" w:color="auto"/>
        <w:bottom w:val="none" w:sz="0" w:space="0" w:color="auto"/>
        <w:right w:val="none" w:sz="0" w:space="0" w:color="auto"/>
      </w:divBdr>
    </w:div>
    <w:div w:id="853417189">
      <w:bodyDiv w:val="1"/>
      <w:marLeft w:val="0"/>
      <w:marRight w:val="0"/>
      <w:marTop w:val="0"/>
      <w:marBottom w:val="0"/>
      <w:divBdr>
        <w:top w:val="none" w:sz="0" w:space="0" w:color="auto"/>
        <w:left w:val="none" w:sz="0" w:space="0" w:color="auto"/>
        <w:bottom w:val="none" w:sz="0" w:space="0" w:color="auto"/>
        <w:right w:val="none" w:sz="0" w:space="0" w:color="auto"/>
      </w:divBdr>
    </w:div>
    <w:div w:id="888958245">
      <w:bodyDiv w:val="1"/>
      <w:marLeft w:val="0"/>
      <w:marRight w:val="0"/>
      <w:marTop w:val="0"/>
      <w:marBottom w:val="0"/>
      <w:divBdr>
        <w:top w:val="none" w:sz="0" w:space="0" w:color="auto"/>
        <w:left w:val="none" w:sz="0" w:space="0" w:color="auto"/>
        <w:bottom w:val="none" w:sz="0" w:space="0" w:color="auto"/>
        <w:right w:val="none" w:sz="0" w:space="0" w:color="auto"/>
      </w:divBdr>
      <w:divsChild>
        <w:div w:id="165219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4021">
      <w:bodyDiv w:val="1"/>
      <w:marLeft w:val="0"/>
      <w:marRight w:val="0"/>
      <w:marTop w:val="0"/>
      <w:marBottom w:val="0"/>
      <w:divBdr>
        <w:top w:val="none" w:sz="0" w:space="0" w:color="auto"/>
        <w:left w:val="none" w:sz="0" w:space="0" w:color="auto"/>
        <w:bottom w:val="none" w:sz="0" w:space="0" w:color="auto"/>
        <w:right w:val="none" w:sz="0" w:space="0" w:color="auto"/>
      </w:divBdr>
    </w:div>
    <w:div w:id="913591590">
      <w:bodyDiv w:val="1"/>
      <w:marLeft w:val="0"/>
      <w:marRight w:val="0"/>
      <w:marTop w:val="0"/>
      <w:marBottom w:val="0"/>
      <w:divBdr>
        <w:top w:val="none" w:sz="0" w:space="0" w:color="auto"/>
        <w:left w:val="none" w:sz="0" w:space="0" w:color="auto"/>
        <w:bottom w:val="none" w:sz="0" w:space="0" w:color="auto"/>
        <w:right w:val="none" w:sz="0" w:space="0" w:color="auto"/>
      </w:divBdr>
    </w:div>
    <w:div w:id="924532327">
      <w:bodyDiv w:val="1"/>
      <w:marLeft w:val="0"/>
      <w:marRight w:val="0"/>
      <w:marTop w:val="0"/>
      <w:marBottom w:val="0"/>
      <w:divBdr>
        <w:top w:val="none" w:sz="0" w:space="0" w:color="auto"/>
        <w:left w:val="none" w:sz="0" w:space="0" w:color="auto"/>
        <w:bottom w:val="none" w:sz="0" w:space="0" w:color="auto"/>
        <w:right w:val="none" w:sz="0" w:space="0" w:color="auto"/>
      </w:divBdr>
    </w:div>
    <w:div w:id="965744388">
      <w:bodyDiv w:val="1"/>
      <w:marLeft w:val="0"/>
      <w:marRight w:val="0"/>
      <w:marTop w:val="0"/>
      <w:marBottom w:val="0"/>
      <w:divBdr>
        <w:top w:val="none" w:sz="0" w:space="0" w:color="auto"/>
        <w:left w:val="none" w:sz="0" w:space="0" w:color="auto"/>
        <w:bottom w:val="none" w:sz="0" w:space="0" w:color="auto"/>
        <w:right w:val="none" w:sz="0" w:space="0" w:color="auto"/>
      </w:divBdr>
    </w:div>
    <w:div w:id="1022168156">
      <w:bodyDiv w:val="1"/>
      <w:marLeft w:val="0"/>
      <w:marRight w:val="0"/>
      <w:marTop w:val="0"/>
      <w:marBottom w:val="0"/>
      <w:divBdr>
        <w:top w:val="none" w:sz="0" w:space="0" w:color="auto"/>
        <w:left w:val="none" w:sz="0" w:space="0" w:color="auto"/>
        <w:bottom w:val="none" w:sz="0" w:space="0" w:color="auto"/>
        <w:right w:val="none" w:sz="0" w:space="0" w:color="auto"/>
      </w:divBdr>
    </w:div>
    <w:div w:id="1032074907">
      <w:bodyDiv w:val="1"/>
      <w:marLeft w:val="0"/>
      <w:marRight w:val="0"/>
      <w:marTop w:val="0"/>
      <w:marBottom w:val="0"/>
      <w:divBdr>
        <w:top w:val="none" w:sz="0" w:space="0" w:color="auto"/>
        <w:left w:val="none" w:sz="0" w:space="0" w:color="auto"/>
        <w:bottom w:val="none" w:sz="0" w:space="0" w:color="auto"/>
        <w:right w:val="none" w:sz="0" w:space="0" w:color="auto"/>
      </w:divBdr>
    </w:div>
    <w:div w:id="1035883542">
      <w:bodyDiv w:val="1"/>
      <w:marLeft w:val="0"/>
      <w:marRight w:val="0"/>
      <w:marTop w:val="0"/>
      <w:marBottom w:val="0"/>
      <w:divBdr>
        <w:top w:val="none" w:sz="0" w:space="0" w:color="auto"/>
        <w:left w:val="none" w:sz="0" w:space="0" w:color="auto"/>
        <w:bottom w:val="none" w:sz="0" w:space="0" w:color="auto"/>
        <w:right w:val="none" w:sz="0" w:space="0" w:color="auto"/>
      </w:divBdr>
    </w:div>
    <w:div w:id="1036273260">
      <w:bodyDiv w:val="1"/>
      <w:marLeft w:val="0"/>
      <w:marRight w:val="0"/>
      <w:marTop w:val="0"/>
      <w:marBottom w:val="0"/>
      <w:divBdr>
        <w:top w:val="none" w:sz="0" w:space="0" w:color="auto"/>
        <w:left w:val="none" w:sz="0" w:space="0" w:color="auto"/>
        <w:bottom w:val="none" w:sz="0" w:space="0" w:color="auto"/>
        <w:right w:val="none" w:sz="0" w:space="0" w:color="auto"/>
      </w:divBdr>
      <w:divsChild>
        <w:div w:id="545602486">
          <w:marLeft w:val="0"/>
          <w:marRight w:val="0"/>
          <w:marTop w:val="0"/>
          <w:marBottom w:val="0"/>
          <w:divBdr>
            <w:top w:val="none" w:sz="0" w:space="0" w:color="auto"/>
            <w:left w:val="none" w:sz="0" w:space="0" w:color="auto"/>
            <w:bottom w:val="none" w:sz="0" w:space="0" w:color="auto"/>
            <w:right w:val="none" w:sz="0" w:space="0" w:color="auto"/>
          </w:divBdr>
        </w:div>
      </w:divsChild>
    </w:div>
    <w:div w:id="1047291665">
      <w:bodyDiv w:val="1"/>
      <w:marLeft w:val="0"/>
      <w:marRight w:val="0"/>
      <w:marTop w:val="0"/>
      <w:marBottom w:val="0"/>
      <w:divBdr>
        <w:top w:val="none" w:sz="0" w:space="0" w:color="auto"/>
        <w:left w:val="none" w:sz="0" w:space="0" w:color="auto"/>
        <w:bottom w:val="none" w:sz="0" w:space="0" w:color="auto"/>
        <w:right w:val="none" w:sz="0" w:space="0" w:color="auto"/>
      </w:divBdr>
    </w:div>
    <w:div w:id="1049956955">
      <w:bodyDiv w:val="1"/>
      <w:marLeft w:val="0"/>
      <w:marRight w:val="0"/>
      <w:marTop w:val="0"/>
      <w:marBottom w:val="0"/>
      <w:divBdr>
        <w:top w:val="none" w:sz="0" w:space="0" w:color="auto"/>
        <w:left w:val="none" w:sz="0" w:space="0" w:color="auto"/>
        <w:bottom w:val="none" w:sz="0" w:space="0" w:color="auto"/>
        <w:right w:val="none" w:sz="0" w:space="0" w:color="auto"/>
      </w:divBdr>
    </w:div>
    <w:div w:id="1054081220">
      <w:bodyDiv w:val="1"/>
      <w:marLeft w:val="0"/>
      <w:marRight w:val="0"/>
      <w:marTop w:val="0"/>
      <w:marBottom w:val="0"/>
      <w:divBdr>
        <w:top w:val="none" w:sz="0" w:space="0" w:color="auto"/>
        <w:left w:val="none" w:sz="0" w:space="0" w:color="auto"/>
        <w:bottom w:val="none" w:sz="0" w:space="0" w:color="auto"/>
        <w:right w:val="none" w:sz="0" w:space="0" w:color="auto"/>
      </w:divBdr>
    </w:div>
    <w:div w:id="1075668587">
      <w:bodyDiv w:val="1"/>
      <w:marLeft w:val="0"/>
      <w:marRight w:val="0"/>
      <w:marTop w:val="0"/>
      <w:marBottom w:val="0"/>
      <w:divBdr>
        <w:top w:val="none" w:sz="0" w:space="0" w:color="auto"/>
        <w:left w:val="none" w:sz="0" w:space="0" w:color="auto"/>
        <w:bottom w:val="none" w:sz="0" w:space="0" w:color="auto"/>
        <w:right w:val="none" w:sz="0" w:space="0" w:color="auto"/>
      </w:divBdr>
    </w:div>
    <w:div w:id="1113600134">
      <w:bodyDiv w:val="1"/>
      <w:marLeft w:val="0"/>
      <w:marRight w:val="0"/>
      <w:marTop w:val="0"/>
      <w:marBottom w:val="0"/>
      <w:divBdr>
        <w:top w:val="none" w:sz="0" w:space="0" w:color="auto"/>
        <w:left w:val="none" w:sz="0" w:space="0" w:color="auto"/>
        <w:bottom w:val="none" w:sz="0" w:space="0" w:color="auto"/>
        <w:right w:val="none" w:sz="0" w:space="0" w:color="auto"/>
      </w:divBdr>
    </w:div>
    <w:div w:id="1121612116">
      <w:bodyDiv w:val="1"/>
      <w:marLeft w:val="0"/>
      <w:marRight w:val="0"/>
      <w:marTop w:val="0"/>
      <w:marBottom w:val="0"/>
      <w:divBdr>
        <w:top w:val="none" w:sz="0" w:space="0" w:color="auto"/>
        <w:left w:val="none" w:sz="0" w:space="0" w:color="auto"/>
        <w:bottom w:val="none" w:sz="0" w:space="0" w:color="auto"/>
        <w:right w:val="none" w:sz="0" w:space="0" w:color="auto"/>
      </w:divBdr>
    </w:div>
    <w:div w:id="1147094083">
      <w:bodyDiv w:val="1"/>
      <w:marLeft w:val="0"/>
      <w:marRight w:val="0"/>
      <w:marTop w:val="0"/>
      <w:marBottom w:val="0"/>
      <w:divBdr>
        <w:top w:val="none" w:sz="0" w:space="0" w:color="auto"/>
        <w:left w:val="none" w:sz="0" w:space="0" w:color="auto"/>
        <w:bottom w:val="none" w:sz="0" w:space="0" w:color="auto"/>
        <w:right w:val="none" w:sz="0" w:space="0" w:color="auto"/>
      </w:divBdr>
    </w:div>
    <w:div w:id="1157722917">
      <w:bodyDiv w:val="1"/>
      <w:marLeft w:val="0"/>
      <w:marRight w:val="0"/>
      <w:marTop w:val="0"/>
      <w:marBottom w:val="0"/>
      <w:divBdr>
        <w:top w:val="none" w:sz="0" w:space="0" w:color="auto"/>
        <w:left w:val="none" w:sz="0" w:space="0" w:color="auto"/>
        <w:bottom w:val="none" w:sz="0" w:space="0" w:color="auto"/>
        <w:right w:val="none" w:sz="0" w:space="0" w:color="auto"/>
      </w:divBdr>
    </w:div>
    <w:div w:id="1181892309">
      <w:bodyDiv w:val="1"/>
      <w:marLeft w:val="0"/>
      <w:marRight w:val="0"/>
      <w:marTop w:val="0"/>
      <w:marBottom w:val="0"/>
      <w:divBdr>
        <w:top w:val="none" w:sz="0" w:space="0" w:color="auto"/>
        <w:left w:val="none" w:sz="0" w:space="0" w:color="auto"/>
        <w:bottom w:val="none" w:sz="0" w:space="0" w:color="auto"/>
        <w:right w:val="none" w:sz="0" w:space="0" w:color="auto"/>
      </w:divBdr>
    </w:div>
    <w:div w:id="1187334166">
      <w:bodyDiv w:val="1"/>
      <w:marLeft w:val="0"/>
      <w:marRight w:val="0"/>
      <w:marTop w:val="0"/>
      <w:marBottom w:val="0"/>
      <w:divBdr>
        <w:top w:val="none" w:sz="0" w:space="0" w:color="auto"/>
        <w:left w:val="none" w:sz="0" w:space="0" w:color="auto"/>
        <w:bottom w:val="none" w:sz="0" w:space="0" w:color="auto"/>
        <w:right w:val="none" w:sz="0" w:space="0" w:color="auto"/>
      </w:divBdr>
    </w:div>
    <w:div w:id="1205751916">
      <w:bodyDiv w:val="1"/>
      <w:marLeft w:val="0"/>
      <w:marRight w:val="0"/>
      <w:marTop w:val="0"/>
      <w:marBottom w:val="0"/>
      <w:divBdr>
        <w:top w:val="none" w:sz="0" w:space="0" w:color="auto"/>
        <w:left w:val="none" w:sz="0" w:space="0" w:color="auto"/>
        <w:bottom w:val="none" w:sz="0" w:space="0" w:color="auto"/>
        <w:right w:val="none" w:sz="0" w:space="0" w:color="auto"/>
      </w:divBdr>
    </w:div>
    <w:div w:id="1247879671">
      <w:bodyDiv w:val="1"/>
      <w:marLeft w:val="0"/>
      <w:marRight w:val="0"/>
      <w:marTop w:val="0"/>
      <w:marBottom w:val="0"/>
      <w:divBdr>
        <w:top w:val="none" w:sz="0" w:space="0" w:color="auto"/>
        <w:left w:val="none" w:sz="0" w:space="0" w:color="auto"/>
        <w:bottom w:val="none" w:sz="0" w:space="0" w:color="auto"/>
        <w:right w:val="none" w:sz="0" w:space="0" w:color="auto"/>
      </w:divBdr>
    </w:div>
    <w:div w:id="1256747332">
      <w:bodyDiv w:val="1"/>
      <w:marLeft w:val="0"/>
      <w:marRight w:val="0"/>
      <w:marTop w:val="0"/>
      <w:marBottom w:val="0"/>
      <w:divBdr>
        <w:top w:val="none" w:sz="0" w:space="0" w:color="auto"/>
        <w:left w:val="none" w:sz="0" w:space="0" w:color="auto"/>
        <w:bottom w:val="none" w:sz="0" w:space="0" w:color="auto"/>
        <w:right w:val="none" w:sz="0" w:space="0" w:color="auto"/>
      </w:divBdr>
      <w:divsChild>
        <w:div w:id="1237201795">
          <w:marLeft w:val="0"/>
          <w:marRight w:val="0"/>
          <w:marTop w:val="0"/>
          <w:marBottom w:val="0"/>
          <w:divBdr>
            <w:top w:val="none" w:sz="0" w:space="0" w:color="auto"/>
            <w:left w:val="none" w:sz="0" w:space="0" w:color="auto"/>
            <w:bottom w:val="none" w:sz="0" w:space="0" w:color="auto"/>
            <w:right w:val="none" w:sz="0" w:space="0" w:color="auto"/>
          </w:divBdr>
        </w:div>
      </w:divsChild>
    </w:div>
    <w:div w:id="1271090103">
      <w:bodyDiv w:val="1"/>
      <w:marLeft w:val="0"/>
      <w:marRight w:val="0"/>
      <w:marTop w:val="0"/>
      <w:marBottom w:val="0"/>
      <w:divBdr>
        <w:top w:val="none" w:sz="0" w:space="0" w:color="auto"/>
        <w:left w:val="none" w:sz="0" w:space="0" w:color="auto"/>
        <w:bottom w:val="none" w:sz="0" w:space="0" w:color="auto"/>
        <w:right w:val="none" w:sz="0" w:space="0" w:color="auto"/>
      </w:divBdr>
    </w:div>
    <w:div w:id="1271740672">
      <w:bodyDiv w:val="1"/>
      <w:marLeft w:val="0"/>
      <w:marRight w:val="0"/>
      <w:marTop w:val="0"/>
      <w:marBottom w:val="0"/>
      <w:divBdr>
        <w:top w:val="none" w:sz="0" w:space="0" w:color="auto"/>
        <w:left w:val="none" w:sz="0" w:space="0" w:color="auto"/>
        <w:bottom w:val="none" w:sz="0" w:space="0" w:color="auto"/>
        <w:right w:val="none" w:sz="0" w:space="0" w:color="auto"/>
      </w:divBdr>
    </w:div>
    <w:div w:id="1277325957">
      <w:bodyDiv w:val="1"/>
      <w:marLeft w:val="0"/>
      <w:marRight w:val="0"/>
      <w:marTop w:val="0"/>
      <w:marBottom w:val="0"/>
      <w:divBdr>
        <w:top w:val="none" w:sz="0" w:space="0" w:color="auto"/>
        <w:left w:val="none" w:sz="0" w:space="0" w:color="auto"/>
        <w:bottom w:val="none" w:sz="0" w:space="0" w:color="auto"/>
        <w:right w:val="none" w:sz="0" w:space="0" w:color="auto"/>
      </w:divBdr>
    </w:div>
    <w:div w:id="1285236924">
      <w:bodyDiv w:val="1"/>
      <w:marLeft w:val="0"/>
      <w:marRight w:val="0"/>
      <w:marTop w:val="0"/>
      <w:marBottom w:val="0"/>
      <w:divBdr>
        <w:top w:val="none" w:sz="0" w:space="0" w:color="auto"/>
        <w:left w:val="none" w:sz="0" w:space="0" w:color="auto"/>
        <w:bottom w:val="none" w:sz="0" w:space="0" w:color="auto"/>
        <w:right w:val="none" w:sz="0" w:space="0" w:color="auto"/>
      </w:divBdr>
    </w:div>
    <w:div w:id="1289358966">
      <w:bodyDiv w:val="1"/>
      <w:marLeft w:val="0"/>
      <w:marRight w:val="0"/>
      <w:marTop w:val="0"/>
      <w:marBottom w:val="0"/>
      <w:divBdr>
        <w:top w:val="none" w:sz="0" w:space="0" w:color="auto"/>
        <w:left w:val="none" w:sz="0" w:space="0" w:color="auto"/>
        <w:bottom w:val="none" w:sz="0" w:space="0" w:color="auto"/>
        <w:right w:val="none" w:sz="0" w:space="0" w:color="auto"/>
      </w:divBdr>
    </w:div>
    <w:div w:id="1373920512">
      <w:bodyDiv w:val="1"/>
      <w:marLeft w:val="0"/>
      <w:marRight w:val="0"/>
      <w:marTop w:val="0"/>
      <w:marBottom w:val="0"/>
      <w:divBdr>
        <w:top w:val="none" w:sz="0" w:space="0" w:color="auto"/>
        <w:left w:val="none" w:sz="0" w:space="0" w:color="auto"/>
        <w:bottom w:val="none" w:sz="0" w:space="0" w:color="auto"/>
        <w:right w:val="none" w:sz="0" w:space="0" w:color="auto"/>
      </w:divBdr>
    </w:div>
    <w:div w:id="1377271607">
      <w:bodyDiv w:val="1"/>
      <w:marLeft w:val="0"/>
      <w:marRight w:val="0"/>
      <w:marTop w:val="0"/>
      <w:marBottom w:val="0"/>
      <w:divBdr>
        <w:top w:val="none" w:sz="0" w:space="0" w:color="auto"/>
        <w:left w:val="none" w:sz="0" w:space="0" w:color="auto"/>
        <w:bottom w:val="none" w:sz="0" w:space="0" w:color="auto"/>
        <w:right w:val="none" w:sz="0" w:space="0" w:color="auto"/>
      </w:divBdr>
    </w:div>
    <w:div w:id="1382248330">
      <w:bodyDiv w:val="1"/>
      <w:marLeft w:val="0"/>
      <w:marRight w:val="0"/>
      <w:marTop w:val="0"/>
      <w:marBottom w:val="0"/>
      <w:divBdr>
        <w:top w:val="none" w:sz="0" w:space="0" w:color="auto"/>
        <w:left w:val="none" w:sz="0" w:space="0" w:color="auto"/>
        <w:bottom w:val="none" w:sz="0" w:space="0" w:color="auto"/>
        <w:right w:val="none" w:sz="0" w:space="0" w:color="auto"/>
      </w:divBdr>
      <w:divsChild>
        <w:div w:id="128910478">
          <w:marLeft w:val="0"/>
          <w:marRight w:val="0"/>
          <w:marTop w:val="0"/>
          <w:marBottom w:val="0"/>
          <w:divBdr>
            <w:top w:val="none" w:sz="0" w:space="0" w:color="auto"/>
            <w:left w:val="none" w:sz="0" w:space="0" w:color="auto"/>
            <w:bottom w:val="none" w:sz="0" w:space="0" w:color="auto"/>
            <w:right w:val="none" w:sz="0" w:space="0" w:color="auto"/>
          </w:divBdr>
        </w:div>
      </w:divsChild>
    </w:div>
    <w:div w:id="1385832541">
      <w:bodyDiv w:val="1"/>
      <w:marLeft w:val="0"/>
      <w:marRight w:val="0"/>
      <w:marTop w:val="0"/>
      <w:marBottom w:val="0"/>
      <w:divBdr>
        <w:top w:val="none" w:sz="0" w:space="0" w:color="auto"/>
        <w:left w:val="none" w:sz="0" w:space="0" w:color="auto"/>
        <w:bottom w:val="none" w:sz="0" w:space="0" w:color="auto"/>
        <w:right w:val="none" w:sz="0" w:space="0" w:color="auto"/>
      </w:divBdr>
    </w:div>
    <w:div w:id="1389189296">
      <w:bodyDiv w:val="1"/>
      <w:marLeft w:val="0"/>
      <w:marRight w:val="0"/>
      <w:marTop w:val="0"/>
      <w:marBottom w:val="0"/>
      <w:divBdr>
        <w:top w:val="none" w:sz="0" w:space="0" w:color="auto"/>
        <w:left w:val="none" w:sz="0" w:space="0" w:color="auto"/>
        <w:bottom w:val="none" w:sz="0" w:space="0" w:color="auto"/>
        <w:right w:val="none" w:sz="0" w:space="0" w:color="auto"/>
      </w:divBdr>
      <w:divsChild>
        <w:div w:id="318967701">
          <w:marLeft w:val="0"/>
          <w:marRight w:val="0"/>
          <w:marTop w:val="0"/>
          <w:marBottom w:val="0"/>
          <w:divBdr>
            <w:top w:val="none" w:sz="0" w:space="0" w:color="auto"/>
            <w:left w:val="none" w:sz="0" w:space="0" w:color="auto"/>
            <w:bottom w:val="none" w:sz="0" w:space="0" w:color="auto"/>
            <w:right w:val="none" w:sz="0" w:space="0" w:color="auto"/>
          </w:divBdr>
        </w:div>
      </w:divsChild>
    </w:div>
    <w:div w:id="1407067230">
      <w:bodyDiv w:val="1"/>
      <w:marLeft w:val="0"/>
      <w:marRight w:val="0"/>
      <w:marTop w:val="0"/>
      <w:marBottom w:val="0"/>
      <w:divBdr>
        <w:top w:val="none" w:sz="0" w:space="0" w:color="auto"/>
        <w:left w:val="none" w:sz="0" w:space="0" w:color="auto"/>
        <w:bottom w:val="none" w:sz="0" w:space="0" w:color="auto"/>
        <w:right w:val="none" w:sz="0" w:space="0" w:color="auto"/>
      </w:divBdr>
    </w:div>
    <w:div w:id="1419248231">
      <w:bodyDiv w:val="1"/>
      <w:marLeft w:val="0"/>
      <w:marRight w:val="0"/>
      <w:marTop w:val="0"/>
      <w:marBottom w:val="0"/>
      <w:divBdr>
        <w:top w:val="none" w:sz="0" w:space="0" w:color="auto"/>
        <w:left w:val="none" w:sz="0" w:space="0" w:color="auto"/>
        <w:bottom w:val="none" w:sz="0" w:space="0" w:color="auto"/>
        <w:right w:val="none" w:sz="0" w:space="0" w:color="auto"/>
      </w:divBdr>
    </w:div>
    <w:div w:id="1426151214">
      <w:bodyDiv w:val="1"/>
      <w:marLeft w:val="0"/>
      <w:marRight w:val="0"/>
      <w:marTop w:val="0"/>
      <w:marBottom w:val="0"/>
      <w:divBdr>
        <w:top w:val="none" w:sz="0" w:space="0" w:color="auto"/>
        <w:left w:val="none" w:sz="0" w:space="0" w:color="auto"/>
        <w:bottom w:val="none" w:sz="0" w:space="0" w:color="auto"/>
        <w:right w:val="none" w:sz="0" w:space="0" w:color="auto"/>
      </w:divBdr>
    </w:div>
    <w:div w:id="1427580664">
      <w:bodyDiv w:val="1"/>
      <w:marLeft w:val="0"/>
      <w:marRight w:val="0"/>
      <w:marTop w:val="0"/>
      <w:marBottom w:val="0"/>
      <w:divBdr>
        <w:top w:val="none" w:sz="0" w:space="0" w:color="auto"/>
        <w:left w:val="none" w:sz="0" w:space="0" w:color="auto"/>
        <w:bottom w:val="none" w:sz="0" w:space="0" w:color="auto"/>
        <w:right w:val="none" w:sz="0" w:space="0" w:color="auto"/>
      </w:divBdr>
    </w:div>
    <w:div w:id="1450050030">
      <w:bodyDiv w:val="1"/>
      <w:marLeft w:val="0"/>
      <w:marRight w:val="0"/>
      <w:marTop w:val="0"/>
      <w:marBottom w:val="0"/>
      <w:divBdr>
        <w:top w:val="none" w:sz="0" w:space="0" w:color="auto"/>
        <w:left w:val="none" w:sz="0" w:space="0" w:color="auto"/>
        <w:bottom w:val="none" w:sz="0" w:space="0" w:color="auto"/>
        <w:right w:val="none" w:sz="0" w:space="0" w:color="auto"/>
      </w:divBdr>
      <w:divsChild>
        <w:div w:id="1732852361">
          <w:marLeft w:val="547"/>
          <w:marRight w:val="0"/>
          <w:marTop w:val="134"/>
          <w:marBottom w:val="0"/>
          <w:divBdr>
            <w:top w:val="none" w:sz="0" w:space="0" w:color="auto"/>
            <w:left w:val="none" w:sz="0" w:space="0" w:color="auto"/>
            <w:bottom w:val="none" w:sz="0" w:space="0" w:color="auto"/>
            <w:right w:val="none" w:sz="0" w:space="0" w:color="auto"/>
          </w:divBdr>
        </w:div>
        <w:div w:id="1944871936">
          <w:marLeft w:val="547"/>
          <w:marRight w:val="0"/>
          <w:marTop w:val="134"/>
          <w:marBottom w:val="0"/>
          <w:divBdr>
            <w:top w:val="none" w:sz="0" w:space="0" w:color="auto"/>
            <w:left w:val="none" w:sz="0" w:space="0" w:color="auto"/>
            <w:bottom w:val="none" w:sz="0" w:space="0" w:color="auto"/>
            <w:right w:val="none" w:sz="0" w:space="0" w:color="auto"/>
          </w:divBdr>
        </w:div>
        <w:div w:id="1067919982">
          <w:marLeft w:val="547"/>
          <w:marRight w:val="0"/>
          <w:marTop w:val="134"/>
          <w:marBottom w:val="0"/>
          <w:divBdr>
            <w:top w:val="none" w:sz="0" w:space="0" w:color="auto"/>
            <w:left w:val="none" w:sz="0" w:space="0" w:color="auto"/>
            <w:bottom w:val="none" w:sz="0" w:space="0" w:color="auto"/>
            <w:right w:val="none" w:sz="0" w:space="0" w:color="auto"/>
          </w:divBdr>
        </w:div>
        <w:div w:id="1882278259">
          <w:marLeft w:val="547"/>
          <w:marRight w:val="0"/>
          <w:marTop w:val="134"/>
          <w:marBottom w:val="0"/>
          <w:divBdr>
            <w:top w:val="none" w:sz="0" w:space="0" w:color="auto"/>
            <w:left w:val="none" w:sz="0" w:space="0" w:color="auto"/>
            <w:bottom w:val="none" w:sz="0" w:space="0" w:color="auto"/>
            <w:right w:val="none" w:sz="0" w:space="0" w:color="auto"/>
          </w:divBdr>
        </w:div>
      </w:divsChild>
    </w:div>
    <w:div w:id="1450929909">
      <w:bodyDiv w:val="1"/>
      <w:marLeft w:val="0"/>
      <w:marRight w:val="0"/>
      <w:marTop w:val="0"/>
      <w:marBottom w:val="0"/>
      <w:divBdr>
        <w:top w:val="none" w:sz="0" w:space="0" w:color="auto"/>
        <w:left w:val="none" w:sz="0" w:space="0" w:color="auto"/>
        <w:bottom w:val="none" w:sz="0" w:space="0" w:color="auto"/>
        <w:right w:val="none" w:sz="0" w:space="0" w:color="auto"/>
      </w:divBdr>
    </w:div>
    <w:div w:id="1463813727">
      <w:bodyDiv w:val="1"/>
      <w:marLeft w:val="0"/>
      <w:marRight w:val="0"/>
      <w:marTop w:val="0"/>
      <w:marBottom w:val="0"/>
      <w:divBdr>
        <w:top w:val="none" w:sz="0" w:space="0" w:color="auto"/>
        <w:left w:val="none" w:sz="0" w:space="0" w:color="auto"/>
        <w:bottom w:val="none" w:sz="0" w:space="0" w:color="auto"/>
        <w:right w:val="none" w:sz="0" w:space="0" w:color="auto"/>
      </w:divBdr>
    </w:div>
    <w:div w:id="1517500655">
      <w:bodyDiv w:val="1"/>
      <w:marLeft w:val="0"/>
      <w:marRight w:val="0"/>
      <w:marTop w:val="0"/>
      <w:marBottom w:val="0"/>
      <w:divBdr>
        <w:top w:val="none" w:sz="0" w:space="0" w:color="auto"/>
        <w:left w:val="none" w:sz="0" w:space="0" w:color="auto"/>
        <w:bottom w:val="none" w:sz="0" w:space="0" w:color="auto"/>
        <w:right w:val="none" w:sz="0" w:space="0" w:color="auto"/>
      </w:divBdr>
    </w:div>
    <w:div w:id="1525286483">
      <w:bodyDiv w:val="1"/>
      <w:marLeft w:val="0"/>
      <w:marRight w:val="0"/>
      <w:marTop w:val="0"/>
      <w:marBottom w:val="0"/>
      <w:divBdr>
        <w:top w:val="none" w:sz="0" w:space="0" w:color="auto"/>
        <w:left w:val="none" w:sz="0" w:space="0" w:color="auto"/>
        <w:bottom w:val="none" w:sz="0" w:space="0" w:color="auto"/>
        <w:right w:val="none" w:sz="0" w:space="0" w:color="auto"/>
      </w:divBdr>
    </w:div>
    <w:div w:id="1533375615">
      <w:bodyDiv w:val="1"/>
      <w:marLeft w:val="0"/>
      <w:marRight w:val="0"/>
      <w:marTop w:val="0"/>
      <w:marBottom w:val="0"/>
      <w:divBdr>
        <w:top w:val="none" w:sz="0" w:space="0" w:color="auto"/>
        <w:left w:val="none" w:sz="0" w:space="0" w:color="auto"/>
        <w:bottom w:val="none" w:sz="0" w:space="0" w:color="auto"/>
        <w:right w:val="none" w:sz="0" w:space="0" w:color="auto"/>
      </w:divBdr>
    </w:div>
    <w:div w:id="1537309199">
      <w:bodyDiv w:val="1"/>
      <w:marLeft w:val="0"/>
      <w:marRight w:val="0"/>
      <w:marTop w:val="0"/>
      <w:marBottom w:val="0"/>
      <w:divBdr>
        <w:top w:val="none" w:sz="0" w:space="0" w:color="auto"/>
        <w:left w:val="none" w:sz="0" w:space="0" w:color="auto"/>
        <w:bottom w:val="none" w:sz="0" w:space="0" w:color="auto"/>
        <w:right w:val="none" w:sz="0" w:space="0" w:color="auto"/>
      </w:divBdr>
      <w:divsChild>
        <w:div w:id="1475367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50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4971">
      <w:bodyDiv w:val="1"/>
      <w:marLeft w:val="0"/>
      <w:marRight w:val="0"/>
      <w:marTop w:val="0"/>
      <w:marBottom w:val="0"/>
      <w:divBdr>
        <w:top w:val="none" w:sz="0" w:space="0" w:color="auto"/>
        <w:left w:val="none" w:sz="0" w:space="0" w:color="auto"/>
        <w:bottom w:val="none" w:sz="0" w:space="0" w:color="auto"/>
        <w:right w:val="none" w:sz="0" w:space="0" w:color="auto"/>
      </w:divBdr>
      <w:divsChild>
        <w:div w:id="2019043250">
          <w:marLeft w:val="0"/>
          <w:marRight w:val="0"/>
          <w:marTop w:val="0"/>
          <w:marBottom w:val="0"/>
          <w:divBdr>
            <w:top w:val="none" w:sz="0" w:space="0" w:color="auto"/>
            <w:left w:val="none" w:sz="0" w:space="0" w:color="auto"/>
            <w:bottom w:val="none" w:sz="0" w:space="0" w:color="auto"/>
            <w:right w:val="none" w:sz="0" w:space="0" w:color="auto"/>
          </w:divBdr>
        </w:div>
      </w:divsChild>
    </w:div>
    <w:div w:id="1599019574">
      <w:bodyDiv w:val="1"/>
      <w:marLeft w:val="0"/>
      <w:marRight w:val="0"/>
      <w:marTop w:val="0"/>
      <w:marBottom w:val="0"/>
      <w:divBdr>
        <w:top w:val="none" w:sz="0" w:space="0" w:color="auto"/>
        <w:left w:val="none" w:sz="0" w:space="0" w:color="auto"/>
        <w:bottom w:val="none" w:sz="0" w:space="0" w:color="auto"/>
        <w:right w:val="none" w:sz="0" w:space="0" w:color="auto"/>
      </w:divBdr>
    </w:div>
    <w:div w:id="1607348194">
      <w:bodyDiv w:val="1"/>
      <w:marLeft w:val="0"/>
      <w:marRight w:val="0"/>
      <w:marTop w:val="0"/>
      <w:marBottom w:val="0"/>
      <w:divBdr>
        <w:top w:val="none" w:sz="0" w:space="0" w:color="auto"/>
        <w:left w:val="none" w:sz="0" w:space="0" w:color="auto"/>
        <w:bottom w:val="none" w:sz="0" w:space="0" w:color="auto"/>
        <w:right w:val="none" w:sz="0" w:space="0" w:color="auto"/>
      </w:divBdr>
    </w:div>
    <w:div w:id="1642617187">
      <w:bodyDiv w:val="1"/>
      <w:marLeft w:val="0"/>
      <w:marRight w:val="0"/>
      <w:marTop w:val="0"/>
      <w:marBottom w:val="0"/>
      <w:divBdr>
        <w:top w:val="none" w:sz="0" w:space="0" w:color="auto"/>
        <w:left w:val="none" w:sz="0" w:space="0" w:color="auto"/>
        <w:bottom w:val="none" w:sz="0" w:space="0" w:color="auto"/>
        <w:right w:val="none" w:sz="0" w:space="0" w:color="auto"/>
      </w:divBdr>
    </w:div>
    <w:div w:id="1655178791">
      <w:bodyDiv w:val="1"/>
      <w:marLeft w:val="0"/>
      <w:marRight w:val="0"/>
      <w:marTop w:val="0"/>
      <w:marBottom w:val="0"/>
      <w:divBdr>
        <w:top w:val="none" w:sz="0" w:space="0" w:color="auto"/>
        <w:left w:val="none" w:sz="0" w:space="0" w:color="auto"/>
        <w:bottom w:val="none" w:sz="0" w:space="0" w:color="auto"/>
        <w:right w:val="none" w:sz="0" w:space="0" w:color="auto"/>
      </w:divBdr>
    </w:div>
    <w:div w:id="1660230807">
      <w:bodyDiv w:val="1"/>
      <w:marLeft w:val="0"/>
      <w:marRight w:val="0"/>
      <w:marTop w:val="0"/>
      <w:marBottom w:val="0"/>
      <w:divBdr>
        <w:top w:val="none" w:sz="0" w:space="0" w:color="auto"/>
        <w:left w:val="none" w:sz="0" w:space="0" w:color="auto"/>
        <w:bottom w:val="none" w:sz="0" w:space="0" w:color="auto"/>
        <w:right w:val="none" w:sz="0" w:space="0" w:color="auto"/>
      </w:divBdr>
    </w:div>
    <w:div w:id="1705134978">
      <w:bodyDiv w:val="1"/>
      <w:marLeft w:val="0"/>
      <w:marRight w:val="0"/>
      <w:marTop w:val="0"/>
      <w:marBottom w:val="0"/>
      <w:divBdr>
        <w:top w:val="none" w:sz="0" w:space="0" w:color="auto"/>
        <w:left w:val="none" w:sz="0" w:space="0" w:color="auto"/>
        <w:bottom w:val="none" w:sz="0" w:space="0" w:color="auto"/>
        <w:right w:val="none" w:sz="0" w:space="0" w:color="auto"/>
      </w:divBdr>
    </w:div>
    <w:div w:id="1706175298">
      <w:bodyDiv w:val="1"/>
      <w:marLeft w:val="0"/>
      <w:marRight w:val="0"/>
      <w:marTop w:val="0"/>
      <w:marBottom w:val="0"/>
      <w:divBdr>
        <w:top w:val="none" w:sz="0" w:space="0" w:color="auto"/>
        <w:left w:val="none" w:sz="0" w:space="0" w:color="auto"/>
        <w:bottom w:val="none" w:sz="0" w:space="0" w:color="auto"/>
        <w:right w:val="none" w:sz="0" w:space="0" w:color="auto"/>
      </w:divBdr>
      <w:divsChild>
        <w:div w:id="1178077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9847152">
              <w:marLeft w:val="0"/>
              <w:marRight w:val="0"/>
              <w:marTop w:val="0"/>
              <w:marBottom w:val="0"/>
              <w:divBdr>
                <w:top w:val="none" w:sz="0" w:space="0" w:color="auto"/>
                <w:left w:val="none" w:sz="0" w:space="0" w:color="auto"/>
                <w:bottom w:val="none" w:sz="0" w:space="0" w:color="auto"/>
                <w:right w:val="none" w:sz="0" w:space="0" w:color="auto"/>
              </w:divBdr>
              <w:divsChild>
                <w:div w:id="9906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93129">
      <w:bodyDiv w:val="1"/>
      <w:marLeft w:val="0"/>
      <w:marRight w:val="0"/>
      <w:marTop w:val="0"/>
      <w:marBottom w:val="0"/>
      <w:divBdr>
        <w:top w:val="none" w:sz="0" w:space="0" w:color="auto"/>
        <w:left w:val="none" w:sz="0" w:space="0" w:color="auto"/>
        <w:bottom w:val="none" w:sz="0" w:space="0" w:color="auto"/>
        <w:right w:val="none" w:sz="0" w:space="0" w:color="auto"/>
      </w:divBdr>
    </w:div>
    <w:div w:id="1747066916">
      <w:bodyDiv w:val="1"/>
      <w:marLeft w:val="0"/>
      <w:marRight w:val="0"/>
      <w:marTop w:val="0"/>
      <w:marBottom w:val="0"/>
      <w:divBdr>
        <w:top w:val="none" w:sz="0" w:space="0" w:color="auto"/>
        <w:left w:val="none" w:sz="0" w:space="0" w:color="auto"/>
        <w:bottom w:val="none" w:sz="0" w:space="0" w:color="auto"/>
        <w:right w:val="none" w:sz="0" w:space="0" w:color="auto"/>
      </w:divBdr>
    </w:div>
    <w:div w:id="1749301763">
      <w:bodyDiv w:val="1"/>
      <w:marLeft w:val="0"/>
      <w:marRight w:val="0"/>
      <w:marTop w:val="0"/>
      <w:marBottom w:val="0"/>
      <w:divBdr>
        <w:top w:val="none" w:sz="0" w:space="0" w:color="auto"/>
        <w:left w:val="none" w:sz="0" w:space="0" w:color="auto"/>
        <w:bottom w:val="none" w:sz="0" w:space="0" w:color="auto"/>
        <w:right w:val="none" w:sz="0" w:space="0" w:color="auto"/>
      </w:divBdr>
    </w:div>
    <w:div w:id="1749304472">
      <w:bodyDiv w:val="1"/>
      <w:marLeft w:val="0"/>
      <w:marRight w:val="0"/>
      <w:marTop w:val="0"/>
      <w:marBottom w:val="0"/>
      <w:divBdr>
        <w:top w:val="none" w:sz="0" w:space="0" w:color="auto"/>
        <w:left w:val="none" w:sz="0" w:space="0" w:color="auto"/>
        <w:bottom w:val="none" w:sz="0" w:space="0" w:color="auto"/>
        <w:right w:val="none" w:sz="0" w:space="0" w:color="auto"/>
      </w:divBdr>
    </w:div>
    <w:div w:id="1753355649">
      <w:bodyDiv w:val="1"/>
      <w:marLeft w:val="0"/>
      <w:marRight w:val="0"/>
      <w:marTop w:val="0"/>
      <w:marBottom w:val="0"/>
      <w:divBdr>
        <w:top w:val="none" w:sz="0" w:space="0" w:color="auto"/>
        <w:left w:val="none" w:sz="0" w:space="0" w:color="auto"/>
        <w:bottom w:val="none" w:sz="0" w:space="0" w:color="auto"/>
        <w:right w:val="none" w:sz="0" w:space="0" w:color="auto"/>
      </w:divBdr>
    </w:div>
    <w:div w:id="1767533484">
      <w:bodyDiv w:val="1"/>
      <w:marLeft w:val="0"/>
      <w:marRight w:val="0"/>
      <w:marTop w:val="0"/>
      <w:marBottom w:val="0"/>
      <w:divBdr>
        <w:top w:val="none" w:sz="0" w:space="0" w:color="auto"/>
        <w:left w:val="none" w:sz="0" w:space="0" w:color="auto"/>
        <w:bottom w:val="none" w:sz="0" w:space="0" w:color="auto"/>
        <w:right w:val="none" w:sz="0" w:space="0" w:color="auto"/>
      </w:divBdr>
    </w:div>
    <w:div w:id="1785805724">
      <w:bodyDiv w:val="1"/>
      <w:marLeft w:val="0"/>
      <w:marRight w:val="0"/>
      <w:marTop w:val="0"/>
      <w:marBottom w:val="0"/>
      <w:divBdr>
        <w:top w:val="none" w:sz="0" w:space="0" w:color="auto"/>
        <w:left w:val="none" w:sz="0" w:space="0" w:color="auto"/>
        <w:bottom w:val="none" w:sz="0" w:space="0" w:color="auto"/>
        <w:right w:val="none" w:sz="0" w:space="0" w:color="auto"/>
      </w:divBdr>
    </w:div>
    <w:div w:id="1814709392">
      <w:bodyDiv w:val="1"/>
      <w:marLeft w:val="0"/>
      <w:marRight w:val="0"/>
      <w:marTop w:val="0"/>
      <w:marBottom w:val="0"/>
      <w:divBdr>
        <w:top w:val="none" w:sz="0" w:space="0" w:color="auto"/>
        <w:left w:val="none" w:sz="0" w:space="0" w:color="auto"/>
        <w:bottom w:val="none" w:sz="0" w:space="0" w:color="auto"/>
        <w:right w:val="none" w:sz="0" w:space="0" w:color="auto"/>
      </w:divBdr>
    </w:div>
    <w:div w:id="1831409913">
      <w:bodyDiv w:val="1"/>
      <w:marLeft w:val="0"/>
      <w:marRight w:val="0"/>
      <w:marTop w:val="0"/>
      <w:marBottom w:val="0"/>
      <w:divBdr>
        <w:top w:val="none" w:sz="0" w:space="0" w:color="auto"/>
        <w:left w:val="none" w:sz="0" w:space="0" w:color="auto"/>
        <w:bottom w:val="none" w:sz="0" w:space="0" w:color="auto"/>
        <w:right w:val="none" w:sz="0" w:space="0" w:color="auto"/>
      </w:divBdr>
      <w:divsChild>
        <w:div w:id="273902325">
          <w:marLeft w:val="0"/>
          <w:marRight w:val="0"/>
          <w:marTop w:val="0"/>
          <w:marBottom w:val="0"/>
          <w:divBdr>
            <w:top w:val="none" w:sz="0" w:space="0" w:color="auto"/>
            <w:left w:val="none" w:sz="0" w:space="0" w:color="auto"/>
            <w:bottom w:val="none" w:sz="0" w:space="0" w:color="auto"/>
            <w:right w:val="none" w:sz="0" w:space="0" w:color="auto"/>
          </w:divBdr>
        </w:div>
      </w:divsChild>
    </w:div>
    <w:div w:id="1833332859">
      <w:bodyDiv w:val="1"/>
      <w:marLeft w:val="0"/>
      <w:marRight w:val="0"/>
      <w:marTop w:val="0"/>
      <w:marBottom w:val="0"/>
      <w:divBdr>
        <w:top w:val="none" w:sz="0" w:space="0" w:color="auto"/>
        <w:left w:val="none" w:sz="0" w:space="0" w:color="auto"/>
        <w:bottom w:val="none" w:sz="0" w:space="0" w:color="auto"/>
        <w:right w:val="none" w:sz="0" w:space="0" w:color="auto"/>
      </w:divBdr>
    </w:div>
    <w:div w:id="1839885846">
      <w:bodyDiv w:val="1"/>
      <w:marLeft w:val="0"/>
      <w:marRight w:val="0"/>
      <w:marTop w:val="0"/>
      <w:marBottom w:val="0"/>
      <w:divBdr>
        <w:top w:val="none" w:sz="0" w:space="0" w:color="auto"/>
        <w:left w:val="none" w:sz="0" w:space="0" w:color="auto"/>
        <w:bottom w:val="none" w:sz="0" w:space="0" w:color="auto"/>
        <w:right w:val="none" w:sz="0" w:space="0" w:color="auto"/>
      </w:divBdr>
    </w:div>
    <w:div w:id="1879707859">
      <w:bodyDiv w:val="1"/>
      <w:marLeft w:val="0"/>
      <w:marRight w:val="0"/>
      <w:marTop w:val="0"/>
      <w:marBottom w:val="0"/>
      <w:divBdr>
        <w:top w:val="none" w:sz="0" w:space="0" w:color="auto"/>
        <w:left w:val="none" w:sz="0" w:space="0" w:color="auto"/>
        <w:bottom w:val="none" w:sz="0" w:space="0" w:color="auto"/>
        <w:right w:val="none" w:sz="0" w:space="0" w:color="auto"/>
      </w:divBdr>
      <w:divsChild>
        <w:div w:id="604076383">
          <w:marLeft w:val="150"/>
          <w:marRight w:val="150"/>
          <w:marTop w:val="150"/>
          <w:marBottom w:val="150"/>
          <w:divBdr>
            <w:top w:val="none" w:sz="0" w:space="0" w:color="auto"/>
            <w:left w:val="none" w:sz="0" w:space="0" w:color="auto"/>
            <w:bottom w:val="single" w:sz="12" w:space="4" w:color="000000"/>
            <w:right w:val="none" w:sz="0" w:space="0" w:color="auto"/>
          </w:divBdr>
        </w:div>
        <w:div w:id="2119061629">
          <w:marLeft w:val="300"/>
          <w:marRight w:val="0"/>
          <w:marTop w:val="240"/>
          <w:marBottom w:val="0"/>
          <w:divBdr>
            <w:top w:val="none" w:sz="0" w:space="0" w:color="auto"/>
            <w:left w:val="none" w:sz="0" w:space="0" w:color="auto"/>
            <w:bottom w:val="none" w:sz="0" w:space="0" w:color="auto"/>
            <w:right w:val="none" w:sz="0" w:space="0" w:color="auto"/>
          </w:divBdr>
          <w:divsChild>
            <w:div w:id="2056657294">
              <w:marLeft w:val="0"/>
              <w:marRight w:val="0"/>
              <w:marTop w:val="0"/>
              <w:marBottom w:val="0"/>
              <w:divBdr>
                <w:top w:val="none" w:sz="0" w:space="0" w:color="auto"/>
                <w:left w:val="none" w:sz="0" w:space="0" w:color="auto"/>
                <w:bottom w:val="none" w:sz="0" w:space="0" w:color="auto"/>
                <w:right w:val="none" w:sz="0" w:space="0" w:color="auto"/>
              </w:divBdr>
              <w:divsChild>
                <w:div w:id="69158646">
                  <w:marLeft w:val="0"/>
                  <w:marRight w:val="0"/>
                  <w:marTop w:val="0"/>
                  <w:marBottom w:val="0"/>
                  <w:divBdr>
                    <w:top w:val="none" w:sz="0" w:space="0" w:color="auto"/>
                    <w:left w:val="none" w:sz="0" w:space="0" w:color="auto"/>
                    <w:bottom w:val="none" w:sz="0" w:space="0" w:color="auto"/>
                    <w:right w:val="none" w:sz="0" w:space="0" w:color="auto"/>
                  </w:divBdr>
                  <w:divsChild>
                    <w:div w:id="1335381117">
                      <w:marLeft w:val="0"/>
                      <w:marRight w:val="0"/>
                      <w:marTop w:val="0"/>
                      <w:marBottom w:val="0"/>
                      <w:divBdr>
                        <w:top w:val="none" w:sz="0" w:space="0" w:color="auto"/>
                        <w:left w:val="none" w:sz="0" w:space="0" w:color="auto"/>
                        <w:bottom w:val="none" w:sz="0" w:space="0" w:color="auto"/>
                        <w:right w:val="none" w:sz="0" w:space="0" w:color="auto"/>
                      </w:divBdr>
                    </w:div>
                    <w:div w:id="287592614">
                      <w:marLeft w:val="240"/>
                      <w:marRight w:val="0"/>
                      <w:marTop w:val="0"/>
                      <w:marBottom w:val="0"/>
                      <w:divBdr>
                        <w:top w:val="none" w:sz="0" w:space="0" w:color="auto"/>
                        <w:left w:val="none" w:sz="0" w:space="0" w:color="auto"/>
                        <w:bottom w:val="none" w:sz="0" w:space="0" w:color="auto"/>
                        <w:right w:val="none" w:sz="0" w:space="0" w:color="auto"/>
                      </w:divBdr>
                      <w:divsChild>
                        <w:div w:id="388118528">
                          <w:marLeft w:val="0"/>
                          <w:marRight w:val="0"/>
                          <w:marTop w:val="0"/>
                          <w:marBottom w:val="0"/>
                          <w:divBdr>
                            <w:top w:val="none" w:sz="0" w:space="0" w:color="auto"/>
                            <w:left w:val="none" w:sz="0" w:space="0" w:color="auto"/>
                            <w:bottom w:val="none" w:sz="0" w:space="0" w:color="auto"/>
                            <w:right w:val="none" w:sz="0" w:space="0" w:color="auto"/>
                          </w:divBdr>
                          <w:divsChild>
                            <w:div w:id="1939674738">
                              <w:marLeft w:val="0"/>
                              <w:marRight w:val="0"/>
                              <w:marTop w:val="0"/>
                              <w:marBottom w:val="0"/>
                              <w:divBdr>
                                <w:top w:val="none" w:sz="0" w:space="0" w:color="auto"/>
                                <w:left w:val="none" w:sz="0" w:space="0" w:color="auto"/>
                                <w:bottom w:val="none" w:sz="0" w:space="0" w:color="auto"/>
                                <w:right w:val="none" w:sz="0" w:space="0" w:color="auto"/>
                              </w:divBdr>
                              <w:divsChild>
                                <w:div w:id="2004697123">
                                  <w:marLeft w:val="0"/>
                                  <w:marRight w:val="0"/>
                                  <w:marTop w:val="0"/>
                                  <w:marBottom w:val="0"/>
                                  <w:divBdr>
                                    <w:top w:val="none" w:sz="0" w:space="0" w:color="auto"/>
                                    <w:left w:val="none" w:sz="0" w:space="0" w:color="auto"/>
                                    <w:bottom w:val="none" w:sz="0" w:space="0" w:color="auto"/>
                                    <w:right w:val="none" w:sz="0" w:space="0" w:color="auto"/>
                                  </w:divBdr>
                                </w:div>
                                <w:div w:id="346567921">
                                  <w:marLeft w:val="240"/>
                                  <w:marRight w:val="0"/>
                                  <w:marTop w:val="0"/>
                                  <w:marBottom w:val="0"/>
                                  <w:divBdr>
                                    <w:top w:val="none" w:sz="0" w:space="0" w:color="auto"/>
                                    <w:left w:val="none" w:sz="0" w:space="0" w:color="auto"/>
                                    <w:bottom w:val="none" w:sz="0" w:space="0" w:color="auto"/>
                                    <w:right w:val="none" w:sz="0" w:space="0" w:color="auto"/>
                                  </w:divBdr>
                                  <w:divsChild>
                                    <w:div w:id="565335350">
                                      <w:marLeft w:val="0"/>
                                      <w:marRight w:val="0"/>
                                      <w:marTop w:val="0"/>
                                      <w:marBottom w:val="0"/>
                                      <w:divBdr>
                                        <w:top w:val="none" w:sz="0" w:space="0" w:color="auto"/>
                                        <w:left w:val="none" w:sz="0" w:space="0" w:color="auto"/>
                                        <w:bottom w:val="none" w:sz="0" w:space="0" w:color="auto"/>
                                        <w:right w:val="none" w:sz="0" w:space="0" w:color="auto"/>
                                      </w:divBdr>
                                      <w:divsChild>
                                        <w:div w:id="254943055">
                                          <w:marLeft w:val="0"/>
                                          <w:marRight w:val="0"/>
                                          <w:marTop w:val="0"/>
                                          <w:marBottom w:val="0"/>
                                          <w:divBdr>
                                            <w:top w:val="none" w:sz="0" w:space="0" w:color="auto"/>
                                            <w:left w:val="none" w:sz="0" w:space="0" w:color="auto"/>
                                            <w:bottom w:val="none" w:sz="0" w:space="0" w:color="auto"/>
                                            <w:right w:val="none" w:sz="0" w:space="0" w:color="auto"/>
                                          </w:divBdr>
                                          <w:divsChild>
                                            <w:div w:id="613707369">
                                              <w:marLeft w:val="0"/>
                                              <w:marRight w:val="0"/>
                                              <w:marTop w:val="0"/>
                                              <w:marBottom w:val="0"/>
                                              <w:divBdr>
                                                <w:top w:val="none" w:sz="0" w:space="0" w:color="auto"/>
                                                <w:left w:val="none" w:sz="0" w:space="0" w:color="auto"/>
                                                <w:bottom w:val="none" w:sz="0" w:space="0" w:color="auto"/>
                                                <w:right w:val="none" w:sz="0" w:space="0" w:color="auto"/>
                                              </w:divBdr>
                                            </w:div>
                                            <w:div w:id="1954436571">
                                              <w:marLeft w:val="240"/>
                                              <w:marRight w:val="0"/>
                                              <w:marTop w:val="0"/>
                                              <w:marBottom w:val="0"/>
                                              <w:divBdr>
                                                <w:top w:val="none" w:sz="0" w:space="0" w:color="auto"/>
                                                <w:left w:val="none" w:sz="0" w:space="0" w:color="auto"/>
                                                <w:bottom w:val="none" w:sz="0" w:space="0" w:color="auto"/>
                                                <w:right w:val="none" w:sz="0" w:space="0" w:color="auto"/>
                                              </w:divBdr>
                                              <w:divsChild>
                                                <w:div w:id="1305546570">
                                                  <w:marLeft w:val="0"/>
                                                  <w:marRight w:val="0"/>
                                                  <w:marTop w:val="0"/>
                                                  <w:marBottom w:val="0"/>
                                                  <w:divBdr>
                                                    <w:top w:val="none" w:sz="0" w:space="0" w:color="auto"/>
                                                    <w:left w:val="none" w:sz="0" w:space="0" w:color="auto"/>
                                                    <w:bottom w:val="none" w:sz="0" w:space="0" w:color="auto"/>
                                                    <w:right w:val="none" w:sz="0" w:space="0" w:color="auto"/>
                                                  </w:divBdr>
                                                </w:div>
                                                <w:div w:id="504592498">
                                                  <w:marLeft w:val="0"/>
                                                  <w:marRight w:val="0"/>
                                                  <w:marTop w:val="0"/>
                                                  <w:marBottom w:val="0"/>
                                                  <w:divBdr>
                                                    <w:top w:val="none" w:sz="0" w:space="0" w:color="auto"/>
                                                    <w:left w:val="none" w:sz="0" w:space="0" w:color="auto"/>
                                                    <w:bottom w:val="none" w:sz="0" w:space="0" w:color="auto"/>
                                                    <w:right w:val="none" w:sz="0" w:space="0" w:color="auto"/>
                                                  </w:divBdr>
                                                </w:div>
                                                <w:div w:id="757749058">
                                                  <w:marLeft w:val="0"/>
                                                  <w:marRight w:val="0"/>
                                                  <w:marTop w:val="0"/>
                                                  <w:marBottom w:val="0"/>
                                                  <w:divBdr>
                                                    <w:top w:val="none" w:sz="0" w:space="0" w:color="auto"/>
                                                    <w:left w:val="none" w:sz="0" w:space="0" w:color="auto"/>
                                                    <w:bottom w:val="none" w:sz="0" w:space="0" w:color="auto"/>
                                                    <w:right w:val="none" w:sz="0" w:space="0" w:color="auto"/>
                                                  </w:divBdr>
                                                  <w:divsChild>
                                                    <w:div w:id="1667398589">
                                                      <w:marLeft w:val="0"/>
                                                      <w:marRight w:val="0"/>
                                                      <w:marTop w:val="0"/>
                                                      <w:marBottom w:val="0"/>
                                                      <w:divBdr>
                                                        <w:top w:val="none" w:sz="0" w:space="0" w:color="auto"/>
                                                        <w:left w:val="none" w:sz="0" w:space="0" w:color="auto"/>
                                                        <w:bottom w:val="none" w:sz="0" w:space="0" w:color="auto"/>
                                                        <w:right w:val="none" w:sz="0" w:space="0" w:color="auto"/>
                                                      </w:divBdr>
                                                      <w:divsChild>
                                                        <w:div w:id="1675063543">
                                                          <w:marLeft w:val="0"/>
                                                          <w:marRight w:val="0"/>
                                                          <w:marTop w:val="0"/>
                                                          <w:marBottom w:val="0"/>
                                                          <w:divBdr>
                                                            <w:top w:val="none" w:sz="0" w:space="0" w:color="auto"/>
                                                            <w:left w:val="none" w:sz="0" w:space="0" w:color="auto"/>
                                                            <w:bottom w:val="none" w:sz="0" w:space="0" w:color="auto"/>
                                                            <w:right w:val="none" w:sz="0" w:space="0" w:color="auto"/>
                                                          </w:divBdr>
                                                        </w:div>
                                                        <w:div w:id="818807289">
                                                          <w:marLeft w:val="240"/>
                                                          <w:marRight w:val="0"/>
                                                          <w:marTop w:val="0"/>
                                                          <w:marBottom w:val="0"/>
                                                          <w:divBdr>
                                                            <w:top w:val="none" w:sz="0" w:space="0" w:color="auto"/>
                                                            <w:left w:val="none" w:sz="0" w:space="0" w:color="auto"/>
                                                            <w:bottom w:val="none" w:sz="0" w:space="0" w:color="auto"/>
                                                            <w:right w:val="none" w:sz="0" w:space="0" w:color="auto"/>
                                                          </w:divBdr>
                                                          <w:divsChild>
                                                            <w:div w:id="1339961145">
                                                              <w:marLeft w:val="0"/>
                                                              <w:marRight w:val="0"/>
                                                              <w:marTop w:val="0"/>
                                                              <w:marBottom w:val="0"/>
                                                              <w:divBdr>
                                                                <w:top w:val="none" w:sz="0" w:space="0" w:color="auto"/>
                                                                <w:left w:val="none" w:sz="0" w:space="0" w:color="auto"/>
                                                                <w:bottom w:val="none" w:sz="0" w:space="0" w:color="auto"/>
                                                                <w:right w:val="none" w:sz="0" w:space="0" w:color="auto"/>
                                                              </w:divBdr>
                                                              <w:divsChild>
                                                                <w:div w:id="427893968">
                                                                  <w:marLeft w:val="0"/>
                                                                  <w:marRight w:val="0"/>
                                                                  <w:marTop w:val="0"/>
                                                                  <w:marBottom w:val="0"/>
                                                                  <w:divBdr>
                                                                    <w:top w:val="none" w:sz="0" w:space="0" w:color="auto"/>
                                                                    <w:left w:val="none" w:sz="0" w:space="0" w:color="auto"/>
                                                                    <w:bottom w:val="none" w:sz="0" w:space="0" w:color="auto"/>
                                                                    <w:right w:val="none" w:sz="0" w:space="0" w:color="auto"/>
                                                                  </w:divBdr>
                                                                  <w:divsChild>
                                                                    <w:div w:id="1621959459">
                                                                      <w:marLeft w:val="0"/>
                                                                      <w:marRight w:val="0"/>
                                                                      <w:marTop w:val="0"/>
                                                                      <w:marBottom w:val="0"/>
                                                                      <w:divBdr>
                                                                        <w:top w:val="none" w:sz="0" w:space="0" w:color="auto"/>
                                                                        <w:left w:val="none" w:sz="0" w:space="0" w:color="auto"/>
                                                                        <w:bottom w:val="none" w:sz="0" w:space="0" w:color="auto"/>
                                                                        <w:right w:val="none" w:sz="0" w:space="0" w:color="auto"/>
                                                                      </w:divBdr>
                                                                    </w:div>
                                                                    <w:div w:id="811485536">
                                                                      <w:marLeft w:val="240"/>
                                                                      <w:marRight w:val="0"/>
                                                                      <w:marTop w:val="0"/>
                                                                      <w:marBottom w:val="0"/>
                                                                      <w:divBdr>
                                                                        <w:top w:val="none" w:sz="0" w:space="0" w:color="auto"/>
                                                                        <w:left w:val="none" w:sz="0" w:space="0" w:color="auto"/>
                                                                        <w:bottom w:val="none" w:sz="0" w:space="0" w:color="auto"/>
                                                                        <w:right w:val="none" w:sz="0" w:space="0" w:color="auto"/>
                                                                      </w:divBdr>
                                                                      <w:divsChild>
                                                                        <w:div w:id="1971008960">
                                                                          <w:marLeft w:val="0"/>
                                                                          <w:marRight w:val="0"/>
                                                                          <w:marTop w:val="0"/>
                                                                          <w:marBottom w:val="0"/>
                                                                          <w:divBdr>
                                                                            <w:top w:val="none" w:sz="0" w:space="0" w:color="auto"/>
                                                                            <w:left w:val="none" w:sz="0" w:space="0" w:color="auto"/>
                                                                            <w:bottom w:val="none" w:sz="0" w:space="0" w:color="auto"/>
                                                                            <w:right w:val="none" w:sz="0" w:space="0" w:color="auto"/>
                                                                          </w:divBdr>
                                                                        </w:div>
                                                                      </w:divsChild>
                                                                    </w:div>
                                                                    <w:div w:id="20798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3407">
                                                  <w:marLeft w:val="0"/>
                                                  <w:marRight w:val="0"/>
                                                  <w:marTop w:val="0"/>
                                                  <w:marBottom w:val="0"/>
                                                  <w:divBdr>
                                                    <w:top w:val="none" w:sz="0" w:space="0" w:color="auto"/>
                                                    <w:left w:val="none" w:sz="0" w:space="0" w:color="auto"/>
                                                    <w:bottom w:val="none" w:sz="0" w:space="0" w:color="auto"/>
                                                    <w:right w:val="none" w:sz="0" w:space="0" w:color="auto"/>
                                                  </w:divBdr>
                                                  <w:divsChild>
                                                    <w:div w:id="1992055238">
                                                      <w:marLeft w:val="0"/>
                                                      <w:marRight w:val="0"/>
                                                      <w:marTop w:val="0"/>
                                                      <w:marBottom w:val="0"/>
                                                      <w:divBdr>
                                                        <w:top w:val="none" w:sz="0" w:space="0" w:color="auto"/>
                                                        <w:left w:val="none" w:sz="0" w:space="0" w:color="auto"/>
                                                        <w:bottom w:val="none" w:sz="0" w:space="0" w:color="auto"/>
                                                        <w:right w:val="none" w:sz="0" w:space="0" w:color="auto"/>
                                                      </w:divBdr>
                                                      <w:divsChild>
                                                        <w:div w:id="2002344514">
                                                          <w:marLeft w:val="0"/>
                                                          <w:marRight w:val="0"/>
                                                          <w:marTop w:val="0"/>
                                                          <w:marBottom w:val="0"/>
                                                          <w:divBdr>
                                                            <w:top w:val="none" w:sz="0" w:space="0" w:color="auto"/>
                                                            <w:left w:val="none" w:sz="0" w:space="0" w:color="auto"/>
                                                            <w:bottom w:val="none" w:sz="0" w:space="0" w:color="auto"/>
                                                            <w:right w:val="none" w:sz="0" w:space="0" w:color="auto"/>
                                                          </w:divBdr>
                                                        </w:div>
                                                        <w:div w:id="1472364314">
                                                          <w:marLeft w:val="240"/>
                                                          <w:marRight w:val="0"/>
                                                          <w:marTop w:val="0"/>
                                                          <w:marBottom w:val="0"/>
                                                          <w:divBdr>
                                                            <w:top w:val="none" w:sz="0" w:space="0" w:color="auto"/>
                                                            <w:left w:val="none" w:sz="0" w:space="0" w:color="auto"/>
                                                            <w:bottom w:val="none" w:sz="0" w:space="0" w:color="auto"/>
                                                            <w:right w:val="none" w:sz="0" w:space="0" w:color="auto"/>
                                                          </w:divBdr>
                                                          <w:divsChild>
                                                            <w:div w:id="809830186">
                                                              <w:marLeft w:val="0"/>
                                                              <w:marRight w:val="0"/>
                                                              <w:marTop w:val="0"/>
                                                              <w:marBottom w:val="0"/>
                                                              <w:divBdr>
                                                                <w:top w:val="none" w:sz="0" w:space="0" w:color="auto"/>
                                                                <w:left w:val="none" w:sz="0" w:space="0" w:color="auto"/>
                                                                <w:bottom w:val="none" w:sz="0" w:space="0" w:color="auto"/>
                                                                <w:right w:val="none" w:sz="0" w:space="0" w:color="auto"/>
                                                              </w:divBdr>
                                                              <w:divsChild>
                                                                <w:div w:id="898326099">
                                                                  <w:marLeft w:val="0"/>
                                                                  <w:marRight w:val="0"/>
                                                                  <w:marTop w:val="0"/>
                                                                  <w:marBottom w:val="0"/>
                                                                  <w:divBdr>
                                                                    <w:top w:val="none" w:sz="0" w:space="0" w:color="auto"/>
                                                                    <w:left w:val="none" w:sz="0" w:space="0" w:color="auto"/>
                                                                    <w:bottom w:val="none" w:sz="0" w:space="0" w:color="auto"/>
                                                                    <w:right w:val="none" w:sz="0" w:space="0" w:color="auto"/>
                                                                  </w:divBdr>
                                                                  <w:divsChild>
                                                                    <w:div w:id="810832805">
                                                                      <w:marLeft w:val="0"/>
                                                                      <w:marRight w:val="0"/>
                                                                      <w:marTop w:val="0"/>
                                                                      <w:marBottom w:val="0"/>
                                                                      <w:divBdr>
                                                                        <w:top w:val="none" w:sz="0" w:space="0" w:color="auto"/>
                                                                        <w:left w:val="none" w:sz="0" w:space="0" w:color="auto"/>
                                                                        <w:bottom w:val="none" w:sz="0" w:space="0" w:color="auto"/>
                                                                        <w:right w:val="none" w:sz="0" w:space="0" w:color="auto"/>
                                                                      </w:divBdr>
                                                                    </w:div>
                                                                    <w:div w:id="668094863">
                                                                      <w:marLeft w:val="240"/>
                                                                      <w:marRight w:val="0"/>
                                                                      <w:marTop w:val="0"/>
                                                                      <w:marBottom w:val="0"/>
                                                                      <w:divBdr>
                                                                        <w:top w:val="none" w:sz="0" w:space="0" w:color="auto"/>
                                                                        <w:left w:val="none" w:sz="0" w:space="0" w:color="auto"/>
                                                                        <w:bottom w:val="none" w:sz="0" w:space="0" w:color="auto"/>
                                                                        <w:right w:val="none" w:sz="0" w:space="0" w:color="auto"/>
                                                                      </w:divBdr>
                                                                      <w:divsChild>
                                                                        <w:div w:id="295062625">
                                                                          <w:marLeft w:val="0"/>
                                                                          <w:marRight w:val="0"/>
                                                                          <w:marTop w:val="0"/>
                                                                          <w:marBottom w:val="0"/>
                                                                          <w:divBdr>
                                                                            <w:top w:val="none" w:sz="0" w:space="0" w:color="auto"/>
                                                                            <w:left w:val="none" w:sz="0" w:space="0" w:color="auto"/>
                                                                            <w:bottom w:val="none" w:sz="0" w:space="0" w:color="auto"/>
                                                                            <w:right w:val="none" w:sz="0" w:space="0" w:color="auto"/>
                                                                          </w:divBdr>
                                                                        </w:div>
                                                                        <w:div w:id="993728394">
                                                                          <w:marLeft w:val="0"/>
                                                                          <w:marRight w:val="0"/>
                                                                          <w:marTop w:val="0"/>
                                                                          <w:marBottom w:val="0"/>
                                                                          <w:divBdr>
                                                                            <w:top w:val="none" w:sz="0" w:space="0" w:color="auto"/>
                                                                            <w:left w:val="none" w:sz="0" w:space="0" w:color="auto"/>
                                                                            <w:bottom w:val="none" w:sz="0" w:space="0" w:color="auto"/>
                                                                            <w:right w:val="none" w:sz="0" w:space="0" w:color="auto"/>
                                                                          </w:divBdr>
                                                                        </w:div>
                                                                      </w:divsChild>
                                                                    </w:div>
                                                                    <w:div w:id="552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390">
                                                  <w:marLeft w:val="0"/>
                                                  <w:marRight w:val="0"/>
                                                  <w:marTop w:val="0"/>
                                                  <w:marBottom w:val="0"/>
                                                  <w:divBdr>
                                                    <w:top w:val="none" w:sz="0" w:space="0" w:color="auto"/>
                                                    <w:left w:val="none" w:sz="0" w:space="0" w:color="auto"/>
                                                    <w:bottom w:val="none" w:sz="0" w:space="0" w:color="auto"/>
                                                    <w:right w:val="none" w:sz="0" w:space="0" w:color="auto"/>
                                                  </w:divBdr>
                                                  <w:divsChild>
                                                    <w:div w:id="1241989662">
                                                      <w:marLeft w:val="0"/>
                                                      <w:marRight w:val="0"/>
                                                      <w:marTop w:val="0"/>
                                                      <w:marBottom w:val="0"/>
                                                      <w:divBdr>
                                                        <w:top w:val="none" w:sz="0" w:space="0" w:color="auto"/>
                                                        <w:left w:val="none" w:sz="0" w:space="0" w:color="auto"/>
                                                        <w:bottom w:val="none" w:sz="0" w:space="0" w:color="auto"/>
                                                        <w:right w:val="none" w:sz="0" w:space="0" w:color="auto"/>
                                                      </w:divBdr>
                                                      <w:divsChild>
                                                        <w:div w:id="848057289">
                                                          <w:marLeft w:val="0"/>
                                                          <w:marRight w:val="0"/>
                                                          <w:marTop w:val="0"/>
                                                          <w:marBottom w:val="0"/>
                                                          <w:divBdr>
                                                            <w:top w:val="none" w:sz="0" w:space="0" w:color="auto"/>
                                                            <w:left w:val="none" w:sz="0" w:space="0" w:color="auto"/>
                                                            <w:bottom w:val="none" w:sz="0" w:space="0" w:color="auto"/>
                                                            <w:right w:val="none" w:sz="0" w:space="0" w:color="auto"/>
                                                          </w:divBdr>
                                                        </w:div>
                                                        <w:div w:id="1985618464">
                                                          <w:marLeft w:val="240"/>
                                                          <w:marRight w:val="0"/>
                                                          <w:marTop w:val="0"/>
                                                          <w:marBottom w:val="0"/>
                                                          <w:divBdr>
                                                            <w:top w:val="none" w:sz="0" w:space="0" w:color="auto"/>
                                                            <w:left w:val="none" w:sz="0" w:space="0" w:color="auto"/>
                                                            <w:bottom w:val="none" w:sz="0" w:space="0" w:color="auto"/>
                                                            <w:right w:val="none" w:sz="0" w:space="0" w:color="auto"/>
                                                          </w:divBdr>
                                                          <w:divsChild>
                                                            <w:div w:id="106196566">
                                                              <w:marLeft w:val="0"/>
                                                              <w:marRight w:val="0"/>
                                                              <w:marTop w:val="0"/>
                                                              <w:marBottom w:val="0"/>
                                                              <w:divBdr>
                                                                <w:top w:val="none" w:sz="0" w:space="0" w:color="auto"/>
                                                                <w:left w:val="none" w:sz="0" w:space="0" w:color="auto"/>
                                                                <w:bottom w:val="none" w:sz="0" w:space="0" w:color="auto"/>
                                                                <w:right w:val="none" w:sz="0" w:space="0" w:color="auto"/>
                                                              </w:divBdr>
                                                              <w:divsChild>
                                                                <w:div w:id="1818646588">
                                                                  <w:marLeft w:val="0"/>
                                                                  <w:marRight w:val="0"/>
                                                                  <w:marTop w:val="0"/>
                                                                  <w:marBottom w:val="0"/>
                                                                  <w:divBdr>
                                                                    <w:top w:val="none" w:sz="0" w:space="0" w:color="auto"/>
                                                                    <w:left w:val="none" w:sz="0" w:space="0" w:color="auto"/>
                                                                    <w:bottom w:val="none" w:sz="0" w:space="0" w:color="auto"/>
                                                                    <w:right w:val="none" w:sz="0" w:space="0" w:color="auto"/>
                                                                  </w:divBdr>
                                                                  <w:divsChild>
                                                                    <w:div w:id="1481769950">
                                                                      <w:marLeft w:val="0"/>
                                                                      <w:marRight w:val="0"/>
                                                                      <w:marTop w:val="0"/>
                                                                      <w:marBottom w:val="0"/>
                                                                      <w:divBdr>
                                                                        <w:top w:val="none" w:sz="0" w:space="0" w:color="auto"/>
                                                                        <w:left w:val="none" w:sz="0" w:space="0" w:color="auto"/>
                                                                        <w:bottom w:val="none" w:sz="0" w:space="0" w:color="auto"/>
                                                                        <w:right w:val="none" w:sz="0" w:space="0" w:color="auto"/>
                                                                      </w:divBdr>
                                                                    </w:div>
                                                                    <w:div w:id="2033452915">
                                                                      <w:marLeft w:val="240"/>
                                                                      <w:marRight w:val="0"/>
                                                                      <w:marTop w:val="0"/>
                                                                      <w:marBottom w:val="0"/>
                                                                      <w:divBdr>
                                                                        <w:top w:val="none" w:sz="0" w:space="0" w:color="auto"/>
                                                                        <w:left w:val="none" w:sz="0" w:space="0" w:color="auto"/>
                                                                        <w:bottom w:val="none" w:sz="0" w:space="0" w:color="auto"/>
                                                                        <w:right w:val="none" w:sz="0" w:space="0" w:color="auto"/>
                                                                      </w:divBdr>
                                                                      <w:divsChild>
                                                                        <w:div w:id="1403528346">
                                                                          <w:marLeft w:val="0"/>
                                                                          <w:marRight w:val="0"/>
                                                                          <w:marTop w:val="0"/>
                                                                          <w:marBottom w:val="0"/>
                                                                          <w:divBdr>
                                                                            <w:top w:val="none" w:sz="0" w:space="0" w:color="auto"/>
                                                                            <w:left w:val="none" w:sz="0" w:space="0" w:color="auto"/>
                                                                            <w:bottom w:val="none" w:sz="0" w:space="0" w:color="auto"/>
                                                                            <w:right w:val="none" w:sz="0" w:space="0" w:color="auto"/>
                                                                          </w:divBdr>
                                                                        </w:div>
                                                                        <w:div w:id="1033194679">
                                                                          <w:marLeft w:val="0"/>
                                                                          <w:marRight w:val="0"/>
                                                                          <w:marTop w:val="0"/>
                                                                          <w:marBottom w:val="0"/>
                                                                          <w:divBdr>
                                                                            <w:top w:val="none" w:sz="0" w:space="0" w:color="auto"/>
                                                                            <w:left w:val="none" w:sz="0" w:space="0" w:color="auto"/>
                                                                            <w:bottom w:val="none" w:sz="0" w:space="0" w:color="auto"/>
                                                                            <w:right w:val="none" w:sz="0" w:space="0" w:color="auto"/>
                                                                          </w:divBdr>
                                                                        </w:div>
                                                                        <w:div w:id="582419113">
                                                                          <w:marLeft w:val="0"/>
                                                                          <w:marRight w:val="0"/>
                                                                          <w:marTop w:val="0"/>
                                                                          <w:marBottom w:val="0"/>
                                                                          <w:divBdr>
                                                                            <w:top w:val="none" w:sz="0" w:space="0" w:color="auto"/>
                                                                            <w:left w:val="none" w:sz="0" w:space="0" w:color="auto"/>
                                                                            <w:bottom w:val="none" w:sz="0" w:space="0" w:color="auto"/>
                                                                            <w:right w:val="none" w:sz="0" w:space="0" w:color="auto"/>
                                                                          </w:divBdr>
                                                                        </w:div>
                                                                        <w:div w:id="102849597">
                                                                          <w:marLeft w:val="0"/>
                                                                          <w:marRight w:val="0"/>
                                                                          <w:marTop w:val="0"/>
                                                                          <w:marBottom w:val="0"/>
                                                                          <w:divBdr>
                                                                            <w:top w:val="none" w:sz="0" w:space="0" w:color="auto"/>
                                                                            <w:left w:val="none" w:sz="0" w:space="0" w:color="auto"/>
                                                                            <w:bottom w:val="none" w:sz="0" w:space="0" w:color="auto"/>
                                                                            <w:right w:val="none" w:sz="0" w:space="0" w:color="auto"/>
                                                                          </w:divBdr>
                                                                        </w:div>
                                                                        <w:div w:id="717245834">
                                                                          <w:marLeft w:val="0"/>
                                                                          <w:marRight w:val="0"/>
                                                                          <w:marTop w:val="0"/>
                                                                          <w:marBottom w:val="0"/>
                                                                          <w:divBdr>
                                                                            <w:top w:val="none" w:sz="0" w:space="0" w:color="auto"/>
                                                                            <w:left w:val="none" w:sz="0" w:space="0" w:color="auto"/>
                                                                            <w:bottom w:val="none" w:sz="0" w:space="0" w:color="auto"/>
                                                                            <w:right w:val="none" w:sz="0" w:space="0" w:color="auto"/>
                                                                          </w:divBdr>
                                                                        </w:div>
                                                                        <w:div w:id="1350371134">
                                                                          <w:marLeft w:val="0"/>
                                                                          <w:marRight w:val="0"/>
                                                                          <w:marTop w:val="0"/>
                                                                          <w:marBottom w:val="0"/>
                                                                          <w:divBdr>
                                                                            <w:top w:val="none" w:sz="0" w:space="0" w:color="auto"/>
                                                                            <w:left w:val="none" w:sz="0" w:space="0" w:color="auto"/>
                                                                            <w:bottom w:val="none" w:sz="0" w:space="0" w:color="auto"/>
                                                                            <w:right w:val="none" w:sz="0" w:space="0" w:color="auto"/>
                                                                          </w:divBdr>
                                                                        </w:div>
                                                                        <w:div w:id="1353340056">
                                                                          <w:marLeft w:val="0"/>
                                                                          <w:marRight w:val="0"/>
                                                                          <w:marTop w:val="0"/>
                                                                          <w:marBottom w:val="0"/>
                                                                          <w:divBdr>
                                                                            <w:top w:val="none" w:sz="0" w:space="0" w:color="auto"/>
                                                                            <w:left w:val="none" w:sz="0" w:space="0" w:color="auto"/>
                                                                            <w:bottom w:val="none" w:sz="0" w:space="0" w:color="auto"/>
                                                                            <w:right w:val="none" w:sz="0" w:space="0" w:color="auto"/>
                                                                          </w:divBdr>
                                                                        </w:div>
                                                                      </w:divsChild>
                                                                    </w:div>
                                                                    <w:div w:id="15357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3032">
                                                  <w:marLeft w:val="0"/>
                                                  <w:marRight w:val="0"/>
                                                  <w:marTop w:val="0"/>
                                                  <w:marBottom w:val="0"/>
                                                  <w:divBdr>
                                                    <w:top w:val="none" w:sz="0" w:space="0" w:color="auto"/>
                                                    <w:left w:val="none" w:sz="0" w:space="0" w:color="auto"/>
                                                    <w:bottom w:val="none" w:sz="0" w:space="0" w:color="auto"/>
                                                    <w:right w:val="none" w:sz="0" w:space="0" w:color="auto"/>
                                                  </w:divBdr>
                                                  <w:divsChild>
                                                    <w:div w:id="1818299781">
                                                      <w:marLeft w:val="0"/>
                                                      <w:marRight w:val="0"/>
                                                      <w:marTop w:val="0"/>
                                                      <w:marBottom w:val="0"/>
                                                      <w:divBdr>
                                                        <w:top w:val="none" w:sz="0" w:space="0" w:color="auto"/>
                                                        <w:left w:val="none" w:sz="0" w:space="0" w:color="auto"/>
                                                        <w:bottom w:val="none" w:sz="0" w:space="0" w:color="auto"/>
                                                        <w:right w:val="none" w:sz="0" w:space="0" w:color="auto"/>
                                                      </w:divBdr>
                                                      <w:divsChild>
                                                        <w:div w:id="330917354">
                                                          <w:marLeft w:val="0"/>
                                                          <w:marRight w:val="0"/>
                                                          <w:marTop w:val="0"/>
                                                          <w:marBottom w:val="0"/>
                                                          <w:divBdr>
                                                            <w:top w:val="none" w:sz="0" w:space="0" w:color="auto"/>
                                                            <w:left w:val="none" w:sz="0" w:space="0" w:color="auto"/>
                                                            <w:bottom w:val="none" w:sz="0" w:space="0" w:color="auto"/>
                                                            <w:right w:val="none" w:sz="0" w:space="0" w:color="auto"/>
                                                          </w:divBdr>
                                                        </w:div>
                                                        <w:div w:id="1170024761">
                                                          <w:marLeft w:val="240"/>
                                                          <w:marRight w:val="0"/>
                                                          <w:marTop w:val="0"/>
                                                          <w:marBottom w:val="0"/>
                                                          <w:divBdr>
                                                            <w:top w:val="none" w:sz="0" w:space="0" w:color="auto"/>
                                                            <w:left w:val="none" w:sz="0" w:space="0" w:color="auto"/>
                                                            <w:bottom w:val="none" w:sz="0" w:space="0" w:color="auto"/>
                                                            <w:right w:val="none" w:sz="0" w:space="0" w:color="auto"/>
                                                          </w:divBdr>
                                                          <w:divsChild>
                                                            <w:div w:id="564147129">
                                                              <w:marLeft w:val="0"/>
                                                              <w:marRight w:val="0"/>
                                                              <w:marTop w:val="0"/>
                                                              <w:marBottom w:val="0"/>
                                                              <w:divBdr>
                                                                <w:top w:val="none" w:sz="0" w:space="0" w:color="auto"/>
                                                                <w:left w:val="none" w:sz="0" w:space="0" w:color="auto"/>
                                                                <w:bottom w:val="none" w:sz="0" w:space="0" w:color="auto"/>
                                                                <w:right w:val="none" w:sz="0" w:space="0" w:color="auto"/>
                                                              </w:divBdr>
                                                              <w:divsChild>
                                                                <w:div w:id="893127358">
                                                                  <w:marLeft w:val="0"/>
                                                                  <w:marRight w:val="0"/>
                                                                  <w:marTop w:val="0"/>
                                                                  <w:marBottom w:val="0"/>
                                                                  <w:divBdr>
                                                                    <w:top w:val="none" w:sz="0" w:space="0" w:color="auto"/>
                                                                    <w:left w:val="none" w:sz="0" w:space="0" w:color="auto"/>
                                                                    <w:bottom w:val="none" w:sz="0" w:space="0" w:color="auto"/>
                                                                    <w:right w:val="none" w:sz="0" w:space="0" w:color="auto"/>
                                                                  </w:divBdr>
                                                                  <w:divsChild>
                                                                    <w:div w:id="1655179300">
                                                                      <w:marLeft w:val="0"/>
                                                                      <w:marRight w:val="0"/>
                                                                      <w:marTop w:val="0"/>
                                                                      <w:marBottom w:val="0"/>
                                                                      <w:divBdr>
                                                                        <w:top w:val="none" w:sz="0" w:space="0" w:color="auto"/>
                                                                        <w:left w:val="none" w:sz="0" w:space="0" w:color="auto"/>
                                                                        <w:bottom w:val="none" w:sz="0" w:space="0" w:color="auto"/>
                                                                        <w:right w:val="none" w:sz="0" w:space="0" w:color="auto"/>
                                                                      </w:divBdr>
                                                                    </w:div>
                                                                    <w:div w:id="2133983308">
                                                                      <w:marLeft w:val="240"/>
                                                                      <w:marRight w:val="0"/>
                                                                      <w:marTop w:val="0"/>
                                                                      <w:marBottom w:val="0"/>
                                                                      <w:divBdr>
                                                                        <w:top w:val="none" w:sz="0" w:space="0" w:color="auto"/>
                                                                        <w:left w:val="none" w:sz="0" w:space="0" w:color="auto"/>
                                                                        <w:bottom w:val="none" w:sz="0" w:space="0" w:color="auto"/>
                                                                        <w:right w:val="none" w:sz="0" w:space="0" w:color="auto"/>
                                                                      </w:divBdr>
                                                                      <w:divsChild>
                                                                        <w:div w:id="1537349960">
                                                                          <w:marLeft w:val="0"/>
                                                                          <w:marRight w:val="0"/>
                                                                          <w:marTop w:val="0"/>
                                                                          <w:marBottom w:val="0"/>
                                                                          <w:divBdr>
                                                                            <w:top w:val="none" w:sz="0" w:space="0" w:color="auto"/>
                                                                            <w:left w:val="none" w:sz="0" w:space="0" w:color="auto"/>
                                                                            <w:bottom w:val="none" w:sz="0" w:space="0" w:color="auto"/>
                                                                            <w:right w:val="none" w:sz="0" w:space="0" w:color="auto"/>
                                                                          </w:divBdr>
                                                                        </w:div>
                                                                      </w:divsChild>
                                                                    </w:div>
                                                                    <w:div w:id="1532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511">
                                                  <w:marLeft w:val="0"/>
                                                  <w:marRight w:val="0"/>
                                                  <w:marTop w:val="0"/>
                                                  <w:marBottom w:val="0"/>
                                                  <w:divBdr>
                                                    <w:top w:val="none" w:sz="0" w:space="0" w:color="auto"/>
                                                    <w:left w:val="none" w:sz="0" w:space="0" w:color="auto"/>
                                                    <w:bottom w:val="none" w:sz="0" w:space="0" w:color="auto"/>
                                                    <w:right w:val="none" w:sz="0" w:space="0" w:color="auto"/>
                                                  </w:divBdr>
                                                  <w:divsChild>
                                                    <w:div w:id="473841476">
                                                      <w:marLeft w:val="0"/>
                                                      <w:marRight w:val="0"/>
                                                      <w:marTop w:val="0"/>
                                                      <w:marBottom w:val="0"/>
                                                      <w:divBdr>
                                                        <w:top w:val="none" w:sz="0" w:space="0" w:color="auto"/>
                                                        <w:left w:val="none" w:sz="0" w:space="0" w:color="auto"/>
                                                        <w:bottom w:val="none" w:sz="0" w:space="0" w:color="auto"/>
                                                        <w:right w:val="none" w:sz="0" w:space="0" w:color="auto"/>
                                                      </w:divBdr>
                                                      <w:divsChild>
                                                        <w:div w:id="490289974">
                                                          <w:marLeft w:val="0"/>
                                                          <w:marRight w:val="0"/>
                                                          <w:marTop w:val="0"/>
                                                          <w:marBottom w:val="0"/>
                                                          <w:divBdr>
                                                            <w:top w:val="none" w:sz="0" w:space="0" w:color="auto"/>
                                                            <w:left w:val="none" w:sz="0" w:space="0" w:color="auto"/>
                                                            <w:bottom w:val="none" w:sz="0" w:space="0" w:color="auto"/>
                                                            <w:right w:val="none" w:sz="0" w:space="0" w:color="auto"/>
                                                          </w:divBdr>
                                                        </w:div>
                                                        <w:div w:id="1215770908">
                                                          <w:marLeft w:val="240"/>
                                                          <w:marRight w:val="0"/>
                                                          <w:marTop w:val="0"/>
                                                          <w:marBottom w:val="0"/>
                                                          <w:divBdr>
                                                            <w:top w:val="none" w:sz="0" w:space="0" w:color="auto"/>
                                                            <w:left w:val="none" w:sz="0" w:space="0" w:color="auto"/>
                                                            <w:bottom w:val="none" w:sz="0" w:space="0" w:color="auto"/>
                                                            <w:right w:val="none" w:sz="0" w:space="0" w:color="auto"/>
                                                          </w:divBdr>
                                                          <w:divsChild>
                                                            <w:div w:id="1028725210">
                                                              <w:marLeft w:val="0"/>
                                                              <w:marRight w:val="0"/>
                                                              <w:marTop w:val="0"/>
                                                              <w:marBottom w:val="0"/>
                                                              <w:divBdr>
                                                                <w:top w:val="none" w:sz="0" w:space="0" w:color="auto"/>
                                                                <w:left w:val="none" w:sz="0" w:space="0" w:color="auto"/>
                                                                <w:bottom w:val="none" w:sz="0" w:space="0" w:color="auto"/>
                                                                <w:right w:val="none" w:sz="0" w:space="0" w:color="auto"/>
                                                              </w:divBdr>
                                                              <w:divsChild>
                                                                <w:div w:id="609818457">
                                                                  <w:marLeft w:val="0"/>
                                                                  <w:marRight w:val="0"/>
                                                                  <w:marTop w:val="0"/>
                                                                  <w:marBottom w:val="0"/>
                                                                  <w:divBdr>
                                                                    <w:top w:val="none" w:sz="0" w:space="0" w:color="auto"/>
                                                                    <w:left w:val="none" w:sz="0" w:space="0" w:color="auto"/>
                                                                    <w:bottom w:val="none" w:sz="0" w:space="0" w:color="auto"/>
                                                                    <w:right w:val="none" w:sz="0" w:space="0" w:color="auto"/>
                                                                  </w:divBdr>
                                                                  <w:divsChild>
                                                                    <w:div w:id="396362260">
                                                                      <w:marLeft w:val="0"/>
                                                                      <w:marRight w:val="0"/>
                                                                      <w:marTop w:val="0"/>
                                                                      <w:marBottom w:val="0"/>
                                                                      <w:divBdr>
                                                                        <w:top w:val="none" w:sz="0" w:space="0" w:color="auto"/>
                                                                        <w:left w:val="none" w:sz="0" w:space="0" w:color="auto"/>
                                                                        <w:bottom w:val="none" w:sz="0" w:space="0" w:color="auto"/>
                                                                        <w:right w:val="none" w:sz="0" w:space="0" w:color="auto"/>
                                                                      </w:divBdr>
                                                                    </w:div>
                                                                    <w:div w:id="1553928244">
                                                                      <w:marLeft w:val="240"/>
                                                                      <w:marRight w:val="0"/>
                                                                      <w:marTop w:val="0"/>
                                                                      <w:marBottom w:val="0"/>
                                                                      <w:divBdr>
                                                                        <w:top w:val="none" w:sz="0" w:space="0" w:color="auto"/>
                                                                        <w:left w:val="none" w:sz="0" w:space="0" w:color="auto"/>
                                                                        <w:bottom w:val="none" w:sz="0" w:space="0" w:color="auto"/>
                                                                        <w:right w:val="none" w:sz="0" w:space="0" w:color="auto"/>
                                                                      </w:divBdr>
                                                                      <w:divsChild>
                                                                        <w:div w:id="990718061">
                                                                          <w:marLeft w:val="0"/>
                                                                          <w:marRight w:val="0"/>
                                                                          <w:marTop w:val="0"/>
                                                                          <w:marBottom w:val="0"/>
                                                                          <w:divBdr>
                                                                            <w:top w:val="none" w:sz="0" w:space="0" w:color="auto"/>
                                                                            <w:left w:val="none" w:sz="0" w:space="0" w:color="auto"/>
                                                                            <w:bottom w:val="none" w:sz="0" w:space="0" w:color="auto"/>
                                                                            <w:right w:val="none" w:sz="0" w:space="0" w:color="auto"/>
                                                                          </w:divBdr>
                                                                        </w:div>
                                                                        <w:div w:id="2111973608">
                                                                          <w:marLeft w:val="0"/>
                                                                          <w:marRight w:val="0"/>
                                                                          <w:marTop w:val="0"/>
                                                                          <w:marBottom w:val="0"/>
                                                                          <w:divBdr>
                                                                            <w:top w:val="none" w:sz="0" w:space="0" w:color="auto"/>
                                                                            <w:left w:val="none" w:sz="0" w:space="0" w:color="auto"/>
                                                                            <w:bottom w:val="none" w:sz="0" w:space="0" w:color="auto"/>
                                                                            <w:right w:val="none" w:sz="0" w:space="0" w:color="auto"/>
                                                                          </w:divBdr>
                                                                        </w:div>
                                                                      </w:divsChild>
                                                                    </w:div>
                                                                    <w:div w:id="6732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6562">
                                                  <w:marLeft w:val="0"/>
                                                  <w:marRight w:val="0"/>
                                                  <w:marTop w:val="0"/>
                                                  <w:marBottom w:val="0"/>
                                                  <w:divBdr>
                                                    <w:top w:val="none" w:sz="0" w:space="0" w:color="auto"/>
                                                    <w:left w:val="none" w:sz="0" w:space="0" w:color="auto"/>
                                                    <w:bottom w:val="none" w:sz="0" w:space="0" w:color="auto"/>
                                                    <w:right w:val="none" w:sz="0" w:space="0" w:color="auto"/>
                                                  </w:divBdr>
                                                  <w:divsChild>
                                                    <w:div w:id="1511064336">
                                                      <w:marLeft w:val="0"/>
                                                      <w:marRight w:val="0"/>
                                                      <w:marTop w:val="0"/>
                                                      <w:marBottom w:val="0"/>
                                                      <w:divBdr>
                                                        <w:top w:val="none" w:sz="0" w:space="0" w:color="auto"/>
                                                        <w:left w:val="none" w:sz="0" w:space="0" w:color="auto"/>
                                                        <w:bottom w:val="none" w:sz="0" w:space="0" w:color="auto"/>
                                                        <w:right w:val="none" w:sz="0" w:space="0" w:color="auto"/>
                                                      </w:divBdr>
                                                      <w:divsChild>
                                                        <w:div w:id="95904975">
                                                          <w:marLeft w:val="0"/>
                                                          <w:marRight w:val="0"/>
                                                          <w:marTop w:val="0"/>
                                                          <w:marBottom w:val="0"/>
                                                          <w:divBdr>
                                                            <w:top w:val="none" w:sz="0" w:space="0" w:color="auto"/>
                                                            <w:left w:val="none" w:sz="0" w:space="0" w:color="auto"/>
                                                            <w:bottom w:val="none" w:sz="0" w:space="0" w:color="auto"/>
                                                            <w:right w:val="none" w:sz="0" w:space="0" w:color="auto"/>
                                                          </w:divBdr>
                                                        </w:div>
                                                        <w:div w:id="823351398">
                                                          <w:marLeft w:val="240"/>
                                                          <w:marRight w:val="0"/>
                                                          <w:marTop w:val="0"/>
                                                          <w:marBottom w:val="0"/>
                                                          <w:divBdr>
                                                            <w:top w:val="none" w:sz="0" w:space="0" w:color="auto"/>
                                                            <w:left w:val="none" w:sz="0" w:space="0" w:color="auto"/>
                                                            <w:bottom w:val="none" w:sz="0" w:space="0" w:color="auto"/>
                                                            <w:right w:val="none" w:sz="0" w:space="0" w:color="auto"/>
                                                          </w:divBdr>
                                                          <w:divsChild>
                                                            <w:div w:id="1992440507">
                                                              <w:marLeft w:val="0"/>
                                                              <w:marRight w:val="0"/>
                                                              <w:marTop w:val="0"/>
                                                              <w:marBottom w:val="0"/>
                                                              <w:divBdr>
                                                                <w:top w:val="none" w:sz="0" w:space="0" w:color="auto"/>
                                                                <w:left w:val="none" w:sz="0" w:space="0" w:color="auto"/>
                                                                <w:bottom w:val="none" w:sz="0" w:space="0" w:color="auto"/>
                                                                <w:right w:val="none" w:sz="0" w:space="0" w:color="auto"/>
                                                              </w:divBdr>
                                                              <w:divsChild>
                                                                <w:div w:id="549651256">
                                                                  <w:marLeft w:val="0"/>
                                                                  <w:marRight w:val="0"/>
                                                                  <w:marTop w:val="0"/>
                                                                  <w:marBottom w:val="0"/>
                                                                  <w:divBdr>
                                                                    <w:top w:val="none" w:sz="0" w:space="0" w:color="auto"/>
                                                                    <w:left w:val="none" w:sz="0" w:space="0" w:color="auto"/>
                                                                    <w:bottom w:val="none" w:sz="0" w:space="0" w:color="auto"/>
                                                                    <w:right w:val="none" w:sz="0" w:space="0" w:color="auto"/>
                                                                  </w:divBdr>
                                                                  <w:divsChild>
                                                                    <w:div w:id="1933853156">
                                                                      <w:marLeft w:val="0"/>
                                                                      <w:marRight w:val="0"/>
                                                                      <w:marTop w:val="0"/>
                                                                      <w:marBottom w:val="0"/>
                                                                      <w:divBdr>
                                                                        <w:top w:val="none" w:sz="0" w:space="0" w:color="auto"/>
                                                                        <w:left w:val="none" w:sz="0" w:space="0" w:color="auto"/>
                                                                        <w:bottom w:val="none" w:sz="0" w:space="0" w:color="auto"/>
                                                                        <w:right w:val="none" w:sz="0" w:space="0" w:color="auto"/>
                                                                      </w:divBdr>
                                                                    </w:div>
                                                                    <w:div w:id="1154639863">
                                                                      <w:marLeft w:val="240"/>
                                                                      <w:marRight w:val="0"/>
                                                                      <w:marTop w:val="0"/>
                                                                      <w:marBottom w:val="0"/>
                                                                      <w:divBdr>
                                                                        <w:top w:val="none" w:sz="0" w:space="0" w:color="auto"/>
                                                                        <w:left w:val="none" w:sz="0" w:space="0" w:color="auto"/>
                                                                        <w:bottom w:val="none" w:sz="0" w:space="0" w:color="auto"/>
                                                                        <w:right w:val="none" w:sz="0" w:space="0" w:color="auto"/>
                                                                      </w:divBdr>
                                                                      <w:divsChild>
                                                                        <w:div w:id="1622149887">
                                                                          <w:marLeft w:val="0"/>
                                                                          <w:marRight w:val="0"/>
                                                                          <w:marTop w:val="0"/>
                                                                          <w:marBottom w:val="0"/>
                                                                          <w:divBdr>
                                                                            <w:top w:val="none" w:sz="0" w:space="0" w:color="auto"/>
                                                                            <w:left w:val="none" w:sz="0" w:space="0" w:color="auto"/>
                                                                            <w:bottom w:val="none" w:sz="0" w:space="0" w:color="auto"/>
                                                                            <w:right w:val="none" w:sz="0" w:space="0" w:color="auto"/>
                                                                          </w:divBdr>
                                                                        </w:div>
                                                                        <w:div w:id="1771196294">
                                                                          <w:marLeft w:val="0"/>
                                                                          <w:marRight w:val="0"/>
                                                                          <w:marTop w:val="0"/>
                                                                          <w:marBottom w:val="0"/>
                                                                          <w:divBdr>
                                                                            <w:top w:val="none" w:sz="0" w:space="0" w:color="auto"/>
                                                                            <w:left w:val="none" w:sz="0" w:space="0" w:color="auto"/>
                                                                            <w:bottom w:val="none" w:sz="0" w:space="0" w:color="auto"/>
                                                                            <w:right w:val="none" w:sz="0" w:space="0" w:color="auto"/>
                                                                          </w:divBdr>
                                                                        </w:div>
                                                                        <w:div w:id="2043549417">
                                                                          <w:marLeft w:val="0"/>
                                                                          <w:marRight w:val="0"/>
                                                                          <w:marTop w:val="0"/>
                                                                          <w:marBottom w:val="0"/>
                                                                          <w:divBdr>
                                                                            <w:top w:val="none" w:sz="0" w:space="0" w:color="auto"/>
                                                                            <w:left w:val="none" w:sz="0" w:space="0" w:color="auto"/>
                                                                            <w:bottom w:val="none" w:sz="0" w:space="0" w:color="auto"/>
                                                                            <w:right w:val="none" w:sz="0" w:space="0" w:color="auto"/>
                                                                          </w:divBdr>
                                                                        </w:div>
                                                                        <w:div w:id="2117942346">
                                                                          <w:marLeft w:val="0"/>
                                                                          <w:marRight w:val="0"/>
                                                                          <w:marTop w:val="0"/>
                                                                          <w:marBottom w:val="0"/>
                                                                          <w:divBdr>
                                                                            <w:top w:val="none" w:sz="0" w:space="0" w:color="auto"/>
                                                                            <w:left w:val="none" w:sz="0" w:space="0" w:color="auto"/>
                                                                            <w:bottom w:val="none" w:sz="0" w:space="0" w:color="auto"/>
                                                                            <w:right w:val="none" w:sz="0" w:space="0" w:color="auto"/>
                                                                          </w:divBdr>
                                                                        </w:div>
                                                                        <w:div w:id="190798437">
                                                                          <w:marLeft w:val="0"/>
                                                                          <w:marRight w:val="0"/>
                                                                          <w:marTop w:val="0"/>
                                                                          <w:marBottom w:val="0"/>
                                                                          <w:divBdr>
                                                                            <w:top w:val="none" w:sz="0" w:space="0" w:color="auto"/>
                                                                            <w:left w:val="none" w:sz="0" w:space="0" w:color="auto"/>
                                                                            <w:bottom w:val="none" w:sz="0" w:space="0" w:color="auto"/>
                                                                            <w:right w:val="none" w:sz="0" w:space="0" w:color="auto"/>
                                                                          </w:divBdr>
                                                                        </w:div>
                                                                        <w:div w:id="59642466">
                                                                          <w:marLeft w:val="0"/>
                                                                          <w:marRight w:val="0"/>
                                                                          <w:marTop w:val="0"/>
                                                                          <w:marBottom w:val="0"/>
                                                                          <w:divBdr>
                                                                            <w:top w:val="none" w:sz="0" w:space="0" w:color="auto"/>
                                                                            <w:left w:val="none" w:sz="0" w:space="0" w:color="auto"/>
                                                                            <w:bottom w:val="none" w:sz="0" w:space="0" w:color="auto"/>
                                                                            <w:right w:val="none" w:sz="0" w:space="0" w:color="auto"/>
                                                                          </w:divBdr>
                                                                        </w:div>
                                                                        <w:div w:id="1099256622">
                                                                          <w:marLeft w:val="0"/>
                                                                          <w:marRight w:val="0"/>
                                                                          <w:marTop w:val="0"/>
                                                                          <w:marBottom w:val="0"/>
                                                                          <w:divBdr>
                                                                            <w:top w:val="none" w:sz="0" w:space="0" w:color="auto"/>
                                                                            <w:left w:val="none" w:sz="0" w:space="0" w:color="auto"/>
                                                                            <w:bottom w:val="none" w:sz="0" w:space="0" w:color="auto"/>
                                                                            <w:right w:val="none" w:sz="0" w:space="0" w:color="auto"/>
                                                                          </w:divBdr>
                                                                        </w:div>
                                                                        <w:div w:id="986084497">
                                                                          <w:marLeft w:val="0"/>
                                                                          <w:marRight w:val="0"/>
                                                                          <w:marTop w:val="0"/>
                                                                          <w:marBottom w:val="0"/>
                                                                          <w:divBdr>
                                                                            <w:top w:val="none" w:sz="0" w:space="0" w:color="auto"/>
                                                                            <w:left w:val="none" w:sz="0" w:space="0" w:color="auto"/>
                                                                            <w:bottom w:val="none" w:sz="0" w:space="0" w:color="auto"/>
                                                                            <w:right w:val="none" w:sz="0" w:space="0" w:color="auto"/>
                                                                          </w:divBdr>
                                                                        </w:div>
                                                                        <w:div w:id="440298629">
                                                                          <w:marLeft w:val="0"/>
                                                                          <w:marRight w:val="0"/>
                                                                          <w:marTop w:val="0"/>
                                                                          <w:marBottom w:val="0"/>
                                                                          <w:divBdr>
                                                                            <w:top w:val="none" w:sz="0" w:space="0" w:color="auto"/>
                                                                            <w:left w:val="none" w:sz="0" w:space="0" w:color="auto"/>
                                                                            <w:bottom w:val="none" w:sz="0" w:space="0" w:color="auto"/>
                                                                            <w:right w:val="none" w:sz="0" w:space="0" w:color="auto"/>
                                                                          </w:divBdr>
                                                                        </w:div>
                                                                      </w:divsChild>
                                                                    </w:div>
                                                                    <w:div w:id="4278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813">
                          <w:marLeft w:val="0"/>
                          <w:marRight w:val="0"/>
                          <w:marTop w:val="0"/>
                          <w:marBottom w:val="0"/>
                          <w:divBdr>
                            <w:top w:val="none" w:sz="0" w:space="0" w:color="auto"/>
                            <w:left w:val="none" w:sz="0" w:space="0" w:color="auto"/>
                            <w:bottom w:val="none" w:sz="0" w:space="0" w:color="auto"/>
                            <w:right w:val="none" w:sz="0" w:space="0" w:color="auto"/>
                          </w:divBdr>
                          <w:divsChild>
                            <w:div w:id="2114472424">
                              <w:marLeft w:val="0"/>
                              <w:marRight w:val="0"/>
                              <w:marTop w:val="0"/>
                              <w:marBottom w:val="0"/>
                              <w:divBdr>
                                <w:top w:val="none" w:sz="0" w:space="0" w:color="auto"/>
                                <w:left w:val="none" w:sz="0" w:space="0" w:color="auto"/>
                                <w:bottom w:val="none" w:sz="0" w:space="0" w:color="auto"/>
                                <w:right w:val="none" w:sz="0" w:space="0" w:color="auto"/>
                              </w:divBdr>
                              <w:divsChild>
                                <w:div w:id="1680082279">
                                  <w:marLeft w:val="0"/>
                                  <w:marRight w:val="0"/>
                                  <w:marTop w:val="0"/>
                                  <w:marBottom w:val="0"/>
                                  <w:divBdr>
                                    <w:top w:val="none" w:sz="0" w:space="0" w:color="auto"/>
                                    <w:left w:val="none" w:sz="0" w:space="0" w:color="auto"/>
                                    <w:bottom w:val="none" w:sz="0" w:space="0" w:color="auto"/>
                                    <w:right w:val="none" w:sz="0" w:space="0" w:color="auto"/>
                                  </w:divBdr>
                                </w:div>
                                <w:div w:id="1625690435">
                                  <w:marLeft w:val="240"/>
                                  <w:marRight w:val="0"/>
                                  <w:marTop w:val="0"/>
                                  <w:marBottom w:val="0"/>
                                  <w:divBdr>
                                    <w:top w:val="none" w:sz="0" w:space="0" w:color="auto"/>
                                    <w:left w:val="none" w:sz="0" w:space="0" w:color="auto"/>
                                    <w:bottom w:val="none" w:sz="0" w:space="0" w:color="auto"/>
                                    <w:right w:val="none" w:sz="0" w:space="0" w:color="auto"/>
                                  </w:divBdr>
                                  <w:divsChild>
                                    <w:div w:id="1386640027">
                                      <w:marLeft w:val="0"/>
                                      <w:marRight w:val="0"/>
                                      <w:marTop w:val="0"/>
                                      <w:marBottom w:val="0"/>
                                      <w:divBdr>
                                        <w:top w:val="none" w:sz="0" w:space="0" w:color="auto"/>
                                        <w:left w:val="none" w:sz="0" w:space="0" w:color="auto"/>
                                        <w:bottom w:val="none" w:sz="0" w:space="0" w:color="auto"/>
                                        <w:right w:val="none" w:sz="0" w:space="0" w:color="auto"/>
                                      </w:divBdr>
                                    </w:div>
                                  </w:divsChild>
                                </w:div>
                                <w:div w:id="11172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38475">
                          <w:marLeft w:val="0"/>
                          <w:marRight w:val="0"/>
                          <w:marTop w:val="0"/>
                          <w:marBottom w:val="0"/>
                          <w:divBdr>
                            <w:top w:val="none" w:sz="0" w:space="0" w:color="auto"/>
                            <w:left w:val="none" w:sz="0" w:space="0" w:color="auto"/>
                            <w:bottom w:val="none" w:sz="0" w:space="0" w:color="auto"/>
                            <w:right w:val="none" w:sz="0" w:space="0" w:color="auto"/>
                          </w:divBdr>
                          <w:divsChild>
                            <w:div w:id="1953703985">
                              <w:marLeft w:val="0"/>
                              <w:marRight w:val="0"/>
                              <w:marTop w:val="0"/>
                              <w:marBottom w:val="0"/>
                              <w:divBdr>
                                <w:top w:val="none" w:sz="0" w:space="0" w:color="auto"/>
                                <w:left w:val="none" w:sz="0" w:space="0" w:color="auto"/>
                                <w:bottom w:val="none" w:sz="0" w:space="0" w:color="auto"/>
                                <w:right w:val="none" w:sz="0" w:space="0" w:color="auto"/>
                              </w:divBdr>
                              <w:divsChild>
                                <w:div w:id="972520844">
                                  <w:marLeft w:val="0"/>
                                  <w:marRight w:val="0"/>
                                  <w:marTop w:val="0"/>
                                  <w:marBottom w:val="0"/>
                                  <w:divBdr>
                                    <w:top w:val="none" w:sz="0" w:space="0" w:color="auto"/>
                                    <w:left w:val="none" w:sz="0" w:space="0" w:color="auto"/>
                                    <w:bottom w:val="none" w:sz="0" w:space="0" w:color="auto"/>
                                    <w:right w:val="none" w:sz="0" w:space="0" w:color="auto"/>
                                  </w:divBdr>
                                </w:div>
                                <w:div w:id="295188897">
                                  <w:marLeft w:val="240"/>
                                  <w:marRight w:val="0"/>
                                  <w:marTop w:val="0"/>
                                  <w:marBottom w:val="0"/>
                                  <w:divBdr>
                                    <w:top w:val="none" w:sz="0" w:space="0" w:color="auto"/>
                                    <w:left w:val="none" w:sz="0" w:space="0" w:color="auto"/>
                                    <w:bottom w:val="none" w:sz="0" w:space="0" w:color="auto"/>
                                    <w:right w:val="none" w:sz="0" w:space="0" w:color="auto"/>
                                  </w:divBdr>
                                  <w:divsChild>
                                    <w:div w:id="548877803">
                                      <w:marLeft w:val="0"/>
                                      <w:marRight w:val="0"/>
                                      <w:marTop w:val="0"/>
                                      <w:marBottom w:val="0"/>
                                      <w:divBdr>
                                        <w:top w:val="none" w:sz="0" w:space="0" w:color="auto"/>
                                        <w:left w:val="none" w:sz="0" w:space="0" w:color="auto"/>
                                        <w:bottom w:val="none" w:sz="0" w:space="0" w:color="auto"/>
                                        <w:right w:val="none" w:sz="0" w:space="0" w:color="auto"/>
                                      </w:divBdr>
                                    </w:div>
                                  </w:divsChild>
                                </w:div>
                                <w:div w:id="21119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195">
                          <w:marLeft w:val="0"/>
                          <w:marRight w:val="0"/>
                          <w:marTop w:val="0"/>
                          <w:marBottom w:val="0"/>
                          <w:divBdr>
                            <w:top w:val="none" w:sz="0" w:space="0" w:color="auto"/>
                            <w:left w:val="none" w:sz="0" w:space="0" w:color="auto"/>
                            <w:bottom w:val="none" w:sz="0" w:space="0" w:color="auto"/>
                            <w:right w:val="none" w:sz="0" w:space="0" w:color="auto"/>
                          </w:divBdr>
                          <w:divsChild>
                            <w:div w:id="2069724972">
                              <w:marLeft w:val="0"/>
                              <w:marRight w:val="0"/>
                              <w:marTop w:val="0"/>
                              <w:marBottom w:val="0"/>
                              <w:divBdr>
                                <w:top w:val="none" w:sz="0" w:space="0" w:color="auto"/>
                                <w:left w:val="none" w:sz="0" w:space="0" w:color="auto"/>
                                <w:bottom w:val="none" w:sz="0" w:space="0" w:color="auto"/>
                                <w:right w:val="none" w:sz="0" w:space="0" w:color="auto"/>
                              </w:divBdr>
                              <w:divsChild>
                                <w:div w:id="2135828619">
                                  <w:marLeft w:val="0"/>
                                  <w:marRight w:val="0"/>
                                  <w:marTop w:val="0"/>
                                  <w:marBottom w:val="0"/>
                                  <w:divBdr>
                                    <w:top w:val="none" w:sz="0" w:space="0" w:color="auto"/>
                                    <w:left w:val="none" w:sz="0" w:space="0" w:color="auto"/>
                                    <w:bottom w:val="none" w:sz="0" w:space="0" w:color="auto"/>
                                    <w:right w:val="none" w:sz="0" w:space="0" w:color="auto"/>
                                  </w:divBdr>
                                </w:div>
                                <w:div w:id="1550335431">
                                  <w:marLeft w:val="240"/>
                                  <w:marRight w:val="0"/>
                                  <w:marTop w:val="0"/>
                                  <w:marBottom w:val="0"/>
                                  <w:divBdr>
                                    <w:top w:val="none" w:sz="0" w:space="0" w:color="auto"/>
                                    <w:left w:val="none" w:sz="0" w:space="0" w:color="auto"/>
                                    <w:bottom w:val="none" w:sz="0" w:space="0" w:color="auto"/>
                                    <w:right w:val="none" w:sz="0" w:space="0" w:color="auto"/>
                                  </w:divBdr>
                                  <w:divsChild>
                                    <w:div w:id="334500030">
                                      <w:marLeft w:val="0"/>
                                      <w:marRight w:val="0"/>
                                      <w:marTop w:val="0"/>
                                      <w:marBottom w:val="0"/>
                                      <w:divBdr>
                                        <w:top w:val="none" w:sz="0" w:space="0" w:color="auto"/>
                                        <w:left w:val="none" w:sz="0" w:space="0" w:color="auto"/>
                                        <w:bottom w:val="none" w:sz="0" w:space="0" w:color="auto"/>
                                        <w:right w:val="none" w:sz="0" w:space="0" w:color="auto"/>
                                      </w:divBdr>
                                      <w:divsChild>
                                        <w:div w:id="330957511">
                                          <w:marLeft w:val="0"/>
                                          <w:marRight w:val="0"/>
                                          <w:marTop w:val="0"/>
                                          <w:marBottom w:val="0"/>
                                          <w:divBdr>
                                            <w:top w:val="none" w:sz="0" w:space="0" w:color="auto"/>
                                            <w:left w:val="none" w:sz="0" w:space="0" w:color="auto"/>
                                            <w:bottom w:val="none" w:sz="0" w:space="0" w:color="auto"/>
                                            <w:right w:val="none" w:sz="0" w:space="0" w:color="auto"/>
                                          </w:divBdr>
                                          <w:divsChild>
                                            <w:div w:id="2081633865">
                                              <w:marLeft w:val="0"/>
                                              <w:marRight w:val="0"/>
                                              <w:marTop w:val="0"/>
                                              <w:marBottom w:val="0"/>
                                              <w:divBdr>
                                                <w:top w:val="none" w:sz="0" w:space="0" w:color="auto"/>
                                                <w:left w:val="none" w:sz="0" w:space="0" w:color="auto"/>
                                                <w:bottom w:val="none" w:sz="0" w:space="0" w:color="auto"/>
                                                <w:right w:val="none" w:sz="0" w:space="0" w:color="auto"/>
                                              </w:divBdr>
                                            </w:div>
                                            <w:div w:id="1910068659">
                                              <w:marLeft w:val="240"/>
                                              <w:marRight w:val="0"/>
                                              <w:marTop w:val="0"/>
                                              <w:marBottom w:val="0"/>
                                              <w:divBdr>
                                                <w:top w:val="none" w:sz="0" w:space="0" w:color="auto"/>
                                                <w:left w:val="none" w:sz="0" w:space="0" w:color="auto"/>
                                                <w:bottom w:val="none" w:sz="0" w:space="0" w:color="auto"/>
                                                <w:right w:val="none" w:sz="0" w:space="0" w:color="auto"/>
                                              </w:divBdr>
                                              <w:divsChild>
                                                <w:div w:id="851794969">
                                                  <w:marLeft w:val="0"/>
                                                  <w:marRight w:val="0"/>
                                                  <w:marTop w:val="0"/>
                                                  <w:marBottom w:val="0"/>
                                                  <w:divBdr>
                                                    <w:top w:val="none" w:sz="0" w:space="0" w:color="auto"/>
                                                    <w:left w:val="none" w:sz="0" w:space="0" w:color="auto"/>
                                                    <w:bottom w:val="none" w:sz="0" w:space="0" w:color="auto"/>
                                                    <w:right w:val="none" w:sz="0" w:space="0" w:color="auto"/>
                                                  </w:divBdr>
                                                </w:div>
                                                <w:div w:id="1245725500">
                                                  <w:marLeft w:val="0"/>
                                                  <w:marRight w:val="0"/>
                                                  <w:marTop w:val="0"/>
                                                  <w:marBottom w:val="0"/>
                                                  <w:divBdr>
                                                    <w:top w:val="none" w:sz="0" w:space="0" w:color="auto"/>
                                                    <w:left w:val="none" w:sz="0" w:space="0" w:color="auto"/>
                                                    <w:bottom w:val="none" w:sz="0" w:space="0" w:color="auto"/>
                                                    <w:right w:val="none" w:sz="0" w:space="0" w:color="auto"/>
                                                  </w:divBdr>
                                                </w:div>
                                              </w:divsChild>
                                            </w:div>
                                            <w:div w:id="16914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9203">
                          <w:marLeft w:val="0"/>
                          <w:marRight w:val="0"/>
                          <w:marTop w:val="0"/>
                          <w:marBottom w:val="0"/>
                          <w:divBdr>
                            <w:top w:val="none" w:sz="0" w:space="0" w:color="auto"/>
                            <w:left w:val="none" w:sz="0" w:space="0" w:color="auto"/>
                            <w:bottom w:val="none" w:sz="0" w:space="0" w:color="auto"/>
                            <w:right w:val="none" w:sz="0" w:space="0" w:color="auto"/>
                          </w:divBdr>
                          <w:divsChild>
                            <w:div w:id="1894998820">
                              <w:marLeft w:val="0"/>
                              <w:marRight w:val="0"/>
                              <w:marTop w:val="0"/>
                              <w:marBottom w:val="0"/>
                              <w:divBdr>
                                <w:top w:val="none" w:sz="0" w:space="0" w:color="auto"/>
                                <w:left w:val="none" w:sz="0" w:space="0" w:color="auto"/>
                                <w:bottom w:val="none" w:sz="0" w:space="0" w:color="auto"/>
                                <w:right w:val="none" w:sz="0" w:space="0" w:color="auto"/>
                              </w:divBdr>
                              <w:divsChild>
                                <w:div w:id="167642761">
                                  <w:marLeft w:val="0"/>
                                  <w:marRight w:val="0"/>
                                  <w:marTop w:val="0"/>
                                  <w:marBottom w:val="0"/>
                                  <w:divBdr>
                                    <w:top w:val="none" w:sz="0" w:space="0" w:color="auto"/>
                                    <w:left w:val="none" w:sz="0" w:space="0" w:color="auto"/>
                                    <w:bottom w:val="none" w:sz="0" w:space="0" w:color="auto"/>
                                    <w:right w:val="none" w:sz="0" w:space="0" w:color="auto"/>
                                  </w:divBdr>
                                </w:div>
                                <w:div w:id="791094068">
                                  <w:marLeft w:val="240"/>
                                  <w:marRight w:val="0"/>
                                  <w:marTop w:val="0"/>
                                  <w:marBottom w:val="0"/>
                                  <w:divBdr>
                                    <w:top w:val="none" w:sz="0" w:space="0" w:color="auto"/>
                                    <w:left w:val="none" w:sz="0" w:space="0" w:color="auto"/>
                                    <w:bottom w:val="none" w:sz="0" w:space="0" w:color="auto"/>
                                    <w:right w:val="none" w:sz="0" w:space="0" w:color="auto"/>
                                  </w:divBdr>
                                  <w:divsChild>
                                    <w:div w:id="1298610301">
                                      <w:marLeft w:val="0"/>
                                      <w:marRight w:val="0"/>
                                      <w:marTop w:val="0"/>
                                      <w:marBottom w:val="0"/>
                                      <w:divBdr>
                                        <w:top w:val="none" w:sz="0" w:space="0" w:color="auto"/>
                                        <w:left w:val="none" w:sz="0" w:space="0" w:color="auto"/>
                                        <w:bottom w:val="none" w:sz="0" w:space="0" w:color="auto"/>
                                        <w:right w:val="none" w:sz="0" w:space="0" w:color="auto"/>
                                      </w:divBdr>
                                    </w:div>
                                    <w:div w:id="2107655120">
                                      <w:marLeft w:val="0"/>
                                      <w:marRight w:val="0"/>
                                      <w:marTop w:val="0"/>
                                      <w:marBottom w:val="0"/>
                                      <w:divBdr>
                                        <w:top w:val="none" w:sz="0" w:space="0" w:color="auto"/>
                                        <w:left w:val="none" w:sz="0" w:space="0" w:color="auto"/>
                                        <w:bottom w:val="none" w:sz="0" w:space="0" w:color="auto"/>
                                        <w:right w:val="none" w:sz="0" w:space="0" w:color="auto"/>
                                      </w:divBdr>
                                      <w:divsChild>
                                        <w:div w:id="719862468">
                                          <w:marLeft w:val="0"/>
                                          <w:marRight w:val="0"/>
                                          <w:marTop w:val="0"/>
                                          <w:marBottom w:val="0"/>
                                          <w:divBdr>
                                            <w:top w:val="none" w:sz="0" w:space="0" w:color="auto"/>
                                            <w:left w:val="none" w:sz="0" w:space="0" w:color="auto"/>
                                            <w:bottom w:val="none" w:sz="0" w:space="0" w:color="auto"/>
                                            <w:right w:val="none" w:sz="0" w:space="0" w:color="auto"/>
                                          </w:divBdr>
                                          <w:divsChild>
                                            <w:div w:id="923221048">
                                              <w:marLeft w:val="0"/>
                                              <w:marRight w:val="0"/>
                                              <w:marTop w:val="0"/>
                                              <w:marBottom w:val="0"/>
                                              <w:divBdr>
                                                <w:top w:val="none" w:sz="0" w:space="0" w:color="auto"/>
                                                <w:left w:val="none" w:sz="0" w:space="0" w:color="auto"/>
                                                <w:bottom w:val="none" w:sz="0" w:space="0" w:color="auto"/>
                                                <w:right w:val="none" w:sz="0" w:space="0" w:color="auto"/>
                                              </w:divBdr>
                                            </w:div>
                                            <w:div w:id="247732901">
                                              <w:marLeft w:val="240"/>
                                              <w:marRight w:val="0"/>
                                              <w:marTop w:val="0"/>
                                              <w:marBottom w:val="0"/>
                                              <w:divBdr>
                                                <w:top w:val="none" w:sz="0" w:space="0" w:color="auto"/>
                                                <w:left w:val="none" w:sz="0" w:space="0" w:color="auto"/>
                                                <w:bottom w:val="none" w:sz="0" w:space="0" w:color="auto"/>
                                                <w:right w:val="none" w:sz="0" w:space="0" w:color="auto"/>
                                              </w:divBdr>
                                              <w:divsChild>
                                                <w:div w:id="1169759592">
                                                  <w:marLeft w:val="0"/>
                                                  <w:marRight w:val="0"/>
                                                  <w:marTop w:val="0"/>
                                                  <w:marBottom w:val="0"/>
                                                  <w:divBdr>
                                                    <w:top w:val="none" w:sz="0" w:space="0" w:color="auto"/>
                                                    <w:left w:val="none" w:sz="0" w:space="0" w:color="auto"/>
                                                    <w:bottom w:val="none" w:sz="0" w:space="0" w:color="auto"/>
                                                    <w:right w:val="none" w:sz="0" w:space="0" w:color="auto"/>
                                                  </w:divBdr>
                                                </w:div>
                                                <w:div w:id="115955207">
                                                  <w:marLeft w:val="0"/>
                                                  <w:marRight w:val="0"/>
                                                  <w:marTop w:val="0"/>
                                                  <w:marBottom w:val="0"/>
                                                  <w:divBdr>
                                                    <w:top w:val="none" w:sz="0" w:space="0" w:color="auto"/>
                                                    <w:left w:val="none" w:sz="0" w:space="0" w:color="auto"/>
                                                    <w:bottom w:val="none" w:sz="0" w:space="0" w:color="auto"/>
                                                    <w:right w:val="none" w:sz="0" w:space="0" w:color="auto"/>
                                                  </w:divBdr>
                                                  <w:divsChild>
                                                    <w:div w:id="512692322">
                                                      <w:marLeft w:val="0"/>
                                                      <w:marRight w:val="0"/>
                                                      <w:marTop w:val="0"/>
                                                      <w:marBottom w:val="0"/>
                                                      <w:divBdr>
                                                        <w:top w:val="none" w:sz="0" w:space="0" w:color="auto"/>
                                                        <w:left w:val="none" w:sz="0" w:space="0" w:color="auto"/>
                                                        <w:bottom w:val="none" w:sz="0" w:space="0" w:color="auto"/>
                                                        <w:right w:val="none" w:sz="0" w:space="0" w:color="auto"/>
                                                      </w:divBdr>
                                                      <w:divsChild>
                                                        <w:div w:id="636839565">
                                                          <w:marLeft w:val="0"/>
                                                          <w:marRight w:val="0"/>
                                                          <w:marTop w:val="0"/>
                                                          <w:marBottom w:val="0"/>
                                                          <w:divBdr>
                                                            <w:top w:val="none" w:sz="0" w:space="0" w:color="auto"/>
                                                            <w:left w:val="none" w:sz="0" w:space="0" w:color="auto"/>
                                                            <w:bottom w:val="none" w:sz="0" w:space="0" w:color="auto"/>
                                                            <w:right w:val="none" w:sz="0" w:space="0" w:color="auto"/>
                                                          </w:divBdr>
                                                        </w:div>
                                                        <w:div w:id="2126849672">
                                                          <w:marLeft w:val="240"/>
                                                          <w:marRight w:val="0"/>
                                                          <w:marTop w:val="0"/>
                                                          <w:marBottom w:val="0"/>
                                                          <w:divBdr>
                                                            <w:top w:val="none" w:sz="0" w:space="0" w:color="auto"/>
                                                            <w:left w:val="none" w:sz="0" w:space="0" w:color="auto"/>
                                                            <w:bottom w:val="none" w:sz="0" w:space="0" w:color="auto"/>
                                                            <w:right w:val="none" w:sz="0" w:space="0" w:color="auto"/>
                                                          </w:divBdr>
                                                          <w:divsChild>
                                                            <w:div w:id="1168867077">
                                                              <w:marLeft w:val="0"/>
                                                              <w:marRight w:val="0"/>
                                                              <w:marTop w:val="0"/>
                                                              <w:marBottom w:val="0"/>
                                                              <w:divBdr>
                                                                <w:top w:val="none" w:sz="0" w:space="0" w:color="auto"/>
                                                                <w:left w:val="none" w:sz="0" w:space="0" w:color="auto"/>
                                                                <w:bottom w:val="none" w:sz="0" w:space="0" w:color="auto"/>
                                                                <w:right w:val="none" w:sz="0" w:space="0" w:color="auto"/>
                                                              </w:divBdr>
                                                            </w:div>
                                                          </w:divsChild>
                                                        </w:div>
                                                        <w:div w:id="9484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7905">
                                                  <w:marLeft w:val="0"/>
                                                  <w:marRight w:val="0"/>
                                                  <w:marTop w:val="0"/>
                                                  <w:marBottom w:val="0"/>
                                                  <w:divBdr>
                                                    <w:top w:val="none" w:sz="0" w:space="0" w:color="auto"/>
                                                    <w:left w:val="none" w:sz="0" w:space="0" w:color="auto"/>
                                                    <w:bottom w:val="none" w:sz="0" w:space="0" w:color="auto"/>
                                                    <w:right w:val="none" w:sz="0" w:space="0" w:color="auto"/>
                                                  </w:divBdr>
                                                  <w:divsChild>
                                                    <w:div w:id="1497182802">
                                                      <w:marLeft w:val="0"/>
                                                      <w:marRight w:val="0"/>
                                                      <w:marTop w:val="0"/>
                                                      <w:marBottom w:val="0"/>
                                                      <w:divBdr>
                                                        <w:top w:val="none" w:sz="0" w:space="0" w:color="auto"/>
                                                        <w:left w:val="none" w:sz="0" w:space="0" w:color="auto"/>
                                                        <w:bottom w:val="none" w:sz="0" w:space="0" w:color="auto"/>
                                                        <w:right w:val="none" w:sz="0" w:space="0" w:color="auto"/>
                                                      </w:divBdr>
                                                      <w:divsChild>
                                                        <w:div w:id="2105683908">
                                                          <w:marLeft w:val="0"/>
                                                          <w:marRight w:val="0"/>
                                                          <w:marTop w:val="0"/>
                                                          <w:marBottom w:val="0"/>
                                                          <w:divBdr>
                                                            <w:top w:val="none" w:sz="0" w:space="0" w:color="auto"/>
                                                            <w:left w:val="none" w:sz="0" w:space="0" w:color="auto"/>
                                                            <w:bottom w:val="none" w:sz="0" w:space="0" w:color="auto"/>
                                                            <w:right w:val="none" w:sz="0" w:space="0" w:color="auto"/>
                                                          </w:divBdr>
                                                        </w:div>
                                                        <w:div w:id="702366881">
                                                          <w:marLeft w:val="240"/>
                                                          <w:marRight w:val="0"/>
                                                          <w:marTop w:val="0"/>
                                                          <w:marBottom w:val="0"/>
                                                          <w:divBdr>
                                                            <w:top w:val="none" w:sz="0" w:space="0" w:color="auto"/>
                                                            <w:left w:val="none" w:sz="0" w:space="0" w:color="auto"/>
                                                            <w:bottom w:val="none" w:sz="0" w:space="0" w:color="auto"/>
                                                            <w:right w:val="none" w:sz="0" w:space="0" w:color="auto"/>
                                                          </w:divBdr>
                                                          <w:divsChild>
                                                            <w:div w:id="230703743">
                                                              <w:marLeft w:val="0"/>
                                                              <w:marRight w:val="0"/>
                                                              <w:marTop w:val="0"/>
                                                              <w:marBottom w:val="0"/>
                                                              <w:divBdr>
                                                                <w:top w:val="none" w:sz="0" w:space="0" w:color="auto"/>
                                                                <w:left w:val="none" w:sz="0" w:space="0" w:color="auto"/>
                                                                <w:bottom w:val="none" w:sz="0" w:space="0" w:color="auto"/>
                                                                <w:right w:val="none" w:sz="0" w:space="0" w:color="auto"/>
                                                              </w:divBdr>
                                                            </w:div>
                                                          </w:divsChild>
                                                        </w:div>
                                                        <w:div w:id="682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1488">
                          <w:marLeft w:val="0"/>
                          <w:marRight w:val="0"/>
                          <w:marTop w:val="0"/>
                          <w:marBottom w:val="0"/>
                          <w:divBdr>
                            <w:top w:val="none" w:sz="0" w:space="0" w:color="auto"/>
                            <w:left w:val="none" w:sz="0" w:space="0" w:color="auto"/>
                            <w:bottom w:val="none" w:sz="0" w:space="0" w:color="auto"/>
                            <w:right w:val="none" w:sz="0" w:space="0" w:color="auto"/>
                          </w:divBdr>
                          <w:divsChild>
                            <w:div w:id="1994143977">
                              <w:marLeft w:val="0"/>
                              <w:marRight w:val="0"/>
                              <w:marTop w:val="0"/>
                              <w:marBottom w:val="0"/>
                              <w:divBdr>
                                <w:top w:val="none" w:sz="0" w:space="0" w:color="auto"/>
                                <w:left w:val="none" w:sz="0" w:space="0" w:color="auto"/>
                                <w:bottom w:val="none" w:sz="0" w:space="0" w:color="auto"/>
                                <w:right w:val="none" w:sz="0" w:space="0" w:color="auto"/>
                              </w:divBdr>
                              <w:divsChild>
                                <w:div w:id="1195845870">
                                  <w:marLeft w:val="0"/>
                                  <w:marRight w:val="0"/>
                                  <w:marTop w:val="0"/>
                                  <w:marBottom w:val="0"/>
                                  <w:divBdr>
                                    <w:top w:val="none" w:sz="0" w:space="0" w:color="auto"/>
                                    <w:left w:val="none" w:sz="0" w:space="0" w:color="auto"/>
                                    <w:bottom w:val="none" w:sz="0" w:space="0" w:color="auto"/>
                                    <w:right w:val="none" w:sz="0" w:space="0" w:color="auto"/>
                                  </w:divBdr>
                                </w:div>
                                <w:div w:id="784541312">
                                  <w:marLeft w:val="240"/>
                                  <w:marRight w:val="0"/>
                                  <w:marTop w:val="0"/>
                                  <w:marBottom w:val="0"/>
                                  <w:divBdr>
                                    <w:top w:val="none" w:sz="0" w:space="0" w:color="auto"/>
                                    <w:left w:val="none" w:sz="0" w:space="0" w:color="auto"/>
                                    <w:bottom w:val="none" w:sz="0" w:space="0" w:color="auto"/>
                                    <w:right w:val="none" w:sz="0" w:space="0" w:color="auto"/>
                                  </w:divBdr>
                                  <w:divsChild>
                                    <w:div w:id="948700468">
                                      <w:marLeft w:val="0"/>
                                      <w:marRight w:val="0"/>
                                      <w:marTop w:val="0"/>
                                      <w:marBottom w:val="0"/>
                                      <w:divBdr>
                                        <w:top w:val="none" w:sz="0" w:space="0" w:color="auto"/>
                                        <w:left w:val="none" w:sz="0" w:space="0" w:color="auto"/>
                                        <w:bottom w:val="none" w:sz="0" w:space="0" w:color="auto"/>
                                        <w:right w:val="none" w:sz="0" w:space="0" w:color="auto"/>
                                      </w:divBdr>
                                      <w:divsChild>
                                        <w:div w:id="222643219">
                                          <w:marLeft w:val="0"/>
                                          <w:marRight w:val="0"/>
                                          <w:marTop w:val="0"/>
                                          <w:marBottom w:val="0"/>
                                          <w:divBdr>
                                            <w:top w:val="none" w:sz="0" w:space="0" w:color="auto"/>
                                            <w:left w:val="none" w:sz="0" w:space="0" w:color="auto"/>
                                            <w:bottom w:val="none" w:sz="0" w:space="0" w:color="auto"/>
                                            <w:right w:val="none" w:sz="0" w:space="0" w:color="auto"/>
                                          </w:divBdr>
                                          <w:divsChild>
                                            <w:div w:id="1006326920">
                                              <w:marLeft w:val="0"/>
                                              <w:marRight w:val="0"/>
                                              <w:marTop w:val="0"/>
                                              <w:marBottom w:val="0"/>
                                              <w:divBdr>
                                                <w:top w:val="none" w:sz="0" w:space="0" w:color="auto"/>
                                                <w:left w:val="none" w:sz="0" w:space="0" w:color="auto"/>
                                                <w:bottom w:val="none" w:sz="0" w:space="0" w:color="auto"/>
                                                <w:right w:val="none" w:sz="0" w:space="0" w:color="auto"/>
                                              </w:divBdr>
                                            </w:div>
                                            <w:div w:id="906691871">
                                              <w:marLeft w:val="240"/>
                                              <w:marRight w:val="0"/>
                                              <w:marTop w:val="0"/>
                                              <w:marBottom w:val="0"/>
                                              <w:divBdr>
                                                <w:top w:val="none" w:sz="0" w:space="0" w:color="auto"/>
                                                <w:left w:val="none" w:sz="0" w:space="0" w:color="auto"/>
                                                <w:bottom w:val="none" w:sz="0" w:space="0" w:color="auto"/>
                                                <w:right w:val="none" w:sz="0" w:space="0" w:color="auto"/>
                                              </w:divBdr>
                                              <w:divsChild>
                                                <w:div w:id="1972902725">
                                                  <w:marLeft w:val="0"/>
                                                  <w:marRight w:val="0"/>
                                                  <w:marTop w:val="0"/>
                                                  <w:marBottom w:val="0"/>
                                                  <w:divBdr>
                                                    <w:top w:val="none" w:sz="0" w:space="0" w:color="auto"/>
                                                    <w:left w:val="none" w:sz="0" w:space="0" w:color="auto"/>
                                                    <w:bottom w:val="none" w:sz="0" w:space="0" w:color="auto"/>
                                                    <w:right w:val="none" w:sz="0" w:space="0" w:color="auto"/>
                                                  </w:divBdr>
                                                </w:div>
                                              </w:divsChild>
                                            </w:div>
                                            <w:div w:id="20174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38211">
      <w:bodyDiv w:val="1"/>
      <w:marLeft w:val="0"/>
      <w:marRight w:val="0"/>
      <w:marTop w:val="0"/>
      <w:marBottom w:val="0"/>
      <w:divBdr>
        <w:top w:val="none" w:sz="0" w:space="0" w:color="auto"/>
        <w:left w:val="none" w:sz="0" w:space="0" w:color="auto"/>
        <w:bottom w:val="none" w:sz="0" w:space="0" w:color="auto"/>
        <w:right w:val="none" w:sz="0" w:space="0" w:color="auto"/>
      </w:divBdr>
    </w:div>
    <w:div w:id="1936747591">
      <w:bodyDiv w:val="1"/>
      <w:marLeft w:val="0"/>
      <w:marRight w:val="0"/>
      <w:marTop w:val="0"/>
      <w:marBottom w:val="0"/>
      <w:divBdr>
        <w:top w:val="none" w:sz="0" w:space="0" w:color="auto"/>
        <w:left w:val="none" w:sz="0" w:space="0" w:color="auto"/>
        <w:bottom w:val="none" w:sz="0" w:space="0" w:color="auto"/>
        <w:right w:val="none" w:sz="0" w:space="0" w:color="auto"/>
      </w:divBdr>
    </w:div>
    <w:div w:id="1943685510">
      <w:bodyDiv w:val="1"/>
      <w:marLeft w:val="0"/>
      <w:marRight w:val="0"/>
      <w:marTop w:val="0"/>
      <w:marBottom w:val="0"/>
      <w:divBdr>
        <w:top w:val="none" w:sz="0" w:space="0" w:color="auto"/>
        <w:left w:val="none" w:sz="0" w:space="0" w:color="auto"/>
        <w:bottom w:val="none" w:sz="0" w:space="0" w:color="auto"/>
        <w:right w:val="none" w:sz="0" w:space="0" w:color="auto"/>
      </w:divBdr>
    </w:div>
    <w:div w:id="1993218761">
      <w:bodyDiv w:val="1"/>
      <w:marLeft w:val="0"/>
      <w:marRight w:val="0"/>
      <w:marTop w:val="0"/>
      <w:marBottom w:val="0"/>
      <w:divBdr>
        <w:top w:val="none" w:sz="0" w:space="0" w:color="auto"/>
        <w:left w:val="none" w:sz="0" w:space="0" w:color="auto"/>
        <w:bottom w:val="none" w:sz="0" w:space="0" w:color="auto"/>
        <w:right w:val="none" w:sz="0" w:space="0" w:color="auto"/>
      </w:divBdr>
    </w:div>
    <w:div w:id="2027363189">
      <w:bodyDiv w:val="1"/>
      <w:marLeft w:val="0"/>
      <w:marRight w:val="0"/>
      <w:marTop w:val="0"/>
      <w:marBottom w:val="0"/>
      <w:divBdr>
        <w:top w:val="none" w:sz="0" w:space="0" w:color="auto"/>
        <w:left w:val="none" w:sz="0" w:space="0" w:color="auto"/>
        <w:bottom w:val="none" w:sz="0" w:space="0" w:color="auto"/>
        <w:right w:val="none" w:sz="0" w:space="0" w:color="auto"/>
      </w:divBdr>
    </w:div>
    <w:div w:id="2040861092">
      <w:bodyDiv w:val="1"/>
      <w:marLeft w:val="0"/>
      <w:marRight w:val="0"/>
      <w:marTop w:val="0"/>
      <w:marBottom w:val="0"/>
      <w:divBdr>
        <w:top w:val="none" w:sz="0" w:space="0" w:color="auto"/>
        <w:left w:val="none" w:sz="0" w:space="0" w:color="auto"/>
        <w:bottom w:val="none" w:sz="0" w:space="0" w:color="auto"/>
        <w:right w:val="none" w:sz="0" w:space="0" w:color="auto"/>
      </w:divBdr>
    </w:div>
    <w:div w:id="2056081483">
      <w:bodyDiv w:val="1"/>
      <w:marLeft w:val="0"/>
      <w:marRight w:val="0"/>
      <w:marTop w:val="0"/>
      <w:marBottom w:val="0"/>
      <w:divBdr>
        <w:top w:val="none" w:sz="0" w:space="0" w:color="auto"/>
        <w:left w:val="none" w:sz="0" w:space="0" w:color="auto"/>
        <w:bottom w:val="none" w:sz="0" w:space="0" w:color="auto"/>
        <w:right w:val="none" w:sz="0" w:space="0" w:color="auto"/>
      </w:divBdr>
    </w:div>
    <w:div w:id="2057509572">
      <w:bodyDiv w:val="1"/>
      <w:marLeft w:val="0"/>
      <w:marRight w:val="0"/>
      <w:marTop w:val="0"/>
      <w:marBottom w:val="0"/>
      <w:divBdr>
        <w:top w:val="none" w:sz="0" w:space="0" w:color="auto"/>
        <w:left w:val="none" w:sz="0" w:space="0" w:color="auto"/>
        <w:bottom w:val="none" w:sz="0" w:space="0" w:color="auto"/>
        <w:right w:val="none" w:sz="0" w:space="0" w:color="auto"/>
      </w:divBdr>
    </w:div>
    <w:div w:id="2063750167">
      <w:bodyDiv w:val="1"/>
      <w:marLeft w:val="0"/>
      <w:marRight w:val="0"/>
      <w:marTop w:val="0"/>
      <w:marBottom w:val="0"/>
      <w:divBdr>
        <w:top w:val="none" w:sz="0" w:space="0" w:color="auto"/>
        <w:left w:val="none" w:sz="0" w:space="0" w:color="auto"/>
        <w:bottom w:val="none" w:sz="0" w:space="0" w:color="auto"/>
        <w:right w:val="none" w:sz="0" w:space="0" w:color="auto"/>
      </w:divBdr>
    </w:div>
    <w:div w:id="2075351772">
      <w:bodyDiv w:val="1"/>
      <w:marLeft w:val="0"/>
      <w:marRight w:val="0"/>
      <w:marTop w:val="0"/>
      <w:marBottom w:val="0"/>
      <w:divBdr>
        <w:top w:val="none" w:sz="0" w:space="0" w:color="auto"/>
        <w:left w:val="none" w:sz="0" w:space="0" w:color="auto"/>
        <w:bottom w:val="none" w:sz="0" w:space="0" w:color="auto"/>
        <w:right w:val="none" w:sz="0" w:space="0" w:color="auto"/>
      </w:divBdr>
    </w:div>
    <w:div w:id="2090105388">
      <w:bodyDiv w:val="1"/>
      <w:marLeft w:val="0"/>
      <w:marRight w:val="0"/>
      <w:marTop w:val="0"/>
      <w:marBottom w:val="0"/>
      <w:divBdr>
        <w:top w:val="none" w:sz="0" w:space="0" w:color="auto"/>
        <w:left w:val="none" w:sz="0" w:space="0" w:color="auto"/>
        <w:bottom w:val="none" w:sz="0" w:space="0" w:color="auto"/>
        <w:right w:val="none" w:sz="0" w:space="0" w:color="auto"/>
      </w:divBdr>
    </w:div>
    <w:div w:id="2091920988">
      <w:bodyDiv w:val="1"/>
      <w:marLeft w:val="0"/>
      <w:marRight w:val="0"/>
      <w:marTop w:val="0"/>
      <w:marBottom w:val="0"/>
      <w:divBdr>
        <w:top w:val="none" w:sz="0" w:space="0" w:color="auto"/>
        <w:left w:val="none" w:sz="0" w:space="0" w:color="auto"/>
        <w:bottom w:val="none" w:sz="0" w:space="0" w:color="auto"/>
        <w:right w:val="none" w:sz="0" w:space="0" w:color="auto"/>
      </w:divBdr>
    </w:div>
    <w:div w:id="2093351947">
      <w:bodyDiv w:val="1"/>
      <w:marLeft w:val="0"/>
      <w:marRight w:val="0"/>
      <w:marTop w:val="0"/>
      <w:marBottom w:val="0"/>
      <w:divBdr>
        <w:top w:val="none" w:sz="0" w:space="0" w:color="auto"/>
        <w:left w:val="none" w:sz="0" w:space="0" w:color="auto"/>
        <w:bottom w:val="none" w:sz="0" w:space="0" w:color="auto"/>
        <w:right w:val="none" w:sz="0" w:space="0" w:color="auto"/>
      </w:divBdr>
    </w:div>
    <w:div w:id="2103525005">
      <w:bodyDiv w:val="1"/>
      <w:marLeft w:val="0"/>
      <w:marRight w:val="0"/>
      <w:marTop w:val="0"/>
      <w:marBottom w:val="0"/>
      <w:divBdr>
        <w:top w:val="none" w:sz="0" w:space="0" w:color="auto"/>
        <w:left w:val="none" w:sz="0" w:space="0" w:color="auto"/>
        <w:bottom w:val="none" w:sz="0" w:space="0" w:color="auto"/>
        <w:right w:val="none" w:sz="0" w:space="0" w:color="auto"/>
      </w:divBdr>
    </w:div>
    <w:div w:id="21235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3FF79-3505-4163-A5B3-8A2122F3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53</Pages>
  <Words>6011</Words>
  <Characters>34267</Characters>
  <Application>Microsoft Office Word</Application>
  <DocSecurity>0</DocSecurity>
  <Lines>285</Lines>
  <Paragraphs>80</Paragraphs>
  <ScaleCrop>false</ScaleCrop>
  <Company>Microsoft</Company>
  <LinksUpToDate>false</LinksUpToDate>
  <CharactersWithSpaces>40198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潘敏</dc:creator>
  <cp:lastModifiedBy>刘冬阳</cp:lastModifiedBy>
  <cp:revision>71</cp:revision>
  <cp:lastPrinted>2012-12-25T07:45:00Z</cp:lastPrinted>
  <dcterms:created xsi:type="dcterms:W3CDTF">2015-04-16T01:47:00Z</dcterms:created>
  <dcterms:modified xsi:type="dcterms:W3CDTF">2017-08-02T09:52:00Z</dcterms:modified>
</cp:coreProperties>
</file>