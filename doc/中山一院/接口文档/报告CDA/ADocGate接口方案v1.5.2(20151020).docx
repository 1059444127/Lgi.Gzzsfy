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pStyle w:val="affb"/>
        <w:ind w:firstLineChars="0"/>
        <w:jc w:val="right"/>
        <w:rPr>
          <w:rFonts w:ascii="宋体" w:hAnsi="宋体"/>
          <w:b/>
          <w:sz w:val="44"/>
        </w:rPr>
      </w:pPr>
      <w:r w:rsidRPr="002F0D80">
        <w:rPr>
          <w:rFonts w:ascii="宋体" w:hAnsi="宋体" w:hint="eastAsia"/>
          <w:b/>
          <w:sz w:val="44"/>
        </w:rPr>
        <w:t>中山大学附属第一医院</w:t>
      </w:r>
    </w:p>
    <w:p w:rsidR="00C4009E" w:rsidRPr="002F0D80" w:rsidRDefault="00C4009E">
      <w:pPr>
        <w:pStyle w:val="affb"/>
        <w:ind w:firstLineChars="0"/>
        <w:jc w:val="right"/>
        <w:rPr>
          <w:rFonts w:ascii="宋体" w:hAnsi="宋体"/>
          <w:b/>
          <w:sz w:val="44"/>
        </w:rPr>
      </w:pPr>
      <w:r w:rsidRPr="002F0D80">
        <w:rPr>
          <w:rFonts w:ascii="宋体" w:hAnsi="宋体" w:hint="eastAsia"/>
          <w:b/>
          <w:sz w:val="44"/>
        </w:rPr>
        <w:t>基于医疗信息交换平台的电子病历系统建设及改造项目</w:t>
      </w:r>
    </w:p>
    <w:p w:rsidR="00C4009E" w:rsidRPr="002F0D80" w:rsidRDefault="00C4009E">
      <w:pPr>
        <w:spacing w:line="360" w:lineRule="auto"/>
        <w:jc w:val="center"/>
        <w:rPr>
          <w:rFonts w:ascii="宋体" w:hAnsi="宋体"/>
        </w:rPr>
      </w:pPr>
    </w:p>
    <w:p w:rsidR="00C4009E" w:rsidRPr="002F0D80" w:rsidRDefault="00C4009E">
      <w:pPr>
        <w:pStyle w:val="af5"/>
        <w:spacing w:line="360" w:lineRule="auto"/>
        <w:jc w:val="right"/>
        <w:rPr>
          <w:rFonts w:ascii="宋体" w:hAnsi="宋体"/>
          <w:sz w:val="74"/>
          <w:szCs w:val="74"/>
          <w:lang w:eastAsia="zh-CN"/>
        </w:rPr>
      </w:pPr>
      <w:r w:rsidRPr="002F0D80">
        <w:rPr>
          <w:rFonts w:ascii="宋体" w:hAnsi="宋体" w:hint="eastAsia"/>
          <w:sz w:val="74"/>
          <w:szCs w:val="74"/>
          <w:lang w:eastAsia="zh-CN"/>
        </w:rPr>
        <w:t>AD</w:t>
      </w:r>
      <w:r w:rsidR="001F427E" w:rsidRPr="002F0D80">
        <w:rPr>
          <w:rFonts w:ascii="宋体" w:hAnsi="宋体" w:hint="eastAsia"/>
          <w:sz w:val="74"/>
          <w:szCs w:val="74"/>
          <w:lang w:eastAsia="zh-CN"/>
        </w:rPr>
        <w:t>oc</w:t>
      </w:r>
      <w:r w:rsidRPr="002F0D80">
        <w:rPr>
          <w:rFonts w:ascii="宋体" w:hAnsi="宋体" w:hint="eastAsia"/>
          <w:sz w:val="74"/>
          <w:szCs w:val="74"/>
          <w:lang w:eastAsia="zh-CN"/>
        </w:rPr>
        <w:t>Gate接口技术方案</w:t>
      </w:r>
    </w:p>
    <w:p w:rsidR="00C4009E" w:rsidRPr="002F0D80" w:rsidRDefault="00C4009E">
      <w:pPr>
        <w:spacing w:line="360" w:lineRule="auto"/>
        <w:jc w:val="center"/>
        <w:rPr>
          <w:rFonts w:ascii="宋体" w:hAnsi="宋体"/>
          <w:sz w:val="44"/>
          <w:szCs w:val="44"/>
        </w:rPr>
      </w:pPr>
    </w:p>
    <w:p w:rsidR="00C4009E" w:rsidRPr="002F0D80" w:rsidRDefault="00C4009E">
      <w:pPr>
        <w:pStyle w:val="affb"/>
        <w:ind w:right="884" w:firstLineChars="0"/>
        <w:jc w:val="center"/>
        <w:rPr>
          <w:rFonts w:ascii="宋体" w:hAnsi="宋体"/>
          <w:b/>
          <w:sz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jc w:val="center"/>
        <w:rPr>
          <w:rFonts w:ascii="宋体" w:hAnsi="宋体"/>
          <w:sz w:val="44"/>
          <w:szCs w:val="44"/>
        </w:rPr>
      </w:pPr>
    </w:p>
    <w:p w:rsidR="00C4009E" w:rsidRPr="002F0D80" w:rsidRDefault="00C4009E">
      <w:pPr>
        <w:spacing w:line="360" w:lineRule="auto"/>
        <w:rPr>
          <w:rFonts w:ascii="宋体" w:hAnsi="宋体"/>
          <w:sz w:val="44"/>
          <w:szCs w:val="44"/>
        </w:rPr>
      </w:pPr>
    </w:p>
    <w:p w:rsidR="00C4009E" w:rsidRPr="002F0D80" w:rsidRDefault="00C4009E">
      <w:pPr>
        <w:spacing w:line="360" w:lineRule="auto"/>
        <w:jc w:val="center"/>
        <w:rPr>
          <w:rFonts w:ascii="宋体" w:hAnsi="宋体"/>
          <w:sz w:val="30"/>
        </w:rPr>
      </w:pPr>
      <w:r w:rsidRPr="002F0D80">
        <w:rPr>
          <w:rFonts w:ascii="宋体" w:hAnsi="宋体" w:hint="eastAsia"/>
          <w:sz w:val="30"/>
        </w:rPr>
        <w:t>上海岱嘉医学信息系统有限公司</w:t>
      </w:r>
    </w:p>
    <w:p w:rsidR="00C4009E" w:rsidRPr="002F0D80" w:rsidRDefault="00C4009E">
      <w:pPr>
        <w:jc w:val="center"/>
        <w:rPr>
          <w:rFonts w:ascii="宋体" w:hAnsi="宋体"/>
          <w:sz w:val="30"/>
        </w:rPr>
      </w:pPr>
      <w:r w:rsidRPr="002F0D80">
        <w:rPr>
          <w:rFonts w:ascii="宋体" w:hAnsi="宋体"/>
          <w:sz w:val="30"/>
        </w:rPr>
        <w:t>201</w:t>
      </w:r>
      <w:r w:rsidRPr="002F0D80">
        <w:rPr>
          <w:rFonts w:ascii="宋体" w:hAnsi="宋体" w:hint="eastAsia"/>
          <w:sz w:val="30"/>
        </w:rPr>
        <w:t>3年5月</w:t>
      </w:r>
    </w:p>
    <w:p w:rsidR="00C4009E" w:rsidRPr="002F0D80" w:rsidRDefault="00C4009E">
      <w:pPr>
        <w:widowControl/>
        <w:jc w:val="center"/>
        <w:rPr>
          <w:rFonts w:ascii="宋体" w:hAnsi="宋体"/>
          <w:b/>
          <w:bCs/>
          <w:kern w:val="0"/>
          <w:sz w:val="30"/>
          <w:szCs w:val="30"/>
        </w:rPr>
      </w:pPr>
      <w:r w:rsidRPr="002F0D80">
        <w:rPr>
          <w:rFonts w:ascii="宋体" w:hAnsi="宋体" w:hint="eastAsia"/>
          <w:b/>
          <w:bCs/>
          <w:kern w:val="0"/>
          <w:sz w:val="30"/>
          <w:szCs w:val="30"/>
        </w:rPr>
        <w:lastRenderedPageBreak/>
        <w:t>版本修订记录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1"/>
        <w:gridCol w:w="1245"/>
        <w:gridCol w:w="4113"/>
        <w:gridCol w:w="1040"/>
        <w:gridCol w:w="1043"/>
      </w:tblGrid>
      <w:tr w:rsidR="002F0D80" w:rsidRPr="002F0D80">
        <w:trPr>
          <w:trHeight w:val="250"/>
        </w:trPr>
        <w:tc>
          <w:tcPr>
            <w:tcW w:w="1081"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版本号</w:t>
            </w:r>
          </w:p>
        </w:tc>
        <w:tc>
          <w:tcPr>
            <w:tcW w:w="1245"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修改日期</w:t>
            </w:r>
          </w:p>
        </w:tc>
        <w:tc>
          <w:tcPr>
            <w:tcW w:w="4113"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修改内容</w:t>
            </w:r>
          </w:p>
        </w:tc>
        <w:tc>
          <w:tcPr>
            <w:tcW w:w="1040"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修改人</w:t>
            </w:r>
          </w:p>
        </w:tc>
        <w:tc>
          <w:tcPr>
            <w:tcW w:w="1043" w:type="dxa"/>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审核人</w:t>
            </w:r>
          </w:p>
        </w:tc>
      </w:tr>
      <w:tr w:rsidR="002F0D80" w:rsidRPr="002F0D80">
        <w:tc>
          <w:tcPr>
            <w:tcW w:w="1081"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v1.0</w:t>
            </w:r>
          </w:p>
        </w:tc>
        <w:tc>
          <w:tcPr>
            <w:tcW w:w="1245"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2013-05-12</w:t>
            </w:r>
          </w:p>
        </w:tc>
        <w:tc>
          <w:tcPr>
            <w:tcW w:w="4113" w:type="dxa"/>
          </w:tcPr>
          <w:p w:rsidR="00C4009E" w:rsidRPr="002F0D80" w:rsidRDefault="00C4009E">
            <w:pPr>
              <w:widowControl/>
              <w:jc w:val="left"/>
              <w:rPr>
                <w:rFonts w:ascii="宋体" w:hAnsi="宋体"/>
                <w:bCs/>
                <w:kern w:val="0"/>
                <w:sz w:val="18"/>
                <w:szCs w:val="18"/>
              </w:rPr>
            </w:pPr>
            <w:r w:rsidRPr="002F0D80">
              <w:rPr>
                <w:rFonts w:ascii="宋体" w:hAnsi="宋体" w:hint="eastAsia"/>
                <w:bCs/>
                <w:kern w:val="0"/>
                <w:sz w:val="18"/>
                <w:szCs w:val="18"/>
              </w:rPr>
              <w:t>初始版本</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2F0D80" w:rsidRPr="002F0D80">
        <w:tc>
          <w:tcPr>
            <w:tcW w:w="1081"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v1.1</w:t>
            </w:r>
          </w:p>
        </w:tc>
        <w:tc>
          <w:tcPr>
            <w:tcW w:w="1245"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2013-05-18</w:t>
            </w:r>
          </w:p>
        </w:tc>
        <w:tc>
          <w:tcPr>
            <w:tcW w:w="4113" w:type="dxa"/>
          </w:tcPr>
          <w:p w:rsidR="00C4009E" w:rsidRPr="002F0D80" w:rsidRDefault="00C4009E">
            <w:pPr>
              <w:widowControl/>
              <w:jc w:val="left"/>
              <w:rPr>
                <w:rFonts w:ascii="宋体" w:hAnsi="宋体"/>
                <w:bCs/>
                <w:kern w:val="0"/>
                <w:sz w:val="18"/>
                <w:szCs w:val="18"/>
              </w:rPr>
            </w:pPr>
            <w:r w:rsidRPr="002F0D80">
              <w:rPr>
                <w:rFonts w:ascii="宋体" w:hAnsi="宋体" w:hint="eastAsia"/>
                <w:bCs/>
                <w:kern w:val="0"/>
                <w:sz w:val="18"/>
                <w:szCs w:val="18"/>
              </w:rPr>
              <w:t>补充检验申请和检验报告的字段内容及XML结构</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2F0D80" w:rsidRPr="002F0D80">
        <w:tc>
          <w:tcPr>
            <w:tcW w:w="1081"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v1.2</w:t>
            </w:r>
          </w:p>
        </w:tc>
        <w:tc>
          <w:tcPr>
            <w:tcW w:w="1245"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2013-05-31</w:t>
            </w:r>
          </w:p>
        </w:tc>
        <w:tc>
          <w:tcPr>
            <w:tcW w:w="4113" w:type="dxa"/>
          </w:tcPr>
          <w:p w:rsidR="00C4009E" w:rsidRPr="002F0D80" w:rsidRDefault="00C4009E">
            <w:pPr>
              <w:widowControl/>
              <w:jc w:val="left"/>
              <w:rPr>
                <w:rFonts w:ascii="宋体" w:hAnsi="宋体"/>
                <w:bCs/>
                <w:kern w:val="0"/>
                <w:sz w:val="18"/>
                <w:szCs w:val="18"/>
              </w:rPr>
            </w:pPr>
            <w:r w:rsidRPr="002F0D80">
              <w:rPr>
                <w:rFonts w:ascii="宋体" w:hAnsi="宋体" w:hint="eastAsia"/>
                <w:bCs/>
                <w:kern w:val="0"/>
                <w:sz w:val="18"/>
                <w:szCs w:val="18"/>
              </w:rPr>
              <w:t>补充检查申请和检查报告的字段内容及XML结构</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2F0D80" w:rsidRPr="002F0D80">
        <w:tc>
          <w:tcPr>
            <w:tcW w:w="1081"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v</w:t>
            </w:r>
            <w:r w:rsidRPr="002F0D80">
              <w:rPr>
                <w:rFonts w:ascii="宋体" w:hAnsi="宋体"/>
                <w:bCs/>
                <w:kern w:val="0"/>
                <w:sz w:val="18"/>
                <w:szCs w:val="18"/>
              </w:rPr>
              <w:t>1</w:t>
            </w:r>
            <w:r w:rsidRPr="002F0D80">
              <w:rPr>
                <w:rFonts w:ascii="宋体" w:hAnsi="宋体" w:hint="eastAsia"/>
                <w:bCs/>
                <w:kern w:val="0"/>
                <w:sz w:val="18"/>
                <w:szCs w:val="18"/>
              </w:rPr>
              <w:t>.2.1</w:t>
            </w:r>
          </w:p>
        </w:tc>
        <w:tc>
          <w:tcPr>
            <w:tcW w:w="1245"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2013-06-05</w:t>
            </w:r>
          </w:p>
        </w:tc>
        <w:tc>
          <w:tcPr>
            <w:tcW w:w="4113" w:type="dxa"/>
          </w:tcPr>
          <w:p w:rsidR="00C4009E" w:rsidRPr="002F0D80" w:rsidRDefault="00C4009E">
            <w:pPr>
              <w:widowControl/>
              <w:jc w:val="left"/>
              <w:rPr>
                <w:rFonts w:ascii="宋体" w:hAnsi="宋体"/>
                <w:bCs/>
                <w:kern w:val="0"/>
                <w:sz w:val="18"/>
                <w:szCs w:val="18"/>
              </w:rPr>
            </w:pPr>
            <w:r w:rsidRPr="002F0D80">
              <w:rPr>
                <w:rFonts w:ascii="宋体" w:hAnsi="宋体" w:cs="Calibri" w:hint="eastAsia"/>
                <w:kern w:val="0"/>
                <w:sz w:val="18"/>
                <w:szCs w:val="18"/>
              </w:rPr>
              <w:t>文档发送表DGATE_DOCUMENT_INFO中，增加ORDER_NUMBER字段</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2F0D80" w:rsidRPr="002F0D80">
        <w:tc>
          <w:tcPr>
            <w:tcW w:w="1081"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v</w:t>
            </w:r>
            <w:r w:rsidRPr="002F0D80">
              <w:rPr>
                <w:rFonts w:ascii="宋体" w:hAnsi="宋体"/>
                <w:bCs/>
                <w:kern w:val="0"/>
                <w:sz w:val="18"/>
                <w:szCs w:val="18"/>
              </w:rPr>
              <w:t>1</w:t>
            </w:r>
            <w:r w:rsidRPr="002F0D80">
              <w:rPr>
                <w:rFonts w:ascii="宋体" w:hAnsi="宋体" w:hint="eastAsia"/>
                <w:bCs/>
                <w:kern w:val="0"/>
                <w:sz w:val="18"/>
                <w:szCs w:val="18"/>
              </w:rPr>
              <w:t>.2.2</w:t>
            </w:r>
          </w:p>
        </w:tc>
        <w:tc>
          <w:tcPr>
            <w:tcW w:w="1245"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2013-06-07</w:t>
            </w:r>
          </w:p>
        </w:tc>
        <w:tc>
          <w:tcPr>
            <w:tcW w:w="4113" w:type="dxa"/>
          </w:tcPr>
          <w:p w:rsidR="00C4009E" w:rsidRPr="002F0D80" w:rsidRDefault="00C4009E">
            <w:pPr>
              <w:widowControl/>
              <w:jc w:val="left"/>
              <w:rPr>
                <w:rFonts w:ascii="宋体" w:hAnsi="宋体"/>
                <w:bCs/>
                <w:kern w:val="0"/>
                <w:sz w:val="18"/>
                <w:szCs w:val="18"/>
              </w:rPr>
            </w:pPr>
            <w:r w:rsidRPr="002F0D80">
              <w:rPr>
                <w:rFonts w:ascii="宋体" w:hAnsi="宋体" w:hint="eastAsia"/>
                <w:bCs/>
                <w:kern w:val="0"/>
                <w:sz w:val="18"/>
                <w:szCs w:val="18"/>
              </w:rPr>
              <w:t>增加ADGate状态说明</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2F0D80" w:rsidRPr="002F0D80">
        <w:tc>
          <w:tcPr>
            <w:tcW w:w="1081"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v</w:t>
            </w:r>
            <w:r w:rsidRPr="002F0D80">
              <w:rPr>
                <w:rFonts w:ascii="宋体" w:hAnsi="宋体"/>
                <w:bCs/>
                <w:kern w:val="0"/>
                <w:sz w:val="18"/>
                <w:szCs w:val="18"/>
              </w:rPr>
              <w:t>1</w:t>
            </w:r>
            <w:r w:rsidRPr="002F0D80">
              <w:rPr>
                <w:rFonts w:ascii="宋体" w:hAnsi="宋体" w:hint="eastAsia"/>
                <w:bCs/>
                <w:kern w:val="0"/>
                <w:sz w:val="18"/>
                <w:szCs w:val="18"/>
              </w:rPr>
              <w:t>.2.3</w:t>
            </w:r>
          </w:p>
        </w:tc>
        <w:tc>
          <w:tcPr>
            <w:tcW w:w="1245" w:type="dxa"/>
            <w:vAlign w:val="center"/>
          </w:tcPr>
          <w:p w:rsidR="00C4009E" w:rsidRPr="002F0D80" w:rsidRDefault="00C4009E">
            <w:pPr>
              <w:widowControl/>
              <w:jc w:val="center"/>
              <w:rPr>
                <w:rFonts w:ascii="宋体" w:hAnsi="宋体"/>
                <w:bCs/>
                <w:kern w:val="0"/>
                <w:sz w:val="18"/>
                <w:szCs w:val="18"/>
              </w:rPr>
            </w:pPr>
            <w:r w:rsidRPr="002F0D80">
              <w:rPr>
                <w:rFonts w:ascii="宋体" w:hAnsi="宋体" w:hint="eastAsia"/>
                <w:bCs/>
                <w:kern w:val="0"/>
                <w:sz w:val="18"/>
                <w:szCs w:val="18"/>
              </w:rPr>
              <w:t>2013-06-10</w:t>
            </w:r>
          </w:p>
        </w:tc>
        <w:tc>
          <w:tcPr>
            <w:tcW w:w="4113" w:type="dxa"/>
          </w:tcPr>
          <w:p w:rsidR="00C4009E" w:rsidRPr="002F0D80" w:rsidRDefault="00C4009E">
            <w:pPr>
              <w:widowControl/>
              <w:jc w:val="left"/>
              <w:rPr>
                <w:rFonts w:ascii="宋体" w:hAnsi="宋体"/>
                <w:bCs/>
                <w:kern w:val="0"/>
                <w:sz w:val="18"/>
                <w:szCs w:val="18"/>
              </w:rPr>
            </w:pPr>
            <w:r w:rsidRPr="002F0D80">
              <w:rPr>
                <w:rFonts w:ascii="宋体" w:hAnsi="宋体" w:hint="eastAsia"/>
                <w:bCs/>
                <w:kern w:val="0"/>
                <w:sz w:val="18"/>
                <w:szCs w:val="18"/>
              </w:rPr>
              <w:t>调整“检查报告”结构，支持多个StudyInstaceUID</w:t>
            </w:r>
          </w:p>
          <w:p w:rsidR="00C4009E" w:rsidRPr="002F0D80" w:rsidRDefault="00C4009E">
            <w:pPr>
              <w:widowControl/>
              <w:jc w:val="left"/>
              <w:rPr>
                <w:rFonts w:ascii="宋体" w:hAnsi="宋体"/>
                <w:bCs/>
                <w:kern w:val="0"/>
                <w:sz w:val="18"/>
                <w:szCs w:val="18"/>
              </w:rPr>
            </w:pPr>
            <w:r w:rsidRPr="002F0D80">
              <w:rPr>
                <w:rFonts w:ascii="宋体" w:hAnsi="宋体" w:hint="eastAsia"/>
                <w:bCs/>
                <w:kern w:val="0"/>
                <w:sz w:val="18"/>
                <w:szCs w:val="18"/>
              </w:rPr>
              <w:t>调整“检验报告”结构</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2F0D80" w:rsidRPr="002F0D80">
        <w:tc>
          <w:tcPr>
            <w:tcW w:w="1081" w:type="dxa"/>
            <w:vAlign w:val="center"/>
          </w:tcPr>
          <w:p w:rsidR="00C4009E" w:rsidRPr="002F0D80" w:rsidRDefault="00ED372D">
            <w:pPr>
              <w:widowControl/>
              <w:jc w:val="center"/>
              <w:rPr>
                <w:rFonts w:ascii="宋体" w:hAnsi="宋体"/>
                <w:bCs/>
                <w:kern w:val="0"/>
                <w:sz w:val="18"/>
                <w:szCs w:val="18"/>
              </w:rPr>
            </w:pPr>
            <w:r w:rsidRPr="002F0D80">
              <w:rPr>
                <w:rFonts w:ascii="宋体" w:hAnsi="宋体"/>
                <w:bCs/>
                <w:kern w:val="0"/>
                <w:sz w:val="18"/>
                <w:szCs w:val="18"/>
              </w:rPr>
              <w:t>v1</w:t>
            </w:r>
            <w:r w:rsidRPr="002F0D80">
              <w:rPr>
                <w:rFonts w:ascii="宋体" w:hAnsi="宋体" w:hint="eastAsia"/>
                <w:bCs/>
                <w:kern w:val="0"/>
                <w:sz w:val="18"/>
                <w:szCs w:val="18"/>
              </w:rPr>
              <w:t>.2.4</w:t>
            </w:r>
          </w:p>
        </w:tc>
        <w:tc>
          <w:tcPr>
            <w:tcW w:w="1245" w:type="dxa"/>
            <w:vAlign w:val="center"/>
          </w:tcPr>
          <w:p w:rsidR="00C4009E" w:rsidRPr="002F0D80" w:rsidRDefault="00ED372D">
            <w:pPr>
              <w:widowControl/>
              <w:jc w:val="center"/>
              <w:rPr>
                <w:rFonts w:ascii="宋体" w:hAnsi="宋体"/>
                <w:bCs/>
                <w:kern w:val="0"/>
                <w:sz w:val="18"/>
                <w:szCs w:val="18"/>
              </w:rPr>
            </w:pPr>
            <w:r w:rsidRPr="002F0D80">
              <w:rPr>
                <w:rFonts w:ascii="宋体" w:hAnsi="宋体" w:hint="eastAsia"/>
                <w:bCs/>
                <w:kern w:val="0"/>
                <w:sz w:val="18"/>
                <w:szCs w:val="18"/>
              </w:rPr>
              <w:t>2013-06-14</w:t>
            </w:r>
          </w:p>
        </w:tc>
        <w:tc>
          <w:tcPr>
            <w:tcW w:w="4113" w:type="dxa"/>
          </w:tcPr>
          <w:p w:rsidR="00082021" w:rsidRPr="002F0D80" w:rsidRDefault="00116EEA">
            <w:pPr>
              <w:widowControl/>
              <w:jc w:val="left"/>
              <w:rPr>
                <w:rFonts w:ascii="宋体" w:hAnsi="宋体"/>
                <w:bCs/>
                <w:kern w:val="0"/>
                <w:sz w:val="18"/>
                <w:szCs w:val="18"/>
              </w:rPr>
            </w:pPr>
            <w:r w:rsidRPr="002F0D80">
              <w:rPr>
                <w:rFonts w:ascii="宋体" w:hAnsi="宋体" w:hint="eastAsia"/>
                <w:bCs/>
                <w:kern w:val="0"/>
                <w:sz w:val="18"/>
                <w:szCs w:val="18"/>
              </w:rPr>
              <w:t>“检查报告”中，增加患者年龄</w:t>
            </w:r>
            <w:r w:rsidR="00082021" w:rsidRPr="002F0D80">
              <w:rPr>
                <w:rFonts w:ascii="宋体" w:hAnsi="宋体" w:hint="eastAsia"/>
                <w:bCs/>
                <w:kern w:val="0"/>
                <w:sz w:val="18"/>
                <w:szCs w:val="18"/>
              </w:rPr>
              <w:t>、临床诊断</w:t>
            </w:r>
            <w:r w:rsidRPr="002F0D80">
              <w:rPr>
                <w:rFonts w:ascii="宋体" w:hAnsi="宋体" w:hint="eastAsia"/>
                <w:bCs/>
                <w:kern w:val="0"/>
                <w:sz w:val="18"/>
                <w:szCs w:val="18"/>
              </w:rPr>
              <w:t>字段</w:t>
            </w:r>
            <w:r w:rsidR="00082021" w:rsidRPr="002F0D80">
              <w:rPr>
                <w:rFonts w:ascii="宋体" w:hAnsi="宋体" w:hint="eastAsia"/>
                <w:bCs/>
                <w:kern w:val="0"/>
                <w:sz w:val="18"/>
                <w:szCs w:val="18"/>
              </w:rPr>
              <w:t>；</w:t>
            </w:r>
          </w:p>
          <w:p w:rsidR="00C4009E" w:rsidRPr="002F0D80" w:rsidRDefault="00082021">
            <w:pPr>
              <w:widowControl/>
              <w:jc w:val="left"/>
              <w:rPr>
                <w:rFonts w:ascii="宋体" w:hAnsi="宋体"/>
                <w:bCs/>
                <w:kern w:val="0"/>
                <w:sz w:val="18"/>
                <w:szCs w:val="18"/>
              </w:rPr>
            </w:pPr>
            <w:r w:rsidRPr="002F0D80">
              <w:rPr>
                <w:rFonts w:ascii="宋体" w:hAnsi="宋体" w:hint="eastAsia"/>
                <w:bCs/>
                <w:kern w:val="0"/>
                <w:sz w:val="18"/>
                <w:szCs w:val="18"/>
              </w:rPr>
              <w:t>“检查报告”中，</w:t>
            </w:r>
            <w:r w:rsidR="00116EEA" w:rsidRPr="002F0D80">
              <w:rPr>
                <w:rFonts w:ascii="宋体" w:hAnsi="宋体" w:hint="eastAsia"/>
                <w:bCs/>
                <w:kern w:val="0"/>
                <w:sz w:val="18"/>
                <w:szCs w:val="18"/>
              </w:rPr>
              <w:t>患者性别调整为患者性别编码、患者性别编码系统、患者性别编码名称三个字段；</w:t>
            </w:r>
          </w:p>
          <w:p w:rsidR="00CE4587" w:rsidRPr="002F0D80" w:rsidRDefault="00CE4587">
            <w:pPr>
              <w:widowControl/>
              <w:jc w:val="left"/>
              <w:rPr>
                <w:rFonts w:ascii="宋体" w:hAnsi="宋体"/>
                <w:bCs/>
                <w:kern w:val="0"/>
                <w:sz w:val="18"/>
                <w:szCs w:val="18"/>
              </w:rPr>
            </w:pPr>
            <w:r w:rsidRPr="002F0D80">
              <w:rPr>
                <w:rFonts w:ascii="宋体" w:hAnsi="宋体"/>
                <w:bCs/>
                <w:kern w:val="0"/>
                <w:sz w:val="18"/>
                <w:szCs w:val="18"/>
              </w:rPr>
              <w:t>“</w:t>
            </w:r>
            <w:r w:rsidRPr="002F0D80">
              <w:rPr>
                <w:rFonts w:ascii="宋体" w:hAnsi="宋体" w:hint="eastAsia"/>
                <w:bCs/>
                <w:kern w:val="0"/>
                <w:sz w:val="18"/>
                <w:szCs w:val="18"/>
              </w:rPr>
              <w:t>检查报告</w:t>
            </w:r>
            <w:r w:rsidRPr="002F0D80">
              <w:rPr>
                <w:rFonts w:ascii="宋体" w:hAnsi="宋体"/>
                <w:bCs/>
                <w:kern w:val="0"/>
                <w:sz w:val="18"/>
                <w:szCs w:val="18"/>
              </w:rPr>
              <w:t>”</w:t>
            </w:r>
            <w:r w:rsidRPr="002F0D80">
              <w:rPr>
                <w:rFonts w:ascii="宋体" w:hAnsi="宋体" w:hint="eastAsia"/>
                <w:bCs/>
                <w:kern w:val="0"/>
                <w:sz w:val="18"/>
                <w:szCs w:val="18"/>
              </w:rPr>
              <w:t>中，删除“LonicCode”和</w:t>
            </w:r>
            <w:r w:rsidRPr="002F0D80">
              <w:rPr>
                <w:rFonts w:ascii="宋体" w:hAnsi="宋体"/>
                <w:bCs/>
                <w:kern w:val="0"/>
                <w:sz w:val="18"/>
                <w:szCs w:val="18"/>
              </w:rPr>
              <w:t>”</w:t>
            </w:r>
            <w:r w:rsidRPr="002F0D80">
              <w:rPr>
                <w:rFonts w:ascii="宋体" w:hAnsi="宋体" w:hint="eastAsia"/>
                <w:bCs/>
                <w:kern w:val="0"/>
                <w:sz w:val="18"/>
                <w:szCs w:val="18"/>
              </w:rPr>
              <w:t>LonicDisplayName</w:t>
            </w:r>
            <w:r w:rsidRPr="002F0D80">
              <w:rPr>
                <w:rFonts w:ascii="宋体" w:hAnsi="宋体"/>
                <w:bCs/>
                <w:kern w:val="0"/>
                <w:sz w:val="18"/>
                <w:szCs w:val="18"/>
              </w:rPr>
              <w:t>”</w:t>
            </w:r>
            <w:r w:rsidRPr="002F0D80">
              <w:rPr>
                <w:rFonts w:ascii="宋体" w:hAnsi="宋体" w:hint="eastAsia"/>
                <w:bCs/>
                <w:kern w:val="0"/>
                <w:sz w:val="18"/>
                <w:szCs w:val="18"/>
              </w:rPr>
              <w:t>字段</w:t>
            </w:r>
          </w:p>
          <w:p w:rsidR="00076B24" w:rsidRPr="002F0D80" w:rsidRDefault="00076B24">
            <w:pPr>
              <w:widowControl/>
              <w:jc w:val="left"/>
              <w:rPr>
                <w:rFonts w:ascii="宋体" w:hAnsi="宋体"/>
                <w:bCs/>
                <w:kern w:val="0"/>
                <w:sz w:val="18"/>
                <w:szCs w:val="18"/>
              </w:rPr>
            </w:pPr>
            <w:r w:rsidRPr="002F0D80">
              <w:rPr>
                <w:rFonts w:ascii="宋体" w:hAnsi="宋体" w:hint="eastAsia"/>
                <w:bCs/>
                <w:kern w:val="0"/>
                <w:sz w:val="18"/>
                <w:szCs w:val="18"/>
              </w:rPr>
              <w:t>增加“病理报告”一节；</w:t>
            </w:r>
          </w:p>
        </w:tc>
        <w:tc>
          <w:tcPr>
            <w:tcW w:w="1040" w:type="dxa"/>
          </w:tcPr>
          <w:p w:rsidR="00C4009E" w:rsidRPr="002F0D80" w:rsidRDefault="00C4009E">
            <w:pPr>
              <w:widowControl/>
              <w:jc w:val="left"/>
              <w:rPr>
                <w:rFonts w:ascii="宋体" w:hAnsi="宋体"/>
                <w:bCs/>
                <w:kern w:val="0"/>
                <w:sz w:val="18"/>
                <w:szCs w:val="18"/>
              </w:rPr>
            </w:pPr>
          </w:p>
        </w:tc>
        <w:tc>
          <w:tcPr>
            <w:tcW w:w="1043" w:type="dxa"/>
          </w:tcPr>
          <w:p w:rsidR="00C4009E" w:rsidRPr="002F0D80" w:rsidRDefault="00C4009E">
            <w:pPr>
              <w:widowControl/>
              <w:jc w:val="left"/>
              <w:rPr>
                <w:rFonts w:ascii="宋体" w:hAnsi="宋体"/>
                <w:bCs/>
                <w:kern w:val="0"/>
                <w:sz w:val="18"/>
                <w:szCs w:val="18"/>
              </w:rPr>
            </w:pPr>
          </w:p>
        </w:tc>
      </w:tr>
      <w:tr w:rsidR="002F0D80" w:rsidRPr="002F0D80">
        <w:tc>
          <w:tcPr>
            <w:tcW w:w="1081" w:type="dxa"/>
            <w:vAlign w:val="center"/>
          </w:tcPr>
          <w:p w:rsidR="00041D0F" w:rsidRPr="002F0D80" w:rsidRDefault="00041D0F" w:rsidP="005D4231">
            <w:pPr>
              <w:widowControl/>
              <w:jc w:val="center"/>
              <w:rPr>
                <w:rFonts w:ascii="宋体" w:hAnsi="宋体"/>
                <w:bCs/>
                <w:kern w:val="0"/>
                <w:sz w:val="18"/>
                <w:szCs w:val="18"/>
              </w:rPr>
            </w:pPr>
            <w:r w:rsidRPr="002F0D80">
              <w:rPr>
                <w:rFonts w:ascii="宋体" w:hAnsi="宋体"/>
                <w:bCs/>
                <w:kern w:val="0"/>
                <w:sz w:val="18"/>
                <w:szCs w:val="18"/>
              </w:rPr>
              <w:t>v1</w:t>
            </w:r>
            <w:r w:rsidRPr="002F0D80">
              <w:rPr>
                <w:rFonts w:ascii="宋体" w:hAnsi="宋体" w:hint="eastAsia"/>
                <w:bCs/>
                <w:kern w:val="0"/>
                <w:sz w:val="18"/>
                <w:szCs w:val="18"/>
              </w:rPr>
              <w:t>.2.5</w:t>
            </w:r>
          </w:p>
        </w:tc>
        <w:tc>
          <w:tcPr>
            <w:tcW w:w="1245" w:type="dxa"/>
            <w:vAlign w:val="center"/>
          </w:tcPr>
          <w:p w:rsidR="00041D0F" w:rsidRPr="002F0D80" w:rsidRDefault="00041D0F" w:rsidP="00041D0F">
            <w:pPr>
              <w:widowControl/>
              <w:jc w:val="center"/>
              <w:rPr>
                <w:rFonts w:ascii="宋体" w:hAnsi="宋体"/>
                <w:bCs/>
                <w:kern w:val="0"/>
                <w:sz w:val="18"/>
                <w:szCs w:val="18"/>
              </w:rPr>
            </w:pPr>
            <w:r w:rsidRPr="002F0D80">
              <w:rPr>
                <w:rFonts w:ascii="宋体" w:hAnsi="宋体" w:hint="eastAsia"/>
                <w:bCs/>
                <w:kern w:val="0"/>
                <w:sz w:val="18"/>
                <w:szCs w:val="18"/>
              </w:rPr>
              <w:t>2013-07-04</w:t>
            </w:r>
          </w:p>
        </w:tc>
        <w:tc>
          <w:tcPr>
            <w:tcW w:w="4113" w:type="dxa"/>
          </w:tcPr>
          <w:p w:rsidR="00041D0F" w:rsidRPr="002F0D80" w:rsidRDefault="00041D0F" w:rsidP="005D4231">
            <w:pPr>
              <w:widowControl/>
              <w:jc w:val="left"/>
              <w:rPr>
                <w:rFonts w:ascii="宋体" w:hAnsi="宋体"/>
                <w:bCs/>
                <w:kern w:val="0"/>
                <w:sz w:val="18"/>
                <w:szCs w:val="18"/>
              </w:rPr>
            </w:pPr>
            <w:r w:rsidRPr="002F0D80">
              <w:rPr>
                <w:rFonts w:ascii="宋体" w:hAnsi="宋体" w:hint="eastAsia"/>
                <w:bCs/>
                <w:kern w:val="0"/>
                <w:sz w:val="18"/>
                <w:szCs w:val="18"/>
              </w:rPr>
              <w:t>完善“检查申请”、“病理申请”及“手术申请”相关表结构XML结构范例</w:t>
            </w:r>
          </w:p>
        </w:tc>
        <w:tc>
          <w:tcPr>
            <w:tcW w:w="1040" w:type="dxa"/>
          </w:tcPr>
          <w:p w:rsidR="00041D0F" w:rsidRPr="002F0D80" w:rsidRDefault="00041D0F">
            <w:pPr>
              <w:widowControl/>
              <w:jc w:val="left"/>
              <w:rPr>
                <w:rFonts w:ascii="宋体" w:hAnsi="宋体"/>
                <w:bCs/>
                <w:kern w:val="0"/>
                <w:sz w:val="18"/>
                <w:szCs w:val="18"/>
              </w:rPr>
            </w:pPr>
          </w:p>
        </w:tc>
        <w:tc>
          <w:tcPr>
            <w:tcW w:w="1043" w:type="dxa"/>
          </w:tcPr>
          <w:p w:rsidR="00041D0F" w:rsidRPr="002F0D80" w:rsidRDefault="00041D0F">
            <w:pPr>
              <w:widowControl/>
              <w:jc w:val="left"/>
              <w:rPr>
                <w:rFonts w:ascii="宋体" w:hAnsi="宋体"/>
                <w:bCs/>
                <w:kern w:val="0"/>
                <w:sz w:val="18"/>
                <w:szCs w:val="18"/>
              </w:rPr>
            </w:pPr>
          </w:p>
        </w:tc>
      </w:tr>
      <w:tr w:rsidR="002F0D80" w:rsidRPr="002F0D80">
        <w:tc>
          <w:tcPr>
            <w:tcW w:w="1081" w:type="dxa"/>
            <w:vAlign w:val="center"/>
          </w:tcPr>
          <w:p w:rsidR="00476910" w:rsidRPr="002F0D80" w:rsidRDefault="00476910" w:rsidP="00B75DF7">
            <w:pPr>
              <w:widowControl/>
              <w:jc w:val="center"/>
              <w:rPr>
                <w:rFonts w:ascii="宋体" w:hAnsi="宋体"/>
                <w:bCs/>
                <w:kern w:val="0"/>
                <w:sz w:val="18"/>
                <w:szCs w:val="18"/>
              </w:rPr>
            </w:pPr>
            <w:r w:rsidRPr="002F0D80">
              <w:rPr>
                <w:rFonts w:ascii="宋体" w:hAnsi="宋体"/>
                <w:bCs/>
                <w:kern w:val="0"/>
                <w:sz w:val="18"/>
                <w:szCs w:val="18"/>
              </w:rPr>
              <w:t>v1</w:t>
            </w:r>
            <w:r w:rsidRPr="002F0D80">
              <w:rPr>
                <w:rFonts w:ascii="宋体" w:hAnsi="宋体" w:hint="eastAsia"/>
                <w:bCs/>
                <w:kern w:val="0"/>
                <w:sz w:val="18"/>
                <w:szCs w:val="18"/>
              </w:rPr>
              <w:t>.2.</w:t>
            </w:r>
            <w:r w:rsidR="00B75DF7" w:rsidRPr="002F0D80">
              <w:rPr>
                <w:rFonts w:ascii="宋体" w:hAnsi="宋体" w:hint="eastAsia"/>
                <w:bCs/>
                <w:kern w:val="0"/>
                <w:sz w:val="18"/>
                <w:szCs w:val="18"/>
              </w:rPr>
              <w:t>6</w:t>
            </w:r>
          </w:p>
        </w:tc>
        <w:tc>
          <w:tcPr>
            <w:tcW w:w="1245" w:type="dxa"/>
            <w:vAlign w:val="center"/>
          </w:tcPr>
          <w:p w:rsidR="00476910" w:rsidRPr="002F0D80" w:rsidRDefault="00476910" w:rsidP="003C24AE">
            <w:pPr>
              <w:widowControl/>
              <w:jc w:val="center"/>
              <w:rPr>
                <w:rFonts w:ascii="宋体" w:hAnsi="宋体"/>
                <w:bCs/>
                <w:kern w:val="0"/>
                <w:sz w:val="18"/>
                <w:szCs w:val="18"/>
              </w:rPr>
            </w:pPr>
            <w:r w:rsidRPr="002F0D80">
              <w:rPr>
                <w:rFonts w:ascii="宋体" w:hAnsi="宋体" w:hint="eastAsia"/>
                <w:bCs/>
                <w:kern w:val="0"/>
                <w:sz w:val="18"/>
                <w:szCs w:val="18"/>
              </w:rPr>
              <w:t>2013-07-09</w:t>
            </w:r>
          </w:p>
        </w:tc>
        <w:tc>
          <w:tcPr>
            <w:tcW w:w="4113" w:type="dxa"/>
          </w:tcPr>
          <w:p w:rsidR="00476910" w:rsidRPr="002F0D80" w:rsidRDefault="00476910" w:rsidP="00476910">
            <w:pPr>
              <w:widowControl/>
              <w:jc w:val="left"/>
              <w:rPr>
                <w:rFonts w:ascii="宋体" w:hAnsi="宋体"/>
                <w:bCs/>
                <w:kern w:val="0"/>
                <w:sz w:val="18"/>
                <w:szCs w:val="18"/>
              </w:rPr>
            </w:pPr>
            <w:r w:rsidRPr="002F0D80">
              <w:rPr>
                <w:rFonts w:ascii="宋体" w:hAnsi="宋体" w:hint="eastAsia"/>
                <w:bCs/>
                <w:kern w:val="0"/>
                <w:sz w:val="18"/>
                <w:szCs w:val="18"/>
              </w:rPr>
              <w:t>增加“用血申请”及“传染病报卡申请”的表结构说明及XML结构范例。</w:t>
            </w:r>
          </w:p>
        </w:tc>
        <w:tc>
          <w:tcPr>
            <w:tcW w:w="1040" w:type="dxa"/>
          </w:tcPr>
          <w:p w:rsidR="00476910" w:rsidRPr="002F0D80" w:rsidRDefault="00476910">
            <w:pPr>
              <w:widowControl/>
              <w:jc w:val="left"/>
              <w:rPr>
                <w:rFonts w:ascii="宋体" w:hAnsi="宋体"/>
                <w:bCs/>
                <w:kern w:val="0"/>
                <w:sz w:val="18"/>
                <w:szCs w:val="18"/>
              </w:rPr>
            </w:pPr>
          </w:p>
        </w:tc>
        <w:tc>
          <w:tcPr>
            <w:tcW w:w="1043" w:type="dxa"/>
          </w:tcPr>
          <w:p w:rsidR="00476910" w:rsidRPr="002F0D80" w:rsidRDefault="00476910">
            <w:pPr>
              <w:widowControl/>
              <w:jc w:val="left"/>
              <w:rPr>
                <w:rFonts w:ascii="宋体" w:hAnsi="宋体"/>
                <w:bCs/>
                <w:kern w:val="0"/>
                <w:sz w:val="18"/>
                <w:szCs w:val="18"/>
              </w:rPr>
            </w:pPr>
          </w:p>
        </w:tc>
      </w:tr>
      <w:tr w:rsidR="002F0D80" w:rsidRPr="002F0D80">
        <w:tc>
          <w:tcPr>
            <w:tcW w:w="1081" w:type="dxa"/>
            <w:vAlign w:val="center"/>
          </w:tcPr>
          <w:p w:rsidR="00082014" w:rsidRPr="002F0D80" w:rsidRDefault="00082014" w:rsidP="00B75DF7">
            <w:pPr>
              <w:widowControl/>
              <w:jc w:val="center"/>
              <w:rPr>
                <w:rFonts w:ascii="宋体" w:hAnsi="宋体"/>
                <w:bCs/>
                <w:kern w:val="0"/>
                <w:sz w:val="18"/>
                <w:szCs w:val="18"/>
              </w:rPr>
            </w:pPr>
            <w:r w:rsidRPr="002F0D80">
              <w:rPr>
                <w:rFonts w:ascii="宋体" w:hAnsi="宋体" w:hint="eastAsia"/>
                <w:bCs/>
                <w:kern w:val="0"/>
                <w:sz w:val="18"/>
                <w:szCs w:val="18"/>
              </w:rPr>
              <w:t>v1.2.7</w:t>
            </w:r>
          </w:p>
        </w:tc>
        <w:tc>
          <w:tcPr>
            <w:tcW w:w="1245" w:type="dxa"/>
            <w:vAlign w:val="center"/>
          </w:tcPr>
          <w:p w:rsidR="00082014" w:rsidRPr="002F0D80" w:rsidRDefault="00082014" w:rsidP="003C24AE">
            <w:pPr>
              <w:widowControl/>
              <w:jc w:val="center"/>
              <w:rPr>
                <w:rFonts w:ascii="宋体" w:hAnsi="宋体"/>
                <w:bCs/>
                <w:kern w:val="0"/>
                <w:sz w:val="18"/>
                <w:szCs w:val="18"/>
              </w:rPr>
            </w:pPr>
            <w:r w:rsidRPr="002F0D80">
              <w:rPr>
                <w:rFonts w:ascii="宋体" w:hAnsi="宋体" w:hint="eastAsia"/>
                <w:bCs/>
                <w:kern w:val="0"/>
                <w:sz w:val="18"/>
                <w:szCs w:val="18"/>
              </w:rPr>
              <w:t>2013-07-17</w:t>
            </w:r>
          </w:p>
        </w:tc>
        <w:tc>
          <w:tcPr>
            <w:tcW w:w="4113" w:type="dxa"/>
          </w:tcPr>
          <w:p w:rsidR="00082014" w:rsidRPr="002F0D80" w:rsidRDefault="00082014" w:rsidP="00476910">
            <w:pPr>
              <w:widowControl/>
              <w:jc w:val="left"/>
              <w:rPr>
                <w:rFonts w:ascii="宋体" w:hAnsi="宋体"/>
                <w:bCs/>
                <w:kern w:val="0"/>
                <w:sz w:val="18"/>
                <w:szCs w:val="18"/>
              </w:rPr>
            </w:pPr>
            <w:r w:rsidRPr="002F0D80">
              <w:rPr>
                <w:rFonts w:ascii="宋体" w:hAnsi="宋体" w:hint="eastAsia"/>
                <w:bCs/>
                <w:kern w:val="0"/>
                <w:sz w:val="18"/>
                <w:szCs w:val="18"/>
              </w:rPr>
              <w:t>调整“病理报告”XML结构</w:t>
            </w:r>
            <w:r w:rsidR="0048244D" w:rsidRPr="002F0D80">
              <w:rPr>
                <w:rFonts w:ascii="宋体" w:hAnsi="宋体" w:hint="eastAsia"/>
                <w:bCs/>
                <w:kern w:val="0"/>
                <w:sz w:val="18"/>
                <w:szCs w:val="18"/>
              </w:rPr>
              <w:t>；</w:t>
            </w:r>
          </w:p>
          <w:p w:rsidR="0048244D" w:rsidRPr="002F0D80" w:rsidRDefault="004F7A70" w:rsidP="00476910">
            <w:pPr>
              <w:widowControl/>
              <w:jc w:val="left"/>
              <w:rPr>
                <w:rFonts w:ascii="宋体" w:hAnsi="宋体"/>
                <w:bCs/>
                <w:kern w:val="0"/>
                <w:sz w:val="18"/>
                <w:szCs w:val="18"/>
              </w:rPr>
            </w:pPr>
            <w:r w:rsidRPr="002F0D80">
              <w:rPr>
                <w:rFonts w:ascii="宋体" w:hAnsi="宋体" w:hint="eastAsia"/>
                <w:bCs/>
                <w:kern w:val="0"/>
                <w:sz w:val="18"/>
                <w:szCs w:val="18"/>
              </w:rPr>
              <w:t>检查申请章节</w:t>
            </w:r>
            <w:r w:rsidR="0048244D" w:rsidRPr="002F0D80">
              <w:rPr>
                <w:rFonts w:ascii="宋体" w:hAnsi="宋体" w:hint="eastAsia"/>
                <w:bCs/>
                <w:kern w:val="0"/>
                <w:sz w:val="18"/>
                <w:szCs w:val="18"/>
              </w:rPr>
              <w:t>删除“</w:t>
            </w:r>
            <w:r w:rsidR="0048244D" w:rsidRPr="002F0D80">
              <w:rPr>
                <w:rFonts w:ascii="宋体" w:hAnsi="宋体"/>
                <w:bCs/>
                <w:kern w:val="0"/>
                <w:sz w:val="18"/>
                <w:szCs w:val="18"/>
              </w:rPr>
              <w:t>SystemDomainID</w:t>
            </w:r>
            <w:r w:rsidR="0048244D" w:rsidRPr="002F0D80">
              <w:rPr>
                <w:rFonts w:ascii="宋体" w:hAnsi="宋体" w:hint="eastAsia"/>
                <w:bCs/>
                <w:kern w:val="0"/>
                <w:sz w:val="18"/>
                <w:szCs w:val="18"/>
              </w:rPr>
              <w:t>”字段。</w:t>
            </w:r>
          </w:p>
        </w:tc>
        <w:tc>
          <w:tcPr>
            <w:tcW w:w="1040" w:type="dxa"/>
          </w:tcPr>
          <w:p w:rsidR="00082014" w:rsidRPr="002F0D80" w:rsidRDefault="00082014">
            <w:pPr>
              <w:widowControl/>
              <w:jc w:val="left"/>
              <w:rPr>
                <w:rFonts w:ascii="宋体" w:hAnsi="宋体"/>
                <w:bCs/>
                <w:kern w:val="0"/>
                <w:sz w:val="18"/>
                <w:szCs w:val="18"/>
              </w:rPr>
            </w:pPr>
          </w:p>
        </w:tc>
        <w:tc>
          <w:tcPr>
            <w:tcW w:w="1043" w:type="dxa"/>
          </w:tcPr>
          <w:p w:rsidR="00082014" w:rsidRPr="002F0D80" w:rsidRDefault="00082014">
            <w:pPr>
              <w:widowControl/>
              <w:jc w:val="left"/>
              <w:rPr>
                <w:rFonts w:ascii="宋体" w:hAnsi="宋体"/>
                <w:bCs/>
                <w:kern w:val="0"/>
                <w:sz w:val="18"/>
                <w:szCs w:val="18"/>
              </w:rPr>
            </w:pPr>
          </w:p>
        </w:tc>
      </w:tr>
      <w:tr w:rsidR="002F0D80" w:rsidRPr="002F0D80">
        <w:tc>
          <w:tcPr>
            <w:tcW w:w="1081" w:type="dxa"/>
            <w:vAlign w:val="center"/>
          </w:tcPr>
          <w:p w:rsidR="00933C07" w:rsidRPr="002F0D80" w:rsidRDefault="00933C07" w:rsidP="00933C07">
            <w:pPr>
              <w:widowControl/>
              <w:jc w:val="center"/>
              <w:rPr>
                <w:rFonts w:ascii="宋体" w:hAnsi="宋体"/>
                <w:bCs/>
                <w:kern w:val="0"/>
                <w:sz w:val="18"/>
                <w:szCs w:val="18"/>
              </w:rPr>
            </w:pPr>
            <w:r w:rsidRPr="002F0D80">
              <w:rPr>
                <w:rFonts w:ascii="宋体" w:hAnsi="宋体" w:hint="eastAsia"/>
                <w:bCs/>
                <w:kern w:val="0"/>
                <w:sz w:val="18"/>
                <w:szCs w:val="18"/>
              </w:rPr>
              <w:t>v1.2.8</w:t>
            </w:r>
          </w:p>
        </w:tc>
        <w:tc>
          <w:tcPr>
            <w:tcW w:w="1245" w:type="dxa"/>
            <w:vAlign w:val="center"/>
          </w:tcPr>
          <w:p w:rsidR="00933C07" w:rsidRPr="002F0D80" w:rsidRDefault="00933C07" w:rsidP="00C46100">
            <w:pPr>
              <w:widowControl/>
              <w:jc w:val="center"/>
              <w:rPr>
                <w:rFonts w:ascii="宋体" w:hAnsi="宋体"/>
                <w:bCs/>
                <w:kern w:val="0"/>
                <w:sz w:val="18"/>
                <w:szCs w:val="18"/>
              </w:rPr>
            </w:pPr>
            <w:r w:rsidRPr="002F0D80">
              <w:rPr>
                <w:rFonts w:ascii="宋体" w:hAnsi="宋体" w:hint="eastAsia"/>
                <w:bCs/>
                <w:kern w:val="0"/>
                <w:sz w:val="18"/>
                <w:szCs w:val="18"/>
              </w:rPr>
              <w:t>2013-07-22</w:t>
            </w:r>
          </w:p>
        </w:tc>
        <w:tc>
          <w:tcPr>
            <w:tcW w:w="4113" w:type="dxa"/>
          </w:tcPr>
          <w:p w:rsidR="00933C07" w:rsidRPr="002F0D80" w:rsidRDefault="00933C07" w:rsidP="00476910">
            <w:pPr>
              <w:widowControl/>
              <w:jc w:val="left"/>
              <w:rPr>
                <w:rFonts w:ascii="宋体" w:hAnsi="宋体"/>
                <w:bCs/>
                <w:kern w:val="0"/>
                <w:sz w:val="18"/>
                <w:szCs w:val="18"/>
              </w:rPr>
            </w:pPr>
            <w:r w:rsidRPr="002F0D80">
              <w:rPr>
                <w:rFonts w:ascii="宋体" w:hAnsi="宋体" w:hint="eastAsia"/>
                <w:bCs/>
                <w:kern w:val="0"/>
                <w:sz w:val="18"/>
                <w:szCs w:val="18"/>
              </w:rPr>
              <w:t>完善“检验、检查、病理”相关申请的荷载类型。</w:t>
            </w:r>
          </w:p>
        </w:tc>
        <w:tc>
          <w:tcPr>
            <w:tcW w:w="1040" w:type="dxa"/>
          </w:tcPr>
          <w:p w:rsidR="00933C07" w:rsidRPr="002F0D80" w:rsidRDefault="00933C07">
            <w:pPr>
              <w:widowControl/>
              <w:jc w:val="left"/>
              <w:rPr>
                <w:rFonts w:ascii="宋体" w:hAnsi="宋体"/>
                <w:bCs/>
                <w:kern w:val="0"/>
                <w:sz w:val="18"/>
                <w:szCs w:val="18"/>
              </w:rPr>
            </w:pPr>
          </w:p>
        </w:tc>
        <w:tc>
          <w:tcPr>
            <w:tcW w:w="1043" w:type="dxa"/>
          </w:tcPr>
          <w:p w:rsidR="00933C07" w:rsidRPr="002F0D80" w:rsidRDefault="00933C07">
            <w:pPr>
              <w:widowControl/>
              <w:jc w:val="left"/>
              <w:rPr>
                <w:rFonts w:ascii="宋体" w:hAnsi="宋体"/>
                <w:bCs/>
                <w:kern w:val="0"/>
                <w:sz w:val="18"/>
                <w:szCs w:val="18"/>
              </w:rPr>
            </w:pPr>
          </w:p>
        </w:tc>
      </w:tr>
      <w:tr w:rsidR="002F0D80" w:rsidRPr="002F0D80">
        <w:tc>
          <w:tcPr>
            <w:tcW w:w="1081" w:type="dxa"/>
            <w:vAlign w:val="center"/>
          </w:tcPr>
          <w:p w:rsidR="004137ED" w:rsidRPr="002F0D80" w:rsidRDefault="004137ED" w:rsidP="00933C07">
            <w:pPr>
              <w:widowControl/>
              <w:jc w:val="center"/>
              <w:rPr>
                <w:rFonts w:ascii="宋体" w:hAnsi="宋体"/>
                <w:bCs/>
                <w:kern w:val="0"/>
                <w:sz w:val="18"/>
                <w:szCs w:val="18"/>
              </w:rPr>
            </w:pPr>
            <w:r w:rsidRPr="002F0D80">
              <w:rPr>
                <w:rFonts w:ascii="宋体" w:hAnsi="宋体" w:hint="eastAsia"/>
                <w:bCs/>
                <w:kern w:val="0"/>
                <w:sz w:val="18"/>
                <w:szCs w:val="18"/>
              </w:rPr>
              <w:t>v1.3.0</w:t>
            </w:r>
          </w:p>
        </w:tc>
        <w:tc>
          <w:tcPr>
            <w:tcW w:w="1245" w:type="dxa"/>
            <w:vAlign w:val="center"/>
          </w:tcPr>
          <w:p w:rsidR="004137ED" w:rsidRPr="002F0D80" w:rsidRDefault="004137ED" w:rsidP="00C46100">
            <w:pPr>
              <w:widowControl/>
              <w:jc w:val="center"/>
              <w:rPr>
                <w:rFonts w:ascii="宋体" w:hAnsi="宋体"/>
                <w:bCs/>
                <w:kern w:val="0"/>
                <w:sz w:val="18"/>
                <w:szCs w:val="18"/>
              </w:rPr>
            </w:pPr>
            <w:r w:rsidRPr="002F0D80">
              <w:rPr>
                <w:rFonts w:ascii="宋体" w:hAnsi="宋体" w:hint="eastAsia"/>
                <w:bCs/>
                <w:kern w:val="0"/>
                <w:sz w:val="18"/>
                <w:szCs w:val="18"/>
              </w:rPr>
              <w:t>2013-07-30</w:t>
            </w:r>
          </w:p>
        </w:tc>
        <w:tc>
          <w:tcPr>
            <w:tcW w:w="4113" w:type="dxa"/>
          </w:tcPr>
          <w:p w:rsidR="004137ED" w:rsidRPr="002F0D80" w:rsidRDefault="00475E40" w:rsidP="00475E40">
            <w:pPr>
              <w:widowControl/>
              <w:jc w:val="left"/>
              <w:rPr>
                <w:rFonts w:ascii="宋体" w:hAnsi="宋体"/>
                <w:bCs/>
                <w:kern w:val="0"/>
                <w:sz w:val="18"/>
                <w:szCs w:val="18"/>
              </w:rPr>
            </w:pPr>
            <w:r w:rsidRPr="002F0D80">
              <w:rPr>
                <w:rFonts w:ascii="宋体" w:hAnsi="宋体" w:hint="eastAsia"/>
                <w:bCs/>
                <w:kern w:val="0"/>
                <w:sz w:val="18"/>
                <w:szCs w:val="18"/>
              </w:rPr>
              <w:t>数据元发送表，增加字段：</w:t>
            </w:r>
            <w:r w:rsidRPr="002F0D80">
              <w:rPr>
                <w:rFonts w:ascii="宋体" w:hAnsi="宋体"/>
                <w:bCs/>
                <w:kern w:val="0"/>
                <w:sz w:val="18"/>
                <w:szCs w:val="18"/>
              </w:rPr>
              <w:t>REQUEST_DOMAIN</w:t>
            </w:r>
            <w:r w:rsidRPr="002F0D80">
              <w:rPr>
                <w:rFonts w:ascii="宋体" w:hAnsi="宋体" w:hint="eastAsia"/>
                <w:bCs/>
                <w:kern w:val="0"/>
                <w:sz w:val="18"/>
                <w:szCs w:val="18"/>
              </w:rPr>
              <w:t xml:space="preserve">, </w:t>
            </w:r>
            <w:r w:rsidRPr="002F0D80">
              <w:rPr>
                <w:rFonts w:ascii="宋体" w:hAnsi="宋体"/>
                <w:bCs/>
                <w:kern w:val="0"/>
                <w:sz w:val="18"/>
                <w:szCs w:val="18"/>
              </w:rPr>
              <w:t>ORDER_DOMAIN</w:t>
            </w:r>
            <w:r w:rsidRPr="002F0D80">
              <w:rPr>
                <w:rFonts w:ascii="宋体" w:hAnsi="宋体" w:hint="eastAsia"/>
                <w:bCs/>
                <w:kern w:val="0"/>
                <w:sz w:val="18"/>
                <w:szCs w:val="18"/>
              </w:rPr>
              <w:t>,</w:t>
            </w:r>
            <w:r w:rsidRPr="002F0D80">
              <w:rPr>
                <w:rFonts w:ascii="宋体" w:hAnsi="宋体"/>
                <w:bCs/>
                <w:kern w:val="0"/>
                <w:sz w:val="18"/>
                <w:szCs w:val="18"/>
              </w:rPr>
              <w:t>SUBMIT_STATUS</w:t>
            </w:r>
            <w:r w:rsidRPr="002F0D80">
              <w:rPr>
                <w:rFonts w:ascii="宋体" w:hAnsi="宋体" w:hint="eastAsia"/>
                <w:bCs/>
                <w:kern w:val="0"/>
                <w:sz w:val="18"/>
                <w:szCs w:val="18"/>
              </w:rPr>
              <w:t>,</w:t>
            </w:r>
            <w:r w:rsidRPr="002F0D80">
              <w:rPr>
                <w:rFonts w:ascii="宋体" w:hAnsi="宋体"/>
                <w:bCs/>
                <w:kern w:val="0"/>
                <w:sz w:val="18"/>
                <w:szCs w:val="18"/>
              </w:rPr>
              <w:t>SUBMIT_RETRY_TIME</w:t>
            </w:r>
            <w:r w:rsidRPr="002F0D80">
              <w:rPr>
                <w:rFonts w:ascii="宋体" w:hAnsi="宋体" w:hint="eastAsia"/>
                <w:bCs/>
                <w:kern w:val="0"/>
                <w:sz w:val="18"/>
                <w:szCs w:val="18"/>
              </w:rPr>
              <w:t xml:space="preserve">, </w:t>
            </w:r>
            <w:r w:rsidRPr="002F0D80">
              <w:rPr>
                <w:rFonts w:ascii="宋体" w:hAnsi="宋体"/>
                <w:bCs/>
                <w:kern w:val="0"/>
                <w:sz w:val="18"/>
                <w:szCs w:val="18"/>
              </w:rPr>
              <w:t>SUBMIT_RETRY</w:t>
            </w:r>
          </w:p>
        </w:tc>
        <w:tc>
          <w:tcPr>
            <w:tcW w:w="1040" w:type="dxa"/>
          </w:tcPr>
          <w:p w:rsidR="004137ED" w:rsidRPr="002F0D80" w:rsidRDefault="004137ED">
            <w:pPr>
              <w:widowControl/>
              <w:jc w:val="left"/>
              <w:rPr>
                <w:rFonts w:ascii="宋体" w:hAnsi="宋体"/>
                <w:bCs/>
                <w:kern w:val="0"/>
                <w:sz w:val="18"/>
                <w:szCs w:val="18"/>
              </w:rPr>
            </w:pPr>
          </w:p>
        </w:tc>
        <w:tc>
          <w:tcPr>
            <w:tcW w:w="1043" w:type="dxa"/>
          </w:tcPr>
          <w:p w:rsidR="004137ED" w:rsidRPr="002F0D80" w:rsidRDefault="004137ED">
            <w:pPr>
              <w:widowControl/>
              <w:jc w:val="left"/>
              <w:rPr>
                <w:rFonts w:ascii="宋体" w:hAnsi="宋体"/>
                <w:bCs/>
                <w:kern w:val="0"/>
                <w:sz w:val="18"/>
                <w:szCs w:val="18"/>
              </w:rPr>
            </w:pPr>
          </w:p>
        </w:tc>
      </w:tr>
      <w:tr w:rsidR="002F0D80" w:rsidRPr="002F0D80">
        <w:tc>
          <w:tcPr>
            <w:tcW w:w="1081" w:type="dxa"/>
            <w:vAlign w:val="center"/>
          </w:tcPr>
          <w:p w:rsidR="000868B4" w:rsidRPr="002F0D80" w:rsidRDefault="000868B4" w:rsidP="00933C07">
            <w:pPr>
              <w:widowControl/>
              <w:jc w:val="center"/>
              <w:rPr>
                <w:rFonts w:ascii="宋体" w:hAnsi="宋体"/>
                <w:bCs/>
                <w:kern w:val="0"/>
                <w:sz w:val="18"/>
                <w:szCs w:val="18"/>
              </w:rPr>
            </w:pPr>
            <w:r w:rsidRPr="002F0D80">
              <w:rPr>
                <w:rFonts w:ascii="宋体" w:hAnsi="宋体" w:hint="eastAsia"/>
                <w:bCs/>
                <w:kern w:val="0"/>
                <w:sz w:val="18"/>
                <w:szCs w:val="18"/>
              </w:rPr>
              <w:t>v1.3.1</w:t>
            </w:r>
          </w:p>
        </w:tc>
        <w:tc>
          <w:tcPr>
            <w:tcW w:w="1245" w:type="dxa"/>
            <w:vAlign w:val="center"/>
          </w:tcPr>
          <w:p w:rsidR="000868B4" w:rsidRPr="002F0D80" w:rsidRDefault="000868B4" w:rsidP="00C46100">
            <w:pPr>
              <w:widowControl/>
              <w:jc w:val="center"/>
              <w:rPr>
                <w:rFonts w:ascii="宋体" w:hAnsi="宋体"/>
                <w:bCs/>
                <w:kern w:val="0"/>
                <w:sz w:val="18"/>
                <w:szCs w:val="18"/>
              </w:rPr>
            </w:pPr>
            <w:r w:rsidRPr="002F0D80">
              <w:rPr>
                <w:rFonts w:ascii="宋体" w:hAnsi="宋体" w:hint="eastAsia"/>
                <w:bCs/>
                <w:kern w:val="0"/>
                <w:sz w:val="18"/>
                <w:szCs w:val="18"/>
              </w:rPr>
              <w:t>2013-08-01</w:t>
            </w:r>
          </w:p>
        </w:tc>
        <w:tc>
          <w:tcPr>
            <w:tcW w:w="4113" w:type="dxa"/>
          </w:tcPr>
          <w:p w:rsidR="000868B4" w:rsidRPr="002F0D80" w:rsidRDefault="000868B4" w:rsidP="00475E40">
            <w:pPr>
              <w:widowControl/>
              <w:jc w:val="left"/>
              <w:rPr>
                <w:rFonts w:ascii="宋体" w:hAnsi="宋体"/>
                <w:bCs/>
                <w:kern w:val="0"/>
                <w:sz w:val="18"/>
                <w:szCs w:val="18"/>
              </w:rPr>
            </w:pPr>
            <w:r w:rsidRPr="002F0D80">
              <w:rPr>
                <w:rFonts w:ascii="宋体" w:hAnsi="宋体" w:hint="eastAsia"/>
                <w:bCs/>
                <w:kern w:val="0"/>
                <w:sz w:val="18"/>
                <w:szCs w:val="18"/>
              </w:rPr>
              <w:t>调整</w:t>
            </w:r>
            <w:r w:rsidR="007062F0" w:rsidRPr="002F0D80">
              <w:rPr>
                <w:rFonts w:ascii="宋体" w:hAnsi="宋体" w:hint="eastAsia"/>
                <w:bCs/>
                <w:kern w:val="0"/>
                <w:sz w:val="18"/>
                <w:szCs w:val="18"/>
              </w:rPr>
              <w:t>“</w:t>
            </w:r>
            <w:r w:rsidR="00184ECA" w:rsidRPr="002F0D80">
              <w:rPr>
                <w:rFonts w:ascii="宋体" w:hAnsi="宋体" w:hint="eastAsia"/>
                <w:bCs/>
                <w:kern w:val="0"/>
                <w:sz w:val="18"/>
                <w:szCs w:val="18"/>
              </w:rPr>
              <w:t>检验</w:t>
            </w:r>
            <w:r w:rsidRPr="002F0D80">
              <w:rPr>
                <w:rFonts w:ascii="宋体" w:hAnsi="宋体" w:hint="eastAsia"/>
                <w:bCs/>
                <w:kern w:val="0"/>
                <w:sz w:val="18"/>
                <w:szCs w:val="18"/>
              </w:rPr>
              <w:t>报告</w:t>
            </w:r>
            <w:r w:rsidR="007062F0" w:rsidRPr="002F0D80">
              <w:rPr>
                <w:rFonts w:ascii="宋体" w:hAnsi="宋体"/>
                <w:bCs/>
                <w:kern w:val="0"/>
                <w:sz w:val="18"/>
                <w:szCs w:val="18"/>
              </w:rPr>
              <w:t>”</w:t>
            </w:r>
            <w:r w:rsidRPr="002F0D80">
              <w:rPr>
                <w:rFonts w:ascii="宋体" w:hAnsi="宋体" w:hint="eastAsia"/>
                <w:bCs/>
                <w:kern w:val="0"/>
                <w:sz w:val="18"/>
                <w:szCs w:val="18"/>
              </w:rPr>
              <w:t>结构，删除重复字段，补充字段说明；</w:t>
            </w:r>
          </w:p>
          <w:p w:rsidR="000868B4" w:rsidRPr="002F0D80" w:rsidRDefault="00184ECA" w:rsidP="00475E40">
            <w:pPr>
              <w:widowControl/>
              <w:jc w:val="left"/>
              <w:rPr>
                <w:rFonts w:ascii="宋体" w:hAnsi="宋体"/>
                <w:bCs/>
                <w:kern w:val="0"/>
                <w:sz w:val="18"/>
                <w:szCs w:val="18"/>
              </w:rPr>
            </w:pPr>
            <w:r w:rsidRPr="002F0D80">
              <w:rPr>
                <w:rFonts w:ascii="宋体" w:hAnsi="宋体" w:hint="eastAsia"/>
                <w:bCs/>
                <w:kern w:val="0"/>
                <w:sz w:val="18"/>
                <w:szCs w:val="18"/>
              </w:rPr>
              <w:t>补充</w:t>
            </w:r>
            <w:r w:rsidR="007062F0" w:rsidRPr="002F0D80">
              <w:rPr>
                <w:rFonts w:ascii="宋体" w:hAnsi="宋体" w:hint="eastAsia"/>
                <w:bCs/>
                <w:kern w:val="0"/>
                <w:sz w:val="18"/>
                <w:szCs w:val="18"/>
              </w:rPr>
              <w:t>“</w:t>
            </w:r>
            <w:r w:rsidRPr="002F0D80">
              <w:rPr>
                <w:rFonts w:ascii="宋体" w:hAnsi="宋体" w:hint="eastAsia"/>
                <w:bCs/>
                <w:kern w:val="0"/>
                <w:sz w:val="18"/>
                <w:szCs w:val="18"/>
              </w:rPr>
              <w:t>病理报告</w:t>
            </w:r>
            <w:r w:rsidR="007062F0" w:rsidRPr="002F0D80">
              <w:rPr>
                <w:rFonts w:ascii="宋体" w:hAnsi="宋体" w:hint="eastAsia"/>
                <w:bCs/>
                <w:kern w:val="0"/>
                <w:sz w:val="18"/>
                <w:szCs w:val="18"/>
              </w:rPr>
              <w:t>”</w:t>
            </w:r>
            <w:r w:rsidRPr="002F0D80">
              <w:rPr>
                <w:rFonts w:ascii="宋体" w:hAnsi="宋体" w:hint="eastAsia"/>
                <w:bCs/>
                <w:kern w:val="0"/>
                <w:sz w:val="18"/>
                <w:szCs w:val="18"/>
              </w:rPr>
              <w:t>字段说明；</w:t>
            </w:r>
          </w:p>
          <w:p w:rsidR="007062F0" w:rsidRPr="002F0D80" w:rsidRDefault="007062F0" w:rsidP="00475E40">
            <w:pPr>
              <w:widowControl/>
              <w:jc w:val="left"/>
              <w:rPr>
                <w:rFonts w:ascii="宋体" w:hAnsi="宋体"/>
                <w:kern w:val="0"/>
                <w:sz w:val="18"/>
                <w:szCs w:val="18"/>
              </w:rPr>
            </w:pPr>
            <w:r w:rsidRPr="002F0D80">
              <w:rPr>
                <w:rFonts w:ascii="宋体" w:hAnsi="宋体" w:hint="eastAsia"/>
                <w:bCs/>
                <w:kern w:val="0"/>
                <w:sz w:val="18"/>
                <w:szCs w:val="18"/>
              </w:rPr>
              <w:t>修改“病理申请”，添加</w:t>
            </w:r>
            <w:r w:rsidRPr="002F0D80">
              <w:rPr>
                <w:rFonts w:ascii="宋体" w:hAnsi="宋体"/>
                <w:kern w:val="0"/>
                <w:sz w:val="18"/>
                <w:szCs w:val="18"/>
              </w:rPr>
              <w:t>Checkbody</w:t>
            </w:r>
            <w:r w:rsidRPr="002F0D80">
              <w:rPr>
                <w:rFonts w:ascii="宋体" w:hAnsi="宋体" w:hint="eastAsia"/>
                <w:kern w:val="0"/>
                <w:sz w:val="18"/>
                <w:szCs w:val="18"/>
              </w:rPr>
              <w:t>CodeSystem，</w:t>
            </w:r>
            <w:r w:rsidRPr="002F0D80">
              <w:rPr>
                <w:rFonts w:ascii="宋体" w:hAnsi="宋体"/>
                <w:kern w:val="0"/>
                <w:sz w:val="18"/>
                <w:szCs w:val="18"/>
              </w:rPr>
              <w:t>Checkorder</w:t>
            </w:r>
            <w:r w:rsidRPr="002F0D80">
              <w:rPr>
                <w:rFonts w:ascii="宋体" w:hAnsi="宋体" w:hint="eastAsia"/>
                <w:kern w:val="0"/>
                <w:sz w:val="18"/>
                <w:szCs w:val="18"/>
              </w:rPr>
              <w:t>Code</w:t>
            </w:r>
            <w:r w:rsidR="001D12E9" w:rsidRPr="002F0D80">
              <w:rPr>
                <w:rFonts w:ascii="宋体" w:hAnsi="宋体" w:hint="eastAsia"/>
                <w:kern w:val="0"/>
                <w:sz w:val="18"/>
                <w:szCs w:val="18"/>
              </w:rPr>
              <w:t>字段</w:t>
            </w:r>
            <w:r w:rsidRPr="002F0D80">
              <w:rPr>
                <w:rFonts w:ascii="宋体" w:hAnsi="宋体" w:hint="eastAsia"/>
                <w:kern w:val="0"/>
                <w:sz w:val="18"/>
                <w:szCs w:val="18"/>
              </w:rPr>
              <w:t>，修改“</w:t>
            </w:r>
            <w:r w:rsidRPr="002F0D80">
              <w:rPr>
                <w:rFonts w:ascii="宋体" w:hAnsi="宋体"/>
                <w:kern w:val="0"/>
                <w:sz w:val="18"/>
                <w:szCs w:val="18"/>
              </w:rPr>
              <w:t>Checkorder</w:t>
            </w:r>
            <w:r w:rsidRPr="002F0D80">
              <w:rPr>
                <w:rFonts w:ascii="宋体" w:hAnsi="宋体" w:hint="eastAsia"/>
                <w:kern w:val="0"/>
                <w:sz w:val="18"/>
                <w:szCs w:val="18"/>
              </w:rPr>
              <w:t>”字段说明为检查项目”</w:t>
            </w:r>
            <w:r w:rsidR="006D1DD0" w:rsidRPr="002F0D80">
              <w:rPr>
                <w:rFonts w:ascii="宋体" w:hAnsi="宋体" w:hint="eastAsia"/>
                <w:kern w:val="0"/>
                <w:sz w:val="18"/>
                <w:szCs w:val="18"/>
              </w:rPr>
              <w:t>；</w:t>
            </w:r>
          </w:p>
          <w:p w:rsidR="004F1A65" w:rsidRPr="002F0D80" w:rsidRDefault="00775D8B" w:rsidP="00475E40">
            <w:pPr>
              <w:widowControl/>
              <w:jc w:val="left"/>
              <w:rPr>
                <w:rFonts w:ascii="宋体" w:hAnsi="宋体"/>
                <w:bCs/>
                <w:kern w:val="0"/>
                <w:sz w:val="18"/>
                <w:szCs w:val="18"/>
              </w:rPr>
            </w:pPr>
            <w:r w:rsidRPr="002F0D80">
              <w:rPr>
                <w:rFonts w:ascii="宋体" w:hAnsi="宋体" w:hint="eastAsia"/>
                <w:bCs/>
                <w:kern w:val="0"/>
                <w:sz w:val="18"/>
                <w:szCs w:val="18"/>
              </w:rPr>
              <w:t>修改“</w:t>
            </w:r>
            <w:r w:rsidR="004F1A65" w:rsidRPr="002F0D80">
              <w:rPr>
                <w:rFonts w:ascii="宋体" w:hAnsi="宋体" w:hint="eastAsia"/>
                <w:bCs/>
                <w:kern w:val="0"/>
                <w:sz w:val="18"/>
                <w:szCs w:val="18"/>
              </w:rPr>
              <w:t>检查申请</w:t>
            </w:r>
            <w:r w:rsidRPr="002F0D80">
              <w:rPr>
                <w:rFonts w:ascii="宋体" w:hAnsi="宋体" w:hint="eastAsia"/>
                <w:bCs/>
                <w:kern w:val="0"/>
                <w:sz w:val="18"/>
                <w:szCs w:val="18"/>
              </w:rPr>
              <w:t>”</w:t>
            </w:r>
            <w:r w:rsidR="004F1A65" w:rsidRPr="002F0D80">
              <w:rPr>
                <w:rFonts w:ascii="宋体" w:hAnsi="宋体" w:hint="eastAsia"/>
                <w:bCs/>
                <w:kern w:val="0"/>
                <w:sz w:val="18"/>
                <w:szCs w:val="18"/>
              </w:rPr>
              <w:t>，增加</w:t>
            </w:r>
            <w:r w:rsidR="004F1A65" w:rsidRPr="002F0D80">
              <w:rPr>
                <w:rFonts w:ascii="宋体" w:hAnsi="宋体"/>
                <w:bCs/>
                <w:kern w:val="0"/>
                <w:sz w:val="18"/>
                <w:szCs w:val="18"/>
              </w:rPr>
              <w:t>HeartRate,IsArrhythmia,DosageOfBetaloc,IsColoclysis,IsVaginalPipe</w:t>
            </w:r>
            <w:r w:rsidR="004F1A65" w:rsidRPr="002F0D80">
              <w:rPr>
                <w:rFonts w:ascii="宋体" w:hAnsi="宋体" w:hint="eastAsia"/>
                <w:bCs/>
                <w:kern w:val="0"/>
                <w:sz w:val="18"/>
                <w:szCs w:val="18"/>
              </w:rPr>
              <w:t>四个字段；</w:t>
            </w:r>
          </w:p>
          <w:p w:rsidR="00775D8B" w:rsidRPr="002F0D80" w:rsidRDefault="00775D8B" w:rsidP="00475E40">
            <w:pPr>
              <w:widowControl/>
              <w:jc w:val="left"/>
              <w:rPr>
                <w:rFonts w:ascii="宋体" w:hAnsi="宋体"/>
                <w:bCs/>
                <w:kern w:val="0"/>
                <w:sz w:val="18"/>
                <w:szCs w:val="18"/>
              </w:rPr>
            </w:pPr>
            <w:r w:rsidRPr="002F0D80">
              <w:rPr>
                <w:rFonts w:ascii="宋体" w:hAnsi="宋体" w:hint="eastAsia"/>
                <w:bCs/>
                <w:kern w:val="0"/>
                <w:sz w:val="18"/>
                <w:szCs w:val="18"/>
              </w:rPr>
              <w:t>修改“传染病报卡申请”，恢复从表中id字段；</w:t>
            </w:r>
          </w:p>
        </w:tc>
        <w:tc>
          <w:tcPr>
            <w:tcW w:w="1040" w:type="dxa"/>
          </w:tcPr>
          <w:p w:rsidR="000868B4" w:rsidRPr="002F0D80" w:rsidRDefault="000868B4">
            <w:pPr>
              <w:widowControl/>
              <w:jc w:val="left"/>
              <w:rPr>
                <w:rFonts w:ascii="宋体" w:hAnsi="宋体"/>
                <w:bCs/>
                <w:kern w:val="0"/>
                <w:sz w:val="18"/>
                <w:szCs w:val="18"/>
              </w:rPr>
            </w:pPr>
          </w:p>
        </w:tc>
        <w:tc>
          <w:tcPr>
            <w:tcW w:w="1043" w:type="dxa"/>
          </w:tcPr>
          <w:p w:rsidR="000868B4" w:rsidRPr="002F0D80" w:rsidRDefault="000868B4">
            <w:pPr>
              <w:widowControl/>
              <w:jc w:val="left"/>
              <w:rPr>
                <w:rFonts w:ascii="宋体" w:hAnsi="宋体"/>
                <w:bCs/>
                <w:kern w:val="0"/>
                <w:sz w:val="18"/>
                <w:szCs w:val="18"/>
              </w:rPr>
            </w:pPr>
          </w:p>
        </w:tc>
      </w:tr>
      <w:tr w:rsidR="002F0D80" w:rsidRPr="002F0D80">
        <w:tc>
          <w:tcPr>
            <w:tcW w:w="1081" w:type="dxa"/>
            <w:vAlign w:val="center"/>
          </w:tcPr>
          <w:p w:rsidR="007B26EE" w:rsidRPr="002F0D80" w:rsidRDefault="00BB248F" w:rsidP="00933C07">
            <w:pPr>
              <w:widowControl/>
              <w:jc w:val="center"/>
              <w:rPr>
                <w:rFonts w:ascii="宋体" w:hAnsi="宋体"/>
                <w:bCs/>
                <w:kern w:val="0"/>
                <w:sz w:val="18"/>
                <w:szCs w:val="18"/>
              </w:rPr>
            </w:pPr>
            <w:r w:rsidRPr="002F0D80">
              <w:rPr>
                <w:rFonts w:ascii="宋体" w:hAnsi="宋体" w:hint="eastAsia"/>
                <w:bCs/>
                <w:kern w:val="0"/>
                <w:sz w:val="18"/>
                <w:szCs w:val="18"/>
              </w:rPr>
              <w:t>v</w:t>
            </w:r>
            <w:r w:rsidR="007B26EE" w:rsidRPr="002F0D80">
              <w:rPr>
                <w:rFonts w:ascii="宋体" w:hAnsi="宋体" w:hint="eastAsia"/>
                <w:bCs/>
                <w:kern w:val="0"/>
                <w:sz w:val="18"/>
                <w:szCs w:val="18"/>
              </w:rPr>
              <w:t>1.3.2</w:t>
            </w:r>
          </w:p>
        </w:tc>
        <w:tc>
          <w:tcPr>
            <w:tcW w:w="1245" w:type="dxa"/>
            <w:vAlign w:val="center"/>
          </w:tcPr>
          <w:p w:rsidR="007B26EE" w:rsidRPr="002F0D80" w:rsidRDefault="007B26EE" w:rsidP="00C46100">
            <w:pPr>
              <w:widowControl/>
              <w:jc w:val="center"/>
              <w:rPr>
                <w:rFonts w:ascii="宋体" w:hAnsi="宋体"/>
                <w:bCs/>
                <w:kern w:val="0"/>
                <w:sz w:val="18"/>
                <w:szCs w:val="18"/>
              </w:rPr>
            </w:pPr>
            <w:r w:rsidRPr="002F0D80">
              <w:rPr>
                <w:rFonts w:ascii="宋体" w:hAnsi="宋体" w:hint="eastAsia"/>
                <w:bCs/>
                <w:kern w:val="0"/>
                <w:sz w:val="18"/>
                <w:szCs w:val="18"/>
              </w:rPr>
              <w:t>2013-08-13</w:t>
            </w:r>
          </w:p>
        </w:tc>
        <w:tc>
          <w:tcPr>
            <w:tcW w:w="4113" w:type="dxa"/>
          </w:tcPr>
          <w:p w:rsidR="007B26EE" w:rsidRPr="002F0D80" w:rsidRDefault="007B26EE" w:rsidP="007B26EE">
            <w:pPr>
              <w:widowControl/>
              <w:jc w:val="left"/>
              <w:rPr>
                <w:rFonts w:ascii="宋体" w:hAnsi="宋体"/>
                <w:bCs/>
                <w:kern w:val="0"/>
                <w:sz w:val="18"/>
                <w:szCs w:val="18"/>
              </w:rPr>
            </w:pPr>
            <w:r w:rsidRPr="002F0D80">
              <w:rPr>
                <w:rFonts w:ascii="宋体" w:hAnsi="宋体" w:hint="eastAsia"/>
                <w:bCs/>
                <w:kern w:val="0"/>
                <w:sz w:val="18"/>
                <w:szCs w:val="18"/>
              </w:rPr>
              <w:t>数据元发送表，</w:t>
            </w:r>
            <w:r w:rsidR="00A84AC8" w:rsidRPr="002F0D80">
              <w:rPr>
                <w:rFonts w:ascii="宋体" w:hAnsi="宋体" w:hint="eastAsia"/>
                <w:bCs/>
                <w:kern w:val="0"/>
                <w:sz w:val="18"/>
                <w:szCs w:val="18"/>
              </w:rPr>
              <w:t>修改</w:t>
            </w:r>
            <w:r w:rsidR="00A84AC8" w:rsidRPr="002F0D80">
              <w:rPr>
                <w:rFonts w:ascii="宋体" w:hAnsi="宋体" w:cs="Calibri" w:hint="eastAsia"/>
                <w:kern w:val="0"/>
                <w:sz w:val="18"/>
                <w:szCs w:val="18"/>
              </w:rPr>
              <w:t>HIUP_STATUS注释，</w:t>
            </w:r>
            <w:r w:rsidRPr="002F0D80">
              <w:rPr>
                <w:rFonts w:ascii="宋体" w:hAnsi="宋体" w:hint="eastAsia"/>
                <w:bCs/>
                <w:kern w:val="0"/>
                <w:sz w:val="18"/>
                <w:szCs w:val="18"/>
              </w:rPr>
              <w:t>新增字段：</w:t>
            </w:r>
            <w:r w:rsidRPr="002F0D80">
              <w:rPr>
                <w:rFonts w:ascii="宋体" w:hAnsi="宋体"/>
                <w:bCs/>
                <w:kern w:val="0"/>
                <w:sz w:val="18"/>
                <w:szCs w:val="18"/>
              </w:rPr>
              <w:t>BEFORE_STATUS</w:t>
            </w:r>
            <w:r w:rsidRPr="002F0D80">
              <w:rPr>
                <w:rFonts w:ascii="宋体" w:hAnsi="宋体" w:hint="eastAsia"/>
                <w:bCs/>
                <w:kern w:val="0"/>
                <w:sz w:val="18"/>
                <w:szCs w:val="18"/>
              </w:rPr>
              <w:t>，</w:t>
            </w:r>
            <w:r w:rsidRPr="002F0D80">
              <w:rPr>
                <w:rFonts w:ascii="宋体" w:hAnsi="宋体"/>
                <w:bCs/>
                <w:kern w:val="0"/>
                <w:sz w:val="18"/>
                <w:szCs w:val="18"/>
              </w:rPr>
              <w:t>BEFORE_RETRY_TIME</w:t>
            </w:r>
            <w:r w:rsidRPr="002F0D80">
              <w:rPr>
                <w:rFonts w:ascii="宋体" w:hAnsi="宋体" w:hint="eastAsia"/>
                <w:bCs/>
                <w:kern w:val="0"/>
                <w:sz w:val="18"/>
                <w:szCs w:val="18"/>
              </w:rPr>
              <w:t>，</w:t>
            </w:r>
            <w:r w:rsidRPr="002F0D80">
              <w:rPr>
                <w:rFonts w:ascii="宋体" w:hAnsi="宋体"/>
                <w:bCs/>
                <w:kern w:val="0"/>
                <w:sz w:val="18"/>
                <w:szCs w:val="18"/>
              </w:rPr>
              <w:t>BEFORE_RETRY</w:t>
            </w:r>
            <w:r w:rsidRPr="002F0D80">
              <w:rPr>
                <w:rFonts w:ascii="宋体" w:hAnsi="宋体" w:hint="eastAsia"/>
                <w:bCs/>
                <w:kern w:val="0"/>
                <w:sz w:val="18"/>
                <w:szCs w:val="18"/>
              </w:rPr>
              <w:t>，</w:t>
            </w:r>
            <w:r w:rsidRPr="002F0D80">
              <w:rPr>
                <w:rFonts w:ascii="宋体" w:hAnsi="宋体"/>
                <w:bCs/>
                <w:kern w:val="0"/>
                <w:sz w:val="18"/>
                <w:szCs w:val="18"/>
              </w:rPr>
              <w:t>AFTER_STATUS</w:t>
            </w:r>
            <w:r w:rsidRPr="002F0D80">
              <w:rPr>
                <w:rFonts w:ascii="宋体" w:hAnsi="宋体" w:hint="eastAsia"/>
                <w:bCs/>
                <w:kern w:val="0"/>
                <w:sz w:val="18"/>
                <w:szCs w:val="18"/>
              </w:rPr>
              <w:t>，</w:t>
            </w:r>
            <w:r w:rsidRPr="002F0D80">
              <w:rPr>
                <w:rFonts w:ascii="宋体" w:hAnsi="宋体"/>
                <w:bCs/>
                <w:kern w:val="0"/>
                <w:sz w:val="18"/>
                <w:szCs w:val="18"/>
              </w:rPr>
              <w:t>AFTER_RETRY_TIME</w:t>
            </w:r>
            <w:r w:rsidRPr="002F0D80">
              <w:rPr>
                <w:rFonts w:ascii="宋体" w:hAnsi="宋体" w:hint="eastAsia"/>
                <w:bCs/>
                <w:kern w:val="0"/>
                <w:sz w:val="18"/>
                <w:szCs w:val="18"/>
              </w:rPr>
              <w:t>，</w:t>
            </w:r>
            <w:r w:rsidRPr="002F0D80">
              <w:rPr>
                <w:rFonts w:ascii="宋体" w:hAnsi="宋体"/>
                <w:bCs/>
                <w:kern w:val="0"/>
                <w:sz w:val="18"/>
                <w:szCs w:val="18"/>
              </w:rPr>
              <w:t>AFTER_RETRY</w:t>
            </w:r>
            <w:r w:rsidRPr="002F0D80">
              <w:rPr>
                <w:rFonts w:ascii="宋体" w:hAnsi="宋体" w:hint="eastAsia"/>
                <w:bCs/>
                <w:kern w:val="0"/>
                <w:sz w:val="18"/>
                <w:szCs w:val="18"/>
              </w:rPr>
              <w:t>，删除字段</w:t>
            </w:r>
            <w:r w:rsidRPr="002F0D80">
              <w:rPr>
                <w:rFonts w:ascii="宋体" w:hAnsi="宋体"/>
                <w:bCs/>
                <w:kern w:val="0"/>
                <w:sz w:val="18"/>
                <w:szCs w:val="18"/>
              </w:rPr>
              <w:t>SUBMIT_STATUS</w:t>
            </w:r>
            <w:r w:rsidRPr="002F0D80">
              <w:rPr>
                <w:rFonts w:ascii="宋体" w:hAnsi="宋体" w:hint="eastAsia"/>
                <w:bCs/>
                <w:kern w:val="0"/>
                <w:sz w:val="18"/>
                <w:szCs w:val="18"/>
              </w:rPr>
              <w:t>，</w:t>
            </w:r>
            <w:r w:rsidRPr="002F0D80">
              <w:rPr>
                <w:rFonts w:ascii="宋体" w:hAnsi="宋体"/>
                <w:bCs/>
                <w:kern w:val="0"/>
                <w:sz w:val="18"/>
                <w:szCs w:val="18"/>
              </w:rPr>
              <w:t>SUBMIT_RETRY_TIME</w:t>
            </w:r>
            <w:r w:rsidRPr="002F0D80">
              <w:rPr>
                <w:rFonts w:ascii="宋体" w:hAnsi="宋体" w:hint="eastAsia"/>
                <w:bCs/>
                <w:kern w:val="0"/>
                <w:sz w:val="18"/>
                <w:szCs w:val="18"/>
              </w:rPr>
              <w:t>，</w:t>
            </w:r>
            <w:r w:rsidRPr="002F0D80">
              <w:rPr>
                <w:rFonts w:ascii="宋体" w:hAnsi="宋体"/>
                <w:bCs/>
                <w:kern w:val="0"/>
                <w:sz w:val="18"/>
                <w:szCs w:val="18"/>
              </w:rPr>
              <w:t>SUBMIT_RETRY</w:t>
            </w:r>
          </w:p>
        </w:tc>
        <w:tc>
          <w:tcPr>
            <w:tcW w:w="1040" w:type="dxa"/>
          </w:tcPr>
          <w:p w:rsidR="007B26EE" w:rsidRPr="002F0D80" w:rsidRDefault="007B26EE">
            <w:pPr>
              <w:widowControl/>
              <w:jc w:val="left"/>
              <w:rPr>
                <w:rFonts w:ascii="宋体" w:hAnsi="宋体"/>
                <w:bCs/>
                <w:kern w:val="0"/>
                <w:sz w:val="18"/>
                <w:szCs w:val="18"/>
              </w:rPr>
            </w:pPr>
          </w:p>
        </w:tc>
        <w:tc>
          <w:tcPr>
            <w:tcW w:w="1043" w:type="dxa"/>
          </w:tcPr>
          <w:p w:rsidR="007B26EE" w:rsidRPr="002F0D80" w:rsidRDefault="007B26EE">
            <w:pPr>
              <w:widowControl/>
              <w:jc w:val="left"/>
              <w:rPr>
                <w:rFonts w:ascii="宋体" w:hAnsi="宋体"/>
                <w:bCs/>
                <w:kern w:val="0"/>
                <w:sz w:val="18"/>
                <w:szCs w:val="18"/>
              </w:rPr>
            </w:pPr>
          </w:p>
        </w:tc>
      </w:tr>
      <w:tr w:rsidR="002F0D80" w:rsidRPr="002F0D80">
        <w:tc>
          <w:tcPr>
            <w:tcW w:w="1081" w:type="dxa"/>
            <w:vAlign w:val="center"/>
          </w:tcPr>
          <w:p w:rsidR="00352B13" w:rsidRPr="002F0D80" w:rsidRDefault="00BB248F" w:rsidP="00933C07">
            <w:pPr>
              <w:widowControl/>
              <w:jc w:val="center"/>
              <w:rPr>
                <w:rFonts w:ascii="宋体" w:hAnsi="宋体"/>
                <w:bCs/>
                <w:kern w:val="0"/>
                <w:sz w:val="18"/>
                <w:szCs w:val="18"/>
              </w:rPr>
            </w:pPr>
            <w:r w:rsidRPr="002F0D80">
              <w:rPr>
                <w:rFonts w:ascii="宋体" w:hAnsi="宋体" w:hint="eastAsia"/>
                <w:bCs/>
                <w:kern w:val="0"/>
                <w:sz w:val="18"/>
                <w:szCs w:val="18"/>
              </w:rPr>
              <w:t>v1.3.3</w:t>
            </w:r>
          </w:p>
        </w:tc>
        <w:tc>
          <w:tcPr>
            <w:tcW w:w="1245" w:type="dxa"/>
            <w:vAlign w:val="center"/>
          </w:tcPr>
          <w:p w:rsidR="00352B13" w:rsidRPr="002F0D80" w:rsidRDefault="00BB248F" w:rsidP="00C46100">
            <w:pPr>
              <w:widowControl/>
              <w:jc w:val="center"/>
              <w:rPr>
                <w:rFonts w:ascii="宋体" w:hAnsi="宋体"/>
                <w:bCs/>
                <w:kern w:val="0"/>
                <w:sz w:val="18"/>
                <w:szCs w:val="18"/>
              </w:rPr>
            </w:pPr>
            <w:r w:rsidRPr="002F0D80">
              <w:rPr>
                <w:rFonts w:ascii="宋体" w:hAnsi="宋体" w:hint="eastAsia"/>
                <w:bCs/>
                <w:kern w:val="0"/>
                <w:sz w:val="18"/>
                <w:szCs w:val="18"/>
              </w:rPr>
              <w:t>2013-09-03</w:t>
            </w:r>
          </w:p>
        </w:tc>
        <w:tc>
          <w:tcPr>
            <w:tcW w:w="4113" w:type="dxa"/>
          </w:tcPr>
          <w:p w:rsidR="00352B13" w:rsidRPr="002F0D80" w:rsidRDefault="00BB248F" w:rsidP="007B26EE">
            <w:pPr>
              <w:widowControl/>
              <w:jc w:val="left"/>
              <w:rPr>
                <w:rFonts w:ascii="宋体" w:hAnsi="宋体"/>
                <w:bCs/>
                <w:kern w:val="0"/>
                <w:sz w:val="18"/>
                <w:szCs w:val="18"/>
              </w:rPr>
            </w:pPr>
            <w:r w:rsidRPr="002F0D80">
              <w:rPr>
                <w:rFonts w:hint="eastAsia"/>
                <w:sz w:val="18"/>
                <w:szCs w:val="18"/>
              </w:rPr>
              <w:t>新增“移动护理”、“体检系统”、“门户系统”、“蓝韵超声”系统域</w:t>
            </w:r>
            <w:r w:rsidR="00352B13" w:rsidRPr="002F0D80">
              <w:rPr>
                <w:rFonts w:ascii="宋体" w:hAnsi="宋体" w:hint="eastAsia"/>
                <w:bCs/>
                <w:kern w:val="0"/>
                <w:sz w:val="18"/>
                <w:szCs w:val="18"/>
              </w:rPr>
              <w:t>，新增蓝韵超声系统荷载类型，修改ADGATE状态位说明</w:t>
            </w:r>
          </w:p>
        </w:tc>
        <w:tc>
          <w:tcPr>
            <w:tcW w:w="1040" w:type="dxa"/>
          </w:tcPr>
          <w:p w:rsidR="00352B13" w:rsidRPr="002F0D80" w:rsidRDefault="00352B13">
            <w:pPr>
              <w:widowControl/>
              <w:jc w:val="left"/>
              <w:rPr>
                <w:rFonts w:ascii="宋体" w:hAnsi="宋体"/>
                <w:bCs/>
                <w:kern w:val="0"/>
                <w:sz w:val="18"/>
                <w:szCs w:val="18"/>
              </w:rPr>
            </w:pPr>
          </w:p>
        </w:tc>
        <w:tc>
          <w:tcPr>
            <w:tcW w:w="1043" w:type="dxa"/>
          </w:tcPr>
          <w:p w:rsidR="00352B13" w:rsidRPr="002F0D80" w:rsidRDefault="00352B13">
            <w:pPr>
              <w:widowControl/>
              <w:jc w:val="left"/>
              <w:rPr>
                <w:rFonts w:ascii="宋体" w:hAnsi="宋体"/>
                <w:bCs/>
                <w:kern w:val="0"/>
                <w:sz w:val="18"/>
                <w:szCs w:val="18"/>
              </w:rPr>
            </w:pPr>
          </w:p>
        </w:tc>
      </w:tr>
      <w:tr w:rsidR="002F0D80" w:rsidRPr="002F0D80" w:rsidTr="004B0566">
        <w:tc>
          <w:tcPr>
            <w:tcW w:w="1081" w:type="dxa"/>
            <w:vAlign w:val="center"/>
          </w:tcPr>
          <w:p w:rsidR="004C7C9F" w:rsidRPr="002F0D80" w:rsidRDefault="004C7C9F" w:rsidP="004B0566">
            <w:pPr>
              <w:widowControl/>
              <w:jc w:val="center"/>
              <w:rPr>
                <w:rFonts w:ascii="宋体" w:hAnsi="宋体"/>
                <w:bCs/>
                <w:kern w:val="0"/>
                <w:sz w:val="18"/>
                <w:szCs w:val="18"/>
              </w:rPr>
            </w:pPr>
            <w:r w:rsidRPr="002F0D80">
              <w:rPr>
                <w:rFonts w:ascii="宋体" w:hAnsi="宋体" w:hint="eastAsia"/>
                <w:bCs/>
                <w:kern w:val="0"/>
                <w:sz w:val="18"/>
                <w:szCs w:val="18"/>
              </w:rPr>
              <w:t>v1.3.</w:t>
            </w:r>
            <w:r w:rsidR="001F427E" w:rsidRPr="002F0D80">
              <w:rPr>
                <w:rFonts w:ascii="宋体" w:hAnsi="宋体" w:hint="eastAsia"/>
                <w:bCs/>
                <w:kern w:val="0"/>
                <w:sz w:val="18"/>
                <w:szCs w:val="18"/>
              </w:rPr>
              <w:t>4</w:t>
            </w:r>
          </w:p>
        </w:tc>
        <w:tc>
          <w:tcPr>
            <w:tcW w:w="1245" w:type="dxa"/>
            <w:vAlign w:val="center"/>
          </w:tcPr>
          <w:p w:rsidR="004C7C9F" w:rsidRPr="002F0D80" w:rsidRDefault="004C7C9F" w:rsidP="004B0566">
            <w:pPr>
              <w:widowControl/>
              <w:jc w:val="center"/>
              <w:rPr>
                <w:rFonts w:ascii="宋体" w:hAnsi="宋体"/>
                <w:bCs/>
                <w:kern w:val="0"/>
                <w:sz w:val="18"/>
                <w:szCs w:val="18"/>
              </w:rPr>
            </w:pPr>
            <w:r w:rsidRPr="002F0D80">
              <w:rPr>
                <w:rFonts w:ascii="宋体" w:hAnsi="宋体" w:hint="eastAsia"/>
                <w:bCs/>
                <w:kern w:val="0"/>
                <w:sz w:val="18"/>
                <w:szCs w:val="18"/>
              </w:rPr>
              <w:t>2013-09-0</w:t>
            </w:r>
            <w:r w:rsidR="0030219B" w:rsidRPr="002F0D80">
              <w:rPr>
                <w:rFonts w:ascii="宋体" w:hAnsi="宋体" w:hint="eastAsia"/>
                <w:bCs/>
                <w:kern w:val="0"/>
                <w:sz w:val="18"/>
                <w:szCs w:val="18"/>
              </w:rPr>
              <w:t>5</w:t>
            </w:r>
          </w:p>
        </w:tc>
        <w:tc>
          <w:tcPr>
            <w:tcW w:w="4113" w:type="dxa"/>
          </w:tcPr>
          <w:p w:rsidR="004C7C9F" w:rsidRPr="002F0D80" w:rsidRDefault="004C7C9F">
            <w:pPr>
              <w:jc w:val="left"/>
              <w:rPr>
                <w:sz w:val="18"/>
                <w:szCs w:val="18"/>
              </w:rPr>
            </w:pPr>
            <w:r w:rsidRPr="002F0D80">
              <w:rPr>
                <w:rFonts w:hint="eastAsia"/>
                <w:sz w:val="18"/>
                <w:szCs w:val="18"/>
              </w:rPr>
              <w:t>新增“内镜报告”、“内镜申请”报告结构，及对应荷载类型</w:t>
            </w:r>
          </w:p>
        </w:tc>
        <w:tc>
          <w:tcPr>
            <w:tcW w:w="1040" w:type="dxa"/>
          </w:tcPr>
          <w:p w:rsidR="004C7C9F" w:rsidRPr="002F0D80" w:rsidRDefault="004C7C9F">
            <w:pPr>
              <w:widowControl/>
              <w:jc w:val="left"/>
              <w:rPr>
                <w:rFonts w:ascii="宋体" w:hAnsi="宋体"/>
                <w:bCs/>
                <w:kern w:val="0"/>
                <w:sz w:val="18"/>
                <w:szCs w:val="18"/>
              </w:rPr>
            </w:pPr>
          </w:p>
        </w:tc>
        <w:tc>
          <w:tcPr>
            <w:tcW w:w="1043" w:type="dxa"/>
          </w:tcPr>
          <w:p w:rsidR="004C7C9F" w:rsidRPr="002F0D80" w:rsidRDefault="004C7C9F">
            <w:pPr>
              <w:widowControl/>
              <w:jc w:val="left"/>
              <w:rPr>
                <w:rFonts w:ascii="宋体" w:hAnsi="宋体"/>
                <w:bCs/>
                <w:kern w:val="0"/>
                <w:sz w:val="18"/>
                <w:szCs w:val="18"/>
              </w:rPr>
            </w:pPr>
          </w:p>
        </w:tc>
      </w:tr>
      <w:tr w:rsidR="002F0D80" w:rsidRPr="002F0D80" w:rsidTr="004B0566">
        <w:tc>
          <w:tcPr>
            <w:tcW w:w="1081" w:type="dxa"/>
            <w:vAlign w:val="center"/>
          </w:tcPr>
          <w:p w:rsidR="0030219B" w:rsidRPr="002F0D80" w:rsidRDefault="0030219B" w:rsidP="004B0566">
            <w:pPr>
              <w:widowControl/>
              <w:jc w:val="center"/>
              <w:rPr>
                <w:rFonts w:ascii="宋体" w:hAnsi="宋体"/>
                <w:bCs/>
                <w:kern w:val="0"/>
                <w:sz w:val="18"/>
                <w:szCs w:val="18"/>
              </w:rPr>
            </w:pPr>
            <w:r w:rsidRPr="002F0D80">
              <w:rPr>
                <w:rFonts w:ascii="宋体" w:hAnsi="宋体" w:hint="eastAsia"/>
                <w:bCs/>
                <w:kern w:val="0"/>
                <w:sz w:val="18"/>
                <w:szCs w:val="18"/>
              </w:rPr>
              <w:t>v1.3.</w:t>
            </w:r>
            <w:r w:rsidR="00851CAC" w:rsidRPr="002F0D80">
              <w:rPr>
                <w:rFonts w:ascii="宋体" w:hAnsi="宋体" w:hint="eastAsia"/>
                <w:bCs/>
                <w:kern w:val="0"/>
                <w:sz w:val="18"/>
                <w:szCs w:val="18"/>
              </w:rPr>
              <w:t>5</w:t>
            </w:r>
          </w:p>
        </w:tc>
        <w:tc>
          <w:tcPr>
            <w:tcW w:w="1245" w:type="dxa"/>
            <w:vAlign w:val="center"/>
          </w:tcPr>
          <w:p w:rsidR="0030219B" w:rsidRPr="002F0D80" w:rsidRDefault="00851CAC" w:rsidP="004B0566">
            <w:pPr>
              <w:widowControl/>
              <w:jc w:val="center"/>
              <w:rPr>
                <w:rFonts w:ascii="宋体" w:hAnsi="宋体"/>
                <w:bCs/>
                <w:kern w:val="0"/>
                <w:sz w:val="18"/>
                <w:szCs w:val="18"/>
              </w:rPr>
            </w:pPr>
            <w:r w:rsidRPr="002F0D80">
              <w:rPr>
                <w:rFonts w:ascii="宋体" w:hAnsi="宋体" w:hint="eastAsia"/>
                <w:bCs/>
                <w:kern w:val="0"/>
                <w:sz w:val="18"/>
                <w:szCs w:val="18"/>
              </w:rPr>
              <w:t>2013-09-10</w:t>
            </w:r>
          </w:p>
        </w:tc>
        <w:tc>
          <w:tcPr>
            <w:tcW w:w="4113" w:type="dxa"/>
          </w:tcPr>
          <w:p w:rsidR="00851CAC" w:rsidRPr="002F0D80" w:rsidRDefault="000A3444" w:rsidP="00851CAC">
            <w:pPr>
              <w:jc w:val="left"/>
              <w:rPr>
                <w:rFonts w:ascii="宋体" w:hAnsi="宋体"/>
                <w:sz w:val="18"/>
                <w:szCs w:val="18"/>
              </w:rPr>
            </w:pPr>
            <w:r w:rsidRPr="002F0D80">
              <w:rPr>
                <w:rFonts w:hint="eastAsia"/>
                <w:sz w:val="18"/>
                <w:szCs w:val="18"/>
              </w:rPr>
              <w:t>调整“内镜申请”报告结构</w:t>
            </w:r>
            <w:r w:rsidR="00851CAC" w:rsidRPr="002F0D80">
              <w:rPr>
                <w:rFonts w:hint="eastAsia"/>
                <w:sz w:val="18"/>
                <w:szCs w:val="18"/>
              </w:rPr>
              <w:t>，调整</w:t>
            </w:r>
            <w:r w:rsidR="00851CAC" w:rsidRPr="002F0D80">
              <w:rPr>
                <w:rFonts w:ascii="宋体" w:hAnsi="宋体" w:hint="eastAsia"/>
                <w:sz w:val="18"/>
                <w:szCs w:val="18"/>
              </w:rPr>
              <w:t>字段说明ExamineNo，ReportConclusion，</w:t>
            </w:r>
          </w:p>
          <w:p w:rsidR="0030219B" w:rsidRPr="002F0D80" w:rsidRDefault="00851CAC" w:rsidP="00851CAC">
            <w:pPr>
              <w:jc w:val="left"/>
              <w:rPr>
                <w:rFonts w:ascii="宋体" w:hAnsi="宋体"/>
                <w:sz w:val="18"/>
                <w:szCs w:val="18"/>
              </w:rPr>
            </w:pPr>
            <w:r w:rsidRPr="002F0D80">
              <w:rPr>
                <w:rFonts w:ascii="宋体" w:hAnsi="宋体" w:hint="eastAsia"/>
                <w:sz w:val="18"/>
                <w:szCs w:val="18"/>
              </w:rPr>
              <w:t>新增字段：</w:t>
            </w:r>
            <w:r w:rsidRPr="002F0D80">
              <w:rPr>
                <w:rFonts w:ascii="宋体" w:hAnsi="宋体"/>
                <w:sz w:val="18"/>
                <w:szCs w:val="18"/>
              </w:rPr>
              <w:t>PISBodyPart</w:t>
            </w:r>
            <w:r w:rsidRPr="002F0D80">
              <w:rPr>
                <w:rFonts w:ascii="宋体" w:hAnsi="宋体" w:hint="eastAsia"/>
                <w:sz w:val="18"/>
                <w:szCs w:val="18"/>
              </w:rPr>
              <w:t>，</w:t>
            </w:r>
            <w:r w:rsidRPr="002F0D80">
              <w:rPr>
                <w:rFonts w:ascii="宋体" w:hAnsi="宋体"/>
                <w:sz w:val="18"/>
                <w:szCs w:val="18"/>
              </w:rPr>
              <w:t>PISExamNo</w:t>
            </w:r>
            <w:r w:rsidRPr="002F0D80">
              <w:rPr>
                <w:rFonts w:ascii="宋体" w:hAnsi="宋体" w:hint="eastAsia"/>
                <w:sz w:val="18"/>
                <w:szCs w:val="18"/>
              </w:rPr>
              <w:t>，</w:t>
            </w:r>
            <w:r w:rsidRPr="002F0D80">
              <w:rPr>
                <w:rFonts w:ascii="宋体" w:hAnsi="宋体"/>
                <w:sz w:val="18"/>
                <w:szCs w:val="18"/>
              </w:rPr>
              <w:t>PISHP</w:t>
            </w:r>
            <w:r w:rsidRPr="002F0D80">
              <w:rPr>
                <w:rFonts w:ascii="宋体" w:hAnsi="宋体" w:hint="eastAsia"/>
                <w:sz w:val="18"/>
                <w:szCs w:val="18"/>
              </w:rPr>
              <w:t>，</w:t>
            </w:r>
            <w:r w:rsidRPr="002F0D80">
              <w:rPr>
                <w:rFonts w:ascii="宋体" w:hAnsi="宋体"/>
                <w:sz w:val="18"/>
                <w:szCs w:val="18"/>
              </w:rPr>
              <w:t>PISDiagnose</w:t>
            </w:r>
            <w:r w:rsidRPr="002F0D80">
              <w:rPr>
                <w:rFonts w:ascii="宋体" w:hAnsi="宋体" w:hint="eastAsia"/>
                <w:sz w:val="18"/>
                <w:szCs w:val="18"/>
              </w:rPr>
              <w:t>，</w:t>
            </w:r>
            <w:r w:rsidRPr="002F0D80">
              <w:rPr>
                <w:rFonts w:ascii="宋体" w:hAnsi="宋体"/>
                <w:sz w:val="18"/>
                <w:szCs w:val="18"/>
              </w:rPr>
              <w:t>PISCellDiagnose</w:t>
            </w:r>
            <w:r w:rsidRPr="002F0D80">
              <w:rPr>
                <w:rFonts w:ascii="宋体" w:hAnsi="宋体" w:hint="eastAsia"/>
                <w:sz w:val="18"/>
                <w:szCs w:val="18"/>
              </w:rPr>
              <w:t>，</w:t>
            </w:r>
            <w:r w:rsidRPr="002F0D80">
              <w:rPr>
                <w:rFonts w:ascii="宋体" w:hAnsi="宋体"/>
                <w:sz w:val="18"/>
                <w:szCs w:val="18"/>
              </w:rPr>
              <w:t>PISHPValue</w:t>
            </w:r>
            <w:r w:rsidRPr="002F0D80">
              <w:rPr>
                <w:rFonts w:ascii="宋体" w:hAnsi="宋体" w:hint="eastAsia"/>
                <w:sz w:val="18"/>
                <w:szCs w:val="18"/>
              </w:rPr>
              <w:t>，</w:t>
            </w:r>
            <w:r w:rsidRPr="002F0D80">
              <w:rPr>
                <w:rFonts w:ascii="宋体" w:hAnsi="宋体"/>
                <w:sz w:val="18"/>
                <w:szCs w:val="18"/>
              </w:rPr>
              <w:t>EISSuggestion</w:t>
            </w:r>
          </w:p>
        </w:tc>
        <w:tc>
          <w:tcPr>
            <w:tcW w:w="1040" w:type="dxa"/>
          </w:tcPr>
          <w:p w:rsidR="0030219B" w:rsidRPr="002F0D80" w:rsidRDefault="0030219B">
            <w:pPr>
              <w:widowControl/>
              <w:jc w:val="left"/>
              <w:rPr>
                <w:rFonts w:ascii="宋体" w:hAnsi="宋体"/>
                <w:bCs/>
                <w:kern w:val="0"/>
                <w:sz w:val="18"/>
                <w:szCs w:val="18"/>
              </w:rPr>
            </w:pPr>
          </w:p>
        </w:tc>
        <w:tc>
          <w:tcPr>
            <w:tcW w:w="1043" w:type="dxa"/>
          </w:tcPr>
          <w:p w:rsidR="0030219B" w:rsidRPr="002F0D80" w:rsidRDefault="0030219B">
            <w:pPr>
              <w:widowControl/>
              <w:jc w:val="left"/>
              <w:rPr>
                <w:rFonts w:ascii="宋体" w:hAnsi="宋体"/>
                <w:bCs/>
                <w:kern w:val="0"/>
                <w:sz w:val="18"/>
                <w:szCs w:val="18"/>
              </w:rPr>
            </w:pPr>
          </w:p>
        </w:tc>
      </w:tr>
      <w:tr w:rsidR="002F0D80" w:rsidRPr="002F0D80" w:rsidTr="004B0566">
        <w:tc>
          <w:tcPr>
            <w:tcW w:w="1081" w:type="dxa"/>
            <w:vAlign w:val="center"/>
          </w:tcPr>
          <w:p w:rsidR="00455DE8" w:rsidRPr="002F0D80" w:rsidRDefault="00455DE8" w:rsidP="00F13B93">
            <w:pPr>
              <w:widowControl/>
              <w:jc w:val="center"/>
              <w:rPr>
                <w:rFonts w:ascii="宋体" w:hAnsi="宋体"/>
                <w:bCs/>
                <w:kern w:val="0"/>
                <w:sz w:val="18"/>
                <w:szCs w:val="18"/>
              </w:rPr>
            </w:pPr>
            <w:r w:rsidRPr="002F0D80">
              <w:rPr>
                <w:rFonts w:ascii="宋体" w:hAnsi="宋体" w:hint="eastAsia"/>
                <w:bCs/>
                <w:kern w:val="0"/>
                <w:sz w:val="18"/>
                <w:szCs w:val="18"/>
              </w:rPr>
              <w:t>v1.4.0</w:t>
            </w:r>
          </w:p>
        </w:tc>
        <w:tc>
          <w:tcPr>
            <w:tcW w:w="1245" w:type="dxa"/>
            <w:vAlign w:val="center"/>
          </w:tcPr>
          <w:p w:rsidR="00455DE8" w:rsidRPr="002F0D80" w:rsidRDefault="00455DE8" w:rsidP="00F13B93">
            <w:pPr>
              <w:widowControl/>
              <w:jc w:val="center"/>
              <w:rPr>
                <w:rFonts w:ascii="宋体" w:hAnsi="宋体"/>
                <w:bCs/>
                <w:kern w:val="0"/>
                <w:sz w:val="18"/>
                <w:szCs w:val="18"/>
              </w:rPr>
            </w:pPr>
            <w:r w:rsidRPr="002F0D80">
              <w:rPr>
                <w:rFonts w:ascii="宋体" w:hAnsi="宋体" w:hint="eastAsia"/>
                <w:bCs/>
                <w:kern w:val="0"/>
                <w:sz w:val="18"/>
                <w:szCs w:val="18"/>
              </w:rPr>
              <w:t>2013-09-12</w:t>
            </w:r>
          </w:p>
        </w:tc>
        <w:tc>
          <w:tcPr>
            <w:tcW w:w="4113" w:type="dxa"/>
          </w:tcPr>
          <w:p w:rsidR="00ED71BD" w:rsidRPr="002F0D80" w:rsidRDefault="00ED71BD" w:rsidP="00B7010A">
            <w:pPr>
              <w:jc w:val="left"/>
              <w:rPr>
                <w:sz w:val="18"/>
                <w:szCs w:val="18"/>
              </w:rPr>
            </w:pPr>
            <w:r w:rsidRPr="002F0D80">
              <w:rPr>
                <w:rFonts w:hint="eastAsia"/>
                <w:sz w:val="18"/>
                <w:szCs w:val="18"/>
              </w:rPr>
              <w:t>调整“内镜申请”报告结构，</w:t>
            </w:r>
            <w:r w:rsidRPr="002F0D80">
              <w:rPr>
                <w:rFonts w:ascii="宋体" w:hAnsi="宋体" w:hint="eastAsia"/>
                <w:sz w:val="18"/>
                <w:szCs w:val="18"/>
              </w:rPr>
              <w:t>新增字段</w:t>
            </w:r>
            <w:r w:rsidR="00D8256A" w:rsidRPr="002F0D80">
              <w:rPr>
                <w:rFonts w:ascii="宋体" w:hAnsi="宋体" w:hint="eastAsia"/>
                <w:sz w:val="18"/>
                <w:szCs w:val="18"/>
              </w:rPr>
              <w:t>ModalityName；</w:t>
            </w:r>
          </w:p>
          <w:p w:rsidR="00455DE8" w:rsidRPr="002F0D80" w:rsidRDefault="00455DE8" w:rsidP="00B7010A">
            <w:pPr>
              <w:jc w:val="left"/>
              <w:rPr>
                <w:sz w:val="18"/>
                <w:szCs w:val="18"/>
              </w:rPr>
            </w:pPr>
            <w:r w:rsidRPr="002F0D80">
              <w:rPr>
                <w:rFonts w:hint="eastAsia"/>
                <w:sz w:val="18"/>
                <w:szCs w:val="18"/>
              </w:rPr>
              <w:t>调整目录结构，便于查询；</w:t>
            </w:r>
          </w:p>
        </w:tc>
        <w:tc>
          <w:tcPr>
            <w:tcW w:w="1040" w:type="dxa"/>
          </w:tcPr>
          <w:p w:rsidR="00455DE8" w:rsidRPr="002F0D80" w:rsidRDefault="00455DE8">
            <w:pPr>
              <w:widowControl/>
              <w:jc w:val="left"/>
              <w:rPr>
                <w:rFonts w:ascii="宋体" w:hAnsi="宋体"/>
                <w:bCs/>
                <w:kern w:val="0"/>
                <w:sz w:val="18"/>
                <w:szCs w:val="18"/>
              </w:rPr>
            </w:pPr>
          </w:p>
        </w:tc>
        <w:tc>
          <w:tcPr>
            <w:tcW w:w="1043" w:type="dxa"/>
          </w:tcPr>
          <w:p w:rsidR="00455DE8" w:rsidRPr="002F0D80" w:rsidRDefault="00455DE8">
            <w:pPr>
              <w:widowControl/>
              <w:jc w:val="left"/>
              <w:rPr>
                <w:rFonts w:ascii="宋体" w:hAnsi="宋体"/>
                <w:bCs/>
                <w:kern w:val="0"/>
                <w:sz w:val="18"/>
                <w:szCs w:val="18"/>
              </w:rPr>
            </w:pPr>
          </w:p>
        </w:tc>
      </w:tr>
      <w:tr w:rsidR="002F0D80" w:rsidRPr="002F0D80" w:rsidTr="004B0566">
        <w:tc>
          <w:tcPr>
            <w:tcW w:w="1081" w:type="dxa"/>
            <w:vAlign w:val="center"/>
          </w:tcPr>
          <w:p w:rsidR="007D2628" w:rsidRPr="002F0D80" w:rsidRDefault="007D2628" w:rsidP="00F13B93">
            <w:pPr>
              <w:widowControl/>
              <w:jc w:val="center"/>
              <w:rPr>
                <w:rFonts w:ascii="宋体" w:hAnsi="宋体"/>
                <w:bCs/>
                <w:kern w:val="0"/>
                <w:sz w:val="18"/>
                <w:szCs w:val="18"/>
              </w:rPr>
            </w:pPr>
            <w:r w:rsidRPr="002F0D80">
              <w:rPr>
                <w:rFonts w:ascii="宋体" w:hAnsi="宋体" w:hint="eastAsia"/>
                <w:bCs/>
                <w:kern w:val="0"/>
                <w:sz w:val="18"/>
                <w:szCs w:val="18"/>
              </w:rPr>
              <w:t>v1.4.1</w:t>
            </w:r>
          </w:p>
        </w:tc>
        <w:tc>
          <w:tcPr>
            <w:tcW w:w="1245" w:type="dxa"/>
            <w:vAlign w:val="center"/>
          </w:tcPr>
          <w:p w:rsidR="007D2628" w:rsidRPr="002F0D80" w:rsidRDefault="007D2628" w:rsidP="00F13B93">
            <w:pPr>
              <w:widowControl/>
              <w:jc w:val="center"/>
              <w:rPr>
                <w:rFonts w:ascii="宋体" w:hAnsi="宋体"/>
                <w:bCs/>
                <w:kern w:val="0"/>
                <w:sz w:val="18"/>
                <w:szCs w:val="18"/>
              </w:rPr>
            </w:pPr>
            <w:r w:rsidRPr="002F0D80">
              <w:rPr>
                <w:rFonts w:ascii="宋体" w:hAnsi="宋体" w:hint="eastAsia"/>
                <w:bCs/>
                <w:kern w:val="0"/>
                <w:sz w:val="18"/>
                <w:szCs w:val="18"/>
              </w:rPr>
              <w:t>2013-09-22</w:t>
            </w:r>
          </w:p>
        </w:tc>
        <w:tc>
          <w:tcPr>
            <w:tcW w:w="4113" w:type="dxa"/>
          </w:tcPr>
          <w:p w:rsidR="007D2628" w:rsidRPr="002F0D80" w:rsidRDefault="007D2628" w:rsidP="00B7010A">
            <w:pPr>
              <w:jc w:val="left"/>
              <w:rPr>
                <w:sz w:val="18"/>
                <w:szCs w:val="18"/>
              </w:rPr>
            </w:pPr>
            <w:r w:rsidRPr="002F0D80">
              <w:rPr>
                <w:rFonts w:hint="eastAsia"/>
                <w:sz w:val="18"/>
                <w:szCs w:val="18"/>
              </w:rPr>
              <w:t>调整“手术申请”必填项；</w:t>
            </w:r>
          </w:p>
          <w:p w:rsidR="007D2628" w:rsidRPr="002F0D80" w:rsidRDefault="007D2628" w:rsidP="00E41AAC">
            <w:pPr>
              <w:rPr>
                <w:rFonts w:ascii="宋体" w:hAnsi="宋体"/>
                <w:sz w:val="30"/>
              </w:rPr>
            </w:pPr>
            <w:r w:rsidRPr="002F0D80">
              <w:rPr>
                <w:rFonts w:hint="eastAsia"/>
                <w:sz w:val="18"/>
                <w:szCs w:val="18"/>
              </w:rPr>
              <w:t>调整“手术申请结构”，新增字段：</w:t>
            </w:r>
            <w:r w:rsidRPr="002F0D80">
              <w:rPr>
                <w:sz w:val="18"/>
                <w:szCs w:val="18"/>
              </w:rPr>
              <w:t>ClinicNoDomain</w:t>
            </w:r>
            <w:r w:rsidRPr="002F0D80">
              <w:rPr>
                <w:rFonts w:hint="eastAsia"/>
                <w:sz w:val="18"/>
                <w:szCs w:val="18"/>
              </w:rPr>
              <w:t>，</w:t>
            </w:r>
            <w:r w:rsidRPr="002F0D80">
              <w:rPr>
                <w:sz w:val="18"/>
                <w:szCs w:val="18"/>
              </w:rPr>
              <w:t>PatientNoDomain</w:t>
            </w:r>
          </w:p>
        </w:tc>
        <w:tc>
          <w:tcPr>
            <w:tcW w:w="1040" w:type="dxa"/>
          </w:tcPr>
          <w:p w:rsidR="007D2628" w:rsidRPr="002F0D80" w:rsidRDefault="007D2628">
            <w:pPr>
              <w:widowControl/>
              <w:jc w:val="left"/>
              <w:rPr>
                <w:rFonts w:ascii="宋体" w:hAnsi="宋体"/>
                <w:bCs/>
                <w:kern w:val="0"/>
                <w:sz w:val="18"/>
                <w:szCs w:val="18"/>
              </w:rPr>
            </w:pPr>
          </w:p>
        </w:tc>
        <w:tc>
          <w:tcPr>
            <w:tcW w:w="1043" w:type="dxa"/>
          </w:tcPr>
          <w:p w:rsidR="007D2628" w:rsidRPr="002F0D80" w:rsidRDefault="007D2628">
            <w:pPr>
              <w:widowControl/>
              <w:jc w:val="left"/>
              <w:rPr>
                <w:rFonts w:ascii="宋体" w:hAnsi="宋体"/>
                <w:bCs/>
                <w:kern w:val="0"/>
                <w:sz w:val="18"/>
                <w:szCs w:val="18"/>
              </w:rPr>
            </w:pPr>
          </w:p>
        </w:tc>
      </w:tr>
      <w:tr w:rsidR="002F0D80" w:rsidRPr="002F0D80" w:rsidTr="004B0566">
        <w:tc>
          <w:tcPr>
            <w:tcW w:w="1081" w:type="dxa"/>
            <w:vAlign w:val="center"/>
          </w:tcPr>
          <w:p w:rsidR="00735097" w:rsidRPr="002F0D80" w:rsidRDefault="00735097" w:rsidP="00F13B93">
            <w:pPr>
              <w:widowControl/>
              <w:jc w:val="center"/>
              <w:rPr>
                <w:rFonts w:ascii="宋体" w:hAnsi="宋体"/>
                <w:bCs/>
                <w:kern w:val="0"/>
                <w:sz w:val="18"/>
                <w:szCs w:val="18"/>
              </w:rPr>
            </w:pPr>
            <w:r w:rsidRPr="002F0D80">
              <w:rPr>
                <w:rFonts w:ascii="宋体" w:hAnsi="宋体" w:hint="eastAsia"/>
                <w:bCs/>
                <w:kern w:val="0"/>
                <w:sz w:val="18"/>
                <w:szCs w:val="18"/>
              </w:rPr>
              <w:t>v1.4.2</w:t>
            </w:r>
          </w:p>
        </w:tc>
        <w:tc>
          <w:tcPr>
            <w:tcW w:w="1245" w:type="dxa"/>
            <w:vAlign w:val="center"/>
          </w:tcPr>
          <w:p w:rsidR="00735097" w:rsidRPr="002F0D80" w:rsidRDefault="00735097" w:rsidP="00F13B93">
            <w:pPr>
              <w:widowControl/>
              <w:jc w:val="center"/>
              <w:rPr>
                <w:rFonts w:ascii="宋体" w:hAnsi="宋体"/>
                <w:bCs/>
                <w:kern w:val="0"/>
                <w:sz w:val="18"/>
                <w:szCs w:val="18"/>
              </w:rPr>
            </w:pPr>
            <w:r w:rsidRPr="002F0D80">
              <w:rPr>
                <w:rFonts w:ascii="宋体" w:hAnsi="宋体" w:hint="eastAsia"/>
                <w:bCs/>
                <w:kern w:val="0"/>
                <w:sz w:val="18"/>
                <w:szCs w:val="18"/>
              </w:rPr>
              <w:t>2013-10-18</w:t>
            </w:r>
          </w:p>
        </w:tc>
        <w:tc>
          <w:tcPr>
            <w:tcW w:w="4113" w:type="dxa"/>
          </w:tcPr>
          <w:p w:rsidR="00735097" w:rsidRPr="002F0D80" w:rsidRDefault="00735097" w:rsidP="00B7010A">
            <w:pPr>
              <w:jc w:val="left"/>
              <w:rPr>
                <w:sz w:val="18"/>
                <w:szCs w:val="18"/>
              </w:rPr>
            </w:pPr>
            <w:r w:rsidRPr="002F0D80">
              <w:rPr>
                <w:rFonts w:hint="eastAsia"/>
                <w:sz w:val="18"/>
                <w:szCs w:val="18"/>
              </w:rPr>
              <w:t>新增“蓝韵超声报告”</w:t>
            </w:r>
            <w:r w:rsidR="00734191" w:rsidRPr="002F0D80">
              <w:rPr>
                <w:rFonts w:hint="eastAsia"/>
                <w:sz w:val="18"/>
                <w:szCs w:val="18"/>
              </w:rPr>
              <w:t>内容</w:t>
            </w:r>
            <w:r w:rsidRPr="002F0D80">
              <w:rPr>
                <w:rFonts w:hint="eastAsia"/>
                <w:sz w:val="18"/>
                <w:szCs w:val="18"/>
              </w:rPr>
              <w:t>；</w:t>
            </w:r>
          </w:p>
        </w:tc>
        <w:tc>
          <w:tcPr>
            <w:tcW w:w="1040" w:type="dxa"/>
          </w:tcPr>
          <w:p w:rsidR="00735097" w:rsidRPr="002F0D80" w:rsidRDefault="00735097">
            <w:pPr>
              <w:widowControl/>
              <w:jc w:val="left"/>
              <w:rPr>
                <w:rFonts w:ascii="宋体" w:hAnsi="宋体"/>
                <w:bCs/>
                <w:kern w:val="0"/>
                <w:sz w:val="18"/>
                <w:szCs w:val="18"/>
              </w:rPr>
            </w:pPr>
          </w:p>
        </w:tc>
        <w:tc>
          <w:tcPr>
            <w:tcW w:w="1043" w:type="dxa"/>
          </w:tcPr>
          <w:p w:rsidR="00735097" w:rsidRPr="002F0D80" w:rsidRDefault="00735097">
            <w:pPr>
              <w:widowControl/>
              <w:jc w:val="left"/>
              <w:rPr>
                <w:rFonts w:ascii="宋体" w:hAnsi="宋体"/>
                <w:bCs/>
                <w:kern w:val="0"/>
                <w:sz w:val="18"/>
                <w:szCs w:val="18"/>
              </w:rPr>
            </w:pPr>
          </w:p>
        </w:tc>
      </w:tr>
      <w:tr w:rsidR="002F0D80" w:rsidRPr="002F0D80" w:rsidTr="004B0566">
        <w:tc>
          <w:tcPr>
            <w:tcW w:w="1081" w:type="dxa"/>
            <w:vAlign w:val="center"/>
          </w:tcPr>
          <w:p w:rsidR="00264A2C" w:rsidRPr="002F0D80" w:rsidRDefault="00264A2C" w:rsidP="00F13B93">
            <w:pPr>
              <w:widowControl/>
              <w:jc w:val="center"/>
              <w:rPr>
                <w:rFonts w:ascii="宋体" w:hAnsi="宋体"/>
                <w:bCs/>
                <w:kern w:val="0"/>
                <w:sz w:val="18"/>
                <w:szCs w:val="18"/>
              </w:rPr>
            </w:pPr>
            <w:r w:rsidRPr="002F0D80">
              <w:rPr>
                <w:rFonts w:ascii="宋体" w:hAnsi="宋体" w:hint="eastAsia"/>
                <w:bCs/>
                <w:kern w:val="0"/>
                <w:sz w:val="18"/>
                <w:szCs w:val="18"/>
              </w:rPr>
              <w:t>v1.4.3</w:t>
            </w:r>
          </w:p>
        </w:tc>
        <w:tc>
          <w:tcPr>
            <w:tcW w:w="1245" w:type="dxa"/>
            <w:vAlign w:val="center"/>
          </w:tcPr>
          <w:p w:rsidR="00264A2C" w:rsidRPr="002F0D80" w:rsidRDefault="00264A2C" w:rsidP="00F13B93">
            <w:pPr>
              <w:widowControl/>
              <w:jc w:val="center"/>
              <w:rPr>
                <w:rFonts w:ascii="宋体" w:hAnsi="宋体"/>
                <w:bCs/>
                <w:kern w:val="0"/>
                <w:sz w:val="18"/>
                <w:szCs w:val="18"/>
              </w:rPr>
            </w:pPr>
            <w:r w:rsidRPr="002F0D80">
              <w:rPr>
                <w:rFonts w:ascii="宋体" w:hAnsi="宋体" w:hint="eastAsia"/>
                <w:bCs/>
                <w:kern w:val="0"/>
                <w:sz w:val="18"/>
                <w:szCs w:val="18"/>
              </w:rPr>
              <w:t>2014-03-06</w:t>
            </w:r>
          </w:p>
        </w:tc>
        <w:tc>
          <w:tcPr>
            <w:tcW w:w="4113" w:type="dxa"/>
          </w:tcPr>
          <w:p w:rsidR="00264A2C" w:rsidRPr="002F0D80" w:rsidRDefault="00264A2C" w:rsidP="00B7010A">
            <w:pPr>
              <w:jc w:val="left"/>
              <w:rPr>
                <w:sz w:val="18"/>
                <w:szCs w:val="18"/>
              </w:rPr>
            </w:pPr>
            <w:r w:rsidRPr="002F0D80">
              <w:rPr>
                <w:rFonts w:hint="eastAsia"/>
                <w:sz w:val="18"/>
                <w:szCs w:val="18"/>
              </w:rPr>
              <w:t>调整系统域字典表；</w:t>
            </w:r>
          </w:p>
          <w:p w:rsidR="00264A2C" w:rsidRPr="002F0D80" w:rsidRDefault="00264A2C" w:rsidP="00B7010A">
            <w:pPr>
              <w:jc w:val="left"/>
              <w:rPr>
                <w:sz w:val="18"/>
                <w:szCs w:val="18"/>
              </w:rPr>
            </w:pPr>
            <w:r w:rsidRPr="002F0D80">
              <w:rPr>
                <w:rFonts w:hint="eastAsia"/>
                <w:sz w:val="18"/>
                <w:szCs w:val="18"/>
              </w:rPr>
              <w:t>调整</w:t>
            </w:r>
            <w:r w:rsidR="005F0F86" w:rsidRPr="002F0D80">
              <w:rPr>
                <w:sz w:val="18"/>
                <w:szCs w:val="18"/>
              </w:rPr>
              <w:t>DGATE_DOCUMENT_INFO</w:t>
            </w:r>
            <w:r w:rsidR="005F0F86" w:rsidRPr="002F0D80">
              <w:rPr>
                <w:rFonts w:hint="eastAsia"/>
                <w:sz w:val="18"/>
                <w:szCs w:val="18"/>
              </w:rPr>
              <w:t>，增加校验字段</w:t>
            </w:r>
          </w:p>
        </w:tc>
        <w:tc>
          <w:tcPr>
            <w:tcW w:w="1040" w:type="dxa"/>
          </w:tcPr>
          <w:p w:rsidR="00264A2C" w:rsidRPr="002F0D80" w:rsidRDefault="00264A2C">
            <w:pPr>
              <w:widowControl/>
              <w:jc w:val="left"/>
              <w:rPr>
                <w:rFonts w:ascii="宋体" w:hAnsi="宋体"/>
                <w:bCs/>
                <w:kern w:val="0"/>
                <w:sz w:val="18"/>
                <w:szCs w:val="18"/>
              </w:rPr>
            </w:pPr>
          </w:p>
        </w:tc>
        <w:tc>
          <w:tcPr>
            <w:tcW w:w="1043" w:type="dxa"/>
          </w:tcPr>
          <w:p w:rsidR="00264A2C" w:rsidRPr="002F0D80" w:rsidRDefault="00264A2C">
            <w:pPr>
              <w:widowControl/>
              <w:jc w:val="left"/>
              <w:rPr>
                <w:rFonts w:ascii="宋体" w:hAnsi="宋体"/>
                <w:bCs/>
                <w:kern w:val="0"/>
                <w:sz w:val="18"/>
                <w:szCs w:val="18"/>
              </w:rPr>
            </w:pPr>
          </w:p>
        </w:tc>
      </w:tr>
      <w:tr w:rsidR="002F0D80" w:rsidRPr="002F0D80" w:rsidTr="004B0566">
        <w:tc>
          <w:tcPr>
            <w:tcW w:w="1081" w:type="dxa"/>
            <w:vAlign w:val="center"/>
          </w:tcPr>
          <w:p w:rsidR="0009086D" w:rsidRPr="002F0D80" w:rsidRDefault="0009086D" w:rsidP="00F13B93">
            <w:pPr>
              <w:widowControl/>
              <w:jc w:val="center"/>
              <w:rPr>
                <w:rFonts w:ascii="宋体" w:hAnsi="宋体"/>
                <w:bCs/>
                <w:kern w:val="0"/>
                <w:sz w:val="18"/>
                <w:szCs w:val="18"/>
              </w:rPr>
            </w:pPr>
            <w:r w:rsidRPr="002F0D80">
              <w:rPr>
                <w:rFonts w:ascii="宋体" w:hAnsi="宋体" w:hint="eastAsia"/>
                <w:bCs/>
                <w:kern w:val="0"/>
                <w:sz w:val="18"/>
                <w:szCs w:val="18"/>
              </w:rPr>
              <w:t>V1.4.4</w:t>
            </w:r>
          </w:p>
        </w:tc>
        <w:tc>
          <w:tcPr>
            <w:tcW w:w="1245" w:type="dxa"/>
            <w:vAlign w:val="center"/>
          </w:tcPr>
          <w:p w:rsidR="0009086D" w:rsidRPr="002F0D80" w:rsidRDefault="0009086D" w:rsidP="00F13B93">
            <w:pPr>
              <w:widowControl/>
              <w:jc w:val="center"/>
              <w:rPr>
                <w:rFonts w:ascii="宋体" w:hAnsi="宋体"/>
                <w:bCs/>
                <w:kern w:val="0"/>
                <w:sz w:val="18"/>
                <w:szCs w:val="18"/>
              </w:rPr>
            </w:pPr>
            <w:r w:rsidRPr="002F0D80">
              <w:rPr>
                <w:rFonts w:ascii="宋体" w:hAnsi="宋体" w:hint="eastAsia"/>
                <w:bCs/>
                <w:kern w:val="0"/>
                <w:sz w:val="18"/>
                <w:szCs w:val="18"/>
              </w:rPr>
              <w:t>2014-06-13</w:t>
            </w:r>
          </w:p>
        </w:tc>
        <w:tc>
          <w:tcPr>
            <w:tcW w:w="4113" w:type="dxa"/>
          </w:tcPr>
          <w:p w:rsidR="0009086D" w:rsidRPr="002F0D80" w:rsidRDefault="0009086D" w:rsidP="0009086D">
            <w:pPr>
              <w:widowControl/>
              <w:rPr>
                <w:rFonts w:ascii="宋体" w:hAnsi="宋体"/>
                <w:bCs/>
                <w:kern w:val="0"/>
                <w:sz w:val="18"/>
                <w:szCs w:val="18"/>
              </w:rPr>
            </w:pPr>
            <w:r w:rsidRPr="002F0D80">
              <w:rPr>
                <w:rFonts w:ascii="宋体" w:hAnsi="宋体" w:hint="eastAsia"/>
                <w:bCs/>
                <w:kern w:val="0"/>
                <w:sz w:val="18"/>
                <w:szCs w:val="18"/>
              </w:rPr>
              <w:t>新增UniReport2.0放射\内镜\超声 XML结构</w:t>
            </w:r>
          </w:p>
        </w:tc>
        <w:tc>
          <w:tcPr>
            <w:tcW w:w="1040" w:type="dxa"/>
          </w:tcPr>
          <w:p w:rsidR="0009086D" w:rsidRPr="002F0D80" w:rsidRDefault="0009086D">
            <w:pPr>
              <w:widowControl/>
              <w:jc w:val="left"/>
              <w:rPr>
                <w:rFonts w:ascii="宋体" w:hAnsi="宋体"/>
                <w:bCs/>
                <w:kern w:val="0"/>
                <w:sz w:val="18"/>
                <w:szCs w:val="18"/>
              </w:rPr>
            </w:pPr>
          </w:p>
        </w:tc>
        <w:tc>
          <w:tcPr>
            <w:tcW w:w="1043" w:type="dxa"/>
          </w:tcPr>
          <w:p w:rsidR="0009086D" w:rsidRPr="002F0D80" w:rsidRDefault="0009086D">
            <w:pPr>
              <w:widowControl/>
              <w:jc w:val="left"/>
              <w:rPr>
                <w:rFonts w:ascii="宋体" w:hAnsi="宋体"/>
                <w:bCs/>
                <w:kern w:val="0"/>
                <w:sz w:val="18"/>
                <w:szCs w:val="18"/>
              </w:rPr>
            </w:pPr>
          </w:p>
        </w:tc>
      </w:tr>
      <w:tr w:rsidR="002F0D80" w:rsidRPr="002F0D80" w:rsidTr="004B0566">
        <w:tc>
          <w:tcPr>
            <w:tcW w:w="1081" w:type="dxa"/>
            <w:vAlign w:val="center"/>
          </w:tcPr>
          <w:p w:rsidR="00A32DD1" w:rsidRPr="002F0D80" w:rsidRDefault="0026680A" w:rsidP="00A32DD1">
            <w:pPr>
              <w:widowControl/>
              <w:jc w:val="center"/>
              <w:rPr>
                <w:rFonts w:ascii="宋体" w:hAnsi="宋体"/>
                <w:bCs/>
                <w:kern w:val="0"/>
                <w:sz w:val="18"/>
                <w:szCs w:val="18"/>
              </w:rPr>
            </w:pPr>
            <w:r w:rsidRPr="002F0D80">
              <w:rPr>
                <w:rFonts w:ascii="宋体" w:hAnsi="宋体"/>
                <w:bCs/>
                <w:kern w:val="0"/>
                <w:sz w:val="18"/>
                <w:szCs w:val="18"/>
              </w:rPr>
              <w:t>V1.4</w:t>
            </w:r>
            <w:r w:rsidR="00A32DD1" w:rsidRPr="002F0D80">
              <w:rPr>
                <w:rFonts w:ascii="宋体" w:hAnsi="宋体"/>
                <w:bCs/>
                <w:kern w:val="0"/>
                <w:sz w:val="18"/>
                <w:szCs w:val="18"/>
              </w:rPr>
              <w:t>.</w:t>
            </w:r>
            <w:r w:rsidRPr="002F0D80">
              <w:rPr>
                <w:rFonts w:ascii="宋体" w:hAnsi="宋体"/>
                <w:bCs/>
                <w:kern w:val="0"/>
                <w:sz w:val="18"/>
                <w:szCs w:val="18"/>
              </w:rPr>
              <w:t>5</w:t>
            </w:r>
          </w:p>
        </w:tc>
        <w:tc>
          <w:tcPr>
            <w:tcW w:w="1245" w:type="dxa"/>
            <w:vAlign w:val="center"/>
          </w:tcPr>
          <w:p w:rsidR="00A32DD1" w:rsidRPr="002F0D80" w:rsidRDefault="00A32DD1" w:rsidP="00A32DD1">
            <w:pPr>
              <w:widowControl/>
              <w:jc w:val="center"/>
              <w:rPr>
                <w:rFonts w:ascii="宋体" w:hAnsi="宋体"/>
                <w:bCs/>
                <w:kern w:val="0"/>
                <w:sz w:val="18"/>
                <w:szCs w:val="18"/>
              </w:rPr>
            </w:pPr>
            <w:r w:rsidRPr="002F0D80">
              <w:rPr>
                <w:rFonts w:ascii="宋体" w:hAnsi="宋体" w:hint="eastAsia"/>
                <w:bCs/>
                <w:kern w:val="0"/>
                <w:sz w:val="18"/>
                <w:szCs w:val="18"/>
              </w:rPr>
              <w:t>2014-07-21</w:t>
            </w:r>
          </w:p>
        </w:tc>
        <w:tc>
          <w:tcPr>
            <w:tcW w:w="4113" w:type="dxa"/>
          </w:tcPr>
          <w:p w:rsidR="00A32DD1" w:rsidRPr="002F0D80" w:rsidRDefault="00A32DD1" w:rsidP="00A32DD1">
            <w:pPr>
              <w:jc w:val="left"/>
              <w:rPr>
                <w:sz w:val="18"/>
                <w:szCs w:val="18"/>
              </w:rPr>
            </w:pPr>
            <w:r w:rsidRPr="002F0D80">
              <w:rPr>
                <w:rFonts w:hint="eastAsia"/>
                <w:sz w:val="18"/>
                <w:szCs w:val="18"/>
              </w:rPr>
              <w:t>在“手术申请”</w:t>
            </w:r>
            <w:r w:rsidRPr="002F0D80">
              <w:rPr>
                <w:rFonts w:ascii="宋体" w:hAnsi="宋体" w:cs="Arial" w:hint="eastAsia"/>
                <w:sz w:val="18"/>
                <w:szCs w:val="18"/>
              </w:rPr>
              <w:t>OperationRequest表中添加如下字段：</w:t>
            </w:r>
            <w:r w:rsidRPr="002F0D80">
              <w:rPr>
                <w:sz w:val="18"/>
                <w:szCs w:val="18"/>
              </w:rPr>
              <w:t>Assistant1</w:t>
            </w:r>
            <w:r w:rsidRPr="002F0D80">
              <w:rPr>
                <w:sz w:val="18"/>
                <w:szCs w:val="18"/>
              </w:rPr>
              <w:t>、</w:t>
            </w:r>
            <w:r w:rsidRPr="002F0D80">
              <w:rPr>
                <w:sz w:val="18"/>
                <w:szCs w:val="18"/>
              </w:rPr>
              <w:t>Assistant2</w:t>
            </w:r>
            <w:r w:rsidRPr="002F0D80">
              <w:rPr>
                <w:sz w:val="18"/>
                <w:szCs w:val="18"/>
              </w:rPr>
              <w:t>、</w:t>
            </w:r>
            <w:r w:rsidRPr="002F0D80">
              <w:rPr>
                <w:sz w:val="18"/>
                <w:szCs w:val="18"/>
              </w:rPr>
              <w:t>Assistant3</w:t>
            </w:r>
          </w:p>
          <w:p w:rsidR="00A32DD1" w:rsidRPr="002F0D80" w:rsidRDefault="00A32DD1" w:rsidP="00A32DD1">
            <w:pPr>
              <w:jc w:val="left"/>
              <w:rPr>
                <w:sz w:val="18"/>
                <w:szCs w:val="18"/>
              </w:rPr>
            </w:pPr>
            <w:r w:rsidRPr="002F0D80">
              <w:rPr>
                <w:rFonts w:hint="eastAsia"/>
                <w:sz w:val="18"/>
                <w:szCs w:val="18"/>
              </w:rPr>
              <w:t>调整</w:t>
            </w:r>
            <w:r w:rsidRPr="002F0D80">
              <w:rPr>
                <w:rFonts w:hint="eastAsia"/>
                <w:sz w:val="18"/>
                <w:szCs w:val="18"/>
              </w:rPr>
              <w:t>bloodnum</w:t>
            </w:r>
            <w:r w:rsidRPr="002F0D80">
              <w:rPr>
                <w:rFonts w:hint="eastAsia"/>
                <w:sz w:val="18"/>
                <w:szCs w:val="18"/>
              </w:rPr>
              <w:t>、</w:t>
            </w:r>
            <w:r w:rsidRPr="002F0D80">
              <w:rPr>
                <w:sz w:val="18"/>
                <w:szCs w:val="18"/>
              </w:rPr>
              <w:t>BloodUnit</w:t>
            </w:r>
            <w:r w:rsidRPr="002F0D80">
              <w:rPr>
                <w:sz w:val="18"/>
                <w:szCs w:val="18"/>
              </w:rPr>
              <w:t>、</w:t>
            </w:r>
            <w:r w:rsidRPr="002F0D80">
              <w:rPr>
                <w:sz w:val="18"/>
                <w:szCs w:val="18"/>
              </w:rPr>
              <w:t>Ynheavy</w:t>
            </w:r>
            <w:r w:rsidRPr="002F0D80">
              <w:rPr>
                <w:rFonts w:hint="eastAsia"/>
                <w:sz w:val="18"/>
                <w:szCs w:val="18"/>
              </w:rPr>
              <w:t>字段说明</w:t>
            </w:r>
          </w:p>
        </w:tc>
        <w:tc>
          <w:tcPr>
            <w:tcW w:w="1040" w:type="dxa"/>
          </w:tcPr>
          <w:p w:rsidR="00A32DD1" w:rsidRPr="002F0D80" w:rsidRDefault="00DF0560" w:rsidP="00A32DD1">
            <w:pPr>
              <w:widowControl/>
              <w:spacing w:before="240"/>
              <w:rPr>
                <w:rFonts w:ascii="宋体" w:hAnsi="宋体"/>
                <w:bCs/>
                <w:kern w:val="0"/>
                <w:sz w:val="18"/>
                <w:szCs w:val="18"/>
              </w:rPr>
            </w:pPr>
            <w:r>
              <w:rPr>
                <w:rFonts w:ascii="宋体" w:hAnsi="宋体" w:hint="eastAsia"/>
                <w:bCs/>
                <w:kern w:val="0"/>
                <w:sz w:val="18"/>
                <w:szCs w:val="18"/>
              </w:rPr>
              <w:t>XZ</w:t>
            </w:r>
            <w:r>
              <w:rPr>
                <w:rFonts w:ascii="宋体" w:hAnsi="宋体"/>
                <w:bCs/>
                <w:kern w:val="0"/>
                <w:sz w:val="18"/>
                <w:szCs w:val="18"/>
              </w:rPr>
              <w:t>X</w:t>
            </w:r>
          </w:p>
        </w:tc>
        <w:tc>
          <w:tcPr>
            <w:tcW w:w="1043" w:type="dxa"/>
          </w:tcPr>
          <w:p w:rsidR="00A32DD1" w:rsidRPr="002F0D80" w:rsidRDefault="00A32DD1" w:rsidP="00A32DD1">
            <w:pPr>
              <w:widowControl/>
              <w:jc w:val="left"/>
              <w:rPr>
                <w:rFonts w:ascii="宋体" w:hAnsi="宋体"/>
                <w:bCs/>
                <w:kern w:val="0"/>
                <w:sz w:val="18"/>
                <w:szCs w:val="18"/>
              </w:rPr>
            </w:pPr>
          </w:p>
        </w:tc>
      </w:tr>
      <w:tr w:rsidR="002F0D80" w:rsidRPr="002F0D80" w:rsidTr="004B0566">
        <w:tc>
          <w:tcPr>
            <w:tcW w:w="1081" w:type="dxa"/>
            <w:vAlign w:val="center"/>
          </w:tcPr>
          <w:p w:rsidR="00A32DD1" w:rsidRPr="002F0D80" w:rsidRDefault="00A32DD1" w:rsidP="00A32DD1">
            <w:pPr>
              <w:widowControl/>
              <w:jc w:val="center"/>
              <w:rPr>
                <w:rFonts w:ascii="宋体" w:hAnsi="宋体"/>
                <w:bCs/>
                <w:kern w:val="0"/>
                <w:sz w:val="18"/>
                <w:szCs w:val="18"/>
              </w:rPr>
            </w:pPr>
            <w:r w:rsidRPr="002F0D80">
              <w:rPr>
                <w:rFonts w:ascii="宋体" w:hAnsi="宋体" w:hint="eastAsia"/>
                <w:bCs/>
                <w:kern w:val="0"/>
                <w:sz w:val="18"/>
                <w:szCs w:val="18"/>
              </w:rPr>
              <w:t>V1.4.</w:t>
            </w:r>
            <w:r w:rsidR="00744A9A" w:rsidRPr="002F0D80">
              <w:rPr>
                <w:rFonts w:ascii="宋体" w:hAnsi="宋体" w:hint="eastAsia"/>
                <w:bCs/>
                <w:kern w:val="0"/>
                <w:sz w:val="18"/>
                <w:szCs w:val="18"/>
              </w:rPr>
              <w:t>6</w:t>
            </w:r>
          </w:p>
        </w:tc>
        <w:tc>
          <w:tcPr>
            <w:tcW w:w="1245" w:type="dxa"/>
            <w:vAlign w:val="center"/>
          </w:tcPr>
          <w:p w:rsidR="00A32DD1" w:rsidRPr="002F0D80" w:rsidRDefault="00A32DD1" w:rsidP="00A32DD1">
            <w:pPr>
              <w:widowControl/>
              <w:jc w:val="center"/>
              <w:rPr>
                <w:rFonts w:ascii="宋体" w:hAnsi="宋体"/>
                <w:bCs/>
                <w:kern w:val="0"/>
                <w:sz w:val="18"/>
                <w:szCs w:val="18"/>
              </w:rPr>
            </w:pPr>
            <w:r w:rsidRPr="002F0D80">
              <w:rPr>
                <w:rFonts w:ascii="宋体" w:hAnsi="宋体" w:hint="eastAsia"/>
                <w:bCs/>
                <w:kern w:val="0"/>
                <w:sz w:val="18"/>
                <w:szCs w:val="18"/>
              </w:rPr>
              <w:t>2014-07-24</w:t>
            </w:r>
          </w:p>
        </w:tc>
        <w:tc>
          <w:tcPr>
            <w:tcW w:w="4113" w:type="dxa"/>
          </w:tcPr>
          <w:p w:rsidR="00A32DD1" w:rsidRPr="002F0D80" w:rsidRDefault="00A32DD1" w:rsidP="00A32DD1">
            <w:pPr>
              <w:widowControl/>
              <w:rPr>
                <w:rFonts w:ascii="宋体" w:hAnsi="宋体"/>
                <w:bCs/>
                <w:kern w:val="0"/>
                <w:sz w:val="18"/>
                <w:szCs w:val="18"/>
              </w:rPr>
            </w:pPr>
            <w:r w:rsidRPr="002F0D80">
              <w:rPr>
                <w:rFonts w:ascii="宋体" w:hAnsi="宋体" w:hint="eastAsia"/>
                <w:bCs/>
                <w:kern w:val="0"/>
                <w:sz w:val="18"/>
                <w:szCs w:val="18"/>
              </w:rPr>
              <w:t>增加UniReport2.0荷载类型，</w:t>
            </w:r>
            <w:r w:rsidR="0026680A" w:rsidRPr="002F0D80">
              <w:rPr>
                <w:rFonts w:ascii="宋体" w:hAnsi="宋体" w:hint="eastAsia"/>
                <w:bCs/>
                <w:kern w:val="0"/>
                <w:sz w:val="18"/>
                <w:szCs w:val="18"/>
              </w:rPr>
              <w:t>新增加文件类型</w:t>
            </w:r>
          </w:p>
        </w:tc>
        <w:tc>
          <w:tcPr>
            <w:tcW w:w="1040" w:type="dxa"/>
          </w:tcPr>
          <w:p w:rsidR="00A32DD1" w:rsidRPr="002F0D80" w:rsidRDefault="00A32DD1" w:rsidP="00A32DD1">
            <w:pPr>
              <w:widowControl/>
              <w:jc w:val="left"/>
              <w:rPr>
                <w:rFonts w:ascii="宋体" w:hAnsi="宋体"/>
                <w:bCs/>
                <w:kern w:val="0"/>
                <w:sz w:val="18"/>
                <w:szCs w:val="18"/>
              </w:rPr>
            </w:pPr>
          </w:p>
        </w:tc>
        <w:tc>
          <w:tcPr>
            <w:tcW w:w="1043" w:type="dxa"/>
          </w:tcPr>
          <w:p w:rsidR="00A32DD1" w:rsidRPr="002F0D80" w:rsidRDefault="00A32DD1" w:rsidP="00A32DD1">
            <w:pPr>
              <w:widowControl/>
              <w:jc w:val="left"/>
              <w:rPr>
                <w:rFonts w:ascii="宋体" w:hAnsi="宋体"/>
                <w:bCs/>
                <w:kern w:val="0"/>
                <w:sz w:val="18"/>
                <w:szCs w:val="18"/>
              </w:rPr>
            </w:pPr>
          </w:p>
        </w:tc>
      </w:tr>
      <w:tr w:rsidR="002F0D80" w:rsidRPr="002F0D80" w:rsidTr="004B0566">
        <w:tc>
          <w:tcPr>
            <w:tcW w:w="1081" w:type="dxa"/>
            <w:vAlign w:val="center"/>
          </w:tcPr>
          <w:p w:rsidR="00A32DD1" w:rsidRPr="002F0D80" w:rsidRDefault="00744A9A" w:rsidP="00A32DD1">
            <w:pPr>
              <w:widowControl/>
              <w:jc w:val="center"/>
              <w:rPr>
                <w:rFonts w:ascii="宋体" w:hAnsi="宋体"/>
                <w:bCs/>
                <w:kern w:val="0"/>
                <w:sz w:val="18"/>
                <w:szCs w:val="18"/>
              </w:rPr>
            </w:pPr>
            <w:r w:rsidRPr="002F0D80">
              <w:rPr>
                <w:rFonts w:ascii="宋体" w:hAnsi="宋体" w:hint="eastAsia"/>
                <w:bCs/>
                <w:kern w:val="0"/>
                <w:sz w:val="18"/>
                <w:szCs w:val="18"/>
              </w:rPr>
              <w:t>V1.4.7</w:t>
            </w:r>
          </w:p>
        </w:tc>
        <w:tc>
          <w:tcPr>
            <w:tcW w:w="1245" w:type="dxa"/>
            <w:vAlign w:val="center"/>
          </w:tcPr>
          <w:p w:rsidR="00A32DD1" w:rsidRPr="002F0D80" w:rsidRDefault="00A32DD1" w:rsidP="00A32DD1">
            <w:pPr>
              <w:widowControl/>
              <w:jc w:val="center"/>
              <w:rPr>
                <w:rFonts w:ascii="宋体" w:hAnsi="宋体"/>
                <w:bCs/>
                <w:kern w:val="0"/>
                <w:sz w:val="18"/>
                <w:szCs w:val="18"/>
              </w:rPr>
            </w:pPr>
            <w:r w:rsidRPr="002F0D80">
              <w:rPr>
                <w:rFonts w:ascii="宋体" w:hAnsi="宋体" w:hint="eastAsia"/>
                <w:bCs/>
                <w:kern w:val="0"/>
                <w:sz w:val="18"/>
                <w:szCs w:val="18"/>
              </w:rPr>
              <w:t>2014-09-</w:t>
            </w:r>
            <w:r w:rsidRPr="002F0D80">
              <w:rPr>
                <w:rFonts w:ascii="宋体" w:hAnsi="宋体"/>
                <w:bCs/>
                <w:kern w:val="0"/>
                <w:sz w:val="18"/>
                <w:szCs w:val="18"/>
              </w:rPr>
              <w:t>15</w:t>
            </w:r>
          </w:p>
        </w:tc>
        <w:tc>
          <w:tcPr>
            <w:tcW w:w="4113" w:type="dxa"/>
          </w:tcPr>
          <w:p w:rsidR="00A32DD1" w:rsidRPr="002F0D80" w:rsidRDefault="00A32DD1" w:rsidP="00A32DD1">
            <w:pPr>
              <w:jc w:val="left"/>
              <w:rPr>
                <w:sz w:val="18"/>
                <w:szCs w:val="18"/>
              </w:rPr>
            </w:pPr>
            <w:r w:rsidRPr="002F0D80">
              <w:rPr>
                <w:rFonts w:hint="eastAsia"/>
                <w:sz w:val="18"/>
                <w:szCs w:val="18"/>
              </w:rPr>
              <w:t>在“手术申请”</w:t>
            </w:r>
            <w:r w:rsidRPr="002F0D80">
              <w:rPr>
                <w:rFonts w:ascii="宋体" w:hAnsi="宋体" w:cs="Arial" w:hint="eastAsia"/>
                <w:sz w:val="18"/>
                <w:szCs w:val="18"/>
              </w:rPr>
              <w:t>OperationRequest表中添加新字段，调整</w:t>
            </w:r>
            <w:r w:rsidRPr="002F0D80">
              <w:rPr>
                <w:rFonts w:ascii="宋体" w:hAnsi="宋体" w:cs="宋体"/>
                <w:kern w:val="0"/>
                <w:sz w:val="18"/>
                <w:szCs w:val="18"/>
              </w:rPr>
              <w:t>Diagnose字段说明</w:t>
            </w:r>
          </w:p>
        </w:tc>
        <w:tc>
          <w:tcPr>
            <w:tcW w:w="1040" w:type="dxa"/>
          </w:tcPr>
          <w:p w:rsidR="00A32DD1" w:rsidRPr="002F0D80" w:rsidRDefault="00DF0560" w:rsidP="00A32DD1">
            <w:pPr>
              <w:widowControl/>
              <w:spacing w:before="240"/>
              <w:rPr>
                <w:rFonts w:ascii="宋体" w:hAnsi="宋体"/>
                <w:bCs/>
                <w:kern w:val="0"/>
                <w:sz w:val="18"/>
                <w:szCs w:val="18"/>
              </w:rPr>
            </w:pPr>
            <w:r>
              <w:rPr>
                <w:rFonts w:ascii="宋体" w:hAnsi="宋体" w:hint="eastAsia"/>
                <w:bCs/>
                <w:kern w:val="0"/>
                <w:sz w:val="18"/>
                <w:szCs w:val="18"/>
              </w:rPr>
              <w:t>XZX</w:t>
            </w:r>
          </w:p>
        </w:tc>
        <w:tc>
          <w:tcPr>
            <w:tcW w:w="1043" w:type="dxa"/>
          </w:tcPr>
          <w:p w:rsidR="00A32DD1" w:rsidRPr="002F0D80" w:rsidRDefault="00A32DD1" w:rsidP="00A32DD1">
            <w:pPr>
              <w:widowControl/>
              <w:jc w:val="left"/>
              <w:rPr>
                <w:rFonts w:ascii="宋体" w:hAnsi="宋体"/>
                <w:bCs/>
                <w:kern w:val="0"/>
                <w:sz w:val="18"/>
                <w:szCs w:val="18"/>
              </w:rPr>
            </w:pPr>
          </w:p>
        </w:tc>
      </w:tr>
      <w:tr w:rsidR="002F0D80" w:rsidRPr="002F0D80" w:rsidTr="004B0566">
        <w:tc>
          <w:tcPr>
            <w:tcW w:w="1081" w:type="dxa"/>
            <w:vAlign w:val="center"/>
          </w:tcPr>
          <w:p w:rsidR="002F0D80" w:rsidRPr="002F0D80" w:rsidRDefault="002F0D80" w:rsidP="002F0D80">
            <w:pPr>
              <w:widowControl/>
              <w:jc w:val="center"/>
              <w:rPr>
                <w:rFonts w:ascii="宋体" w:hAnsi="宋体"/>
                <w:bCs/>
                <w:kern w:val="0"/>
                <w:sz w:val="18"/>
                <w:szCs w:val="18"/>
              </w:rPr>
            </w:pPr>
            <w:r w:rsidRPr="002F0D80">
              <w:rPr>
                <w:rFonts w:ascii="宋体" w:hAnsi="宋体" w:hint="eastAsia"/>
                <w:bCs/>
                <w:kern w:val="0"/>
                <w:sz w:val="18"/>
                <w:szCs w:val="18"/>
              </w:rPr>
              <w:t>V1.4.8</w:t>
            </w:r>
          </w:p>
        </w:tc>
        <w:tc>
          <w:tcPr>
            <w:tcW w:w="1245" w:type="dxa"/>
            <w:vAlign w:val="center"/>
          </w:tcPr>
          <w:p w:rsidR="002F0D80" w:rsidRPr="002F0D80" w:rsidRDefault="002F0D80" w:rsidP="002F0D80">
            <w:pPr>
              <w:widowControl/>
              <w:jc w:val="center"/>
              <w:rPr>
                <w:rFonts w:ascii="宋体" w:hAnsi="宋体"/>
                <w:bCs/>
                <w:kern w:val="0"/>
                <w:sz w:val="18"/>
                <w:szCs w:val="18"/>
              </w:rPr>
            </w:pPr>
            <w:r w:rsidRPr="002F0D80">
              <w:rPr>
                <w:rFonts w:ascii="宋体" w:hAnsi="宋体" w:hint="eastAsia"/>
                <w:bCs/>
                <w:kern w:val="0"/>
                <w:sz w:val="18"/>
                <w:szCs w:val="18"/>
              </w:rPr>
              <w:t>2014-10-10</w:t>
            </w:r>
          </w:p>
        </w:tc>
        <w:tc>
          <w:tcPr>
            <w:tcW w:w="4113" w:type="dxa"/>
          </w:tcPr>
          <w:p w:rsidR="002F0D80" w:rsidRPr="002F0D80" w:rsidRDefault="002F0D80" w:rsidP="002F0D80">
            <w:pPr>
              <w:widowControl/>
              <w:rPr>
                <w:rFonts w:ascii="宋体" w:hAnsi="宋体"/>
                <w:bCs/>
                <w:kern w:val="0"/>
                <w:sz w:val="18"/>
                <w:szCs w:val="18"/>
              </w:rPr>
            </w:pPr>
            <w:r w:rsidRPr="002F0D80">
              <w:rPr>
                <w:rFonts w:ascii="宋体" w:hAnsi="宋体" w:hint="eastAsia"/>
                <w:bCs/>
                <w:kern w:val="0"/>
                <w:sz w:val="18"/>
                <w:szCs w:val="18"/>
              </w:rPr>
              <w:t>UniReport2.0放射\内镜\超声 新增申请单号</w:t>
            </w:r>
            <w:r w:rsidRPr="002F0D80">
              <w:rPr>
                <w:rFonts w:ascii="宋体" w:hAnsi="宋体"/>
                <w:bCs/>
                <w:kern w:val="0"/>
                <w:sz w:val="18"/>
                <w:szCs w:val="18"/>
              </w:rPr>
              <w:t>RequestID</w:t>
            </w:r>
            <w:r w:rsidRPr="002F0D80">
              <w:rPr>
                <w:rFonts w:ascii="宋体" w:hAnsi="宋体" w:hint="eastAsia"/>
                <w:bCs/>
                <w:kern w:val="0"/>
                <w:sz w:val="18"/>
                <w:szCs w:val="18"/>
              </w:rPr>
              <w:t>、申请科室编码</w:t>
            </w:r>
            <w:r w:rsidRPr="002F0D80">
              <w:rPr>
                <w:rFonts w:ascii="宋体" w:hAnsi="宋体"/>
                <w:bCs/>
                <w:kern w:val="0"/>
                <w:sz w:val="18"/>
                <w:szCs w:val="18"/>
              </w:rPr>
              <w:t>ApplyDepartmentsID</w:t>
            </w:r>
          </w:p>
          <w:p w:rsidR="002F0D80" w:rsidRPr="002F0D80" w:rsidRDefault="002F0D80" w:rsidP="002F0D80">
            <w:pPr>
              <w:widowControl/>
              <w:rPr>
                <w:rFonts w:ascii="宋体" w:hAnsi="宋体"/>
                <w:bCs/>
                <w:kern w:val="0"/>
                <w:sz w:val="18"/>
                <w:szCs w:val="18"/>
              </w:rPr>
            </w:pPr>
            <w:r w:rsidRPr="002F0D80">
              <w:rPr>
                <w:rFonts w:ascii="宋体" w:hAnsi="宋体" w:hint="eastAsia"/>
                <w:bCs/>
                <w:kern w:val="0"/>
                <w:sz w:val="18"/>
                <w:szCs w:val="18"/>
              </w:rPr>
              <w:t>申请科室名称</w:t>
            </w:r>
            <w:r w:rsidRPr="002F0D80">
              <w:rPr>
                <w:rFonts w:ascii="宋体" w:hAnsi="宋体"/>
                <w:bCs/>
                <w:kern w:val="0"/>
                <w:sz w:val="18"/>
                <w:szCs w:val="18"/>
              </w:rPr>
              <w:t>ApplyDepartmentsName</w:t>
            </w:r>
          </w:p>
        </w:tc>
        <w:tc>
          <w:tcPr>
            <w:tcW w:w="1040" w:type="dxa"/>
          </w:tcPr>
          <w:p w:rsidR="002F0D80" w:rsidRPr="002F0D80" w:rsidRDefault="002F0D80" w:rsidP="002F0D80">
            <w:pPr>
              <w:widowControl/>
              <w:jc w:val="left"/>
              <w:rPr>
                <w:rFonts w:ascii="宋体" w:hAnsi="宋体"/>
                <w:bCs/>
                <w:kern w:val="0"/>
                <w:sz w:val="18"/>
                <w:szCs w:val="18"/>
              </w:rPr>
            </w:pPr>
          </w:p>
        </w:tc>
        <w:tc>
          <w:tcPr>
            <w:tcW w:w="1043" w:type="dxa"/>
          </w:tcPr>
          <w:p w:rsidR="002F0D80" w:rsidRPr="002F0D80" w:rsidRDefault="002F0D80" w:rsidP="002F0D80">
            <w:pPr>
              <w:widowControl/>
              <w:jc w:val="left"/>
              <w:rPr>
                <w:rFonts w:ascii="宋体" w:hAnsi="宋体"/>
                <w:bCs/>
                <w:kern w:val="0"/>
                <w:sz w:val="18"/>
                <w:szCs w:val="18"/>
              </w:rPr>
            </w:pPr>
          </w:p>
        </w:tc>
      </w:tr>
      <w:tr w:rsidR="00EB71F7" w:rsidRPr="002F0D80" w:rsidTr="004B0566">
        <w:tc>
          <w:tcPr>
            <w:tcW w:w="1081" w:type="dxa"/>
            <w:vAlign w:val="center"/>
          </w:tcPr>
          <w:p w:rsidR="00EB71F7" w:rsidRPr="002F0D80" w:rsidRDefault="00EB71F7" w:rsidP="002F0D80">
            <w:pPr>
              <w:widowControl/>
              <w:jc w:val="center"/>
              <w:rPr>
                <w:rFonts w:ascii="宋体" w:hAnsi="宋体"/>
                <w:bCs/>
                <w:kern w:val="0"/>
                <w:sz w:val="18"/>
                <w:szCs w:val="18"/>
              </w:rPr>
            </w:pPr>
            <w:r>
              <w:rPr>
                <w:rFonts w:ascii="宋体" w:hAnsi="宋体" w:hint="eastAsia"/>
                <w:bCs/>
                <w:kern w:val="0"/>
                <w:sz w:val="18"/>
                <w:szCs w:val="18"/>
              </w:rPr>
              <w:t>V1.4.9</w:t>
            </w:r>
          </w:p>
        </w:tc>
        <w:tc>
          <w:tcPr>
            <w:tcW w:w="1245" w:type="dxa"/>
            <w:vAlign w:val="center"/>
          </w:tcPr>
          <w:p w:rsidR="00EB71F7" w:rsidRPr="002F0D80" w:rsidRDefault="00EB71F7" w:rsidP="002F0D80">
            <w:pPr>
              <w:widowControl/>
              <w:jc w:val="center"/>
              <w:rPr>
                <w:rFonts w:ascii="宋体" w:hAnsi="宋体"/>
                <w:bCs/>
                <w:kern w:val="0"/>
                <w:sz w:val="18"/>
                <w:szCs w:val="18"/>
              </w:rPr>
            </w:pPr>
            <w:r>
              <w:rPr>
                <w:rFonts w:ascii="宋体" w:hAnsi="宋体" w:hint="eastAsia"/>
                <w:bCs/>
                <w:kern w:val="0"/>
                <w:sz w:val="18"/>
                <w:szCs w:val="18"/>
              </w:rPr>
              <w:t>2014-12-9</w:t>
            </w:r>
          </w:p>
        </w:tc>
        <w:tc>
          <w:tcPr>
            <w:tcW w:w="4113" w:type="dxa"/>
          </w:tcPr>
          <w:p w:rsidR="00EB71F7" w:rsidRPr="002F0D80" w:rsidRDefault="00EB71F7" w:rsidP="002F0D80">
            <w:pPr>
              <w:widowControl/>
              <w:rPr>
                <w:rFonts w:ascii="宋体" w:hAnsi="宋体"/>
                <w:bCs/>
                <w:kern w:val="0"/>
                <w:sz w:val="18"/>
                <w:szCs w:val="18"/>
              </w:rPr>
            </w:pPr>
            <w:r>
              <w:rPr>
                <w:rFonts w:ascii="宋体" w:hAnsi="宋体" w:hint="eastAsia"/>
                <w:bCs/>
                <w:kern w:val="0"/>
                <w:sz w:val="18"/>
                <w:szCs w:val="18"/>
              </w:rPr>
              <w:t>UniReport2.0接口增加patientid参数</w:t>
            </w:r>
          </w:p>
        </w:tc>
        <w:tc>
          <w:tcPr>
            <w:tcW w:w="1040" w:type="dxa"/>
          </w:tcPr>
          <w:p w:rsidR="00EB71F7" w:rsidRPr="002F0D80" w:rsidRDefault="00EB71F7" w:rsidP="002F0D80">
            <w:pPr>
              <w:widowControl/>
              <w:jc w:val="left"/>
              <w:rPr>
                <w:rFonts w:ascii="宋体" w:hAnsi="宋体"/>
                <w:bCs/>
                <w:kern w:val="0"/>
                <w:sz w:val="18"/>
                <w:szCs w:val="18"/>
              </w:rPr>
            </w:pPr>
          </w:p>
        </w:tc>
        <w:tc>
          <w:tcPr>
            <w:tcW w:w="1043" w:type="dxa"/>
          </w:tcPr>
          <w:p w:rsidR="00EB71F7" w:rsidRPr="002F0D80" w:rsidRDefault="00EB71F7" w:rsidP="002F0D80">
            <w:pPr>
              <w:widowControl/>
              <w:jc w:val="left"/>
              <w:rPr>
                <w:rFonts w:ascii="宋体" w:hAnsi="宋体"/>
                <w:bCs/>
                <w:kern w:val="0"/>
                <w:sz w:val="18"/>
                <w:szCs w:val="18"/>
              </w:rPr>
            </w:pPr>
          </w:p>
        </w:tc>
      </w:tr>
      <w:tr w:rsidR="008D5F28" w:rsidRPr="002F0D80" w:rsidTr="004B0566">
        <w:tc>
          <w:tcPr>
            <w:tcW w:w="1081" w:type="dxa"/>
            <w:vAlign w:val="center"/>
          </w:tcPr>
          <w:p w:rsidR="008D5F28" w:rsidRDefault="008D5F28" w:rsidP="002F0D80">
            <w:pPr>
              <w:widowControl/>
              <w:jc w:val="center"/>
              <w:rPr>
                <w:rFonts w:ascii="宋体" w:hAnsi="宋体"/>
                <w:bCs/>
                <w:kern w:val="0"/>
                <w:sz w:val="18"/>
                <w:szCs w:val="18"/>
              </w:rPr>
            </w:pPr>
            <w:r>
              <w:rPr>
                <w:rFonts w:ascii="宋体" w:hAnsi="宋体" w:hint="eastAsia"/>
                <w:bCs/>
                <w:kern w:val="0"/>
                <w:sz w:val="18"/>
                <w:szCs w:val="18"/>
              </w:rPr>
              <w:t>V1.5.0</w:t>
            </w:r>
          </w:p>
        </w:tc>
        <w:tc>
          <w:tcPr>
            <w:tcW w:w="1245" w:type="dxa"/>
            <w:vAlign w:val="center"/>
          </w:tcPr>
          <w:p w:rsidR="008D5F28" w:rsidRDefault="008D5F28" w:rsidP="002F0D80">
            <w:pPr>
              <w:widowControl/>
              <w:jc w:val="center"/>
              <w:rPr>
                <w:rFonts w:ascii="宋体" w:hAnsi="宋体"/>
                <w:bCs/>
                <w:kern w:val="0"/>
                <w:sz w:val="18"/>
                <w:szCs w:val="18"/>
              </w:rPr>
            </w:pPr>
            <w:r>
              <w:rPr>
                <w:rFonts w:ascii="宋体" w:hAnsi="宋体" w:hint="eastAsia"/>
                <w:bCs/>
                <w:kern w:val="0"/>
                <w:sz w:val="18"/>
                <w:szCs w:val="18"/>
              </w:rPr>
              <w:t>2015-04-16</w:t>
            </w:r>
          </w:p>
        </w:tc>
        <w:tc>
          <w:tcPr>
            <w:tcW w:w="4113" w:type="dxa"/>
          </w:tcPr>
          <w:p w:rsidR="008D5F28" w:rsidRDefault="008D5F28" w:rsidP="002F0D80">
            <w:pPr>
              <w:widowControl/>
              <w:rPr>
                <w:rFonts w:ascii="宋体" w:hAnsi="宋体"/>
                <w:bCs/>
                <w:kern w:val="0"/>
                <w:sz w:val="18"/>
                <w:szCs w:val="18"/>
              </w:rPr>
            </w:pPr>
            <w:r>
              <w:rPr>
                <w:rFonts w:ascii="宋体" w:hAnsi="宋体" w:hint="eastAsia"/>
                <w:bCs/>
                <w:kern w:val="0"/>
                <w:sz w:val="18"/>
                <w:szCs w:val="18"/>
              </w:rPr>
              <w:t>新增细菌类检验报告荷载类型和报告XML结构</w:t>
            </w:r>
          </w:p>
        </w:tc>
        <w:tc>
          <w:tcPr>
            <w:tcW w:w="1040" w:type="dxa"/>
          </w:tcPr>
          <w:p w:rsidR="008D5F28" w:rsidRPr="002F0D80" w:rsidRDefault="008D5F28" w:rsidP="002F0D80">
            <w:pPr>
              <w:widowControl/>
              <w:jc w:val="left"/>
              <w:rPr>
                <w:rFonts w:ascii="宋体" w:hAnsi="宋体"/>
                <w:bCs/>
                <w:kern w:val="0"/>
                <w:sz w:val="18"/>
                <w:szCs w:val="18"/>
              </w:rPr>
            </w:pPr>
          </w:p>
        </w:tc>
        <w:tc>
          <w:tcPr>
            <w:tcW w:w="1043" w:type="dxa"/>
          </w:tcPr>
          <w:p w:rsidR="008D5F28" w:rsidRPr="002F0D80" w:rsidRDefault="008D5F28" w:rsidP="002F0D80">
            <w:pPr>
              <w:widowControl/>
              <w:jc w:val="left"/>
              <w:rPr>
                <w:rFonts w:ascii="宋体" w:hAnsi="宋体"/>
                <w:bCs/>
                <w:kern w:val="0"/>
                <w:sz w:val="18"/>
                <w:szCs w:val="18"/>
              </w:rPr>
            </w:pPr>
          </w:p>
        </w:tc>
      </w:tr>
      <w:tr w:rsidR="008D24E0" w:rsidRPr="002F0D80" w:rsidTr="004B0566">
        <w:tc>
          <w:tcPr>
            <w:tcW w:w="1081" w:type="dxa"/>
            <w:vAlign w:val="center"/>
          </w:tcPr>
          <w:p w:rsidR="008D24E0" w:rsidRDefault="008D24E0" w:rsidP="002F0D80">
            <w:pPr>
              <w:widowControl/>
              <w:jc w:val="center"/>
              <w:rPr>
                <w:rFonts w:ascii="宋体" w:hAnsi="宋体"/>
                <w:bCs/>
                <w:kern w:val="0"/>
                <w:sz w:val="18"/>
                <w:szCs w:val="18"/>
              </w:rPr>
            </w:pPr>
            <w:r>
              <w:rPr>
                <w:rFonts w:ascii="宋体" w:hAnsi="宋体" w:hint="eastAsia"/>
                <w:bCs/>
                <w:kern w:val="0"/>
                <w:sz w:val="18"/>
                <w:szCs w:val="18"/>
              </w:rPr>
              <w:t>V1.5.1</w:t>
            </w:r>
          </w:p>
        </w:tc>
        <w:tc>
          <w:tcPr>
            <w:tcW w:w="1245" w:type="dxa"/>
            <w:vAlign w:val="center"/>
          </w:tcPr>
          <w:p w:rsidR="008D24E0" w:rsidRDefault="008D24E0" w:rsidP="002F0D80">
            <w:pPr>
              <w:widowControl/>
              <w:jc w:val="center"/>
              <w:rPr>
                <w:rFonts w:ascii="宋体" w:hAnsi="宋体"/>
                <w:bCs/>
                <w:kern w:val="0"/>
                <w:sz w:val="18"/>
                <w:szCs w:val="18"/>
              </w:rPr>
            </w:pPr>
            <w:r>
              <w:rPr>
                <w:rFonts w:ascii="宋体" w:hAnsi="宋体" w:hint="eastAsia"/>
                <w:bCs/>
                <w:kern w:val="0"/>
                <w:sz w:val="18"/>
                <w:szCs w:val="18"/>
              </w:rPr>
              <w:t>2015-07-21</w:t>
            </w:r>
          </w:p>
        </w:tc>
        <w:tc>
          <w:tcPr>
            <w:tcW w:w="4113" w:type="dxa"/>
          </w:tcPr>
          <w:p w:rsidR="008D24E0" w:rsidRDefault="008D24E0" w:rsidP="002F0D80">
            <w:pPr>
              <w:widowControl/>
              <w:rPr>
                <w:rFonts w:ascii="宋体" w:hAnsi="宋体"/>
                <w:bCs/>
                <w:kern w:val="0"/>
                <w:sz w:val="18"/>
                <w:szCs w:val="18"/>
              </w:rPr>
            </w:pPr>
            <w:r>
              <w:rPr>
                <w:rFonts w:ascii="宋体" w:hAnsi="宋体" w:hint="eastAsia"/>
                <w:bCs/>
                <w:kern w:val="0"/>
                <w:sz w:val="18"/>
                <w:szCs w:val="18"/>
              </w:rPr>
              <w:t>新增细菌型检验报告临床评语XML结点</w:t>
            </w:r>
          </w:p>
        </w:tc>
        <w:tc>
          <w:tcPr>
            <w:tcW w:w="1040" w:type="dxa"/>
          </w:tcPr>
          <w:p w:rsidR="008D24E0" w:rsidRPr="002F0D80" w:rsidRDefault="008D24E0" w:rsidP="002F0D80">
            <w:pPr>
              <w:widowControl/>
              <w:jc w:val="left"/>
              <w:rPr>
                <w:rFonts w:ascii="宋体" w:hAnsi="宋体"/>
                <w:bCs/>
                <w:kern w:val="0"/>
                <w:sz w:val="18"/>
                <w:szCs w:val="18"/>
              </w:rPr>
            </w:pPr>
          </w:p>
        </w:tc>
        <w:tc>
          <w:tcPr>
            <w:tcW w:w="1043" w:type="dxa"/>
          </w:tcPr>
          <w:p w:rsidR="008D24E0" w:rsidRPr="002F0D80" w:rsidRDefault="008D24E0" w:rsidP="002F0D80">
            <w:pPr>
              <w:widowControl/>
              <w:jc w:val="left"/>
              <w:rPr>
                <w:rFonts w:ascii="宋体" w:hAnsi="宋体"/>
                <w:bCs/>
                <w:kern w:val="0"/>
                <w:sz w:val="18"/>
                <w:szCs w:val="18"/>
              </w:rPr>
            </w:pPr>
          </w:p>
        </w:tc>
      </w:tr>
    </w:tbl>
    <w:p w:rsidR="00C4009E" w:rsidRPr="002F0D80" w:rsidRDefault="00C4009E">
      <w:pPr>
        <w:rPr>
          <w:rFonts w:ascii="宋体" w:hAnsi="宋体"/>
          <w:sz w:val="30"/>
        </w:rPr>
      </w:pPr>
    </w:p>
    <w:p w:rsidR="007D2628" w:rsidRPr="002F0D80" w:rsidRDefault="007D2628">
      <w:pPr>
        <w:rPr>
          <w:rFonts w:ascii="宋体" w:hAnsi="宋体"/>
          <w:sz w:val="30"/>
        </w:rPr>
      </w:pPr>
    </w:p>
    <w:p w:rsidR="00264A2C" w:rsidRPr="002F0D80" w:rsidRDefault="00C4009E" w:rsidP="00264A2C">
      <w:pPr>
        <w:widowControl/>
        <w:jc w:val="center"/>
        <w:rPr>
          <w:rFonts w:ascii="宋体" w:hAnsi="宋体"/>
          <w:b/>
          <w:sz w:val="28"/>
          <w:szCs w:val="28"/>
        </w:rPr>
      </w:pPr>
      <w:r w:rsidRPr="002F0D80">
        <w:rPr>
          <w:rFonts w:ascii="宋体" w:hAnsi="宋体"/>
        </w:rPr>
        <w:br w:type="page"/>
      </w:r>
    </w:p>
    <w:sdt>
      <w:sdtPr>
        <w:rPr>
          <w:rFonts w:ascii="Times New Roman" w:hAnsi="Times New Roman"/>
          <w:b w:val="0"/>
          <w:bCs w:val="0"/>
          <w:kern w:val="2"/>
          <w:sz w:val="21"/>
          <w:szCs w:val="24"/>
          <w:lang w:val="en-US"/>
        </w:rPr>
        <w:id w:val="-2016138988"/>
        <w:docPartObj>
          <w:docPartGallery w:val="Table of Contents"/>
          <w:docPartUnique/>
        </w:docPartObj>
      </w:sdtPr>
      <w:sdtContent>
        <w:p w:rsidR="00264A2C" w:rsidRPr="002F0D80" w:rsidRDefault="00264A2C" w:rsidP="00B75328">
          <w:pPr>
            <w:pStyle w:val="TOC"/>
            <w:ind w:left="210" w:hanging="210"/>
          </w:pPr>
          <w:r w:rsidRPr="002F0D80">
            <w:t>目录</w:t>
          </w:r>
        </w:p>
        <w:p w:rsidR="005357F7" w:rsidRDefault="007117E5">
          <w:pPr>
            <w:pStyle w:val="12"/>
            <w:rPr>
              <w:rFonts w:asciiTheme="minorHAnsi" w:eastAsiaTheme="minorEastAsia" w:hAnsiTheme="minorHAnsi" w:cstheme="minorBidi"/>
              <w:bCs w:val="0"/>
              <w:caps w:val="0"/>
              <w:sz w:val="21"/>
              <w:szCs w:val="22"/>
            </w:rPr>
          </w:pPr>
          <w:r w:rsidRPr="002F0D80">
            <w:fldChar w:fldCharType="begin"/>
          </w:r>
          <w:r w:rsidR="00264A2C" w:rsidRPr="002F0D80">
            <w:instrText xml:space="preserve"> TOC \o "1-3" \h \z \u </w:instrText>
          </w:r>
          <w:r w:rsidRPr="002F0D80">
            <w:fldChar w:fldCharType="separate"/>
          </w:r>
          <w:hyperlink w:anchor="_Toc425243285" w:history="1">
            <w:r w:rsidR="005357F7" w:rsidRPr="00CE3799">
              <w:rPr>
                <w:rStyle w:val="a7"/>
                <w:rFonts w:ascii="宋体" w:hAnsi="宋体"/>
              </w:rPr>
              <w:t>1</w:t>
            </w:r>
            <w:r w:rsidR="005357F7">
              <w:rPr>
                <w:rFonts w:asciiTheme="minorHAnsi" w:eastAsiaTheme="minorEastAsia" w:hAnsiTheme="minorHAnsi" w:cstheme="minorBidi"/>
                <w:bCs w:val="0"/>
                <w:caps w:val="0"/>
                <w:sz w:val="21"/>
                <w:szCs w:val="22"/>
              </w:rPr>
              <w:tab/>
            </w:r>
            <w:r w:rsidR="005357F7" w:rsidRPr="00CE3799">
              <w:rPr>
                <w:rStyle w:val="a7"/>
                <w:rFonts w:ascii="宋体" w:hAnsi="宋体"/>
              </w:rPr>
              <w:t>ADGate</w:t>
            </w:r>
            <w:r w:rsidR="005357F7" w:rsidRPr="00CE3799">
              <w:rPr>
                <w:rStyle w:val="a7"/>
                <w:rFonts w:ascii="宋体" w:hAnsi="宋体" w:hint="eastAsia"/>
              </w:rPr>
              <w:t>交互方式</w:t>
            </w:r>
            <w:r w:rsidR="005357F7">
              <w:rPr>
                <w:webHidden/>
              </w:rPr>
              <w:tab/>
            </w:r>
            <w:r>
              <w:rPr>
                <w:webHidden/>
              </w:rPr>
              <w:fldChar w:fldCharType="begin"/>
            </w:r>
            <w:r w:rsidR="005357F7">
              <w:rPr>
                <w:webHidden/>
              </w:rPr>
              <w:instrText xml:space="preserve"> PAGEREF _Toc425243285 \h </w:instrText>
            </w:r>
            <w:r>
              <w:rPr>
                <w:webHidden/>
              </w:rPr>
            </w:r>
            <w:r>
              <w:rPr>
                <w:webHidden/>
              </w:rPr>
              <w:fldChar w:fldCharType="separate"/>
            </w:r>
            <w:r w:rsidR="005357F7">
              <w:rPr>
                <w:webHidden/>
              </w:rPr>
              <w:t>6</w:t>
            </w:r>
            <w:r>
              <w:rPr>
                <w:webHidden/>
              </w:rPr>
              <w:fldChar w:fldCharType="end"/>
            </w:r>
          </w:hyperlink>
        </w:p>
        <w:p w:rsidR="005357F7" w:rsidRDefault="003A742B">
          <w:pPr>
            <w:pStyle w:val="12"/>
            <w:rPr>
              <w:rFonts w:asciiTheme="minorHAnsi" w:eastAsiaTheme="minorEastAsia" w:hAnsiTheme="minorHAnsi" w:cstheme="minorBidi"/>
              <w:bCs w:val="0"/>
              <w:caps w:val="0"/>
              <w:sz w:val="21"/>
              <w:szCs w:val="22"/>
            </w:rPr>
          </w:pPr>
          <w:hyperlink w:anchor="_Toc425243286" w:history="1">
            <w:r w:rsidR="005357F7" w:rsidRPr="00CE3799">
              <w:rPr>
                <w:rStyle w:val="a7"/>
              </w:rPr>
              <w:t>2</w:t>
            </w:r>
            <w:r w:rsidR="005357F7">
              <w:rPr>
                <w:rFonts w:asciiTheme="minorHAnsi" w:eastAsiaTheme="minorEastAsia" w:hAnsiTheme="minorHAnsi" w:cstheme="minorBidi"/>
                <w:bCs w:val="0"/>
                <w:caps w:val="0"/>
                <w:sz w:val="21"/>
                <w:szCs w:val="22"/>
              </w:rPr>
              <w:tab/>
            </w:r>
            <w:r w:rsidR="005357F7" w:rsidRPr="00CE3799">
              <w:rPr>
                <w:rStyle w:val="a7"/>
              </w:rPr>
              <w:t>ADGate</w:t>
            </w:r>
            <w:r w:rsidR="005357F7" w:rsidRPr="00CE3799">
              <w:rPr>
                <w:rStyle w:val="a7"/>
                <w:rFonts w:hint="eastAsia"/>
              </w:rPr>
              <w:t>接口说明</w:t>
            </w:r>
            <w:r w:rsidR="005357F7">
              <w:rPr>
                <w:webHidden/>
              </w:rPr>
              <w:tab/>
            </w:r>
            <w:r w:rsidR="007117E5">
              <w:rPr>
                <w:webHidden/>
              </w:rPr>
              <w:fldChar w:fldCharType="begin"/>
            </w:r>
            <w:r w:rsidR="005357F7">
              <w:rPr>
                <w:webHidden/>
              </w:rPr>
              <w:instrText xml:space="preserve"> PAGEREF _Toc425243286 \h </w:instrText>
            </w:r>
            <w:r w:rsidR="007117E5">
              <w:rPr>
                <w:webHidden/>
              </w:rPr>
            </w:r>
            <w:r w:rsidR="007117E5">
              <w:rPr>
                <w:webHidden/>
              </w:rPr>
              <w:fldChar w:fldCharType="separate"/>
            </w:r>
            <w:r w:rsidR="005357F7">
              <w:rPr>
                <w:webHidden/>
              </w:rPr>
              <w:t>7</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287" w:history="1">
            <w:r w:rsidR="005357F7" w:rsidRPr="00CE3799">
              <w:rPr>
                <w:rStyle w:val="a7"/>
                <w:rFonts w:ascii="宋体" w:hAnsi="宋体"/>
              </w:rPr>
              <w:t>2.1</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文档上传</w:t>
            </w:r>
            <w:r w:rsidR="005357F7">
              <w:rPr>
                <w:webHidden/>
              </w:rPr>
              <w:tab/>
            </w:r>
            <w:r w:rsidR="007117E5">
              <w:rPr>
                <w:webHidden/>
              </w:rPr>
              <w:fldChar w:fldCharType="begin"/>
            </w:r>
            <w:r w:rsidR="005357F7">
              <w:rPr>
                <w:webHidden/>
              </w:rPr>
              <w:instrText xml:space="preserve"> PAGEREF _Toc425243287 \h </w:instrText>
            </w:r>
            <w:r w:rsidR="007117E5">
              <w:rPr>
                <w:webHidden/>
              </w:rPr>
            </w:r>
            <w:r w:rsidR="007117E5">
              <w:rPr>
                <w:webHidden/>
              </w:rPr>
              <w:fldChar w:fldCharType="separate"/>
            </w:r>
            <w:r w:rsidR="005357F7">
              <w:rPr>
                <w:webHidden/>
              </w:rPr>
              <w:t>7</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288" w:history="1">
            <w:r w:rsidR="005357F7" w:rsidRPr="00CE3799">
              <w:rPr>
                <w:rStyle w:val="a7"/>
              </w:rPr>
              <w:t>2.1.1</w:t>
            </w:r>
            <w:r w:rsidR="005357F7">
              <w:rPr>
                <w:rFonts w:asciiTheme="minorHAnsi" w:eastAsiaTheme="minorEastAsia" w:hAnsiTheme="minorHAnsi" w:cstheme="minorBidi"/>
                <w:iCs w:val="0"/>
                <w:sz w:val="21"/>
                <w:szCs w:val="22"/>
              </w:rPr>
              <w:tab/>
            </w:r>
            <w:r w:rsidR="005357F7" w:rsidRPr="00CE3799">
              <w:rPr>
                <w:rStyle w:val="a7"/>
                <w:rFonts w:hint="eastAsia"/>
              </w:rPr>
              <w:t>数据元发送表</w:t>
            </w:r>
            <w:r w:rsidR="005357F7" w:rsidRPr="00CE3799">
              <w:rPr>
                <w:rStyle w:val="a7"/>
              </w:rPr>
              <w:t>DGATE_DOCUMENT_INFO</w:t>
            </w:r>
            <w:r w:rsidR="005357F7">
              <w:rPr>
                <w:webHidden/>
              </w:rPr>
              <w:tab/>
            </w:r>
            <w:r w:rsidR="007117E5">
              <w:rPr>
                <w:webHidden/>
              </w:rPr>
              <w:fldChar w:fldCharType="begin"/>
            </w:r>
            <w:r w:rsidR="005357F7">
              <w:rPr>
                <w:webHidden/>
              </w:rPr>
              <w:instrText xml:space="preserve"> PAGEREF _Toc425243288 \h </w:instrText>
            </w:r>
            <w:r w:rsidR="007117E5">
              <w:rPr>
                <w:webHidden/>
              </w:rPr>
            </w:r>
            <w:r w:rsidR="007117E5">
              <w:rPr>
                <w:webHidden/>
              </w:rPr>
              <w:fldChar w:fldCharType="separate"/>
            </w:r>
            <w:r w:rsidR="005357F7">
              <w:rPr>
                <w:webHidden/>
              </w:rPr>
              <w:t>7</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289" w:history="1">
            <w:r w:rsidR="005357F7" w:rsidRPr="00CE3799">
              <w:rPr>
                <w:rStyle w:val="a7"/>
              </w:rPr>
              <w:t>2.1.2</w:t>
            </w:r>
            <w:r w:rsidR="005357F7">
              <w:rPr>
                <w:rFonts w:asciiTheme="minorHAnsi" w:eastAsiaTheme="minorEastAsia" w:hAnsiTheme="minorHAnsi" w:cstheme="minorBidi"/>
                <w:iCs w:val="0"/>
                <w:sz w:val="21"/>
                <w:szCs w:val="22"/>
              </w:rPr>
              <w:tab/>
            </w:r>
            <w:r w:rsidR="005357F7" w:rsidRPr="00CE3799">
              <w:rPr>
                <w:rStyle w:val="a7"/>
                <w:rFonts w:hint="eastAsia"/>
              </w:rPr>
              <w:t>数据元扩展表</w:t>
            </w:r>
            <w:r w:rsidR="005357F7" w:rsidRPr="00CE3799">
              <w:rPr>
                <w:rStyle w:val="a7"/>
              </w:rPr>
              <w:t>DGATE_EXTEND_ID_INFO</w:t>
            </w:r>
            <w:r w:rsidR="005357F7">
              <w:rPr>
                <w:webHidden/>
              </w:rPr>
              <w:tab/>
            </w:r>
            <w:r w:rsidR="007117E5">
              <w:rPr>
                <w:webHidden/>
              </w:rPr>
              <w:fldChar w:fldCharType="begin"/>
            </w:r>
            <w:r w:rsidR="005357F7">
              <w:rPr>
                <w:webHidden/>
              </w:rPr>
              <w:instrText xml:space="preserve"> PAGEREF _Toc425243289 \h </w:instrText>
            </w:r>
            <w:r w:rsidR="007117E5">
              <w:rPr>
                <w:webHidden/>
              </w:rPr>
            </w:r>
            <w:r w:rsidR="007117E5">
              <w:rPr>
                <w:webHidden/>
              </w:rPr>
              <w:fldChar w:fldCharType="separate"/>
            </w:r>
            <w:r w:rsidR="005357F7">
              <w:rPr>
                <w:webHidden/>
              </w:rPr>
              <w:t>9</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290" w:history="1">
            <w:r w:rsidR="005357F7" w:rsidRPr="00CE3799">
              <w:rPr>
                <w:rStyle w:val="a7"/>
                <w:rFonts w:ascii="宋体" w:hAnsi="宋体"/>
              </w:rPr>
              <w:t>2.2</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文档更新</w:t>
            </w:r>
            <w:r w:rsidR="005357F7">
              <w:rPr>
                <w:webHidden/>
              </w:rPr>
              <w:tab/>
            </w:r>
            <w:r w:rsidR="007117E5">
              <w:rPr>
                <w:webHidden/>
              </w:rPr>
              <w:fldChar w:fldCharType="begin"/>
            </w:r>
            <w:r w:rsidR="005357F7">
              <w:rPr>
                <w:webHidden/>
              </w:rPr>
              <w:instrText xml:space="preserve"> PAGEREF _Toc425243290 \h </w:instrText>
            </w:r>
            <w:r w:rsidR="007117E5">
              <w:rPr>
                <w:webHidden/>
              </w:rPr>
            </w:r>
            <w:r w:rsidR="007117E5">
              <w:rPr>
                <w:webHidden/>
              </w:rPr>
              <w:fldChar w:fldCharType="separate"/>
            </w:r>
            <w:r w:rsidR="005357F7">
              <w:rPr>
                <w:webHidden/>
              </w:rPr>
              <w:t>9</w:t>
            </w:r>
            <w:r w:rsidR="007117E5">
              <w:rPr>
                <w:webHidden/>
              </w:rPr>
              <w:fldChar w:fldCharType="end"/>
            </w:r>
          </w:hyperlink>
        </w:p>
        <w:p w:rsidR="005357F7" w:rsidRDefault="003A742B">
          <w:pPr>
            <w:pStyle w:val="12"/>
            <w:rPr>
              <w:rFonts w:asciiTheme="minorHAnsi" w:eastAsiaTheme="minorEastAsia" w:hAnsiTheme="minorHAnsi" w:cstheme="minorBidi"/>
              <w:bCs w:val="0"/>
              <w:caps w:val="0"/>
              <w:sz w:val="21"/>
              <w:szCs w:val="22"/>
            </w:rPr>
          </w:pPr>
          <w:hyperlink w:anchor="_Toc425243291" w:history="1">
            <w:r w:rsidR="005357F7" w:rsidRPr="00CE3799">
              <w:rPr>
                <w:rStyle w:val="a7"/>
                <w:rFonts w:ascii="宋体" w:hAnsi="宋体"/>
              </w:rPr>
              <w:t>3</w:t>
            </w:r>
            <w:r w:rsidR="005357F7">
              <w:rPr>
                <w:rFonts w:asciiTheme="minorHAnsi" w:eastAsiaTheme="minorEastAsia" w:hAnsiTheme="minorHAnsi" w:cstheme="minorBidi"/>
                <w:bCs w:val="0"/>
                <w:caps w:val="0"/>
                <w:sz w:val="21"/>
                <w:szCs w:val="22"/>
              </w:rPr>
              <w:tab/>
            </w:r>
            <w:r w:rsidR="005357F7" w:rsidRPr="00CE3799">
              <w:rPr>
                <w:rStyle w:val="a7"/>
                <w:rFonts w:ascii="宋体" w:hAnsi="宋体" w:hint="eastAsia"/>
              </w:rPr>
              <w:t>数据元结构（手术、用血、报卡）</w:t>
            </w:r>
            <w:r w:rsidR="005357F7">
              <w:rPr>
                <w:webHidden/>
              </w:rPr>
              <w:tab/>
            </w:r>
            <w:r w:rsidR="007117E5">
              <w:rPr>
                <w:webHidden/>
              </w:rPr>
              <w:fldChar w:fldCharType="begin"/>
            </w:r>
            <w:r w:rsidR="005357F7">
              <w:rPr>
                <w:webHidden/>
              </w:rPr>
              <w:instrText xml:space="preserve"> PAGEREF _Toc425243291 \h </w:instrText>
            </w:r>
            <w:r w:rsidR="007117E5">
              <w:rPr>
                <w:webHidden/>
              </w:rPr>
            </w:r>
            <w:r w:rsidR="007117E5">
              <w:rPr>
                <w:webHidden/>
              </w:rPr>
              <w:fldChar w:fldCharType="separate"/>
            </w:r>
            <w:r w:rsidR="005357F7">
              <w:rPr>
                <w:webHidden/>
              </w:rPr>
              <w:t>11</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292" w:history="1">
            <w:r w:rsidR="005357F7" w:rsidRPr="00CE3799">
              <w:rPr>
                <w:rStyle w:val="a7"/>
                <w:rFonts w:ascii="宋体" w:hAnsi="宋体"/>
              </w:rPr>
              <w:t>3.1</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手术申请</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w:t>
            </w:r>
            <w:r w:rsidR="005357F7">
              <w:rPr>
                <w:webHidden/>
              </w:rPr>
              <w:tab/>
            </w:r>
            <w:r w:rsidR="007117E5">
              <w:rPr>
                <w:webHidden/>
              </w:rPr>
              <w:fldChar w:fldCharType="begin"/>
            </w:r>
            <w:r w:rsidR="005357F7">
              <w:rPr>
                <w:webHidden/>
              </w:rPr>
              <w:instrText xml:space="preserve"> PAGEREF _Toc425243292 \h </w:instrText>
            </w:r>
            <w:r w:rsidR="007117E5">
              <w:rPr>
                <w:webHidden/>
              </w:rPr>
            </w:r>
            <w:r w:rsidR="007117E5">
              <w:rPr>
                <w:webHidden/>
              </w:rPr>
              <w:fldChar w:fldCharType="separate"/>
            </w:r>
            <w:r w:rsidR="005357F7">
              <w:rPr>
                <w:webHidden/>
              </w:rPr>
              <w:t>11</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293" w:history="1">
            <w:r w:rsidR="005357F7" w:rsidRPr="00CE3799">
              <w:rPr>
                <w:rStyle w:val="a7"/>
              </w:rPr>
              <w:t>3.1.1</w:t>
            </w:r>
            <w:r w:rsidR="005357F7">
              <w:rPr>
                <w:rFonts w:asciiTheme="minorHAnsi" w:eastAsiaTheme="minorEastAsia" w:hAnsiTheme="minorHAnsi" w:cstheme="minorBidi"/>
                <w:iCs w:val="0"/>
                <w:sz w:val="21"/>
                <w:szCs w:val="22"/>
              </w:rPr>
              <w:tab/>
            </w:r>
            <w:r w:rsidR="005357F7" w:rsidRPr="00CE3799">
              <w:rPr>
                <w:rStyle w:val="a7"/>
                <w:rFonts w:hint="eastAsia"/>
              </w:rPr>
              <w:t>表结构说明</w:t>
            </w:r>
            <w:r w:rsidR="005357F7">
              <w:rPr>
                <w:webHidden/>
              </w:rPr>
              <w:tab/>
            </w:r>
            <w:r w:rsidR="007117E5">
              <w:rPr>
                <w:webHidden/>
              </w:rPr>
              <w:fldChar w:fldCharType="begin"/>
            </w:r>
            <w:r w:rsidR="005357F7">
              <w:rPr>
                <w:webHidden/>
              </w:rPr>
              <w:instrText xml:space="preserve"> PAGEREF _Toc425243293 \h </w:instrText>
            </w:r>
            <w:r w:rsidR="007117E5">
              <w:rPr>
                <w:webHidden/>
              </w:rPr>
            </w:r>
            <w:r w:rsidR="007117E5">
              <w:rPr>
                <w:webHidden/>
              </w:rPr>
              <w:fldChar w:fldCharType="separate"/>
            </w:r>
            <w:r w:rsidR="005357F7">
              <w:rPr>
                <w:webHidden/>
              </w:rPr>
              <w:t>11</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294" w:history="1">
            <w:r w:rsidR="005357F7" w:rsidRPr="00CE3799">
              <w:rPr>
                <w:rStyle w:val="a7"/>
              </w:rPr>
              <w:t>1.1.1</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_Toc425243294 \h </w:instrText>
            </w:r>
            <w:r w:rsidR="007117E5">
              <w:rPr>
                <w:webHidden/>
              </w:rPr>
            </w:r>
            <w:r w:rsidR="007117E5">
              <w:rPr>
                <w:webHidden/>
              </w:rPr>
              <w:fldChar w:fldCharType="separate"/>
            </w:r>
            <w:r w:rsidR="005357F7">
              <w:rPr>
                <w:webHidden/>
              </w:rPr>
              <w:t>15</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295" w:history="1">
            <w:r w:rsidR="005357F7" w:rsidRPr="00CE3799">
              <w:rPr>
                <w:rStyle w:val="a7"/>
                <w:rFonts w:ascii="宋体" w:hAnsi="宋体"/>
              </w:rPr>
              <w:t>3.2</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用血申请</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w:t>
            </w:r>
            <w:r w:rsidR="005357F7">
              <w:rPr>
                <w:webHidden/>
              </w:rPr>
              <w:tab/>
            </w:r>
            <w:r w:rsidR="007117E5">
              <w:rPr>
                <w:webHidden/>
              </w:rPr>
              <w:fldChar w:fldCharType="begin"/>
            </w:r>
            <w:r w:rsidR="005357F7">
              <w:rPr>
                <w:webHidden/>
              </w:rPr>
              <w:instrText xml:space="preserve"> PAGEREF _Toc425243295 \h </w:instrText>
            </w:r>
            <w:r w:rsidR="007117E5">
              <w:rPr>
                <w:webHidden/>
              </w:rPr>
            </w:r>
            <w:r w:rsidR="007117E5">
              <w:rPr>
                <w:webHidden/>
              </w:rPr>
              <w:fldChar w:fldCharType="separate"/>
            </w:r>
            <w:r w:rsidR="005357F7">
              <w:rPr>
                <w:webHidden/>
              </w:rPr>
              <w:t>19</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296" w:history="1">
            <w:r w:rsidR="005357F7" w:rsidRPr="00CE3799">
              <w:rPr>
                <w:rStyle w:val="a7"/>
              </w:rPr>
              <w:t>3.2.1</w:t>
            </w:r>
            <w:r w:rsidR="005357F7">
              <w:rPr>
                <w:rFonts w:asciiTheme="minorHAnsi" w:eastAsiaTheme="minorEastAsia" w:hAnsiTheme="minorHAnsi" w:cstheme="minorBidi"/>
                <w:iCs w:val="0"/>
                <w:sz w:val="21"/>
                <w:szCs w:val="22"/>
              </w:rPr>
              <w:tab/>
            </w:r>
            <w:r w:rsidR="005357F7" w:rsidRPr="00CE3799">
              <w:rPr>
                <w:rStyle w:val="a7"/>
                <w:rFonts w:hint="eastAsia"/>
              </w:rPr>
              <w:t>表结构说明</w:t>
            </w:r>
            <w:r w:rsidR="005357F7">
              <w:rPr>
                <w:webHidden/>
              </w:rPr>
              <w:tab/>
            </w:r>
            <w:r w:rsidR="007117E5">
              <w:rPr>
                <w:webHidden/>
              </w:rPr>
              <w:fldChar w:fldCharType="begin"/>
            </w:r>
            <w:r w:rsidR="005357F7">
              <w:rPr>
                <w:webHidden/>
              </w:rPr>
              <w:instrText xml:space="preserve"> PAGEREF _Toc425243296 \h </w:instrText>
            </w:r>
            <w:r w:rsidR="007117E5">
              <w:rPr>
                <w:webHidden/>
              </w:rPr>
            </w:r>
            <w:r w:rsidR="007117E5">
              <w:rPr>
                <w:webHidden/>
              </w:rPr>
              <w:fldChar w:fldCharType="separate"/>
            </w:r>
            <w:r w:rsidR="005357F7">
              <w:rPr>
                <w:webHidden/>
              </w:rPr>
              <w:t>19</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297" w:history="1">
            <w:r w:rsidR="005357F7" w:rsidRPr="00CE3799">
              <w:rPr>
                <w:rStyle w:val="a7"/>
              </w:rPr>
              <w:t>3.2.2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_Toc425243297 \h </w:instrText>
            </w:r>
            <w:r w:rsidR="007117E5">
              <w:rPr>
                <w:webHidden/>
              </w:rPr>
            </w:r>
            <w:r w:rsidR="007117E5">
              <w:rPr>
                <w:webHidden/>
              </w:rPr>
              <w:fldChar w:fldCharType="separate"/>
            </w:r>
            <w:r w:rsidR="005357F7">
              <w:rPr>
                <w:webHidden/>
              </w:rPr>
              <w:t>21</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298" w:history="1">
            <w:r w:rsidR="005357F7" w:rsidRPr="00CE3799">
              <w:rPr>
                <w:rStyle w:val="a7"/>
                <w:rFonts w:ascii="宋体" w:hAnsi="宋体"/>
              </w:rPr>
              <w:t>3.3</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传染病报卡申请</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w:t>
            </w:r>
            <w:r w:rsidR="005357F7">
              <w:rPr>
                <w:webHidden/>
              </w:rPr>
              <w:tab/>
            </w:r>
            <w:r w:rsidR="007117E5">
              <w:rPr>
                <w:webHidden/>
              </w:rPr>
              <w:fldChar w:fldCharType="begin"/>
            </w:r>
            <w:r w:rsidR="005357F7">
              <w:rPr>
                <w:webHidden/>
              </w:rPr>
              <w:instrText xml:space="preserve"> PAGEREF _Toc425243298 \h </w:instrText>
            </w:r>
            <w:r w:rsidR="007117E5">
              <w:rPr>
                <w:webHidden/>
              </w:rPr>
            </w:r>
            <w:r w:rsidR="007117E5">
              <w:rPr>
                <w:webHidden/>
              </w:rPr>
              <w:fldChar w:fldCharType="separate"/>
            </w:r>
            <w:r w:rsidR="005357F7">
              <w:rPr>
                <w:webHidden/>
              </w:rPr>
              <w:t>23</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299" w:history="1">
            <w:r w:rsidR="005357F7" w:rsidRPr="00CE3799">
              <w:rPr>
                <w:rStyle w:val="a7"/>
              </w:rPr>
              <w:t>3.3.1</w:t>
            </w:r>
            <w:r w:rsidR="005357F7">
              <w:rPr>
                <w:rFonts w:asciiTheme="minorHAnsi" w:eastAsiaTheme="minorEastAsia" w:hAnsiTheme="minorHAnsi" w:cstheme="minorBidi"/>
                <w:iCs w:val="0"/>
                <w:sz w:val="21"/>
                <w:szCs w:val="22"/>
              </w:rPr>
              <w:tab/>
            </w:r>
            <w:r w:rsidR="005357F7" w:rsidRPr="00CE3799">
              <w:rPr>
                <w:rStyle w:val="a7"/>
                <w:rFonts w:hint="eastAsia"/>
              </w:rPr>
              <w:t>表结构说明</w:t>
            </w:r>
            <w:r w:rsidR="005357F7">
              <w:rPr>
                <w:webHidden/>
              </w:rPr>
              <w:tab/>
            </w:r>
            <w:r w:rsidR="007117E5">
              <w:rPr>
                <w:webHidden/>
              </w:rPr>
              <w:fldChar w:fldCharType="begin"/>
            </w:r>
            <w:r w:rsidR="005357F7">
              <w:rPr>
                <w:webHidden/>
              </w:rPr>
              <w:instrText xml:space="preserve"> PAGEREF _Toc425243299 \h </w:instrText>
            </w:r>
            <w:r w:rsidR="007117E5">
              <w:rPr>
                <w:webHidden/>
              </w:rPr>
            </w:r>
            <w:r w:rsidR="007117E5">
              <w:rPr>
                <w:webHidden/>
              </w:rPr>
              <w:fldChar w:fldCharType="separate"/>
            </w:r>
            <w:r w:rsidR="005357F7">
              <w:rPr>
                <w:webHidden/>
              </w:rPr>
              <w:t>23</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00" w:history="1">
            <w:r w:rsidR="005357F7" w:rsidRPr="00CE3799">
              <w:rPr>
                <w:rStyle w:val="a7"/>
              </w:rPr>
              <w:t>3.3.2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_Toc425243300 \h </w:instrText>
            </w:r>
            <w:r w:rsidR="007117E5">
              <w:rPr>
                <w:webHidden/>
              </w:rPr>
            </w:r>
            <w:r w:rsidR="007117E5">
              <w:rPr>
                <w:webHidden/>
              </w:rPr>
              <w:fldChar w:fldCharType="separate"/>
            </w:r>
            <w:r w:rsidR="005357F7">
              <w:rPr>
                <w:webHidden/>
              </w:rPr>
              <w:t>26</w:t>
            </w:r>
            <w:r w:rsidR="007117E5">
              <w:rPr>
                <w:webHidden/>
              </w:rPr>
              <w:fldChar w:fldCharType="end"/>
            </w:r>
          </w:hyperlink>
        </w:p>
        <w:p w:rsidR="005357F7" w:rsidRDefault="003A742B">
          <w:pPr>
            <w:pStyle w:val="12"/>
            <w:rPr>
              <w:rFonts w:asciiTheme="minorHAnsi" w:eastAsiaTheme="minorEastAsia" w:hAnsiTheme="minorHAnsi" w:cstheme="minorBidi"/>
              <w:bCs w:val="0"/>
              <w:caps w:val="0"/>
              <w:sz w:val="21"/>
              <w:szCs w:val="22"/>
            </w:rPr>
          </w:pPr>
          <w:hyperlink w:anchor="_Toc425243301" w:history="1">
            <w:r w:rsidR="005357F7" w:rsidRPr="00CE3799">
              <w:rPr>
                <w:rStyle w:val="a7"/>
              </w:rPr>
              <w:t>4</w:t>
            </w:r>
            <w:r w:rsidR="005357F7">
              <w:rPr>
                <w:rFonts w:asciiTheme="minorHAnsi" w:eastAsiaTheme="minorEastAsia" w:hAnsiTheme="minorHAnsi" w:cstheme="minorBidi"/>
                <w:bCs w:val="0"/>
                <w:caps w:val="0"/>
                <w:sz w:val="21"/>
                <w:szCs w:val="22"/>
              </w:rPr>
              <w:tab/>
            </w:r>
            <w:r w:rsidR="005357F7" w:rsidRPr="00CE3799">
              <w:rPr>
                <w:rStyle w:val="a7"/>
                <w:rFonts w:hint="eastAsia"/>
              </w:rPr>
              <w:t>数据元结构（</w:t>
            </w:r>
            <w:r w:rsidR="005357F7" w:rsidRPr="00CE3799">
              <w:rPr>
                <w:rStyle w:val="a7"/>
                <w:rFonts w:ascii="宋体" w:hAnsi="宋体" w:hint="eastAsia"/>
              </w:rPr>
              <w:t>检验、检查、超声、内镜、病理</w:t>
            </w:r>
            <w:r w:rsidR="005357F7" w:rsidRPr="00CE3799">
              <w:rPr>
                <w:rStyle w:val="a7"/>
                <w:rFonts w:hint="eastAsia"/>
              </w:rPr>
              <w:t>）</w:t>
            </w:r>
            <w:r w:rsidR="005357F7">
              <w:rPr>
                <w:webHidden/>
              </w:rPr>
              <w:tab/>
            </w:r>
            <w:r w:rsidR="007117E5">
              <w:rPr>
                <w:webHidden/>
              </w:rPr>
              <w:fldChar w:fldCharType="begin"/>
            </w:r>
            <w:r w:rsidR="005357F7">
              <w:rPr>
                <w:webHidden/>
              </w:rPr>
              <w:instrText xml:space="preserve"> PAGEREF _Toc425243301 \h </w:instrText>
            </w:r>
            <w:r w:rsidR="007117E5">
              <w:rPr>
                <w:webHidden/>
              </w:rPr>
            </w:r>
            <w:r w:rsidR="007117E5">
              <w:rPr>
                <w:webHidden/>
              </w:rPr>
              <w:fldChar w:fldCharType="separate"/>
            </w:r>
            <w:r w:rsidR="005357F7">
              <w:rPr>
                <w:webHidden/>
              </w:rPr>
              <w:t>28</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02" w:history="1">
            <w:r w:rsidR="005357F7" w:rsidRPr="00CE3799">
              <w:rPr>
                <w:rStyle w:val="a7"/>
                <w:rFonts w:ascii="宋体" w:hAnsi="宋体"/>
              </w:rPr>
              <w:t>4.1</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检验申请</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w:t>
            </w:r>
            <w:r w:rsidR="005357F7">
              <w:rPr>
                <w:webHidden/>
              </w:rPr>
              <w:tab/>
            </w:r>
            <w:r w:rsidR="007117E5">
              <w:rPr>
                <w:webHidden/>
              </w:rPr>
              <w:fldChar w:fldCharType="begin"/>
            </w:r>
            <w:r w:rsidR="005357F7">
              <w:rPr>
                <w:webHidden/>
              </w:rPr>
              <w:instrText xml:space="preserve"> PAGEREF _Toc425243302 \h </w:instrText>
            </w:r>
            <w:r w:rsidR="007117E5">
              <w:rPr>
                <w:webHidden/>
              </w:rPr>
            </w:r>
            <w:r w:rsidR="007117E5">
              <w:rPr>
                <w:webHidden/>
              </w:rPr>
              <w:fldChar w:fldCharType="separate"/>
            </w:r>
            <w:r w:rsidR="005357F7">
              <w:rPr>
                <w:webHidden/>
              </w:rPr>
              <w:t>29</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03" w:history="1">
            <w:r w:rsidR="005357F7" w:rsidRPr="00CE3799">
              <w:rPr>
                <w:rStyle w:val="a7"/>
              </w:rPr>
              <w:t>4.1.1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_Toc425243303 \h </w:instrText>
            </w:r>
            <w:r w:rsidR="007117E5">
              <w:rPr>
                <w:webHidden/>
              </w:rPr>
            </w:r>
            <w:r w:rsidR="007117E5">
              <w:rPr>
                <w:webHidden/>
              </w:rPr>
              <w:fldChar w:fldCharType="separate"/>
            </w:r>
            <w:r w:rsidR="005357F7">
              <w:rPr>
                <w:webHidden/>
              </w:rPr>
              <w:t>29</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04" w:history="1">
            <w:r w:rsidR="005357F7" w:rsidRPr="00CE3799">
              <w:rPr>
                <w:rStyle w:val="a7"/>
              </w:rPr>
              <w:t>4.1.2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_Toc425243304 \h </w:instrText>
            </w:r>
            <w:r w:rsidR="007117E5">
              <w:rPr>
                <w:webHidden/>
              </w:rPr>
            </w:r>
            <w:r w:rsidR="007117E5">
              <w:rPr>
                <w:webHidden/>
              </w:rPr>
              <w:fldChar w:fldCharType="separate"/>
            </w:r>
            <w:r w:rsidR="005357F7">
              <w:rPr>
                <w:webHidden/>
              </w:rPr>
              <w:t>30</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05" w:history="1">
            <w:r w:rsidR="005357F7" w:rsidRPr="00CE3799">
              <w:rPr>
                <w:rStyle w:val="a7"/>
              </w:rPr>
              <w:t>4.2</w:t>
            </w:r>
            <w:r w:rsidR="005357F7">
              <w:rPr>
                <w:rFonts w:asciiTheme="minorHAnsi" w:eastAsiaTheme="minorEastAsia" w:hAnsiTheme="minorHAnsi" w:cstheme="minorBidi"/>
                <w:smallCaps w:val="0"/>
                <w:sz w:val="21"/>
                <w:szCs w:val="22"/>
              </w:rPr>
              <w:tab/>
            </w:r>
            <w:r w:rsidR="005357F7" w:rsidRPr="00CE3799">
              <w:rPr>
                <w:rStyle w:val="a7"/>
                <w:rFonts w:hint="eastAsia"/>
              </w:rPr>
              <w:t>检验报告</w:t>
            </w:r>
            <w:r w:rsidR="005357F7" w:rsidRPr="00CE3799">
              <w:rPr>
                <w:rStyle w:val="a7"/>
              </w:rPr>
              <w:t>(</w:t>
            </w:r>
            <w:r w:rsidR="005357F7" w:rsidRPr="00CE3799">
              <w:rPr>
                <w:rStyle w:val="a7"/>
                <w:rFonts w:hint="eastAsia"/>
              </w:rPr>
              <w:t>已确定</w:t>
            </w:r>
            <w:r w:rsidR="005357F7" w:rsidRPr="00CE3799">
              <w:rPr>
                <w:rStyle w:val="a7"/>
              </w:rPr>
              <w:t xml:space="preserve">) </w:t>
            </w:r>
            <w:r w:rsidR="005357F7" w:rsidRPr="00CE3799">
              <w:rPr>
                <w:rStyle w:val="a7"/>
                <w:rFonts w:hint="eastAsia"/>
              </w:rPr>
              <w:t>表和</w:t>
            </w:r>
            <w:r w:rsidR="005357F7" w:rsidRPr="00CE3799">
              <w:rPr>
                <w:rStyle w:val="a7"/>
              </w:rPr>
              <w:t>XML</w:t>
            </w:r>
            <w:r w:rsidR="005357F7" w:rsidRPr="00CE3799">
              <w:rPr>
                <w:rStyle w:val="a7"/>
                <w:rFonts w:hint="eastAsia"/>
              </w:rPr>
              <w:t>一致</w:t>
            </w:r>
            <w:r w:rsidR="005357F7">
              <w:rPr>
                <w:webHidden/>
              </w:rPr>
              <w:tab/>
            </w:r>
            <w:r w:rsidR="007117E5">
              <w:rPr>
                <w:webHidden/>
              </w:rPr>
              <w:fldChar w:fldCharType="begin"/>
            </w:r>
            <w:r w:rsidR="005357F7">
              <w:rPr>
                <w:webHidden/>
              </w:rPr>
              <w:instrText xml:space="preserve"> PAGEREF _Toc425243305 \h </w:instrText>
            </w:r>
            <w:r w:rsidR="007117E5">
              <w:rPr>
                <w:webHidden/>
              </w:rPr>
            </w:r>
            <w:r w:rsidR="007117E5">
              <w:rPr>
                <w:webHidden/>
              </w:rPr>
              <w:fldChar w:fldCharType="separate"/>
            </w:r>
            <w:r w:rsidR="005357F7">
              <w:rPr>
                <w:webHidden/>
              </w:rPr>
              <w:t>30</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06" w:history="1">
            <w:r w:rsidR="005357F7" w:rsidRPr="00CE3799">
              <w:rPr>
                <w:rStyle w:val="a7"/>
              </w:rPr>
              <w:t>4.2.1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_Toc425243306 \h </w:instrText>
            </w:r>
            <w:r w:rsidR="007117E5">
              <w:rPr>
                <w:webHidden/>
              </w:rPr>
            </w:r>
            <w:r w:rsidR="007117E5">
              <w:rPr>
                <w:webHidden/>
              </w:rPr>
              <w:fldChar w:fldCharType="separate"/>
            </w:r>
            <w:r w:rsidR="005357F7">
              <w:rPr>
                <w:webHidden/>
              </w:rPr>
              <w:t>30</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07" w:history="1">
            <w:r w:rsidR="005357F7" w:rsidRPr="00CE3799">
              <w:rPr>
                <w:rStyle w:val="a7"/>
              </w:rPr>
              <w:t>4.2.2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消息范例</w:t>
            </w:r>
            <w:r w:rsidR="005357F7">
              <w:rPr>
                <w:webHidden/>
              </w:rPr>
              <w:tab/>
            </w:r>
            <w:r w:rsidR="007117E5">
              <w:rPr>
                <w:webHidden/>
              </w:rPr>
              <w:fldChar w:fldCharType="begin"/>
            </w:r>
            <w:r w:rsidR="005357F7">
              <w:rPr>
                <w:webHidden/>
              </w:rPr>
              <w:instrText xml:space="preserve"> PAGEREF _Toc425243307 \h </w:instrText>
            </w:r>
            <w:r w:rsidR="007117E5">
              <w:rPr>
                <w:webHidden/>
              </w:rPr>
            </w:r>
            <w:r w:rsidR="007117E5">
              <w:rPr>
                <w:webHidden/>
              </w:rPr>
              <w:fldChar w:fldCharType="separate"/>
            </w:r>
            <w:r w:rsidR="005357F7">
              <w:rPr>
                <w:webHidden/>
              </w:rPr>
              <w:t>33</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08" w:history="1">
            <w:r w:rsidR="005357F7" w:rsidRPr="00CE3799">
              <w:rPr>
                <w:rStyle w:val="a7"/>
                <w:rFonts w:ascii="宋体" w:hAnsi="宋体"/>
              </w:rPr>
              <w:t>4.3</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检查申请</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 xml:space="preserve">) </w:t>
            </w:r>
            <w:r w:rsidR="005357F7" w:rsidRPr="00CE3799">
              <w:rPr>
                <w:rStyle w:val="a7"/>
                <w:rFonts w:ascii="宋体" w:hAnsi="宋体" w:hint="eastAsia"/>
              </w:rPr>
              <w:t>表和</w:t>
            </w:r>
            <w:r w:rsidR="005357F7" w:rsidRPr="00CE3799">
              <w:rPr>
                <w:rStyle w:val="a7"/>
                <w:rFonts w:ascii="宋体" w:hAnsi="宋体"/>
              </w:rPr>
              <w:t>XML</w:t>
            </w:r>
            <w:r w:rsidR="005357F7" w:rsidRPr="00CE3799">
              <w:rPr>
                <w:rStyle w:val="a7"/>
                <w:rFonts w:ascii="宋体" w:hAnsi="宋体" w:hint="eastAsia"/>
              </w:rPr>
              <w:t>一致</w:t>
            </w:r>
            <w:r w:rsidR="005357F7">
              <w:rPr>
                <w:webHidden/>
              </w:rPr>
              <w:tab/>
            </w:r>
            <w:r w:rsidR="007117E5">
              <w:rPr>
                <w:webHidden/>
              </w:rPr>
              <w:fldChar w:fldCharType="begin"/>
            </w:r>
            <w:r w:rsidR="005357F7">
              <w:rPr>
                <w:webHidden/>
              </w:rPr>
              <w:instrText xml:space="preserve"> PAGEREF _Toc425243308 \h </w:instrText>
            </w:r>
            <w:r w:rsidR="007117E5">
              <w:rPr>
                <w:webHidden/>
              </w:rPr>
            </w:r>
            <w:r w:rsidR="007117E5">
              <w:rPr>
                <w:webHidden/>
              </w:rPr>
              <w:fldChar w:fldCharType="separate"/>
            </w:r>
            <w:r w:rsidR="005357F7">
              <w:rPr>
                <w:webHidden/>
              </w:rPr>
              <w:t>35</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09" w:history="1">
            <w:r w:rsidR="005357F7" w:rsidRPr="00CE3799">
              <w:rPr>
                <w:rStyle w:val="a7"/>
              </w:rPr>
              <w:t>4.3.1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_Toc425243309 \h </w:instrText>
            </w:r>
            <w:r w:rsidR="007117E5">
              <w:rPr>
                <w:webHidden/>
              </w:rPr>
            </w:r>
            <w:r w:rsidR="007117E5">
              <w:rPr>
                <w:webHidden/>
              </w:rPr>
              <w:fldChar w:fldCharType="separate"/>
            </w:r>
            <w:r w:rsidR="005357F7">
              <w:rPr>
                <w:webHidden/>
              </w:rPr>
              <w:t>35</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10" w:history="1">
            <w:r w:rsidR="005357F7" w:rsidRPr="00CE3799">
              <w:rPr>
                <w:rStyle w:val="a7"/>
              </w:rPr>
              <w:t>4.3.2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_Toc425243310 \h </w:instrText>
            </w:r>
            <w:r w:rsidR="007117E5">
              <w:rPr>
                <w:webHidden/>
              </w:rPr>
            </w:r>
            <w:r w:rsidR="007117E5">
              <w:rPr>
                <w:webHidden/>
              </w:rPr>
              <w:fldChar w:fldCharType="separate"/>
            </w:r>
            <w:r w:rsidR="005357F7">
              <w:rPr>
                <w:webHidden/>
              </w:rPr>
              <w:t>38</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11" w:history="1">
            <w:r w:rsidR="005357F7" w:rsidRPr="00CE3799">
              <w:rPr>
                <w:rStyle w:val="a7"/>
                <w:rFonts w:ascii="宋体" w:hAnsi="宋体"/>
              </w:rPr>
              <w:t>4.4</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检查报告</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 xml:space="preserve">) </w:t>
            </w:r>
            <w:r w:rsidR="005357F7" w:rsidRPr="00CE3799">
              <w:rPr>
                <w:rStyle w:val="a7"/>
                <w:rFonts w:ascii="宋体" w:hAnsi="宋体" w:hint="eastAsia"/>
              </w:rPr>
              <w:t>表和</w:t>
            </w:r>
            <w:r w:rsidR="005357F7" w:rsidRPr="00CE3799">
              <w:rPr>
                <w:rStyle w:val="a7"/>
                <w:rFonts w:ascii="宋体" w:hAnsi="宋体"/>
              </w:rPr>
              <w:t>XML</w:t>
            </w:r>
            <w:r w:rsidR="005357F7" w:rsidRPr="00CE3799">
              <w:rPr>
                <w:rStyle w:val="a7"/>
                <w:rFonts w:ascii="宋体" w:hAnsi="宋体" w:hint="eastAsia"/>
              </w:rPr>
              <w:t>一致</w:t>
            </w:r>
            <w:r w:rsidR="005357F7">
              <w:rPr>
                <w:webHidden/>
              </w:rPr>
              <w:tab/>
            </w:r>
            <w:r w:rsidR="007117E5">
              <w:rPr>
                <w:webHidden/>
              </w:rPr>
              <w:fldChar w:fldCharType="begin"/>
            </w:r>
            <w:r w:rsidR="005357F7">
              <w:rPr>
                <w:webHidden/>
              </w:rPr>
              <w:instrText xml:space="preserve"> PAGEREF _Toc425243311 \h </w:instrText>
            </w:r>
            <w:r w:rsidR="007117E5">
              <w:rPr>
                <w:webHidden/>
              </w:rPr>
            </w:r>
            <w:r w:rsidR="007117E5">
              <w:rPr>
                <w:webHidden/>
              </w:rPr>
              <w:fldChar w:fldCharType="separate"/>
            </w:r>
            <w:r w:rsidR="005357F7">
              <w:rPr>
                <w:webHidden/>
              </w:rPr>
              <w:t>41</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12" w:history="1">
            <w:r w:rsidR="005357F7" w:rsidRPr="00CE3799">
              <w:rPr>
                <w:rStyle w:val="a7"/>
              </w:rPr>
              <w:t>4.4.1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_Toc425243312 \h </w:instrText>
            </w:r>
            <w:r w:rsidR="007117E5">
              <w:rPr>
                <w:webHidden/>
              </w:rPr>
            </w:r>
            <w:r w:rsidR="007117E5">
              <w:rPr>
                <w:webHidden/>
              </w:rPr>
              <w:fldChar w:fldCharType="separate"/>
            </w:r>
            <w:r w:rsidR="005357F7">
              <w:rPr>
                <w:webHidden/>
              </w:rPr>
              <w:t>41</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13" w:history="1">
            <w:r w:rsidR="005357F7" w:rsidRPr="00CE3799">
              <w:rPr>
                <w:rStyle w:val="a7"/>
              </w:rPr>
              <w:t>4.4.2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_Toc425243313 \h </w:instrText>
            </w:r>
            <w:r w:rsidR="007117E5">
              <w:rPr>
                <w:webHidden/>
              </w:rPr>
            </w:r>
            <w:r w:rsidR="007117E5">
              <w:rPr>
                <w:webHidden/>
              </w:rPr>
              <w:fldChar w:fldCharType="separate"/>
            </w:r>
            <w:r w:rsidR="005357F7">
              <w:rPr>
                <w:webHidden/>
              </w:rPr>
              <w:t>43</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14" w:history="1">
            <w:r w:rsidR="005357F7" w:rsidRPr="00CE3799">
              <w:rPr>
                <w:rStyle w:val="a7"/>
                <w:rFonts w:ascii="宋体" w:hAnsi="宋体"/>
              </w:rPr>
              <w:t>4.5</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内镜申请</w:t>
            </w:r>
            <w:r w:rsidR="005357F7" w:rsidRPr="00CE3799">
              <w:rPr>
                <w:rStyle w:val="a7"/>
                <w:rFonts w:ascii="宋体" w:hAnsi="宋体"/>
              </w:rPr>
              <w:t>(</w:t>
            </w:r>
            <w:r w:rsidR="005357F7" w:rsidRPr="00CE3799">
              <w:rPr>
                <w:rStyle w:val="a7"/>
                <w:rFonts w:ascii="宋体" w:hAnsi="宋体" w:hint="eastAsia"/>
              </w:rPr>
              <w:t>待确定</w:t>
            </w:r>
            <w:r w:rsidR="005357F7" w:rsidRPr="00CE3799">
              <w:rPr>
                <w:rStyle w:val="a7"/>
                <w:rFonts w:ascii="宋体" w:hAnsi="宋体"/>
              </w:rPr>
              <w:t xml:space="preserve">) </w:t>
            </w:r>
            <w:r w:rsidR="005357F7" w:rsidRPr="00CE3799">
              <w:rPr>
                <w:rStyle w:val="a7"/>
                <w:rFonts w:ascii="宋体" w:hAnsi="宋体" w:hint="eastAsia"/>
              </w:rPr>
              <w:t>表和</w:t>
            </w:r>
            <w:r w:rsidR="005357F7" w:rsidRPr="00CE3799">
              <w:rPr>
                <w:rStyle w:val="a7"/>
                <w:rFonts w:ascii="宋体" w:hAnsi="宋体"/>
              </w:rPr>
              <w:t>XML</w:t>
            </w:r>
            <w:r w:rsidR="005357F7" w:rsidRPr="00CE3799">
              <w:rPr>
                <w:rStyle w:val="a7"/>
                <w:rFonts w:ascii="宋体" w:hAnsi="宋体" w:hint="eastAsia"/>
              </w:rPr>
              <w:t>一致</w:t>
            </w:r>
            <w:r w:rsidR="005357F7">
              <w:rPr>
                <w:webHidden/>
              </w:rPr>
              <w:tab/>
            </w:r>
            <w:r w:rsidR="007117E5">
              <w:rPr>
                <w:webHidden/>
              </w:rPr>
              <w:fldChar w:fldCharType="begin"/>
            </w:r>
            <w:r w:rsidR="005357F7">
              <w:rPr>
                <w:webHidden/>
              </w:rPr>
              <w:instrText xml:space="preserve"> PAGEREF _Toc425243314 \h </w:instrText>
            </w:r>
            <w:r w:rsidR="007117E5">
              <w:rPr>
                <w:webHidden/>
              </w:rPr>
            </w:r>
            <w:r w:rsidR="007117E5">
              <w:rPr>
                <w:webHidden/>
              </w:rPr>
              <w:fldChar w:fldCharType="separate"/>
            </w:r>
            <w:r w:rsidR="005357F7">
              <w:rPr>
                <w:webHidden/>
              </w:rPr>
              <w:t>44</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15" w:history="1">
            <w:r w:rsidR="005357F7" w:rsidRPr="00CE3799">
              <w:rPr>
                <w:rStyle w:val="a7"/>
              </w:rPr>
              <w:t>4.5.1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_Toc425243315 \h </w:instrText>
            </w:r>
            <w:r w:rsidR="007117E5">
              <w:rPr>
                <w:webHidden/>
              </w:rPr>
            </w:r>
            <w:r w:rsidR="007117E5">
              <w:rPr>
                <w:webHidden/>
              </w:rPr>
              <w:fldChar w:fldCharType="separate"/>
            </w:r>
            <w:r w:rsidR="005357F7">
              <w:rPr>
                <w:webHidden/>
              </w:rPr>
              <w:t>44</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16" w:history="1">
            <w:r w:rsidR="005357F7" w:rsidRPr="00CE3799">
              <w:rPr>
                <w:rStyle w:val="a7"/>
              </w:rPr>
              <w:t>4.5.2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_Toc425243316 \h </w:instrText>
            </w:r>
            <w:r w:rsidR="007117E5">
              <w:rPr>
                <w:webHidden/>
              </w:rPr>
            </w:r>
            <w:r w:rsidR="007117E5">
              <w:rPr>
                <w:webHidden/>
              </w:rPr>
              <w:fldChar w:fldCharType="separate"/>
            </w:r>
            <w:r w:rsidR="005357F7">
              <w:rPr>
                <w:webHidden/>
              </w:rPr>
              <w:t>47</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17" w:history="1">
            <w:r w:rsidR="005357F7" w:rsidRPr="00CE3799">
              <w:rPr>
                <w:rStyle w:val="a7"/>
                <w:rFonts w:ascii="宋体" w:hAnsi="宋体"/>
              </w:rPr>
              <w:t>4.6</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内镜报告</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 xml:space="preserve">) </w:t>
            </w:r>
            <w:r w:rsidR="005357F7" w:rsidRPr="00CE3799">
              <w:rPr>
                <w:rStyle w:val="a7"/>
                <w:rFonts w:ascii="宋体" w:hAnsi="宋体" w:hint="eastAsia"/>
              </w:rPr>
              <w:t>表和</w:t>
            </w:r>
            <w:r w:rsidR="005357F7" w:rsidRPr="00CE3799">
              <w:rPr>
                <w:rStyle w:val="a7"/>
                <w:rFonts w:ascii="宋体" w:hAnsi="宋体"/>
              </w:rPr>
              <w:t>XML</w:t>
            </w:r>
            <w:r w:rsidR="005357F7" w:rsidRPr="00CE3799">
              <w:rPr>
                <w:rStyle w:val="a7"/>
                <w:rFonts w:ascii="宋体" w:hAnsi="宋体" w:hint="eastAsia"/>
              </w:rPr>
              <w:t>一致</w:t>
            </w:r>
            <w:r w:rsidR="005357F7">
              <w:rPr>
                <w:webHidden/>
              </w:rPr>
              <w:tab/>
            </w:r>
            <w:r w:rsidR="007117E5">
              <w:rPr>
                <w:webHidden/>
              </w:rPr>
              <w:fldChar w:fldCharType="begin"/>
            </w:r>
            <w:r w:rsidR="005357F7">
              <w:rPr>
                <w:webHidden/>
              </w:rPr>
              <w:instrText xml:space="preserve"> PAGEREF _Toc425243317 \h </w:instrText>
            </w:r>
            <w:r w:rsidR="007117E5">
              <w:rPr>
                <w:webHidden/>
              </w:rPr>
            </w:r>
            <w:r w:rsidR="007117E5">
              <w:rPr>
                <w:webHidden/>
              </w:rPr>
              <w:fldChar w:fldCharType="separate"/>
            </w:r>
            <w:r w:rsidR="005357F7">
              <w:rPr>
                <w:webHidden/>
              </w:rPr>
              <w:t>49</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18" w:history="1">
            <w:r w:rsidR="005357F7" w:rsidRPr="00CE3799">
              <w:rPr>
                <w:rStyle w:val="a7"/>
              </w:rPr>
              <w:t>4.6.1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_Toc425243318 \h </w:instrText>
            </w:r>
            <w:r w:rsidR="007117E5">
              <w:rPr>
                <w:webHidden/>
              </w:rPr>
            </w:r>
            <w:r w:rsidR="007117E5">
              <w:rPr>
                <w:webHidden/>
              </w:rPr>
              <w:fldChar w:fldCharType="separate"/>
            </w:r>
            <w:r w:rsidR="005357F7">
              <w:rPr>
                <w:webHidden/>
              </w:rPr>
              <w:t>49</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19" w:history="1">
            <w:r w:rsidR="005357F7" w:rsidRPr="00CE3799">
              <w:rPr>
                <w:rStyle w:val="a7"/>
              </w:rPr>
              <w:t>4.6.2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_Toc425243319 \h </w:instrText>
            </w:r>
            <w:r w:rsidR="007117E5">
              <w:rPr>
                <w:webHidden/>
              </w:rPr>
            </w:r>
            <w:r w:rsidR="007117E5">
              <w:rPr>
                <w:webHidden/>
              </w:rPr>
              <w:fldChar w:fldCharType="separate"/>
            </w:r>
            <w:r w:rsidR="005357F7">
              <w:rPr>
                <w:webHidden/>
              </w:rPr>
              <w:t>52</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20" w:history="1">
            <w:r w:rsidR="005357F7" w:rsidRPr="00CE3799">
              <w:rPr>
                <w:rStyle w:val="a7"/>
                <w:rFonts w:ascii="宋体" w:hAnsi="宋体"/>
              </w:rPr>
              <w:t>4.7</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病理申请</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 xml:space="preserve">) </w:t>
            </w:r>
            <w:r w:rsidR="005357F7" w:rsidRPr="00CE3799">
              <w:rPr>
                <w:rStyle w:val="a7"/>
                <w:rFonts w:ascii="宋体" w:hAnsi="宋体" w:hint="eastAsia"/>
              </w:rPr>
              <w:t>表和</w:t>
            </w:r>
            <w:r w:rsidR="005357F7" w:rsidRPr="00CE3799">
              <w:rPr>
                <w:rStyle w:val="a7"/>
                <w:rFonts w:ascii="宋体" w:hAnsi="宋体"/>
              </w:rPr>
              <w:t>XML</w:t>
            </w:r>
            <w:r w:rsidR="005357F7" w:rsidRPr="00CE3799">
              <w:rPr>
                <w:rStyle w:val="a7"/>
                <w:rFonts w:ascii="宋体" w:hAnsi="宋体" w:hint="eastAsia"/>
              </w:rPr>
              <w:t>一致</w:t>
            </w:r>
            <w:r w:rsidR="005357F7">
              <w:rPr>
                <w:webHidden/>
              </w:rPr>
              <w:tab/>
            </w:r>
            <w:r w:rsidR="007117E5">
              <w:rPr>
                <w:webHidden/>
              </w:rPr>
              <w:fldChar w:fldCharType="begin"/>
            </w:r>
            <w:r w:rsidR="005357F7">
              <w:rPr>
                <w:webHidden/>
              </w:rPr>
              <w:instrText xml:space="preserve"> PAGEREF _Toc425243320 \h </w:instrText>
            </w:r>
            <w:r w:rsidR="007117E5">
              <w:rPr>
                <w:webHidden/>
              </w:rPr>
            </w:r>
            <w:r w:rsidR="007117E5">
              <w:rPr>
                <w:webHidden/>
              </w:rPr>
              <w:fldChar w:fldCharType="separate"/>
            </w:r>
            <w:r w:rsidR="005357F7">
              <w:rPr>
                <w:webHidden/>
              </w:rPr>
              <w:t>55</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21" w:history="1">
            <w:r w:rsidR="005357F7" w:rsidRPr="00CE3799">
              <w:rPr>
                <w:rStyle w:val="a7"/>
              </w:rPr>
              <w:t>4.7.1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_Toc425243321 \h </w:instrText>
            </w:r>
            <w:r w:rsidR="007117E5">
              <w:rPr>
                <w:webHidden/>
              </w:rPr>
            </w:r>
            <w:r w:rsidR="007117E5">
              <w:rPr>
                <w:webHidden/>
              </w:rPr>
              <w:fldChar w:fldCharType="separate"/>
            </w:r>
            <w:r w:rsidR="005357F7">
              <w:rPr>
                <w:webHidden/>
              </w:rPr>
              <w:t>55</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22" w:history="1">
            <w:r w:rsidR="005357F7" w:rsidRPr="00CE3799">
              <w:rPr>
                <w:rStyle w:val="a7"/>
              </w:rPr>
              <w:t>4.7.2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_Toc425243322 \h </w:instrText>
            </w:r>
            <w:r w:rsidR="007117E5">
              <w:rPr>
                <w:webHidden/>
              </w:rPr>
            </w:r>
            <w:r w:rsidR="007117E5">
              <w:rPr>
                <w:webHidden/>
              </w:rPr>
              <w:fldChar w:fldCharType="separate"/>
            </w:r>
            <w:r w:rsidR="005357F7">
              <w:rPr>
                <w:webHidden/>
              </w:rPr>
              <w:t>56</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23" w:history="1">
            <w:r w:rsidR="005357F7" w:rsidRPr="00CE3799">
              <w:rPr>
                <w:rStyle w:val="a7"/>
                <w:rFonts w:ascii="宋体" w:hAnsi="宋体"/>
              </w:rPr>
              <w:t>4.8</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病理报告</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 xml:space="preserve">) </w:t>
            </w:r>
            <w:r w:rsidR="005357F7" w:rsidRPr="00CE3799">
              <w:rPr>
                <w:rStyle w:val="a7"/>
                <w:rFonts w:ascii="宋体" w:hAnsi="宋体" w:hint="eastAsia"/>
              </w:rPr>
              <w:t>表和</w:t>
            </w:r>
            <w:r w:rsidR="005357F7" w:rsidRPr="00CE3799">
              <w:rPr>
                <w:rStyle w:val="a7"/>
                <w:rFonts w:ascii="宋体" w:hAnsi="宋体"/>
              </w:rPr>
              <w:t>XML</w:t>
            </w:r>
            <w:r w:rsidR="005357F7" w:rsidRPr="00CE3799">
              <w:rPr>
                <w:rStyle w:val="a7"/>
                <w:rFonts w:ascii="宋体" w:hAnsi="宋体" w:hint="eastAsia"/>
              </w:rPr>
              <w:t>一致</w:t>
            </w:r>
            <w:r w:rsidR="005357F7">
              <w:rPr>
                <w:webHidden/>
              </w:rPr>
              <w:tab/>
            </w:r>
            <w:r w:rsidR="007117E5">
              <w:rPr>
                <w:webHidden/>
              </w:rPr>
              <w:fldChar w:fldCharType="begin"/>
            </w:r>
            <w:r w:rsidR="005357F7">
              <w:rPr>
                <w:webHidden/>
              </w:rPr>
              <w:instrText xml:space="preserve"> PAGEREF _Toc425243323 \h </w:instrText>
            </w:r>
            <w:r w:rsidR="007117E5">
              <w:rPr>
                <w:webHidden/>
              </w:rPr>
            </w:r>
            <w:r w:rsidR="007117E5">
              <w:rPr>
                <w:webHidden/>
              </w:rPr>
              <w:fldChar w:fldCharType="separate"/>
            </w:r>
            <w:r w:rsidR="005357F7">
              <w:rPr>
                <w:webHidden/>
              </w:rPr>
              <w:t>57</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24" w:history="1">
            <w:r w:rsidR="005357F7" w:rsidRPr="00CE3799">
              <w:rPr>
                <w:rStyle w:val="a7"/>
              </w:rPr>
              <w:t>4.8.1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_Toc425243324 \h </w:instrText>
            </w:r>
            <w:r w:rsidR="007117E5">
              <w:rPr>
                <w:webHidden/>
              </w:rPr>
            </w:r>
            <w:r w:rsidR="007117E5">
              <w:rPr>
                <w:webHidden/>
              </w:rPr>
              <w:fldChar w:fldCharType="separate"/>
            </w:r>
            <w:r w:rsidR="005357F7">
              <w:rPr>
                <w:webHidden/>
              </w:rPr>
              <w:t>57</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25" w:history="1">
            <w:r w:rsidR="005357F7" w:rsidRPr="00CE3799">
              <w:rPr>
                <w:rStyle w:val="a7"/>
              </w:rPr>
              <w:t>4.8.2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_Toc425243325 \h </w:instrText>
            </w:r>
            <w:r w:rsidR="007117E5">
              <w:rPr>
                <w:webHidden/>
              </w:rPr>
            </w:r>
            <w:r w:rsidR="007117E5">
              <w:rPr>
                <w:webHidden/>
              </w:rPr>
              <w:fldChar w:fldCharType="separate"/>
            </w:r>
            <w:r w:rsidR="005357F7">
              <w:rPr>
                <w:webHidden/>
              </w:rPr>
              <w:t>59</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26" w:history="1">
            <w:r w:rsidR="005357F7" w:rsidRPr="00CE3799">
              <w:rPr>
                <w:rStyle w:val="a7"/>
                <w:rFonts w:ascii="宋体" w:hAnsi="宋体"/>
              </w:rPr>
              <w:t>4.9</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蓝韵超声报告</w:t>
            </w:r>
            <w:r w:rsidR="005357F7" w:rsidRPr="00CE3799">
              <w:rPr>
                <w:rStyle w:val="a7"/>
                <w:rFonts w:ascii="宋体" w:hAnsi="宋体"/>
              </w:rPr>
              <w:t>(</w:t>
            </w:r>
            <w:r w:rsidR="005357F7" w:rsidRPr="00CE3799">
              <w:rPr>
                <w:rStyle w:val="a7"/>
                <w:rFonts w:ascii="宋体" w:hAnsi="宋体" w:hint="eastAsia"/>
              </w:rPr>
              <w:t>已确定</w:t>
            </w:r>
            <w:r w:rsidR="005357F7" w:rsidRPr="00CE3799">
              <w:rPr>
                <w:rStyle w:val="a7"/>
                <w:rFonts w:ascii="宋体" w:hAnsi="宋体"/>
              </w:rPr>
              <w:t>)</w:t>
            </w:r>
            <w:r w:rsidR="005357F7" w:rsidRPr="00CE3799">
              <w:rPr>
                <w:rStyle w:val="a7"/>
                <w:rFonts w:ascii="宋体" w:hAnsi="宋体" w:hint="eastAsia"/>
              </w:rPr>
              <w:t>表和</w:t>
            </w:r>
            <w:r w:rsidR="005357F7" w:rsidRPr="00CE3799">
              <w:rPr>
                <w:rStyle w:val="a7"/>
                <w:rFonts w:ascii="宋体" w:hAnsi="宋体"/>
              </w:rPr>
              <w:t>XML</w:t>
            </w:r>
            <w:r w:rsidR="005357F7" w:rsidRPr="00CE3799">
              <w:rPr>
                <w:rStyle w:val="a7"/>
                <w:rFonts w:ascii="宋体" w:hAnsi="宋体" w:hint="eastAsia"/>
              </w:rPr>
              <w:t>一致</w:t>
            </w:r>
            <w:r w:rsidR="005357F7">
              <w:rPr>
                <w:webHidden/>
              </w:rPr>
              <w:tab/>
            </w:r>
            <w:r w:rsidR="007117E5">
              <w:rPr>
                <w:webHidden/>
              </w:rPr>
              <w:fldChar w:fldCharType="begin"/>
            </w:r>
            <w:r w:rsidR="005357F7">
              <w:rPr>
                <w:webHidden/>
              </w:rPr>
              <w:instrText xml:space="preserve"> PAGEREF _Toc425243326 \h </w:instrText>
            </w:r>
            <w:r w:rsidR="007117E5">
              <w:rPr>
                <w:webHidden/>
              </w:rPr>
            </w:r>
            <w:r w:rsidR="007117E5">
              <w:rPr>
                <w:webHidden/>
              </w:rPr>
              <w:fldChar w:fldCharType="separate"/>
            </w:r>
            <w:r w:rsidR="005357F7">
              <w:rPr>
                <w:webHidden/>
              </w:rPr>
              <w:t>62</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27" w:history="1">
            <w:r w:rsidR="005357F7" w:rsidRPr="00CE3799">
              <w:rPr>
                <w:rStyle w:val="a7"/>
              </w:rPr>
              <w:t>4.9.1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_Toc425243327 \h </w:instrText>
            </w:r>
            <w:r w:rsidR="007117E5">
              <w:rPr>
                <w:webHidden/>
              </w:rPr>
            </w:r>
            <w:r w:rsidR="007117E5">
              <w:rPr>
                <w:webHidden/>
              </w:rPr>
              <w:fldChar w:fldCharType="separate"/>
            </w:r>
            <w:r w:rsidR="005357F7">
              <w:rPr>
                <w:webHidden/>
              </w:rPr>
              <w:t>62</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28" w:history="1">
            <w:r w:rsidR="005357F7" w:rsidRPr="00CE3799">
              <w:rPr>
                <w:rStyle w:val="a7"/>
              </w:rPr>
              <w:t>4.9.2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_Toc425243328 \h </w:instrText>
            </w:r>
            <w:r w:rsidR="007117E5">
              <w:rPr>
                <w:webHidden/>
              </w:rPr>
            </w:r>
            <w:r w:rsidR="007117E5">
              <w:rPr>
                <w:webHidden/>
              </w:rPr>
              <w:fldChar w:fldCharType="separate"/>
            </w:r>
            <w:r w:rsidR="005357F7">
              <w:rPr>
                <w:webHidden/>
              </w:rPr>
              <w:t>63</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29" w:history="1">
            <w:r w:rsidR="005357F7" w:rsidRPr="00CE3799">
              <w:rPr>
                <w:rStyle w:val="a7"/>
              </w:rPr>
              <w:t>4.10</w:t>
            </w:r>
            <w:r w:rsidR="005357F7">
              <w:rPr>
                <w:rFonts w:asciiTheme="minorHAnsi" w:eastAsiaTheme="minorEastAsia" w:hAnsiTheme="minorHAnsi" w:cstheme="minorBidi"/>
                <w:smallCaps w:val="0"/>
                <w:sz w:val="21"/>
                <w:szCs w:val="22"/>
              </w:rPr>
              <w:tab/>
            </w:r>
            <w:r w:rsidR="005357F7" w:rsidRPr="00CE3799">
              <w:rPr>
                <w:rStyle w:val="a7"/>
              </w:rPr>
              <w:t>UniReport2.0</w:t>
            </w:r>
            <w:r w:rsidR="005357F7" w:rsidRPr="00CE3799">
              <w:rPr>
                <w:rStyle w:val="a7"/>
                <w:rFonts w:hint="eastAsia"/>
              </w:rPr>
              <w:t>放射</w:t>
            </w:r>
            <w:r w:rsidR="005357F7" w:rsidRPr="00CE3799">
              <w:rPr>
                <w:rStyle w:val="a7"/>
                <w:rFonts w:hint="eastAsia"/>
              </w:rPr>
              <w:t>\</w:t>
            </w:r>
            <w:r w:rsidR="005357F7" w:rsidRPr="00CE3799">
              <w:rPr>
                <w:rStyle w:val="a7"/>
                <w:rFonts w:hint="eastAsia"/>
              </w:rPr>
              <w:t>内镜</w:t>
            </w:r>
            <w:r w:rsidR="005357F7" w:rsidRPr="00CE3799">
              <w:rPr>
                <w:rStyle w:val="a7"/>
                <w:rFonts w:hint="eastAsia"/>
              </w:rPr>
              <w:t>\</w:t>
            </w:r>
            <w:r w:rsidR="005357F7" w:rsidRPr="00CE3799">
              <w:rPr>
                <w:rStyle w:val="a7"/>
                <w:rFonts w:hint="eastAsia"/>
              </w:rPr>
              <w:t>超声</w:t>
            </w:r>
            <w:r w:rsidR="005357F7">
              <w:rPr>
                <w:webHidden/>
              </w:rPr>
              <w:tab/>
            </w:r>
            <w:r w:rsidR="007117E5">
              <w:rPr>
                <w:webHidden/>
              </w:rPr>
              <w:fldChar w:fldCharType="begin"/>
            </w:r>
            <w:r w:rsidR="005357F7">
              <w:rPr>
                <w:webHidden/>
              </w:rPr>
              <w:instrText xml:space="preserve"> PAGEREF _Toc425243329 \h </w:instrText>
            </w:r>
            <w:r w:rsidR="007117E5">
              <w:rPr>
                <w:webHidden/>
              </w:rPr>
            </w:r>
            <w:r w:rsidR="007117E5">
              <w:rPr>
                <w:webHidden/>
              </w:rPr>
              <w:fldChar w:fldCharType="separate"/>
            </w:r>
            <w:r w:rsidR="005357F7">
              <w:rPr>
                <w:webHidden/>
              </w:rPr>
              <w:t>64</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30" w:history="1">
            <w:r w:rsidR="005357F7" w:rsidRPr="00CE3799">
              <w:rPr>
                <w:rStyle w:val="a7"/>
              </w:rPr>
              <w:t>4.10.1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_Toc425243330 \h </w:instrText>
            </w:r>
            <w:r w:rsidR="007117E5">
              <w:rPr>
                <w:webHidden/>
              </w:rPr>
            </w:r>
            <w:r w:rsidR="007117E5">
              <w:rPr>
                <w:webHidden/>
              </w:rPr>
              <w:fldChar w:fldCharType="separate"/>
            </w:r>
            <w:r w:rsidR="005357F7">
              <w:rPr>
                <w:webHidden/>
              </w:rPr>
              <w:t>64</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31" w:history="1">
            <w:r w:rsidR="005357F7" w:rsidRPr="00CE3799">
              <w:rPr>
                <w:rStyle w:val="a7"/>
              </w:rPr>
              <w:t>4.10.2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结构范例</w:t>
            </w:r>
            <w:r w:rsidR="005357F7">
              <w:rPr>
                <w:webHidden/>
              </w:rPr>
              <w:tab/>
            </w:r>
            <w:r w:rsidR="007117E5">
              <w:rPr>
                <w:webHidden/>
              </w:rPr>
              <w:fldChar w:fldCharType="begin"/>
            </w:r>
            <w:r w:rsidR="005357F7">
              <w:rPr>
                <w:webHidden/>
              </w:rPr>
              <w:instrText xml:space="preserve"> PAGEREF _Toc425243331 \h </w:instrText>
            </w:r>
            <w:r w:rsidR="007117E5">
              <w:rPr>
                <w:webHidden/>
              </w:rPr>
            </w:r>
            <w:r w:rsidR="007117E5">
              <w:rPr>
                <w:webHidden/>
              </w:rPr>
              <w:fldChar w:fldCharType="separate"/>
            </w:r>
            <w:r w:rsidR="005357F7">
              <w:rPr>
                <w:webHidden/>
              </w:rPr>
              <w:t>66</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32" w:history="1">
            <w:r w:rsidR="005357F7" w:rsidRPr="00CE3799">
              <w:rPr>
                <w:rStyle w:val="a7"/>
              </w:rPr>
              <w:t>4.11</w:t>
            </w:r>
            <w:r w:rsidR="005357F7">
              <w:rPr>
                <w:rFonts w:asciiTheme="minorHAnsi" w:eastAsiaTheme="minorEastAsia" w:hAnsiTheme="minorHAnsi" w:cstheme="minorBidi"/>
                <w:smallCaps w:val="0"/>
                <w:sz w:val="21"/>
                <w:szCs w:val="22"/>
              </w:rPr>
              <w:tab/>
            </w:r>
            <w:r w:rsidR="005357F7" w:rsidRPr="00CE3799">
              <w:rPr>
                <w:rStyle w:val="a7"/>
                <w:rFonts w:hint="eastAsia"/>
              </w:rPr>
              <w:t>细菌类检验报告</w:t>
            </w:r>
            <w:r w:rsidR="005357F7" w:rsidRPr="00CE3799">
              <w:rPr>
                <w:rStyle w:val="a7"/>
              </w:rPr>
              <w:t>(</w:t>
            </w:r>
            <w:r w:rsidR="005357F7" w:rsidRPr="00CE3799">
              <w:rPr>
                <w:rStyle w:val="a7"/>
                <w:rFonts w:hint="eastAsia"/>
              </w:rPr>
              <w:t>已确定</w:t>
            </w:r>
            <w:r w:rsidR="005357F7" w:rsidRPr="00CE3799">
              <w:rPr>
                <w:rStyle w:val="a7"/>
              </w:rPr>
              <w:t xml:space="preserve">) </w:t>
            </w:r>
            <w:r w:rsidR="005357F7" w:rsidRPr="00CE3799">
              <w:rPr>
                <w:rStyle w:val="a7"/>
                <w:rFonts w:hint="eastAsia"/>
              </w:rPr>
              <w:t>表和</w:t>
            </w:r>
            <w:r w:rsidR="005357F7" w:rsidRPr="00CE3799">
              <w:rPr>
                <w:rStyle w:val="a7"/>
              </w:rPr>
              <w:t>XML</w:t>
            </w:r>
            <w:r w:rsidR="005357F7" w:rsidRPr="00CE3799">
              <w:rPr>
                <w:rStyle w:val="a7"/>
                <w:rFonts w:hint="eastAsia"/>
              </w:rPr>
              <w:t>一致</w:t>
            </w:r>
            <w:r w:rsidR="005357F7">
              <w:rPr>
                <w:webHidden/>
              </w:rPr>
              <w:tab/>
            </w:r>
            <w:r w:rsidR="007117E5">
              <w:rPr>
                <w:webHidden/>
              </w:rPr>
              <w:fldChar w:fldCharType="begin"/>
            </w:r>
            <w:r w:rsidR="005357F7">
              <w:rPr>
                <w:webHidden/>
              </w:rPr>
              <w:instrText xml:space="preserve"> PAGEREF _Toc425243332 \h </w:instrText>
            </w:r>
            <w:r w:rsidR="007117E5">
              <w:rPr>
                <w:webHidden/>
              </w:rPr>
            </w:r>
            <w:r w:rsidR="007117E5">
              <w:rPr>
                <w:webHidden/>
              </w:rPr>
              <w:fldChar w:fldCharType="separate"/>
            </w:r>
            <w:r w:rsidR="005357F7">
              <w:rPr>
                <w:webHidden/>
              </w:rPr>
              <w:t>68</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33" w:history="1">
            <w:r w:rsidR="005357F7" w:rsidRPr="00CE3799">
              <w:rPr>
                <w:rStyle w:val="a7"/>
              </w:rPr>
              <w:t>4.11.1</w:t>
            </w:r>
            <w:r w:rsidR="005357F7">
              <w:rPr>
                <w:rFonts w:asciiTheme="minorHAnsi" w:eastAsiaTheme="minorEastAsia" w:hAnsiTheme="minorHAnsi" w:cstheme="minorBidi"/>
                <w:iCs w:val="0"/>
                <w:sz w:val="21"/>
                <w:szCs w:val="22"/>
              </w:rPr>
              <w:tab/>
            </w:r>
            <w:r w:rsidR="005357F7" w:rsidRPr="00CE3799">
              <w:rPr>
                <w:rStyle w:val="a7"/>
                <w:rFonts w:hint="eastAsia"/>
              </w:rPr>
              <w:t>表格构说明</w:t>
            </w:r>
            <w:r w:rsidR="005357F7">
              <w:rPr>
                <w:webHidden/>
              </w:rPr>
              <w:tab/>
            </w:r>
            <w:r w:rsidR="007117E5">
              <w:rPr>
                <w:webHidden/>
              </w:rPr>
              <w:fldChar w:fldCharType="begin"/>
            </w:r>
            <w:r w:rsidR="005357F7">
              <w:rPr>
                <w:webHidden/>
              </w:rPr>
              <w:instrText xml:space="preserve"> PAGEREF _Toc425243333 \h </w:instrText>
            </w:r>
            <w:r w:rsidR="007117E5">
              <w:rPr>
                <w:webHidden/>
              </w:rPr>
            </w:r>
            <w:r w:rsidR="007117E5">
              <w:rPr>
                <w:webHidden/>
              </w:rPr>
              <w:fldChar w:fldCharType="separate"/>
            </w:r>
            <w:r w:rsidR="005357F7">
              <w:rPr>
                <w:webHidden/>
              </w:rPr>
              <w:t>68</w:t>
            </w:r>
            <w:r w:rsidR="007117E5">
              <w:rPr>
                <w:webHidden/>
              </w:rPr>
              <w:fldChar w:fldCharType="end"/>
            </w:r>
          </w:hyperlink>
        </w:p>
        <w:p w:rsidR="005357F7" w:rsidRDefault="003A742B">
          <w:pPr>
            <w:pStyle w:val="35"/>
            <w:rPr>
              <w:rFonts w:asciiTheme="minorHAnsi" w:eastAsiaTheme="minorEastAsia" w:hAnsiTheme="minorHAnsi" w:cstheme="minorBidi"/>
              <w:iCs w:val="0"/>
              <w:sz w:val="21"/>
              <w:szCs w:val="22"/>
            </w:rPr>
          </w:pPr>
          <w:hyperlink w:anchor="_Toc425243334" w:history="1">
            <w:r w:rsidR="005357F7" w:rsidRPr="00CE3799">
              <w:rPr>
                <w:rStyle w:val="a7"/>
              </w:rPr>
              <w:t>4.11.2</w:t>
            </w:r>
            <w:r w:rsidR="005357F7">
              <w:rPr>
                <w:rFonts w:asciiTheme="minorHAnsi" w:eastAsiaTheme="minorEastAsia" w:hAnsiTheme="minorHAnsi" w:cstheme="minorBidi"/>
                <w:iCs w:val="0"/>
                <w:sz w:val="21"/>
                <w:szCs w:val="22"/>
              </w:rPr>
              <w:tab/>
            </w:r>
            <w:r w:rsidR="005357F7" w:rsidRPr="00CE3799">
              <w:rPr>
                <w:rStyle w:val="a7"/>
              </w:rPr>
              <w:t>XML</w:t>
            </w:r>
            <w:r w:rsidR="005357F7" w:rsidRPr="00CE3799">
              <w:rPr>
                <w:rStyle w:val="a7"/>
                <w:rFonts w:hint="eastAsia"/>
              </w:rPr>
              <w:t>消息范例</w:t>
            </w:r>
            <w:r w:rsidR="005357F7">
              <w:rPr>
                <w:webHidden/>
              </w:rPr>
              <w:tab/>
            </w:r>
            <w:r w:rsidR="007117E5">
              <w:rPr>
                <w:webHidden/>
              </w:rPr>
              <w:fldChar w:fldCharType="begin"/>
            </w:r>
            <w:r w:rsidR="005357F7">
              <w:rPr>
                <w:webHidden/>
              </w:rPr>
              <w:instrText xml:space="preserve"> PAGEREF _Toc425243334 \h </w:instrText>
            </w:r>
            <w:r w:rsidR="007117E5">
              <w:rPr>
                <w:webHidden/>
              </w:rPr>
            </w:r>
            <w:r w:rsidR="007117E5">
              <w:rPr>
                <w:webHidden/>
              </w:rPr>
              <w:fldChar w:fldCharType="separate"/>
            </w:r>
            <w:r w:rsidR="005357F7">
              <w:rPr>
                <w:webHidden/>
              </w:rPr>
              <w:t>71</w:t>
            </w:r>
            <w:r w:rsidR="007117E5">
              <w:rPr>
                <w:webHidden/>
              </w:rPr>
              <w:fldChar w:fldCharType="end"/>
            </w:r>
          </w:hyperlink>
        </w:p>
        <w:p w:rsidR="005357F7" w:rsidRDefault="003A742B">
          <w:pPr>
            <w:pStyle w:val="12"/>
            <w:rPr>
              <w:rFonts w:asciiTheme="minorHAnsi" w:eastAsiaTheme="minorEastAsia" w:hAnsiTheme="minorHAnsi" w:cstheme="minorBidi"/>
              <w:bCs w:val="0"/>
              <w:caps w:val="0"/>
              <w:sz w:val="21"/>
              <w:szCs w:val="22"/>
            </w:rPr>
          </w:pPr>
          <w:hyperlink w:anchor="_Toc425243335" w:history="1">
            <w:r w:rsidR="005357F7" w:rsidRPr="00CE3799">
              <w:rPr>
                <w:rStyle w:val="a7"/>
              </w:rPr>
              <w:t>5</w:t>
            </w:r>
            <w:r w:rsidR="005357F7">
              <w:rPr>
                <w:rFonts w:asciiTheme="minorHAnsi" w:eastAsiaTheme="minorEastAsia" w:hAnsiTheme="minorHAnsi" w:cstheme="minorBidi"/>
                <w:bCs w:val="0"/>
                <w:caps w:val="0"/>
                <w:sz w:val="21"/>
                <w:szCs w:val="22"/>
              </w:rPr>
              <w:tab/>
            </w:r>
            <w:r w:rsidR="005357F7" w:rsidRPr="00CE3799">
              <w:rPr>
                <w:rStyle w:val="a7"/>
                <w:rFonts w:hint="eastAsia"/>
              </w:rPr>
              <w:t>字典表</w:t>
            </w:r>
            <w:r w:rsidR="005357F7">
              <w:rPr>
                <w:webHidden/>
              </w:rPr>
              <w:tab/>
            </w:r>
            <w:r w:rsidR="007117E5">
              <w:rPr>
                <w:webHidden/>
              </w:rPr>
              <w:fldChar w:fldCharType="begin"/>
            </w:r>
            <w:r w:rsidR="005357F7">
              <w:rPr>
                <w:webHidden/>
              </w:rPr>
              <w:instrText xml:space="preserve"> PAGEREF _Toc425243335 \h </w:instrText>
            </w:r>
            <w:r w:rsidR="007117E5">
              <w:rPr>
                <w:webHidden/>
              </w:rPr>
            </w:r>
            <w:r w:rsidR="007117E5">
              <w:rPr>
                <w:webHidden/>
              </w:rPr>
              <w:fldChar w:fldCharType="separate"/>
            </w:r>
            <w:r w:rsidR="005357F7">
              <w:rPr>
                <w:webHidden/>
              </w:rPr>
              <w:t>75</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36" w:history="1">
            <w:r w:rsidR="005357F7" w:rsidRPr="00CE3799">
              <w:rPr>
                <w:rStyle w:val="a7"/>
                <w:rFonts w:ascii="宋体" w:hAnsi="宋体"/>
              </w:rPr>
              <w:t>5.1</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患者类别</w:t>
            </w:r>
            <w:r w:rsidR="005357F7" w:rsidRPr="00CE3799">
              <w:rPr>
                <w:rStyle w:val="a7"/>
                <w:rFonts w:ascii="宋体" w:hAnsi="宋体"/>
              </w:rPr>
              <w:t>(</w:t>
            </w:r>
            <w:r w:rsidR="005357F7" w:rsidRPr="00CE3799">
              <w:rPr>
                <w:rStyle w:val="a7"/>
                <w:rFonts w:ascii="宋体" w:hAnsi="宋体" w:hint="eastAsia"/>
              </w:rPr>
              <w:t>就诊类型</w:t>
            </w:r>
            <w:r w:rsidR="005357F7" w:rsidRPr="00CE3799">
              <w:rPr>
                <w:rStyle w:val="a7"/>
                <w:rFonts w:ascii="宋体" w:hAnsi="宋体"/>
              </w:rPr>
              <w:t>)</w:t>
            </w:r>
            <w:r w:rsidR="005357F7">
              <w:rPr>
                <w:webHidden/>
              </w:rPr>
              <w:tab/>
            </w:r>
            <w:r w:rsidR="007117E5">
              <w:rPr>
                <w:webHidden/>
              </w:rPr>
              <w:fldChar w:fldCharType="begin"/>
            </w:r>
            <w:r w:rsidR="005357F7">
              <w:rPr>
                <w:webHidden/>
              </w:rPr>
              <w:instrText xml:space="preserve"> PAGEREF _Toc425243336 \h </w:instrText>
            </w:r>
            <w:r w:rsidR="007117E5">
              <w:rPr>
                <w:webHidden/>
              </w:rPr>
            </w:r>
            <w:r w:rsidR="007117E5">
              <w:rPr>
                <w:webHidden/>
              </w:rPr>
              <w:fldChar w:fldCharType="separate"/>
            </w:r>
            <w:r w:rsidR="005357F7">
              <w:rPr>
                <w:webHidden/>
              </w:rPr>
              <w:t>75</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37" w:history="1">
            <w:r w:rsidR="005357F7" w:rsidRPr="00CE3799">
              <w:rPr>
                <w:rStyle w:val="a7"/>
                <w:rFonts w:ascii="宋体" w:hAnsi="宋体"/>
              </w:rPr>
              <w:t>5.2</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性别（已确认）</w:t>
            </w:r>
            <w:r w:rsidR="005357F7">
              <w:rPr>
                <w:webHidden/>
              </w:rPr>
              <w:tab/>
            </w:r>
            <w:r w:rsidR="007117E5">
              <w:rPr>
                <w:webHidden/>
              </w:rPr>
              <w:fldChar w:fldCharType="begin"/>
            </w:r>
            <w:r w:rsidR="005357F7">
              <w:rPr>
                <w:webHidden/>
              </w:rPr>
              <w:instrText xml:space="preserve"> PAGEREF _Toc425243337 \h </w:instrText>
            </w:r>
            <w:r w:rsidR="007117E5">
              <w:rPr>
                <w:webHidden/>
              </w:rPr>
            </w:r>
            <w:r w:rsidR="007117E5">
              <w:rPr>
                <w:webHidden/>
              </w:rPr>
              <w:fldChar w:fldCharType="separate"/>
            </w:r>
            <w:r w:rsidR="005357F7">
              <w:rPr>
                <w:webHidden/>
              </w:rPr>
              <w:t>75</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38" w:history="1">
            <w:r w:rsidR="005357F7" w:rsidRPr="00CE3799">
              <w:rPr>
                <w:rStyle w:val="a7"/>
                <w:rFonts w:ascii="宋体" w:hAnsi="宋体"/>
              </w:rPr>
              <w:t>5.3</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敏感度字典（已确认）</w:t>
            </w:r>
            <w:r w:rsidR="005357F7">
              <w:rPr>
                <w:webHidden/>
              </w:rPr>
              <w:tab/>
            </w:r>
            <w:r w:rsidR="007117E5">
              <w:rPr>
                <w:webHidden/>
              </w:rPr>
              <w:fldChar w:fldCharType="begin"/>
            </w:r>
            <w:r w:rsidR="005357F7">
              <w:rPr>
                <w:webHidden/>
              </w:rPr>
              <w:instrText xml:space="preserve"> PAGEREF _Toc425243338 \h </w:instrText>
            </w:r>
            <w:r w:rsidR="007117E5">
              <w:rPr>
                <w:webHidden/>
              </w:rPr>
            </w:r>
            <w:r w:rsidR="007117E5">
              <w:rPr>
                <w:webHidden/>
              </w:rPr>
              <w:fldChar w:fldCharType="separate"/>
            </w:r>
            <w:r w:rsidR="005357F7">
              <w:rPr>
                <w:webHidden/>
              </w:rPr>
              <w:t>75</w:t>
            </w:r>
            <w:r w:rsidR="007117E5">
              <w:rPr>
                <w:webHidden/>
              </w:rPr>
              <w:fldChar w:fldCharType="end"/>
            </w:r>
          </w:hyperlink>
        </w:p>
        <w:p w:rsidR="005357F7" w:rsidRDefault="003A742B">
          <w:pPr>
            <w:pStyle w:val="12"/>
            <w:rPr>
              <w:rFonts w:asciiTheme="minorHAnsi" w:eastAsiaTheme="minorEastAsia" w:hAnsiTheme="minorHAnsi" w:cstheme="minorBidi"/>
              <w:bCs w:val="0"/>
              <w:caps w:val="0"/>
              <w:sz w:val="21"/>
              <w:szCs w:val="22"/>
            </w:rPr>
          </w:pPr>
          <w:hyperlink w:anchor="_Toc425243339" w:history="1">
            <w:r w:rsidR="005357F7" w:rsidRPr="00CE3799">
              <w:rPr>
                <w:rStyle w:val="a7"/>
              </w:rPr>
              <w:t>6</w:t>
            </w:r>
            <w:r w:rsidR="005357F7">
              <w:rPr>
                <w:rFonts w:asciiTheme="minorHAnsi" w:eastAsiaTheme="minorEastAsia" w:hAnsiTheme="minorHAnsi" w:cstheme="minorBidi"/>
                <w:bCs w:val="0"/>
                <w:caps w:val="0"/>
                <w:sz w:val="21"/>
                <w:szCs w:val="22"/>
              </w:rPr>
              <w:tab/>
            </w:r>
            <w:r w:rsidR="005357F7" w:rsidRPr="00CE3799">
              <w:rPr>
                <w:rStyle w:val="a7"/>
                <w:rFonts w:hint="eastAsia"/>
              </w:rPr>
              <w:t>控制字典表</w:t>
            </w:r>
            <w:r w:rsidR="005357F7">
              <w:rPr>
                <w:webHidden/>
              </w:rPr>
              <w:tab/>
            </w:r>
            <w:r w:rsidR="007117E5">
              <w:rPr>
                <w:webHidden/>
              </w:rPr>
              <w:fldChar w:fldCharType="begin"/>
            </w:r>
            <w:r w:rsidR="005357F7">
              <w:rPr>
                <w:webHidden/>
              </w:rPr>
              <w:instrText xml:space="preserve"> PAGEREF _Toc425243339 \h </w:instrText>
            </w:r>
            <w:r w:rsidR="007117E5">
              <w:rPr>
                <w:webHidden/>
              </w:rPr>
            </w:r>
            <w:r w:rsidR="007117E5">
              <w:rPr>
                <w:webHidden/>
              </w:rPr>
              <w:fldChar w:fldCharType="separate"/>
            </w:r>
            <w:r w:rsidR="005357F7">
              <w:rPr>
                <w:webHidden/>
              </w:rPr>
              <w:t>77</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0" w:history="1">
            <w:r w:rsidR="005357F7" w:rsidRPr="00CE3799">
              <w:rPr>
                <w:rStyle w:val="a7"/>
                <w:rFonts w:ascii="宋体" w:hAnsi="宋体"/>
              </w:rPr>
              <w:t>6.1</w:t>
            </w:r>
            <w:r w:rsidR="005357F7">
              <w:rPr>
                <w:rFonts w:asciiTheme="minorHAnsi" w:eastAsiaTheme="minorEastAsia" w:hAnsiTheme="minorHAnsi" w:cstheme="minorBidi"/>
                <w:smallCaps w:val="0"/>
                <w:sz w:val="21"/>
                <w:szCs w:val="22"/>
              </w:rPr>
              <w:tab/>
            </w:r>
            <w:r w:rsidR="005357F7" w:rsidRPr="00CE3799">
              <w:rPr>
                <w:rStyle w:val="a7"/>
                <w:rFonts w:ascii="宋体" w:hAnsi="宋体"/>
              </w:rPr>
              <w:t>XDS</w:t>
            </w:r>
            <w:r w:rsidR="005357F7" w:rsidRPr="00CE3799">
              <w:rPr>
                <w:rStyle w:val="a7"/>
                <w:rFonts w:ascii="宋体" w:hAnsi="宋体" w:hint="eastAsia"/>
              </w:rPr>
              <w:t>文件类型字典</w:t>
            </w:r>
            <w:r w:rsidR="005357F7">
              <w:rPr>
                <w:webHidden/>
              </w:rPr>
              <w:tab/>
            </w:r>
            <w:r w:rsidR="007117E5">
              <w:rPr>
                <w:webHidden/>
              </w:rPr>
              <w:fldChar w:fldCharType="begin"/>
            </w:r>
            <w:r w:rsidR="005357F7">
              <w:rPr>
                <w:webHidden/>
              </w:rPr>
              <w:instrText xml:space="preserve"> PAGEREF _Toc425243340 \h </w:instrText>
            </w:r>
            <w:r w:rsidR="007117E5">
              <w:rPr>
                <w:webHidden/>
              </w:rPr>
            </w:r>
            <w:r w:rsidR="007117E5">
              <w:rPr>
                <w:webHidden/>
              </w:rPr>
              <w:fldChar w:fldCharType="separate"/>
            </w:r>
            <w:r w:rsidR="005357F7">
              <w:rPr>
                <w:webHidden/>
              </w:rPr>
              <w:t>77</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1" w:history="1">
            <w:r w:rsidR="005357F7" w:rsidRPr="00CE3799">
              <w:rPr>
                <w:rStyle w:val="a7"/>
                <w:rFonts w:ascii="宋体" w:hAnsi="宋体"/>
              </w:rPr>
              <w:t>6.2</w:t>
            </w:r>
            <w:r w:rsidR="005357F7">
              <w:rPr>
                <w:rFonts w:asciiTheme="minorHAnsi" w:eastAsiaTheme="minorEastAsia" w:hAnsiTheme="minorHAnsi" w:cstheme="minorBidi"/>
                <w:smallCaps w:val="0"/>
                <w:sz w:val="21"/>
                <w:szCs w:val="22"/>
              </w:rPr>
              <w:tab/>
            </w:r>
            <w:r w:rsidR="005357F7" w:rsidRPr="00CE3799">
              <w:rPr>
                <w:rStyle w:val="a7"/>
                <w:rFonts w:ascii="宋体" w:hAnsi="宋体"/>
              </w:rPr>
              <w:t>ADcoGate</w:t>
            </w:r>
            <w:r w:rsidR="005357F7" w:rsidRPr="00CE3799">
              <w:rPr>
                <w:rStyle w:val="a7"/>
                <w:rFonts w:ascii="宋体" w:hAnsi="宋体" w:hint="eastAsia"/>
              </w:rPr>
              <w:t>荷载子类型字典</w:t>
            </w:r>
            <w:r w:rsidR="005357F7">
              <w:rPr>
                <w:webHidden/>
              </w:rPr>
              <w:tab/>
            </w:r>
            <w:r w:rsidR="007117E5">
              <w:rPr>
                <w:webHidden/>
              </w:rPr>
              <w:fldChar w:fldCharType="begin"/>
            </w:r>
            <w:r w:rsidR="005357F7">
              <w:rPr>
                <w:webHidden/>
              </w:rPr>
              <w:instrText xml:space="preserve"> PAGEREF _Toc425243341 \h </w:instrText>
            </w:r>
            <w:r w:rsidR="007117E5">
              <w:rPr>
                <w:webHidden/>
              </w:rPr>
            </w:r>
            <w:r w:rsidR="007117E5">
              <w:rPr>
                <w:webHidden/>
              </w:rPr>
              <w:fldChar w:fldCharType="separate"/>
            </w:r>
            <w:r w:rsidR="005357F7">
              <w:rPr>
                <w:webHidden/>
              </w:rPr>
              <w:t>77</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2" w:history="1">
            <w:r w:rsidR="005357F7" w:rsidRPr="00CE3799">
              <w:rPr>
                <w:rStyle w:val="a7"/>
                <w:rFonts w:ascii="宋体" w:hAnsi="宋体"/>
              </w:rPr>
              <w:t>6.3</w:t>
            </w:r>
            <w:r w:rsidR="005357F7">
              <w:rPr>
                <w:rFonts w:asciiTheme="minorHAnsi" w:eastAsiaTheme="minorEastAsia" w:hAnsiTheme="minorHAnsi" w:cstheme="minorBidi"/>
                <w:smallCaps w:val="0"/>
                <w:sz w:val="21"/>
                <w:szCs w:val="22"/>
              </w:rPr>
              <w:tab/>
            </w:r>
            <w:r w:rsidR="005357F7" w:rsidRPr="00CE3799">
              <w:rPr>
                <w:rStyle w:val="a7"/>
                <w:rFonts w:ascii="宋体" w:hAnsi="宋体"/>
              </w:rPr>
              <w:t>ADocGate</w:t>
            </w:r>
            <w:r w:rsidR="005357F7" w:rsidRPr="00CE3799">
              <w:rPr>
                <w:rStyle w:val="a7"/>
                <w:rFonts w:ascii="宋体" w:hAnsi="宋体" w:hint="eastAsia"/>
              </w:rPr>
              <w:t>荷载类型字典</w:t>
            </w:r>
            <w:r w:rsidR="005357F7">
              <w:rPr>
                <w:webHidden/>
              </w:rPr>
              <w:tab/>
            </w:r>
            <w:r w:rsidR="007117E5">
              <w:rPr>
                <w:webHidden/>
              </w:rPr>
              <w:fldChar w:fldCharType="begin"/>
            </w:r>
            <w:r w:rsidR="005357F7">
              <w:rPr>
                <w:webHidden/>
              </w:rPr>
              <w:instrText xml:space="preserve"> PAGEREF _Toc425243342 \h </w:instrText>
            </w:r>
            <w:r w:rsidR="007117E5">
              <w:rPr>
                <w:webHidden/>
              </w:rPr>
            </w:r>
            <w:r w:rsidR="007117E5">
              <w:rPr>
                <w:webHidden/>
              </w:rPr>
              <w:fldChar w:fldCharType="separate"/>
            </w:r>
            <w:r w:rsidR="005357F7">
              <w:rPr>
                <w:webHidden/>
              </w:rPr>
              <w:t>77</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3" w:history="1">
            <w:r w:rsidR="005357F7" w:rsidRPr="00CE3799">
              <w:rPr>
                <w:rStyle w:val="a7"/>
                <w:rFonts w:ascii="宋体" w:hAnsi="宋体"/>
              </w:rPr>
              <w:t>6.4</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诊断状态字典表</w:t>
            </w:r>
            <w:r w:rsidR="005357F7">
              <w:rPr>
                <w:webHidden/>
              </w:rPr>
              <w:tab/>
            </w:r>
            <w:r w:rsidR="007117E5">
              <w:rPr>
                <w:webHidden/>
              </w:rPr>
              <w:fldChar w:fldCharType="begin"/>
            </w:r>
            <w:r w:rsidR="005357F7">
              <w:rPr>
                <w:webHidden/>
              </w:rPr>
              <w:instrText xml:space="preserve"> PAGEREF _Toc425243343 \h </w:instrText>
            </w:r>
            <w:r w:rsidR="007117E5">
              <w:rPr>
                <w:webHidden/>
              </w:rPr>
            </w:r>
            <w:r w:rsidR="007117E5">
              <w:rPr>
                <w:webHidden/>
              </w:rPr>
              <w:fldChar w:fldCharType="separate"/>
            </w:r>
            <w:r w:rsidR="005357F7">
              <w:rPr>
                <w:webHidden/>
              </w:rPr>
              <w:t>78</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4" w:history="1">
            <w:r w:rsidR="005357F7" w:rsidRPr="00CE3799">
              <w:rPr>
                <w:rStyle w:val="a7"/>
                <w:rFonts w:ascii="宋体" w:hAnsi="宋体"/>
              </w:rPr>
              <w:t>6.5</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系统域字典表</w:t>
            </w:r>
            <w:r w:rsidR="005357F7">
              <w:rPr>
                <w:webHidden/>
              </w:rPr>
              <w:tab/>
            </w:r>
            <w:r w:rsidR="007117E5">
              <w:rPr>
                <w:webHidden/>
              </w:rPr>
              <w:fldChar w:fldCharType="begin"/>
            </w:r>
            <w:r w:rsidR="005357F7">
              <w:rPr>
                <w:webHidden/>
              </w:rPr>
              <w:instrText xml:space="preserve"> PAGEREF _Toc425243344 \h </w:instrText>
            </w:r>
            <w:r w:rsidR="007117E5">
              <w:rPr>
                <w:webHidden/>
              </w:rPr>
            </w:r>
            <w:r w:rsidR="007117E5">
              <w:rPr>
                <w:webHidden/>
              </w:rPr>
              <w:fldChar w:fldCharType="separate"/>
            </w:r>
            <w:r w:rsidR="005357F7">
              <w:rPr>
                <w:webHidden/>
              </w:rPr>
              <w:t>78</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5" w:history="1">
            <w:r w:rsidR="005357F7" w:rsidRPr="00CE3799">
              <w:rPr>
                <w:rStyle w:val="a7"/>
                <w:rFonts w:ascii="宋体" w:hAnsi="宋体"/>
              </w:rPr>
              <w:t>6.6</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各系统字典域表</w:t>
            </w:r>
            <w:r w:rsidR="005357F7">
              <w:rPr>
                <w:webHidden/>
              </w:rPr>
              <w:tab/>
            </w:r>
            <w:r w:rsidR="007117E5">
              <w:rPr>
                <w:webHidden/>
              </w:rPr>
              <w:fldChar w:fldCharType="begin"/>
            </w:r>
            <w:r w:rsidR="005357F7">
              <w:rPr>
                <w:webHidden/>
              </w:rPr>
              <w:instrText xml:space="preserve"> PAGEREF _Toc425243345 \h </w:instrText>
            </w:r>
            <w:r w:rsidR="007117E5">
              <w:rPr>
                <w:webHidden/>
              </w:rPr>
            </w:r>
            <w:r w:rsidR="007117E5">
              <w:rPr>
                <w:webHidden/>
              </w:rPr>
              <w:fldChar w:fldCharType="separate"/>
            </w:r>
            <w:r w:rsidR="005357F7">
              <w:rPr>
                <w:webHidden/>
              </w:rPr>
              <w:t>80</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6" w:history="1">
            <w:r w:rsidR="005357F7" w:rsidRPr="00CE3799">
              <w:rPr>
                <w:rStyle w:val="a7"/>
                <w:rFonts w:ascii="宋体" w:hAnsi="宋体"/>
              </w:rPr>
              <w:t>6.7</w:t>
            </w:r>
            <w:r w:rsidR="005357F7">
              <w:rPr>
                <w:rFonts w:asciiTheme="minorHAnsi" w:eastAsiaTheme="minorEastAsia" w:hAnsiTheme="minorHAnsi" w:cstheme="minorBidi"/>
                <w:smallCaps w:val="0"/>
                <w:sz w:val="21"/>
                <w:szCs w:val="22"/>
              </w:rPr>
              <w:tab/>
            </w:r>
            <w:r w:rsidR="005357F7" w:rsidRPr="00CE3799">
              <w:rPr>
                <w:rStyle w:val="a7"/>
                <w:rFonts w:ascii="宋体" w:hAnsi="宋体" w:hint="eastAsia"/>
              </w:rPr>
              <w:t>消息状态说明</w:t>
            </w:r>
            <w:r w:rsidR="005357F7">
              <w:rPr>
                <w:webHidden/>
              </w:rPr>
              <w:tab/>
            </w:r>
            <w:r w:rsidR="007117E5">
              <w:rPr>
                <w:webHidden/>
              </w:rPr>
              <w:fldChar w:fldCharType="begin"/>
            </w:r>
            <w:r w:rsidR="005357F7">
              <w:rPr>
                <w:webHidden/>
              </w:rPr>
              <w:instrText xml:space="preserve"> PAGEREF _Toc425243346 \h </w:instrText>
            </w:r>
            <w:r w:rsidR="007117E5">
              <w:rPr>
                <w:webHidden/>
              </w:rPr>
            </w:r>
            <w:r w:rsidR="007117E5">
              <w:rPr>
                <w:webHidden/>
              </w:rPr>
              <w:fldChar w:fldCharType="separate"/>
            </w:r>
            <w:r w:rsidR="005357F7">
              <w:rPr>
                <w:webHidden/>
              </w:rPr>
              <w:t>88</w:t>
            </w:r>
            <w:r w:rsidR="007117E5">
              <w:rPr>
                <w:webHidden/>
              </w:rPr>
              <w:fldChar w:fldCharType="end"/>
            </w:r>
          </w:hyperlink>
        </w:p>
        <w:p w:rsidR="005357F7" w:rsidRDefault="003A742B">
          <w:pPr>
            <w:pStyle w:val="25"/>
            <w:rPr>
              <w:rFonts w:asciiTheme="minorHAnsi" w:eastAsiaTheme="minorEastAsia" w:hAnsiTheme="minorHAnsi" w:cstheme="minorBidi"/>
              <w:smallCaps w:val="0"/>
              <w:sz w:val="21"/>
              <w:szCs w:val="22"/>
            </w:rPr>
          </w:pPr>
          <w:hyperlink w:anchor="_Toc425243347" w:history="1">
            <w:r w:rsidR="005357F7" w:rsidRPr="00CE3799">
              <w:rPr>
                <w:rStyle w:val="a7"/>
                <w:rFonts w:ascii="宋体" w:hAnsi="宋体"/>
              </w:rPr>
              <w:t>6.8</w:t>
            </w:r>
            <w:r w:rsidR="005357F7">
              <w:rPr>
                <w:rFonts w:asciiTheme="minorHAnsi" w:eastAsiaTheme="minorEastAsia" w:hAnsiTheme="minorHAnsi" w:cstheme="minorBidi"/>
                <w:smallCaps w:val="0"/>
                <w:sz w:val="21"/>
                <w:szCs w:val="22"/>
              </w:rPr>
              <w:tab/>
            </w:r>
            <w:r w:rsidR="005357F7" w:rsidRPr="00CE3799">
              <w:rPr>
                <w:rStyle w:val="a7"/>
                <w:rFonts w:ascii="宋体" w:hAnsi="宋体"/>
              </w:rPr>
              <w:t>ADocGate</w:t>
            </w:r>
            <w:r w:rsidR="005357F7" w:rsidRPr="00CE3799">
              <w:rPr>
                <w:rStyle w:val="a7"/>
                <w:rFonts w:ascii="宋体" w:hAnsi="宋体" w:hint="eastAsia"/>
              </w:rPr>
              <w:t>状态位说明</w:t>
            </w:r>
            <w:r w:rsidR="005357F7">
              <w:rPr>
                <w:webHidden/>
              </w:rPr>
              <w:tab/>
            </w:r>
            <w:r w:rsidR="007117E5">
              <w:rPr>
                <w:webHidden/>
              </w:rPr>
              <w:fldChar w:fldCharType="begin"/>
            </w:r>
            <w:r w:rsidR="005357F7">
              <w:rPr>
                <w:webHidden/>
              </w:rPr>
              <w:instrText xml:space="preserve"> PAGEREF _Toc425243347 \h </w:instrText>
            </w:r>
            <w:r w:rsidR="007117E5">
              <w:rPr>
                <w:webHidden/>
              </w:rPr>
            </w:r>
            <w:r w:rsidR="007117E5">
              <w:rPr>
                <w:webHidden/>
              </w:rPr>
              <w:fldChar w:fldCharType="separate"/>
            </w:r>
            <w:r w:rsidR="005357F7">
              <w:rPr>
                <w:webHidden/>
              </w:rPr>
              <w:t>88</w:t>
            </w:r>
            <w:r w:rsidR="007117E5">
              <w:rPr>
                <w:webHidden/>
              </w:rPr>
              <w:fldChar w:fldCharType="end"/>
            </w:r>
          </w:hyperlink>
        </w:p>
        <w:p w:rsidR="00264A2C" w:rsidRPr="002F0D80" w:rsidRDefault="007117E5">
          <w:r w:rsidRPr="002F0D80">
            <w:rPr>
              <w:bCs/>
              <w:sz w:val="20"/>
              <w:szCs w:val="20"/>
              <w:lang w:val="zh-CN"/>
            </w:rPr>
            <w:fldChar w:fldCharType="end"/>
          </w:r>
        </w:p>
      </w:sdtContent>
    </w:sdt>
    <w:p w:rsidR="00264A2C" w:rsidRPr="002F0D80" w:rsidRDefault="00264A2C" w:rsidP="00264A2C">
      <w:pPr>
        <w:widowControl/>
        <w:jc w:val="center"/>
        <w:rPr>
          <w:rFonts w:ascii="宋体" w:hAnsi="宋体"/>
          <w:b/>
          <w:sz w:val="28"/>
          <w:szCs w:val="28"/>
        </w:rPr>
      </w:pPr>
    </w:p>
    <w:p w:rsidR="00C4009E" w:rsidRPr="002F0D80" w:rsidRDefault="00C4009E" w:rsidP="00264A2C">
      <w:pPr>
        <w:widowControl/>
        <w:jc w:val="center"/>
        <w:rPr>
          <w:rFonts w:ascii="宋体" w:hAnsi="宋体"/>
        </w:rPr>
      </w:pPr>
    </w:p>
    <w:p w:rsidR="00C4009E" w:rsidRPr="002F0D80" w:rsidRDefault="00C4009E">
      <w:pPr>
        <w:widowControl/>
        <w:jc w:val="left"/>
        <w:rPr>
          <w:rFonts w:ascii="宋体" w:hAnsi="宋体"/>
        </w:rPr>
      </w:pPr>
      <w:r w:rsidRPr="002F0D80">
        <w:rPr>
          <w:rFonts w:ascii="宋体" w:hAnsi="宋体"/>
        </w:rPr>
        <w:br w:type="page"/>
      </w:r>
    </w:p>
    <w:p w:rsidR="00C4009E" w:rsidRPr="002F0D80" w:rsidRDefault="00C4009E">
      <w:pPr>
        <w:pStyle w:val="1"/>
        <w:tabs>
          <w:tab w:val="clear" w:pos="432"/>
        </w:tabs>
        <w:spacing w:before="0" w:beforeAutospacing="0" w:after="0" w:afterAutospacing="0" w:line="360" w:lineRule="auto"/>
        <w:rPr>
          <w:rFonts w:ascii="宋体" w:hAnsi="宋体"/>
        </w:rPr>
      </w:pPr>
      <w:bookmarkStart w:id="0" w:name="_Toc369870505"/>
      <w:bookmarkStart w:id="1" w:name="_Toc425243285"/>
      <w:r w:rsidRPr="002F0D80">
        <w:rPr>
          <w:rFonts w:ascii="宋体" w:hAnsi="宋体" w:hint="eastAsia"/>
        </w:rPr>
        <w:t>ADGate交互方式</w:t>
      </w:r>
      <w:bookmarkEnd w:id="0"/>
      <w:bookmarkEnd w:id="1"/>
    </w:p>
    <w:p w:rsidR="00C4009E" w:rsidRPr="002F0D80" w:rsidRDefault="00C4009E">
      <w:r w:rsidRPr="002F0D80">
        <w:object w:dxaOrig="10737" w:dyaOrig="9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58.5pt;mso-position-horizontal-relative:page;mso-position-vertical-relative:page" o:ole="">
            <v:imagedata r:id="rId8" o:title=""/>
          </v:shape>
          <o:OLEObject Type="Embed" ProgID="Visio.Drawing.11" ShapeID="_x0000_i1025" DrawAspect="Content" ObjectID="_1563804491" r:id="rId9"/>
        </w:object>
      </w:r>
    </w:p>
    <w:p w:rsidR="00C4009E" w:rsidRPr="002F0D80" w:rsidRDefault="00C4009E">
      <w:pPr>
        <w:jc w:val="center"/>
      </w:pPr>
      <w:r w:rsidRPr="002F0D80">
        <w:rPr>
          <w:rFonts w:ascii="宋体" w:hAnsi="宋体" w:hint="eastAsia"/>
        </w:rPr>
        <w:t>ADGate交互流程图</w:t>
      </w:r>
    </w:p>
    <w:p w:rsidR="00C4009E" w:rsidRPr="002F0D80" w:rsidRDefault="00C4009E">
      <w:pPr>
        <w:pStyle w:val="affb"/>
        <w:numPr>
          <w:ilvl w:val="0"/>
          <w:numId w:val="6"/>
        </w:numPr>
        <w:spacing w:line="360" w:lineRule="auto"/>
        <w:ind w:left="480" w:hangingChars="200" w:hanging="480"/>
        <w:rPr>
          <w:rFonts w:ascii="宋体" w:hAnsi="宋体"/>
          <w:sz w:val="24"/>
          <w:szCs w:val="24"/>
        </w:rPr>
      </w:pPr>
      <w:r w:rsidRPr="002F0D80">
        <w:rPr>
          <w:rFonts w:ascii="宋体" w:hAnsi="宋体" w:hint="eastAsia"/>
          <w:sz w:val="24"/>
          <w:szCs w:val="24"/>
        </w:rPr>
        <w:t>文档源产生结构化医疗文档，并将文档数据元共享给ADGate；</w:t>
      </w:r>
    </w:p>
    <w:p w:rsidR="00C4009E" w:rsidRPr="002F0D80" w:rsidRDefault="00C4009E">
      <w:pPr>
        <w:pStyle w:val="affb"/>
        <w:numPr>
          <w:ilvl w:val="0"/>
          <w:numId w:val="6"/>
        </w:numPr>
        <w:spacing w:line="360" w:lineRule="auto"/>
        <w:ind w:left="480" w:hangingChars="200" w:hanging="480"/>
        <w:rPr>
          <w:rFonts w:ascii="宋体" w:hAnsi="宋体"/>
          <w:sz w:val="24"/>
          <w:szCs w:val="24"/>
        </w:rPr>
      </w:pPr>
      <w:r w:rsidRPr="002F0D80">
        <w:rPr>
          <w:rFonts w:ascii="宋体" w:hAnsi="宋体" w:hint="eastAsia"/>
          <w:sz w:val="24"/>
          <w:szCs w:val="24"/>
        </w:rPr>
        <w:t>ADGate按照集成规范定义的CDA文档格式，生成医疗文档；</w:t>
      </w:r>
    </w:p>
    <w:p w:rsidR="00C4009E" w:rsidRPr="002F0D80" w:rsidRDefault="00C4009E">
      <w:pPr>
        <w:pStyle w:val="affb"/>
        <w:numPr>
          <w:ilvl w:val="0"/>
          <w:numId w:val="6"/>
        </w:numPr>
        <w:spacing w:line="360" w:lineRule="auto"/>
        <w:ind w:left="480" w:hangingChars="200" w:hanging="480"/>
        <w:rPr>
          <w:rFonts w:ascii="宋体" w:hAnsi="宋体"/>
          <w:sz w:val="24"/>
          <w:szCs w:val="24"/>
        </w:rPr>
      </w:pPr>
      <w:r w:rsidRPr="002F0D80">
        <w:rPr>
          <w:rFonts w:ascii="宋体" w:hAnsi="宋体" w:hint="eastAsia"/>
          <w:sz w:val="24"/>
          <w:szCs w:val="24"/>
        </w:rPr>
        <w:t>ADGate通过XDS通信将CDA文档发送到平台文档仓库；</w:t>
      </w:r>
    </w:p>
    <w:p w:rsidR="00C4009E" w:rsidRPr="002F0D80" w:rsidRDefault="00C4009E">
      <w:pPr>
        <w:pStyle w:val="affb"/>
        <w:numPr>
          <w:ilvl w:val="0"/>
          <w:numId w:val="6"/>
        </w:numPr>
        <w:spacing w:line="360" w:lineRule="auto"/>
        <w:ind w:left="480" w:hangingChars="200" w:hanging="480"/>
        <w:rPr>
          <w:rFonts w:ascii="宋体" w:hAnsi="宋体"/>
          <w:sz w:val="24"/>
          <w:szCs w:val="24"/>
        </w:rPr>
      </w:pPr>
      <w:r w:rsidRPr="002F0D80">
        <w:rPr>
          <w:rFonts w:ascii="宋体" w:hAnsi="宋体" w:hint="eastAsia"/>
          <w:sz w:val="24"/>
          <w:szCs w:val="24"/>
        </w:rPr>
        <w:t>文档仓库将文档注册到平台；</w:t>
      </w:r>
    </w:p>
    <w:p w:rsidR="00C4009E" w:rsidRPr="002F0D80" w:rsidRDefault="00C4009E">
      <w:pPr>
        <w:pStyle w:val="affb"/>
        <w:numPr>
          <w:ilvl w:val="0"/>
          <w:numId w:val="6"/>
        </w:numPr>
        <w:spacing w:line="360" w:lineRule="auto"/>
        <w:ind w:left="480" w:hangingChars="200" w:hanging="480"/>
        <w:rPr>
          <w:rFonts w:ascii="宋体" w:hAnsi="宋体"/>
          <w:sz w:val="24"/>
          <w:szCs w:val="24"/>
        </w:rPr>
      </w:pPr>
      <w:r w:rsidRPr="002F0D80">
        <w:rPr>
          <w:rFonts w:ascii="宋体" w:hAnsi="宋体" w:hint="eastAsia"/>
          <w:sz w:val="24"/>
          <w:szCs w:val="24"/>
        </w:rPr>
        <w:t>文档注册成功后，平台将事件通知分发给各个子系统</w:t>
      </w:r>
    </w:p>
    <w:p w:rsidR="00C4009E" w:rsidRPr="002F0D80" w:rsidRDefault="00C4009E">
      <w:pPr>
        <w:rPr>
          <w:rFonts w:ascii="宋体" w:hAnsi="宋体"/>
        </w:rPr>
      </w:pPr>
    </w:p>
    <w:p w:rsidR="00C4009E" w:rsidRPr="002F0D80" w:rsidRDefault="00C4009E">
      <w:pPr>
        <w:widowControl/>
        <w:jc w:val="left"/>
        <w:rPr>
          <w:rFonts w:ascii="宋体" w:hAnsi="宋体"/>
        </w:rPr>
      </w:pPr>
    </w:p>
    <w:p w:rsidR="00C4009E" w:rsidRPr="002F0D80" w:rsidRDefault="00C4009E">
      <w:pPr>
        <w:widowControl/>
        <w:jc w:val="left"/>
        <w:rPr>
          <w:rFonts w:ascii="宋体" w:hAnsi="宋体"/>
        </w:rPr>
      </w:pPr>
    </w:p>
    <w:p w:rsidR="00C4009E" w:rsidRPr="002F0D80" w:rsidRDefault="00C4009E">
      <w:pPr>
        <w:widowControl/>
        <w:jc w:val="left"/>
        <w:rPr>
          <w:rFonts w:ascii="宋体" w:hAnsi="宋体"/>
        </w:rPr>
      </w:pPr>
    </w:p>
    <w:p w:rsidR="00C4009E" w:rsidRPr="002F0D80" w:rsidRDefault="00C4009E">
      <w:pPr>
        <w:pStyle w:val="1"/>
        <w:tabs>
          <w:tab w:val="clear" w:pos="432"/>
        </w:tabs>
      </w:pPr>
      <w:bookmarkStart w:id="2" w:name="_Toc369870506"/>
      <w:bookmarkStart w:id="3" w:name="_Toc425243286"/>
      <w:r w:rsidRPr="002F0D80">
        <w:rPr>
          <w:rFonts w:hint="eastAsia"/>
        </w:rPr>
        <w:t>ADGate</w:t>
      </w:r>
      <w:r w:rsidRPr="002F0D80">
        <w:rPr>
          <w:rFonts w:hint="eastAsia"/>
        </w:rPr>
        <w:t>接口说明</w:t>
      </w:r>
      <w:bookmarkEnd w:id="2"/>
      <w:bookmarkEnd w:id="3"/>
    </w:p>
    <w:p w:rsidR="00C4009E" w:rsidRPr="002F0D80" w:rsidRDefault="00C4009E">
      <w:pPr>
        <w:pStyle w:val="2"/>
        <w:spacing w:before="0" w:beforeAutospacing="0" w:after="0" w:afterAutospacing="0" w:line="360" w:lineRule="auto"/>
        <w:rPr>
          <w:rFonts w:ascii="宋体" w:hAnsi="宋体"/>
        </w:rPr>
      </w:pPr>
      <w:bookmarkStart w:id="4" w:name="_Toc369870507"/>
      <w:bookmarkStart w:id="5" w:name="_Toc425243287"/>
      <w:r w:rsidRPr="002F0D80">
        <w:rPr>
          <w:rFonts w:ascii="宋体" w:hAnsi="宋体" w:hint="eastAsia"/>
        </w:rPr>
        <w:t>文档上传</w:t>
      </w:r>
      <w:bookmarkEnd w:id="4"/>
      <w:bookmarkEnd w:id="5"/>
    </w:p>
    <w:p w:rsidR="00C4009E" w:rsidRPr="002F0D80" w:rsidRDefault="00C4009E">
      <w:pPr>
        <w:pStyle w:val="ad"/>
        <w:numPr>
          <w:ilvl w:val="0"/>
          <w:numId w:val="7"/>
        </w:numPr>
        <w:ind w:firstLineChars="0"/>
        <w:rPr>
          <w:rFonts w:ascii="宋体" w:hAnsi="宋体"/>
        </w:rPr>
      </w:pPr>
      <w:r w:rsidRPr="002F0D80">
        <w:rPr>
          <w:rFonts w:ascii="宋体" w:hAnsi="宋体" w:hint="eastAsia"/>
        </w:rPr>
        <w:t>每当有文档产生时，应用系统在</w:t>
      </w:r>
      <w:r w:rsidRPr="002F0D80">
        <w:rPr>
          <w:rFonts w:hint="eastAsia"/>
        </w:rPr>
        <w:t>DGATE_DOCUMENT_INFO</w:t>
      </w:r>
      <w:r w:rsidRPr="002F0D80">
        <w:rPr>
          <w:rFonts w:ascii="宋体" w:hAnsi="宋体" w:hint="eastAsia"/>
        </w:rPr>
        <w:t>表中增加一条记录，并在</w:t>
      </w:r>
      <w:r w:rsidRPr="002F0D80">
        <w:rPr>
          <w:rFonts w:hint="eastAsia"/>
        </w:rPr>
        <w:t>DGATE_EXTEND_ID_INFO</w:t>
      </w:r>
      <w:r w:rsidRPr="002F0D80">
        <w:rPr>
          <w:rFonts w:hint="eastAsia"/>
        </w:rPr>
        <w:t>表中增加相关记录</w:t>
      </w:r>
      <w:r w:rsidRPr="002F0D80">
        <w:rPr>
          <w:rFonts w:ascii="宋体" w:hAnsi="宋体" w:hint="eastAsia"/>
        </w:rPr>
        <w:t>;</w:t>
      </w:r>
    </w:p>
    <w:p w:rsidR="00C4009E" w:rsidRPr="002F0D80" w:rsidRDefault="00C4009E">
      <w:pPr>
        <w:pStyle w:val="ad"/>
        <w:numPr>
          <w:ilvl w:val="0"/>
          <w:numId w:val="7"/>
        </w:numPr>
        <w:ind w:firstLineChars="0"/>
        <w:rPr>
          <w:rFonts w:ascii="宋体" w:hAnsi="宋体"/>
        </w:rPr>
      </w:pPr>
      <w:r w:rsidRPr="002F0D80">
        <w:rPr>
          <w:rFonts w:ascii="宋体" w:hAnsi="宋体" w:hint="eastAsia"/>
        </w:rPr>
        <w:t>ADGate将生成CDA文档，并将文档注册到平台;</w:t>
      </w:r>
    </w:p>
    <w:p w:rsidR="00C4009E" w:rsidRPr="002F0D80" w:rsidRDefault="00C4009E">
      <w:pPr>
        <w:rPr>
          <w:rFonts w:ascii="宋体" w:hAnsi="宋体"/>
        </w:rPr>
      </w:pPr>
    </w:p>
    <w:p w:rsidR="00C4009E" w:rsidRPr="002F0D80" w:rsidRDefault="00C4009E" w:rsidP="00264A2C">
      <w:pPr>
        <w:pStyle w:val="3"/>
      </w:pPr>
      <w:bookmarkStart w:id="6" w:name="_Toc369870508"/>
      <w:bookmarkStart w:id="7" w:name="_Toc425243288"/>
      <w:r w:rsidRPr="002F0D80">
        <w:rPr>
          <w:rFonts w:hint="eastAsia"/>
        </w:rPr>
        <w:t>数据元发送表DGATE_DOCUMENT_INFO</w:t>
      </w:r>
      <w:bookmarkEnd w:id="6"/>
      <w:bookmarkEnd w:id="7"/>
    </w:p>
    <w:p w:rsidR="00C4009E" w:rsidRPr="002F0D80" w:rsidRDefault="00C4009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0"/>
        <w:gridCol w:w="2441"/>
        <w:gridCol w:w="748"/>
        <w:gridCol w:w="1986"/>
        <w:gridCol w:w="951"/>
        <w:gridCol w:w="2027"/>
      </w:tblGrid>
      <w:tr w:rsidR="002F0D80" w:rsidRPr="002F0D80">
        <w:trPr>
          <w:trHeight w:val="497"/>
          <w:jc w:val="center"/>
        </w:trPr>
        <w:tc>
          <w:tcPr>
            <w:tcW w:w="780"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2441"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748"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986"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027" w:type="dxa"/>
            <w:shd w:val="clear" w:color="auto" w:fill="FFFFFF"/>
            <w:vAlign w:val="center"/>
          </w:tcPr>
          <w:p w:rsidR="00C4009E" w:rsidRPr="002F0D80" w:rsidRDefault="00C4009E">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PK</w:t>
            </w:r>
          </w:p>
        </w:tc>
        <w:tc>
          <w:tcPr>
            <w:tcW w:w="748"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PK，Sqeuence自增，DGATE_DOCUMENT_INFO_SEQUENCE</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DOCUMENT</w:t>
            </w:r>
            <w:r w:rsidRPr="002F0D80">
              <w:rPr>
                <w:rFonts w:ascii="宋体" w:hAnsi="宋体" w:cs="Calibri"/>
                <w:kern w:val="0"/>
                <w:sz w:val="18"/>
                <w:szCs w:val="18"/>
              </w:rPr>
              <w:t>_UNIQUE_ID</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Default="00C4009E">
            <w:pPr>
              <w:widowControl/>
              <w:jc w:val="left"/>
              <w:rPr>
                <w:rFonts w:ascii="宋体" w:hAnsi="宋体" w:cs="Calibri"/>
                <w:kern w:val="0"/>
                <w:sz w:val="18"/>
                <w:szCs w:val="18"/>
              </w:rPr>
            </w:pPr>
            <w:r w:rsidRPr="002F0D80">
              <w:rPr>
                <w:rFonts w:ascii="宋体" w:hAnsi="宋体" w:cs="Calibri" w:hint="eastAsia"/>
                <w:kern w:val="0"/>
                <w:sz w:val="18"/>
                <w:szCs w:val="18"/>
              </w:rPr>
              <w:t>第三方厂商文档的唯一ID号</w:t>
            </w:r>
          </w:p>
          <w:p w:rsidR="00282DB9" w:rsidRPr="002F0D80" w:rsidRDefault="00282DB9">
            <w:pPr>
              <w:widowControl/>
              <w:jc w:val="left"/>
              <w:rPr>
                <w:rFonts w:ascii="宋体" w:hAnsi="宋体" w:cs="Calibri"/>
                <w:kern w:val="0"/>
                <w:sz w:val="18"/>
                <w:szCs w:val="18"/>
              </w:rPr>
            </w:pPr>
            <w:r w:rsidRPr="00282DB9">
              <w:rPr>
                <w:rFonts w:ascii="宋体" w:hAnsi="宋体" w:cs="Calibri" w:hint="eastAsia"/>
                <w:color w:val="FF0000"/>
                <w:kern w:val="0"/>
                <w:sz w:val="18"/>
                <w:szCs w:val="18"/>
              </w:rPr>
              <w:t>病理号</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DOCUMENT_DOMAIN_ID</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第三方厂商文档对应的机构域</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PATIENT_ID</w:t>
            </w:r>
          </w:p>
        </w:tc>
        <w:tc>
          <w:tcPr>
            <w:tcW w:w="748" w:type="dxa"/>
            <w:vAlign w:val="center"/>
          </w:tcPr>
          <w:p w:rsidR="00C4009E" w:rsidRPr="002F0D80" w:rsidRDefault="00C4009E">
            <w:pPr>
              <w:widowControl/>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4456B0" w:rsidRPr="004456B0" w:rsidRDefault="00C4009E">
            <w:pPr>
              <w:widowControl/>
              <w:jc w:val="left"/>
              <w:rPr>
                <w:rFonts w:ascii="宋体" w:hAnsi="宋体" w:cs="Calibri"/>
                <w:color w:val="FF0000"/>
                <w:kern w:val="0"/>
                <w:sz w:val="18"/>
                <w:szCs w:val="18"/>
              </w:rPr>
            </w:pPr>
            <w:r w:rsidRPr="004456B0">
              <w:rPr>
                <w:rFonts w:ascii="宋体" w:hAnsi="宋体" w:cs="Calibri" w:hint="eastAsia"/>
                <w:color w:val="FF0000"/>
                <w:kern w:val="0"/>
                <w:sz w:val="18"/>
                <w:szCs w:val="18"/>
              </w:rPr>
              <w:t>病人住院号/门诊号/体检号</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PATIENT_DOMAIN_ID</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bookmarkStart w:id="8" w:name="OLE_LINK24"/>
            <w:bookmarkStart w:id="9" w:name="OLE_LINK25"/>
            <w:r w:rsidRPr="002F0D80">
              <w:rPr>
                <w:rFonts w:ascii="宋体" w:hAnsi="宋体" w:cs="Calibri" w:hint="eastAsia"/>
                <w:kern w:val="0"/>
                <w:sz w:val="18"/>
                <w:szCs w:val="18"/>
              </w:rPr>
              <w:t>Varchar2(255)</w:t>
            </w:r>
            <w:bookmarkEnd w:id="8"/>
            <w:bookmarkEnd w:id="9"/>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病人域UID，分别对应病人住院号域/门诊号域/体检号</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FILE_TYPE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Varchar2(32)</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文件类型， 用于区分文件格式，来自字典表</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PAY_LOAD_TYPE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Varchar2(32)</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荷载类型,</w:t>
            </w:r>
          </w:p>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用于区分医疗文档类型，来自字典表</w:t>
            </w:r>
          </w:p>
        </w:tc>
      </w:tr>
      <w:tr w:rsidR="002F0D80" w:rsidRPr="002F0D80">
        <w:trPr>
          <w:trHeight w:val="213"/>
          <w:jc w:val="center"/>
        </w:trPr>
        <w:tc>
          <w:tcPr>
            <w:tcW w:w="780" w:type="dxa"/>
            <w:vAlign w:val="center"/>
          </w:tcPr>
          <w:p w:rsidR="00C4009E" w:rsidRPr="002F0D80" w:rsidRDefault="00C4009E">
            <w:pPr>
              <w:widowControl/>
              <w:ind w:firstLineChars="100" w:firstLine="180"/>
              <w:jc w:val="left"/>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SUB_TYPE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Varchar2(32)</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荷载子类型</w:t>
            </w:r>
          </w:p>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区分上传，更新</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kern w:val="0"/>
                <w:sz w:val="18"/>
                <w:szCs w:val="18"/>
              </w:rPr>
              <w:t>CONTENT</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Clob</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数据元内容</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START_TIME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Timestampe</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该记录插入的时间</w:t>
            </w:r>
          </w:p>
        </w:tc>
      </w:tr>
      <w:tr w:rsidR="002F0D80" w:rsidRPr="002F0D80">
        <w:trPr>
          <w:trHeight w:val="213"/>
          <w:jc w:val="center"/>
        </w:trPr>
        <w:tc>
          <w:tcPr>
            <w:tcW w:w="780" w:type="dxa"/>
            <w:vAlign w:val="center"/>
          </w:tcPr>
          <w:p w:rsidR="00C4009E" w:rsidRPr="002F0D80" w:rsidRDefault="00C4009E">
            <w:pPr>
              <w:widowControl/>
              <w:rPr>
                <w:rFonts w:ascii="宋体" w:hAnsi="宋体" w:cs="Calibri"/>
                <w:kern w:val="0"/>
                <w:sz w:val="18"/>
                <w:szCs w:val="18"/>
              </w:rPr>
            </w:pPr>
            <w:r w:rsidRPr="002F0D80">
              <w:rPr>
                <w:rFonts w:ascii="宋体" w:hAnsi="宋体" w:cs="Calibri" w:hint="eastAsia"/>
                <w:kern w:val="0"/>
                <w:sz w:val="18"/>
                <w:szCs w:val="18"/>
              </w:rPr>
              <w:t xml:space="preserve">  否 </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EFFECTIVE_TIME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Timestampe</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文档的生成时间，如果文档为CDA格式，要求必填</w:t>
            </w:r>
          </w:p>
        </w:tc>
      </w:tr>
      <w:tr w:rsidR="002F0D80" w:rsidRPr="002F0D80">
        <w:trPr>
          <w:trHeight w:val="213"/>
          <w:jc w:val="center"/>
        </w:trPr>
        <w:tc>
          <w:tcPr>
            <w:tcW w:w="780" w:type="dxa"/>
            <w:vAlign w:val="center"/>
          </w:tcPr>
          <w:p w:rsidR="00C4009E" w:rsidRPr="002F0D80" w:rsidRDefault="00C4009E" w:rsidP="004E7EAB">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kern w:val="0"/>
                <w:sz w:val="18"/>
                <w:szCs w:val="18"/>
              </w:rPr>
              <w:t>CDA_UNIQUE_ID</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CDA 文档唯一ID号，内部使用</w:t>
            </w:r>
          </w:p>
        </w:tc>
      </w:tr>
      <w:tr w:rsidR="002F0D80" w:rsidRPr="002F0D80">
        <w:trPr>
          <w:trHeight w:val="213"/>
          <w:jc w:val="center"/>
        </w:trPr>
        <w:tc>
          <w:tcPr>
            <w:tcW w:w="780" w:type="dxa"/>
            <w:vAlign w:val="center"/>
          </w:tcPr>
          <w:p w:rsidR="00C4009E" w:rsidRPr="002F0D80" w:rsidRDefault="007D137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REQUEST_NUMBER</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Default="00C4009E">
            <w:pPr>
              <w:widowControl/>
              <w:jc w:val="left"/>
              <w:rPr>
                <w:rFonts w:ascii="宋体" w:hAnsi="宋体" w:cs="Calibri"/>
                <w:kern w:val="0"/>
                <w:sz w:val="18"/>
                <w:szCs w:val="18"/>
              </w:rPr>
            </w:pPr>
            <w:r w:rsidRPr="002F0D80">
              <w:rPr>
                <w:rFonts w:ascii="宋体" w:hAnsi="宋体" w:cs="Calibri" w:hint="eastAsia"/>
                <w:kern w:val="0"/>
                <w:sz w:val="18"/>
                <w:szCs w:val="18"/>
              </w:rPr>
              <w:t>RIS报告、LIS报告等，相关申请单号</w:t>
            </w:r>
          </w:p>
          <w:p w:rsidR="00282DB9" w:rsidRPr="002F0D80" w:rsidRDefault="00282DB9">
            <w:pPr>
              <w:widowControl/>
              <w:jc w:val="left"/>
              <w:rPr>
                <w:rFonts w:ascii="宋体" w:hAnsi="宋体" w:cs="Calibri"/>
                <w:kern w:val="0"/>
                <w:sz w:val="18"/>
                <w:szCs w:val="18"/>
              </w:rPr>
            </w:pPr>
            <w:r w:rsidRPr="00282DB9">
              <w:rPr>
                <w:rFonts w:ascii="宋体" w:hAnsi="宋体" w:cs="Calibri" w:hint="eastAsia"/>
                <w:color w:val="FF0000"/>
                <w:kern w:val="0"/>
                <w:sz w:val="18"/>
                <w:szCs w:val="18"/>
              </w:rPr>
              <w:t>SheetId</w:t>
            </w:r>
          </w:p>
        </w:tc>
      </w:tr>
      <w:tr w:rsidR="002F0D80" w:rsidRPr="002F0D80">
        <w:trPr>
          <w:trHeight w:val="213"/>
          <w:jc w:val="center"/>
        </w:trPr>
        <w:tc>
          <w:tcPr>
            <w:tcW w:w="780" w:type="dxa"/>
            <w:vAlign w:val="center"/>
          </w:tcPr>
          <w:p w:rsidR="004E7EAB" w:rsidRPr="002F0D80" w:rsidRDefault="004E7EAB">
            <w:pPr>
              <w:widowControl/>
              <w:jc w:val="center"/>
              <w:rPr>
                <w:rFonts w:ascii="宋体" w:hAnsi="宋体" w:cs="Calibri"/>
                <w:kern w:val="0"/>
                <w:sz w:val="18"/>
                <w:szCs w:val="18"/>
              </w:rPr>
            </w:pPr>
            <w:r w:rsidRPr="002F0D80">
              <w:rPr>
                <w:rFonts w:ascii="宋体" w:hAnsi="宋体" w:hint="eastAsia"/>
                <w:sz w:val="18"/>
                <w:szCs w:val="18"/>
              </w:rPr>
              <w:t>是</w:t>
            </w:r>
          </w:p>
        </w:tc>
        <w:tc>
          <w:tcPr>
            <w:tcW w:w="2441" w:type="dxa"/>
            <w:vAlign w:val="center"/>
          </w:tcPr>
          <w:p w:rsidR="004E7EAB" w:rsidRPr="002F0D80" w:rsidRDefault="004E7EAB">
            <w:pPr>
              <w:widowControl/>
              <w:jc w:val="left"/>
              <w:rPr>
                <w:rFonts w:ascii="宋体" w:hAnsi="宋体" w:cs="Calibri"/>
                <w:kern w:val="0"/>
                <w:sz w:val="18"/>
                <w:szCs w:val="18"/>
              </w:rPr>
            </w:pPr>
            <w:r w:rsidRPr="002F0D80">
              <w:rPr>
                <w:rFonts w:ascii="宋体" w:hAnsi="宋体" w:hint="eastAsia"/>
                <w:sz w:val="18"/>
                <w:szCs w:val="18"/>
              </w:rPr>
              <w:t>REQUEST_DOMAIN</w:t>
            </w:r>
          </w:p>
        </w:tc>
        <w:tc>
          <w:tcPr>
            <w:tcW w:w="748" w:type="dxa"/>
            <w:vAlign w:val="center"/>
          </w:tcPr>
          <w:p w:rsidR="004E7EAB" w:rsidRPr="002F0D80" w:rsidRDefault="004E7EAB">
            <w:pPr>
              <w:widowControl/>
              <w:jc w:val="center"/>
              <w:rPr>
                <w:rFonts w:ascii="宋体" w:hAnsi="宋体" w:cs="Calibri"/>
                <w:kern w:val="0"/>
                <w:sz w:val="18"/>
                <w:szCs w:val="18"/>
              </w:rPr>
            </w:pPr>
          </w:p>
        </w:tc>
        <w:tc>
          <w:tcPr>
            <w:tcW w:w="1986" w:type="dxa"/>
            <w:vAlign w:val="center"/>
          </w:tcPr>
          <w:p w:rsidR="004E7EAB" w:rsidRPr="002F0D80" w:rsidRDefault="004E7EAB">
            <w:pPr>
              <w:widowControl/>
              <w:jc w:val="left"/>
              <w:rPr>
                <w:rFonts w:ascii="宋体" w:hAnsi="宋体" w:cs="Calibri"/>
                <w:kern w:val="0"/>
                <w:sz w:val="18"/>
                <w:szCs w:val="18"/>
              </w:rPr>
            </w:pPr>
            <w:r w:rsidRPr="002F0D80">
              <w:rPr>
                <w:rFonts w:ascii="宋体" w:hAnsi="宋体" w:hint="eastAsia"/>
                <w:sz w:val="18"/>
                <w:szCs w:val="18"/>
              </w:rPr>
              <w:t>VARCHAR2(255)</w:t>
            </w:r>
          </w:p>
        </w:tc>
        <w:tc>
          <w:tcPr>
            <w:tcW w:w="951" w:type="dxa"/>
            <w:vAlign w:val="center"/>
          </w:tcPr>
          <w:p w:rsidR="004E7EAB" w:rsidRPr="002F0D80" w:rsidRDefault="004E7EAB">
            <w:pPr>
              <w:widowControl/>
              <w:jc w:val="left"/>
              <w:rPr>
                <w:rFonts w:ascii="宋体" w:hAnsi="宋体" w:cs="Calibri"/>
                <w:kern w:val="0"/>
                <w:sz w:val="18"/>
                <w:szCs w:val="18"/>
              </w:rPr>
            </w:pPr>
          </w:p>
        </w:tc>
        <w:tc>
          <w:tcPr>
            <w:tcW w:w="2027" w:type="dxa"/>
            <w:vAlign w:val="center"/>
          </w:tcPr>
          <w:p w:rsidR="004E7EAB" w:rsidRPr="002F0D80" w:rsidRDefault="004E7EAB">
            <w:pPr>
              <w:widowControl/>
              <w:jc w:val="left"/>
              <w:rPr>
                <w:rFonts w:ascii="宋体" w:hAnsi="宋体" w:cs="Calibri"/>
                <w:kern w:val="0"/>
                <w:sz w:val="18"/>
                <w:szCs w:val="18"/>
              </w:rPr>
            </w:pPr>
            <w:r w:rsidRPr="002F0D80">
              <w:rPr>
                <w:rFonts w:ascii="宋体" w:hAnsi="宋体" w:hint="eastAsia"/>
                <w:sz w:val="18"/>
                <w:szCs w:val="18"/>
              </w:rPr>
              <w:t>申请单域</w:t>
            </w:r>
          </w:p>
        </w:tc>
      </w:tr>
      <w:tr w:rsidR="002F0D80" w:rsidRPr="002F0D80">
        <w:trPr>
          <w:trHeight w:val="213"/>
          <w:jc w:val="center"/>
        </w:trPr>
        <w:tc>
          <w:tcPr>
            <w:tcW w:w="780" w:type="dxa"/>
            <w:vAlign w:val="center"/>
          </w:tcPr>
          <w:p w:rsidR="00C4009E" w:rsidRPr="002F0D80" w:rsidRDefault="007D137A">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ORDER_NUMBER</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RIS报告、LIS报告等，相关医嘱号</w:t>
            </w:r>
          </w:p>
        </w:tc>
      </w:tr>
      <w:tr w:rsidR="002F0D80" w:rsidRPr="002F0D80">
        <w:trPr>
          <w:trHeight w:val="213"/>
          <w:jc w:val="center"/>
        </w:trPr>
        <w:tc>
          <w:tcPr>
            <w:tcW w:w="780" w:type="dxa"/>
            <w:vAlign w:val="center"/>
          </w:tcPr>
          <w:p w:rsidR="004E7EAB" w:rsidRPr="002F0D80" w:rsidRDefault="004E7EAB">
            <w:pPr>
              <w:widowControl/>
              <w:jc w:val="center"/>
              <w:rPr>
                <w:rFonts w:ascii="宋体" w:hAnsi="宋体"/>
                <w:sz w:val="18"/>
                <w:szCs w:val="18"/>
              </w:rPr>
            </w:pPr>
            <w:r w:rsidRPr="002F0D80">
              <w:rPr>
                <w:rFonts w:ascii="宋体" w:hAnsi="宋体" w:hint="eastAsia"/>
                <w:sz w:val="18"/>
                <w:szCs w:val="18"/>
              </w:rPr>
              <w:t>是</w:t>
            </w:r>
          </w:p>
        </w:tc>
        <w:tc>
          <w:tcPr>
            <w:tcW w:w="2441" w:type="dxa"/>
            <w:vAlign w:val="center"/>
          </w:tcPr>
          <w:p w:rsidR="004E7EAB" w:rsidRPr="002F0D80" w:rsidRDefault="004E7EAB">
            <w:pPr>
              <w:widowControl/>
              <w:jc w:val="left"/>
              <w:rPr>
                <w:rFonts w:ascii="宋体" w:hAnsi="宋体"/>
                <w:sz w:val="18"/>
                <w:szCs w:val="18"/>
              </w:rPr>
            </w:pPr>
            <w:r w:rsidRPr="002F0D80">
              <w:rPr>
                <w:rFonts w:ascii="宋体" w:hAnsi="宋体" w:hint="eastAsia"/>
                <w:sz w:val="18"/>
                <w:szCs w:val="18"/>
              </w:rPr>
              <w:t>ORDER_DOMAIN</w:t>
            </w:r>
          </w:p>
        </w:tc>
        <w:tc>
          <w:tcPr>
            <w:tcW w:w="748" w:type="dxa"/>
            <w:vAlign w:val="center"/>
          </w:tcPr>
          <w:p w:rsidR="004E7EAB" w:rsidRPr="002F0D80" w:rsidRDefault="004E7EAB">
            <w:pPr>
              <w:widowControl/>
              <w:jc w:val="center"/>
              <w:rPr>
                <w:rFonts w:ascii="宋体" w:hAnsi="宋体"/>
                <w:sz w:val="18"/>
                <w:szCs w:val="18"/>
              </w:rPr>
            </w:pPr>
          </w:p>
        </w:tc>
        <w:tc>
          <w:tcPr>
            <w:tcW w:w="1986" w:type="dxa"/>
            <w:vAlign w:val="center"/>
          </w:tcPr>
          <w:p w:rsidR="004E7EAB" w:rsidRPr="002F0D80" w:rsidRDefault="004E7EAB">
            <w:pPr>
              <w:widowControl/>
              <w:jc w:val="left"/>
              <w:rPr>
                <w:rFonts w:ascii="宋体" w:hAnsi="宋体"/>
                <w:sz w:val="18"/>
                <w:szCs w:val="18"/>
              </w:rPr>
            </w:pPr>
            <w:r w:rsidRPr="002F0D80">
              <w:rPr>
                <w:rFonts w:ascii="宋体" w:hAnsi="宋体" w:hint="eastAsia"/>
                <w:sz w:val="18"/>
                <w:szCs w:val="18"/>
              </w:rPr>
              <w:t>VARCHAR2(255)</w:t>
            </w:r>
          </w:p>
        </w:tc>
        <w:tc>
          <w:tcPr>
            <w:tcW w:w="951" w:type="dxa"/>
            <w:vAlign w:val="center"/>
          </w:tcPr>
          <w:p w:rsidR="004E7EAB" w:rsidRPr="002F0D80" w:rsidRDefault="004E7EAB">
            <w:pPr>
              <w:widowControl/>
              <w:jc w:val="left"/>
              <w:rPr>
                <w:rFonts w:ascii="宋体" w:hAnsi="宋体"/>
                <w:sz w:val="18"/>
                <w:szCs w:val="18"/>
              </w:rPr>
            </w:pPr>
          </w:p>
        </w:tc>
        <w:tc>
          <w:tcPr>
            <w:tcW w:w="2027" w:type="dxa"/>
            <w:vAlign w:val="center"/>
          </w:tcPr>
          <w:p w:rsidR="004E7EAB" w:rsidRPr="002F0D80" w:rsidRDefault="004E7EAB">
            <w:pPr>
              <w:widowControl/>
              <w:jc w:val="left"/>
              <w:rPr>
                <w:rFonts w:ascii="宋体" w:hAnsi="宋体"/>
                <w:sz w:val="18"/>
                <w:szCs w:val="18"/>
              </w:rPr>
            </w:pPr>
            <w:r w:rsidRPr="002F0D80">
              <w:rPr>
                <w:rFonts w:ascii="宋体" w:hAnsi="宋体" w:hint="eastAsia"/>
                <w:sz w:val="18"/>
                <w:szCs w:val="18"/>
              </w:rPr>
              <w:t>医嘱号域</w:t>
            </w:r>
          </w:p>
        </w:tc>
      </w:tr>
      <w:tr w:rsidR="002F0D80" w:rsidRPr="002F0D80">
        <w:trPr>
          <w:trHeight w:val="213"/>
          <w:jc w:val="center"/>
        </w:trPr>
        <w:tc>
          <w:tcPr>
            <w:tcW w:w="780" w:type="dxa"/>
            <w:vAlign w:val="center"/>
          </w:tcPr>
          <w:p w:rsidR="00C4009E" w:rsidRPr="002F0D80" w:rsidRDefault="007D137A">
            <w:pPr>
              <w:widowControl/>
              <w:jc w:val="center"/>
              <w:rPr>
                <w:rFonts w:ascii="宋体" w:hAnsi="宋体" w:cs="Calibri"/>
                <w:kern w:val="0"/>
                <w:sz w:val="18"/>
                <w:szCs w:val="18"/>
              </w:rPr>
            </w:pPr>
            <w:r w:rsidRPr="002F0D80">
              <w:rPr>
                <w:rFonts w:ascii="宋体" w:hAnsi="宋体" w:hint="eastAsia"/>
                <w:sz w:val="18"/>
                <w:szCs w:val="18"/>
              </w:rPr>
              <w:t>是</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PATIENT_TYPE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VARCHAR2(10)</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hint="eastAsia"/>
                <w:sz w:val="18"/>
                <w:szCs w:val="18"/>
              </w:rPr>
              <w:t>病人类别,详见HiUP平台-字典患者类别</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HIUP_STATUS</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Varchar2(16)</w:t>
            </w:r>
          </w:p>
        </w:tc>
        <w:tc>
          <w:tcPr>
            <w:tcW w:w="95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0</w:t>
            </w:r>
          </w:p>
        </w:tc>
        <w:tc>
          <w:tcPr>
            <w:tcW w:w="2027" w:type="dxa"/>
            <w:vAlign w:val="center"/>
          </w:tcPr>
          <w:p w:rsidR="00C4009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文档状态位。默认初始值为0</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END_TIME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Timestampe</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该记录最终成功</w:t>
            </w:r>
          </w:p>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的时间</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FILE_PATH</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生成CDA文件的路径，</w:t>
            </w:r>
          </w:p>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实际的文件路径为DIR_PATH+FILE_PATH</w:t>
            </w:r>
          </w:p>
        </w:tc>
      </w:tr>
      <w:tr w:rsidR="002F0D80" w:rsidRPr="002F0D80">
        <w:trPr>
          <w:trHeight w:val="213"/>
          <w:jc w:val="center"/>
        </w:trPr>
        <w:tc>
          <w:tcPr>
            <w:tcW w:w="780" w:type="dxa"/>
            <w:vAlign w:val="center"/>
          </w:tcPr>
          <w:p w:rsidR="007803F7" w:rsidRPr="002F0D80" w:rsidRDefault="007803F7">
            <w:pPr>
              <w:widowControl/>
              <w:jc w:val="center"/>
              <w:rPr>
                <w:rFonts w:ascii="宋体" w:hAnsi="宋体" w:cs="Calibri"/>
                <w:kern w:val="0"/>
                <w:sz w:val="18"/>
                <w:szCs w:val="18"/>
              </w:rPr>
            </w:pPr>
          </w:p>
        </w:tc>
        <w:tc>
          <w:tcPr>
            <w:tcW w:w="2441"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kern w:val="0"/>
                <w:sz w:val="18"/>
                <w:szCs w:val="18"/>
              </w:rPr>
              <w:t>PAT_CATEGORY</w:t>
            </w:r>
          </w:p>
        </w:tc>
        <w:tc>
          <w:tcPr>
            <w:tcW w:w="748" w:type="dxa"/>
            <w:vAlign w:val="center"/>
          </w:tcPr>
          <w:p w:rsidR="007803F7" w:rsidRPr="002F0D80" w:rsidRDefault="007803F7">
            <w:pPr>
              <w:widowControl/>
              <w:jc w:val="center"/>
              <w:rPr>
                <w:rFonts w:ascii="宋体" w:hAnsi="宋体" w:cs="Calibri"/>
                <w:kern w:val="0"/>
                <w:sz w:val="18"/>
                <w:szCs w:val="18"/>
              </w:rPr>
            </w:pPr>
          </w:p>
        </w:tc>
        <w:tc>
          <w:tcPr>
            <w:tcW w:w="1986"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kern w:val="0"/>
                <w:sz w:val="18"/>
                <w:szCs w:val="18"/>
              </w:rPr>
              <w:t>Varchar2(16)</w:t>
            </w:r>
          </w:p>
        </w:tc>
        <w:tc>
          <w:tcPr>
            <w:tcW w:w="951" w:type="dxa"/>
            <w:vAlign w:val="center"/>
          </w:tcPr>
          <w:p w:rsidR="007803F7" w:rsidRPr="002F0D80" w:rsidRDefault="007803F7">
            <w:pPr>
              <w:widowControl/>
              <w:jc w:val="left"/>
              <w:rPr>
                <w:rFonts w:ascii="宋体" w:hAnsi="宋体" w:cs="Calibri"/>
                <w:kern w:val="0"/>
                <w:sz w:val="18"/>
                <w:szCs w:val="18"/>
              </w:rPr>
            </w:pPr>
          </w:p>
        </w:tc>
        <w:tc>
          <w:tcPr>
            <w:tcW w:w="2027"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hint="eastAsia"/>
                <w:kern w:val="0"/>
                <w:sz w:val="18"/>
                <w:szCs w:val="18"/>
              </w:rPr>
              <w:t>患者类别，请参考患者类别字典表</w:t>
            </w:r>
          </w:p>
          <w:p w:rsidR="007803F7" w:rsidRPr="002F0D80" w:rsidRDefault="007803F7" w:rsidP="007803F7">
            <w:pPr>
              <w:widowControl/>
              <w:jc w:val="left"/>
              <w:rPr>
                <w:rFonts w:ascii="宋体" w:hAnsi="宋体" w:cs="Calibri"/>
                <w:kern w:val="0"/>
                <w:sz w:val="18"/>
                <w:szCs w:val="18"/>
              </w:rPr>
            </w:pPr>
            <w:r w:rsidRPr="002F0D80">
              <w:rPr>
                <w:rFonts w:ascii="宋体" w:hAnsi="宋体" w:cs="Calibri" w:hint="eastAsia"/>
                <w:kern w:val="0"/>
                <w:sz w:val="18"/>
                <w:szCs w:val="18"/>
              </w:rPr>
              <w:t>门诊 0</w:t>
            </w:r>
          </w:p>
          <w:p w:rsidR="007803F7" w:rsidRPr="002F0D80" w:rsidRDefault="007803F7" w:rsidP="007803F7">
            <w:pPr>
              <w:widowControl/>
              <w:jc w:val="left"/>
              <w:rPr>
                <w:rFonts w:ascii="宋体" w:hAnsi="宋体" w:cs="Calibri"/>
                <w:kern w:val="0"/>
                <w:sz w:val="18"/>
                <w:szCs w:val="18"/>
              </w:rPr>
            </w:pPr>
            <w:r w:rsidRPr="002F0D80">
              <w:rPr>
                <w:rFonts w:ascii="宋体" w:hAnsi="宋体" w:cs="Calibri" w:hint="eastAsia"/>
                <w:kern w:val="0"/>
                <w:sz w:val="18"/>
                <w:szCs w:val="18"/>
              </w:rPr>
              <w:t>住院 1</w:t>
            </w:r>
          </w:p>
          <w:p w:rsidR="007803F7" w:rsidRPr="002F0D80" w:rsidRDefault="007803F7" w:rsidP="007803F7">
            <w:pPr>
              <w:widowControl/>
              <w:jc w:val="left"/>
              <w:rPr>
                <w:rFonts w:ascii="宋体" w:hAnsi="宋体" w:cs="Calibri"/>
                <w:kern w:val="0"/>
                <w:sz w:val="18"/>
                <w:szCs w:val="18"/>
              </w:rPr>
            </w:pPr>
            <w:r w:rsidRPr="002F0D80">
              <w:rPr>
                <w:rFonts w:ascii="宋体" w:hAnsi="宋体" w:cs="Calibri" w:hint="eastAsia"/>
                <w:kern w:val="0"/>
                <w:sz w:val="18"/>
                <w:szCs w:val="18"/>
              </w:rPr>
              <w:t>急诊 2</w:t>
            </w:r>
          </w:p>
          <w:p w:rsidR="007803F7" w:rsidRPr="002F0D80" w:rsidRDefault="007803F7" w:rsidP="007803F7">
            <w:pPr>
              <w:widowControl/>
              <w:jc w:val="left"/>
              <w:rPr>
                <w:rFonts w:ascii="宋体" w:hAnsi="宋体" w:cs="Calibri"/>
                <w:kern w:val="0"/>
                <w:sz w:val="18"/>
                <w:szCs w:val="18"/>
              </w:rPr>
            </w:pPr>
            <w:r w:rsidRPr="002F0D80">
              <w:rPr>
                <w:rFonts w:ascii="宋体" w:hAnsi="宋体" w:cs="Calibri" w:hint="eastAsia"/>
                <w:kern w:val="0"/>
                <w:sz w:val="18"/>
                <w:szCs w:val="18"/>
              </w:rPr>
              <w:t>体检 3</w:t>
            </w:r>
          </w:p>
        </w:tc>
      </w:tr>
      <w:tr w:rsidR="002F0D80" w:rsidRPr="002F0D80">
        <w:trPr>
          <w:trHeight w:val="213"/>
          <w:jc w:val="center"/>
        </w:trPr>
        <w:tc>
          <w:tcPr>
            <w:tcW w:w="780" w:type="dxa"/>
            <w:vAlign w:val="center"/>
          </w:tcPr>
          <w:p w:rsidR="007803F7" w:rsidRPr="002F0D80" w:rsidRDefault="007803F7">
            <w:pPr>
              <w:widowControl/>
              <w:jc w:val="center"/>
              <w:rPr>
                <w:rFonts w:ascii="宋体" w:hAnsi="宋体" w:cs="Calibri"/>
                <w:kern w:val="0"/>
                <w:sz w:val="18"/>
                <w:szCs w:val="18"/>
              </w:rPr>
            </w:pPr>
          </w:p>
        </w:tc>
        <w:tc>
          <w:tcPr>
            <w:tcW w:w="2441"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kern w:val="0"/>
                <w:sz w:val="18"/>
                <w:szCs w:val="18"/>
              </w:rPr>
              <w:t>PAT_CATEGORY_SYSTEM</w:t>
            </w:r>
          </w:p>
        </w:tc>
        <w:tc>
          <w:tcPr>
            <w:tcW w:w="748" w:type="dxa"/>
            <w:vAlign w:val="center"/>
          </w:tcPr>
          <w:p w:rsidR="007803F7" w:rsidRPr="002F0D80" w:rsidRDefault="007803F7">
            <w:pPr>
              <w:widowControl/>
              <w:jc w:val="center"/>
              <w:rPr>
                <w:rFonts w:ascii="宋体" w:hAnsi="宋体" w:cs="Calibri"/>
                <w:kern w:val="0"/>
                <w:sz w:val="18"/>
                <w:szCs w:val="18"/>
              </w:rPr>
            </w:pPr>
          </w:p>
        </w:tc>
        <w:tc>
          <w:tcPr>
            <w:tcW w:w="1986"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r w:rsidRPr="002F0D80">
              <w:rPr>
                <w:rFonts w:ascii="宋体" w:hAnsi="宋体" w:cs="Calibri"/>
                <w:kern w:val="0"/>
                <w:sz w:val="18"/>
                <w:szCs w:val="18"/>
              </w:rPr>
              <w:t>)</w:t>
            </w:r>
          </w:p>
        </w:tc>
        <w:tc>
          <w:tcPr>
            <w:tcW w:w="951" w:type="dxa"/>
            <w:vAlign w:val="center"/>
          </w:tcPr>
          <w:p w:rsidR="007803F7" w:rsidRPr="002F0D80" w:rsidRDefault="007803F7">
            <w:pPr>
              <w:widowControl/>
              <w:jc w:val="left"/>
              <w:rPr>
                <w:rFonts w:ascii="宋体" w:hAnsi="宋体" w:cs="Calibri"/>
                <w:kern w:val="0"/>
                <w:sz w:val="18"/>
                <w:szCs w:val="18"/>
              </w:rPr>
            </w:pPr>
          </w:p>
        </w:tc>
        <w:tc>
          <w:tcPr>
            <w:tcW w:w="2027"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hint="eastAsia"/>
                <w:kern w:val="0"/>
                <w:sz w:val="18"/>
                <w:szCs w:val="18"/>
              </w:rPr>
              <w:t>患者类别字典域</w:t>
            </w:r>
          </w:p>
          <w:p w:rsidR="007803F7" w:rsidRPr="002F0D80" w:rsidRDefault="007803F7">
            <w:pPr>
              <w:widowControl/>
              <w:jc w:val="left"/>
              <w:rPr>
                <w:rFonts w:ascii="宋体" w:hAnsi="宋体" w:cs="Calibri"/>
                <w:kern w:val="0"/>
                <w:sz w:val="18"/>
                <w:szCs w:val="18"/>
              </w:rPr>
            </w:pPr>
            <w:r w:rsidRPr="002F0D80">
              <w:rPr>
                <w:rFonts w:ascii="宋体" w:hAnsi="宋体" w:cs="Calibri"/>
                <w:kern w:val="0"/>
                <w:sz w:val="18"/>
                <w:szCs w:val="18"/>
              </w:rPr>
              <w:t>2.16.840.1.113883.4.487.2.1.1.1.13</w:t>
            </w:r>
          </w:p>
        </w:tc>
      </w:tr>
      <w:tr w:rsidR="002F0D80" w:rsidRPr="002F0D80">
        <w:trPr>
          <w:trHeight w:val="213"/>
          <w:jc w:val="center"/>
        </w:trPr>
        <w:tc>
          <w:tcPr>
            <w:tcW w:w="780" w:type="dxa"/>
            <w:vAlign w:val="center"/>
          </w:tcPr>
          <w:p w:rsidR="007803F7" w:rsidRPr="002F0D80" w:rsidRDefault="007803F7">
            <w:pPr>
              <w:widowControl/>
              <w:jc w:val="center"/>
              <w:rPr>
                <w:rFonts w:ascii="宋体" w:hAnsi="宋体" w:cs="Calibri"/>
                <w:kern w:val="0"/>
                <w:sz w:val="18"/>
                <w:szCs w:val="18"/>
              </w:rPr>
            </w:pPr>
          </w:p>
        </w:tc>
        <w:tc>
          <w:tcPr>
            <w:tcW w:w="2441"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kern w:val="0"/>
                <w:sz w:val="18"/>
                <w:szCs w:val="18"/>
              </w:rPr>
              <w:t>PAT_NAME</w:t>
            </w:r>
          </w:p>
        </w:tc>
        <w:tc>
          <w:tcPr>
            <w:tcW w:w="748" w:type="dxa"/>
            <w:vAlign w:val="center"/>
          </w:tcPr>
          <w:p w:rsidR="007803F7" w:rsidRPr="002F0D80" w:rsidRDefault="007803F7">
            <w:pPr>
              <w:widowControl/>
              <w:jc w:val="center"/>
              <w:rPr>
                <w:rFonts w:ascii="宋体" w:hAnsi="宋体" w:cs="Calibri"/>
                <w:kern w:val="0"/>
                <w:sz w:val="18"/>
                <w:szCs w:val="18"/>
              </w:rPr>
            </w:pPr>
          </w:p>
        </w:tc>
        <w:tc>
          <w:tcPr>
            <w:tcW w:w="1986"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r w:rsidRPr="002F0D80">
              <w:rPr>
                <w:rFonts w:ascii="宋体" w:hAnsi="宋体" w:cs="Calibri"/>
                <w:kern w:val="0"/>
                <w:sz w:val="18"/>
                <w:szCs w:val="18"/>
              </w:rPr>
              <w:t>)</w:t>
            </w:r>
          </w:p>
        </w:tc>
        <w:tc>
          <w:tcPr>
            <w:tcW w:w="951" w:type="dxa"/>
            <w:vAlign w:val="center"/>
          </w:tcPr>
          <w:p w:rsidR="007803F7" w:rsidRPr="002F0D80" w:rsidRDefault="007803F7">
            <w:pPr>
              <w:widowControl/>
              <w:jc w:val="left"/>
              <w:rPr>
                <w:rFonts w:ascii="宋体" w:hAnsi="宋体" w:cs="Calibri"/>
                <w:kern w:val="0"/>
                <w:sz w:val="18"/>
                <w:szCs w:val="18"/>
              </w:rPr>
            </w:pPr>
          </w:p>
        </w:tc>
        <w:tc>
          <w:tcPr>
            <w:tcW w:w="2027" w:type="dxa"/>
            <w:vAlign w:val="center"/>
          </w:tcPr>
          <w:p w:rsidR="007803F7" w:rsidRPr="002F0D80" w:rsidRDefault="007803F7">
            <w:pPr>
              <w:widowControl/>
              <w:jc w:val="left"/>
              <w:rPr>
                <w:rFonts w:ascii="宋体" w:hAnsi="宋体" w:cs="Calibri"/>
                <w:kern w:val="0"/>
                <w:sz w:val="18"/>
                <w:szCs w:val="18"/>
              </w:rPr>
            </w:pPr>
            <w:r w:rsidRPr="002F0D80">
              <w:rPr>
                <w:rFonts w:ascii="宋体" w:hAnsi="宋体" w:cs="Calibri" w:hint="eastAsia"/>
                <w:kern w:val="0"/>
                <w:sz w:val="18"/>
                <w:szCs w:val="18"/>
              </w:rPr>
              <w:t>患者姓名</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kern w:val="0"/>
                <w:sz w:val="18"/>
                <w:szCs w:val="18"/>
              </w:rPr>
              <w:t>ENTRY_UUID</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上传成功后返回的文档ENTRYUUID</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RETRY</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重试次数</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RETRY_TIME</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Timestamp(6)</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重试时间</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kern w:val="0"/>
                <w:sz w:val="18"/>
                <w:szCs w:val="18"/>
              </w:rPr>
              <w:t>GLOBAL_ID</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A00E01">
            <w:pPr>
              <w:widowControl/>
              <w:jc w:val="left"/>
              <w:rPr>
                <w:rFonts w:ascii="宋体" w:hAnsi="宋体" w:cs="Calibri"/>
                <w:kern w:val="0"/>
                <w:sz w:val="18"/>
                <w:szCs w:val="18"/>
              </w:rPr>
            </w:pPr>
            <w:r w:rsidRPr="002F0D80">
              <w:rPr>
                <w:rFonts w:ascii="宋体" w:hAnsi="宋体" w:cs="Calibri" w:hint="eastAsia"/>
                <w:kern w:val="0"/>
                <w:sz w:val="18"/>
                <w:szCs w:val="18"/>
              </w:rPr>
              <w:t>Varchar2(</w:t>
            </w:r>
            <w:r w:rsidR="00C4009E" w:rsidRPr="002F0D80">
              <w:rPr>
                <w:rFonts w:ascii="宋体" w:hAnsi="宋体" w:cs="Calibri" w:hint="eastAsia"/>
                <w:kern w:val="0"/>
                <w:sz w:val="18"/>
                <w:szCs w:val="18"/>
              </w:rPr>
              <w:t>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文档对应的人的唯一UID</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FILE_SYSTEM_FK</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文档对应的文件目录外键</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HIUP_ERROR_INFO</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A00E01">
            <w:pPr>
              <w:widowControl/>
              <w:jc w:val="left"/>
              <w:rPr>
                <w:rFonts w:ascii="宋体" w:hAnsi="宋体" w:cs="Calibri"/>
                <w:kern w:val="0"/>
                <w:sz w:val="18"/>
                <w:szCs w:val="18"/>
              </w:rPr>
            </w:pPr>
            <w:r w:rsidRPr="002F0D80">
              <w:rPr>
                <w:rFonts w:ascii="宋体" w:hAnsi="宋体" w:cs="Calibri" w:hint="eastAsia"/>
                <w:kern w:val="0"/>
                <w:sz w:val="18"/>
                <w:szCs w:val="18"/>
              </w:rPr>
              <w:t>Varchar2(</w:t>
            </w:r>
            <w:r w:rsidR="00C4009E" w:rsidRPr="002F0D80">
              <w:rPr>
                <w:rFonts w:ascii="宋体" w:hAnsi="宋体" w:cs="Calibri" w:hint="eastAsia"/>
                <w:kern w:val="0"/>
                <w:sz w:val="18"/>
                <w:szCs w:val="18"/>
              </w:rPr>
              <w:t>4000)</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错误原因</w:t>
            </w:r>
          </w:p>
        </w:tc>
      </w:tr>
      <w:tr w:rsidR="002F0D80" w:rsidRPr="002F0D80">
        <w:trPr>
          <w:trHeight w:val="213"/>
          <w:jc w:val="center"/>
        </w:trPr>
        <w:tc>
          <w:tcPr>
            <w:tcW w:w="78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kern w:val="0"/>
                <w:sz w:val="18"/>
                <w:szCs w:val="18"/>
              </w:rPr>
              <w:t>REPOSITORY_UNIQUE_ID</w:t>
            </w:r>
          </w:p>
        </w:tc>
        <w:tc>
          <w:tcPr>
            <w:tcW w:w="748" w:type="dxa"/>
            <w:vAlign w:val="center"/>
          </w:tcPr>
          <w:p w:rsidR="00C4009E" w:rsidRPr="002F0D80" w:rsidRDefault="00C4009E">
            <w:pPr>
              <w:widowControl/>
              <w:jc w:val="center"/>
              <w:rPr>
                <w:rFonts w:ascii="宋体" w:hAnsi="宋体" w:cs="Calibri"/>
                <w:kern w:val="0"/>
                <w:sz w:val="18"/>
                <w:szCs w:val="18"/>
              </w:rPr>
            </w:pPr>
          </w:p>
        </w:tc>
        <w:tc>
          <w:tcPr>
            <w:tcW w:w="1986" w:type="dxa"/>
            <w:vAlign w:val="center"/>
          </w:tcPr>
          <w:p w:rsidR="00C4009E" w:rsidRPr="002F0D80" w:rsidRDefault="00A00E01">
            <w:pPr>
              <w:widowControl/>
              <w:jc w:val="left"/>
              <w:rPr>
                <w:rFonts w:ascii="宋体" w:hAnsi="宋体" w:cs="Calibri"/>
                <w:kern w:val="0"/>
                <w:sz w:val="18"/>
                <w:szCs w:val="18"/>
              </w:rPr>
            </w:pPr>
            <w:r w:rsidRPr="002F0D80">
              <w:rPr>
                <w:rFonts w:ascii="宋体" w:hAnsi="宋体" w:cs="Calibri"/>
                <w:kern w:val="0"/>
                <w:sz w:val="18"/>
                <w:szCs w:val="18"/>
              </w:rPr>
              <w:t>VARCHAR2(</w:t>
            </w:r>
            <w:r w:rsidR="00C4009E" w:rsidRPr="002F0D80">
              <w:rPr>
                <w:rFonts w:ascii="宋体" w:hAnsi="宋体" w:cs="Calibri" w:hint="eastAsia"/>
                <w:kern w:val="0"/>
                <w:sz w:val="18"/>
                <w:szCs w:val="18"/>
              </w:rPr>
              <w:t>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027"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XDS上传的唯一UID</w:t>
            </w:r>
          </w:p>
        </w:tc>
      </w:tr>
      <w:tr w:rsidR="002F0D80" w:rsidRPr="002F0D80">
        <w:trPr>
          <w:trHeight w:val="213"/>
          <w:jc w:val="center"/>
        </w:trPr>
        <w:tc>
          <w:tcPr>
            <w:tcW w:w="780" w:type="dxa"/>
            <w:vAlign w:val="center"/>
          </w:tcPr>
          <w:p w:rsidR="007B26EE" w:rsidRPr="002F0D80" w:rsidRDefault="007B26EE" w:rsidP="0067457F">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BEFORE</w:t>
            </w:r>
            <w:r w:rsidRPr="002F0D80">
              <w:rPr>
                <w:rFonts w:ascii="宋体" w:hAnsi="宋体" w:cs="Calibri"/>
                <w:kern w:val="0"/>
                <w:sz w:val="18"/>
                <w:szCs w:val="18"/>
              </w:rPr>
              <w:t>_STATUS</w:t>
            </w:r>
          </w:p>
        </w:tc>
        <w:tc>
          <w:tcPr>
            <w:tcW w:w="748" w:type="dxa"/>
            <w:vAlign w:val="center"/>
          </w:tcPr>
          <w:p w:rsidR="007B26EE" w:rsidRPr="002F0D80" w:rsidRDefault="007B26EE" w:rsidP="0067457F">
            <w:pPr>
              <w:widowControl/>
              <w:jc w:val="center"/>
              <w:rPr>
                <w:rFonts w:ascii="宋体" w:hAnsi="宋体" w:cs="Calibri"/>
                <w:kern w:val="0"/>
                <w:sz w:val="18"/>
                <w:szCs w:val="18"/>
              </w:rPr>
            </w:pPr>
          </w:p>
        </w:tc>
        <w:tc>
          <w:tcPr>
            <w:tcW w:w="1986"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VARCHAR(16)</w:t>
            </w:r>
          </w:p>
        </w:tc>
        <w:tc>
          <w:tcPr>
            <w:tcW w:w="951" w:type="dxa"/>
            <w:vAlign w:val="center"/>
          </w:tcPr>
          <w:p w:rsidR="007B26EE" w:rsidRPr="002F0D80" w:rsidRDefault="007B26EE" w:rsidP="0067457F">
            <w:pPr>
              <w:widowControl/>
              <w:jc w:val="left"/>
              <w:rPr>
                <w:rFonts w:ascii="宋体" w:hAnsi="宋体" w:cs="Calibri"/>
                <w:kern w:val="0"/>
                <w:sz w:val="18"/>
                <w:szCs w:val="18"/>
              </w:rPr>
            </w:pPr>
          </w:p>
        </w:tc>
        <w:tc>
          <w:tcPr>
            <w:tcW w:w="2027"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前通知状态位，默认初始值为0</w:t>
            </w:r>
          </w:p>
        </w:tc>
      </w:tr>
      <w:tr w:rsidR="002F0D80" w:rsidRPr="002F0D80">
        <w:trPr>
          <w:trHeight w:val="213"/>
          <w:jc w:val="center"/>
        </w:trPr>
        <w:tc>
          <w:tcPr>
            <w:tcW w:w="780" w:type="dxa"/>
            <w:vAlign w:val="center"/>
          </w:tcPr>
          <w:p w:rsidR="007B26EE" w:rsidRPr="002F0D80" w:rsidRDefault="007B26EE" w:rsidP="0067457F">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BEFORE</w:t>
            </w:r>
            <w:r w:rsidRPr="002F0D80">
              <w:rPr>
                <w:rFonts w:ascii="宋体" w:hAnsi="宋体" w:cs="Calibri"/>
                <w:kern w:val="0"/>
                <w:sz w:val="18"/>
                <w:szCs w:val="18"/>
              </w:rPr>
              <w:t>_RETRY_TIME</w:t>
            </w:r>
          </w:p>
        </w:tc>
        <w:tc>
          <w:tcPr>
            <w:tcW w:w="748" w:type="dxa"/>
            <w:vAlign w:val="center"/>
          </w:tcPr>
          <w:p w:rsidR="007B26EE" w:rsidRPr="002F0D80" w:rsidRDefault="007B26EE" w:rsidP="0067457F">
            <w:pPr>
              <w:widowControl/>
              <w:jc w:val="center"/>
              <w:rPr>
                <w:rFonts w:ascii="宋体" w:hAnsi="宋体" w:cs="Calibri"/>
                <w:kern w:val="0"/>
                <w:sz w:val="18"/>
                <w:szCs w:val="18"/>
              </w:rPr>
            </w:pPr>
          </w:p>
        </w:tc>
        <w:tc>
          <w:tcPr>
            <w:tcW w:w="1986"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TIMESTAMP(6)</w:t>
            </w:r>
          </w:p>
        </w:tc>
        <w:tc>
          <w:tcPr>
            <w:tcW w:w="951" w:type="dxa"/>
            <w:vAlign w:val="center"/>
          </w:tcPr>
          <w:p w:rsidR="007B26EE" w:rsidRPr="002F0D80" w:rsidRDefault="007B26EE" w:rsidP="0067457F">
            <w:pPr>
              <w:widowControl/>
              <w:jc w:val="left"/>
              <w:rPr>
                <w:rFonts w:ascii="宋体" w:hAnsi="宋体" w:cs="Calibri"/>
                <w:kern w:val="0"/>
                <w:sz w:val="18"/>
                <w:szCs w:val="18"/>
              </w:rPr>
            </w:pPr>
          </w:p>
        </w:tc>
        <w:tc>
          <w:tcPr>
            <w:tcW w:w="2027"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前通知重试失败时间</w:t>
            </w:r>
          </w:p>
        </w:tc>
      </w:tr>
      <w:tr w:rsidR="002F0D80" w:rsidRPr="002F0D80">
        <w:trPr>
          <w:trHeight w:val="213"/>
          <w:jc w:val="center"/>
        </w:trPr>
        <w:tc>
          <w:tcPr>
            <w:tcW w:w="780" w:type="dxa"/>
            <w:vAlign w:val="center"/>
          </w:tcPr>
          <w:p w:rsidR="007B26EE" w:rsidRPr="002F0D80" w:rsidRDefault="007B26EE" w:rsidP="0067457F">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BEFORE</w:t>
            </w:r>
            <w:r w:rsidRPr="002F0D80">
              <w:rPr>
                <w:rFonts w:ascii="宋体" w:hAnsi="宋体" w:cs="Calibri"/>
                <w:kern w:val="0"/>
                <w:sz w:val="18"/>
                <w:szCs w:val="18"/>
              </w:rPr>
              <w:t>_RETRY</w:t>
            </w:r>
          </w:p>
        </w:tc>
        <w:tc>
          <w:tcPr>
            <w:tcW w:w="748" w:type="dxa"/>
            <w:vAlign w:val="center"/>
          </w:tcPr>
          <w:p w:rsidR="007B26EE" w:rsidRPr="002F0D80" w:rsidRDefault="007B26EE" w:rsidP="0067457F">
            <w:pPr>
              <w:widowControl/>
              <w:jc w:val="center"/>
              <w:rPr>
                <w:rFonts w:ascii="宋体" w:hAnsi="宋体" w:cs="Calibri"/>
                <w:kern w:val="0"/>
                <w:sz w:val="18"/>
                <w:szCs w:val="18"/>
              </w:rPr>
            </w:pPr>
          </w:p>
        </w:tc>
        <w:tc>
          <w:tcPr>
            <w:tcW w:w="1986"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7B26EE" w:rsidRPr="002F0D80" w:rsidRDefault="007B26EE" w:rsidP="0067457F">
            <w:pPr>
              <w:widowControl/>
              <w:jc w:val="left"/>
              <w:rPr>
                <w:rFonts w:ascii="宋体" w:hAnsi="宋体" w:cs="Calibri"/>
                <w:kern w:val="0"/>
                <w:sz w:val="18"/>
                <w:szCs w:val="18"/>
              </w:rPr>
            </w:pPr>
          </w:p>
        </w:tc>
        <w:tc>
          <w:tcPr>
            <w:tcW w:w="2027"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前通知重试次数</w:t>
            </w:r>
          </w:p>
        </w:tc>
      </w:tr>
      <w:tr w:rsidR="002F0D80" w:rsidRPr="002F0D80">
        <w:trPr>
          <w:trHeight w:val="213"/>
          <w:jc w:val="center"/>
        </w:trPr>
        <w:tc>
          <w:tcPr>
            <w:tcW w:w="780" w:type="dxa"/>
            <w:vAlign w:val="center"/>
          </w:tcPr>
          <w:p w:rsidR="007B26EE" w:rsidRPr="002F0D80" w:rsidRDefault="007B26EE" w:rsidP="0067457F">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AFTER</w:t>
            </w:r>
            <w:r w:rsidRPr="002F0D80">
              <w:rPr>
                <w:rFonts w:ascii="宋体" w:hAnsi="宋体" w:cs="Calibri"/>
                <w:kern w:val="0"/>
                <w:sz w:val="18"/>
                <w:szCs w:val="18"/>
              </w:rPr>
              <w:t>_STATUS</w:t>
            </w:r>
          </w:p>
        </w:tc>
        <w:tc>
          <w:tcPr>
            <w:tcW w:w="748" w:type="dxa"/>
            <w:vAlign w:val="center"/>
          </w:tcPr>
          <w:p w:rsidR="007B26EE" w:rsidRPr="002F0D80" w:rsidRDefault="007B26EE" w:rsidP="0067457F">
            <w:pPr>
              <w:widowControl/>
              <w:jc w:val="center"/>
              <w:rPr>
                <w:rFonts w:ascii="宋体" w:hAnsi="宋体" w:cs="Calibri"/>
                <w:kern w:val="0"/>
                <w:sz w:val="18"/>
                <w:szCs w:val="18"/>
              </w:rPr>
            </w:pPr>
          </w:p>
        </w:tc>
        <w:tc>
          <w:tcPr>
            <w:tcW w:w="1986"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VARCHAR(16)</w:t>
            </w:r>
          </w:p>
        </w:tc>
        <w:tc>
          <w:tcPr>
            <w:tcW w:w="951" w:type="dxa"/>
            <w:vAlign w:val="center"/>
          </w:tcPr>
          <w:p w:rsidR="007B26EE" w:rsidRPr="002F0D80" w:rsidRDefault="007B26EE" w:rsidP="0067457F">
            <w:pPr>
              <w:widowControl/>
              <w:jc w:val="left"/>
              <w:rPr>
                <w:rFonts w:ascii="宋体" w:hAnsi="宋体" w:cs="Calibri"/>
                <w:kern w:val="0"/>
                <w:sz w:val="18"/>
                <w:szCs w:val="18"/>
              </w:rPr>
            </w:pPr>
          </w:p>
        </w:tc>
        <w:tc>
          <w:tcPr>
            <w:tcW w:w="2027"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后通知状态位，默认初始值为0</w:t>
            </w:r>
          </w:p>
        </w:tc>
      </w:tr>
      <w:tr w:rsidR="002F0D80" w:rsidRPr="002F0D80">
        <w:trPr>
          <w:trHeight w:val="213"/>
          <w:jc w:val="center"/>
        </w:trPr>
        <w:tc>
          <w:tcPr>
            <w:tcW w:w="780" w:type="dxa"/>
            <w:vAlign w:val="center"/>
          </w:tcPr>
          <w:p w:rsidR="007B26EE" w:rsidRPr="002F0D80" w:rsidRDefault="007B26EE" w:rsidP="0067457F">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AFTER</w:t>
            </w:r>
            <w:r w:rsidRPr="002F0D80">
              <w:rPr>
                <w:rFonts w:ascii="宋体" w:hAnsi="宋体" w:cs="Calibri"/>
                <w:kern w:val="0"/>
                <w:sz w:val="18"/>
                <w:szCs w:val="18"/>
              </w:rPr>
              <w:t>_RETRY_TIME</w:t>
            </w:r>
          </w:p>
        </w:tc>
        <w:tc>
          <w:tcPr>
            <w:tcW w:w="748" w:type="dxa"/>
            <w:vAlign w:val="center"/>
          </w:tcPr>
          <w:p w:rsidR="007B26EE" w:rsidRPr="002F0D80" w:rsidRDefault="007B26EE" w:rsidP="0067457F">
            <w:pPr>
              <w:widowControl/>
              <w:jc w:val="center"/>
              <w:rPr>
                <w:rFonts w:ascii="宋体" w:hAnsi="宋体" w:cs="Calibri"/>
                <w:kern w:val="0"/>
                <w:sz w:val="18"/>
                <w:szCs w:val="18"/>
              </w:rPr>
            </w:pPr>
          </w:p>
        </w:tc>
        <w:tc>
          <w:tcPr>
            <w:tcW w:w="1986"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TIMESTAMP(6)</w:t>
            </w:r>
          </w:p>
        </w:tc>
        <w:tc>
          <w:tcPr>
            <w:tcW w:w="951" w:type="dxa"/>
            <w:vAlign w:val="center"/>
          </w:tcPr>
          <w:p w:rsidR="007B26EE" w:rsidRPr="002F0D80" w:rsidRDefault="007B26EE" w:rsidP="0067457F">
            <w:pPr>
              <w:widowControl/>
              <w:jc w:val="left"/>
              <w:rPr>
                <w:rFonts w:ascii="宋体" w:hAnsi="宋体" w:cs="Calibri"/>
                <w:kern w:val="0"/>
                <w:sz w:val="18"/>
                <w:szCs w:val="18"/>
              </w:rPr>
            </w:pPr>
          </w:p>
        </w:tc>
        <w:tc>
          <w:tcPr>
            <w:tcW w:w="2027"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后通知重试失败时间</w:t>
            </w:r>
          </w:p>
        </w:tc>
      </w:tr>
      <w:tr w:rsidR="002F0D80" w:rsidRPr="002F0D80">
        <w:trPr>
          <w:trHeight w:val="213"/>
          <w:jc w:val="center"/>
        </w:trPr>
        <w:tc>
          <w:tcPr>
            <w:tcW w:w="780" w:type="dxa"/>
            <w:vAlign w:val="center"/>
          </w:tcPr>
          <w:p w:rsidR="007B26EE" w:rsidRPr="002F0D80" w:rsidRDefault="007B26EE" w:rsidP="0067457F">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AFTER</w:t>
            </w:r>
            <w:r w:rsidRPr="002F0D80">
              <w:rPr>
                <w:rFonts w:ascii="宋体" w:hAnsi="宋体" w:cs="Calibri"/>
                <w:kern w:val="0"/>
                <w:sz w:val="18"/>
                <w:szCs w:val="18"/>
              </w:rPr>
              <w:t>_RETRY</w:t>
            </w:r>
          </w:p>
        </w:tc>
        <w:tc>
          <w:tcPr>
            <w:tcW w:w="748" w:type="dxa"/>
            <w:vAlign w:val="center"/>
          </w:tcPr>
          <w:p w:rsidR="007B26EE" w:rsidRPr="002F0D80" w:rsidRDefault="007B26EE" w:rsidP="0067457F">
            <w:pPr>
              <w:widowControl/>
              <w:jc w:val="center"/>
              <w:rPr>
                <w:rFonts w:ascii="宋体" w:hAnsi="宋体" w:cs="Calibri"/>
                <w:kern w:val="0"/>
                <w:sz w:val="18"/>
                <w:szCs w:val="18"/>
              </w:rPr>
            </w:pPr>
          </w:p>
        </w:tc>
        <w:tc>
          <w:tcPr>
            <w:tcW w:w="1986"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7B26EE" w:rsidRPr="002F0D80" w:rsidRDefault="007B26EE" w:rsidP="0067457F">
            <w:pPr>
              <w:widowControl/>
              <w:jc w:val="left"/>
              <w:rPr>
                <w:rFonts w:ascii="宋体" w:hAnsi="宋体" w:cs="Calibri"/>
                <w:kern w:val="0"/>
                <w:sz w:val="18"/>
                <w:szCs w:val="18"/>
              </w:rPr>
            </w:pPr>
          </w:p>
        </w:tc>
        <w:tc>
          <w:tcPr>
            <w:tcW w:w="2027" w:type="dxa"/>
            <w:vAlign w:val="center"/>
          </w:tcPr>
          <w:p w:rsidR="007B26EE" w:rsidRPr="002F0D80" w:rsidRDefault="007B26EE" w:rsidP="0067457F">
            <w:pPr>
              <w:widowControl/>
              <w:jc w:val="left"/>
              <w:rPr>
                <w:rFonts w:ascii="宋体" w:hAnsi="宋体" w:cs="Calibri"/>
                <w:kern w:val="0"/>
                <w:sz w:val="18"/>
                <w:szCs w:val="18"/>
              </w:rPr>
            </w:pPr>
            <w:r w:rsidRPr="002F0D80">
              <w:rPr>
                <w:rFonts w:ascii="宋体" w:hAnsi="宋体" w:cs="Calibri" w:hint="eastAsia"/>
                <w:kern w:val="0"/>
                <w:sz w:val="18"/>
                <w:szCs w:val="18"/>
              </w:rPr>
              <w:t>后通知重试次数</w:t>
            </w:r>
          </w:p>
        </w:tc>
      </w:tr>
      <w:tr w:rsidR="002F0D80" w:rsidRPr="002F0D80">
        <w:trPr>
          <w:trHeight w:val="213"/>
          <w:jc w:val="center"/>
        </w:trPr>
        <w:tc>
          <w:tcPr>
            <w:tcW w:w="780" w:type="dxa"/>
          </w:tcPr>
          <w:p w:rsidR="007B26EE" w:rsidRPr="002F0D80" w:rsidRDefault="007B26EE">
            <w:pPr>
              <w:jc w:val="center"/>
              <w:rPr>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Custom1</w:t>
            </w:r>
          </w:p>
        </w:tc>
        <w:tc>
          <w:tcPr>
            <w:tcW w:w="748" w:type="dxa"/>
            <w:vAlign w:val="center"/>
          </w:tcPr>
          <w:p w:rsidR="007B26EE" w:rsidRPr="002F0D80" w:rsidRDefault="007B26EE">
            <w:pPr>
              <w:widowControl/>
              <w:jc w:val="center"/>
              <w:rPr>
                <w:rFonts w:ascii="宋体" w:hAnsi="宋体" w:cs="Calibri"/>
                <w:kern w:val="0"/>
                <w:sz w:val="18"/>
                <w:szCs w:val="18"/>
              </w:rPr>
            </w:pPr>
          </w:p>
        </w:tc>
        <w:tc>
          <w:tcPr>
            <w:tcW w:w="1986"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7B26EE" w:rsidRPr="002F0D80" w:rsidRDefault="007B26EE">
            <w:pPr>
              <w:widowControl/>
              <w:jc w:val="left"/>
              <w:rPr>
                <w:rFonts w:ascii="宋体" w:hAnsi="宋体" w:cs="Calibri"/>
                <w:kern w:val="0"/>
                <w:sz w:val="18"/>
                <w:szCs w:val="18"/>
              </w:rPr>
            </w:pPr>
          </w:p>
        </w:tc>
        <w:tc>
          <w:tcPr>
            <w:tcW w:w="2027"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备用1</w:t>
            </w:r>
          </w:p>
        </w:tc>
      </w:tr>
      <w:tr w:rsidR="002F0D80" w:rsidRPr="002F0D80">
        <w:trPr>
          <w:trHeight w:val="213"/>
          <w:jc w:val="center"/>
        </w:trPr>
        <w:tc>
          <w:tcPr>
            <w:tcW w:w="780" w:type="dxa"/>
          </w:tcPr>
          <w:p w:rsidR="007B26EE" w:rsidRPr="002F0D80" w:rsidRDefault="007B26EE">
            <w:pPr>
              <w:jc w:val="center"/>
              <w:rPr>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Custom2</w:t>
            </w:r>
          </w:p>
        </w:tc>
        <w:tc>
          <w:tcPr>
            <w:tcW w:w="748" w:type="dxa"/>
            <w:vAlign w:val="center"/>
          </w:tcPr>
          <w:p w:rsidR="007B26EE" w:rsidRPr="002F0D80" w:rsidRDefault="007B26EE">
            <w:pPr>
              <w:widowControl/>
              <w:jc w:val="center"/>
              <w:rPr>
                <w:rFonts w:ascii="宋体" w:hAnsi="宋体" w:cs="Calibri"/>
                <w:kern w:val="0"/>
                <w:sz w:val="18"/>
                <w:szCs w:val="18"/>
              </w:rPr>
            </w:pPr>
          </w:p>
        </w:tc>
        <w:tc>
          <w:tcPr>
            <w:tcW w:w="1986"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7B26EE" w:rsidRPr="002F0D80" w:rsidRDefault="007B26EE">
            <w:pPr>
              <w:widowControl/>
              <w:jc w:val="left"/>
              <w:rPr>
                <w:rFonts w:ascii="宋体" w:hAnsi="宋体" w:cs="Calibri"/>
                <w:kern w:val="0"/>
                <w:sz w:val="18"/>
                <w:szCs w:val="18"/>
              </w:rPr>
            </w:pPr>
          </w:p>
        </w:tc>
        <w:tc>
          <w:tcPr>
            <w:tcW w:w="2027"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备用1</w:t>
            </w:r>
          </w:p>
        </w:tc>
      </w:tr>
      <w:tr w:rsidR="002F0D80" w:rsidRPr="002F0D80">
        <w:trPr>
          <w:trHeight w:val="213"/>
          <w:jc w:val="center"/>
        </w:trPr>
        <w:tc>
          <w:tcPr>
            <w:tcW w:w="780" w:type="dxa"/>
          </w:tcPr>
          <w:p w:rsidR="007B26EE" w:rsidRPr="002F0D80" w:rsidRDefault="007B26EE">
            <w:pPr>
              <w:jc w:val="center"/>
              <w:rPr>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Custom3</w:t>
            </w:r>
          </w:p>
        </w:tc>
        <w:tc>
          <w:tcPr>
            <w:tcW w:w="748" w:type="dxa"/>
            <w:vAlign w:val="center"/>
          </w:tcPr>
          <w:p w:rsidR="007B26EE" w:rsidRPr="002F0D80" w:rsidRDefault="007B26EE">
            <w:pPr>
              <w:widowControl/>
              <w:jc w:val="center"/>
              <w:rPr>
                <w:rFonts w:ascii="宋体" w:hAnsi="宋体" w:cs="Calibri"/>
                <w:kern w:val="0"/>
                <w:sz w:val="18"/>
                <w:szCs w:val="18"/>
              </w:rPr>
            </w:pPr>
          </w:p>
        </w:tc>
        <w:tc>
          <w:tcPr>
            <w:tcW w:w="1986"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7B26EE" w:rsidRPr="002F0D80" w:rsidRDefault="007B26EE">
            <w:pPr>
              <w:widowControl/>
              <w:jc w:val="left"/>
              <w:rPr>
                <w:rFonts w:ascii="宋体" w:hAnsi="宋体" w:cs="Calibri"/>
                <w:kern w:val="0"/>
                <w:sz w:val="18"/>
                <w:szCs w:val="18"/>
              </w:rPr>
            </w:pPr>
          </w:p>
        </w:tc>
        <w:tc>
          <w:tcPr>
            <w:tcW w:w="2027" w:type="dxa"/>
            <w:vAlign w:val="center"/>
          </w:tcPr>
          <w:p w:rsidR="00A35CFB" w:rsidRPr="002F0D80" w:rsidRDefault="00A35CFB" w:rsidP="00A35CFB">
            <w:pPr>
              <w:widowControl/>
              <w:jc w:val="left"/>
              <w:rPr>
                <w:rFonts w:ascii="宋体" w:hAnsi="宋体" w:cs="Calibri"/>
                <w:kern w:val="0"/>
                <w:sz w:val="18"/>
                <w:szCs w:val="18"/>
              </w:rPr>
            </w:pPr>
            <w:r w:rsidRPr="002F0D80">
              <w:rPr>
                <w:rFonts w:ascii="宋体" w:hAnsi="宋体" w:cs="Calibri" w:hint="eastAsia"/>
                <w:kern w:val="0"/>
                <w:sz w:val="18"/>
                <w:szCs w:val="18"/>
              </w:rPr>
              <w:t>紧急标识，危机状态填写9999，比如LIS危机值报告等。</w:t>
            </w:r>
          </w:p>
        </w:tc>
      </w:tr>
      <w:tr w:rsidR="002F0D80" w:rsidRPr="002F0D80">
        <w:trPr>
          <w:trHeight w:val="213"/>
          <w:jc w:val="center"/>
        </w:trPr>
        <w:tc>
          <w:tcPr>
            <w:tcW w:w="780" w:type="dxa"/>
          </w:tcPr>
          <w:p w:rsidR="007B26EE" w:rsidRPr="002F0D80" w:rsidRDefault="007B26EE">
            <w:pPr>
              <w:jc w:val="center"/>
              <w:rPr>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Custom4</w:t>
            </w:r>
          </w:p>
        </w:tc>
        <w:tc>
          <w:tcPr>
            <w:tcW w:w="748" w:type="dxa"/>
            <w:vAlign w:val="center"/>
          </w:tcPr>
          <w:p w:rsidR="007B26EE" w:rsidRPr="002F0D80" w:rsidRDefault="007B26EE">
            <w:pPr>
              <w:widowControl/>
              <w:jc w:val="center"/>
              <w:rPr>
                <w:rFonts w:ascii="宋体" w:hAnsi="宋体" w:cs="Calibri"/>
                <w:kern w:val="0"/>
                <w:sz w:val="18"/>
                <w:szCs w:val="18"/>
              </w:rPr>
            </w:pPr>
          </w:p>
        </w:tc>
        <w:tc>
          <w:tcPr>
            <w:tcW w:w="1986"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7B26EE" w:rsidRPr="002F0D80" w:rsidRDefault="007B26EE">
            <w:pPr>
              <w:widowControl/>
              <w:jc w:val="left"/>
              <w:rPr>
                <w:rFonts w:ascii="宋体" w:hAnsi="宋体" w:cs="Calibri"/>
                <w:kern w:val="0"/>
                <w:sz w:val="18"/>
                <w:szCs w:val="18"/>
              </w:rPr>
            </w:pPr>
          </w:p>
        </w:tc>
        <w:tc>
          <w:tcPr>
            <w:tcW w:w="2027"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备用1</w:t>
            </w:r>
          </w:p>
        </w:tc>
      </w:tr>
      <w:tr w:rsidR="00264A2C" w:rsidRPr="002F0D80">
        <w:trPr>
          <w:trHeight w:val="213"/>
          <w:jc w:val="center"/>
        </w:trPr>
        <w:tc>
          <w:tcPr>
            <w:tcW w:w="780" w:type="dxa"/>
          </w:tcPr>
          <w:p w:rsidR="007B26EE" w:rsidRPr="002F0D80" w:rsidRDefault="007B26EE">
            <w:pPr>
              <w:jc w:val="center"/>
              <w:rPr>
                <w:sz w:val="18"/>
                <w:szCs w:val="18"/>
              </w:rPr>
            </w:pPr>
            <w:r w:rsidRPr="002F0D80">
              <w:rPr>
                <w:rFonts w:ascii="宋体" w:hAnsi="宋体" w:cs="Calibri" w:hint="eastAsia"/>
                <w:kern w:val="0"/>
                <w:sz w:val="18"/>
                <w:szCs w:val="18"/>
              </w:rPr>
              <w:t>否</w:t>
            </w:r>
          </w:p>
        </w:tc>
        <w:tc>
          <w:tcPr>
            <w:tcW w:w="2441"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Custom5</w:t>
            </w:r>
          </w:p>
        </w:tc>
        <w:tc>
          <w:tcPr>
            <w:tcW w:w="748" w:type="dxa"/>
            <w:vAlign w:val="center"/>
          </w:tcPr>
          <w:p w:rsidR="007B26EE" w:rsidRPr="002F0D80" w:rsidRDefault="007B26EE">
            <w:pPr>
              <w:widowControl/>
              <w:jc w:val="center"/>
              <w:rPr>
                <w:rFonts w:ascii="宋体" w:hAnsi="宋体" w:cs="Calibri"/>
                <w:kern w:val="0"/>
                <w:sz w:val="18"/>
                <w:szCs w:val="18"/>
              </w:rPr>
            </w:pPr>
          </w:p>
        </w:tc>
        <w:tc>
          <w:tcPr>
            <w:tcW w:w="1986"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7B26EE" w:rsidRPr="002F0D80" w:rsidRDefault="007B26EE">
            <w:pPr>
              <w:widowControl/>
              <w:jc w:val="left"/>
              <w:rPr>
                <w:rFonts w:ascii="宋体" w:hAnsi="宋体" w:cs="Calibri"/>
                <w:kern w:val="0"/>
                <w:sz w:val="18"/>
                <w:szCs w:val="18"/>
              </w:rPr>
            </w:pPr>
          </w:p>
        </w:tc>
        <w:tc>
          <w:tcPr>
            <w:tcW w:w="2027" w:type="dxa"/>
            <w:vAlign w:val="center"/>
          </w:tcPr>
          <w:p w:rsidR="007B26EE" w:rsidRPr="002F0D80" w:rsidRDefault="007B26EE">
            <w:pPr>
              <w:widowControl/>
              <w:jc w:val="left"/>
              <w:rPr>
                <w:rFonts w:ascii="宋体" w:hAnsi="宋体" w:cs="Calibri"/>
                <w:kern w:val="0"/>
                <w:sz w:val="18"/>
                <w:szCs w:val="18"/>
              </w:rPr>
            </w:pPr>
            <w:r w:rsidRPr="002F0D80">
              <w:rPr>
                <w:rFonts w:ascii="宋体" w:hAnsi="宋体" w:cs="Calibri" w:hint="eastAsia"/>
                <w:kern w:val="0"/>
                <w:sz w:val="18"/>
                <w:szCs w:val="18"/>
              </w:rPr>
              <w:t>备用1</w:t>
            </w:r>
          </w:p>
        </w:tc>
      </w:tr>
    </w:tbl>
    <w:p w:rsidR="00C4009E" w:rsidRPr="002F0D80" w:rsidRDefault="00C4009E"/>
    <w:p w:rsidR="004E7EAB" w:rsidRPr="002F0D80" w:rsidRDefault="004E7EAB"/>
    <w:p w:rsidR="00C4009E" w:rsidRPr="002F0D80" w:rsidRDefault="00C4009E" w:rsidP="00264A2C">
      <w:pPr>
        <w:pStyle w:val="3"/>
      </w:pPr>
      <w:bookmarkStart w:id="10" w:name="_Toc369870509"/>
      <w:bookmarkStart w:id="11" w:name="_Toc425243289"/>
      <w:r w:rsidRPr="002F0D80">
        <w:rPr>
          <w:rFonts w:hint="eastAsia"/>
        </w:rPr>
        <w:t>数据元扩展表DGATE_EXTEND_ID_INFO</w:t>
      </w:r>
      <w:bookmarkEnd w:id="10"/>
      <w:bookmarkEnd w:id="11"/>
    </w:p>
    <w:p w:rsidR="00C4009E" w:rsidRPr="002F0D80" w:rsidRDefault="00C4009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985"/>
        <w:gridCol w:w="850"/>
        <w:gridCol w:w="1884"/>
        <w:gridCol w:w="951"/>
        <w:gridCol w:w="2308"/>
      </w:tblGrid>
      <w:tr w:rsidR="002F0D80" w:rsidRPr="002F0D80">
        <w:trPr>
          <w:trHeight w:val="497"/>
          <w:jc w:val="center"/>
        </w:trPr>
        <w:tc>
          <w:tcPr>
            <w:tcW w:w="809"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是否必填</w:t>
            </w:r>
          </w:p>
        </w:tc>
        <w:tc>
          <w:tcPr>
            <w:tcW w:w="1985"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字段名</w:t>
            </w:r>
          </w:p>
        </w:tc>
        <w:tc>
          <w:tcPr>
            <w:tcW w:w="850"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是否</w:t>
            </w:r>
          </w:p>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主键</w:t>
            </w:r>
          </w:p>
        </w:tc>
        <w:tc>
          <w:tcPr>
            <w:tcW w:w="1884"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类型(长度)</w:t>
            </w:r>
          </w:p>
        </w:tc>
        <w:tc>
          <w:tcPr>
            <w:tcW w:w="951"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默认值</w:t>
            </w:r>
          </w:p>
        </w:tc>
        <w:tc>
          <w:tcPr>
            <w:tcW w:w="2308"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说明</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PK</w:t>
            </w:r>
          </w:p>
        </w:tc>
        <w:tc>
          <w:tcPr>
            <w:tcW w:w="850"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PK，Sqeuence自增， DGATE_EXTEND_ID_INFO_ SEQUENCE</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DOCUMENT_FK</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Number</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外键</w:t>
            </w:r>
          </w:p>
          <w:p w:rsidR="00C4009E" w:rsidRPr="002F0D80" w:rsidRDefault="00C4009E">
            <w:r w:rsidRPr="002F0D80">
              <w:rPr>
                <w:rFonts w:ascii="宋体" w:hAnsi="宋体" w:cs="Calibri" w:hint="eastAsia"/>
                <w:kern w:val="0"/>
                <w:sz w:val="18"/>
                <w:szCs w:val="18"/>
              </w:rPr>
              <w:t>DGATE_DOCUMENT_INFO(PK)</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kern w:val="0"/>
                <w:sz w:val="18"/>
                <w:szCs w:val="18"/>
              </w:rPr>
              <w:t>ID</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病人的其他号码，如流水号</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是</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kern w:val="0"/>
                <w:sz w:val="18"/>
                <w:szCs w:val="18"/>
              </w:rPr>
              <w:t>DOMAIN_ID</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病人其他号码所对应的域ID，如流水域ID</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Custom1</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扩展位</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Custom2</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扩展位</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Custom3</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扩展位</w:t>
            </w:r>
          </w:p>
        </w:tc>
      </w:tr>
      <w:tr w:rsidR="002F0D80"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Custom4</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扩展位</w:t>
            </w:r>
          </w:p>
        </w:tc>
      </w:tr>
      <w:tr w:rsidR="00C4009E" w:rsidRPr="002F0D80">
        <w:trPr>
          <w:trHeight w:val="213"/>
          <w:jc w:val="center"/>
        </w:trPr>
        <w:tc>
          <w:tcPr>
            <w:tcW w:w="809"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否</w:t>
            </w:r>
          </w:p>
        </w:tc>
        <w:tc>
          <w:tcPr>
            <w:tcW w:w="1985"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Custom5</w:t>
            </w:r>
          </w:p>
        </w:tc>
        <w:tc>
          <w:tcPr>
            <w:tcW w:w="850" w:type="dxa"/>
            <w:vAlign w:val="center"/>
          </w:tcPr>
          <w:p w:rsidR="00C4009E" w:rsidRPr="002F0D80" w:rsidRDefault="00C4009E">
            <w:pPr>
              <w:widowControl/>
              <w:jc w:val="center"/>
              <w:rPr>
                <w:rFonts w:ascii="宋体" w:hAnsi="宋体" w:cs="Calibri"/>
                <w:kern w:val="0"/>
                <w:sz w:val="18"/>
                <w:szCs w:val="18"/>
              </w:rPr>
            </w:pPr>
          </w:p>
        </w:tc>
        <w:tc>
          <w:tcPr>
            <w:tcW w:w="188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C4009E" w:rsidRPr="002F0D80" w:rsidRDefault="00C4009E">
            <w:pPr>
              <w:widowControl/>
              <w:jc w:val="left"/>
              <w:rPr>
                <w:rFonts w:ascii="宋体" w:hAnsi="宋体" w:cs="Calibri"/>
                <w:kern w:val="0"/>
                <w:sz w:val="18"/>
                <w:szCs w:val="18"/>
              </w:rPr>
            </w:pPr>
          </w:p>
        </w:tc>
        <w:tc>
          <w:tcPr>
            <w:tcW w:w="2308" w:type="dxa"/>
            <w:vAlign w:val="center"/>
          </w:tcPr>
          <w:p w:rsidR="00C4009E" w:rsidRPr="002F0D80" w:rsidRDefault="00C4009E">
            <w:pPr>
              <w:rPr>
                <w:rFonts w:ascii="宋体" w:hAnsi="宋体" w:cs="Calibri"/>
                <w:kern w:val="0"/>
                <w:sz w:val="18"/>
                <w:szCs w:val="18"/>
              </w:rPr>
            </w:pPr>
            <w:r w:rsidRPr="002F0D80">
              <w:rPr>
                <w:rFonts w:ascii="宋体" w:hAnsi="宋体" w:cs="Calibri" w:hint="eastAsia"/>
                <w:kern w:val="0"/>
                <w:sz w:val="18"/>
                <w:szCs w:val="18"/>
              </w:rPr>
              <w:t>扩展位</w:t>
            </w:r>
          </w:p>
        </w:tc>
      </w:tr>
    </w:tbl>
    <w:p w:rsidR="00C4009E" w:rsidRPr="002F0D80" w:rsidRDefault="00C4009E">
      <w:pPr>
        <w:pStyle w:val="ad"/>
        <w:ind w:firstLineChars="0" w:firstLine="0"/>
        <w:rPr>
          <w:rFonts w:ascii="宋体" w:hAnsi="宋体"/>
        </w:rPr>
      </w:pPr>
      <w:bookmarkStart w:id="12" w:name="_Toc340870257"/>
    </w:p>
    <w:p w:rsidR="00C4009E" w:rsidRPr="002F0D80" w:rsidRDefault="00C4009E">
      <w:pPr>
        <w:pStyle w:val="2"/>
        <w:spacing w:before="0" w:beforeAutospacing="0" w:after="0" w:afterAutospacing="0" w:line="360" w:lineRule="auto"/>
        <w:rPr>
          <w:rFonts w:ascii="宋体" w:hAnsi="宋体"/>
        </w:rPr>
      </w:pPr>
      <w:bookmarkStart w:id="13" w:name="_Toc369870510"/>
      <w:bookmarkStart w:id="14" w:name="_Toc425243290"/>
      <w:r w:rsidRPr="002F0D80">
        <w:rPr>
          <w:rFonts w:ascii="宋体" w:hAnsi="宋体" w:hint="eastAsia"/>
        </w:rPr>
        <w:t>文档更新</w:t>
      </w:r>
      <w:bookmarkEnd w:id="13"/>
      <w:bookmarkEnd w:id="14"/>
    </w:p>
    <w:p w:rsidR="00C4009E" w:rsidRPr="002F0D80" w:rsidRDefault="00C4009E"/>
    <w:p w:rsidR="00C4009E" w:rsidRPr="002F0D80" w:rsidRDefault="00C4009E">
      <w:pPr>
        <w:pStyle w:val="ad"/>
        <w:numPr>
          <w:ilvl w:val="0"/>
          <w:numId w:val="7"/>
        </w:numPr>
        <w:ind w:firstLineChars="0"/>
        <w:rPr>
          <w:rFonts w:ascii="宋体" w:hAnsi="宋体"/>
        </w:rPr>
      </w:pPr>
      <w:r w:rsidRPr="002F0D80">
        <w:rPr>
          <w:rFonts w:ascii="宋体" w:hAnsi="宋体" w:hint="eastAsia"/>
        </w:rPr>
        <w:t>当文档有更新产生时，应用系统更新DGATE_DOCUMENT_INFO表及DGATE_EXTEND_ID_INFO表中的相关记录，并将标志位</w:t>
      </w:r>
      <w:r w:rsidRPr="002F0D80">
        <w:rPr>
          <w:rFonts w:ascii="宋体" w:hAnsi="宋体" w:cs="Calibri" w:hint="eastAsia"/>
          <w:kern w:val="0"/>
          <w:sz w:val="18"/>
          <w:szCs w:val="18"/>
        </w:rPr>
        <w:t>SUB_TYPE</w:t>
      </w:r>
      <w:r w:rsidRPr="002F0D80">
        <w:rPr>
          <w:rFonts w:ascii="宋体" w:hAnsi="宋体" w:hint="eastAsia"/>
        </w:rPr>
        <w:t>设为更新；</w:t>
      </w:r>
    </w:p>
    <w:p w:rsidR="00C4009E" w:rsidRPr="002F0D80" w:rsidRDefault="00C4009E">
      <w:pPr>
        <w:pStyle w:val="ad"/>
        <w:numPr>
          <w:ilvl w:val="0"/>
          <w:numId w:val="7"/>
        </w:numPr>
        <w:ind w:firstLineChars="0"/>
        <w:rPr>
          <w:rFonts w:ascii="宋体" w:hAnsi="宋体"/>
        </w:rPr>
      </w:pPr>
      <w:r w:rsidRPr="002F0D80">
        <w:rPr>
          <w:rFonts w:ascii="宋体" w:hAnsi="宋体" w:hint="eastAsia"/>
        </w:rPr>
        <w:t>ADGate将生成重新生成CDA文档，并将文档更新到平台；</w:t>
      </w:r>
    </w:p>
    <w:p w:rsidR="00C4009E" w:rsidRPr="002F0D80" w:rsidRDefault="00C4009E">
      <w:pPr>
        <w:widowControl/>
        <w:jc w:val="left"/>
        <w:rPr>
          <w:rFonts w:ascii="宋体" w:hAnsi="宋体"/>
        </w:rPr>
      </w:pPr>
    </w:p>
    <w:p w:rsidR="00C4009E" w:rsidRPr="002F0D80" w:rsidRDefault="00C4009E">
      <w:pPr>
        <w:pStyle w:val="1"/>
        <w:tabs>
          <w:tab w:val="clear" w:pos="432"/>
        </w:tabs>
        <w:spacing w:before="0" w:beforeAutospacing="0" w:after="0" w:afterAutospacing="0" w:line="360" w:lineRule="auto"/>
        <w:rPr>
          <w:rFonts w:ascii="宋体" w:hAnsi="宋体"/>
        </w:rPr>
      </w:pPr>
      <w:r w:rsidRPr="002F0D80">
        <w:rPr>
          <w:rFonts w:ascii="宋体" w:hAnsi="宋体"/>
        </w:rPr>
        <w:br w:type="page"/>
      </w:r>
      <w:bookmarkStart w:id="15" w:name="_Toc355794060"/>
      <w:bookmarkStart w:id="16" w:name="_Toc369870511"/>
      <w:bookmarkStart w:id="17" w:name="_Toc425243291"/>
      <w:bookmarkEnd w:id="12"/>
      <w:r w:rsidRPr="002F0D80">
        <w:rPr>
          <w:rFonts w:ascii="宋体" w:hAnsi="宋体" w:hint="eastAsia"/>
        </w:rPr>
        <w:t>数据元结构</w:t>
      </w:r>
      <w:bookmarkEnd w:id="15"/>
      <w:r w:rsidR="00855FBF" w:rsidRPr="002F0D80">
        <w:rPr>
          <w:rFonts w:ascii="宋体" w:hAnsi="宋体" w:hint="eastAsia"/>
        </w:rPr>
        <w:t>（</w:t>
      </w:r>
      <w:r w:rsidR="00455DE8" w:rsidRPr="002F0D80">
        <w:rPr>
          <w:rFonts w:ascii="宋体" w:hAnsi="宋体" w:hint="eastAsia"/>
        </w:rPr>
        <w:t>手术、用血、报卡</w:t>
      </w:r>
      <w:r w:rsidR="00855FBF" w:rsidRPr="002F0D80">
        <w:rPr>
          <w:rFonts w:ascii="宋体" w:hAnsi="宋体" w:hint="eastAsia"/>
        </w:rPr>
        <w:t>）</w:t>
      </w:r>
      <w:bookmarkEnd w:id="16"/>
      <w:bookmarkEnd w:id="17"/>
    </w:p>
    <w:p w:rsidR="00D77BBA" w:rsidRPr="002F0D80" w:rsidRDefault="00D77BBA" w:rsidP="00D77BBA">
      <w:pPr>
        <w:pStyle w:val="2"/>
        <w:spacing w:before="0" w:beforeAutospacing="0" w:after="0" w:afterAutospacing="0" w:line="360" w:lineRule="auto"/>
        <w:rPr>
          <w:rFonts w:ascii="宋体" w:hAnsi="宋体"/>
        </w:rPr>
      </w:pPr>
      <w:bookmarkStart w:id="18" w:name="_Toc369870512"/>
      <w:bookmarkStart w:id="19" w:name="_Toc425243292"/>
      <w:r w:rsidRPr="002F0D80">
        <w:rPr>
          <w:rFonts w:ascii="宋体" w:hAnsi="宋体" w:hint="eastAsia"/>
        </w:rPr>
        <w:t>手术申请</w:t>
      </w:r>
      <w:r w:rsidR="00C04440" w:rsidRPr="002F0D80">
        <w:rPr>
          <w:rFonts w:ascii="宋体" w:hAnsi="宋体" w:hint="eastAsia"/>
        </w:rPr>
        <w:t>(已确定)</w:t>
      </w:r>
      <w:bookmarkEnd w:id="18"/>
      <w:bookmarkEnd w:id="19"/>
    </w:p>
    <w:p w:rsidR="00D77BBA" w:rsidRPr="002F0D80" w:rsidRDefault="00D77BBA" w:rsidP="00264A2C">
      <w:pPr>
        <w:pStyle w:val="3"/>
      </w:pPr>
      <w:bookmarkStart w:id="20" w:name="_Toc369870513"/>
      <w:bookmarkStart w:id="21" w:name="_Toc425243293"/>
      <w:r w:rsidRPr="002F0D80">
        <w:rPr>
          <w:rFonts w:hint="eastAsia"/>
        </w:rPr>
        <w:t>表结构说明</w:t>
      </w:r>
      <w:bookmarkEnd w:id="20"/>
      <w:bookmarkEnd w:id="21"/>
    </w:p>
    <w:p w:rsidR="003F37A9" w:rsidRPr="002F0D80" w:rsidRDefault="003F37A9" w:rsidP="003F37A9">
      <w:r w:rsidRPr="002F0D80">
        <w:rPr>
          <w:rFonts w:hint="eastAsia"/>
        </w:rPr>
        <w:t>结构定义：</w:t>
      </w:r>
      <w:r w:rsidRPr="002F0D80">
        <w:rPr>
          <w:rFonts w:ascii="宋体" w:hAnsi="宋体" w:cs="Arial" w:hint="eastAsia"/>
          <w:sz w:val="18"/>
          <w:szCs w:val="18"/>
        </w:rPr>
        <w:t>OperationRequest</w:t>
      </w:r>
    </w:p>
    <w:tbl>
      <w:tblPr>
        <w:tblW w:w="5555" w:type="pct"/>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81"/>
        <w:gridCol w:w="6"/>
        <w:gridCol w:w="1762"/>
        <w:gridCol w:w="1038"/>
        <w:gridCol w:w="2252"/>
        <w:gridCol w:w="1214"/>
        <w:gridCol w:w="3113"/>
      </w:tblGrid>
      <w:tr w:rsidR="002F0D80" w:rsidRPr="002F0D80" w:rsidTr="003F37A9">
        <w:trPr>
          <w:trHeight w:val="270"/>
        </w:trPr>
        <w:tc>
          <w:tcPr>
            <w:tcW w:w="519" w:type="pct"/>
            <w:gridSpan w:val="2"/>
            <w:vAlign w:val="center"/>
          </w:tcPr>
          <w:p w:rsidR="003F37A9" w:rsidRPr="002F0D80" w:rsidRDefault="003F37A9" w:rsidP="003F37A9">
            <w:pPr>
              <w:autoSpaceDE w:val="0"/>
              <w:autoSpaceDN w:val="0"/>
              <w:adjustRightInd w:val="0"/>
              <w:jc w:val="center"/>
              <w:rPr>
                <w:rFonts w:ascii="宋体" w:hAnsi="宋体" w:cs="Arial"/>
                <w:b/>
                <w:sz w:val="18"/>
                <w:szCs w:val="18"/>
              </w:rPr>
            </w:pPr>
            <w:r w:rsidRPr="002F0D80">
              <w:rPr>
                <w:rFonts w:ascii="宋体" w:hAnsi="宋体" w:cs="Arial" w:hint="eastAsia"/>
                <w:b/>
                <w:sz w:val="18"/>
                <w:szCs w:val="18"/>
              </w:rPr>
              <w:t>是否</w:t>
            </w:r>
          </w:p>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Arial" w:hint="eastAsia"/>
                <w:b/>
                <w:sz w:val="18"/>
                <w:szCs w:val="18"/>
              </w:rPr>
              <w:t>必填</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Arial" w:hint="eastAsia"/>
                <w:sz w:val="18"/>
                <w:szCs w:val="18"/>
              </w:rPr>
              <w:t>字段名</w:t>
            </w:r>
          </w:p>
        </w:tc>
        <w:tc>
          <w:tcPr>
            <w:tcW w:w="496" w:type="pct"/>
            <w:vAlign w:val="center"/>
          </w:tcPr>
          <w:p w:rsidR="003F37A9" w:rsidRPr="002F0D80" w:rsidRDefault="003F37A9" w:rsidP="003F37A9">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Arial" w:hint="eastAsia"/>
                <w:b/>
                <w:sz w:val="18"/>
                <w:szCs w:val="18"/>
              </w:rPr>
              <w:t>主键</w:t>
            </w: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Arial" w:hint="eastAsia"/>
                <w:b/>
                <w:sz w:val="18"/>
                <w:szCs w:val="18"/>
              </w:rPr>
              <w:t>类型</w:t>
            </w:r>
            <w:r w:rsidRPr="002F0D80">
              <w:rPr>
                <w:rFonts w:ascii="宋体" w:hAnsi="宋体" w:cs="Arial"/>
                <w:b/>
                <w:sz w:val="18"/>
                <w:szCs w:val="18"/>
              </w:rPr>
              <w:t>(</w:t>
            </w:r>
            <w:r w:rsidRPr="002F0D80">
              <w:rPr>
                <w:rFonts w:ascii="宋体" w:hAnsi="宋体" w:cs="Arial" w:hint="eastAsia"/>
                <w:b/>
                <w:sz w:val="18"/>
                <w:szCs w:val="18"/>
              </w:rPr>
              <w:t>长度</w:t>
            </w:r>
            <w:r w:rsidRPr="002F0D80">
              <w:rPr>
                <w:rFonts w:ascii="宋体" w:hAnsi="宋体" w:cs="Arial"/>
                <w:b/>
                <w:sz w:val="18"/>
                <w:szCs w:val="18"/>
              </w:rPr>
              <w:t>)</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Arial" w:hint="eastAsia"/>
                <w:b/>
                <w:sz w:val="18"/>
                <w:szCs w:val="18"/>
              </w:rPr>
              <w:t>默认值</w:t>
            </w: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Arial" w:hint="eastAsia"/>
                <w:b/>
                <w:sz w:val="18"/>
                <w:szCs w:val="18"/>
              </w:rPr>
              <w:t>说明</w:t>
            </w:r>
          </w:p>
        </w:tc>
      </w:tr>
      <w:tr w:rsidR="002F0D80" w:rsidRPr="002F0D80" w:rsidTr="003F37A9">
        <w:trPr>
          <w:trHeight w:val="270"/>
        </w:trPr>
        <w:tc>
          <w:tcPr>
            <w:tcW w:w="5000" w:type="pct"/>
            <w:gridSpan w:val="7"/>
            <w:vAlign w:val="center"/>
          </w:tcPr>
          <w:p w:rsidR="003F37A9" w:rsidRPr="002F0D80" w:rsidRDefault="003F37A9" w:rsidP="003F37A9">
            <w:pPr>
              <w:autoSpaceDE w:val="0"/>
              <w:autoSpaceDN w:val="0"/>
              <w:adjustRightInd w:val="0"/>
              <w:rPr>
                <w:rFonts w:ascii="宋体" w:hAnsi="宋体" w:cs="Arial"/>
                <w:b/>
                <w:sz w:val="18"/>
                <w:szCs w:val="18"/>
              </w:rPr>
            </w:pPr>
            <w:r w:rsidRPr="002F0D80">
              <w:rPr>
                <w:rFonts w:ascii="宋体" w:hAnsi="宋体" w:cs="Arial" w:hint="eastAsia"/>
                <w:b/>
                <w:sz w:val="18"/>
                <w:szCs w:val="18"/>
              </w:rPr>
              <w:t>OperationRequest</w:t>
            </w:r>
          </w:p>
        </w:tc>
      </w:tr>
      <w:tr w:rsidR="002F0D80" w:rsidRPr="002F0D80" w:rsidTr="003F37A9">
        <w:trPr>
          <w:trHeight w:val="270"/>
        </w:trPr>
        <w:tc>
          <w:tcPr>
            <w:tcW w:w="519" w:type="pct"/>
            <w:gridSpan w:val="2"/>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Calibri"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Operation</w:t>
            </w:r>
            <w:r w:rsidRPr="002F0D80">
              <w:rPr>
                <w:rFonts w:ascii="宋体" w:hAnsi="宋体" w:cs="宋体" w:hint="eastAsia"/>
                <w:kern w:val="0"/>
                <w:sz w:val="18"/>
                <w:szCs w:val="18"/>
              </w:rPr>
              <w:t>N</w:t>
            </w:r>
            <w:r w:rsidRPr="002F0D80">
              <w:rPr>
                <w:rFonts w:ascii="宋体" w:hAnsi="宋体" w:cs="宋体"/>
                <w:kern w:val="0"/>
                <w:sz w:val="18"/>
                <w:szCs w:val="18"/>
              </w:rPr>
              <w:t>o</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手术序列号，唯一序列号，EMR加首字母以区别</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cs="Calibri"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ClinicCode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住院流水号</w:t>
            </w:r>
            <w:r w:rsidRPr="002F0D80">
              <w:rPr>
                <w:rFonts w:ascii="宋体" w:hAnsi="宋体" w:cs="宋体"/>
                <w:kern w:val="0"/>
                <w:sz w:val="18"/>
                <w:szCs w:val="18"/>
              </w:rPr>
              <w:t>/</w:t>
            </w:r>
            <w:r w:rsidRPr="002F0D80">
              <w:rPr>
                <w:rFonts w:ascii="宋体" w:hAnsi="宋体" w:cs="宋体" w:hint="eastAsia"/>
                <w:kern w:val="0"/>
                <w:sz w:val="18"/>
                <w:szCs w:val="18"/>
              </w:rPr>
              <w:t>门诊号</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cs="Calibri"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PatientNo</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病案号</w:t>
            </w:r>
            <w:r w:rsidRPr="002F0D80">
              <w:rPr>
                <w:rFonts w:ascii="宋体" w:hAnsi="宋体" w:cs="宋体"/>
                <w:kern w:val="0"/>
                <w:sz w:val="18"/>
                <w:szCs w:val="18"/>
              </w:rPr>
              <w:t>/</w:t>
            </w:r>
            <w:r w:rsidRPr="002F0D80">
              <w:rPr>
                <w:rFonts w:ascii="宋体" w:hAnsi="宋体" w:cs="宋体" w:hint="eastAsia"/>
                <w:kern w:val="0"/>
                <w:sz w:val="18"/>
                <w:szCs w:val="18"/>
              </w:rPr>
              <w:t>病历号</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cs="Calibri"/>
                <w:sz w:val="18"/>
                <w:szCs w:val="18"/>
              </w:rPr>
            </w:pPr>
          </w:p>
        </w:tc>
        <w:tc>
          <w:tcPr>
            <w:tcW w:w="842" w:type="pct"/>
            <w:vAlign w:val="center"/>
          </w:tcPr>
          <w:p w:rsidR="003F37A9" w:rsidRPr="002F0D80" w:rsidRDefault="003F37A9" w:rsidP="003F37A9">
            <w:pPr>
              <w:jc w:val="center"/>
              <w:rPr>
                <w:rFonts w:ascii="宋体" w:hAnsi="宋体" w:cs="Calibri"/>
                <w:sz w:val="18"/>
                <w:szCs w:val="18"/>
              </w:rPr>
            </w:pPr>
            <w:r w:rsidRPr="002F0D80">
              <w:rPr>
                <w:rFonts w:ascii="宋体" w:hAnsi="宋体" w:cs="Calibri"/>
                <w:sz w:val="18"/>
                <w:szCs w:val="18"/>
              </w:rPr>
              <w:t>ClinicNo</w:t>
            </w:r>
            <w:r w:rsidRPr="002F0D80">
              <w:rPr>
                <w:rFonts w:ascii="宋体" w:hAnsi="宋体" w:cs="Calibri" w:hint="eastAsia"/>
                <w:sz w:val="18"/>
                <w:szCs w:val="18"/>
              </w:rPr>
              <w:t>Domain</w:t>
            </w:r>
          </w:p>
        </w:tc>
        <w:tc>
          <w:tcPr>
            <w:tcW w:w="496" w:type="pct"/>
            <w:vAlign w:val="center"/>
          </w:tcPr>
          <w:p w:rsidR="003F37A9" w:rsidRPr="002F0D80" w:rsidRDefault="003F37A9" w:rsidP="003F37A9">
            <w:pPr>
              <w:jc w:val="center"/>
              <w:rPr>
                <w:rFonts w:ascii="宋体" w:hAnsi="宋体" w:cs="Calibri"/>
                <w:sz w:val="18"/>
                <w:szCs w:val="18"/>
              </w:rPr>
            </w:pPr>
          </w:p>
        </w:tc>
        <w:tc>
          <w:tcPr>
            <w:tcW w:w="1076" w:type="pct"/>
            <w:vAlign w:val="center"/>
          </w:tcPr>
          <w:p w:rsidR="003F37A9" w:rsidRPr="002F0D80" w:rsidRDefault="003F37A9" w:rsidP="003F37A9">
            <w:pPr>
              <w:jc w:val="center"/>
              <w:rPr>
                <w:rFonts w:ascii="宋体" w:hAnsi="宋体" w:cs="Calibri"/>
                <w:sz w:val="18"/>
                <w:szCs w:val="18"/>
              </w:rPr>
            </w:pPr>
            <w:r w:rsidRPr="002F0D80">
              <w:rPr>
                <w:rFonts w:ascii="宋体" w:hAnsi="宋体" w:cs="Calibri" w:hint="eastAsia"/>
                <w:sz w:val="18"/>
                <w:szCs w:val="18"/>
              </w:rPr>
              <w:t>VARCHAR2(64)</w:t>
            </w:r>
          </w:p>
        </w:tc>
        <w:tc>
          <w:tcPr>
            <w:tcW w:w="580" w:type="pct"/>
            <w:vAlign w:val="center"/>
          </w:tcPr>
          <w:p w:rsidR="003F37A9" w:rsidRPr="002F0D80" w:rsidRDefault="003F37A9" w:rsidP="003F37A9">
            <w:pPr>
              <w:jc w:val="center"/>
              <w:rPr>
                <w:rFonts w:ascii="宋体" w:hAnsi="宋体" w:cs="Calibri"/>
                <w:sz w:val="18"/>
                <w:szCs w:val="18"/>
              </w:rPr>
            </w:pPr>
          </w:p>
        </w:tc>
        <w:tc>
          <w:tcPr>
            <w:tcW w:w="1487" w:type="pct"/>
            <w:vAlign w:val="center"/>
          </w:tcPr>
          <w:p w:rsidR="003F37A9" w:rsidRPr="002F0D80" w:rsidRDefault="003F37A9" w:rsidP="003F37A9">
            <w:pPr>
              <w:jc w:val="center"/>
              <w:rPr>
                <w:rFonts w:ascii="宋体" w:hAnsi="宋体" w:cs="Calibri"/>
                <w:sz w:val="18"/>
                <w:szCs w:val="18"/>
              </w:rPr>
            </w:pPr>
            <w:r w:rsidRPr="002F0D80">
              <w:rPr>
                <w:rFonts w:ascii="宋体" w:hAnsi="宋体" w:cs="Calibri" w:hint="eastAsia"/>
                <w:sz w:val="18"/>
                <w:szCs w:val="18"/>
              </w:rPr>
              <w:t>患者就诊流水号域ID，固定值，</w:t>
            </w:r>
          </w:p>
          <w:p w:rsidR="003F37A9" w:rsidRPr="002F0D80" w:rsidRDefault="003F37A9" w:rsidP="003F37A9">
            <w:pPr>
              <w:jc w:val="center"/>
              <w:rPr>
                <w:rFonts w:ascii="宋体" w:hAnsi="宋体" w:cs="Calibri"/>
                <w:sz w:val="18"/>
                <w:szCs w:val="18"/>
              </w:rPr>
            </w:pPr>
            <w:r w:rsidRPr="002F0D80">
              <w:rPr>
                <w:rFonts w:ascii="宋体" w:hAnsi="宋体" w:cs="Calibri" w:hint="eastAsia"/>
                <w:sz w:val="18"/>
                <w:szCs w:val="18"/>
              </w:rPr>
              <w:t>住院为：</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4.4</w:t>
            </w:r>
          </w:p>
          <w:p w:rsidR="003F37A9" w:rsidRPr="002F0D80" w:rsidRDefault="003F37A9" w:rsidP="003F37A9">
            <w:pPr>
              <w:jc w:val="center"/>
              <w:rPr>
                <w:rFonts w:ascii="宋体" w:hAnsi="宋体" w:cs="Calibri"/>
                <w:sz w:val="18"/>
                <w:szCs w:val="18"/>
              </w:rPr>
            </w:pPr>
            <w:r w:rsidRPr="002F0D80">
              <w:rPr>
                <w:rFonts w:ascii="宋体" w:hAnsi="宋体" w:cs="Calibri" w:hint="eastAsia"/>
                <w:sz w:val="18"/>
                <w:szCs w:val="18"/>
              </w:rPr>
              <w:t>门诊为：</w:t>
            </w:r>
          </w:p>
          <w:p w:rsidR="003F37A9" w:rsidRPr="002F0D80" w:rsidRDefault="003F37A9" w:rsidP="003F37A9">
            <w:pPr>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r w:rsidRPr="002F0D80">
              <w:rPr>
                <w:rFonts w:ascii="宋体" w:hAnsi="宋体" w:cs="Calibri" w:hint="eastAsia"/>
                <w:sz w:val="18"/>
                <w:szCs w:val="18"/>
              </w:rPr>
              <w:t>2</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cs="Calibri"/>
                <w:sz w:val="18"/>
                <w:szCs w:val="18"/>
              </w:rPr>
            </w:pPr>
          </w:p>
        </w:tc>
        <w:tc>
          <w:tcPr>
            <w:tcW w:w="842" w:type="pct"/>
            <w:vAlign w:val="center"/>
          </w:tcPr>
          <w:p w:rsidR="003F37A9" w:rsidRPr="002F0D80" w:rsidRDefault="003F37A9" w:rsidP="003F37A9">
            <w:pPr>
              <w:widowControl/>
              <w:jc w:val="center"/>
              <w:rPr>
                <w:rFonts w:ascii="宋体" w:hAnsi="宋体" w:cs="Calibri"/>
                <w:sz w:val="18"/>
                <w:szCs w:val="18"/>
              </w:rPr>
            </w:pPr>
            <w:r w:rsidRPr="002F0D80">
              <w:rPr>
                <w:rFonts w:ascii="宋体" w:hAnsi="宋体" w:cs="Calibri"/>
                <w:sz w:val="18"/>
                <w:szCs w:val="18"/>
              </w:rPr>
              <w:t>PatientNo</w:t>
            </w:r>
            <w:r w:rsidRPr="002F0D80">
              <w:rPr>
                <w:rFonts w:ascii="宋体" w:hAnsi="宋体" w:cs="Calibri" w:hint="eastAsia"/>
                <w:sz w:val="18"/>
                <w:szCs w:val="18"/>
              </w:rPr>
              <w:t>Domain</w:t>
            </w:r>
          </w:p>
        </w:tc>
        <w:tc>
          <w:tcPr>
            <w:tcW w:w="496" w:type="pct"/>
            <w:vAlign w:val="center"/>
          </w:tcPr>
          <w:p w:rsidR="003F37A9" w:rsidRPr="002F0D80" w:rsidRDefault="003F37A9" w:rsidP="003F37A9">
            <w:pPr>
              <w:jc w:val="center"/>
              <w:rPr>
                <w:rFonts w:ascii="宋体" w:hAnsi="宋体" w:cs="Calibri"/>
                <w:sz w:val="18"/>
                <w:szCs w:val="18"/>
              </w:rPr>
            </w:pPr>
          </w:p>
        </w:tc>
        <w:tc>
          <w:tcPr>
            <w:tcW w:w="1076" w:type="pct"/>
            <w:vAlign w:val="center"/>
          </w:tcPr>
          <w:p w:rsidR="003F37A9" w:rsidRPr="002F0D80" w:rsidRDefault="003F37A9" w:rsidP="003F37A9">
            <w:pPr>
              <w:widowControl/>
              <w:jc w:val="center"/>
              <w:rPr>
                <w:rFonts w:ascii="宋体" w:hAnsi="宋体" w:cs="Calibri"/>
                <w:sz w:val="18"/>
                <w:szCs w:val="18"/>
              </w:rPr>
            </w:pPr>
            <w:r w:rsidRPr="002F0D80">
              <w:rPr>
                <w:rFonts w:ascii="宋体" w:hAnsi="宋体" w:cs="Calibri" w:hint="eastAsia"/>
                <w:sz w:val="18"/>
                <w:szCs w:val="18"/>
              </w:rPr>
              <w:t>VARCHAR2(64)</w:t>
            </w:r>
          </w:p>
        </w:tc>
        <w:tc>
          <w:tcPr>
            <w:tcW w:w="580" w:type="pct"/>
            <w:vAlign w:val="center"/>
          </w:tcPr>
          <w:p w:rsidR="003F37A9" w:rsidRPr="002F0D80" w:rsidRDefault="003F37A9" w:rsidP="003F37A9">
            <w:pPr>
              <w:widowControl/>
              <w:jc w:val="center"/>
              <w:rPr>
                <w:rFonts w:ascii="宋体" w:hAnsi="宋体" w:cs="Calibri"/>
                <w:sz w:val="18"/>
                <w:szCs w:val="18"/>
              </w:rPr>
            </w:pPr>
          </w:p>
        </w:tc>
        <w:tc>
          <w:tcPr>
            <w:tcW w:w="1487" w:type="pct"/>
            <w:vAlign w:val="center"/>
          </w:tcPr>
          <w:p w:rsidR="003F37A9" w:rsidRPr="002F0D80" w:rsidRDefault="003F37A9" w:rsidP="003F37A9">
            <w:pPr>
              <w:widowControl/>
              <w:jc w:val="center"/>
              <w:rPr>
                <w:rFonts w:ascii="宋体" w:hAnsi="宋体" w:cs="Calibri"/>
                <w:sz w:val="18"/>
                <w:szCs w:val="18"/>
              </w:rPr>
            </w:pPr>
            <w:r w:rsidRPr="002F0D80">
              <w:rPr>
                <w:rFonts w:ascii="宋体" w:hAnsi="宋体" w:cs="Calibri" w:hint="eastAsia"/>
                <w:sz w:val="18"/>
                <w:szCs w:val="18"/>
              </w:rPr>
              <w:t>患者住院号/门诊病历号域ID，固定值：</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p>
        </w:tc>
      </w:tr>
      <w:tr w:rsidR="002F0D80" w:rsidRPr="002F0D80" w:rsidTr="003F37A9">
        <w:trPr>
          <w:trHeight w:val="270"/>
        </w:trPr>
        <w:tc>
          <w:tcPr>
            <w:tcW w:w="519" w:type="pct"/>
            <w:gridSpan w:val="2"/>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Calibri"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Pasource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1</w:t>
            </w:r>
            <w:r w:rsidRPr="002F0D80">
              <w:rPr>
                <w:rFonts w:ascii="宋体" w:hAnsi="宋体" w:cs="宋体" w:hint="eastAsia"/>
                <w:kern w:val="0"/>
                <w:sz w:val="18"/>
                <w:szCs w:val="18"/>
              </w:rPr>
              <w:t>门诊</w:t>
            </w:r>
            <w:r w:rsidRPr="002F0D80">
              <w:rPr>
                <w:rFonts w:ascii="宋体" w:hAnsi="宋体" w:cs="宋体"/>
                <w:kern w:val="0"/>
                <w:sz w:val="18"/>
                <w:szCs w:val="18"/>
              </w:rPr>
              <w:t>/2</w:t>
            </w:r>
            <w:r w:rsidRPr="002F0D80">
              <w:rPr>
                <w:rFonts w:ascii="宋体" w:hAnsi="宋体" w:cs="宋体" w:hint="eastAsia"/>
                <w:kern w:val="0"/>
                <w:sz w:val="18"/>
                <w:szCs w:val="18"/>
              </w:rPr>
              <w:t>住院</w:t>
            </w:r>
          </w:p>
        </w:tc>
      </w:tr>
      <w:tr w:rsidR="002F0D80" w:rsidRPr="002F0D80" w:rsidTr="003F37A9">
        <w:trPr>
          <w:trHeight w:val="270"/>
        </w:trPr>
        <w:tc>
          <w:tcPr>
            <w:tcW w:w="519" w:type="pct"/>
            <w:gridSpan w:val="2"/>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Calibri"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Name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VARCHAR2(20)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患者姓名</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SexCode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w:t>
            </w:r>
            <w:r w:rsidRPr="002F0D80">
              <w:rPr>
                <w:rFonts w:ascii="宋体" w:hAnsi="宋体" w:cs="宋体" w:hint="eastAsia"/>
                <w:kern w:val="0"/>
                <w:sz w:val="18"/>
                <w:szCs w:val="18"/>
              </w:rPr>
              <w:t>32</w:t>
            </w:r>
            <w:r w:rsidRPr="002F0D80">
              <w:rPr>
                <w:rFonts w:ascii="宋体" w:hAnsi="宋体" w:cs="宋体"/>
                <w:kern w:val="0"/>
                <w:sz w:val="18"/>
                <w:szCs w:val="18"/>
              </w:rPr>
              <w:t>)</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性别</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Sexname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w:t>
            </w:r>
            <w:r w:rsidRPr="002F0D80">
              <w:rPr>
                <w:rFonts w:ascii="宋体" w:hAnsi="宋体" w:cs="宋体" w:hint="eastAsia"/>
                <w:kern w:val="0"/>
                <w:sz w:val="18"/>
                <w:szCs w:val="18"/>
              </w:rPr>
              <w:t>64</w:t>
            </w:r>
            <w:r w:rsidRPr="002F0D80">
              <w:rPr>
                <w:rFonts w:ascii="宋体" w:hAnsi="宋体" w:cs="宋体"/>
                <w:kern w:val="0"/>
                <w:sz w:val="18"/>
                <w:szCs w:val="18"/>
              </w:rPr>
              <w:t>)</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性别名称</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Sexsystem</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w:t>
            </w:r>
            <w:r w:rsidRPr="002F0D80">
              <w:rPr>
                <w:rFonts w:ascii="宋体" w:hAnsi="宋体" w:cs="宋体" w:hint="eastAsia"/>
                <w:kern w:val="0"/>
                <w:sz w:val="18"/>
                <w:szCs w:val="18"/>
              </w:rPr>
              <w:t>64</w:t>
            </w:r>
            <w:r w:rsidRPr="002F0D80">
              <w:rPr>
                <w:rFonts w:ascii="宋体" w:hAnsi="宋体" w:cs="宋体"/>
                <w:kern w:val="0"/>
                <w:sz w:val="18"/>
                <w:szCs w:val="18"/>
              </w:rPr>
              <w:t>)</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性别编码系统</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Birthday</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DATE</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出生日期</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PrepayCost</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NUMBER(10,2)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预交金</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DeptCode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住院科室</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BedNo</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病床号</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BloodCode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w:t>
            </w:r>
            <w:r w:rsidRPr="002F0D80">
              <w:rPr>
                <w:rFonts w:ascii="宋体" w:hAnsi="宋体" w:cs="宋体" w:hint="eastAsia"/>
                <w:kern w:val="0"/>
                <w:sz w:val="18"/>
                <w:szCs w:val="18"/>
              </w:rPr>
              <w:t>32</w:t>
            </w:r>
            <w:r w:rsidRPr="002F0D80">
              <w:rPr>
                <w:rFonts w:ascii="宋体" w:hAnsi="宋体" w:cs="宋体"/>
                <w:kern w:val="0"/>
                <w:sz w:val="18"/>
                <w:szCs w:val="18"/>
              </w:rPr>
              <w:t>)</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患者血型代码</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Bloodname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w:t>
            </w:r>
            <w:r w:rsidRPr="002F0D80">
              <w:rPr>
                <w:rFonts w:ascii="宋体" w:hAnsi="宋体" w:cs="宋体" w:hint="eastAsia"/>
                <w:kern w:val="0"/>
                <w:sz w:val="18"/>
                <w:szCs w:val="18"/>
              </w:rPr>
              <w:t>128</w:t>
            </w:r>
            <w:r w:rsidRPr="002F0D80">
              <w:rPr>
                <w:rFonts w:ascii="宋体" w:hAnsi="宋体" w:cs="宋体"/>
                <w:kern w:val="0"/>
                <w:sz w:val="18"/>
                <w:szCs w:val="18"/>
              </w:rPr>
              <w:t>)</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血型名称</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Bloodsystem</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w:t>
            </w:r>
            <w:r w:rsidRPr="002F0D80">
              <w:rPr>
                <w:rFonts w:ascii="宋体" w:hAnsi="宋体" w:cs="宋体" w:hint="eastAsia"/>
                <w:kern w:val="0"/>
                <w:sz w:val="18"/>
                <w:szCs w:val="18"/>
              </w:rPr>
              <w:t>64</w:t>
            </w:r>
            <w:r w:rsidRPr="002F0D80">
              <w:rPr>
                <w:rFonts w:ascii="宋体" w:hAnsi="宋体" w:cs="宋体"/>
                <w:kern w:val="0"/>
                <w:sz w:val="18"/>
                <w:szCs w:val="18"/>
              </w:rPr>
              <w:t>)</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血型编码系统</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Diagnose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VARCHAR2(450)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手术主诊断</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Diagnose2</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VARCHAR2(450)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手术诊断2</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Diagnose3</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VARCHAR2(450)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手术诊断3</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OpsKind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手术分类</w:t>
            </w:r>
            <w:r w:rsidRPr="002F0D80">
              <w:rPr>
                <w:rFonts w:ascii="宋体" w:hAnsi="宋体" w:cs="宋体"/>
                <w:kern w:val="0"/>
                <w:sz w:val="18"/>
                <w:szCs w:val="18"/>
              </w:rPr>
              <w:t>,1</w:t>
            </w:r>
            <w:r w:rsidRPr="002F0D80">
              <w:rPr>
                <w:rFonts w:ascii="宋体" w:hAnsi="宋体" w:cs="宋体" w:hint="eastAsia"/>
                <w:kern w:val="0"/>
                <w:sz w:val="18"/>
                <w:szCs w:val="18"/>
              </w:rPr>
              <w:t>普通</w:t>
            </w:r>
            <w:r w:rsidRPr="002F0D80">
              <w:rPr>
                <w:rFonts w:ascii="宋体" w:hAnsi="宋体" w:cs="宋体"/>
                <w:kern w:val="0"/>
                <w:sz w:val="18"/>
                <w:szCs w:val="18"/>
              </w:rPr>
              <w:t>/2</w:t>
            </w:r>
            <w:r w:rsidRPr="002F0D80">
              <w:rPr>
                <w:rFonts w:ascii="宋体" w:hAnsi="宋体" w:cs="宋体" w:hint="eastAsia"/>
                <w:kern w:val="0"/>
                <w:sz w:val="18"/>
                <w:szCs w:val="18"/>
              </w:rPr>
              <w:t>急诊</w:t>
            </w:r>
            <w:r w:rsidRPr="002F0D80">
              <w:rPr>
                <w:rFonts w:ascii="宋体" w:hAnsi="宋体" w:cs="宋体"/>
                <w:kern w:val="0"/>
                <w:sz w:val="18"/>
                <w:szCs w:val="18"/>
              </w:rPr>
              <w:t>/3</w:t>
            </w:r>
            <w:r w:rsidRPr="002F0D80">
              <w:rPr>
                <w:rFonts w:ascii="宋体" w:hAnsi="宋体" w:cs="宋体" w:hint="eastAsia"/>
                <w:kern w:val="0"/>
                <w:sz w:val="18"/>
                <w:szCs w:val="18"/>
              </w:rPr>
              <w:t>感染</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OpsDocd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手术医生编码</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GuiDocd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指导医生编码</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SickRoom</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病房号</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 xml:space="preserve">是 </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PreDate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DATE</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预约时间</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Duration</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NUMBER(4,2)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预定用时</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AnesType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VARCHAR2(3)</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麻醉类型</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HelperNum</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NUMBER(2)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助手数，计算</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WashNurse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NUMBER(2)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洗手护士数，申请单传空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AccoNurse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NUMBER(2)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随台护士数，申请单传空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PrepNurse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NUMBER(2)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巡回护士数，申请单传空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ExecDept</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执行科室</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ConsoleType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1</w:t>
            </w:r>
            <w:r w:rsidRPr="002F0D80">
              <w:rPr>
                <w:rFonts w:ascii="宋体" w:hAnsi="宋体" w:cs="宋体" w:hint="eastAsia"/>
                <w:kern w:val="0"/>
                <w:sz w:val="18"/>
                <w:szCs w:val="18"/>
              </w:rPr>
              <w:t>普通</w:t>
            </w:r>
            <w:r w:rsidRPr="002F0D80">
              <w:rPr>
                <w:rFonts w:ascii="宋体" w:hAnsi="宋体" w:cs="宋体"/>
                <w:kern w:val="0"/>
                <w:sz w:val="18"/>
                <w:szCs w:val="18"/>
              </w:rPr>
              <w:t xml:space="preserve"> 2</w:t>
            </w:r>
            <w:r w:rsidRPr="002F0D80">
              <w:rPr>
                <w:rFonts w:ascii="宋体" w:hAnsi="宋体" w:cs="宋体" w:hint="eastAsia"/>
                <w:kern w:val="0"/>
                <w:sz w:val="18"/>
                <w:szCs w:val="18"/>
              </w:rPr>
              <w:t>加台</w:t>
            </w:r>
            <w:r w:rsidRPr="002F0D80">
              <w:rPr>
                <w:rFonts w:ascii="宋体" w:hAnsi="宋体" w:cs="宋体"/>
                <w:kern w:val="0"/>
                <w:sz w:val="18"/>
                <w:szCs w:val="18"/>
              </w:rPr>
              <w:t xml:space="preserve"> 3</w:t>
            </w:r>
            <w:r w:rsidRPr="002F0D80">
              <w:rPr>
                <w:rFonts w:ascii="宋体" w:hAnsi="宋体" w:cs="宋体" w:hint="eastAsia"/>
                <w:kern w:val="0"/>
                <w:sz w:val="18"/>
                <w:szCs w:val="18"/>
              </w:rPr>
              <w:t>点台</w:t>
            </w:r>
            <w:r w:rsidRPr="002F0D80">
              <w:rPr>
                <w:rFonts w:ascii="宋体" w:hAnsi="宋体" w:cs="宋体"/>
                <w:kern w:val="0"/>
                <w:sz w:val="18"/>
                <w:szCs w:val="18"/>
              </w:rPr>
              <w:t xml:space="preserve"> 4 </w:t>
            </w:r>
            <w:r w:rsidRPr="002F0D80">
              <w:rPr>
                <w:rFonts w:ascii="宋体" w:hAnsi="宋体" w:cs="宋体" w:hint="eastAsia"/>
                <w:kern w:val="0"/>
                <w:sz w:val="18"/>
                <w:szCs w:val="18"/>
              </w:rPr>
              <w:t>加急台</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ApplyDocd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申请医生编码</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ApplyDpcd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申请科室编码</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ApplyDate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DATE</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申请时间</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ApplyNote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VARCHAR2(200)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申请备注</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ApprDocd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审批医生编码，申请单传空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ApprDate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DATE</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审批时间，申请单传空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ApprNote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VARCHAR2(200)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审批备注，申请单传空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AnesDocd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麻醉医生编码</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Degree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VARCHAR2(3)</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手术规模，申请单传空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InciType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VARCHAR2(3)</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切口类型</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Yngerm</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 xml:space="preserve">1 </w:t>
            </w:r>
            <w:r w:rsidRPr="002F0D80">
              <w:rPr>
                <w:rFonts w:ascii="宋体" w:hAnsi="宋体" w:cs="宋体" w:hint="eastAsia"/>
                <w:kern w:val="0"/>
                <w:sz w:val="18"/>
                <w:szCs w:val="18"/>
              </w:rPr>
              <w:t>有菌</w:t>
            </w:r>
            <w:r w:rsidRPr="002F0D80">
              <w:rPr>
                <w:rFonts w:ascii="宋体" w:hAnsi="宋体" w:cs="宋体"/>
                <w:kern w:val="0"/>
                <w:sz w:val="18"/>
                <w:szCs w:val="18"/>
              </w:rPr>
              <w:t xml:space="preserve"> 0</w:t>
            </w:r>
            <w:r w:rsidRPr="002F0D80">
              <w:rPr>
                <w:rFonts w:ascii="宋体" w:hAnsi="宋体" w:cs="宋体" w:hint="eastAsia"/>
                <w:kern w:val="0"/>
                <w:sz w:val="18"/>
                <w:szCs w:val="18"/>
              </w:rPr>
              <w:t>无菌，申请单传空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Screenup</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 xml:space="preserve">1 </w:t>
            </w:r>
            <w:r w:rsidRPr="002F0D80">
              <w:rPr>
                <w:rFonts w:ascii="宋体" w:hAnsi="宋体" w:cs="宋体" w:hint="eastAsia"/>
                <w:kern w:val="0"/>
                <w:sz w:val="18"/>
                <w:szCs w:val="18"/>
              </w:rPr>
              <w:t>幕上</w:t>
            </w:r>
            <w:r w:rsidRPr="002F0D80">
              <w:rPr>
                <w:rFonts w:ascii="宋体" w:hAnsi="宋体" w:cs="宋体"/>
                <w:kern w:val="0"/>
                <w:sz w:val="18"/>
                <w:szCs w:val="18"/>
              </w:rPr>
              <w:t xml:space="preserve"> 2 </w:t>
            </w:r>
            <w:r w:rsidRPr="002F0D80">
              <w:rPr>
                <w:rFonts w:ascii="宋体" w:hAnsi="宋体" w:cs="宋体" w:hint="eastAsia"/>
                <w:kern w:val="0"/>
                <w:sz w:val="18"/>
                <w:szCs w:val="18"/>
              </w:rPr>
              <w:t>幕下，申请单传空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ConsoleCode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手术台，申请单传空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ReceptDate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DATE</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接患者时间，申请单传空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BloodType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1</w:t>
            </w: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是否允许医生查看安排结果</w:t>
            </w:r>
            <w:r w:rsidRPr="002F0D80">
              <w:rPr>
                <w:rFonts w:ascii="宋体" w:hAnsi="宋体" w:cs="宋体"/>
                <w:kern w:val="0"/>
                <w:sz w:val="18"/>
                <w:szCs w:val="18"/>
              </w:rPr>
              <w:t xml:space="preserve">  1 </w:t>
            </w:r>
            <w:r w:rsidRPr="002F0D80">
              <w:rPr>
                <w:rFonts w:ascii="宋体" w:hAnsi="宋体" w:cs="宋体" w:hint="eastAsia"/>
                <w:kern w:val="0"/>
                <w:sz w:val="18"/>
                <w:szCs w:val="18"/>
              </w:rPr>
              <w:t>允许</w:t>
            </w:r>
            <w:r w:rsidRPr="002F0D80">
              <w:rPr>
                <w:rFonts w:ascii="宋体" w:hAnsi="宋体" w:cs="宋体"/>
                <w:kern w:val="0"/>
                <w:sz w:val="18"/>
                <w:szCs w:val="18"/>
              </w:rPr>
              <w:t xml:space="preserve"> 2 </w:t>
            </w:r>
            <w:r w:rsidRPr="002F0D80">
              <w:rPr>
                <w:rFonts w:ascii="宋体" w:hAnsi="宋体" w:cs="宋体" w:hint="eastAsia"/>
                <w:kern w:val="0"/>
                <w:sz w:val="18"/>
                <w:szCs w:val="18"/>
              </w:rPr>
              <w:t>不允许，申请单传空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BloodNum</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NUMBER(6,2)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传染病</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BloodUnit</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台序</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OpsNote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VARCHAR2(200)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手术注意事项，申请单传空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AneNote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VARCHAR2(200)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麻醉注意事项，申请单传空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Execstatus</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1</w:t>
            </w:r>
            <w:r w:rsidRPr="002F0D80">
              <w:rPr>
                <w:rFonts w:ascii="宋体" w:hAnsi="宋体" w:cs="宋体" w:hint="eastAsia"/>
                <w:kern w:val="0"/>
                <w:sz w:val="18"/>
                <w:szCs w:val="18"/>
              </w:rPr>
              <w:t>手术申请</w:t>
            </w:r>
            <w:r w:rsidRPr="002F0D80">
              <w:rPr>
                <w:rFonts w:ascii="宋体" w:hAnsi="宋体" w:cs="宋体"/>
                <w:kern w:val="0"/>
                <w:sz w:val="18"/>
                <w:szCs w:val="18"/>
              </w:rPr>
              <w:t xml:space="preserve"> 2 </w:t>
            </w:r>
            <w:r w:rsidRPr="002F0D80">
              <w:rPr>
                <w:rFonts w:ascii="宋体" w:hAnsi="宋体" w:cs="宋体" w:hint="eastAsia"/>
                <w:kern w:val="0"/>
                <w:sz w:val="18"/>
                <w:szCs w:val="18"/>
              </w:rPr>
              <w:t>手术审批</w:t>
            </w:r>
            <w:r w:rsidRPr="002F0D80">
              <w:rPr>
                <w:rFonts w:ascii="宋体" w:hAnsi="宋体" w:cs="宋体"/>
                <w:kern w:val="0"/>
                <w:sz w:val="18"/>
                <w:szCs w:val="18"/>
              </w:rPr>
              <w:t xml:space="preserve"> 3</w:t>
            </w:r>
            <w:r w:rsidRPr="002F0D80">
              <w:rPr>
                <w:rFonts w:ascii="宋体" w:hAnsi="宋体" w:cs="宋体" w:hint="eastAsia"/>
                <w:kern w:val="0"/>
                <w:sz w:val="18"/>
                <w:szCs w:val="18"/>
              </w:rPr>
              <w:t>手术安排</w:t>
            </w:r>
            <w:r w:rsidRPr="002F0D80">
              <w:rPr>
                <w:rFonts w:ascii="宋体" w:hAnsi="宋体" w:cs="宋体"/>
                <w:kern w:val="0"/>
                <w:sz w:val="18"/>
                <w:szCs w:val="18"/>
              </w:rPr>
              <w:t xml:space="preserve"> 4</w:t>
            </w:r>
            <w:r w:rsidRPr="002F0D80">
              <w:rPr>
                <w:rFonts w:ascii="宋体" w:hAnsi="宋体" w:cs="宋体" w:hint="eastAsia"/>
                <w:kern w:val="0"/>
                <w:sz w:val="18"/>
                <w:szCs w:val="18"/>
              </w:rPr>
              <w:t>手术完成</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Ynfinished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0</w:t>
            </w:r>
            <w:r w:rsidRPr="002F0D80">
              <w:rPr>
                <w:rFonts w:ascii="宋体" w:hAnsi="宋体" w:cs="宋体" w:hint="eastAsia"/>
                <w:kern w:val="0"/>
                <w:sz w:val="18"/>
                <w:szCs w:val="18"/>
              </w:rPr>
              <w:t>未做手术</w:t>
            </w:r>
            <w:r w:rsidRPr="002F0D80">
              <w:rPr>
                <w:rFonts w:ascii="宋体" w:hAnsi="宋体" w:cs="宋体"/>
                <w:kern w:val="0"/>
                <w:sz w:val="18"/>
                <w:szCs w:val="18"/>
              </w:rPr>
              <w:t>/1</w:t>
            </w:r>
            <w:r w:rsidRPr="002F0D80">
              <w:rPr>
                <w:rFonts w:ascii="宋体" w:hAnsi="宋体" w:cs="宋体" w:hint="eastAsia"/>
                <w:kern w:val="0"/>
                <w:sz w:val="18"/>
                <w:szCs w:val="18"/>
              </w:rPr>
              <w:t>已做手术</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Ynanesth</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0</w:t>
            </w:r>
            <w:r w:rsidRPr="002F0D80">
              <w:rPr>
                <w:rFonts w:ascii="宋体" w:hAnsi="宋体" w:cs="宋体" w:hint="eastAsia"/>
                <w:kern w:val="0"/>
                <w:sz w:val="18"/>
                <w:szCs w:val="18"/>
              </w:rPr>
              <w:t>未麻醉</w:t>
            </w:r>
            <w:r w:rsidRPr="002F0D80">
              <w:rPr>
                <w:rFonts w:ascii="宋体" w:hAnsi="宋体" w:cs="宋体"/>
                <w:kern w:val="0"/>
                <w:sz w:val="18"/>
                <w:szCs w:val="18"/>
              </w:rPr>
              <w:t>/1</w:t>
            </w:r>
            <w:r w:rsidRPr="002F0D80">
              <w:rPr>
                <w:rFonts w:ascii="宋体" w:hAnsi="宋体" w:cs="宋体" w:hint="eastAsia"/>
                <w:kern w:val="0"/>
                <w:sz w:val="18"/>
                <w:szCs w:val="18"/>
              </w:rPr>
              <w:t>已麻醉</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Folk</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签字家属，申请单传空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RelaCode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VARCHAR2(2)</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家属关系，申请单传空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FolkComment</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VARCHAR2(100)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家属意见，申请单传空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Ynurgent</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加急手术</w:t>
            </w:r>
            <w:r w:rsidRPr="002F0D80">
              <w:rPr>
                <w:rFonts w:ascii="宋体" w:hAnsi="宋体" w:cs="宋体"/>
                <w:kern w:val="0"/>
                <w:sz w:val="18"/>
                <w:szCs w:val="18"/>
              </w:rPr>
              <w:t>,1</w:t>
            </w:r>
            <w:r w:rsidRPr="002F0D80">
              <w:rPr>
                <w:rFonts w:ascii="宋体" w:hAnsi="宋体" w:cs="宋体" w:hint="eastAsia"/>
                <w:kern w:val="0"/>
                <w:sz w:val="18"/>
                <w:szCs w:val="18"/>
              </w:rPr>
              <w:t>是</w:t>
            </w:r>
            <w:r w:rsidRPr="002F0D80">
              <w:rPr>
                <w:rFonts w:ascii="宋体" w:hAnsi="宋体" w:cs="宋体"/>
                <w:kern w:val="0"/>
                <w:sz w:val="18"/>
                <w:szCs w:val="18"/>
              </w:rPr>
              <w:t>/0</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Ynchange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是否已经计费</w:t>
            </w:r>
            <w:r w:rsidRPr="002F0D80">
              <w:rPr>
                <w:rFonts w:ascii="宋体" w:hAnsi="宋体" w:cs="宋体"/>
                <w:kern w:val="0"/>
                <w:sz w:val="18"/>
                <w:szCs w:val="18"/>
              </w:rPr>
              <w:t xml:space="preserve"> , 1 </w:t>
            </w:r>
            <w:r w:rsidRPr="002F0D80">
              <w:rPr>
                <w:rFonts w:ascii="宋体" w:hAnsi="宋体" w:cs="宋体" w:hint="eastAsia"/>
                <w:kern w:val="0"/>
                <w:sz w:val="18"/>
                <w:szCs w:val="18"/>
              </w:rPr>
              <w:t>未收费</w:t>
            </w:r>
            <w:r w:rsidRPr="002F0D80">
              <w:rPr>
                <w:rFonts w:ascii="宋体" w:hAnsi="宋体" w:cs="宋体"/>
                <w:kern w:val="0"/>
                <w:sz w:val="18"/>
                <w:szCs w:val="18"/>
              </w:rPr>
              <w:t xml:space="preserve">,0 </w:t>
            </w:r>
            <w:r w:rsidRPr="002F0D80">
              <w:rPr>
                <w:rFonts w:ascii="宋体" w:hAnsi="宋体" w:cs="宋体" w:hint="eastAsia"/>
                <w:kern w:val="0"/>
                <w:sz w:val="18"/>
                <w:szCs w:val="18"/>
              </w:rPr>
              <w:t>已计费</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Ynheavy</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同意使用自费项目</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Ynspecial</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1</w:t>
            </w:r>
            <w:r w:rsidRPr="002F0D80">
              <w:rPr>
                <w:rFonts w:ascii="宋体" w:hAnsi="宋体" w:cs="宋体" w:hint="eastAsia"/>
                <w:kern w:val="0"/>
                <w:sz w:val="18"/>
                <w:szCs w:val="18"/>
              </w:rPr>
              <w:t>特殊手术</w:t>
            </w:r>
            <w:r w:rsidRPr="002F0D80">
              <w:rPr>
                <w:rFonts w:ascii="宋体" w:hAnsi="宋体" w:cs="宋体"/>
                <w:kern w:val="0"/>
                <w:sz w:val="18"/>
                <w:szCs w:val="18"/>
              </w:rPr>
              <w:t>/0</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OperCode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操作员</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OperDate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DATE</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操作时间</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Ynvalid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1</w:t>
            </w:r>
            <w:r w:rsidRPr="002F0D80">
              <w:rPr>
                <w:rFonts w:ascii="宋体" w:hAnsi="宋体" w:cs="宋体" w:hint="eastAsia"/>
                <w:kern w:val="0"/>
                <w:sz w:val="18"/>
                <w:szCs w:val="18"/>
              </w:rPr>
              <w:t>有效</w:t>
            </w:r>
            <w:r w:rsidRPr="002F0D80">
              <w:rPr>
                <w:rFonts w:ascii="宋体" w:hAnsi="宋体" w:cs="宋体"/>
                <w:kern w:val="0"/>
                <w:sz w:val="18"/>
                <w:szCs w:val="18"/>
              </w:rPr>
              <w:t>/0</w:t>
            </w:r>
            <w:r w:rsidRPr="002F0D80">
              <w:rPr>
                <w:rFonts w:ascii="宋体" w:hAnsi="宋体" w:cs="宋体" w:hint="eastAsia"/>
                <w:kern w:val="0"/>
                <w:sz w:val="18"/>
                <w:szCs w:val="18"/>
              </w:rPr>
              <w:t>无效</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Ynunite</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1</w:t>
            </w:r>
            <w:r w:rsidRPr="002F0D80">
              <w:rPr>
                <w:rFonts w:ascii="宋体" w:hAnsi="宋体" w:cs="宋体" w:hint="eastAsia"/>
                <w:kern w:val="0"/>
                <w:sz w:val="18"/>
                <w:szCs w:val="18"/>
              </w:rPr>
              <w:t>合并</w:t>
            </w:r>
            <w:r w:rsidRPr="002F0D80">
              <w:rPr>
                <w:rFonts w:ascii="宋体" w:hAnsi="宋体" w:cs="宋体"/>
                <w:kern w:val="0"/>
                <w:sz w:val="18"/>
                <w:szCs w:val="18"/>
              </w:rPr>
              <w:t>/0</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UniteNo</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VARCHAR2(16)</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合并后手术序列号，申请单传空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Isneedacco</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是否需要随台护士</w:t>
            </w:r>
            <w:r w:rsidRPr="002F0D80">
              <w:rPr>
                <w:rFonts w:ascii="宋体" w:hAnsi="宋体" w:cs="宋体"/>
                <w:kern w:val="0"/>
                <w:sz w:val="18"/>
                <w:szCs w:val="18"/>
              </w:rPr>
              <w:t xml:space="preserve"> 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Isneedprep</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是否需要巡回护士</w:t>
            </w:r>
            <w:r w:rsidRPr="002F0D80">
              <w:rPr>
                <w:rFonts w:ascii="宋体" w:hAnsi="宋体" w:cs="宋体"/>
                <w:kern w:val="0"/>
                <w:sz w:val="18"/>
                <w:szCs w:val="18"/>
              </w:rPr>
              <w:t xml:space="preserve"> 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RoomId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VARCHAR2(10)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房间号，申请单传空</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DocDpcd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kern w:val="0"/>
                <w:sz w:val="18"/>
                <w:szCs w:val="18"/>
              </w:rPr>
              <w:t>VARCHAR2(4)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r w:rsidRPr="002F0D80">
              <w:rPr>
                <w:rFonts w:ascii="宋体" w:hAnsi="宋体" w:cs="宋体" w:hint="eastAsia"/>
                <w:kern w:val="0"/>
                <w:sz w:val="18"/>
                <w:szCs w:val="18"/>
              </w:rPr>
              <w:t>手术医生科室编码（医生可能会发生转科，所以此处记录当时医生科室）</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OrderII</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医嘱ID</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宋体" w:hint="eastAsia"/>
                <w:kern w:val="0"/>
                <w:sz w:val="18"/>
                <w:szCs w:val="18"/>
              </w:rPr>
              <w:t>DomainID</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Varchar2(64)</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系统所在域ID</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SurgeryOrganizationII</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手术科室</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HocusOrganizationII</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麻醉科室</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SurgeryDesc</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w:t>
            </w:r>
            <w:r w:rsidRPr="002F0D80">
              <w:rPr>
                <w:rFonts w:ascii="宋体" w:hAnsi="宋体" w:cs="Calibri"/>
                <w:kern w:val="0"/>
                <w:sz w:val="18"/>
                <w:szCs w:val="18"/>
              </w:rPr>
              <w:t>archar</w:t>
            </w:r>
            <w:r w:rsidRPr="002F0D80">
              <w:rPr>
                <w:rFonts w:ascii="宋体" w:hAnsi="宋体" w:cs="Calibri" w:hint="eastAsia"/>
                <w:kern w:val="0"/>
                <w:sz w:val="18"/>
                <w:szCs w:val="18"/>
              </w:rPr>
              <w:t>2</w:t>
            </w:r>
            <w:r w:rsidRPr="002F0D80">
              <w:rPr>
                <w:rFonts w:ascii="宋体" w:hAnsi="宋体" w:cs="Calibri"/>
                <w:kern w:val="0"/>
                <w:sz w:val="18"/>
                <w:szCs w:val="18"/>
              </w:rPr>
              <w:t>(100)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手术补充描述</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Assistant1II</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第一助手的唯一标识</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Assistant2II</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第二助手的唯一标识</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Assistant3II</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第三助手的唯一标识</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Assistant1</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第一助手姓名</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Assistant2</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第二助手姓名</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Assistant3</w:t>
            </w:r>
          </w:p>
        </w:tc>
        <w:tc>
          <w:tcPr>
            <w:tcW w:w="496"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Varchar2(128)</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第三助手姓名</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InfectionHistory</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Calibri" w:hint="eastAsia"/>
                <w:kern w:val="0"/>
                <w:sz w:val="18"/>
                <w:szCs w:val="18"/>
              </w:rPr>
              <w:t>V</w:t>
            </w:r>
            <w:r w:rsidRPr="002F0D80">
              <w:rPr>
                <w:rFonts w:ascii="宋体" w:hAnsi="宋体" w:cs="Calibri"/>
                <w:kern w:val="0"/>
                <w:sz w:val="18"/>
                <w:szCs w:val="18"/>
              </w:rPr>
              <w:t>archar</w:t>
            </w:r>
            <w:r w:rsidRPr="002F0D80">
              <w:rPr>
                <w:rFonts w:ascii="宋体" w:hAnsi="宋体" w:cs="Calibri" w:hint="eastAsia"/>
                <w:kern w:val="0"/>
                <w:sz w:val="18"/>
                <w:szCs w:val="18"/>
              </w:rPr>
              <w:t>2</w:t>
            </w:r>
            <w:r w:rsidRPr="002F0D80">
              <w:rPr>
                <w:rFonts w:ascii="宋体" w:hAnsi="宋体" w:cs="Calibri"/>
                <w:kern w:val="0"/>
                <w:sz w:val="18"/>
                <w:szCs w:val="18"/>
              </w:rPr>
              <w:t>(60)</w:t>
            </w:r>
          </w:p>
        </w:tc>
        <w:tc>
          <w:tcPr>
            <w:tcW w:w="580" w:type="pct"/>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传染史或感染史</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Title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申请单标题</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SubTitle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申请单副标题</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RH</w:t>
            </w:r>
            <w:r w:rsidRPr="002F0D80">
              <w:rPr>
                <w:rFonts w:ascii="宋体" w:hAnsi="宋体" w:cs="Calibri"/>
                <w:kern w:val="0"/>
                <w:sz w:val="18"/>
                <w:szCs w:val="18"/>
              </w:rPr>
              <w:t>BloodType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RH血型</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HBSAG</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HbsAg（阴性/阳性/</w:t>
            </w:r>
            <w:r w:rsidRPr="002F0D80">
              <w:rPr>
                <w:rFonts w:ascii="宋体" w:hAnsi="宋体" w:cs="宋体"/>
                <w:kern w:val="0"/>
                <w:sz w:val="18"/>
                <w:szCs w:val="18"/>
              </w:rPr>
              <w:t>不详</w:t>
            </w:r>
            <w:r w:rsidRPr="002F0D80">
              <w:rPr>
                <w:rFonts w:ascii="宋体" w:hAnsi="宋体" w:cs="宋体" w:hint="eastAsia"/>
                <w:kern w:val="0"/>
                <w:sz w:val="18"/>
                <w:szCs w:val="18"/>
              </w:rPr>
              <w:t>）</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HCVAB</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cs="宋体"/>
                <w:kern w:val="0"/>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HCVAB（阴性/阳性/</w:t>
            </w:r>
            <w:r w:rsidRPr="002F0D80">
              <w:rPr>
                <w:rFonts w:ascii="宋体" w:hAnsi="宋体" w:cs="宋体"/>
                <w:kern w:val="0"/>
                <w:sz w:val="18"/>
                <w:szCs w:val="18"/>
              </w:rPr>
              <w:t>不详</w:t>
            </w:r>
            <w:r w:rsidRPr="002F0D80">
              <w:rPr>
                <w:rFonts w:ascii="宋体" w:hAnsi="宋体" w:cs="宋体" w:hint="eastAsia"/>
                <w:kern w:val="0"/>
                <w:sz w:val="18"/>
                <w:szCs w:val="18"/>
              </w:rPr>
              <w:t>）</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HIVAB</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Calibri" w:hint="eastAsia"/>
                <w:kern w:val="0"/>
                <w:sz w:val="18"/>
                <w:szCs w:val="18"/>
              </w:rPr>
              <w:t>HIVAB</w:t>
            </w:r>
            <w:r w:rsidRPr="002F0D80">
              <w:rPr>
                <w:rFonts w:ascii="宋体" w:hAnsi="宋体" w:cs="宋体" w:hint="eastAsia"/>
                <w:kern w:val="0"/>
                <w:sz w:val="18"/>
                <w:szCs w:val="18"/>
              </w:rPr>
              <w:t>（阴性/阳性/</w:t>
            </w:r>
            <w:r w:rsidRPr="002F0D80">
              <w:rPr>
                <w:rFonts w:ascii="宋体" w:hAnsi="宋体" w:cs="宋体"/>
                <w:kern w:val="0"/>
                <w:sz w:val="18"/>
                <w:szCs w:val="18"/>
              </w:rPr>
              <w:t>不详</w:t>
            </w:r>
            <w:r w:rsidRPr="002F0D80">
              <w:rPr>
                <w:rFonts w:ascii="宋体" w:hAnsi="宋体" w:cs="宋体" w:hint="eastAsia"/>
                <w:kern w:val="0"/>
                <w:sz w:val="18"/>
                <w:szCs w:val="18"/>
              </w:rPr>
              <w:t>）</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SYPHILI</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梅毒（阴性/阳性/</w:t>
            </w:r>
            <w:r w:rsidRPr="002F0D80">
              <w:rPr>
                <w:rFonts w:ascii="宋体" w:hAnsi="宋体" w:cs="宋体"/>
                <w:kern w:val="0"/>
                <w:sz w:val="18"/>
                <w:szCs w:val="18"/>
              </w:rPr>
              <w:t>不详</w:t>
            </w:r>
            <w:r w:rsidRPr="002F0D80">
              <w:rPr>
                <w:rFonts w:ascii="宋体" w:hAnsi="宋体" w:cs="宋体" w:hint="eastAsia"/>
                <w:kern w:val="0"/>
                <w:sz w:val="18"/>
                <w:szCs w:val="18"/>
              </w:rPr>
              <w:t>）</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OperationDemand</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手术要求</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Operation</w:t>
            </w:r>
            <w:r w:rsidRPr="002F0D80">
              <w:rPr>
                <w:rFonts w:ascii="宋体" w:hAnsi="宋体" w:cs="Calibri"/>
                <w:kern w:val="0"/>
                <w:sz w:val="18"/>
                <w:szCs w:val="18"/>
              </w:rPr>
              <w:t>Part</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手术部位</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Special</w:t>
            </w:r>
            <w:r w:rsidRPr="002F0D80">
              <w:rPr>
                <w:rFonts w:ascii="宋体" w:hAnsi="宋体" w:cs="Calibri"/>
                <w:kern w:val="0"/>
                <w:sz w:val="18"/>
                <w:szCs w:val="18"/>
              </w:rPr>
              <w:t>Machine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Varchar2(128)</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特殊器械</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MachineNurse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是否需要器械护士</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DrugFast</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w:t>
            </w:r>
            <w:r w:rsidRPr="002F0D80">
              <w:rPr>
                <w:rFonts w:ascii="宋体" w:hAnsi="宋体" w:cs="宋体"/>
                <w:kern w:val="0"/>
                <w:sz w:val="18"/>
                <w:szCs w:val="18"/>
              </w:rPr>
              <w:t>多重</w:t>
            </w:r>
            <w:r w:rsidRPr="002F0D80">
              <w:rPr>
                <w:rFonts w:ascii="宋体" w:hAnsi="宋体" w:cs="宋体" w:hint="eastAsia"/>
                <w:kern w:val="0"/>
                <w:sz w:val="18"/>
                <w:szCs w:val="18"/>
              </w:rPr>
              <w:t>耐药感染</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AnesDoctor</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是否需要麻醉医师</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PrepareBlood</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是否备血</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UseSelfBlood</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是否自体血回收</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ExClirculation</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是否体外循环</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hint="eastAsia"/>
                <w:kern w:val="0"/>
                <w:sz w:val="18"/>
                <w:szCs w:val="18"/>
              </w:rPr>
              <w:t>Mini</w:t>
            </w:r>
            <w:r w:rsidRPr="002F0D80">
              <w:rPr>
                <w:rFonts w:ascii="宋体" w:hAnsi="宋体" w:cs="Calibri"/>
                <w:kern w:val="0"/>
                <w:sz w:val="18"/>
                <w:szCs w:val="18"/>
              </w:rPr>
              <w:t>Invasive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是否微创手术</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Isolation</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VARCHAR(1)</w:t>
            </w:r>
          </w:p>
        </w:tc>
        <w:tc>
          <w:tcPr>
            <w:tcW w:w="580" w:type="pct"/>
            <w:vAlign w:val="center"/>
          </w:tcPr>
          <w:p w:rsidR="003F37A9" w:rsidRPr="002F0D80" w:rsidRDefault="003F37A9" w:rsidP="003F37A9">
            <w:pPr>
              <w:jc w:val="center"/>
              <w:rPr>
                <w:rFonts w:ascii="宋体" w:hAnsi="宋体"/>
                <w:sz w:val="18"/>
                <w:szCs w:val="18"/>
              </w:rPr>
            </w:pPr>
          </w:p>
        </w:tc>
        <w:tc>
          <w:tcPr>
            <w:tcW w:w="1487"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是否隔离</w:t>
            </w:r>
            <w:r w:rsidRPr="002F0D80">
              <w:rPr>
                <w:rFonts w:ascii="宋体" w:hAnsi="宋体" w:cs="宋体"/>
                <w:kern w:val="0"/>
                <w:sz w:val="18"/>
                <w:szCs w:val="18"/>
              </w:rPr>
              <w:t>0</w:t>
            </w:r>
            <w:r w:rsidRPr="002F0D80">
              <w:rPr>
                <w:rFonts w:ascii="宋体" w:hAnsi="宋体" w:cs="宋体" w:hint="eastAsia"/>
                <w:kern w:val="0"/>
                <w:sz w:val="18"/>
                <w:szCs w:val="18"/>
              </w:rPr>
              <w:t>是</w:t>
            </w:r>
            <w:r w:rsidRPr="002F0D80">
              <w:rPr>
                <w:rFonts w:ascii="宋体" w:hAnsi="宋体" w:cs="宋体"/>
                <w:kern w:val="0"/>
                <w:sz w:val="18"/>
                <w:szCs w:val="18"/>
              </w:rPr>
              <w:t>/1</w:t>
            </w:r>
            <w:r w:rsidRPr="002F0D80">
              <w:rPr>
                <w:rFonts w:ascii="宋体" w:hAnsi="宋体" w:cs="宋体" w:hint="eastAsia"/>
                <w:kern w:val="0"/>
                <w:sz w:val="18"/>
                <w:szCs w:val="18"/>
              </w:rPr>
              <w:t>否</w:t>
            </w:r>
          </w:p>
        </w:tc>
      </w:tr>
      <w:tr w:rsidR="002F0D80" w:rsidRPr="002F0D80" w:rsidTr="003F37A9">
        <w:trPr>
          <w:trHeight w:val="270"/>
        </w:trPr>
        <w:tc>
          <w:tcPr>
            <w:tcW w:w="5000" w:type="pct"/>
            <w:gridSpan w:val="7"/>
          </w:tcPr>
          <w:p w:rsidR="003F37A9" w:rsidRPr="002F0D80" w:rsidRDefault="003F37A9" w:rsidP="003F37A9">
            <w:pPr>
              <w:widowControl/>
              <w:jc w:val="left"/>
              <w:rPr>
                <w:rFonts w:ascii="宋体" w:hAnsi="宋体" w:cs="宋体"/>
                <w:b/>
                <w:kern w:val="0"/>
                <w:sz w:val="18"/>
                <w:szCs w:val="18"/>
              </w:rPr>
            </w:pPr>
            <w:r w:rsidRPr="002F0D80">
              <w:rPr>
                <w:rFonts w:ascii="宋体" w:hAnsi="宋体" w:cs="Arial" w:hint="eastAsia"/>
                <w:b/>
                <w:sz w:val="18"/>
                <w:szCs w:val="18"/>
              </w:rPr>
              <w:t>OperationRequest/OperationList/OperationItem</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ItemCode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varchar2(12)</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项目编码</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ItemName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varchar2(100)</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项目名称</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UnitPrice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number(8,2)</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单价</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FeeRate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number(3,2)</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收费比例</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Qty</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number(2)</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数量</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StockUnit</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varchar2(16)</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单位</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Degree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varchar2(3)</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手术规模</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IcniType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varchar2(3)</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切口类型</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Screenup</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幕上幕下</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Yngerm</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1有菌/0无菌</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OpePos</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varchar2(3)</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手术部位</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Ynurgent</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1加急/0否</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Ynchange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1病危/0否</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Ynheavy</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1重症/0否</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Ynspecial</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1特殊手术/0否</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MainFlag</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1主手术/0否</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Remark</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varchar2(100)</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备注</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Ynvalid</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1有效/0无效</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OperCode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varchar2(6)</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操作员</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2"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OperDate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date</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操作时间</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shd w:val="clear" w:color="auto" w:fill="auto"/>
            <w:noWrap/>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LevelCode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shd w:val="clear" w:color="auto" w:fill="auto"/>
            <w:noWrap/>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32</w:t>
            </w:r>
            <w:r w:rsidRPr="002F0D80">
              <w:rPr>
                <w:rFonts w:ascii="宋体" w:hAnsi="宋体" w:cs="Calibri"/>
                <w:kern w:val="0"/>
                <w:sz w:val="18"/>
                <w:szCs w:val="18"/>
              </w:rPr>
              <w:t>)</w:t>
            </w:r>
          </w:p>
        </w:tc>
        <w:tc>
          <w:tcPr>
            <w:tcW w:w="580" w:type="pct"/>
            <w:shd w:val="clear" w:color="auto" w:fill="auto"/>
            <w:noWrap/>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shd w:val="clear" w:color="auto" w:fill="auto"/>
            <w:noWrap/>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手术级别编码</w:t>
            </w:r>
          </w:p>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 xml:space="preserve">1- </w:t>
            </w:r>
            <w:r w:rsidRPr="002F0D80">
              <w:rPr>
                <w:rFonts w:ascii="宋体" w:hAnsi="宋体" w:cs="Calibri" w:hint="eastAsia"/>
                <w:kern w:val="0"/>
                <w:sz w:val="18"/>
                <w:szCs w:val="18"/>
              </w:rPr>
              <w:t>一级手术；</w:t>
            </w:r>
          </w:p>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 xml:space="preserve">2- </w:t>
            </w:r>
            <w:r w:rsidRPr="002F0D80">
              <w:rPr>
                <w:rFonts w:ascii="宋体" w:hAnsi="宋体" w:cs="Calibri" w:hint="eastAsia"/>
                <w:kern w:val="0"/>
                <w:sz w:val="18"/>
                <w:szCs w:val="18"/>
              </w:rPr>
              <w:t>二级手术；</w:t>
            </w:r>
          </w:p>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 xml:space="preserve">3- </w:t>
            </w:r>
            <w:r w:rsidRPr="002F0D80">
              <w:rPr>
                <w:rFonts w:ascii="宋体" w:hAnsi="宋体" w:cs="Calibri" w:hint="eastAsia"/>
                <w:kern w:val="0"/>
                <w:sz w:val="18"/>
                <w:szCs w:val="18"/>
              </w:rPr>
              <w:t>三级手术；</w:t>
            </w:r>
          </w:p>
          <w:p w:rsidR="003F37A9" w:rsidRPr="002F0D80" w:rsidRDefault="003F37A9" w:rsidP="003F37A9">
            <w:pPr>
              <w:widowControl/>
              <w:jc w:val="center"/>
              <w:rPr>
                <w:rFonts w:ascii="宋体" w:hAnsi="宋体" w:cs="宋体"/>
                <w:kern w:val="0"/>
                <w:sz w:val="18"/>
                <w:szCs w:val="18"/>
              </w:rPr>
            </w:pPr>
            <w:r w:rsidRPr="002F0D80">
              <w:rPr>
                <w:rFonts w:ascii="宋体" w:hAnsi="宋体" w:cs="Calibri"/>
                <w:kern w:val="0"/>
                <w:sz w:val="18"/>
                <w:szCs w:val="18"/>
              </w:rPr>
              <w:t xml:space="preserve">4- </w:t>
            </w:r>
            <w:r w:rsidRPr="002F0D80">
              <w:rPr>
                <w:rFonts w:ascii="宋体" w:hAnsi="宋体" w:cs="Calibri" w:hint="eastAsia"/>
                <w:kern w:val="0"/>
                <w:sz w:val="18"/>
                <w:szCs w:val="18"/>
              </w:rPr>
              <w:t>四级手术；</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tcPr>
          <w:p w:rsidR="003F37A9" w:rsidRPr="002F0D80" w:rsidRDefault="003F37A9" w:rsidP="003F37A9">
            <w:pPr>
              <w:jc w:val="center"/>
              <w:rPr>
                <w:rFonts w:ascii="宋体" w:hAnsi="宋体"/>
                <w:sz w:val="18"/>
                <w:szCs w:val="18"/>
              </w:rPr>
            </w:pPr>
            <w:r w:rsidRPr="002F0D80">
              <w:rPr>
                <w:rFonts w:ascii="宋体" w:hAnsi="宋体" w:hint="eastAsia"/>
                <w:sz w:val="18"/>
                <w:szCs w:val="18"/>
              </w:rPr>
              <w:t>是</w:t>
            </w:r>
          </w:p>
        </w:tc>
        <w:tc>
          <w:tcPr>
            <w:tcW w:w="842" w:type="pct"/>
            <w:shd w:val="clear" w:color="auto" w:fill="auto"/>
            <w:noWrap/>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Level</w:t>
            </w:r>
            <w:r w:rsidRPr="002F0D80">
              <w:rPr>
                <w:rFonts w:ascii="宋体" w:hAnsi="宋体" w:cs="Calibri" w:hint="eastAsia"/>
                <w:kern w:val="0"/>
                <w:sz w:val="18"/>
                <w:szCs w:val="18"/>
              </w:rPr>
              <w:t>Name</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shd w:val="clear" w:color="auto" w:fill="auto"/>
            <w:noWrap/>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128</w:t>
            </w:r>
            <w:r w:rsidRPr="002F0D80">
              <w:rPr>
                <w:rFonts w:ascii="宋体" w:hAnsi="宋体" w:cs="Calibri"/>
                <w:kern w:val="0"/>
                <w:sz w:val="18"/>
                <w:szCs w:val="18"/>
              </w:rPr>
              <w:t>)</w:t>
            </w:r>
          </w:p>
        </w:tc>
        <w:tc>
          <w:tcPr>
            <w:tcW w:w="580" w:type="pct"/>
            <w:shd w:val="clear" w:color="auto" w:fill="auto"/>
            <w:noWrap/>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shd w:val="clear" w:color="auto" w:fill="auto"/>
            <w:noWrap/>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手术级别名称</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9" w:type="pct"/>
            <w:gridSpan w:val="2"/>
          </w:tcPr>
          <w:p w:rsidR="003F37A9" w:rsidRPr="002F0D80" w:rsidRDefault="003F37A9" w:rsidP="003F37A9">
            <w:pPr>
              <w:jc w:val="center"/>
              <w:rPr>
                <w:rFonts w:ascii="宋体" w:hAnsi="宋体"/>
                <w:sz w:val="18"/>
                <w:szCs w:val="18"/>
              </w:rPr>
            </w:pPr>
          </w:p>
        </w:tc>
        <w:tc>
          <w:tcPr>
            <w:tcW w:w="842" w:type="pct"/>
            <w:shd w:val="clear" w:color="auto" w:fill="auto"/>
            <w:noWrap/>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Level</w:t>
            </w:r>
            <w:r w:rsidRPr="002F0D80">
              <w:rPr>
                <w:rFonts w:ascii="宋体" w:hAnsi="宋体" w:cs="Calibri" w:hint="eastAsia"/>
                <w:kern w:val="0"/>
                <w:sz w:val="18"/>
                <w:szCs w:val="18"/>
              </w:rPr>
              <w:t>System</w:t>
            </w:r>
          </w:p>
        </w:tc>
        <w:tc>
          <w:tcPr>
            <w:tcW w:w="496" w:type="pct"/>
            <w:vAlign w:val="center"/>
          </w:tcPr>
          <w:p w:rsidR="003F37A9" w:rsidRPr="002F0D80" w:rsidRDefault="003F37A9" w:rsidP="003F37A9">
            <w:pPr>
              <w:widowControl/>
              <w:jc w:val="center"/>
              <w:rPr>
                <w:rFonts w:ascii="宋体" w:hAnsi="宋体" w:cs="Calibri"/>
                <w:kern w:val="0"/>
                <w:sz w:val="18"/>
                <w:szCs w:val="18"/>
              </w:rPr>
            </w:pPr>
          </w:p>
        </w:tc>
        <w:tc>
          <w:tcPr>
            <w:tcW w:w="1076" w:type="pct"/>
            <w:shd w:val="clear" w:color="auto" w:fill="auto"/>
            <w:noWrap/>
            <w:vAlign w:val="center"/>
          </w:tcPr>
          <w:p w:rsidR="003F37A9" w:rsidRPr="002F0D80" w:rsidRDefault="003F37A9" w:rsidP="003F37A9">
            <w:pPr>
              <w:widowControl/>
              <w:jc w:val="center"/>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r w:rsidRPr="002F0D80">
              <w:rPr>
                <w:rFonts w:ascii="宋体" w:hAnsi="宋体" w:cs="Calibri"/>
                <w:kern w:val="0"/>
                <w:sz w:val="18"/>
                <w:szCs w:val="18"/>
              </w:rPr>
              <w:t>)</w:t>
            </w:r>
          </w:p>
        </w:tc>
        <w:tc>
          <w:tcPr>
            <w:tcW w:w="580" w:type="pct"/>
            <w:shd w:val="clear" w:color="auto" w:fill="auto"/>
            <w:noWrap/>
            <w:vAlign w:val="center"/>
          </w:tcPr>
          <w:p w:rsidR="003F37A9" w:rsidRPr="002F0D80" w:rsidRDefault="003F37A9" w:rsidP="003F37A9">
            <w:pPr>
              <w:autoSpaceDE w:val="0"/>
              <w:autoSpaceDN w:val="0"/>
              <w:adjustRightInd w:val="0"/>
              <w:jc w:val="center"/>
              <w:rPr>
                <w:rFonts w:ascii="宋体" w:hAnsi="宋体" w:cs="宋体"/>
                <w:kern w:val="0"/>
                <w:sz w:val="18"/>
                <w:szCs w:val="18"/>
              </w:rPr>
            </w:pPr>
          </w:p>
        </w:tc>
        <w:tc>
          <w:tcPr>
            <w:tcW w:w="1487" w:type="pct"/>
            <w:shd w:val="clear" w:color="auto" w:fill="auto"/>
            <w:noWrap/>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手术级别编码系统</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000" w:type="pct"/>
            <w:gridSpan w:val="7"/>
            <w:vAlign w:val="center"/>
          </w:tcPr>
          <w:p w:rsidR="003F37A9" w:rsidRPr="002F0D80" w:rsidRDefault="003F37A9" w:rsidP="003F37A9">
            <w:pPr>
              <w:widowControl/>
              <w:jc w:val="left"/>
              <w:rPr>
                <w:rFonts w:ascii="宋体" w:hAnsi="宋体" w:cs="宋体"/>
                <w:b/>
                <w:kern w:val="0"/>
                <w:sz w:val="18"/>
                <w:szCs w:val="18"/>
              </w:rPr>
            </w:pPr>
            <w:r w:rsidRPr="002F0D80">
              <w:rPr>
                <w:rFonts w:ascii="宋体" w:hAnsi="宋体" w:cs="Arial" w:hint="eastAsia"/>
                <w:b/>
                <w:sz w:val="18"/>
                <w:szCs w:val="18"/>
              </w:rPr>
              <w:t>OperationRequest/DiagnoseList/DiagnoseItem</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HappenNo</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number(10)</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发生序号</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DiagKind</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varchar2(2)</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诊断类别</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IcdCode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varchar2(20)</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诊断代码</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DiagName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varchar2(128)</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诊断名称</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DiagDate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date</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诊断日期</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DoctCode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varchar2(6)</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诊断医生代码</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DiagDocName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varchar2(10)</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诊断医师名称</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DiagFlag</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是否无效 1有效 0无效</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DeptCode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varchar2(4)</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科室</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MainFlag</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是否主诊断  1 主诊断 0 其他诊断</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Operationno</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varchar2(16)</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手术序号</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Mark</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varchar2(200)</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备注</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OperCode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varchar2(6)</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操作员</w:t>
            </w:r>
          </w:p>
        </w:tc>
      </w:tr>
      <w:tr w:rsidR="002F0D80" w:rsidRPr="002F0D80" w:rsidTr="003F37A9">
        <w:tblPrEx>
          <w:tblCellMar>
            <w:left w:w="108" w:type="dxa"/>
            <w:right w:w="108" w:type="dxa"/>
          </w:tblCellMar>
          <w:tblLook w:val="04A0" w:firstRow="1" w:lastRow="0" w:firstColumn="1" w:lastColumn="0" w:noHBand="0" w:noVBand="1"/>
        </w:tblPrEx>
        <w:trPr>
          <w:trHeight w:val="270"/>
        </w:trPr>
        <w:tc>
          <w:tcPr>
            <w:tcW w:w="516" w:type="pct"/>
            <w:vAlign w:val="center"/>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是</w:t>
            </w:r>
          </w:p>
        </w:tc>
        <w:tc>
          <w:tcPr>
            <w:tcW w:w="845" w:type="pct"/>
            <w:gridSpan w:val="2"/>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kern w:val="0"/>
                <w:sz w:val="18"/>
                <w:szCs w:val="18"/>
              </w:rPr>
              <w:t>OperDate</w:t>
            </w:r>
          </w:p>
        </w:tc>
        <w:tc>
          <w:tcPr>
            <w:tcW w:w="496" w:type="pct"/>
          </w:tcPr>
          <w:p w:rsidR="003F37A9" w:rsidRPr="002F0D80" w:rsidRDefault="003F37A9" w:rsidP="003F37A9">
            <w:pPr>
              <w:widowControl/>
              <w:jc w:val="center"/>
              <w:rPr>
                <w:rFonts w:ascii="宋体" w:hAnsi="宋体" w:cs="宋体"/>
                <w:kern w:val="0"/>
                <w:sz w:val="18"/>
                <w:szCs w:val="18"/>
              </w:rPr>
            </w:pPr>
          </w:p>
        </w:tc>
        <w:tc>
          <w:tcPr>
            <w:tcW w:w="1076"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date</w:t>
            </w:r>
          </w:p>
        </w:tc>
        <w:tc>
          <w:tcPr>
            <w:tcW w:w="580"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p>
        </w:tc>
        <w:tc>
          <w:tcPr>
            <w:tcW w:w="1487" w:type="pct"/>
            <w:shd w:val="clear" w:color="auto" w:fill="auto"/>
            <w:noWrap/>
            <w:vAlign w:val="center"/>
            <w:hideMark/>
          </w:tcPr>
          <w:p w:rsidR="003F37A9" w:rsidRPr="002F0D80" w:rsidRDefault="003F37A9" w:rsidP="003F37A9">
            <w:pPr>
              <w:widowControl/>
              <w:jc w:val="center"/>
              <w:rPr>
                <w:rFonts w:ascii="宋体" w:hAnsi="宋体" w:cs="宋体"/>
                <w:kern w:val="0"/>
                <w:sz w:val="18"/>
                <w:szCs w:val="18"/>
              </w:rPr>
            </w:pPr>
            <w:r w:rsidRPr="002F0D80">
              <w:rPr>
                <w:rFonts w:ascii="宋体" w:hAnsi="宋体" w:cs="宋体" w:hint="eastAsia"/>
                <w:kern w:val="0"/>
                <w:sz w:val="18"/>
                <w:szCs w:val="18"/>
              </w:rPr>
              <w:t>操作时间</w:t>
            </w:r>
          </w:p>
        </w:tc>
      </w:tr>
    </w:tbl>
    <w:p w:rsidR="003F37A9" w:rsidRPr="002F0D80" w:rsidRDefault="003F37A9" w:rsidP="003F37A9"/>
    <w:p w:rsidR="003F37A9" w:rsidRPr="002F0D80" w:rsidRDefault="003F37A9" w:rsidP="003F37A9"/>
    <w:p w:rsidR="003F37A9" w:rsidRPr="002F0D80" w:rsidRDefault="003F37A9" w:rsidP="003F37A9">
      <w:pPr>
        <w:pStyle w:val="3"/>
        <w:numPr>
          <w:ilvl w:val="2"/>
          <w:numId w:val="9"/>
        </w:numPr>
        <w:tabs>
          <w:tab w:val="clear" w:pos="576"/>
          <w:tab w:val="clear" w:pos="3273"/>
          <w:tab w:val="num" w:pos="709"/>
        </w:tabs>
        <w:spacing w:before="0" w:beforeAutospacing="0" w:after="0" w:afterAutospacing="0" w:line="360" w:lineRule="auto"/>
        <w:ind w:leftChars="-1" w:left="709" w:hangingChars="253" w:hanging="711"/>
      </w:pPr>
      <w:bookmarkStart w:id="22" w:name="_Toc369870623"/>
      <w:bookmarkStart w:id="23" w:name="_Toc382141853"/>
      <w:bookmarkStart w:id="24" w:name="_Toc425243294"/>
      <w:r w:rsidRPr="002F0D80">
        <w:rPr>
          <w:rFonts w:hint="eastAsia"/>
        </w:rPr>
        <w:t>XML结构范例</w:t>
      </w:r>
      <w:bookmarkEnd w:id="22"/>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3F37A9" w:rsidRPr="002F0D80" w:rsidTr="003F37A9">
        <w:tc>
          <w:tcPr>
            <w:tcW w:w="9576" w:type="dxa"/>
            <w:shd w:val="clear" w:color="auto" w:fill="auto"/>
          </w:tcPr>
          <w:p w:rsidR="003F37A9" w:rsidRPr="002F0D80" w:rsidRDefault="003F37A9" w:rsidP="003F37A9">
            <w:pPr>
              <w:rPr>
                <w:rFonts w:ascii="宋体" w:hAnsi="宋体"/>
                <w:sz w:val="18"/>
                <w:szCs w:val="18"/>
              </w:rPr>
            </w:pPr>
            <w:r w:rsidRPr="002F0D80">
              <w:rPr>
                <w:rFonts w:ascii="宋体" w:hAnsi="宋体"/>
                <w:sz w:val="18"/>
                <w:szCs w:val="18"/>
              </w:rPr>
              <w:t>&lt;OperationRequest&gt;</w:t>
            </w:r>
          </w:p>
          <w:p w:rsidR="003F37A9" w:rsidRPr="002F0D80" w:rsidRDefault="003F37A9" w:rsidP="003F37A9">
            <w:pPr>
              <w:rPr>
                <w:rFonts w:ascii="宋体" w:hAnsi="宋体"/>
                <w:sz w:val="18"/>
                <w:szCs w:val="18"/>
              </w:rPr>
            </w:pPr>
            <w:r w:rsidRPr="002F0D80">
              <w:rPr>
                <w:rFonts w:ascii="宋体" w:hAnsi="宋体" w:hint="eastAsia"/>
                <w:sz w:val="18"/>
                <w:szCs w:val="18"/>
              </w:rPr>
              <w:tab/>
              <w:t>&lt;OperationNo&gt;手术序列号，唯一序列号，EMR加首字母以区别&lt;/OperationNo&gt;</w:t>
            </w:r>
          </w:p>
          <w:p w:rsidR="003F37A9" w:rsidRPr="002F0D80" w:rsidRDefault="003F37A9" w:rsidP="003F37A9">
            <w:pPr>
              <w:rPr>
                <w:rFonts w:ascii="宋体" w:hAnsi="宋体"/>
                <w:sz w:val="18"/>
                <w:szCs w:val="18"/>
              </w:rPr>
            </w:pPr>
            <w:r w:rsidRPr="002F0D80">
              <w:rPr>
                <w:rFonts w:ascii="宋体" w:hAnsi="宋体" w:hint="eastAsia"/>
                <w:sz w:val="18"/>
                <w:szCs w:val="18"/>
              </w:rPr>
              <w:tab/>
              <w:t>&lt;ClinicCode&gt;住院流水号/门诊号&lt;/ClinicCode&gt;</w:t>
            </w:r>
          </w:p>
          <w:p w:rsidR="003F37A9" w:rsidRPr="002F0D80" w:rsidRDefault="003F37A9" w:rsidP="003F37A9">
            <w:pPr>
              <w:rPr>
                <w:rFonts w:ascii="宋体" w:hAnsi="宋体"/>
                <w:sz w:val="18"/>
                <w:szCs w:val="18"/>
              </w:rPr>
            </w:pPr>
            <w:r w:rsidRPr="002F0D80">
              <w:rPr>
                <w:rFonts w:ascii="宋体" w:hAnsi="宋体" w:hint="eastAsia"/>
                <w:sz w:val="18"/>
                <w:szCs w:val="18"/>
              </w:rPr>
              <w:tab/>
              <w:t>&lt;PatientNo&gt;病案号/病历号&lt;/PatientNo&gt;</w:t>
            </w:r>
          </w:p>
          <w:p w:rsidR="003F37A9" w:rsidRPr="002F0D80" w:rsidRDefault="003F37A9" w:rsidP="003F37A9">
            <w:pPr>
              <w:rPr>
                <w:rFonts w:ascii="宋体" w:hAnsi="宋体"/>
                <w:sz w:val="18"/>
                <w:szCs w:val="18"/>
              </w:rPr>
            </w:pPr>
            <w:r w:rsidRPr="002F0D80">
              <w:rPr>
                <w:rFonts w:ascii="宋体" w:hAnsi="宋体" w:hint="eastAsia"/>
                <w:sz w:val="18"/>
                <w:szCs w:val="18"/>
              </w:rPr>
              <w:tab/>
              <w:t>&lt;</w:t>
            </w:r>
            <w:r w:rsidRPr="002F0D80">
              <w:rPr>
                <w:rFonts w:ascii="宋体" w:hAnsi="宋体" w:cs="Calibri"/>
                <w:sz w:val="18"/>
                <w:szCs w:val="18"/>
              </w:rPr>
              <w:t>ClinicNo</w:t>
            </w:r>
            <w:r w:rsidRPr="002F0D80">
              <w:rPr>
                <w:rFonts w:ascii="宋体" w:hAnsi="宋体" w:cs="Calibri" w:hint="eastAsia"/>
                <w:sz w:val="18"/>
                <w:szCs w:val="18"/>
              </w:rPr>
              <w:t>Domain</w:t>
            </w:r>
            <w:r w:rsidRPr="002F0D80">
              <w:rPr>
                <w:rFonts w:ascii="宋体" w:hAnsi="宋体" w:hint="eastAsia"/>
                <w:sz w:val="18"/>
                <w:szCs w:val="18"/>
              </w:rPr>
              <w:t>&gt;</w:t>
            </w:r>
            <w:r w:rsidRPr="002F0D80">
              <w:rPr>
                <w:rFonts w:ascii="宋体" w:hAnsi="宋体" w:cs="Calibri" w:hint="eastAsia"/>
                <w:sz w:val="18"/>
                <w:szCs w:val="18"/>
              </w:rPr>
              <w:t>患者就诊流水号域ID，固定值</w:t>
            </w:r>
            <w:r w:rsidRPr="002F0D80">
              <w:rPr>
                <w:rFonts w:ascii="宋体" w:hAnsi="宋体" w:hint="eastAsia"/>
                <w:sz w:val="18"/>
                <w:szCs w:val="18"/>
              </w:rPr>
              <w:t>&lt;/</w:t>
            </w:r>
            <w:r w:rsidRPr="002F0D80">
              <w:rPr>
                <w:rFonts w:ascii="宋体" w:hAnsi="宋体" w:cs="Calibri"/>
                <w:sz w:val="18"/>
                <w:szCs w:val="18"/>
              </w:rPr>
              <w:t>ClinicNo</w:t>
            </w:r>
            <w:r w:rsidRPr="002F0D80">
              <w:rPr>
                <w:rFonts w:ascii="宋体" w:hAnsi="宋体" w:cs="Calibri" w:hint="eastAsia"/>
                <w:sz w:val="18"/>
                <w:szCs w:val="18"/>
              </w:rPr>
              <w:t>Domain</w:t>
            </w:r>
            <w:r w:rsidRPr="002F0D80">
              <w:rPr>
                <w:rFonts w:ascii="宋体" w:hAnsi="宋体" w:hint="eastAsia"/>
                <w:sz w:val="18"/>
                <w:szCs w:val="18"/>
              </w:rPr>
              <w:t>&gt;</w:t>
            </w:r>
          </w:p>
          <w:p w:rsidR="003F37A9" w:rsidRPr="002F0D80" w:rsidRDefault="003F37A9" w:rsidP="003F37A9">
            <w:pPr>
              <w:rPr>
                <w:rFonts w:ascii="宋体" w:hAnsi="宋体"/>
                <w:sz w:val="18"/>
                <w:szCs w:val="18"/>
              </w:rPr>
            </w:pPr>
            <w:r w:rsidRPr="002F0D80">
              <w:rPr>
                <w:rFonts w:ascii="宋体" w:hAnsi="宋体" w:hint="eastAsia"/>
                <w:sz w:val="18"/>
                <w:szCs w:val="18"/>
              </w:rPr>
              <w:tab/>
              <w:t>&lt;</w:t>
            </w:r>
            <w:r w:rsidRPr="002F0D80">
              <w:rPr>
                <w:rFonts w:ascii="宋体" w:hAnsi="宋体" w:cs="Calibri"/>
                <w:sz w:val="18"/>
                <w:szCs w:val="18"/>
              </w:rPr>
              <w:t>PatientNo</w:t>
            </w:r>
            <w:r w:rsidRPr="002F0D80">
              <w:rPr>
                <w:rFonts w:ascii="宋体" w:hAnsi="宋体" w:cs="Calibri" w:hint="eastAsia"/>
                <w:sz w:val="18"/>
                <w:szCs w:val="18"/>
              </w:rPr>
              <w:t>Domain</w:t>
            </w:r>
            <w:r w:rsidRPr="002F0D80">
              <w:rPr>
                <w:rFonts w:ascii="宋体" w:hAnsi="宋体" w:hint="eastAsia"/>
                <w:sz w:val="18"/>
                <w:szCs w:val="18"/>
              </w:rPr>
              <w:t>&gt;</w:t>
            </w:r>
            <w:r w:rsidRPr="002F0D80">
              <w:rPr>
                <w:rFonts w:ascii="宋体" w:hAnsi="宋体" w:cs="Calibri" w:hint="eastAsia"/>
                <w:sz w:val="18"/>
                <w:szCs w:val="18"/>
              </w:rPr>
              <w:t>患者住院号/门诊病历号域ID</w:t>
            </w:r>
            <w:r w:rsidRPr="002F0D80">
              <w:rPr>
                <w:rFonts w:ascii="宋体" w:hAnsi="宋体" w:hint="eastAsia"/>
                <w:sz w:val="18"/>
                <w:szCs w:val="18"/>
              </w:rPr>
              <w:t>&lt;/</w:t>
            </w:r>
            <w:r w:rsidRPr="002F0D80">
              <w:rPr>
                <w:rFonts w:ascii="宋体" w:hAnsi="宋体" w:cs="Calibri"/>
                <w:sz w:val="18"/>
                <w:szCs w:val="18"/>
              </w:rPr>
              <w:t>PatientNo</w:t>
            </w:r>
            <w:r w:rsidRPr="002F0D80">
              <w:rPr>
                <w:rFonts w:ascii="宋体" w:hAnsi="宋体" w:cs="Calibri" w:hint="eastAsia"/>
                <w:sz w:val="18"/>
                <w:szCs w:val="18"/>
              </w:rPr>
              <w:t>Domain</w:t>
            </w:r>
            <w:r w:rsidRPr="002F0D80">
              <w:rPr>
                <w:rFonts w:ascii="宋体" w:hAnsi="宋体" w:hint="eastAsia"/>
                <w:sz w:val="18"/>
                <w:szCs w:val="18"/>
              </w:rPr>
              <w:t>&gt;</w:t>
            </w:r>
          </w:p>
          <w:p w:rsidR="003F37A9" w:rsidRPr="002F0D80" w:rsidRDefault="003F37A9" w:rsidP="003F37A9">
            <w:pPr>
              <w:rPr>
                <w:rFonts w:ascii="宋体" w:hAnsi="宋体"/>
                <w:sz w:val="18"/>
                <w:szCs w:val="18"/>
              </w:rPr>
            </w:pPr>
            <w:r w:rsidRPr="002F0D80">
              <w:rPr>
                <w:rFonts w:ascii="宋体" w:hAnsi="宋体" w:hint="eastAsia"/>
                <w:sz w:val="18"/>
                <w:szCs w:val="18"/>
              </w:rPr>
              <w:tab/>
              <w:t>&lt;Pasource&gt;1门诊/2住院&lt;/Pasource&gt;</w:t>
            </w:r>
          </w:p>
          <w:p w:rsidR="003F37A9" w:rsidRPr="002F0D80" w:rsidRDefault="003F37A9" w:rsidP="003F37A9">
            <w:pPr>
              <w:rPr>
                <w:rFonts w:ascii="宋体" w:hAnsi="宋体"/>
                <w:sz w:val="18"/>
                <w:szCs w:val="18"/>
              </w:rPr>
            </w:pPr>
            <w:r w:rsidRPr="002F0D80">
              <w:rPr>
                <w:rFonts w:ascii="宋体" w:hAnsi="宋体" w:hint="eastAsia"/>
                <w:sz w:val="18"/>
                <w:szCs w:val="18"/>
              </w:rPr>
              <w:tab/>
              <w:t>&lt;Name&gt;患者姓名&lt;/Name&gt;</w:t>
            </w:r>
          </w:p>
          <w:p w:rsidR="003F37A9" w:rsidRPr="002F0D80" w:rsidRDefault="003F37A9" w:rsidP="003F37A9">
            <w:pPr>
              <w:rPr>
                <w:rFonts w:ascii="宋体" w:hAnsi="宋体"/>
                <w:sz w:val="18"/>
                <w:szCs w:val="18"/>
              </w:rPr>
            </w:pPr>
            <w:r w:rsidRPr="002F0D80">
              <w:rPr>
                <w:rFonts w:ascii="宋体" w:hAnsi="宋体" w:hint="eastAsia"/>
                <w:sz w:val="18"/>
                <w:szCs w:val="18"/>
              </w:rPr>
              <w:tab/>
              <w:t>&lt;SexCode&gt;性别&lt;/SexCode&gt;</w:t>
            </w:r>
          </w:p>
          <w:p w:rsidR="003F37A9" w:rsidRPr="002F0D80" w:rsidRDefault="003F37A9" w:rsidP="003F37A9">
            <w:pPr>
              <w:rPr>
                <w:rFonts w:ascii="宋体" w:hAnsi="宋体"/>
                <w:sz w:val="18"/>
                <w:szCs w:val="18"/>
              </w:rPr>
            </w:pPr>
            <w:r w:rsidRPr="002F0D80">
              <w:rPr>
                <w:rFonts w:ascii="宋体" w:hAnsi="宋体" w:hint="eastAsia"/>
                <w:sz w:val="18"/>
                <w:szCs w:val="18"/>
              </w:rPr>
              <w:tab/>
              <w:t>&lt;Sexname&gt;性别名称&lt;/Sexname&gt;</w:t>
            </w:r>
          </w:p>
          <w:p w:rsidR="003F37A9" w:rsidRPr="002F0D80" w:rsidRDefault="003F37A9" w:rsidP="003F37A9">
            <w:pPr>
              <w:rPr>
                <w:rFonts w:ascii="宋体" w:hAnsi="宋体"/>
                <w:sz w:val="18"/>
                <w:szCs w:val="18"/>
              </w:rPr>
            </w:pPr>
            <w:r w:rsidRPr="002F0D80">
              <w:rPr>
                <w:rFonts w:ascii="宋体" w:hAnsi="宋体" w:hint="eastAsia"/>
                <w:sz w:val="18"/>
                <w:szCs w:val="18"/>
              </w:rPr>
              <w:tab/>
              <w:t>&lt;Sexsystem&gt;性别编码系统&lt;/Sexsystem&gt;</w:t>
            </w:r>
          </w:p>
          <w:p w:rsidR="003F37A9" w:rsidRPr="002F0D80" w:rsidRDefault="003F37A9" w:rsidP="003F37A9">
            <w:pPr>
              <w:rPr>
                <w:rFonts w:ascii="宋体" w:hAnsi="宋体"/>
                <w:sz w:val="18"/>
                <w:szCs w:val="18"/>
              </w:rPr>
            </w:pPr>
            <w:r w:rsidRPr="002F0D80">
              <w:rPr>
                <w:rFonts w:ascii="宋体" w:hAnsi="宋体" w:hint="eastAsia"/>
                <w:sz w:val="18"/>
                <w:szCs w:val="18"/>
              </w:rPr>
              <w:tab/>
              <w:t>&lt;Birthday&gt;出生日期&lt;/Birthday&gt;</w:t>
            </w:r>
          </w:p>
          <w:p w:rsidR="003F37A9" w:rsidRPr="002F0D80" w:rsidRDefault="003F37A9" w:rsidP="003F37A9">
            <w:pPr>
              <w:rPr>
                <w:rFonts w:ascii="宋体" w:hAnsi="宋体"/>
                <w:sz w:val="18"/>
                <w:szCs w:val="18"/>
              </w:rPr>
            </w:pPr>
            <w:r w:rsidRPr="002F0D80">
              <w:rPr>
                <w:rFonts w:ascii="宋体" w:hAnsi="宋体" w:hint="eastAsia"/>
                <w:sz w:val="18"/>
                <w:szCs w:val="18"/>
              </w:rPr>
              <w:tab/>
              <w:t>&lt;PrepayCost&gt;预交金&lt;/PrepayCost&gt;</w:t>
            </w:r>
          </w:p>
          <w:p w:rsidR="003F37A9" w:rsidRPr="002F0D80" w:rsidRDefault="003F37A9" w:rsidP="003F37A9">
            <w:pPr>
              <w:rPr>
                <w:rFonts w:ascii="宋体" w:hAnsi="宋体"/>
                <w:sz w:val="18"/>
                <w:szCs w:val="18"/>
              </w:rPr>
            </w:pPr>
            <w:r w:rsidRPr="002F0D80">
              <w:rPr>
                <w:rFonts w:ascii="宋体" w:hAnsi="宋体" w:hint="eastAsia"/>
                <w:sz w:val="18"/>
                <w:szCs w:val="18"/>
              </w:rPr>
              <w:tab/>
              <w:t>&lt;DeptCode&gt;住院科室&lt;/DeptCode&gt;</w:t>
            </w:r>
          </w:p>
          <w:p w:rsidR="003F37A9" w:rsidRPr="002F0D80" w:rsidRDefault="003F37A9" w:rsidP="003F37A9">
            <w:pPr>
              <w:rPr>
                <w:rFonts w:ascii="宋体" w:hAnsi="宋体"/>
                <w:sz w:val="18"/>
                <w:szCs w:val="18"/>
              </w:rPr>
            </w:pPr>
            <w:r w:rsidRPr="002F0D80">
              <w:rPr>
                <w:rFonts w:ascii="宋体" w:hAnsi="宋体" w:hint="eastAsia"/>
                <w:sz w:val="18"/>
                <w:szCs w:val="18"/>
              </w:rPr>
              <w:tab/>
              <w:t>&lt;BedNo&gt;病床号&lt;/BedNo&gt;</w:t>
            </w:r>
          </w:p>
          <w:p w:rsidR="003F37A9" w:rsidRPr="002F0D80" w:rsidRDefault="003F37A9" w:rsidP="003F37A9">
            <w:pPr>
              <w:rPr>
                <w:rFonts w:ascii="宋体" w:hAnsi="宋体"/>
                <w:sz w:val="18"/>
                <w:szCs w:val="18"/>
              </w:rPr>
            </w:pPr>
            <w:r w:rsidRPr="002F0D80">
              <w:rPr>
                <w:rFonts w:ascii="宋体" w:hAnsi="宋体" w:hint="eastAsia"/>
                <w:sz w:val="18"/>
                <w:szCs w:val="18"/>
              </w:rPr>
              <w:tab/>
              <w:t>&lt;BloodCode&gt;患者血型代码&lt;/BloodCode&gt;</w:t>
            </w:r>
          </w:p>
          <w:p w:rsidR="003F37A9" w:rsidRPr="002F0D80" w:rsidRDefault="003F37A9" w:rsidP="003F37A9">
            <w:pPr>
              <w:rPr>
                <w:rFonts w:ascii="宋体" w:hAnsi="宋体"/>
                <w:sz w:val="18"/>
                <w:szCs w:val="18"/>
              </w:rPr>
            </w:pPr>
            <w:r w:rsidRPr="002F0D80">
              <w:rPr>
                <w:rFonts w:ascii="宋体" w:hAnsi="宋体" w:hint="eastAsia"/>
                <w:sz w:val="18"/>
                <w:szCs w:val="18"/>
              </w:rPr>
              <w:tab/>
              <w:t>&lt;Bloodname&gt;血型名称&lt;/Bloodname&gt;</w:t>
            </w:r>
          </w:p>
          <w:p w:rsidR="003F37A9" w:rsidRPr="002F0D80" w:rsidRDefault="003F37A9" w:rsidP="003F37A9">
            <w:pPr>
              <w:rPr>
                <w:rFonts w:ascii="宋体" w:hAnsi="宋体"/>
                <w:sz w:val="18"/>
                <w:szCs w:val="18"/>
              </w:rPr>
            </w:pPr>
            <w:r w:rsidRPr="002F0D80">
              <w:rPr>
                <w:rFonts w:ascii="宋体" w:hAnsi="宋体" w:hint="eastAsia"/>
                <w:sz w:val="18"/>
                <w:szCs w:val="18"/>
              </w:rPr>
              <w:tab/>
              <w:t>&lt;Bloodsystem&gt;血型编码系统&lt;/Bloodsystem&gt;</w:t>
            </w:r>
          </w:p>
          <w:p w:rsidR="003F37A9" w:rsidRPr="002F0D80" w:rsidRDefault="003F37A9" w:rsidP="003F37A9">
            <w:pPr>
              <w:rPr>
                <w:rFonts w:ascii="宋体" w:hAnsi="宋体"/>
                <w:sz w:val="18"/>
                <w:szCs w:val="18"/>
              </w:rPr>
            </w:pPr>
            <w:r w:rsidRPr="002F0D80">
              <w:rPr>
                <w:rFonts w:ascii="宋体" w:hAnsi="宋体" w:hint="eastAsia"/>
                <w:sz w:val="18"/>
                <w:szCs w:val="18"/>
              </w:rPr>
              <w:tab/>
              <w:t>&lt;Diagnose&gt;手术主诊断&lt;/Diagnose&gt;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&lt;Diagnose2&gt;手术诊断2&lt;/Diagnose2&gt;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&lt;Diagnose3&gt;手术诊断3&lt;/Diagnose3&gt;</w:t>
            </w:r>
          </w:p>
          <w:p w:rsidR="003F37A9" w:rsidRPr="002F0D80" w:rsidRDefault="003F37A9" w:rsidP="003F37A9">
            <w:pPr>
              <w:rPr>
                <w:rFonts w:ascii="宋体" w:hAnsi="宋体"/>
                <w:sz w:val="18"/>
                <w:szCs w:val="18"/>
              </w:rPr>
            </w:pPr>
            <w:r w:rsidRPr="002F0D80">
              <w:rPr>
                <w:rFonts w:ascii="宋体" w:hAnsi="宋体" w:hint="eastAsia"/>
                <w:sz w:val="18"/>
                <w:szCs w:val="18"/>
              </w:rPr>
              <w:tab/>
              <w:t>&lt;OpsKind&gt;手术分类,1普通/2急诊/3感染&lt;/OpsKind&gt;</w:t>
            </w:r>
          </w:p>
          <w:p w:rsidR="003F37A9" w:rsidRPr="002F0D80" w:rsidRDefault="003F37A9" w:rsidP="003F37A9">
            <w:pPr>
              <w:rPr>
                <w:rFonts w:ascii="宋体" w:hAnsi="宋体"/>
                <w:sz w:val="18"/>
                <w:szCs w:val="18"/>
              </w:rPr>
            </w:pPr>
            <w:r w:rsidRPr="002F0D80">
              <w:rPr>
                <w:rFonts w:ascii="宋体" w:hAnsi="宋体" w:hint="eastAsia"/>
                <w:sz w:val="18"/>
                <w:szCs w:val="18"/>
              </w:rPr>
              <w:tab/>
              <w:t>&lt;OpsDocd&gt;手术医生编码&lt;/OpsDocd&gt;</w:t>
            </w:r>
          </w:p>
          <w:p w:rsidR="003F37A9" w:rsidRPr="002F0D80" w:rsidRDefault="003F37A9" w:rsidP="003F37A9">
            <w:pPr>
              <w:rPr>
                <w:rFonts w:ascii="宋体" w:hAnsi="宋体"/>
                <w:sz w:val="18"/>
                <w:szCs w:val="18"/>
              </w:rPr>
            </w:pPr>
            <w:r w:rsidRPr="002F0D80">
              <w:rPr>
                <w:rFonts w:ascii="宋体" w:hAnsi="宋体" w:hint="eastAsia"/>
                <w:sz w:val="18"/>
                <w:szCs w:val="18"/>
              </w:rPr>
              <w:tab/>
              <w:t>&lt;GuiDocd&gt;指导医生编码&lt;/GuiDocd&gt;</w:t>
            </w:r>
          </w:p>
          <w:p w:rsidR="003F37A9" w:rsidRPr="002F0D80" w:rsidRDefault="003F37A9" w:rsidP="003F37A9">
            <w:pPr>
              <w:rPr>
                <w:rFonts w:ascii="宋体" w:hAnsi="宋体"/>
                <w:sz w:val="18"/>
                <w:szCs w:val="18"/>
              </w:rPr>
            </w:pPr>
            <w:r w:rsidRPr="002F0D80">
              <w:rPr>
                <w:rFonts w:ascii="宋体" w:hAnsi="宋体" w:hint="eastAsia"/>
                <w:sz w:val="18"/>
                <w:szCs w:val="18"/>
              </w:rPr>
              <w:tab/>
              <w:t>&lt;SickRoom&gt;病房号&lt;/SickRoom&gt;</w:t>
            </w:r>
          </w:p>
          <w:p w:rsidR="003F37A9" w:rsidRPr="002F0D80" w:rsidRDefault="003F37A9" w:rsidP="003F37A9">
            <w:pPr>
              <w:rPr>
                <w:rFonts w:ascii="宋体" w:hAnsi="宋体"/>
                <w:sz w:val="18"/>
                <w:szCs w:val="18"/>
              </w:rPr>
            </w:pPr>
            <w:r w:rsidRPr="002F0D80">
              <w:rPr>
                <w:rFonts w:ascii="宋体" w:hAnsi="宋体" w:hint="eastAsia"/>
                <w:sz w:val="18"/>
                <w:szCs w:val="18"/>
              </w:rPr>
              <w:tab/>
              <w:t>&lt;PreDate&gt;预约时间&lt;/PreDate&gt;</w:t>
            </w:r>
          </w:p>
          <w:p w:rsidR="003F37A9" w:rsidRPr="002F0D80" w:rsidRDefault="003F37A9" w:rsidP="003F37A9">
            <w:pPr>
              <w:rPr>
                <w:rFonts w:ascii="宋体" w:hAnsi="宋体"/>
                <w:sz w:val="18"/>
                <w:szCs w:val="18"/>
              </w:rPr>
            </w:pPr>
            <w:r w:rsidRPr="002F0D80">
              <w:rPr>
                <w:rFonts w:ascii="宋体" w:hAnsi="宋体" w:hint="eastAsia"/>
                <w:sz w:val="18"/>
                <w:szCs w:val="18"/>
              </w:rPr>
              <w:tab/>
              <w:t>&lt;Duration&gt;预定用时&lt;/Duration&gt;</w:t>
            </w:r>
          </w:p>
          <w:p w:rsidR="003F37A9" w:rsidRPr="002F0D80" w:rsidRDefault="003F37A9" w:rsidP="003F37A9">
            <w:pPr>
              <w:rPr>
                <w:rFonts w:ascii="宋体" w:hAnsi="宋体"/>
                <w:sz w:val="18"/>
                <w:szCs w:val="18"/>
              </w:rPr>
            </w:pPr>
            <w:r w:rsidRPr="002F0D80">
              <w:rPr>
                <w:rFonts w:ascii="宋体" w:hAnsi="宋体" w:hint="eastAsia"/>
                <w:sz w:val="18"/>
                <w:szCs w:val="18"/>
              </w:rPr>
              <w:tab/>
              <w:t>&lt;AnesType&gt;麻醉类型&lt;/AnesType&gt;</w:t>
            </w:r>
          </w:p>
          <w:p w:rsidR="003F37A9" w:rsidRPr="002F0D80" w:rsidRDefault="003F37A9" w:rsidP="003F37A9">
            <w:pPr>
              <w:rPr>
                <w:rFonts w:ascii="宋体" w:hAnsi="宋体"/>
                <w:sz w:val="18"/>
                <w:szCs w:val="18"/>
              </w:rPr>
            </w:pPr>
            <w:r w:rsidRPr="002F0D80">
              <w:rPr>
                <w:rFonts w:ascii="宋体" w:hAnsi="宋体" w:hint="eastAsia"/>
                <w:sz w:val="18"/>
                <w:szCs w:val="18"/>
              </w:rPr>
              <w:tab/>
              <w:t>&lt;HelperNum&gt;助手数，计算&lt;/HelperNum&gt;</w:t>
            </w:r>
          </w:p>
          <w:p w:rsidR="003F37A9" w:rsidRPr="002F0D80" w:rsidRDefault="003F37A9" w:rsidP="003F37A9">
            <w:pPr>
              <w:rPr>
                <w:rFonts w:ascii="宋体" w:hAnsi="宋体"/>
                <w:sz w:val="18"/>
                <w:szCs w:val="18"/>
              </w:rPr>
            </w:pPr>
            <w:r w:rsidRPr="002F0D80">
              <w:rPr>
                <w:rFonts w:ascii="宋体" w:hAnsi="宋体" w:hint="eastAsia"/>
                <w:sz w:val="18"/>
                <w:szCs w:val="18"/>
              </w:rPr>
              <w:tab/>
              <w:t>&lt;WashNurse&gt;洗手护士数，申请单传空&lt;/WashNurse&gt;</w:t>
            </w:r>
          </w:p>
          <w:p w:rsidR="003F37A9" w:rsidRPr="002F0D80" w:rsidRDefault="003F37A9" w:rsidP="003F37A9">
            <w:pPr>
              <w:rPr>
                <w:rFonts w:ascii="宋体" w:hAnsi="宋体"/>
                <w:sz w:val="18"/>
                <w:szCs w:val="18"/>
              </w:rPr>
            </w:pPr>
            <w:r w:rsidRPr="002F0D80">
              <w:rPr>
                <w:rFonts w:ascii="宋体" w:hAnsi="宋体" w:hint="eastAsia"/>
                <w:sz w:val="18"/>
                <w:szCs w:val="18"/>
              </w:rPr>
              <w:tab/>
              <w:t>&lt;AccoNurse&gt;随台护士数，申请单传空&lt;/AccoNurse&gt;</w:t>
            </w:r>
          </w:p>
          <w:p w:rsidR="003F37A9" w:rsidRPr="002F0D80" w:rsidRDefault="003F37A9" w:rsidP="003F37A9">
            <w:pPr>
              <w:rPr>
                <w:rFonts w:ascii="宋体" w:hAnsi="宋体"/>
                <w:sz w:val="18"/>
                <w:szCs w:val="18"/>
              </w:rPr>
            </w:pPr>
            <w:r w:rsidRPr="002F0D80">
              <w:rPr>
                <w:rFonts w:ascii="宋体" w:hAnsi="宋体" w:hint="eastAsia"/>
                <w:sz w:val="18"/>
                <w:szCs w:val="18"/>
              </w:rPr>
              <w:tab/>
              <w:t>&lt;PrepNurse&gt;巡回护士数，申请单传空&lt;/PrepNurse&gt;</w:t>
            </w:r>
          </w:p>
          <w:p w:rsidR="003F37A9" w:rsidRPr="002F0D80" w:rsidRDefault="003F37A9" w:rsidP="003F37A9">
            <w:pPr>
              <w:rPr>
                <w:rFonts w:ascii="宋体" w:hAnsi="宋体"/>
                <w:sz w:val="18"/>
                <w:szCs w:val="18"/>
              </w:rPr>
            </w:pPr>
            <w:r w:rsidRPr="002F0D80">
              <w:rPr>
                <w:rFonts w:ascii="宋体" w:hAnsi="宋体" w:hint="eastAsia"/>
                <w:sz w:val="18"/>
                <w:szCs w:val="18"/>
              </w:rPr>
              <w:tab/>
              <w:t>&lt;ExecDept&gt;执行科室&lt;/ExecDept&gt;</w:t>
            </w:r>
          </w:p>
          <w:p w:rsidR="003F37A9" w:rsidRPr="002F0D80" w:rsidRDefault="003F37A9" w:rsidP="003F37A9">
            <w:pPr>
              <w:rPr>
                <w:rFonts w:ascii="宋体" w:hAnsi="宋体"/>
                <w:sz w:val="18"/>
                <w:szCs w:val="18"/>
              </w:rPr>
            </w:pPr>
            <w:r w:rsidRPr="002F0D80">
              <w:rPr>
                <w:rFonts w:ascii="宋体" w:hAnsi="宋体" w:hint="eastAsia"/>
                <w:sz w:val="18"/>
                <w:szCs w:val="18"/>
              </w:rPr>
              <w:tab/>
              <w:t>&lt;ConsoleType&gt;1普通 2加台 3点台 4 加急台&lt;/ConsoleType&gt;</w:t>
            </w:r>
          </w:p>
          <w:p w:rsidR="003F37A9" w:rsidRPr="002F0D80" w:rsidRDefault="003F37A9" w:rsidP="003F37A9">
            <w:pPr>
              <w:rPr>
                <w:rFonts w:ascii="宋体" w:hAnsi="宋体"/>
                <w:sz w:val="18"/>
                <w:szCs w:val="18"/>
              </w:rPr>
            </w:pPr>
            <w:r w:rsidRPr="002F0D80">
              <w:rPr>
                <w:rFonts w:ascii="宋体" w:hAnsi="宋体" w:hint="eastAsia"/>
                <w:sz w:val="18"/>
                <w:szCs w:val="18"/>
              </w:rPr>
              <w:tab/>
              <w:t>&lt;ApplyDocd&gt;申请医生编码&lt;/ApplyDocd&gt;</w:t>
            </w:r>
          </w:p>
          <w:p w:rsidR="003F37A9" w:rsidRPr="002F0D80" w:rsidRDefault="003F37A9" w:rsidP="003F37A9">
            <w:pPr>
              <w:rPr>
                <w:rFonts w:ascii="宋体" w:hAnsi="宋体"/>
                <w:sz w:val="18"/>
                <w:szCs w:val="18"/>
              </w:rPr>
            </w:pPr>
            <w:r w:rsidRPr="002F0D80">
              <w:rPr>
                <w:rFonts w:ascii="宋体" w:hAnsi="宋体" w:hint="eastAsia"/>
                <w:sz w:val="18"/>
                <w:szCs w:val="18"/>
              </w:rPr>
              <w:tab/>
              <w:t>&lt;ApplyDpcd&gt;申请科室编码&lt;/ApplyDpcd&gt;</w:t>
            </w:r>
          </w:p>
          <w:p w:rsidR="003F37A9" w:rsidRPr="002F0D80" w:rsidRDefault="003F37A9" w:rsidP="003F37A9">
            <w:pPr>
              <w:rPr>
                <w:rFonts w:ascii="宋体" w:hAnsi="宋体"/>
                <w:sz w:val="18"/>
                <w:szCs w:val="18"/>
              </w:rPr>
            </w:pPr>
            <w:r w:rsidRPr="002F0D80">
              <w:rPr>
                <w:rFonts w:ascii="宋体" w:hAnsi="宋体" w:hint="eastAsia"/>
                <w:sz w:val="18"/>
                <w:szCs w:val="18"/>
              </w:rPr>
              <w:tab/>
              <w:t>&lt;ApplyDate&gt;申请时间&lt;/ApplyDate&gt;</w:t>
            </w:r>
          </w:p>
          <w:p w:rsidR="003F37A9" w:rsidRPr="002F0D80" w:rsidRDefault="003F37A9" w:rsidP="003F37A9">
            <w:pPr>
              <w:rPr>
                <w:rFonts w:ascii="宋体" w:hAnsi="宋体"/>
                <w:sz w:val="18"/>
                <w:szCs w:val="18"/>
              </w:rPr>
            </w:pPr>
            <w:r w:rsidRPr="002F0D80">
              <w:rPr>
                <w:rFonts w:ascii="宋体" w:hAnsi="宋体" w:hint="eastAsia"/>
                <w:sz w:val="18"/>
                <w:szCs w:val="18"/>
              </w:rPr>
              <w:tab/>
              <w:t>&lt;ApplyNote&gt;申请备注&lt;/ApplyNote&gt;</w:t>
            </w:r>
          </w:p>
          <w:p w:rsidR="003F37A9" w:rsidRPr="002F0D80" w:rsidRDefault="003F37A9" w:rsidP="003F37A9">
            <w:pPr>
              <w:rPr>
                <w:rFonts w:ascii="宋体" w:hAnsi="宋体"/>
                <w:sz w:val="18"/>
                <w:szCs w:val="18"/>
              </w:rPr>
            </w:pPr>
            <w:r w:rsidRPr="002F0D80">
              <w:rPr>
                <w:rFonts w:ascii="宋体" w:hAnsi="宋体" w:hint="eastAsia"/>
                <w:sz w:val="18"/>
                <w:szCs w:val="18"/>
              </w:rPr>
              <w:tab/>
              <w:t>&lt;ApprDocd&gt;审批医生编码，申请单传空&lt;/ApprDocd&gt;</w:t>
            </w:r>
          </w:p>
          <w:p w:rsidR="003F37A9" w:rsidRPr="002F0D80" w:rsidRDefault="003F37A9" w:rsidP="003F37A9">
            <w:pPr>
              <w:rPr>
                <w:rFonts w:ascii="宋体" w:hAnsi="宋体"/>
                <w:sz w:val="18"/>
                <w:szCs w:val="18"/>
              </w:rPr>
            </w:pPr>
            <w:r w:rsidRPr="002F0D80">
              <w:rPr>
                <w:rFonts w:ascii="宋体" w:hAnsi="宋体" w:hint="eastAsia"/>
                <w:sz w:val="18"/>
                <w:szCs w:val="18"/>
              </w:rPr>
              <w:tab/>
              <w:t>&lt;ApprDate&gt;审批时间，申请单传空&lt;/ApprDate&gt;</w:t>
            </w:r>
          </w:p>
          <w:p w:rsidR="003F37A9" w:rsidRPr="002F0D80" w:rsidRDefault="003F37A9" w:rsidP="003F37A9">
            <w:pPr>
              <w:rPr>
                <w:rFonts w:ascii="宋体" w:hAnsi="宋体"/>
                <w:sz w:val="18"/>
                <w:szCs w:val="18"/>
              </w:rPr>
            </w:pPr>
            <w:r w:rsidRPr="002F0D80">
              <w:rPr>
                <w:rFonts w:ascii="宋体" w:hAnsi="宋体" w:hint="eastAsia"/>
                <w:sz w:val="18"/>
                <w:szCs w:val="18"/>
              </w:rPr>
              <w:tab/>
              <w:t>&lt;ApprNote&gt;审批备注，申请单传空&lt;/ApprNote&gt;</w:t>
            </w:r>
          </w:p>
          <w:p w:rsidR="003F37A9" w:rsidRPr="002F0D80" w:rsidRDefault="003F37A9" w:rsidP="003F37A9">
            <w:pPr>
              <w:rPr>
                <w:rFonts w:ascii="宋体" w:hAnsi="宋体"/>
                <w:sz w:val="18"/>
                <w:szCs w:val="18"/>
              </w:rPr>
            </w:pPr>
            <w:r w:rsidRPr="002F0D80">
              <w:rPr>
                <w:rFonts w:ascii="宋体" w:hAnsi="宋体" w:hint="eastAsia"/>
                <w:sz w:val="18"/>
                <w:szCs w:val="18"/>
              </w:rPr>
              <w:tab/>
              <w:t>&lt;AnesDocd&gt;麻醉医生编码&lt;/AnesDocd&gt;</w:t>
            </w:r>
          </w:p>
          <w:p w:rsidR="003F37A9" w:rsidRPr="002F0D80" w:rsidRDefault="003F37A9" w:rsidP="003F37A9">
            <w:pPr>
              <w:rPr>
                <w:rFonts w:ascii="宋体" w:hAnsi="宋体"/>
                <w:sz w:val="18"/>
                <w:szCs w:val="18"/>
              </w:rPr>
            </w:pPr>
            <w:r w:rsidRPr="002F0D80">
              <w:rPr>
                <w:rFonts w:ascii="宋体" w:hAnsi="宋体" w:hint="eastAsia"/>
                <w:sz w:val="18"/>
                <w:szCs w:val="18"/>
              </w:rPr>
              <w:tab/>
              <w:t>&lt;Degree&gt;手术规模，申请单传空&lt;/Degree&gt;</w:t>
            </w:r>
          </w:p>
          <w:p w:rsidR="003F37A9" w:rsidRPr="002F0D80" w:rsidRDefault="003F37A9" w:rsidP="003F37A9">
            <w:pPr>
              <w:rPr>
                <w:rFonts w:ascii="宋体" w:hAnsi="宋体"/>
                <w:sz w:val="18"/>
                <w:szCs w:val="18"/>
              </w:rPr>
            </w:pPr>
            <w:r w:rsidRPr="002F0D80">
              <w:rPr>
                <w:rFonts w:ascii="宋体" w:hAnsi="宋体" w:hint="eastAsia"/>
                <w:sz w:val="18"/>
                <w:szCs w:val="18"/>
              </w:rPr>
              <w:tab/>
              <w:t>&lt;InciType&gt;切口类型&lt;/InciType&gt;</w:t>
            </w:r>
          </w:p>
          <w:p w:rsidR="003F37A9" w:rsidRPr="002F0D80" w:rsidRDefault="003F37A9" w:rsidP="003F37A9">
            <w:pPr>
              <w:rPr>
                <w:rFonts w:ascii="宋体" w:hAnsi="宋体"/>
                <w:sz w:val="18"/>
                <w:szCs w:val="18"/>
              </w:rPr>
            </w:pPr>
            <w:r w:rsidRPr="002F0D80">
              <w:rPr>
                <w:rFonts w:ascii="宋体" w:hAnsi="宋体" w:hint="eastAsia"/>
                <w:sz w:val="18"/>
                <w:szCs w:val="18"/>
              </w:rPr>
              <w:tab/>
              <w:t>&lt;Yngerm&gt;1 有菌 0无菌，申请单传空&lt;/Yngerm&gt;</w:t>
            </w:r>
          </w:p>
          <w:p w:rsidR="003F37A9" w:rsidRPr="002F0D80" w:rsidRDefault="003F37A9" w:rsidP="003F37A9">
            <w:pPr>
              <w:rPr>
                <w:rFonts w:ascii="宋体" w:hAnsi="宋体"/>
                <w:sz w:val="18"/>
                <w:szCs w:val="18"/>
              </w:rPr>
            </w:pPr>
            <w:r w:rsidRPr="002F0D80">
              <w:rPr>
                <w:rFonts w:ascii="宋体" w:hAnsi="宋体" w:hint="eastAsia"/>
                <w:sz w:val="18"/>
                <w:szCs w:val="18"/>
              </w:rPr>
              <w:tab/>
              <w:t>&lt;Screenup&gt;1 幕上 2 幕下，申请单传空&lt;/Screenup&gt;</w:t>
            </w:r>
          </w:p>
          <w:p w:rsidR="003F37A9" w:rsidRPr="002F0D80" w:rsidRDefault="003F37A9" w:rsidP="003F37A9">
            <w:pPr>
              <w:rPr>
                <w:rFonts w:ascii="宋体" w:hAnsi="宋体"/>
                <w:sz w:val="18"/>
                <w:szCs w:val="18"/>
              </w:rPr>
            </w:pPr>
            <w:r w:rsidRPr="002F0D80">
              <w:rPr>
                <w:rFonts w:ascii="宋体" w:hAnsi="宋体" w:hint="eastAsia"/>
                <w:sz w:val="18"/>
                <w:szCs w:val="18"/>
              </w:rPr>
              <w:tab/>
              <w:t>&lt;ConsoleCode&gt;手术台，申请单传空&lt;/ConsoleCode&gt;</w:t>
            </w:r>
          </w:p>
          <w:p w:rsidR="003F37A9" w:rsidRPr="002F0D80" w:rsidRDefault="003F37A9" w:rsidP="003F37A9">
            <w:pPr>
              <w:rPr>
                <w:rFonts w:ascii="宋体" w:hAnsi="宋体"/>
                <w:sz w:val="18"/>
                <w:szCs w:val="18"/>
              </w:rPr>
            </w:pPr>
            <w:r w:rsidRPr="002F0D80">
              <w:rPr>
                <w:rFonts w:ascii="宋体" w:hAnsi="宋体" w:hint="eastAsia"/>
                <w:sz w:val="18"/>
                <w:szCs w:val="18"/>
              </w:rPr>
              <w:tab/>
              <w:t>&lt;ReceptDate&gt;接患者时间，申请单传空&lt;/ReceptDate&gt;</w:t>
            </w:r>
          </w:p>
          <w:p w:rsidR="003F37A9" w:rsidRPr="002F0D80" w:rsidRDefault="003F37A9" w:rsidP="003F37A9">
            <w:pPr>
              <w:rPr>
                <w:rFonts w:ascii="宋体" w:hAnsi="宋体"/>
                <w:sz w:val="18"/>
                <w:szCs w:val="18"/>
              </w:rPr>
            </w:pPr>
            <w:r w:rsidRPr="002F0D80">
              <w:rPr>
                <w:rFonts w:ascii="宋体" w:hAnsi="宋体" w:hint="eastAsia"/>
                <w:sz w:val="18"/>
                <w:szCs w:val="18"/>
              </w:rPr>
              <w:tab/>
              <w:t>&lt;BloodType&gt;是否允许医生查看安排结果  1 允许 2 不允许，申请单传空&lt;/BloodType&gt;</w:t>
            </w:r>
          </w:p>
          <w:p w:rsidR="003F37A9" w:rsidRPr="002F0D80" w:rsidRDefault="003F37A9" w:rsidP="003F37A9">
            <w:pPr>
              <w:rPr>
                <w:rFonts w:ascii="宋体" w:hAnsi="宋体"/>
                <w:sz w:val="18"/>
                <w:szCs w:val="18"/>
              </w:rPr>
            </w:pPr>
            <w:r w:rsidRPr="002F0D80">
              <w:rPr>
                <w:rFonts w:ascii="宋体" w:hAnsi="宋体" w:hint="eastAsia"/>
                <w:sz w:val="18"/>
                <w:szCs w:val="18"/>
              </w:rPr>
              <w:tab/>
              <w:t>&lt;BloodNum&gt;血量，申请单传空&lt;/BloodNum&gt;</w:t>
            </w:r>
          </w:p>
          <w:p w:rsidR="003F37A9" w:rsidRPr="002F0D80" w:rsidRDefault="003F37A9" w:rsidP="003F37A9">
            <w:pPr>
              <w:rPr>
                <w:rFonts w:ascii="宋体" w:hAnsi="宋体"/>
                <w:sz w:val="18"/>
                <w:szCs w:val="18"/>
              </w:rPr>
            </w:pPr>
            <w:r w:rsidRPr="002F0D80">
              <w:rPr>
                <w:rFonts w:ascii="宋体" w:hAnsi="宋体" w:hint="eastAsia"/>
                <w:sz w:val="18"/>
                <w:szCs w:val="18"/>
              </w:rPr>
              <w:tab/>
              <w:t>&lt;BloodUnit&gt;用血单位，申请单传空&lt;/BloodUnit&gt;</w:t>
            </w:r>
          </w:p>
          <w:p w:rsidR="003F37A9" w:rsidRPr="002F0D80" w:rsidRDefault="003F37A9" w:rsidP="003F37A9">
            <w:pPr>
              <w:rPr>
                <w:rFonts w:ascii="宋体" w:hAnsi="宋体"/>
                <w:sz w:val="18"/>
                <w:szCs w:val="18"/>
              </w:rPr>
            </w:pPr>
            <w:r w:rsidRPr="002F0D80">
              <w:rPr>
                <w:rFonts w:ascii="宋体" w:hAnsi="宋体" w:hint="eastAsia"/>
                <w:sz w:val="18"/>
                <w:szCs w:val="18"/>
              </w:rPr>
              <w:tab/>
              <w:t>&lt;OpsNote&gt;手术注意事项，申请单传空&lt;/OpsNote&gt;</w:t>
            </w:r>
          </w:p>
          <w:p w:rsidR="003F37A9" w:rsidRPr="002F0D80" w:rsidRDefault="003F37A9" w:rsidP="003F37A9">
            <w:pPr>
              <w:rPr>
                <w:rFonts w:ascii="宋体" w:hAnsi="宋体"/>
                <w:sz w:val="18"/>
                <w:szCs w:val="18"/>
              </w:rPr>
            </w:pPr>
            <w:r w:rsidRPr="002F0D80">
              <w:rPr>
                <w:rFonts w:ascii="宋体" w:hAnsi="宋体" w:hint="eastAsia"/>
                <w:sz w:val="18"/>
                <w:szCs w:val="18"/>
              </w:rPr>
              <w:tab/>
              <w:t>&lt;AneNote&gt;麻醉注意事项，申请单传空&lt;/AneNote&gt;</w:t>
            </w:r>
          </w:p>
          <w:p w:rsidR="003F37A9" w:rsidRPr="002F0D80" w:rsidRDefault="003F37A9" w:rsidP="003F37A9">
            <w:pPr>
              <w:rPr>
                <w:rFonts w:ascii="宋体" w:hAnsi="宋体"/>
                <w:sz w:val="18"/>
                <w:szCs w:val="18"/>
              </w:rPr>
            </w:pPr>
            <w:r w:rsidRPr="002F0D80">
              <w:rPr>
                <w:rFonts w:ascii="宋体" w:hAnsi="宋体" w:hint="eastAsia"/>
                <w:sz w:val="18"/>
                <w:szCs w:val="18"/>
              </w:rPr>
              <w:tab/>
              <w:t>&lt;Execstatus&gt;1手术申请 2 手术审批 3手术安排 4手术完成&lt;/Execstatus&gt;</w:t>
            </w:r>
          </w:p>
          <w:p w:rsidR="003F37A9" w:rsidRPr="002F0D80" w:rsidRDefault="003F37A9" w:rsidP="003F37A9">
            <w:pPr>
              <w:rPr>
                <w:rFonts w:ascii="宋体" w:hAnsi="宋体"/>
                <w:sz w:val="18"/>
                <w:szCs w:val="18"/>
              </w:rPr>
            </w:pPr>
            <w:r w:rsidRPr="002F0D80">
              <w:rPr>
                <w:rFonts w:ascii="宋体" w:hAnsi="宋体" w:hint="eastAsia"/>
                <w:sz w:val="18"/>
                <w:szCs w:val="18"/>
              </w:rPr>
              <w:tab/>
              <w:t>&lt;Ynfinished&gt;0未做手术/1已做手术&lt;/Ynfinished&gt;</w:t>
            </w:r>
          </w:p>
          <w:p w:rsidR="003F37A9" w:rsidRPr="002F0D80" w:rsidRDefault="003F37A9" w:rsidP="003F37A9">
            <w:pPr>
              <w:rPr>
                <w:rFonts w:ascii="宋体" w:hAnsi="宋体"/>
                <w:sz w:val="18"/>
                <w:szCs w:val="18"/>
              </w:rPr>
            </w:pPr>
            <w:r w:rsidRPr="002F0D80">
              <w:rPr>
                <w:rFonts w:ascii="宋体" w:hAnsi="宋体" w:hint="eastAsia"/>
                <w:sz w:val="18"/>
                <w:szCs w:val="18"/>
              </w:rPr>
              <w:tab/>
              <w:t>&lt;Ynanesth&gt;0未麻醉/1已麻醉&lt;/Ynanesth&gt;</w:t>
            </w:r>
          </w:p>
          <w:p w:rsidR="003F37A9" w:rsidRPr="002F0D80" w:rsidRDefault="003F37A9" w:rsidP="003F37A9">
            <w:pPr>
              <w:rPr>
                <w:rFonts w:ascii="宋体" w:hAnsi="宋体"/>
                <w:sz w:val="18"/>
                <w:szCs w:val="18"/>
              </w:rPr>
            </w:pPr>
            <w:r w:rsidRPr="002F0D80">
              <w:rPr>
                <w:rFonts w:ascii="宋体" w:hAnsi="宋体" w:hint="eastAsia"/>
                <w:sz w:val="18"/>
                <w:szCs w:val="18"/>
              </w:rPr>
              <w:tab/>
              <w:t>&lt;Folk&gt;签字家属，申请单传空&lt;/Folk&gt;</w:t>
            </w:r>
          </w:p>
          <w:p w:rsidR="003F37A9" w:rsidRPr="002F0D80" w:rsidRDefault="003F37A9" w:rsidP="003F37A9">
            <w:pPr>
              <w:rPr>
                <w:rFonts w:ascii="宋体" w:hAnsi="宋体"/>
                <w:sz w:val="18"/>
                <w:szCs w:val="18"/>
              </w:rPr>
            </w:pPr>
            <w:r w:rsidRPr="002F0D80">
              <w:rPr>
                <w:rFonts w:ascii="宋体" w:hAnsi="宋体" w:hint="eastAsia"/>
                <w:sz w:val="18"/>
                <w:szCs w:val="18"/>
              </w:rPr>
              <w:tab/>
              <w:t>&lt;RelaCode&gt;家属关系，申请单传空&lt;/RelaCode&gt;</w:t>
            </w:r>
          </w:p>
          <w:p w:rsidR="003F37A9" w:rsidRPr="002F0D80" w:rsidRDefault="003F37A9" w:rsidP="003F37A9">
            <w:pPr>
              <w:rPr>
                <w:rFonts w:ascii="宋体" w:hAnsi="宋体"/>
                <w:sz w:val="18"/>
                <w:szCs w:val="18"/>
              </w:rPr>
            </w:pPr>
            <w:r w:rsidRPr="002F0D80">
              <w:rPr>
                <w:rFonts w:ascii="宋体" w:hAnsi="宋体" w:hint="eastAsia"/>
                <w:sz w:val="18"/>
                <w:szCs w:val="18"/>
              </w:rPr>
              <w:tab/>
              <w:t>&lt;FolkComment&gt;家属意见，申请单传空&lt;/FolkComment&gt;</w:t>
            </w:r>
          </w:p>
          <w:p w:rsidR="003F37A9" w:rsidRPr="002F0D80" w:rsidRDefault="003F37A9" w:rsidP="003F37A9">
            <w:pPr>
              <w:rPr>
                <w:rFonts w:ascii="宋体" w:hAnsi="宋体"/>
                <w:sz w:val="18"/>
                <w:szCs w:val="18"/>
              </w:rPr>
            </w:pPr>
            <w:r w:rsidRPr="002F0D80">
              <w:rPr>
                <w:rFonts w:ascii="宋体" w:hAnsi="宋体" w:hint="eastAsia"/>
                <w:sz w:val="18"/>
                <w:szCs w:val="18"/>
              </w:rPr>
              <w:tab/>
              <w:t>&lt;Ynurgent&gt;加急手术,1是/0否&lt;/Ynurgent&gt;</w:t>
            </w:r>
          </w:p>
          <w:p w:rsidR="003F37A9" w:rsidRPr="002F0D80" w:rsidRDefault="003F37A9" w:rsidP="003F37A9">
            <w:pPr>
              <w:rPr>
                <w:rFonts w:ascii="宋体" w:hAnsi="宋体"/>
                <w:sz w:val="18"/>
                <w:szCs w:val="18"/>
              </w:rPr>
            </w:pPr>
            <w:r w:rsidRPr="002F0D80">
              <w:rPr>
                <w:rFonts w:ascii="宋体" w:hAnsi="宋体" w:hint="eastAsia"/>
                <w:sz w:val="18"/>
                <w:szCs w:val="18"/>
              </w:rPr>
              <w:tab/>
              <w:t>&lt;Ynchange&gt;是否已经计费 , 1 未收费,0 已计费&lt;/Ynchange&gt;</w:t>
            </w:r>
          </w:p>
          <w:p w:rsidR="003F37A9" w:rsidRPr="002F0D80" w:rsidRDefault="003F37A9" w:rsidP="003F37A9">
            <w:pPr>
              <w:rPr>
                <w:rFonts w:ascii="宋体" w:hAnsi="宋体"/>
                <w:sz w:val="18"/>
                <w:szCs w:val="18"/>
              </w:rPr>
            </w:pPr>
            <w:r w:rsidRPr="002F0D80">
              <w:rPr>
                <w:rFonts w:ascii="宋体" w:hAnsi="宋体" w:hint="eastAsia"/>
                <w:sz w:val="18"/>
                <w:szCs w:val="18"/>
              </w:rPr>
              <w:tab/>
              <w:t>&lt;Ynheavy&gt;1重症/0否&lt;/Ynheavy&gt;</w:t>
            </w:r>
          </w:p>
          <w:p w:rsidR="003F37A9" w:rsidRPr="002F0D80" w:rsidRDefault="003F37A9" w:rsidP="003F37A9">
            <w:pPr>
              <w:rPr>
                <w:rFonts w:ascii="宋体" w:hAnsi="宋体"/>
                <w:sz w:val="18"/>
                <w:szCs w:val="18"/>
              </w:rPr>
            </w:pPr>
            <w:r w:rsidRPr="002F0D80">
              <w:rPr>
                <w:rFonts w:ascii="宋体" w:hAnsi="宋体" w:hint="eastAsia"/>
                <w:sz w:val="18"/>
                <w:szCs w:val="18"/>
              </w:rPr>
              <w:tab/>
              <w:t>&lt;Ynspecial&gt;1特殊手术/0否&lt;/Ynspecial&gt;</w:t>
            </w:r>
          </w:p>
          <w:p w:rsidR="003F37A9" w:rsidRPr="002F0D80" w:rsidRDefault="003F37A9" w:rsidP="003F37A9">
            <w:pPr>
              <w:rPr>
                <w:rFonts w:ascii="宋体" w:hAnsi="宋体"/>
                <w:sz w:val="18"/>
                <w:szCs w:val="18"/>
              </w:rPr>
            </w:pPr>
            <w:r w:rsidRPr="002F0D80">
              <w:rPr>
                <w:rFonts w:ascii="宋体" w:hAnsi="宋体" w:hint="eastAsia"/>
                <w:sz w:val="18"/>
                <w:szCs w:val="18"/>
              </w:rPr>
              <w:tab/>
              <w:t>&lt;OperCode&gt;操作员&lt;/OperCode&gt;</w:t>
            </w:r>
          </w:p>
          <w:p w:rsidR="003F37A9" w:rsidRPr="002F0D80" w:rsidRDefault="003F37A9" w:rsidP="003F37A9">
            <w:pPr>
              <w:rPr>
                <w:rFonts w:ascii="宋体" w:hAnsi="宋体"/>
                <w:sz w:val="18"/>
                <w:szCs w:val="18"/>
              </w:rPr>
            </w:pPr>
            <w:r w:rsidRPr="002F0D80">
              <w:rPr>
                <w:rFonts w:ascii="宋体" w:hAnsi="宋体" w:hint="eastAsia"/>
                <w:sz w:val="18"/>
                <w:szCs w:val="18"/>
              </w:rPr>
              <w:tab/>
              <w:t>&lt;OperDate&gt;操作时间&lt;/OperDate&gt;</w:t>
            </w:r>
          </w:p>
          <w:p w:rsidR="003F37A9" w:rsidRPr="002F0D80" w:rsidRDefault="003F37A9" w:rsidP="003F37A9">
            <w:pPr>
              <w:rPr>
                <w:rFonts w:ascii="宋体" w:hAnsi="宋体"/>
                <w:sz w:val="18"/>
                <w:szCs w:val="18"/>
              </w:rPr>
            </w:pPr>
            <w:r w:rsidRPr="002F0D80">
              <w:rPr>
                <w:rFonts w:ascii="宋体" w:hAnsi="宋体" w:hint="eastAsia"/>
                <w:sz w:val="18"/>
                <w:szCs w:val="18"/>
              </w:rPr>
              <w:tab/>
              <w:t>&lt;Ynvalid&gt;1有效/0无效&lt;/Ynvalid&gt;</w:t>
            </w:r>
          </w:p>
          <w:p w:rsidR="003F37A9" w:rsidRPr="002F0D80" w:rsidRDefault="003F37A9" w:rsidP="003F37A9">
            <w:pPr>
              <w:rPr>
                <w:rFonts w:ascii="宋体" w:hAnsi="宋体"/>
                <w:sz w:val="18"/>
                <w:szCs w:val="18"/>
              </w:rPr>
            </w:pPr>
            <w:r w:rsidRPr="002F0D80">
              <w:rPr>
                <w:rFonts w:ascii="宋体" w:hAnsi="宋体" w:hint="eastAsia"/>
                <w:sz w:val="18"/>
                <w:szCs w:val="18"/>
              </w:rPr>
              <w:tab/>
              <w:t>&lt;Ynunite&gt;1合并/0否&lt;/Ynunite&gt;</w:t>
            </w:r>
          </w:p>
          <w:p w:rsidR="003F37A9" w:rsidRPr="002F0D80" w:rsidRDefault="003F37A9" w:rsidP="003F37A9">
            <w:pPr>
              <w:rPr>
                <w:rFonts w:ascii="宋体" w:hAnsi="宋体"/>
                <w:sz w:val="18"/>
                <w:szCs w:val="18"/>
              </w:rPr>
            </w:pPr>
            <w:r w:rsidRPr="002F0D80">
              <w:rPr>
                <w:rFonts w:ascii="宋体" w:hAnsi="宋体" w:hint="eastAsia"/>
                <w:sz w:val="18"/>
                <w:szCs w:val="18"/>
              </w:rPr>
              <w:tab/>
              <w:t>&lt;UniteNo&gt;合并后手术序列号，申请单传空&lt;/UniteNo&gt;</w:t>
            </w:r>
          </w:p>
          <w:p w:rsidR="003F37A9" w:rsidRPr="002F0D80" w:rsidRDefault="003F37A9" w:rsidP="003F37A9">
            <w:pPr>
              <w:rPr>
                <w:rFonts w:ascii="宋体" w:hAnsi="宋体"/>
                <w:sz w:val="18"/>
                <w:szCs w:val="18"/>
              </w:rPr>
            </w:pPr>
            <w:r w:rsidRPr="002F0D80">
              <w:rPr>
                <w:rFonts w:ascii="宋体" w:hAnsi="宋体" w:hint="eastAsia"/>
                <w:sz w:val="18"/>
                <w:szCs w:val="18"/>
              </w:rPr>
              <w:tab/>
              <w:t>&lt;Isneedacco&gt;是否需要随台护士 0是/1否&lt;/Isneedacco&gt;</w:t>
            </w:r>
          </w:p>
          <w:p w:rsidR="003F37A9" w:rsidRPr="002F0D80" w:rsidRDefault="003F37A9" w:rsidP="003F37A9">
            <w:pPr>
              <w:rPr>
                <w:rFonts w:ascii="宋体" w:hAnsi="宋体"/>
                <w:sz w:val="18"/>
                <w:szCs w:val="18"/>
              </w:rPr>
            </w:pPr>
            <w:r w:rsidRPr="002F0D80">
              <w:rPr>
                <w:rFonts w:ascii="宋体" w:hAnsi="宋体" w:hint="eastAsia"/>
                <w:sz w:val="18"/>
                <w:szCs w:val="18"/>
              </w:rPr>
              <w:tab/>
              <w:t>&lt;Isneedprep&gt;是否需要巡回护士 0是/1否&lt;/Isneedprep&gt;</w:t>
            </w:r>
          </w:p>
          <w:p w:rsidR="003F37A9" w:rsidRPr="002F0D80" w:rsidRDefault="003F37A9" w:rsidP="003F37A9">
            <w:pPr>
              <w:rPr>
                <w:rFonts w:ascii="宋体" w:hAnsi="宋体"/>
                <w:sz w:val="18"/>
                <w:szCs w:val="18"/>
              </w:rPr>
            </w:pPr>
            <w:r w:rsidRPr="002F0D80">
              <w:rPr>
                <w:rFonts w:ascii="宋体" w:hAnsi="宋体" w:hint="eastAsia"/>
                <w:sz w:val="18"/>
                <w:szCs w:val="18"/>
              </w:rPr>
              <w:tab/>
              <w:t>&lt;RoomId&gt;房间号，申请单传空&lt;/RoomId&gt;</w:t>
            </w:r>
          </w:p>
          <w:p w:rsidR="003F37A9" w:rsidRPr="002F0D80" w:rsidRDefault="003F37A9" w:rsidP="003F37A9">
            <w:pPr>
              <w:rPr>
                <w:rFonts w:ascii="宋体" w:hAnsi="宋体"/>
                <w:sz w:val="18"/>
                <w:szCs w:val="18"/>
              </w:rPr>
            </w:pPr>
            <w:r w:rsidRPr="002F0D80">
              <w:rPr>
                <w:rFonts w:ascii="宋体" w:hAnsi="宋体" w:hint="eastAsia"/>
                <w:sz w:val="18"/>
                <w:szCs w:val="18"/>
              </w:rPr>
              <w:tab/>
              <w:t>&lt;DocDpcd&gt;手术医生科室编码（医生可能会发生转科，所以此处记录当时医生科室）&lt;/DocDpcd&gt;</w:t>
            </w:r>
          </w:p>
          <w:p w:rsidR="003F37A9" w:rsidRPr="002F0D80" w:rsidRDefault="003F37A9" w:rsidP="003F37A9">
            <w:pPr>
              <w:rPr>
                <w:rFonts w:ascii="宋体" w:hAnsi="宋体"/>
                <w:sz w:val="18"/>
                <w:szCs w:val="18"/>
              </w:rPr>
            </w:pPr>
            <w:r w:rsidRPr="002F0D80">
              <w:rPr>
                <w:rFonts w:ascii="宋体" w:hAnsi="宋体" w:hint="eastAsia"/>
                <w:sz w:val="18"/>
                <w:szCs w:val="18"/>
              </w:rPr>
              <w:tab/>
              <w:t>&lt;OrderII&gt;医嘱ID&lt;/OrderII&gt;</w:t>
            </w:r>
          </w:p>
          <w:p w:rsidR="003F37A9" w:rsidRPr="002F0D80" w:rsidRDefault="003F37A9" w:rsidP="003F37A9">
            <w:pPr>
              <w:rPr>
                <w:rFonts w:ascii="宋体" w:hAnsi="宋体"/>
                <w:sz w:val="18"/>
                <w:szCs w:val="18"/>
              </w:rPr>
            </w:pPr>
            <w:r w:rsidRPr="002F0D80">
              <w:rPr>
                <w:rFonts w:ascii="宋体" w:hAnsi="宋体" w:hint="eastAsia"/>
                <w:sz w:val="18"/>
                <w:szCs w:val="18"/>
              </w:rPr>
              <w:t>&lt;</w:t>
            </w:r>
            <w:r w:rsidRPr="002F0D80">
              <w:rPr>
                <w:rFonts w:ascii="宋体" w:hAnsi="宋体" w:cs="宋体" w:hint="eastAsia"/>
                <w:kern w:val="0"/>
                <w:sz w:val="18"/>
                <w:szCs w:val="18"/>
              </w:rPr>
              <w:t>DomainID</w:t>
            </w:r>
            <w:r w:rsidRPr="002F0D80">
              <w:rPr>
                <w:rFonts w:ascii="宋体" w:hAnsi="宋体" w:hint="eastAsia"/>
                <w:sz w:val="18"/>
                <w:szCs w:val="18"/>
              </w:rPr>
              <w:t>&gt;系统所在域ID&lt;</w:t>
            </w:r>
            <w:r w:rsidRPr="002F0D80">
              <w:rPr>
                <w:rFonts w:ascii="宋体" w:hAnsi="宋体" w:cs="宋体" w:hint="eastAsia"/>
                <w:kern w:val="0"/>
                <w:sz w:val="18"/>
                <w:szCs w:val="18"/>
              </w:rPr>
              <w:t>/DomainID</w:t>
            </w:r>
            <w:r w:rsidRPr="002F0D80">
              <w:rPr>
                <w:rFonts w:ascii="宋体" w:hAnsi="宋体" w:hint="eastAsia"/>
                <w:sz w:val="18"/>
                <w:szCs w:val="18"/>
              </w:rPr>
              <w:t>&gt;</w:t>
            </w:r>
          </w:p>
          <w:p w:rsidR="003F37A9" w:rsidRPr="002F0D80" w:rsidRDefault="003F37A9" w:rsidP="003F37A9">
            <w:pPr>
              <w:rPr>
                <w:rFonts w:ascii="宋体" w:hAnsi="宋体"/>
                <w:sz w:val="18"/>
                <w:szCs w:val="18"/>
              </w:rPr>
            </w:pPr>
            <w:r w:rsidRPr="002F0D80">
              <w:rPr>
                <w:rFonts w:ascii="宋体" w:hAnsi="宋体" w:hint="eastAsia"/>
                <w:sz w:val="18"/>
                <w:szCs w:val="18"/>
              </w:rPr>
              <w:tab/>
              <w:t>&lt;SurgeryOrganizationII&gt;手术科室&lt;/SurgeryOrganizationII&gt;</w:t>
            </w:r>
          </w:p>
          <w:p w:rsidR="003F37A9" w:rsidRPr="002F0D80" w:rsidRDefault="003F37A9" w:rsidP="003F37A9">
            <w:pPr>
              <w:rPr>
                <w:rFonts w:ascii="宋体" w:hAnsi="宋体"/>
                <w:sz w:val="18"/>
                <w:szCs w:val="18"/>
              </w:rPr>
            </w:pPr>
            <w:r w:rsidRPr="002F0D80">
              <w:rPr>
                <w:rFonts w:ascii="宋体" w:hAnsi="宋体" w:hint="eastAsia"/>
                <w:sz w:val="18"/>
                <w:szCs w:val="18"/>
              </w:rPr>
              <w:tab/>
              <w:t>&lt;HocusOrganizationII&gt;麻醉科室&lt;/HocusOrganizationII&gt;</w:t>
            </w:r>
          </w:p>
          <w:p w:rsidR="003F37A9" w:rsidRPr="002F0D80" w:rsidRDefault="003F37A9" w:rsidP="003F37A9">
            <w:pPr>
              <w:rPr>
                <w:rFonts w:ascii="宋体" w:hAnsi="宋体"/>
                <w:sz w:val="18"/>
                <w:szCs w:val="18"/>
              </w:rPr>
            </w:pPr>
            <w:r w:rsidRPr="002F0D80">
              <w:rPr>
                <w:rFonts w:ascii="宋体" w:hAnsi="宋体" w:hint="eastAsia"/>
                <w:sz w:val="18"/>
                <w:szCs w:val="18"/>
              </w:rPr>
              <w:tab/>
              <w:t>&lt;SurgeryDesc&gt;手术补充描述&lt;/SurgeryDesc&gt;</w:t>
            </w:r>
          </w:p>
          <w:p w:rsidR="003F37A9" w:rsidRPr="002F0D80" w:rsidRDefault="003F37A9" w:rsidP="003F37A9">
            <w:pPr>
              <w:rPr>
                <w:rFonts w:ascii="宋体" w:hAnsi="宋体"/>
                <w:sz w:val="18"/>
                <w:szCs w:val="18"/>
              </w:rPr>
            </w:pPr>
            <w:r w:rsidRPr="002F0D80">
              <w:rPr>
                <w:rFonts w:ascii="宋体" w:hAnsi="宋体" w:hint="eastAsia"/>
                <w:sz w:val="18"/>
                <w:szCs w:val="18"/>
              </w:rPr>
              <w:tab/>
              <w:t>&lt;Assistant1II&gt;第一助手的唯一标识&lt;/Assistant1II&gt;</w:t>
            </w:r>
          </w:p>
          <w:p w:rsidR="003F37A9" w:rsidRPr="002F0D80" w:rsidRDefault="003F37A9" w:rsidP="003F37A9">
            <w:pPr>
              <w:rPr>
                <w:rFonts w:ascii="宋体" w:hAnsi="宋体"/>
                <w:sz w:val="18"/>
                <w:szCs w:val="18"/>
              </w:rPr>
            </w:pPr>
            <w:r w:rsidRPr="002F0D80">
              <w:rPr>
                <w:rFonts w:ascii="宋体" w:hAnsi="宋体" w:hint="eastAsia"/>
                <w:sz w:val="18"/>
                <w:szCs w:val="18"/>
              </w:rPr>
              <w:tab/>
              <w:t>&lt;Assistant2II&gt;第二助手的唯一标识&lt;/Assistant2II&gt;</w:t>
            </w:r>
          </w:p>
          <w:p w:rsidR="003F37A9" w:rsidRPr="002F0D80" w:rsidRDefault="003F37A9" w:rsidP="003F37A9">
            <w:pPr>
              <w:rPr>
                <w:rFonts w:ascii="宋体" w:hAnsi="宋体"/>
                <w:sz w:val="18"/>
                <w:szCs w:val="18"/>
              </w:rPr>
            </w:pPr>
            <w:r w:rsidRPr="002F0D80">
              <w:rPr>
                <w:rFonts w:ascii="宋体" w:hAnsi="宋体" w:hint="eastAsia"/>
                <w:sz w:val="18"/>
                <w:szCs w:val="18"/>
              </w:rPr>
              <w:tab/>
              <w:t>&lt;Assistant3II&gt;第三助手的唯一标识&lt;/Assistant3II&gt;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&lt;Assistant1&gt;第一助手姓名&lt;/Assistant1&gt;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&lt;Assistant1&gt;第二助手姓名&lt;/Assistant1&gt;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&lt;Assistant1&gt;第三助手姓名&lt;/Assistant1&gt;</w:t>
            </w:r>
          </w:p>
          <w:p w:rsidR="003F37A9" w:rsidRPr="002F0D80" w:rsidRDefault="003F37A9" w:rsidP="003F37A9">
            <w:pPr>
              <w:rPr>
                <w:rFonts w:ascii="宋体" w:hAnsi="宋体"/>
                <w:sz w:val="18"/>
                <w:szCs w:val="18"/>
              </w:rPr>
            </w:pPr>
            <w:r w:rsidRPr="002F0D80">
              <w:rPr>
                <w:rFonts w:ascii="宋体" w:hAnsi="宋体" w:hint="eastAsia"/>
                <w:sz w:val="18"/>
                <w:szCs w:val="18"/>
              </w:rPr>
              <w:tab/>
              <w:t>&lt;InfectionHistory&gt;传染史或感染史&lt;/InfectionHistory&gt;</w:t>
            </w:r>
          </w:p>
          <w:p w:rsidR="003F37A9" w:rsidRPr="002F0D80" w:rsidRDefault="003F37A9" w:rsidP="003F37A9">
            <w:pPr>
              <w:rPr>
                <w:rFonts w:ascii="宋体" w:hAnsi="宋体"/>
                <w:sz w:val="18"/>
                <w:szCs w:val="18"/>
              </w:rPr>
            </w:pPr>
            <w:r w:rsidRPr="002F0D80">
              <w:rPr>
                <w:rFonts w:ascii="宋体" w:hAnsi="宋体" w:hint="eastAsia"/>
                <w:sz w:val="18"/>
                <w:szCs w:val="18"/>
              </w:rPr>
              <w:tab/>
              <w:t>&lt;Title&gt;申请单标题&lt;/Title&gt;</w:t>
            </w:r>
          </w:p>
          <w:p w:rsidR="003F37A9" w:rsidRPr="002F0D80" w:rsidRDefault="003F37A9" w:rsidP="003F37A9">
            <w:pPr>
              <w:rPr>
                <w:rFonts w:ascii="宋体" w:hAnsi="宋体"/>
                <w:sz w:val="18"/>
                <w:szCs w:val="18"/>
              </w:rPr>
            </w:pPr>
            <w:r w:rsidRPr="002F0D80">
              <w:rPr>
                <w:rFonts w:ascii="宋体" w:hAnsi="宋体" w:hint="eastAsia"/>
                <w:sz w:val="18"/>
                <w:szCs w:val="18"/>
              </w:rPr>
              <w:tab/>
              <w:t>&lt;SubTitle&gt;申请单副标题&lt;/SubTitle&gt;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RH</w:t>
            </w:r>
            <w:r w:rsidRPr="002F0D80">
              <w:rPr>
                <w:rFonts w:ascii="宋体" w:hAnsi="宋体" w:cs="Calibri"/>
                <w:kern w:val="0"/>
                <w:sz w:val="18"/>
                <w:szCs w:val="18"/>
              </w:rPr>
              <w:t>BloodType</w:t>
            </w:r>
            <w:r w:rsidRPr="002F0D80">
              <w:rPr>
                <w:rFonts w:ascii="宋体" w:hAnsi="宋体" w:hint="eastAsia"/>
                <w:sz w:val="18"/>
                <w:szCs w:val="18"/>
              </w:rPr>
              <w:t>&gt;</w:t>
            </w:r>
            <w:r w:rsidRPr="002F0D80">
              <w:rPr>
                <w:rFonts w:ascii="宋体" w:hAnsi="宋体" w:cs="宋体"/>
                <w:kern w:val="0"/>
                <w:sz w:val="18"/>
                <w:szCs w:val="18"/>
              </w:rPr>
              <w:t>RH血型</w:t>
            </w:r>
            <w:r w:rsidRPr="002F0D80">
              <w:rPr>
                <w:rFonts w:ascii="宋体" w:hAnsi="宋体" w:hint="eastAsia"/>
                <w:sz w:val="18"/>
                <w:szCs w:val="18"/>
              </w:rPr>
              <w:t>&lt;/</w:t>
            </w:r>
            <w:r w:rsidRPr="002F0D80">
              <w:rPr>
                <w:rFonts w:ascii="宋体" w:hAnsi="宋体" w:cs="Calibri" w:hint="eastAsia"/>
                <w:kern w:val="0"/>
                <w:sz w:val="18"/>
                <w:szCs w:val="18"/>
              </w:rPr>
              <w:t>RH</w:t>
            </w:r>
            <w:r w:rsidRPr="002F0D80">
              <w:rPr>
                <w:rFonts w:ascii="宋体" w:hAnsi="宋体" w:cs="Calibri"/>
                <w:kern w:val="0"/>
                <w:sz w:val="18"/>
                <w:szCs w:val="18"/>
              </w:rPr>
              <w:t>BloodType</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HBSAG</w:t>
            </w:r>
            <w:r w:rsidRPr="002F0D80">
              <w:rPr>
                <w:rFonts w:ascii="宋体" w:hAnsi="宋体" w:hint="eastAsia"/>
                <w:sz w:val="18"/>
                <w:szCs w:val="18"/>
              </w:rPr>
              <w:t>&gt;</w:t>
            </w:r>
            <w:r w:rsidRPr="002F0D80">
              <w:rPr>
                <w:rFonts w:ascii="宋体" w:hAnsi="宋体" w:cs="Calibri" w:hint="eastAsia"/>
                <w:kern w:val="0"/>
                <w:sz w:val="18"/>
                <w:szCs w:val="18"/>
              </w:rPr>
              <w:t>HBSAG</w:t>
            </w:r>
            <w:r w:rsidRPr="002F0D80">
              <w:rPr>
                <w:rFonts w:ascii="宋体" w:hAnsi="宋体" w:hint="eastAsia"/>
                <w:sz w:val="18"/>
                <w:szCs w:val="18"/>
              </w:rPr>
              <w:t>&lt;/</w:t>
            </w:r>
            <w:r w:rsidRPr="002F0D80">
              <w:rPr>
                <w:rFonts w:ascii="宋体" w:hAnsi="宋体" w:cs="Calibri" w:hint="eastAsia"/>
                <w:kern w:val="0"/>
                <w:sz w:val="18"/>
                <w:szCs w:val="18"/>
              </w:rPr>
              <w:t>HBSAG</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HCVAB</w:t>
            </w:r>
            <w:r w:rsidRPr="002F0D80">
              <w:rPr>
                <w:rFonts w:ascii="宋体" w:hAnsi="宋体" w:hint="eastAsia"/>
                <w:sz w:val="18"/>
                <w:szCs w:val="18"/>
              </w:rPr>
              <w:t>&gt;</w:t>
            </w:r>
            <w:r w:rsidRPr="002F0D80">
              <w:rPr>
                <w:rFonts w:ascii="宋体" w:hAnsi="宋体" w:cs="Calibri" w:hint="eastAsia"/>
                <w:kern w:val="0"/>
                <w:sz w:val="18"/>
                <w:szCs w:val="18"/>
              </w:rPr>
              <w:t>HCVAB</w:t>
            </w:r>
            <w:r w:rsidRPr="002F0D80">
              <w:rPr>
                <w:rFonts w:ascii="宋体" w:hAnsi="宋体" w:hint="eastAsia"/>
                <w:sz w:val="18"/>
                <w:szCs w:val="18"/>
              </w:rPr>
              <w:t>&lt;/</w:t>
            </w:r>
            <w:r w:rsidRPr="002F0D80">
              <w:rPr>
                <w:rFonts w:ascii="宋体" w:hAnsi="宋体" w:cs="Calibri" w:hint="eastAsia"/>
                <w:kern w:val="0"/>
                <w:sz w:val="18"/>
                <w:szCs w:val="18"/>
              </w:rPr>
              <w:t>HCVAB</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HIVAB</w:t>
            </w:r>
            <w:r w:rsidRPr="002F0D80">
              <w:rPr>
                <w:rFonts w:ascii="宋体" w:hAnsi="宋体" w:hint="eastAsia"/>
                <w:sz w:val="18"/>
                <w:szCs w:val="18"/>
              </w:rPr>
              <w:t>&gt;</w:t>
            </w:r>
            <w:r w:rsidRPr="002F0D80">
              <w:rPr>
                <w:rFonts w:ascii="宋体" w:hAnsi="宋体" w:cs="Calibri" w:hint="eastAsia"/>
                <w:kern w:val="0"/>
                <w:sz w:val="18"/>
                <w:szCs w:val="18"/>
              </w:rPr>
              <w:t>HIVAB</w:t>
            </w:r>
            <w:r w:rsidRPr="002F0D80">
              <w:rPr>
                <w:rFonts w:ascii="宋体" w:hAnsi="宋体" w:hint="eastAsia"/>
                <w:sz w:val="18"/>
                <w:szCs w:val="18"/>
              </w:rPr>
              <w:t>&lt;/</w:t>
            </w:r>
            <w:r w:rsidRPr="002F0D80">
              <w:rPr>
                <w:rFonts w:ascii="宋体" w:hAnsi="宋体" w:cs="Calibri" w:hint="eastAsia"/>
                <w:kern w:val="0"/>
                <w:sz w:val="18"/>
                <w:szCs w:val="18"/>
              </w:rPr>
              <w:t>HIVAB</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SYPHILI</w:t>
            </w:r>
            <w:r w:rsidRPr="002F0D80">
              <w:rPr>
                <w:rFonts w:ascii="宋体" w:hAnsi="宋体" w:hint="eastAsia"/>
                <w:sz w:val="18"/>
                <w:szCs w:val="18"/>
              </w:rPr>
              <w:t>&gt;梅毒&lt;/</w:t>
            </w:r>
            <w:r w:rsidRPr="002F0D80">
              <w:rPr>
                <w:rFonts w:ascii="宋体" w:hAnsi="宋体" w:cs="Calibri" w:hint="eastAsia"/>
                <w:kern w:val="0"/>
                <w:sz w:val="18"/>
                <w:szCs w:val="18"/>
              </w:rPr>
              <w:t>SYPHILI</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OperationDemand</w:t>
            </w:r>
            <w:r w:rsidRPr="002F0D80">
              <w:rPr>
                <w:rFonts w:ascii="宋体" w:hAnsi="宋体" w:hint="eastAsia"/>
                <w:sz w:val="18"/>
                <w:szCs w:val="18"/>
              </w:rPr>
              <w:t>&gt;手术要求&lt;/</w:t>
            </w:r>
            <w:r w:rsidRPr="002F0D80">
              <w:rPr>
                <w:rFonts w:ascii="宋体" w:hAnsi="宋体" w:cs="Calibri"/>
                <w:kern w:val="0"/>
                <w:sz w:val="18"/>
                <w:szCs w:val="18"/>
              </w:rPr>
              <w:t>OperationDemand</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Operation</w:t>
            </w:r>
            <w:r w:rsidRPr="002F0D80">
              <w:rPr>
                <w:rFonts w:ascii="宋体" w:hAnsi="宋体" w:cs="Calibri"/>
                <w:kern w:val="0"/>
                <w:sz w:val="18"/>
                <w:szCs w:val="18"/>
              </w:rPr>
              <w:t>Part</w:t>
            </w:r>
            <w:r w:rsidRPr="002F0D80">
              <w:rPr>
                <w:rFonts w:ascii="宋体" w:hAnsi="宋体" w:hint="eastAsia"/>
                <w:sz w:val="18"/>
                <w:szCs w:val="18"/>
              </w:rPr>
              <w:t>&gt;手术部位&lt;/</w:t>
            </w:r>
            <w:r w:rsidRPr="002F0D80">
              <w:rPr>
                <w:rFonts w:ascii="宋体" w:hAnsi="宋体" w:cs="Calibri" w:hint="eastAsia"/>
                <w:kern w:val="0"/>
                <w:sz w:val="18"/>
                <w:szCs w:val="18"/>
              </w:rPr>
              <w:t>Operation</w:t>
            </w:r>
            <w:r w:rsidRPr="002F0D80">
              <w:rPr>
                <w:rFonts w:ascii="宋体" w:hAnsi="宋体" w:cs="Calibri"/>
                <w:kern w:val="0"/>
                <w:sz w:val="18"/>
                <w:szCs w:val="18"/>
              </w:rPr>
              <w:t>Part</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Special</w:t>
            </w:r>
            <w:r w:rsidRPr="002F0D80">
              <w:rPr>
                <w:rFonts w:ascii="宋体" w:hAnsi="宋体" w:cs="Calibri"/>
                <w:kern w:val="0"/>
                <w:sz w:val="18"/>
                <w:szCs w:val="18"/>
              </w:rPr>
              <w:t>Machine</w:t>
            </w:r>
            <w:r w:rsidRPr="002F0D80">
              <w:rPr>
                <w:rFonts w:ascii="宋体" w:hAnsi="宋体" w:hint="eastAsia"/>
                <w:sz w:val="18"/>
                <w:szCs w:val="18"/>
              </w:rPr>
              <w:t>&gt;</w:t>
            </w:r>
            <w:r w:rsidRPr="002F0D80">
              <w:rPr>
                <w:rFonts w:ascii="宋体" w:hAnsi="宋体" w:cs="宋体" w:hint="eastAsia"/>
                <w:kern w:val="0"/>
                <w:sz w:val="18"/>
                <w:szCs w:val="18"/>
              </w:rPr>
              <w:t>特殊器械</w:t>
            </w:r>
            <w:r w:rsidRPr="002F0D80">
              <w:rPr>
                <w:rFonts w:ascii="宋体" w:hAnsi="宋体" w:hint="eastAsia"/>
                <w:sz w:val="18"/>
                <w:szCs w:val="18"/>
              </w:rPr>
              <w:t>&lt;/</w:t>
            </w:r>
            <w:r w:rsidRPr="002F0D80">
              <w:rPr>
                <w:rFonts w:ascii="宋体" w:hAnsi="宋体" w:cs="Calibri" w:hint="eastAsia"/>
                <w:kern w:val="0"/>
                <w:sz w:val="18"/>
                <w:szCs w:val="18"/>
              </w:rPr>
              <w:t>Special</w:t>
            </w:r>
            <w:r w:rsidRPr="002F0D80">
              <w:rPr>
                <w:rFonts w:ascii="宋体" w:hAnsi="宋体" w:cs="Calibri"/>
                <w:kern w:val="0"/>
                <w:sz w:val="18"/>
                <w:szCs w:val="18"/>
              </w:rPr>
              <w:t>Machine</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MachineNurse</w:t>
            </w:r>
            <w:r w:rsidRPr="002F0D80">
              <w:rPr>
                <w:rFonts w:ascii="宋体" w:hAnsi="宋体" w:hint="eastAsia"/>
                <w:sz w:val="18"/>
                <w:szCs w:val="18"/>
              </w:rPr>
              <w:t>&gt;是否需要器械护士&lt;/</w:t>
            </w:r>
            <w:r w:rsidRPr="002F0D80">
              <w:rPr>
                <w:rFonts w:ascii="宋体" w:hAnsi="宋体" w:cs="Calibri"/>
                <w:kern w:val="0"/>
                <w:sz w:val="18"/>
                <w:szCs w:val="18"/>
              </w:rPr>
              <w:t>MachineNurse</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DrugFast</w:t>
            </w:r>
            <w:r w:rsidRPr="002F0D80">
              <w:rPr>
                <w:rFonts w:ascii="宋体" w:hAnsi="宋体" w:hint="eastAsia"/>
                <w:sz w:val="18"/>
                <w:szCs w:val="18"/>
              </w:rPr>
              <w:t>&gt;</w:t>
            </w:r>
            <w:r w:rsidRPr="002F0D80">
              <w:rPr>
                <w:rFonts w:ascii="宋体" w:hAnsi="宋体" w:cs="宋体" w:hint="eastAsia"/>
                <w:kern w:val="0"/>
                <w:sz w:val="18"/>
                <w:szCs w:val="18"/>
              </w:rPr>
              <w:t>是否</w:t>
            </w:r>
            <w:r w:rsidRPr="002F0D80">
              <w:rPr>
                <w:rFonts w:ascii="宋体" w:hAnsi="宋体" w:cs="宋体"/>
                <w:kern w:val="0"/>
                <w:sz w:val="18"/>
                <w:szCs w:val="18"/>
              </w:rPr>
              <w:t>多重</w:t>
            </w:r>
            <w:r w:rsidRPr="002F0D80">
              <w:rPr>
                <w:rFonts w:ascii="宋体" w:hAnsi="宋体" w:cs="宋体" w:hint="eastAsia"/>
                <w:kern w:val="0"/>
                <w:sz w:val="18"/>
                <w:szCs w:val="18"/>
              </w:rPr>
              <w:t>耐药感染</w:t>
            </w:r>
            <w:r w:rsidRPr="002F0D80">
              <w:rPr>
                <w:rFonts w:ascii="宋体" w:hAnsi="宋体" w:hint="eastAsia"/>
                <w:sz w:val="18"/>
                <w:szCs w:val="18"/>
              </w:rPr>
              <w:t>&lt;/</w:t>
            </w:r>
            <w:r w:rsidRPr="002F0D80">
              <w:rPr>
                <w:rFonts w:ascii="宋体" w:hAnsi="宋体" w:cs="Calibri"/>
                <w:kern w:val="0"/>
                <w:sz w:val="18"/>
                <w:szCs w:val="18"/>
              </w:rPr>
              <w:t>DrugFast</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AnesDoctor</w:t>
            </w:r>
            <w:r w:rsidRPr="002F0D80">
              <w:rPr>
                <w:rFonts w:ascii="宋体" w:hAnsi="宋体" w:hint="eastAsia"/>
                <w:sz w:val="18"/>
                <w:szCs w:val="18"/>
              </w:rPr>
              <w:t>&gt;</w:t>
            </w:r>
            <w:r w:rsidRPr="002F0D80">
              <w:rPr>
                <w:rFonts w:ascii="宋体" w:hAnsi="宋体" w:cs="宋体" w:hint="eastAsia"/>
                <w:kern w:val="0"/>
                <w:sz w:val="18"/>
                <w:szCs w:val="18"/>
              </w:rPr>
              <w:t>是否需要麻醉医师</w:t>
            </w:r>
            <w:r w:rsidRPr="002F0D80">
              <w:rPr>
                <w:rFonts w:ascii="宋体" w:hAnsi="宋体" w:hint="eastAsia"/>
                <w:sz w:val="18"/>
                <w:szCs w:val="18"/>
              </w:rPr>
              <w:t>&lt;/</w:t>
            </w:r>
            <w:r w:rsidRPr="002F0D80">
              <w:rPr>
                <w:rFonts w:ascii="宋体" w:hAnsi="宋体" w:cs="Calibri"/>
                <w:kern w:val="0"/>
                <w:sz w:val="18"/>
                <w:szCs w:val="18"/>
              </w:rPr>
              <w:t>AnesDoctor</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PrepareBlood</w:t>
            </w:r>
            <w:r w:rsidRPr="002F0D80">
              <w:rPr>
                <w:rFonts w:ascii="宋体" w:hAnsi="宋体" w:hint="eastAsia"/>
                <w:sz w:val="18"/>
                <w:szCs w:val="18"/>
              </w:rPr>
              <w:t>&gt;</w:t>
            </w:r>
            <w:r w:rsidRPr="002F0D80">
              <w:rPr>
                <w:rFonts w:ascii="宋体" w:hAnsi="宋体" w:cs="宋体" w:hint="eastAsia"/>
                <w:kern w:val="0"/>
                <w:sz w:val="18"/>
                <w:szCs w:val="18"/>
              </w:rPr>
              <w:t>是否备血</w:t>
            </w:r>
            <w:r w:rsidRPr="002F0D80">
              <w:rPr>
                <w:rFonts w:ascii="宋体" w:hAnsi="宋体" w:hint="eastAsia"/>
                <w:sz w:val="18"/>
                <w:szCs w:val="18"/>
              </w:rPr>
              <w:t>&lt;/</w:t>
            </w:r>
            <w:r w:rsidRPr="002F0D80">
              <w:rPr>
                <w:rFonts w:ascii="宋体" w:hAnsi="宋体" w:cs="Calibri"/>
                <w:kern w:val="0"/>
                <w:sz w:val="18"/>
                <w:szCs w:val="18"/>
              </w:rPr>
              <w:t>PrepareBlood</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UseSelfBlood</w:t>
            </w:r>
            <w:r w:rsidRPr="002F0D80">
              <w:rPr>
                <w:rFonts w:ascii="宋体" w:hAnsi="宋体" w:hint="eastAsia"/>
                <w:sz w:val="18"/>
                <w:szCs w:val="18"/>
              </w:rPr>
              <w:t>&gt;</w:t>
            </w:r>
            <w:r w:rsidRPr="002F0D80">
              <w:rPr>
                <w:rFonts w:ascii="宋体" w:hAnsi="宋体" w:cs="宋体" w:hint="eastAsia"/>
                <w:kern w:val="0"/>
                <w:sz w:val="18"/>
                <w:szCs w:val="18"/>
              </w:rPr>
              <w:t>是否自体血回收</w:t>
            </w:r>
            <w:r w:rsidRPr="002F0D80">
              <w:rPr>
                <w:rFonts w:ascii="宋体" w:hAnsi="宋体" w:hint="eastAsia"/>
                <w:sz w:val="18"/>
                <w:szCs w:val="18"/>
              </w:rPr>
              <w:t>&lt;/</w:t>
            </w:r>
            <w:r w:rsidRPr="002F0D80">
              <w:rPr>
                <w:rFonts w:ascii="宋体" w:hAnsi="宋体" w:cs="Calibri"/>
                <w:kern w:val="0"/>
                <w:sz w:val="18"/>
                <w:szCs w:val="18"/>
              </w:rPr>
              <w:t>UseSelfBlood</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UseSelfBlood</w:t>
            </w:r>
            <w:r w:rsidRPr="002F0D80">
              <w:rPr>
                <w:rFonts w:ascii="宋体" w:hAnsi="宋体" w:hint="eastAsia"/>
                <w:sz w:val="18"/>
                <w:szCs w:val="18"/>
              </w:rPr>
              <w:t>&gt;</w:t>
            </w:r>
            <w:r w:rsidRPr="002F0D80">
              <w:rPr>
                <w:rFonts w:ascii="宋体" w:hAnsi="宋体" w:cs="宋体" w:hint="eastAsia"/>
                <w:kern w:val="0"/>
                <w:sz w:val="18"/>
                <w:szCs w:val="18"/>
              </w:rPr>
              <w:t>是否体外循环</w:t>
            </w:r>
            <w:r w:rsidRPr="002F0D80">
              <w:rPr>
                <w:rFonts w:ascii="宋体" w:hAnsi="宋体" w:hint="eastAsia"/>
                <w:sz w:val="18"/>
                <w:szCs w:val="18"/>
              </w:rPr>
              <w:t>&lt;/</w:t>
            </w:r>
            <w:r w:rsidRPr="002F0D80">
              <w:rPr>
                <w:rFonts w:ascii="宋体" w:hAnsi="宋体" w:cs="Calibri"/>
                <w:kern w:val="0"/>
                <w:sz w:val="18"/>
                <w:szCs w:val="18"/>
              </w:rPr>
              <w:t>UseSelfBlood</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hint="eastAsia"/>
                <w:kern w:val="0"/>
                <w:sz w:val="18"/>
                <w:szCs w:val="18"/>
              </w:rPr>
              <w:t>Mini</w:t>
            </w:r>
            <w:r w:rsidRPr="002F0D80">
              <w:rPr>
                <w:rFonts w:ascii="宋体" w:hAnsi="宋体" w:cs="Calibri"/>
                <w:kern w:val="0"/>
                <w:sz w:val="18"/>
                <w:szCs w:val="18"/>
              </w:rPr>
              <w:t>Invasive</w:t>
            </w:r>
            <w:r w:rsidRPr="002F0D80">
              <w:rPr>
                <w:rFonts w:ascii="宋体" w:hAnsi="宋体" w:hint="eastAsia"/>
                <w:sz w:val="18"/>
                <w:szCs w:val="18"/>
              </w:rPr>
              <w:t>&gt;</w:t>
            </w:r>
            <w:r w:rsidRPr="002F0D80">
              <w:rPr>
                <w:rFonts w:ascii="宋体" w:hAnsi="宋体" w:cs="宋体" w:hint="eastAsia"/>
                <w:kern w:val="0"/>
                <w:sz w:val="18"/>
                <w:szCs w:val="18"/>
              </w:rPr>
              <w:t>是否微创手术</w:t>
            </w:r>
            <w:r w:rsidRPr="002F0D80">
              <w:rPr>
                <w:rFonts w:ascii="宋体" w:hAnsi="宋体" w:hint="eastAsia"/>
                <w:sz w:val="18"/>
                <w:szCs w:val="18"/>
              </w:rPr>
              <w:t>&lt;/</w:t>
            </w:r>
            <w:r w:rsidRPr="002F0D80">
              <w:rPr>
                <w:rFonts w:ascii="宋体" w:hAnsi="宋体" w:cs="Calibri" w:hint="eastAsia"/>
                <w:kern w:val="0"/>
                <w:sz w:val="18"/>
                <w:szCs w:val="18"/>
              </w:rPr>
              <w:t>Mini</w:t>
            </w:r>
            <w:r w:rsidRPr="002F0D80">
              <w:rPr>
                <w:rFonts w:ascii="宋体" w:hAnsi="宋体" w:cs="Calibri"/>
                <w:kern w:val="0"/>
                <w:sz w:val="18"/>
                <w:szCs w:val="18"/>
              </w:rPr>
              <w:t>Invasive</w:t>
            </w:r>
            <w:r w:rsidRPr="002F0D80">
              <w:rPr>
                <w:rFonts w:ascii="宋体" w:hAnsi="宋体" w:hint="eastAsia"/>
                <w:sz w:val="18"/>
                <w:szCs w:val="18"/>
              </w:rPr>
              <w:t>&gt;</w:t>
            </w:r>
          </w:p>
          <w:p w:rsidR="003F37A9" w:rsidRPr="002F0D80" w:rsidRDefault="003F37A9" w:rsidP="003F37A9">
            <w:pPr>
              <w:ind w:firstLineChars="236" w:firstLine="425"/>
              <w:rPr>
                <w:rFonts w:ascii="宋体" w:hAnsi="宋体"/>
                <w:sz w:val="18"/>
                <w:szCs w:val="18"/>
              </w:rPr>
            </w:pPr>
            <w:r w:rsidRPr="002F0D80">
              <w:rPr>
                <w:rFonts w:ascii="宋体" w:hAnsi="宋体" w:hint="eastAsia"/>
                <w:sz w:val="18"/>
                <w:szCs w:val="18"/>
              </w:rPr>
              <w:t>&lt;</w:t>
            </w:r>
            <w:r w:rsidRPr="002F0D80">
              <w:rPr>
                <w:rFonts w:ascii="宋体" w:hAnsi="宋体" w:cs="Calibri"/>
                <w:kern w:val="0"/>
                <w:sz w:val="18"/>
                <w:szCs w:val="18"/>
              </w:rPr>
              <w:t>Isolation</w:t>
            </w:r>
            <w:r w:rsidRPr="002F0D80">
              <w:rPr>
                <w:rFonts w:ascii="宋体" w:hAnsi="宋体" w:hint="eastAsia"/>
                <w:sz w:val="18"/>
                <w:szCs w:val="18"/>
              </w:rPr>
              <w:t>&gt;</w:t>
            </w:r>
            <w:r w:rsidRPr="002F0D80">
              <w:rPr>
                <w:rFonts w:ascii="宋体" w:hAnsi="宋体" w:cs="宋体" w:hint="eastAsia"/>
                <w:kern w:val="0"/>
                <w:sz w:val="18"/>
                <w:szCs w:val="18"/>
              </w:rPr>
              <w:t>是否隔离</w:t>
            </w:r>
            <w:r w:rsidRPr="002F0D80">
              <w:rPr>
                <w:rFonts w:ascii="宋体" w:hAnsi="宋体" w:hint="eastAsia"/>
                <w:sz w:val="18"/>
                <w:szCs w:val="18"/>
              </w:rPr>
              <w:t>&lt;/</w:t>
            </w:r>
            <w:r w:rsidRPr="002F0D80">
              <w:rPr>
                <w:rFonts w:ascii="宋体" w:hAnsi="宋体" w:cs="Calibri"/>
                <w:kern w:val="0"/>
                <w:sz w:val="18"/>
                <w:szCs w:val="18"/>
              </w:rPr>
              <w:t>Isolation</w:t>
            </w:r>
            <w:r w:rsidRPr="002F0D80">
              <w:rPr>
                <w:rFonts w:ascii="宋体" w:hAnsi="宋体" w:hint="eastAsia"/>
                <w:sz w:val="18"/>
                <w:szCs w:val="18"/>
              </w:rPr>
              <w:t>&gt;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t>&lt;OperationList&gt;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&lt;OperationItem&gt;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&lt;ItemCode&gt;项目编码&lt;/ItemCode&gt;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&lt;ItemName&gt;项目名称&lt;/ItemName&gt;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&lt;UnitPrice&gt;单价&lt;/UnitPrice&gt;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&lt;FeeRate&gt;收费比例&lt;/FeeRate&gt;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&lt;Qty&gt;数量&lt;/Qty&gt;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&lt;StockUnit&gt;单位&lt;/StockUnit&gt;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&lt;Degree&gt;手术规模&lt;/Degree&gt;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&lt;IcniType&gt;切口类型&lt;/IcniType&gt;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&lt;Screenup&gt;幕上幕下&lt;/Screenup&gt;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&lt;Yngerm&gt;1有菌/0无菌&lt;/Yngerm&gt;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&lt;OpePos&gt;手术部位&lt;/OpePos&gt;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&lt;Ynurgent&gt;1加急/0否&lt;/Ynurgent&gt;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&lt;Ynchange&gt;1病危/0否&lt;/Ynchange&gt;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&lt;Ynheavy&gt;1重症/0否&lt;/Ynheavy&gt;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&lt;Ynspecial&gt;1特殊手术/0否&lt;/Ynspecial&gt;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&lt;MainFlag&gt;1主手术/0否&lt;/MainFlag&gt;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&lt;Remark&gt;备注&lt;/Remark&gt;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&lt;Ynvalid&gt;1有效/0无效&lt;/Ynvalid&gt;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&lt;OperCode&gt;操作员&lt;/OperCode&gt;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&lt;OperDate&gt;操作时间&lt;/OperDate&gt;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&lt;LevelCode&gt;手术级别编码&lt;/LevelCode&gt;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&lt;LevelName&gt;手术级别名称&lt;/LevelName&gt;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&lt;LevelSystem&gt;手术级别编码系统&lt;/LevelSystem&gt;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&lt;/OperationItem&gt;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&lt;OperationItem&gt;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&lt;/OperationItem&gt;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t>&lt;/OperationList&gt;</w:t>
            </w:r>
          </w:p>
          <w:p w:rsidR="003F37A9" w:rsidRPr="002F0D80" w:rsidRDefault="003F37A9" w:rsidP="003F37A9">
            <w:pPr>
              <w:rPr>
                <w:rFonts w:ascii="宋体" w:hAnsi="宋体"/>
                <w:sz w:val="18"/>
                <w:szCs w:val="18"/>
              </w:rPr>
            </w:pPr>
            <w:r w:rsidRPr="002F0D80">
              <w:rPr>
                <w:rFonts w:ascii="宋体" w:hAnsi="宋体"/>
                <w:sz w:val="18"/>
                <w:szCs w:val="18"/>
              </w:rPr>
              <w:tab/>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t>&lt;DiagnoseList&gt;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&lt;DiagnoseItem&gt;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&lt;HappenNo&gt;发生序号&lt;/HappenNo&gt;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&lt;DiagKind&gt;诊断类别&lt;/DiagKind&gt;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&lt;IcdCode&gt;诊断代码&lt;/IcdCode&gt;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&lt;DiagName&gt;诊断名称&lt;/DiagName&gt;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&lt;DiagDate&gt;诊断日期&lt;/DiagDate&gt;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&lt;DoctCode&gt;诊断医生代码&lt;/DoctCode&gt;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&lt;DiagDocName&gt;诊断医师名称&lt;/DiagDocName&gt;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&lt;DiagFlag&gt;是否无效 1有效 0无效&lt;/DiagFlag&gt;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&lt;DeptCode&gt;科室&lt;/DeptCode&gt;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&lt;MainFlag&gt;是否主诊断  1 主诊断 0 其他诊断&lt;/MainFlag&gt;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&lt;Operationno&gt;手术序号&lt;/Operationno&gt;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&lt;Mark&gt;备注&lt;/Mark&gt;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&lt;OperCode&gt;操作员&lt;/OperCode&gt;</w:t>
            </w:r>
          </w:p>
          <w:p w:rsidR="003F37A9" w:rsidRPr="002F0D80" w:rsidRDefault="003F37A9" w:rsidP="003F37A9">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&lt;OperDate&gt;操作时间&lt;/OperDate&gt;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&lt;/DiagnoseItem&gt;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&lt;DiagnoseItem&gt;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&lt;/DiagnoseItem&gt;</w:t>
            </w:r>
          </w:p>
          <w:p w:rsidR="003F37A9" w:rsidRPr="002F0D80" w:rsidRDefault="003F37A9" w:rsidP="003F37A9">
            <w:pPr>
              <w:rPr>
                <w:rFonts w:ascii="宋体" w:hAnsi="宋体"/>
                <w:sz w:val="18"/>
                <w:szCs w:val="18"/>
              </w:rPr>
            </w:pPr>
            <w:r w:rsidRPr="002F0D80">
              <w:rPr>
                <w:rFonts w:ascii="宋体" w:hAnsi="宋体"/>
                <w:sz w:val="18"/>
                <w:szCs w:val="18"/>
              </w:rPr>
              <w:tab/>
            </w:r>
            <w:r w:rsidRPr="002F0D80">
              <w:rPr>
                <w:rFonts w:ascii="宋体" w:hAnsi="宋体"/>
                <w:sz w:val="18"/>
                <w:szCs w:val="18"/>
              </w:rPr>
              <w:tab/>
              <w:t>&lt;/DiagnoseList&gt;</w:t>
            </w:r>
          </w:p>
          <w:p w:rsidR="003F37A9" w:rsidRPr="002F0D80" w:rsidRDefault="003F37A9" w:rsidP="003F37A9">
            <w:pPr>
              <w:rPr>
                <w:rFonts w:ascii="Calibri" w:hAnsi="Calibri"/>
              </w:rPr>
            </w:pPr>
            <w:r w:rsidRPr="002F0D80">
              <w:rPr>
                <w:rFonts w:ascii="宋体" w:hAnsi="宋体"/>
                <w:sz w:val="18"/>
                <w:szCs w:val="18"/>
              </w:rPr>
              <w:t>&lt;/OperationRequest&gt;</w:t>
            </w:r>
          </w:p>
        </w:tc>
      </w:tr>
    </w:tbl>
    <w:p w:rsidR="00D77BBA" w:rsidRPr="002F0D80" w:rsidRDefault="00D77BBA"/>
    <w:p w:rsidR="00AF6AA7" w:rsidRPr="002F0D80" w:rsidRDefault="00AF6AA7"/>
    <w:p w:rsidR="00154039" w:rsidRPr="002F0D80" w:rsidRDefault="00154039"/>
    <w:p w:rsidR="00D77BBA" w:rsidRPr="002F0D80" w:rsidRDefault="00FF2080" w:rsidP="00FF2080">
      <w:pPr>
        <w:pStyle w:val="2"/>
        <w:spacing w:before="0" w:beforeAutospacing="0" w:after="0" w:afterAutospacing="0" w:line="360" w:lineRule="auto"/>
        <w:rPr>
          <w:rFonts w:ascii="宋体" w:hAnsi="宋体"/>
        </w:rPr>
      </w:pPr>
      <w:bookmarkStart w:id="25" w:name="_Toc369870515"/>
      <w:bookmarkStart w:id="26" w:name="_Toc425243295"/>
      <w:r w:rsidRPr="002F0D80">
        <w:rPr>
          <w:rFonts w:ascii="宋体" w:hAnsi="宋体" w:hint="eastAsia"/>
        </w:rPr>
        <w:t>用血申请(已确定)</w:t>
      </w:r>
      <w:bookmarkEnd w:id="25"/>
      <w:bookmarkEnd w:id="26"/>
    </w:p>
    <w:p w:rsidR="00FF2080" w:rsidRPr="002F0D80" w:rsidRDefault="00FF2080" w:rsidP="00264A2C">
      <w:pPr>
        <w:pStyle w:val="3"/>
      </w:pPr>
      <w:bookmarkStart w:id="27" w:name="_Toc369870516"/>
      <w:bookmarkStart w:id="28" w:name="_Toc425243296"/>
      <w:r w:rsidRPr="002F0D80">
        <w:rPr>
          <w:rFonts w:hint="eastAsia"/>
        </w:rPr>
        <w:t>表结构</w:t>
      </w:r>
      <w:r w:rsidR="00476910" w:rsidRPr="002F0D80">
        <w:rPr>
          <w:rFonts w:hint="eastAsia"/>
        </w:rPr>
        <w:t>说明</w:t>
      </w:r>
      <w:bookmarkEnd w:id="27"/>
      <w:bookmarkEnd w:id="28"/>
    </w:p>
    <w:p w:rsidR="00FF2080" w:rsidRPr="002F0D80" w:rsidRDefault="00FF2080" w:rsidP="00FF2080">
      <w:r w:rsidRPr="002F0D80">
        <w:rPr>
          <w:rFonts w:hint="eastAsia"/>
        </w:rPr>
        <w:t>结构定义：</w:t>
      </w:r>
      <w:r w:rsidR="00964BCC" w:rsidRPr="002F0D80">
        <w:rPr>
          <w:rFonts w:ascii="宋体" w:hAnsi="宋体"/>
          <w:sz w:val="18"/>
          <w:szCs w:val="18"/>
        </w:rPr>
        <w:t>UseBloodRequest</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3C24AE">
        <w:trPr>
          <w:trHeight w:val="497"/>
          <w:jc w:val="center"/>
        </w:trPr>
        <w:tc>
          <w:tcPr>
            <w:tcW w:w="648"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类型</w:t>
            </w:r>
            <w:r w:rsidRPr="002F0D80">
              <w:rPr>
                <w:rFonts w:ascii="宋体" w:hAnsi="宋体" w:cs="Arial"/>
                <w:b/>
                <w:sz w:val="18"/>
                <w:szCs w:val="18"/>
              </w:rPr>
              <w:t>(</w:t>
            </w:r>
            <w:r w:rsidRPr="002F0D80">
              <w:rPr>
                <w:rFonts w:ascii="宋体" w:hAnsi="宋体" w:cs="Arial" w:hint="eastAsia"/>
                <w:b/>
                <w:sz w:val="18"/>
                <w:szCs w:val="18"/>
              </w:rPr>
              <w:t>长度</w:t>
            </w:r>
            <w:r w:rsidRPr="002F0D80">
              <w:rPr>
                <w:rFonts w:ascii="宋体" w:hAnsi="宋体" w:cs="Arial"/>
                <w:b/>
                <w:sz w:val="18"/>
                <w:szCs w:val="18"/>
              </w:rPr>
              <w:t>)</w:t>
            </w:r>
          </w:p>
        </w:tc>
        <w:tc>
          <w:tcPr>
            <w:tcW w:w="951"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3C24AE">
        <w:trPr>
          <w:trHeight w:val="213"/>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ApplyNum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用血申请单号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ApplyState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申请状态(1申请、2配血、3发血、4作废)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ApplyState</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申请状态名称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ApplyState</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申请状态编码系统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PatientType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1 住院 ，2 门诊</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PatientNo</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住院号/门诊病历号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PatientNo</w:t>
            </w:r>
            <w:r w:rsidRPr="002F0D80">
              <w:rPr>
                <w:rFonts w:ascii="宋体" w:hAnsi="宋体" w:cs="宋体" w:hint="eastAsia"/>
                <w:kern w:val="0"/>
                <w:sz w:val="18"/>
                <w:szCs w:val="18"/>
              </w:rPr>
              <w:t>Domain</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患者住院号/门诊病历号域ID</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ClinicNo</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就诊流水号(住院流水号 门诊流水号)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ClinicNo</w:t>
            </w:r>
            <w:r w:rsidRPr="002F0D80">
              <w:rPr>
                <w:rFonts w:ascii="宋体" w:hAnsi="宋体" w:cs="宋体" w:hint="eastAsia"/>
                <w:kern w:val="0"/>
                <w:sz w:val="18"/>
                <w:szCs w:val="18"/>
              </w:rPr>
              <w:t>Domain</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患者就诊流水号域ID</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Name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患者姓名</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SexCode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性别代码</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Sex</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性别名称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SexSystem</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性别编码系统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Age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年龄</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DeptCode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病区</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NurseCellCode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所属护士站</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BedNo</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床号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Diagnose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临时诊断</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DiagnoseName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诊断名称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BloodAim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输血目的</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Quality</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输血性质</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Quality</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输血性质名称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Quality</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输血性质编码系统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Insource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VARCHAR2(50)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受血者属地ID</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Insource</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受血者属地名称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Insource</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受血者属地编码系统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OrderTime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预定输血日期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BloodKind</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申请血型</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BloodKind</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申请血型名称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BloodKind</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申请血型编码系统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BloodTypeCode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申请血液成分</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BloodType</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申请血液成分名称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BloodType</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申请血液成分编码系统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Quantity</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NUMBER(14,2)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申请数量</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StockUnit</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血液成分单位</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Rh</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RH </w:t>
            </w:r>
          </w:p>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 1 阳性  0 阴性  2 待查</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Rh</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RH名称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RhSystem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RH编码系统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Pregnant</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孕产情况</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Hematin</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NUMBER(6,2)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受血者血红蛋白</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Hct</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NUMBER(6,2)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受血者HCT</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Platelet</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NUMBER(6,2)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受血者血小板</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Alt</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NUMBER(6,2)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受血者ALT</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AntiHcv</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受血者Anti-HCV  </w:t>
            </w:r>
          </w:p>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 1 阳性  0 阴性  2 待查</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AntiHcv</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Anti-HCV名称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AntiHcv</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Anti-HCV编码系统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AntiHiv</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受血者Anti-HIV1/2 </w:t>
            </w:r>
          </w:p>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 1 阳性  0 阴性  2 待查</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AntiHiv</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Anti-HIV名称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AntiHiv</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Anti-HIV编码系统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Lues</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受血者梅毒 </w:t>
            </w:r>
          </w:p>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 1 阳性  0 阴性  2 待查</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Lues</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受血者梅毒名称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Lues</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受血者梅毒编码系统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Hbsag</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受血者HbsAg  1 阳性  0 阴性  2 待查</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Hbsag</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HbsAg名称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Hbsag</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HbsAg编码系统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Bloodhistory</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既往输血史(0无,有n次)</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PatientBloodkind</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受血者血型</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IsCharge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用血互助金（缴纳、免交）  1 缴纳 0 免交</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ApplyDocCode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申请医师</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ApplyTime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申请时间</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ChargeDocCode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主治医师</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Remarks</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VARCHAR2(100)</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备注</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MatchResult</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'1'</w:t>
            </w: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配血结果 1 有效 0 无效</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CancelCode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作废人</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CancelDate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作废时间</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OperCode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操作员</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OperDate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操作时间</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Reacthistory</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输血反应史   0 无  1发热  2过敏 3其它 </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Reacthistory</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输血反应史名称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Reacthistory</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输血反应史编码系统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Drughistory</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药物史  </w:t>
            </w:r>
          </w:p>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 xml:space="preserve"> 0无  1使用肝素 2右旋糖酐</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Drughistory</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药物史名称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Drughistory</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药物史编码系统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SpecialistDirector</w:t>
            </w:r>
            <w:r w:rsidRPr="002F0D80">
              <w:rPr>
                <w:rFonts w:ascii="宋体" w:hAnsi="宋体" w:cs="宋体" w:hint="eastAsia"/>
                <w:kern w:val="0"/>
                <w:sz w:val="18"/>
                <w:szCs w:val="18"/>
              </w:rPr>
              <w:t>ID</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专科主任ID</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SpecialistDirector</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专科主任名称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A</w:t>
            </w:r>
            <w:r w:rsidRPr="002F0D80">
              <w:rPr>
                <w:rFonts w:ascii="宋体" w:hAnsi="宋体" w:cs="宋体"/>
                <w:kern w:val="0"/>
                <w:sz w:val="18"/>
                <w:szCs w:val="18"/>
              </w:rPr>
              <w:t>pplyDepartments</w:t>
            </w:r>
            <w:r w:rsidRPr="002F0D80">
              <w:rPr>
                <w:rFonts w:ascii="宋体" w:hAnsi="宋体" w:cs="宋体" w:hint="eastAsia"/>
                <w:kern w:val="0"/>
                <w:sz w:val="18"/>
                <w:szCs w:val="18"/>
              </w:rPr>
              <w:t>ID</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申请</w:t>
            </w:r>
            <w:r w:rsidRPr="002F0D80">
              <w:rPr>
                <w:rFonts w:ascii="宋体" w:hAnsi="宋体" w:cs="宋体" w:hint="eastAsia"/>
                <w:kern w:val="0"/>
                <w:sz w:val="18"/>
                <w:szCs w:val="18"/>
              </w:rPr>
              <w:t>科室</w:t>
            </w:r>
          </w:p>
        </w:tc>
      </w:tr>
      <w:tr w:rsidR="00FF20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A</w:t>
            </w:r>
            <w:r w:rsidRPr="002F0D80">
              <w:rPr>
                <w:rFonts w:ascii="宋体" w:hAnsi="宋体" w:cs="宋体"/>
                <w:kern w:val="0"/>
                <w:sz w:val="18"/>
                <w:szCs w:val="18"/>
              </w:rPr>
              <w:t>pplyDepartments</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申请</w:t>
            </w:r>
            <w:r w:rsidRPr="002F0D80">
              <w:rPr>
                <w:rFonts w:ascii="宋体" w:hAnsi="宋体" w:cs="宋体" w:hint="eastAsia"/>
                <w:kern w:val="0"/>
                <w:sz w:val="18"/>
                <w:szCs w:val="18"/>
              </w:rPr>
              <w:t>科室名称</w:t>
            </w:r>
          </w:p>
        </w:tc>
      </w:tr>
    </w:tbl>
    <w:p w:rsidR="00FF2080" w:rsidRPr="002F0D80" w:rsidRDefault="00FF2080" w:rsidP="00FF2080"/>
    <w:p w:rsidR="00FF2080" w:rsidRPr="002F0D80" w:rsidRDefault="00FF2080" w:rsidP="00264A2C">
      <w:pPr>
        <w:pStyle w:val="3"/>
      </w:pPr>
      <w:bookmarkStart w:id="29" w:name="_Toc369870517"/>
      <w:bookmarkStart w:id="30" w:name="_Toc425243297"/>
      <w:r w:rsidRPr="002F0D80">
        <w:rPr>
          <w:rFonts w:hint="eastAsia"/>
        </w:rPr>
        <w:t>XML结构范例</w:t>
      </w:r>
      <w:bookmarkEnd w:id="29"/>
      <w:bookmarkEnd w:id="30"/>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5"/>
      </w:tblGrid>
      <w:tr w:rsidR="00D15388" w:rsidRPr="002F0D80" w:rsidTr="003C24AE">
        <w:trPr>
          <w:jc w:val="center"/>
        </w:trPr>
        <w:tc>
          <w:tcPr>
            <w:tcW w:w="9215" w:type="dxa"/>
            <w:shd w:val="clear" w:color="auto" w:fill="auto"/>
          </w:tcPr>
          <w:p w:rsidR="00FF2080" w:rsidRPr="002F0D80" w:rsidRDefault="00FF2080" w:rsidP="003C24AE">
            <w:pPr>
              <w:rPr>
                <w:rFonts w:ascii="宋体" w:hAnsi="宋体"/>
                <w:sz w:val="18"/>
                <w:szCs w:val="18"/>
              </w:rPr>
            </w:pPr>
            <w:r w:rsidRPr="002F0D80">
              <w:rPr>
                <w:rFonts w:ascii="宋体" w:hAnsi="宋体"/>
                <w:sz w:val="18"/>
                <w:szCs w:val="18"/>
              </w:rPr>
              <w:t>&lt;UseBloodRequest&gt;</w:t>
            </w:r>
          </w:p>
          <w:p w:rsidR="00FF2080" w:rsidRPr="002F0D80" w:rsidRDefault="00FF2080" w:rsidP="003C24AE">
            <w:pPr>
              <w:rPr>
                <w:rFonts w:ascii="宋体" w:hAnsi="宋体"/>
                <w:sz w:val="18"/>
                <w:szCs w:val="18"/>
              </w:rPr>
            </w:pPr>
            <w:r w:rsidRPr="002F0D80">
              <w:rPr>
                <w:rFonts w:ascii="宋体" w:hAnsi="宋体" w:hint="eastAsia"/>
                <w:sz w:val="18"/>
                <w:szCs w:val="18"/>
              </w:rPr>
              <w:tab/>
              <w:t>&lt;ApplyNum&gt;用血申请单号&lt;/ApplyNum&gt;</w:t>
            </w:r>
          </w:p>
          <w:p w:rsidR="00FF2080" w:rsidRPr="002F0D80" w:rsidRDefault="00FF2080" w:rsidP="003C24AE">
            <w:pPr>
              <w:rPr>
                <w:rFonts w:ascii="宋体" w:hAnsi="宋体"/>
                <w:sz w:val="18"/>
                <w:szCs w:val="18"/>
              </w:rPr>
            </w:pPr>
            <w:r w:rsidRPr="002F0D80">
              <w:rPr>
                <w:rFonts w:ascii="宋体" w:hAnsi="宋体" w:hint="eastAsia"/>
                <w:sz w:val="18"/>
                <w:szCs w:val="18"/>
              </w:rPr>
              <w:tab/>
              <w:t>&lt;ApplyState&gt;申请状态(1申请、2配血、3发血、4作废)&lt;/ApplyState&gt;</w:t>
            </w:r>
          </w:p>
          <w:p w:rsidR="00FF2080" w:rsidRPr="002F0D80" w:rsidRDefault="00FF2080" w:rsidP="003C24AE">
            <w:pPr>
              <w:rPr>
                <w:rFonts w:ascii="宋体" w:hAnsi="宋体"/>
                <w:sz w:val="18"/>
                <w:szCs w:val="18"/>
              </w:rPr>
            </w:pPr>
            <w:r w:rsidRPr="002F0D80">
              <w:rPr>
                <w:rFonts w:ascii="宋体" w:hAnsi="宋体" w:hint="eastAsia"/>
                <w:sz w:val="18"/>
                <w:szCs w:val="18"/>
              </w:rPr>
              <w:tab/>
              <w:t>&lt;ApplyStateName&gt;申请状态名称&lt;/ApplyStateName&gt;</w:t>
            </w:r>
          </w:p>
          <w:p w:rsidR="00FF2080" w:rsidRPr="002F0D80" w:rsidRDefault="00FF2080" w:rsidP="003C24AE">
            <w:pPr>
              <w:rPr>
                <w:rFonts w:ascii="宋体" w:hAnsi="宋体"/>
                <w:sz w:val="18"/>
                <w:szCs w:val="18"/>
              </w:rPr>
            </w:pPr>
            <w:r w:rsidRPr="002F0D80">
              <w:rPr>
                <w:rFonts w:ascii="宋体" w:hAnsi="宋体" w:hint="eastAsia"/>
                <w:sz w:val="18"/>
                <w:szCs w:val="18"/>
              </w:rPr>
              <w:tab/>
              <w:t>&lt;ApplyStateSystem&gt;申请状态编码系统&lt;/ApplyStateSystem&gt;</w:t>
            </w:r>
          </w:p>
          <w:p w:rsidR="00FF2080" w:rsidRPr="002F0D80" w:rsidRDefault="00FF2080" w:rsidP="003C24AE">
            <w:pPr>
              <w:rPr>
                <w:rFonts w:ascii="宋体" w:hAnsi="宋体"/>
                <w:sz w:val="18"/>
                <w:szCs w:val="18"/>
              </w:rPr>
            </w:pPr>
            <w:r w:rsidRPr="002F0D80">
              <w:rPr>
                <w:rFonts w:ascii="宋体" w:hAnsi="宋体" w:hint="eastAsia"/>
                <w:sz w:val="18"/>
                <w:szCs w:val="18"/>
              </w:rPr>
              <w:tab/>
              <w:t>&lt;PatientType&gt;1 住院 ，2 门诊&lt;/PatientType&gt;</w:t>
            </w:r>
          </w:p>
          <w:p w:rsidR="00FF2080" w:rsidRPr="002F0D80" w:rsidRDefault="00FF2080" w:rsidP="003C24AE">
            <w:pPr>
              <w:rPr>
                <w:rFonts w:ascii="宋体" w:hAnsi="宋体"/>
                <w:sz w:val="18"/>
                <w:szCs w:val="18"/>
              </w:rPr>
            </w:pPr>
            <w:r w:rsidRPr="002F0D80">
              <w:rPr>
                <w:rFonts w:ascii="宋体" w:hAnsi="宋体" w:hint="eastAsia"/>
                <w:sz w:val="18"/>
                <w:szCs w:val="18"/>
              </w:rPr>
              <w:tab/>
              <w:t>&lt;PatientNo&gt;住院号/门诊病历号&lt;/PatientNo&gt;</w:t>
            </w:r>
          </w:p>
          <w:p w:rsidR="00FF2080" w:rsidRPr="002F0D80" w:rsidRDefault="00FF2080" w:rsidP="003C24AE">
            <w:pPr>
              <w:rPr>
                <w:rFonts w:ascii="宋体" w:hAnsi="宋体"/>
                <w:sz w:val="18"/>
                <w:szCs w:val="18"/>
              </w:rPr>
            </w:pPr>
            <w:r w:rsidRPr="002F0D80">
              <w:rPr>
                <w:rFonts w:ascii="宋体" w:hAnsi="宋体" w:hint="eastAsia"/>
                <w:sz w:val="18"/>
                <w:szCs w:val="18"/>
              </w:rPr>
              <w:tab/>
              <w:t>&lt;ClinicNo&gt;就诊流水号(住院流水号 门诊流水号)&lt;/ClinicNo&gt;</w:t>
            </w:r>
          </w:p>
          <w:p w:rsidR="00FF2080" w:rsidRPr="002F0D80" w:rsidRDefault="00FF2080" w:rsidP="003C24AE">
            <w:pPr>
              <w:rPr>
                <w:rFonts w:ascii="宋体" w:hAnsi="宋体"/>
                <w:sz w:val="18"/>
                <w:szCs w:val="18"/>
              </w:rPr>
            </w:pPr>
            <w:r w:rsidRPr="002F0D80">
              <w:rPr>
                <w:rFonts w:ascii="宋体" w:hAnsi="宋体" w:hint="eastAsia"/>
                <w:sz w:val="18"/>
                <w:szCs w:val="18"/>
              </w:rPr>
              <w:tab/>
              <w:t>&lt;Name&gt;患者姓名&lt;/Name&gt;</w:t>
            </w:r>
          </w:p>
          <w:p w:rsidR="00FF2080" w:rsidRPr="002F0D80" w:rsidRDefault="00FF2080" w:rsidP="003C24AE">
            <w:pPr>
              <w:rPr>
                <w:rFonts w:ascii="宋体" w:hAnsi="宋体"/>
                <w:sz w:val="18"/>
                <w:szCs w:val="18"/>
              </w:rPr>
            </w:pPr>
            <w:r w:rsidRPr="002F0D80">
              <w:rPr>
                <w:rFonts w:ascii="宋体" w:hAnsi="宋体" w:hint="eastAsia"/>
                <w:sz w:val="18"/>
                <w:szCs w:val="18"/>
              </w:rPr>
              <w:tab/>
              <w:t>&lt;SexCode&gt;性别代码&lt;/SexCode&gt;</w:t>
            </w:r>
          </w:p>
          <w:p w:rsidR="00FF2080" w:rsidRPr="002F0D80" w:rsidRDefault="00FF2080" w:rsidP="003C24AE">
            <w:pPr>
              <w:rPr>
                <w:rFonts w:ascii="宋体" w:hAnsi="宋体"/>
                <w:sz w:val="18"/>
                <w:szCs w:val="18"/>
              </w:rPr>
            </w:pPr>
            <w:r w:rsidRPr="002F0D80">
              <w:rPr>
                <w:rFonts w:ascii="宋体" w:hAnsi="宋体" w:hint="eastAsia"/>
                <w:sz w:val="18"/>
                <w:szCs w:val="18"/>
              </w:rPr>
              <w:tab/>
              <w:t>&lt;SexName&gt;性别名称&lt;/SexName&gt;</w:t>
            </w:r>
          </w:p>
          <w:p w:rsidR="00FF2080" w:rsidRPr="002F0D80" w:rsidRDefault="00FF2080" w:rsidP="003C24AE">
            <w:pPr>
              <w:rPr>
                <w:rFonts w:ascii="宋体" w:hAnsi="宋体"/>
                <w:sz w:val="18"/>
                <w:szCs w:val="18"/>
              </w:rPr>
            </w:pPr>
            <w:r w:rsidRPr="002F0D80">
              <w:rPr>
                <w:rFonts w:ascii="宋体" w:hAnsi="宋体" w:hint="eastAsia"/>
                <w:sz w:val="18"/>
                <w:szCs w:val="18"/>
              </w:rPr>
              <w:tab/>
              <w:t>&lt;SexSystem&gt;性别编码系统&lt;/SexSystem&gt;</w:t>
            </w:r>
          </w:p>
          <w:p w:rsidR="00FF2080" w:rsidRPr="002F0D80" w:rsidRDefault="00FF2080" w:rsidP="003C24AE">
            <w:pPr>
              <w:rPr>
                <w:rFonts w:ascii="宋体" w:hAnsi="宋体"/>
                <w:sz w:val="18"/>
                <w:szCs w:val="18"/>
              </w:rPr>
            </w:pPr>
            <w:r w:rsidRPr="002F0D80">
              <w:rPr>
                <w:rFonts w:ascii="宋体" w:hAnsi="宋体" w:hint="eastAsia"/>
                <w:sz w:val="18"/>
                <w:szCs w:val="18"/>
              </w:rPr>
              <w:tab/>
              <w:t>&lt;Age&gt;年龄&lt;/Age&gt;</w:t>
            </w:r>
          </w:p>
          <w:p w:rsidR="00FF2080" w:rsidRPr="002F0D80" w:rsidRDefault="00FF2080" w:rsidP="003C24AE">
            <w:pPr>
              <w:rPr>
                <w:rFonts w:ascii="宋体" w:hAnsi="宋体"/>
                <w:sz w:val="18"/>
                <w:szCs w:val="18"/>
              </w:rPr>
            </w:pPr>
            <w:r w:rsidRPr="002F0D80">
              <w:rPr>
                <w:rFonts w:ascii="宋体" w:hAnsi="宋体" w:hint="eastAsia"/>
                <w:sz w:val="18"/>
                <w:szCs w:val="18"/>
              </w:rPr>
              <w:tab/>
              <w:t>&lt;DeptCode&gt;病区&lt;/DeptCode&gt;</w:t>
            </w:r>
          </w:p>
          <w:p w:rsidR="00FF2080" w:rsidRPr="002F0D80" w:rsidRDefault="00FF2080" w:rsidP="003C24AE">
            <w:pPr>
              <w:rPr>
                <w:rFonts w:ascii="宋体" w:hAnsi="宋体"/>
                <w:sz w:val="18"/>
                <w:szCs w:val="18"/>
              </w:rPr>
            </w:pPr>
            <w:r w:rsidRPr="002F0D80">
              <w:rPr>
                <w:rFonts w:ascii="宋体" w:hAnsi="宋体" w:hint="eastAsia"/>
                <w:sz w:val="18"/>
                <w:szCs w:val="18"/>
              </w:rPr>
              <w:tab/>
              <w:t>&lt;NurseCellCode&gt;所属护士站&lt;/NurseCellCode&gt;</w:t>
            </w:r>
          </w:p>
          <w:p w:rsidR="00FF2080" w:rsidRPr="002F0D80" w:rsidRDefault="00FF2080" w:rsidP="003C24AE">
            <w:pPr>
              <w:rPr>
                <w:rFonts w:ascii="宋体" w:hAnsi="宋体"/>
                <w:sz w:val="18"/>
                <w:szCs w:val="18"/>
              </w:rPr>
            </w:pPr>
            <w:r w:rsidRPr="002F0D80">
              <w:rPr>
                <w:rFonts w:ascii="宋体" w:hAnsi="宋体" w:hint="eastAsia"/>
                <w:sz w:val="18"/>
                <w:szCs w:val="18"/>
              </w:rPr>
              <w:tab/>
              <w:t>&lt;BedNo&gt;床号&lt;/BedNo&gt;</w:t>
            </w:r>
          </w:p>
          <w:p w:rsidR="00FF2080" w:rsidRPr="002F0D80" w:rsidRDefault="00FF2080" w:rsidP="003C24AE">
            <w:pPr>
              <w:rPr>
                <w:rFonts w:ascii="宋体" w:hAnsi="宋体"/>
                <w:sz w:val="18"/>
                <w:szCs w:val="18"/>
              </w:rPr>
            </w:pPr>
            <w:r w:rsidRPr="002F0D80">
              <w:rPr>
                <w:rFonts w:ascii="宋体" w:hAnsi="宋体" w:hint="eastAsia"/>
                <w:sz w:val="18"/>
                <w:szCs w:val="18"/>
              </w:rPr>
              <w:tab/>
              <w:t>&lt;Diagnose&gt;临时诊断&lt;/Diagnose&gt;</w:t>
            </w:r>
          </w:p>
          <w:p w:rsidR="00FF2080" w:rsidRPr="002F0D80" w:rsidRDefault="00FF2080" w:rsidP="003C24AE">
            <w:pPr>
              <w:rPr>
                <w:rFonts w:ascii="宋体" w:hAnsi="宋体"/>
                <w:sz w:val="18"/>
                <w:szCs w:val="18"/>
              </w:rPr>
            </w:pPr>
            <w:r w:rsidRPr="002F0D80">
              <w:rPr>
                <w:rFonts w:ascii="宋体" w:hAnsi="宋体" w:hint="eastAsia"/>
                <w:sz w:val="18"/>
                <w:szCs w:val="18"/>
              </w:rPr>
              <w:tab/>
              <w:t>&lt;DiagnoseName&gt;诊断名称&lt;/DiagnoseName&gt;</w:t>
            </w:r>
          </w:p>
          <w:p w:rsidR="00FF2080" w:rsidRPr="002F0D80" w:rsidRDefault="00FF2080" w:rsidP="003C24AE">
            <w:pPr>
              <w:rPr>
                <w:rFonts w:ascii="宋体" w:hAnsi="宋体"/>
                <w:sz w:val="18"/>
                <w:szCs w:val="18"/>
              </w:rPr>
            </w:pPr>
            <w:r w:rsidRPr="002F0D80">
              <w:rPr>
                <w:rFonts w:ascii="宋体" w:hAnsi="宋体" w:hint="eastAsia"/>
                <w:sz w:val="18"/>
                <w:szCs w:val="18"/>
              </w:rPr>
              <w:tab/>
              <w:t>&lt;BloodAim&gt;输血目的&lt;/BloodAim&gt;</w:t>
            </w:r>
          </w:p>
          <w:p w:rsidR="00FF2080" w:rsidRPr="002F0D80" w:rsidRDefault="00FF2080" w:rsidP="003C24AE">
            <w:pPr>
              <w:rPr>
                <w:rFonts w:ascii="宋体" w:hAnsi="宋体"/>
                <w:sz w:val="18"/>
                <w:szCs w:val="18"/>
              </w:rPr>
            </w:pPr>
            <w:r w:rsidRPr="002F0D80">
              <w:rPr>
                <w:rFonts w:ascii="宋体" w:hAnsi="宋体" w:hint="eastAsia"/>
                <w:sz w:val="18"/>
                <w:szCs w:val="18"/>
              </w:rPr>
              <w:tab/>
              <w:t>&lt;Quality&gt;输血性质&lt;/Quality&gt;</w:t>
            </w:r>
          </w:p>
          <w:p w:rsidR="00FF2080" w:rsidRPr="002F0D80" w:rsidRDefault="00FF2080" w:rsidP="003C24AE">
            <w:pPr>
              <w:rPr>
                <w:rFonts w:ascii="宋体" w:hAnsi="宋体"/>
                <w:sz w:val="18"/>
                <w:szCs w:val="18"/>
              </w:rPr>
            </w:pPr>
            <w:r w:rsidRPr="002F0D80">
              <w:rPr>
                <w:rFonts w:ascii="宋体" w:hAnsi="宋体" w:hint="eastAsia"/>
                <w:sz w:val="18"/>
                <w:szCs w:val="18"/>
              </w:rPr>
              <w:tab/>
              <w:t>&lt;QualityName&gt;输血性质名称&lt;/QualityName&gt;</w:t>
            </w:r>
          </w:p>
          <w:p w:rsidR="00FF2080" w:rsidRPr="002F0D80" w:rsidRDefault="00FF2080" w:rsidP="003C24AE">
            <w:pPr>
              <w:rPr>
                <w:rFonts w:ascii="宋体" w:hAnsi="宋体"/>
                <w:sz w:val="18"/>
                <w:szCs w:val="18"/>
              </w:rPr>
            </w:pPr>
            <w:r w:rsidRPr="002F0D80">
              <w:rPr>
                <w:rFonts w:ascii="宋体" w:hAnsi="宋体" w:hint="eastAsia"/>
                <w:sz w:val="18"/>
                <w:szCs w:val="18"/>
              </w:rPr>
              <w:tab/>
              <w:t>&lt;QualitySystem&gt;输血性质编码系统&lt;/QualitySystem&gt;</w:t>
            </w:r>
          </w:p>
          <w:p w:rsidR="00FF2080" w:rsidRPr="002F0D80" w:rsidRDefault="00FF2080" w:rsidP="003C24AE">
            <w:pPr>
              <w:rPr>
                <w:rFonts w:ascii="宋体" w:hAnsi="宋体"/>
                <w:sz w:val="18"/>
                <w:szCs w:val="18"/>
              </w:rPr>
            </w:pPr>
            <w:r w:rsidRPr="002F0D80">
              <w:rPr>
                <w:rFonts w:ascii="宋体" w:hAnsi="宋体" w:hint="eastAsia"/>
                <w:sz w:val="18"/>
                <w:szCs w:val="18"/>
              </w:rPr>
              <w:tab/>
              <w:t>&lt;Insource&gt;受血者属地ID&lt;/Insource&gt;</w:t>
            </w:r>
          </w:p>
          <w:p w:rsidR="00FF2080" w:rsidRPr="002F0D80" w:rsidRDefault="00FF2080" w:rsidP="003C24AE">
            <w:pPr>
              <w:rPr>
                <w:rFonts w:ascii="宋体" w:hAnsi="宋体"/>
                <w:sz w:val="18"/>
                <w:szCs w:val="18"/>
              </w:rPr>
            </w:pPr>
            <w:r w:rsidRPr="002F0D80">
              <w:rPr>
                <w:rFonts w:ascii="宋体" w:hAnsi="宋体" w:hint="eastAsia"/>
                <w:sz w:val="18"/>
                <w:szCs w:val="18"/>
              </w:rPr>
              <w:tab/>
              <w:t>&lt;InsourceName&gt;受血者属地名称&lt;/InsourceName&gt;</w:t>
            </w:r>
          </w:p>
          <w:p w:rsidR="00FF2080" w:rsidRPr="002F0D80" w:rsidRDefault="00FF2080" w:rsidP="003C24AE">
            <w:pPr>
              <w:rPr>
                <w:rFonts w:ascii="宋体" w:hAnsi="宋体"/>
                <w:sz w:val="18"/>
                <w:szCs w:val="18"/>
              </w:rPr>
            </w:pPr>
            <w:r w:rsidRPr="002F0D80">
              <w:rPr>
                <w:rFonts w:ascii="宋体" w:hAnsi="宋体" w:hint="eastAsia"/>
                <w:sz w:val="18"/>
                <w:szCs w:val="18"/>
              </w:rPr>
              <w:tab/>
              <w:t>&lt;InsourceSystem&gt;受血者属地编码系统&lt;/InsourceSystem&gt;</w:t>
            </w:r>
          </w:p>
          <w:p w:rsidR="00FF2080" w:rsidRPr="002F0D80" w:rsidRDefault="00FF2080" w:rsidP="003C24AE">
            <w:pPr>
              <w:rPr>
                <w:rFonts w:ascii="宋体" w:hAnsi="宋体"/>
                <w:sz w:val="18"/>
                <w:szCs w:val="18"/>
              </w:rPr>
            </w:pPr>
            <w:r w:rsidRPr="002F0D80">
              <w:rPr>
                <w:rFonts w:ascii="宋体" w:hAnsi="宋体" w:hint="eastAsia"/>
                <w:sz w:val="18"/>
                <w:szCs w:val="18"/>
              </w:rPr>
              <w:tab/>
              <w:t>&lt;OrderTime&gt;预定输血日期&lt;/OrderTime&gt;</w:t>
            </w:r>
          </w:p>
          <w:p w:rsidR="00FF2080" w:rsidRPr="002F0D80" w:rsidRDefault="00FF2080" w:rsidP="003C24AE">
            <w:pPr>
              <w:rPr>
                <w:rFonts w:ascii="宋体" w:hAnsi="宋体"/>
                <w:sz w:val="18"/>
                <w:szCs w:val="18"/>
              </w:rPr>
            </w:pPr>
            <w:r w:rsidRPr="002F0D80">
              <w:rPr>
                <w:rFonts w:ascii="宋体" w:hAnsi="宋体" w:hint="eastAsia"/>
                <w:sz w:val="18"/>
                <w:szCs w:val="18"/>
              </w:rPr>
              <w:tab/>
              <w:t>&lt;BloodKind&gt;申请血型&lt;/BloodKind&gt;</w:t>
            </w:r>
          </w:p>
          <w:p w:rsidR="00FF2080" w:rsidRPr="002F0D80" w:rsidRDefault="00FF2080" w:rsidP="003C24AE">
            <w:pPr>
              <w:rPr>
                <w:rFonts w:ascii="宋体" w:hAnsi="宋体"/>
                <w:sz w:val="18"/>
                <w:szCs w:val="18"/>
              </w:rPr>
            </w:pPr>
            <w:r w:rsidRPr="002F0D80">
              <w:rPr>
                <w:rFonts w:ascii="宋体" w:hAnsi="宋体" w:hint="eastAsia"/>
                <w:sz w:val="18"/>
                <w:szCs w:val="18"/>
              </w:rPr>
              <w:tab/>
              <w:t>&lt;BloodKindName&gt;申请血型名称&lt;/BloodKindName&gt;</w:t>
            </w:r>
          </w:p>
          <w:p w:rsidR="00FF2080" w:rsidRPr="002F0D80" w:rsidRDefault="00FF2080" w:rsidP="003C24AE">
            <w:pPr>
              <w:rPr>
                <w:rFonts w:ascii="宋体" w:hAnsi="宋体"/>
                <w:sz w:val="18"/>
                <w:szCs w:val="18"/>
              </w:rPr>
            </w:pPr>
            <w:r w:rsidRPr="002F0D80">
              <w:rPr>
                <w:rFonts w:ascii="宋体" w:hAnsi="宋体" w:hint="eastAsia"/>
                <w:sz w:val="18"/>
                <w:szCs w:val="18"/>
              </w:rPr>
              <w:tab/>
              <w:t>&lt;BloodKindSystem&gt;申请血型编码系统&lt;/BloodKindSystem&gt;</w:t>
            </w:r>
          </w:p>
          <w:p w:rsidR="00FF2080" w:rsidRPr="002F0D80" w:rsidRDefault="00FF2080" w:rsidP="003C24AE">
            <w:pPr>
              <w:rPr>
                <w:rFonts w:ascii="宋体" w:hAnsi="宋体"/>
                <w:sz w:val="18"/>
                <w:szCs w:val="18"/>
              </w:rPr>
            </w:pPr>
            <w:r w:rsidRPr="002F0D80">
              <w:rPr>
                <w:rFonts w:ascii="宋体" w:hAnsi="宋体" w:hint="eastAsia"/>
                <w:sz w:val="18"/>
                <w:szCs w:val="18"/>
              </w:rPr>
              <w:tab/>
              <w:t>&lt;BloodTypeCode&gt;申请血液成分&lt;/BloodTypeCode&gt;</w:t>
            </w:r>
          </w:p>
          <w:p w:rsidR="00FF2080" w:rsidRPr="002F0D80" w:rsidRDefault="00FF2080" w:rsidP="003C24AE">
            <w:pPr>
              <w:rPr>
                <w:rFonts w:ascii="宋体" w:hAnsi="宋体"/>
                <w:sz w:val="18"/>
                <w:szCs w:val="18"/>
              </w:rPr>
            </w:pPr>
            <w:r w:rsidRPr="002F0D80">
              <w:rPr>
                <w:rFonts w:ascii="宋体" w:hAnsi="宋体" w:hint="eastAsia"/>
                <w:sz w:val="18"/>
                <w:szCs w:val="18"/>
              </w:rPr>
              <w:tab/>
              <w:t>&lt;BloodTypeName&gt;申请血液成分名称&lt;/BloodTypeName&gt;</w:t>
            </w:r>
          </w:p>
          <w:p w:rsidR="00FF2080" w:rsidRPr="002F0D80" w:rsidRDefault="00FF2080" w:rsidP="003C24AE">
            <w:pPr>
              <w:rPr>
                <w:rFonts w:ascii="宋体" w:hAnsi="宋体"/>
                <w:sz w:val="18"/>
                <w:szCs w:val="18"/>
              </w:rPr>
            </w:pPr>
            <w:r w:rsidRPr="002F0D80">
              <w:rPr>
                <w:rFonts w:ascii="宋体" w:hAnsi="宋体" w:hint="eastAsia"/>
                <w:sz w:val="18"/>
                <w:szCs w:val="18"/>
              </w:rPr>
              <w:tab/>
              <w:t>&lt;BloodTypeSystem&gt;申请血液成分编码系统&lt;/BloodTypeSystem&gt;</w:t>
            </w:r>
          </w:p>
          <w:p w:rsidR="00FF2080" w:rsidRPr="002F0D80" w:rsidRDefault="00FF2080" w:rsidP="003C24AE">
            <w:pPr>
              <w:rPr>
                <w:rFonts w:ascii="宋体" w:hAnsi="宋体"/>
                <w:sz w:val="18"/>
                <w:szCs w:val="18"/>
              </w:rPr>
            </w:pPr>
            <w:r w:rsidRPr="002F0D80">
              <w:rPr>
                <w:rFonts w:ascii="宋体" w:hAnsi="宋体" w:hint="eastAsia"/>
                <w:sz w:val="18"/>
                <w:szCs w:val="18"/>
              </w:rPr>
              <w:tab/>
              <w:t>&lt;Quantity&gt;申请数量&lt;/Quantity&gt;</w:t>
            </w:r>
          </w:p>
          <w:p w:rsidR="00FF2080" w:rsidRPr="002F0D80" w:rsidRDefault="00FF2080" w:rsidP="003C24AE">
            <w:pPr>
              <w:rPr>
                <w:rFonts w:ascii="宋体" w:hAnsi="宋体"/>
                <w:sz w:val="18"/>
                <w:szCs w:val="18"/>
              </w:rPr>
            </w:pPr>
            <w:r w:rsidRPr="002F0D80">
              <w:rPr>
                <w:rFonts w:ascii="宋体" w:hAnsi="宋体" w:hint="eastAsia"/>
                <w:sz w:val="18"/>
                <w:szCs w:val="18"/>
              </w:rPr>
              <w:tab/>
              <w:t>&lt;StockUnit&gt;血液成分单位&lt;/StockUnit&gt;</w:t>
            </w:r>
          </w:p>
          <w:p w:rsidR="00FF2080" w:rsidRPr="002F0D80" w:rsidRDefault="00FF2080" w:rsidP="003C24AE">
            <w:pPr>
              <w:rPr>
                <w:rFonts w:ascii="宋体" w:hAnsi="宋体"/>
                <w:sz w:val="18"/>
                <w:szCs w:val="18"/>
              </w:rPr>
            </w:pPr>
            <w:r w:rsidRPr="002F0D80">
              <w:rPr>
                <w:rFonts w:ascii="宋体" w:hAnsi="宋体" w:hint="eastAsia"/>
                <w:sz w:val="18"/>
                <w:szCs w:val="18"/>
              </w:rPr>
              <w:tab/>
              <w:t>&lt;Rh&gt; 1 阳性  0 阴性  2 待查&lt;/Rh&gt;</w:t>
            </w:r>
          </w:p>
          <w:p w:rsidR="00FF2080" w:rsidRPr="002F0D80" w:rsidRDefault="00FF2080" w:rsidP="003C24AE">
            <w:pPr>
              <w:rPr>
                <w:rFonts w:ascii="宋体" w:hAnsi="宋体"/>
                <w:sz w:val="18"/>
                <w:szCs w:val="18"/>
              </w:rPr>
            </w:pPr>
            <w:r w:rsidRPr="002F0D80">
              <w:rPr>
                <w:rFonts w:ascii="宋体" w:hAnsi="宋体" w:hint="eastAsia"/>
                <w:sz w:val="18"/>
                <w:szCs w:val="18"/>
              </w:rPr>
              <w:tab/>
              <w:t>&lt;RhName&gt;RH名称&lt;/RhName&gt;</w:t>
            </w:r>
          </w:p>
          <w:p w:rsidR="00FF2080" w:rsidRPr="002F0D80" w:rsidRDefault="00FF2080" w:rsidP="003C24AE">
            <w:pPr>
              <w:rPr>
                <w:rFonts w:ascii="宋体" w:hAnsi="宋体"/>
                <w:sz w:val="18"/>
                <w:szCs w:val="18"/>
              </w:rPr>
            </w:pPr>
            <w:r w:rsidRPr="002F0D80">
              <w:rPr>
                <w:rFonts w:ascii="宋体" w:hAnsi="宋体" w:hint="eastAsia"/>
                <w:sz w:val="18"/>
                <w:szCs w:val="18"/>
              </w:rPr>
              <w:tab/>
              <w:t>&lt;RhSystem&gt;RH编码系统&lt;/RhSystem&gt;</w:t>
            </w:r>
          </w:p>
          <w:p w:rsidR="00FF2080" w:rsidRPr="002F0D80" w:rsidRDefault="00FF2080" w:rsidP="003C24AE">
            <w:pPr>
              <w:rPr>
                <w:rFonts w:ascii="宋体" w:hAnsi="宋体"/>
                <w:sz w:val="18"/>
                <w:szCs w:val="18"/>
              </w:rPr>
            </w:pPr>
            <w:r w:rsidRPr="002F0D80">
              <w:rPr>
                <w:rFonts w:ascii="宋体" w:hAnsi="宋体" w:hint="eastAsia"/>
                <w:sz w:val="18"/>
                <w:szCs w:val="18"/>
              </w:rPr>
              <w:tab/>
              <w:t>&lt;Pregnant&gt;孕产情况&lt;/Pregnant&gt;</w:t>
            </w:r>
          </w:p>
          <w:p w:rsidR="00FF2080" w:rsidRPr="002F0D80" w:rsidRDefault="00FF2080" w:rsidP="003C24AE">
            <w:pPr>
              <w:rPr>
                <w:rFonts w:ascii="宋体" w:hAnsi="宋体"/>
                <w:sz w:val="18"/>
                <w:szCs w:val="18"/>
              </w:rPr>
            </w:pPr>
            <w:r w:rsidRPr="002F0D80">
              <w:rPr>
                <w:rFonts w:ascii="宋体" w:hAnsi="宋体" w:hint="eastAsia"/>
                <w:sz w:val="18"/>
                <w:szCs w:val="18"/>
              </w:rPr>
              <w:tab/>
              <w:t>&lt;Hematin&gt;受血者血红蛋白&lt;/Hematin&gt;</w:t>
            </w:r>
          </w:p>
          <w:p w:rsidR="00FF2080" w:rsidRPr="002F0D80" w:rsidRDefault="00FF2080" w:rsidP="003C24AE">
            <w:pPr>
              <w:rPr>
                <w:rFonts w:ascii="宋体" w:hAnsi="宋体"/>
                <w:sz w:val="18"/>
                <w:szCs w:val="18"/>
              </w:rPr>
            </w:pPr>
            <w:r w:rsidRPr="002F0D80">
              <w:rPr>
                <w:rFonts w:ascii="宋体" w:hAnsi="宋体" w:hint="eastAsia"/>
                <w:sz w:val="18"/>
                <w:szCs w:val="18"/>
              </w:rPr>
              <w:tab/>
              <w:t>&lt;Hct&gt;受血者HCT&lt;/Hct&gt;</w:t>
            </w:r>
          </w:p>
          <w:p w:rsidR="00FF2080" w:rsidRPr="002F0D80" w:rsidRDefault="00FF2080" w:rsidP="003C24AE">
            <w:pPr>
              <w:rPr>
                <w:rFonts w:ascii="宋体" w:hAnsi="宋体"/>
                <w:sz w:val="18"/>
                <w:szCs w:val="18"/>
              </w:rPr>
            </w:pPr>
            <w:r w:rsidRPr="002F0D80">
              <w:rPr>
                <w:rFonts w:ascii="宋体" w:hAnsi="宋体" w:hint="eastAsia"/>
                <w:sz w:val="18"/>
                <w:szCs w:val="18"/>
              </w:rPr>
              <w:tab/>
              <w:t>&lt;Platelet&gt;受血者血小板&lt;/Platelet&gt;</w:t>
            </w:r>
          </w:p>
          <w:p w:rsidR="00FF2080" w:rsidRPr="002F0D80" w:rsidRDefault="00FF2080" w:rsidP="003C24AE">
            <w:pPr>
              <w:rPr>
                <w:rFonts w:ascii="宋体" w:hAnsi="宋体"/>
                <w:sz w:val="18"/>
                <w:szCs w:val="18"/>
              </w:rPr>
            </w:pPr>
            <w:r w:rsidRPr="002F0D80">
              <w:rPr>
                <w:rFonts w:ascii="宋体" w:hAnsi="宋体" w:hint="eastAsia"/>
                <w:sz w:val="18"/>
                <w:szCs w:val="18"/>
              </w:rPr>
              <w:tab/>
              <w:t>&lt;Alt&gt;受血者ALT&lt;/Alt&gt;</w:t>
            </w:r>
          </w:p>
          <w:p w:rsidR="00FF2080" w:rsidRPr="002F0D80" w:rsidRDefault="00FF2080" w:rsidP="003C24AE">
            <w:pPr>
              <w:rPr>
                <w:rFonts w:ascii="宋体" w:hAnsi="宋体"/>
                <w:sz w:val="18"/>
                <w:szCs w:val="18"/>
              </w:rPr>
            </w:pPr>
            <w:r w:rsidRPr="002F0D80">
              <w:rPr>
                <w:rFonts w:ascii="宋体" w:hAnsi="宋体" w:hint="eastAsia"/>
                <w:sz w:val="18"/>
                <w:szCs w:val="18"/>
              </w:rPr>
              <w:tab/>
              <w:t>&lt;AntiHcv&gt;受血者Anti-HCV&lt;/AntiHcv&gt;</w:t>
            </w:r>
          </w:p>
          <w:p w:rsidR="00FF2080" w:rsidRPr="002F0D80" w:rsidRDefault="00FF2080" w:rsidP="003C24AE">
            <w:pPr>
              <w:rPr>
                <w:rFonts w:ascii="宋体" w:hAnsi="宋体"/>
                <w:sz w:val="18"/>
                <w:szCs w:val="18"/>
              </w:rPr>
            </w:pPr>
            <w:r w:rsidRPr="002F0D80">
              <w:rPr>
                <w:rFonts w:ascii="宋体" w:hAnsi="宋体" w:hint="eastAsia"/>
                <w:sz w:val="18"/>
                <w:szCs w:val="18"/>
              </w:rPr>
              <w:tab/>
              <w:t>&lt;AntiHcvName&gt;Anti-HCV名称&lt;/AntiHcvName&gt;</w:t>
            </w:r>
          </w:p>
          <w:p w:rsidR="00FF2080" w:rsidRPr="002F0D80" w:rsidRDefault="00FF2080" w:rsidP="003C24AE">
            <w:pPr>
              <w:rPr>
                <w:rFonts w:ascii="宋体" w:hAnsi="宋体"/>
                <w:sz w:val="18"/>
                <w:szCs w:val="18"/>
              </w:rPr>
            </w:pPr>
            <w:r w:rsidRPr="002F0D80">
              <w:rPr>
                <w:rFonts w:ascii="宋体" w:hAnsi="宋体" w:hint="eastAsia"/>
                <w:sz w:val="18"/>
                <w:szCs w:val="18"/>
              </w:rPr>
              <w:tab/>
              <w:t>&lt;AntiHcvSystem&gt;Anti-HCV编码系统&lt;/AntiHcvSystem&gt;</w:t>
            </w:r>
          </w:p>
          <w:p w:rsidR="00FF2080" w:rsidRPr="002F0D80" w:rsidRDefault="00FF2080" w:rsidP="003C24AE">
            <w:pPr>
              <w:rPr>
                <w:rFonts w:ascii="宋体" w:hAnsi="宋体"/>
                <w:sz w:val="18"/>
                <w:szCs w:val="18"/>
              </w:rPr>
            </w:pPr>
            <w:r w:rsidRPr="002F0D80">
              <w:rPr>
                <w:rFonts w:ascii="宋体" w:hAnsi="宋体" w:hint="eastAsia"/>
                <w:sz w:val="18"/>
                <w:szCs w:val="18"/>
              </w:rPr>
              <w:tab/>
              <w:t>&lt;AntiHiv&gt;受血者Anti-HIV1/2 &lt;/AntiHiv&gt;</w:t>
            </w:r>
          </w:p>
          <w:p w:rsidR="00FF2080" w:rsidRPr="002F0D80" w:rsidRDefault="00FF2080" w:rsidP="003C24AE">
            <w:pPr>
              <w:rPr>
                <w:rFonts w:ascii="宋体" w:hAnsi="宋体"/>
                <w:sz w:val="18"/>
                <w:szCs w:val="18"/>
              </w:rPr>
            </w:pPr>
            <w:r w:rsidRPr="002F0D80">
              <w:rPr>
                <w:rFonts w:ascii="宋体" w:hAnsi="宋体" w:hint="eastAsia"/>
                <w:sz w:val="18"/>
                <w:szCs w:val="18"/>
              </w:rPr>
              <w:tab/>
              <w:t>&lt;AntiHivName&gt;Anti-HIV名称&lt;/AntiHivName&gt;</w:t>
            </w:r>
          </w:p>
          <w:p w:rsidR="00FF2080" w:rsidRPr="002F0D80" w:rsidRDefault="00FF2080" w:rsidP="003C24AE">
            <w:pPr>
              <w:rPr>
                <w:rFonts w:ascii="宋体" w:hAnsi="宋体"/>
                <w:sz w:val="18"/>
                <w:szCs w:val="18"/>
              </w:rPr>
            </w:pPr>
            <w:r w:rsidRPr="002F0D80">
              <w:rPr>
                <w:rFonts w:ascii="宋体" w:hAnsi="宋体" w:hint="eastAsia"/>
                <w:sz w:val="18"/>
                <w:szCs w:val="18"/>
              </w:rPr>
              <w:tab/>
              <w:t>&lt;AntiHivSystem&gt;Anti-HIV编码系统&lt;/AntiHivSystem&gt;</w:t>
            </w:r>
          </w:p>
          <w:p w:rsidR="00FF2080" w:rsidRPr="002F0D80" w:rsidRDefault="00FF2080" w:rsidP="003C24AE">
            <w:pPr>
              <w:rPr>
                <w:rFonts w:ascii="宋体" w:hAnsi="宋体"/>
                <w:sz w:val="18"/>
                <w:szCs w:val="18"/>
              </w:rPr>
            </w:pPr>
            <w:r w:rsidRPr="002F0D80">
              <w:rPr>
                <w:rFonts w:ascii="宋体" w:hAnsi="宋体" w:hint="eastAsia"/>
                <w:sz w:val="18"/>
                <w:szCs w:val="18"/>
              </w:rPr>
              <w:tab/>
              <w:t>&lt;Lues&gt;受血者梅毒 &lt;/Lues&gt;</w:t>
            </w:r>
          </w:p>
          <w:p w:rsidR="00FF2080" w:rsidRPr="002F0D80" w:rsidRDefault="00FF2080" w:rsidP="003C24AE">
            <w:pPr>
              <w:rPr>
                <w:rFonts w:ascii="宋体" w:hAnsi="宋体"/>
                <w:sz w:val="18"/>
                <w:szCs w:val="18"/>
              </w:rPr>
            </w:pPr>
            <w:r w:rsidRPr="002F0D80">
              <w:rPr>
                <w:rFonts w:ascii="宋体" w:hAnsi="宋体" w:hint="eastAsia"/>
                <w:sz w:val="18"/>
                <w:szCs w:val="18"/>
              </w:rPr>
              <w:tab/>
              <w:t>&lt;LuesName&gt;受血者梅毒名称&lt;/LuesName&gt;</w:t>
            </w:r>
          </w:p>
          <w:p w:rsidR="00FF2080" w:rsidRPr="002F0D80" w:rsidRDefault="00FF2080" w:rsidP="003C24AE">
            <w:pPr>
              <w:rPr>
                <w:rFonts w:ascii="宋体" w:hAnsi="宋体"/>
                <w:sz w:val="18"/>
                <w:szCs w:val="18"/>
              </w:rPr>
            </w:pPr>
            <w:r w:rsidRPr="002F0D80">
              <w:rPr>
                <w:rFonts w:ascii="宋体" w:hAnsi="宋体" w:hint="eastAsia"/>
                <w:sz w:val="18"/>
                <w:szCs w:val="18"/>
              </w:rPr>
              <w:tab/>
              <w:t>&lt;LuesSystem&gt;受血者梅毒编码系统&lt;/LuesSystem&gt;</w:t>
            </w:r>
          </w:p>
          <w:p w:rsidR="00FF2080" w:rsidRPr="002F0D80" w:rsidRDefault="00FF2080" w:rsidP="003C24AE">
            <w:pPr>
              <w:rPr>
                <w:rFonts w:ascii="宋体" w:hAnsi="宋体"/>
                <w:sz w:val="18"/>
                <w:szCs w:val="18"/>
              </w:rPr>
            </w:pPr>
            <w:r w:rsidRPr="002F0D80">
              <w:rPr>
                <w:rFonts w:ascii="宋体" w:hAnsi="宋体" w:hint="eastAsia"/>
                <w:sz w:val="18"/>
                <w:szCs w:val="18"/>
              </w:rPr>
              <w:tab/>
              <w:t>&lt;Hbsag&gt;受血者HbsAg&lt;/Hbsag&gt;</w:t>
            </w:r>
          </w:p>
          <w:p w:rsidR="00FF2080" w:rsidRPr="002F0D80" w:rsidRDefault="00FF2080" w:rsidP="003C24AE">
            <w:pPr>
              <w:rPr>
                <w:rFonts w:ascii="宋体" w:hAnsi="宋体"/>
                <w:sz w:val="18"/>
                <w:szCs w:val="18"/>
              </w:rPr>
            </w:pPr>
            <w:r w:rsidRPr="002F0D80">
              <w:rPr>
                <w:rFonts w:ascii="宋体" w:hAnsi="宋体" w:hint="eastAsia"/>
                <w:sz w:val="18"/>
                <w:szCs w:val="18"/>
              </w:rPr>
              <w:tab/>
              <w:t>&lt;HbsagName&gt;HbsAg名称&lt;/HbsagName&gt;</w:t>
            </w:r>
          </w:p>
          <w:p w:rsidR="00FF2080" w:rsidRPr="002F0D80" w:rsidRDefault="00FF2080" w:rsidP="003C24AE">
            <w:pPr>
              <w:rPr>
                <w:rFonts w:ascii="宋体" w:hAnsi="宋体"/>
                <w:sz w:val="18"/>
                <w:szCs w:val="18"/>
              </w:rPr>
            </w:pPr>
            <w:r w:rsidRPr="002F0D80">
              <w:rPr>
                <w:rFonts w:ascii="宋体" w:hAnsi="宋体" w:hint="eastAsia"/>
                <w:sz w:val="18"/>
                <w:szCs w:val="18"/>
              </w:rPr>
              <w:tab/>
              <w:t>&lt;HbsagSystem&gt;HbsAg编码系统&lt;/HbsagSystem&gt;</w:t>
            </w:r>
          </w:p>
          <w:p w:rsidR="00FF2080" w:rsidRPr="002F0D80" w:rsidRDefault="00FF2080" w:rsidP="003C24AE">
            <w:pPr>
              <w:rPr>
                <w:rFonts w:ascii="宋体" w:hAnsi="宋体"/>
                <w:sz w:val="18"/>
                <w:szCs w:val="18"/>
              </w:rPr>
            </w:pPr>
            <w:r w:rsidRPr="002F0D80">
              <w:rPr>
                <w:rFonts w:ascii="宋体" w:hAnsi="宋体" w:hint="eastAsia"/>
                <w:sz w:val="18"/>
                <w:szCs w:val="18"/>
              </w:rPr>
              <w:tab/>
              <w:t>&lt;Bloodhistory&gt;既往输血史(0无,有n次)&lt;/Bloodhistory&gt;</w:t>
            </w:r>
          </w:p>
          <w:p w:rsidR="00FF2080" w:rsidRPr="002F0D80" w:rsidRDefault="00FF2080" w:rsidP="003C24AE">
            <w:pPr>
              <w:rPr>
                <w:rFonts w:ascii="宋体" w:hAnsi="宋体"/>
                <w:sz w:val="18"/>
                <w:szCs w:val="18"/>
              </w:rPr>
            </w:pPr>
            <w:r w:rsidRPr="002F0D80">
              <w:rPr>
                <w:rFonts w:ascii="宋体" w:hAnsi="宋体" w:hint="eastAsia"/>
                <w:sz w:val="18"/>
                <w:szCs w:val="18"/>
              </w:rPr>
              <w:tab/>
              <w:t>&lt;PatientBloodkind&gt;受血者血型&lt;/PatientBloodkind&gt;</w:t>
            </w:r>
          </w:p>
          <w:p w:rsidR="00FF2080" w:rsidRPr="002F0D80" w:rsidRDefault="00FF2080" w:rsidP="003C24AE">
            <w:pPr>
              <w:rPr>
                <w:rFonts w:ascii="宋体" w:hAnsi="宋体"/>
                <w:sz w:val="18"/>
                <w:szCs w:val="18"/>
              </w:rPr>
            </w:pPr>
            <w:r w:rsidRPr="002F0D80">
              <w:rPr>
                <w:rFonts w:ascii="宋体" w:hAnsi="宋体" w:hint="eastAsia"/>
                <w:sz w:val="18"/>
                <w:szCs w:val="18"/>
              </w:rPr>
              <w:tab/>
              <w:t>&lt;IsCharge&gt;用血互助金（缴纳、免交）  1 缴纳 0 免交&lt;/IsCharge&gt;</w:t>
            </w:r>
          </w:p>
          <w:p w:rsidR="00FF2080" w:rsidRPr="002F0D80" w:rsidRDefault="00FF2080" w:rsidP="003C24AE">
            <w:pPr>
              <w:rPr>
                <w:rFonts w:ascii="宋体" w:hAnsi="宋体"/>
                <w:sz w:val="18"/>
                <w:szCs w:val="18"/>
              </w:rPr>
            </w:pPr>
            <w:r w:rsidRPr="002F0D80">
              <w:rPr>
                <w:rFonts w:ascii="宋体" w:hAnsi="宋体" w:hint="eastAsia"/>
                <w:sz w:val="18"/>
                <w:szCs w:val="18"/>
              </w:rPr>
              <w:tab/>
              <w:t>&lt;ApplyDocCode&gt;申请医师&lt;/ApplyDocCode&gt;</w:t>
            </w:r>
          </w:p>
          <w:p w:rsidR="00FF2080" w:rsidRPr="002F0D80" w:rsidRDefault="00FF2080" w:rsidP="003C24AE">
            <w:pPr>
              <w:rPr>
                <w:rFonts w:ascii="宋体" w:hAnsi="宋体"/>
                <w:sz w:val="18"/>
                <w:szCs w:val="18"/>
              </w:rPr>
            </w:pPr>
            <w:r w:rsidRPr="002F0D80">
              <w:rPr>
                <w:rFonts w:ascii="宋体" w:hAnsi="宋体" w:hint="eastAsia"/>
                <w:sz w:val="18"/>
                <w:szCs w:val="18"/>
              </w:rPr>
              <w:tab/>
              <w:t>&lt;ApplyTime&gt;申请时间&lt;/ApplyTime&gt;</w:t>
            </w:r>
          </w:p>
          <w:p w:rsidR="00FF2080" w:rsidRPr="002F0D80" w:rsidRDefault="00FF2080" w:rsidP="003C24AE">
            <w:pPr>
              <w:rPr>
                <w:rFonts w:ascii="宋体" w:hAnsi="宋体"/>
                <w:sz w:val="18"/>
                <w:szCs w:val="18"/>
              </w:rPr>
            </w:pPr>
            <w:r w:rsidRPr="002F0D80">
              <w:rPr>
                <w:rFonts w:ascii="宋体" w:hAnsi="宋体" w:hint="eastAsia"/>
                <w:sz w:val="18"/>
                <w:szCs w:val="18"/>
              </w:rPr>
              <w:tab/>
              <w:t>&lt;ChargeDocCode&gt;主治医师&lt;/ChargeDocCode&gt;</w:t>
            </w:r>
          </w:p>
          <w:p w:rsidR="00FF2080" w:rsidRPr="002F0D80" w:rsidRDefault="00FF2080" w:rsidP="003C24AE">
            <w:pPr>
              <w:rPr>
                <w:rFonts w:ascii="宋体" w:hAnsi="宋体"/>
                <w:sz w:val="18"/>
                <w:szCs w:val="18"/>
              </w:rPr>
            </w:pPr>
            <w:r w:rsidRPr="002F0D80">
              <w:rPr>
                <w:rFonts w:ascii="宋体" w:hAnsi="宋体" w:hint="eastAsia"/>
                <w:sz w:val="18"/>
                <w:szCs w:val="18"/>
              </w:rPr>
              <w:tab/>
              <w:t>&lt;Remarks&gt;备注&lt;/Remarks&gt;</w:t>
            </w:r>
          </w:p>
          <w:p w:rsidR="00FF2080" w:rsidRPr="002F0D80" w:rsidRDefault="00FF2080" w:rsidP="003C24AE">
            <w:pPr>
              <w:rPr>
                <w:rFonts w:ascii="宋体" w:hAnsi="宋体"/>
                <w:sz w:val="18"/>
                <w:szCs w:val="18"/>
              </w:rPr>
            </w:pPr>
            <w:r w:rsidRPr="002F0D80">
              <w:rPr>
                <w:rFonts w:ascii="宋体" w:hAnsi="宋体" w:hint="eastAsia"/>
                <w:sz w:val="18"/>
                <w:szCs w:val="18"/>
              </w:rPr>
              <w:tab/>
              <w:t>&lt;MatchResult&gt;配血结果 1 有效 0 无效&lt;/MatchResult&gt;</w:t>
            </w:r>
          </w:p>
          <w:p w:rsidR="00FF2080" w:rsidRPr="002F0D80" w:rsidRDefault="00FF2080" w:rsidP="003C24AE">
            <w:pPr>
              <w:rPr>
                <w:rFonts w:ascii="宋体" w:hAnsi="宋体"/>
                <w:sz w:val="18"/>
                <w:szCs w:val="18"/>
              </w:rPr>
            </w:pPr>
            <w:r w:rsidRPr="002F0D80">
              <w:rPr>
                <w:rFonts w:ascii="宋体" w:hAnsi="宋体" w:hint="eastAsia"/>
                <w:sz w:val="18"/>
                <w:szCs w:val="18"/>
              </w:rPr>
              <w:tab/>
              <w:t>&lt;CancelCode&gt;作废人&lt;/CancelCode&gt;</w:t>
            </w:r>
          </w:p>
          <w:p w:rsidR="00FF2080" w:rsidRPr="002F0D80" w:rsidRDefault="00FF2080" w:rsidP="003C24AE">
            <w:pPr>
              <w:rPr>
                <w:rFonts w:ascii="宋体" w:hAnsi="宋体"/>
                <w:sz w:val="18"/>
                <w:szCs w:val="18"/>
              </w:rPr>
            </w:pPr>
            <w:r w:rsidRPr="002F0D80">
              <w:rPr>
                <w:rFonts w:ascii="宋体" w:hAnsi="宋体" w:hint="eastAsia"/>
                <w:sz w:val="18"/>
                <w:szCs w:val="18"/>
              </w:rPr>
              <w:tab/>
              <w:t>&lt;CancelDate&gt;作废时间&lt;/CancelDate&gt;</w:t>
            </w:r>
          </w:p>
          <w:p w:rsidR="00FF2080" w:rsidRPr="002F0D80" w:rsidRDefault="00FF2080" w:rsidP="003C24AE">
            <w:pPr>
              <w:rPr>
                <w:rFonts w:ascii="宋体" w:hAnsi="宋体"/>
                <w:sz w:val="18"/>
                <w:szCs w:val="18"/>
              </w:rPr>
            </w:pPr>
            <w:r w:rsidRPr="002F0D80">
              <w:rPr>
                <w:rFonts w:ascii="宋体" w:hAnsi="宋体" w:hint="eastAsia"/>
                <w:sz w:val="18"/>
                <w:szCs w:val="18"/>
              </w:rPr>
              <w:tab/>
              <w:t>&lt;OperCode&gt;操作员&lt;/OperCode&gt;</w:t>
            </w:r>
          </w:p>
          <w:p w:rsidR="00FF2080" w:rsidRPr="002F0D80" w:rsidRDefault="00FF2080" w:rsidP="003C24AE">
            <w:pPr>
              <w:rPr>
                <w:rFonts w:ascii="宋体" w:hAnsi="宋体"/>
                <w:sz w:val="18"/>
                <w:szCs w:val="18"/>
              </w:rPr>
            </w:pPr>
            <w:r w:rsidRPr="002F0D80">
              <w:rPr>
                <w:rFonts w:ascii="宋体" w:hAnsi="宋体" w:hint="eastAsia"/>
                <w:sz w:val="18"/>
                <w:szCs w:val="18"/>
              </w:rPr>
              <w:tab/>
              <w:t>&lt;OperDate&gt;操作时间&lt;/OperDate&gt;</w:t>
            </w:r>
          </w:p>
          <w:p w:rsidR="00FF2080" w:rsidRPr="002F0D80" w:rsidRDefault="00FF2080" w:rsidP="003C24AE">
            <w:pPr>
              <w:rPr>
                <w:rFonts w:ascii="宋体" w:hAnsi="宋体"/>
                <w:sz w:val="18"/>
                <w:szCs w:val="18"/>
              </w:rPr>
            </w:pPr>
            <w:r w:rsidRPr="002F0D80">
              <w:rPr>
                <w:rFonts w:ascii="宋体" w:hAnsi="宋体" w:hint="eastAsia"/>
                <w:sz w:val="18"/>
                <w:szCs w:val="18"/>
              </w:rPr>
              <w:tab/>
              <w:t>&lt;Reacthistory&gt;输血反应史   0 无  1发热  2过敏 3其它 &lt;/Reacthistory&gt;</w:t>
            </w:r>
          </w:p>
          <w:p w:rsidR="00FF2080" w:rsidRPr="002F0D80" w:rsidRDefault="00FF2080" w:rsidP="003C24AE">
            <w:pPr>
              <w:rPr>
                <w:rFonts w:ascii="宋体" w:hAnsi="宋体"/>
                <w:sz w:val="18"/>
                <w:szCs w:val="18"/>
              </w:rPr>
            </w:pPr>
            <w:r w:rsidRPr="002F0D80">
              <w:rPr>
                <w:rFonts w:ascii="宋体" w:hAnsi="宋体" w:hint="eastAsia"/>
                <w:sz w:val="18"/>
                <w:szCs w:val="18"/>
              </w:rPr>
              <w:tab/>
              <w:t>&lt;ReacthistoryName&gt;输血反应史名称&lt;/ReacthistoryName&gt;</w:t>
            </w:r>
          </w:p>
          <w:p w:rsidR="00FF2080" w:rsidRPr="002F0D80" w:rsidRDefault="00FF2080" w:rsidP="003C24AE">
            <w:pPr>
              <w:rPr>
                <w:rFonts w:ascii="宋体" w:hAnsi="宋体"/>
                <w:sz w:val="18"/>
                <w:szCs w:val="18"/>
              </w:rPr>
            </w:pPr>
            <w:r w:rsidRPr="002F0D80">
              <w:rPr>
                <w:rFonts w:ascii="宋体" w:hAnsi="宋体" w:hint="eastAsia"/>
                <w:sz w:val="18"/>
                <w:szCs w:val="18"/>
              </w:rPr>
              <w:tab/>
              <w:t>&lt;ReacthistorySystem&gt;输血反应史编码系统&lt;/ReacthistorySystem&gt;</w:t>
            </w:r>
          </w:p>
          <w:p w:rsidR="00FF2080" w:rsidRPr="002F0D80" w:rsidRDefault="00FF2080" w:rsidP="003C24AE">
            <w:pPr>
              <w:rPr>
                <w:rFonts w:ascii="宋体" w:hAnsi="宋体"/>
                <w:sz w:val="18"/>
                <w:szCs w:val="18"/>
              </w:rPr>
            </w:pPr>
            <w:r w:rsidRPr="002F0D80">
              <w:rPr>
                <w:rFonts w:ascii="宋体" w:hAnsi="宋体" w:hint="eastAsia"/>
                <w:sz w:val="18"/>
                <w:szCs w:val="18"/>
              </w:rPr>
              <w:tab/>
              <w:t>&lt;Drughistory&gt;药物史 &lt;/Drughistory&gt;</w:t>
            </w:r>
          </w:p>
          <w:p w:rsidR="00FF2080" w:rsidRPr="002F0D80" w:rsidRDefault="00FF2080" w:rsidP="003C24AE">
            <w:pPr>
              <w:rPr>
                <w:rFonts w:ascii="宋体" w:hAnsi="宋体"/>
                <w:sz w:val="18"/>
                <w:szCs w:val="18"/>
              </w:rPr>
            </w:pPr>
            <w:r w:rsidRPr="002F0D80">
              <w:rPr>
                <w:rFonts w:ascii="宋体" w:hAnsi="宋体" w:hint="eastAsia"/>
                <w:sz w:val="18"/>
                <w:szCs w:val="18"/>
              </w:rPr>
              <w:tab/>
              <w:t>&lt;DrughistoryName&gt;药物史名称&lt;/DrughistoryName&gt;</w:t>
            </w:r>
          </w:p>
          <w:p w:rsidR="00FF2080" w:rsidRPr="002F0D80" w:rsidRDefault="00FF2080" w:rsidP="003C24AE">
            <w:pPr>
              <w:rPr>
                <w:rFonts w:ascii="宋体" w:hAnsi="宋体"/>
                <w:sz w:val="18"/>
                <w:szCs w:val="18"/>
              </w:rPr>
            </w:pPr>
            <w:r w:rsidRPr="002F0D80">
              <w:rPr>
                <w:rFonts w:ascii="宋体" w:hAnsi="宋体" w:hint="eastAsia"/>
                <w:sz w:val="18"/>
                <w:szCs w:val="18"/>
              </w:rPr>
              <w:tab/>
              <w:t>&lt;DrughistorySystem&gt;药物史编码系统&lt;/DrughistorySystem&gt;</w:t>
            </w:r>
          </w:p>
          <w:p w:rsidR="00FF2080" w:rsidRPr="002F0D80" w:rsidRDefault="00FF2080" w:rsidP="003C24AE">
            <w:pPr>
              <w:rPr>
                <w:rFonts w:ascii="宋体" w:hAnsi="宋体"/>
                <w:sz w:val="18"/>
                <w:szCs w:val="18"/>
              </w:rPr>
            </w:pPr>
            <w:r w:rsidRPr="002F0D80">
              <w:rPr>
                <w:rFonts w:ascii="宋体" w:hAnsi="宋体" w:hint="eastAsia"/>
                <w:sz w:val="18"/>
                <w:szCs w:val="18"/>
              </w:rPr>
              <w:tab/>
              <w:t>&lt;SpecialistDirectorID&gt;专科主任ID&lt;/SpecialistDirectorID&gt;</w:t>
            </w:r>
          </w:p>
          <w:p w:rsidR="00FF2080" w:rsidRPr="002F0D80" w:rsidRDefault="00FF2080" w:rsidP="003C24AE">
            <w:pPr>
              <w:rPr>
                <w:rFonts w:ascii="宋体" w:hAnsi="宋体"/>
                <w:sz w:val="18"/>
                <w:szCs w:val="18"/>
              </w:rPr>
            </w:pPr>
            <w:r w:rsidRPr="002F0D80">
              <w:rPr>
                <w:rFonts w:ascii="宋体" w:hAnsi="宋体" w:hint="eastAsia"/>
                <w:sz w:val="18"/>
                <w:szCs w:val="18"/>
              </w:rPr>
              <w:tab/>
              <w:t>&lt;SpecialistDirectorName&gt;专科主任名称&lt;/SpecialistDirectorName&gt;</w:t>
            </w:r>
          </w:p>
          <w:p w:rsidR="00FF2080" w:rsidRPr="002F0D80" w:rsidRDefault="00FF2080" w:rsidP="003C24AE">
            <w:pPr>
              <w:rPr>
                <w:rFonts w:ascii="宋体" w:hAnsi="宋体"/>
                <w:sz w:val="18"/>
                <w:szCs w:val="18"/>
              </w:rPr>
            </w:pPr>
            <w:r w:rsidRPr="002F0D80">
              <w:rPr>
                <w:rFonts w:ascii="宋体" w:hAnsi="宋体" w:hint="eastAsia"/>
                <w:sz w:val="18"/>
                <w:szCs w:val="18"/>
              </w:rPr>
              <w:tab/>
              <w:t>&lt;ApplyDepartmentsID&gt;申请科室&lt;/ApplyDepartmentsID&gt;</w:t>
            </w:r>
          </w:p>
          <w:p w:rsidR="00FF2080" w:rsidRPr="002F0D80" w:rsidRDefault="00FF2080" w:rsidP="003C24AE">
            <w:pPr>
              <w:rPr>
                <w:rFonts w:ascii="宋体" w:hAnsi="宋体"/>
                <w:sz w:val="18"/>
                <w:szCs w:val="18"/>
              </w:rPr>
            </w:pPr>
            <w:r w:rsidRPr="002F0D80">
              <w:rPr>
                <w:rFonts w:ascii="宋体" w:hAnsi="宋体" w:hint="eastAsia"/>
                <w:sz w:val="18"/>
                <w:szCs w:val="18"/>
              </w:rPr>
              <w:tab/>
              <w:t>&lt;ApplyDepartmentsName&gt;申请科室名称&lt;/ApplyDepartmentsName&gt;</w:t>
            </w:r>
          </w:p>
          <w:p w:rsidR="00FF2080" w:rsidRPr="002F0D80" w:rsidRDefault="00FF2080" w:rsidP="003C24AE">
            <w:pPr>
              <w:rPr>
                <w:rFonts w:ascii="宋体" w:hAnsi="宋体"/>
                <w:sz w:val="18"/>
                <w:szCs w:val="18"/>
              </w:rPr>
            </w:pPr>
            <w:r w:rsidRPr="002F0D80">
              <w:rPr>
                <w:rFonts w:ascii="宋体" w:hAnsi="宋体"/>
                <w:sz w:val="18"/>
                <w:szCs w:val="18"/>
              </w:rPr>
              <w:t>&lt;/UseBloodRequest&gt;</w:t>
            </w:r>
          </w:p>
        </w:tc>
      </w:tr>
    </w:tbl>
    <w:p w:rsidR="00FF2080" w:rsidRPr="002F0D80" w:rsidRDefault="00FF2080" w:rsidP="00FF2080"/>
    <w:p w:rsidR="00FF2080" w:rsidRPr="002F0D80" w:rsidRDefault="00FF2080" w:rsidP="00FF2080">
      <w:pPr>
        <w:pStyle w:val="2"/>
        <w:spacing w:before="0" w:beforeAutospacing="0" w:after="0" w:afterAutospacing="0" w:line="360" w:lineRule="auto"/>
        <w:rPr>
          <w:rFonts w:ascii="宋体" w:hAnsi="宋体"/>
        </w:rPr>
      </w:pPr>
      <w:bookmarkStart w:id="31" w:name="_Toc369870518"/>
      <w:bookmarkStart w:id="32" w:name="_Toc425243298"/>
      <w:r w:rsidRPr="002F0D80">
        <w:rPr>
          <w:rFonts w:ascii="宋体" w:hAnsi="宋体" w:hint="eastAsia"/>
        </w:rPr>
        <w:t>传染病报卡申请(已确定)</w:t>
      </w:r>
      <w:bookmarkEnd w:id="31"/>
      <w:bookmarkEnd w:id="32"/>
    </w:p>
    <w:p w:rsidR="00FF2080" w:rsidRPr="002F0D80" w:rsidRDefault="00FF2080" w:rsidP="00264A2C">
      <w:pPr>
        <w:pStyle w:val="3"/>
      </w:pPr>
      <w:bookmarkStart w:id="33" w:name="_Toc369870519"/>
      <w:bookmarkStart w:id="34" w:name="_Toc425243299"/>
      <w:r w:rsidRPr="002F0D80">
        <w:rPr>
          <w:rFonts w:hint="eastAsia"/>
        </w:rPr>
        <w:t>表结构说明</w:t>
      </w:r>
      <w:bookmarkEnd w:id="33"/>
      <w:bookmarkEnd w:id="34"/>
    </w:p>
    <w:p w:rsidR="00FF2080" w:rsidRPr="002F0D80" w:rsidRDefault="00FF2080" w:rsidP="00FF2080">
      <w:r w:rsidRPr="002F0D80">
        <w:rPr>
          <w:rFonts w:hint="eastAsia"/>
        </w:rPr>
        <w:t>结构定义：</w:t>
      </w:r>
      <w:r w:rsidRPr="002F0D80">
        <w:rPr>
          <w:rFonts w:ascii="宋体" w:hAnsi="宋体" w:cs="Arial"/>
          <w:sz w:val="18"/>
          <w:szCs w:val="18"/>
        </w:rPr>
        <w:t>Infectious</w:t>
      </w:r>
      <w:r w:rsidRPr="002F0D80">
        <w:rPr>
          <w:rFonts w:ascii="宋体" w:hAnsi="宋体" w:cs="Arial" w:hint="eastAsia"/>
          <w:sz w:val="18"/>
          <w:szCs w:val="18"/>
        </w:rPr>
        <w:t>D</w:t>
      </w:r>
      <w:r w:rsidRPr="002F0D80">
        <w:rPr>
          <w:rFonts w:ascii="宋体" w:hAnsi="宋体" w:cs="Arial"/>
          <w:sz w:val="18"/>
          <w:szCs w:val="18"/>
        </w:rPr>
        <w:t>isease</w:t>
      </w:r>
      <w:r w:rsidRPr="002F0D80">
        <w:rPr>
          <w:rFonts w:ascii="宋体" w:hAnsi="宋体" w:cs="Arial" w:hint="eastAsia"/>
          <w:sz w:val="18"/>
          <w:szCs w:val="18"/>
        </w:rPr>
        <w:t>Request</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3C24AE">
        <w:trPr>
          <w:trHeight w:val="497"/>
          <w:jc w:val="center"/>
        </w:trPr>
        <w:tc>
          <w:tcPr>
            <w:tcW w:w="648"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类型</w:t>
            </w:r>
            <w:r w:rsidRPr="002F0D80">
              <w:rPr>
                <w:rFonts w:ascii="宋体" w:hAnsi="宋体" w:cs="Arial"/>
                <w:b/>
                <w:sz w:val="18"/>
                <w:szCs w:val="18"/>
              </w:rPr>
              <w:t>(</w:t>
            </w:r>
            <w:r w:rsidRPr="002F0D80">
              <w:rPr>
                <w:rFonts w:ascii="宋体" w:hAnsi="宋体" w:cs="Arial" w:hint="eastAsia"/>
                <w:b/>
                <w:sz w:val="18"/>
                <w:szCs w:val="18"/>
              </w:rPr>
              <w:t>长度</w:t>
            </w:r>
            <w:r w:rsidRPr="002F0D80">
              <w:rPr>
                <w:rFonts w:ascii="宋体" w:hAnsi="宋体" w:cs="Arial"/>
                <w:b/>
                <w:sz w:val="18"/>
                <w:szCs w:val="18"/>
              </w:rPr>
              <w:t>)</w:t>
            </w:r>
          </w:p>
        </w:tc>
        <w:tc>
          <w:tcPr>
            <w:tcW w:w="951"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FF2080" w:rsidRPr="002F0D80" w:rsidRDefault="00FF2080" w:rsidP="003C24AE">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3C24AE">
        <w:trPr>
          <w:trHeight w:val="333"/>
          <w:jc w:val="center"/>
        </w:trPr>
        <w:tc>
          <w:tcPr>
            <w:tcW w:w="9296" w:type="dxa"/>
            <w:gridSpan w:val="6"/>
            <w:shd w:val="clear" w:color="auto" w:fill="FFFFFF"/>
            <w:vAlign w:val="center"/>
          </w:tcPr>
          <w:p w:rsidR="00FF2080" w:rsidRPr="002F0D80" w:rsidRDefault="00FF2080" w:rsidP="003C24AE">
            <w:pPr>
              <w:adjustRightInd w:val="0"/>
              <w:snapToGrid w:val="0"/>
              <w:rPr>
                <w:rFonts w:ascii="宋体" w:hAnsi="宋体" w:cs="Arial"/>
                <w:b/>
                <w:sz w:val="18"/>
                <w:szCs w:val="18"/>
              </w:rPr>
            </w:pPr>
            <w:r w:rsidRPr="002F0D80">
              <w:rPr>
                <w:rFonts w:ascii="宋体" w:hAnsi="宋体" w:cs="Arial"/>
                <w:b/>
                <w:sz w:val="18"/>
                <w:szCs w:val="18"/>
              </w:rPr>
              <w:t>Infectious</w:t>
            </w:r>
            <w:r w:rsidRPr="002F0D80">
              <w:rPr>
                <w:rFonts w:ascii="宋体" w:hAnsi="宋体" w:cs="Arial" w:hint="eastAsia"/>
                <w:b/>
                <w:sz w:val="18"/>
                <w:szCs w:val="18"/>
              </w:rPr>
              <w:t>D</w:t>
            </w:r>
            <w:r w:rsidRPr="002F0D80">
              <w:rPr>
                <w:rFonts w:ascii="宋体" w:hAnsi="宋体" w:cs="Arial"/>
                <w:b/>
                <w:sz w:val="18"/>
                <w:szCs w:val="18"/>
              </w:rPr>
              <w:t>isease</w:t>
            </w:r>
            <w:r w:rsidRPr="002F0D80">
              <w:rPr>
                <w:rFonts w:ascii="宋体" w:hAnsi="宋体" w:cs="Arial" w:hint="eastAsia"/>
                <w:b/>
                <w:sz w:val="18"/>
                <w:szCs w:val="18"/>
              </w:rPr>
              <w:t>Request</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PatientNo</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患者号（住院号、病历号）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PatientNo</w:t>
            </w:r>
            <w:r w:rsidRPr="002F0D80">
              <w:rPr>
                <w:rFonts w:ascii="宋体" w:hAnsi="宋体" w:cs="宋体" w:hint="eastAsia"/>
                <w:kern w:val="0"/>
                <w:sz w:val="18"/>
                <w:szCs w:val="18"/>
              </w:rPr>
              <w:t>Domain</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患者住院号/门诊病历号域ID</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ClinicNo</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就诊流水号(住院流水号 门诊流水号)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ClinicNo</w:t>
            </w:r>
            <w:r w:rsidRPr="002F0D80">
              <w:rPr>
                <w:rFonts w:ascii="宋体" w:hAnsi="宋体" w:cs="宋体" w:hint="eastAsia"/>
                <w:kern w:val="0"/>
                <w:sz w:val="18"/>
                <w:szCs w:val="18"/>
              </w:rPr>
              <w:t>Domain</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22"/>
                <w:szCs w:val="22"/>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患者就诊流水号域ID</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Id</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报告卡编号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Type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C门诊 I住院 O其它</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PatientName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患者姓名</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PatientParents</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14岁以下家长姓名</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PatientId</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身份证</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Sex</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'O'</w:t>
            </w: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性别（F女2、M男1、O其他3，U未知0）</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Sex</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性别名称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Sex</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性别编码系统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Birthday</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出生日期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Age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NUMBER(3)</w:t>
            </w:r>
          </w:p>
        </w:tc>
        <w:tc>
          <w:tcPr>
            <w:tcW w:w="951" w:type="dxa"/>
            <w:vAlign w:val="center"/>
          </w:tcPr>
          <w:p w:rsidR="00FF2080" w:rsidRPr="002F0D80" w:rsidRDefault="00FF2080" w:rsidP="003C24AE">
            <w:pPr>
              <w:widowControl/>
              <w:jc w:val="right"/>
              <w:rPr>
                <w:rFonts w:ascii="宋体" w:hAnsi="宋体" w:cs="宋体"/>
                <w:kern w:val="0"/>
                <w:sz w:val="18"/>
                <w:szCs w:val="18"/>
              </w:rPr>
            </w:pPr>
            <w:r w:rsidRPr="002F0D80">
              <w:rPr>
                <w:rFonts w:ascii="宋体" w:hAnsi="宋体" w:cs="宋体" w:hint="eastAsia"/>
                <w:kern w:val="0"/>
                <w:sz w:val="18"/>
                <w:szCs w:val="18"/>
              </w:rPr>
              <w:t>0</w:t>
            </w: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年龄</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AgeUnit</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'0'</w:t>
            </w: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年龄单位（0岁、1月、2日）</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PatientProfession</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患者职业</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PatientProfession</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患者职业名称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PatientProfession</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患者职业编码系统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WorkPlace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VARCHAR2(50)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工作单位</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Telephone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联系电话</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HomeArea</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归属（0本县区、1本市其它县区、2本省其他县区、3外省、4港澳台、5外籍）</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HomeArea</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归属名称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HomeArea</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归属编码系统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HomeProvince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省</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HomeCity</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市</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HomeCouty</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县</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HomeTown</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镇</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HomePlace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详细地址</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PatientDept</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患者科室</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DiseaseClass</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疾病分类（0甲、1乙、2丙、3重点监控、4广州市法定、5其它）</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DiseaseClass</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传染病疾病分类名称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DiseaseCode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传染病疾病编码</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DiseaseClass</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jc w:val="left"/>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传染病疾病分类编码系统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DiseaseName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疾病名称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Disease</w:t>
            </w:r>
            <w:r w:rsidRPr="002F0D80">
              <w:rPr>
                <w:rFonts w:ascii="宋体" w:hAnsi="宋体" w:cs="宋体" w:hint="eastAsia"/>
                <w:kern w:val="0"/>
                <w:sz w:val="18"/>
                <w:szCs w:val="18"/>
              </w:rPr>
              <w:t>ID</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疾病名称代码</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InfectDate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发病日期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DiagnosisDate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诊断日期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DeadDate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死亡日期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CaseClass1</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病例分型（大类，如疑似病例、病原携带者等）</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CaseClass1</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病例分型名称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CaseClass1</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病例分型编码系统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CaseClass2</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病例分类（0急性、1慢性、2未分型）</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CaseClass2</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病例分类名称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CaseClass2</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病例分类编码系统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InfectOther</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有无接触其他（1有、0无）</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State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'0'</w:t>
            </w: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报告卡状态（0新加、1合格、2不合格、3报告人作废、4保健科作废）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State</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报告卡状态名称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State</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报告卡状态编码系统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Addition</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是否有附卡</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Mark</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备注</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ReportDoctor</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报卡人</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DoctorDept</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报卡人科室</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ReportDate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报卡日期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CancelOper</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作废人</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CancelDate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作废日期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ModifyOper</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修改人</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ModifyDate</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修改日期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ApproveOper</w:t>
            </w:r>
          </w:p>
        </w:tc>
        <w:tc>
          <w:tcPr>
            <w:tcW w:w="850" w:type="dxa"/>
            <w:vAlign w:val="center"/>
          </w:tcPr>
          <w:p w:rsidR="00FF2080" w:rsidRPr="002F0D80" w:rsidRDefault="00FF2080" w:rsidP="003C24AE">
            <w:pPr>
              <w:rPr>
                <w:rFonts w:ascii="宋体" w:hAnsi="宋体" w:cs="Calibri"/>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审核人</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ApproveDate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审核日期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Case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VARCHAR2(50)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操作事由</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OperCode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操作人</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OperDept</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操作人科室</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r w:rsidRPr="002F0D80">
              <w:rPr>
                <w:rFonts w:ascii="宋体" w:hAnsi="宋体" w:cs="宋体" w:hint="eastAsia"/>
                <w:kern w:val="0"/>
                <w:sz w:val="22"/>
                <w:szCs w:val="22"/>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OperDate</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ExtendInfo1</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扩展信息(虚拟编号)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ExtendInfo2</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扩展信息(订正卡的原卡编号)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ExtendInfo3</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扩展信息</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ExtentdInfo4</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扩展信息</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ExtendInfo5</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扩展信息</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Sexcardno</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性病专科病历号</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22"/>
                <w:szCs w:val="22"/>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DoctorTel</w:t>
            </w:r>
          </w:p>
        </w:tc>
        <w:tc>
          <w:tcPr>
            <w:tcW w:w="850" w:type="dxa"/>
            <w:vAlign w:val="center"/>
          </w:tcPr>
          <w:p w:rsidR="00FF2080" w:rsidRPr="002F0D80" w:rsidRDefault="00FF2080" w:rsidP="003C24AE">
            <w:pPr>
              <w:widowControl/>
              <w:jc w:val="left"/>
              <w:rPr>
                <w:rFonts w:ascii="宋体" w:hAnsi="宋体" w:cs="Calibri"/>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VARCHAR2(50)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报卡医生联系电话</w:t>
            </w:r>
          </w:p>
        </w:tc>
      </w:tr>
      <w:tr w:rsidR="002F0D80" w:rsidRPr="002F0D80" w:rsidTr="003C24AE">
        <w:trPr>
          <w:trHeight w:val="275"/>
          <w:jc w:val="center"/>
        </w:trPr>
        <w:tc>
          <w:tcPr>
            <w:tcW w:w="9296" w:type="dxa"/>
            <w:gridSpan w:val="6"/>
            <w:vAlign w:val="center"/>
          </w:tcPr>
          <w:p w:rsidR="00FF2080" w:rsidRPr="002F0D80" w:rsidRDefault="00FF2080" w:rsidP="003C24AE">
            <w:pPr>
              <w:widowControl/>
              <w:jc w:val="left"/>
            </w:pPr>
            <w:r w:rsidRPr="002F0D80">
              <w:rPr>
                <w:rFonts w:ascii="宋体" w:hAnsi="宋体" w:cs="Arial"/>
                <w:b/>
                <w:sz w:val="18"/>
                <w:szCs w:val="18"/>
              </w:rPr>
              <w:t>Infectious</w:t>
            </w:r>
            <w:r w:rsidRPr="002F0D80">
              <w:rPr>
                <w:rFonts w:ascii="宋体" w:hAnsi="宋体" w:cs="Arial" w:hint="eastAsia"/>
                <w:b/>
                <w:sz w:val="18"/>
                <w:szCs w:val="18"/>
              </w:rPr>
              <w:t>D</w:t>
            </w:r>
            <w:r w:rsidRPr="002F0D80">
              <w:rPr>
                <w:rFonts w:ascii="宋体" w:hAnsi="宋体" w:cs="Arial"/>
                <w:b/>
                <w:sz w:val="18"/>
                <w:szCs w:val="18"/>
              </w:rPr>
              <w:t>isease</w:t>
            </w:r>
            <w:r w:rsidRPr="002F0D80">
              <w:rPr>
                <w:rFonts w:ascii="宋体" w:hAnsi="宋体" w:cs="Arial" w:hint="eastAsia"/>
                <w:b/>
                <w:sz w:val="18"/>
                <w:szCs w:val="18"/>
              </w:rPr>
              <w:t>Request/</w:t>
            </w:r>
            <w:r w:rsidRPr="002F0D80">
              <w:rPr>
                <w:rFonts w:ascii="宋体" w:hAnsi="宋体" w:cs="Arial"/>
                <w:b/>
                <w:sz w:val="18"/>
                <w:szCs w:val="18"/>
              </w:rPr>
              <w:t>Infectious</w:t>
            </w:r>
            <w:r w:rsidRPr="002F0D80">
              <w:rPr>
                <w:rFonts w:ascii="宋体" w:hAnsi="宋体" w:cs="Arial" w:hint="eastAsia"/>
                <w:b/>
                <w:sz w:val="18"/>
                <w:szCs w:val="18"/>
              </w:rPr>
              <w:t>D</w:t>
            </w:r>
            <w:r w:rsidRPr="002F0D80">
              <w:rPr>
                <w:rFonts w:ascii="宋体" w:hAnsi="宋体" w:cs="Arial"/>
                <w:b/>
                <w:sz w:val="18"/>
                <w:szCs w:val="18"/>
              </w:rPr>
              <w:t>isease</w:t>
            </w:r>
            <w:r w:rsidRPr="002F0D80">
              <w:rPr>
                <w:rFonts w:ascii="宋体" w:hAnsi="宋体" w:cs="Arial" w:hint="eastAsia"/>
                <w:b/>
                <w:sz w:val="18"/>
                <w:szCs w:val="18"/>
              </w:rPr>
              <w:t>ExtendInfo</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是</w:t>
            </w: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Id</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报卡id</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MarriageStatus</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婚姻状况</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MarriageStatus</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婚姻状况名称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MarriageStatus</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婚姻状况编码系统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Nation</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民族</w:t>
            </w:r>
          </w:p>
        </w:tc>
      </w:tr>
      <w:tr w:rsidR="002F0D80" w:rsidRPr="002F0D80" w:rsidTr="00B94814">
        <w:trPr>
          <w:trHeight w:val="257"/>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Nation</w:t>
            </w:r>
            <w:r w:rsidRPr="002F0D80">
              <w:rPr>
                <w:rFonts w:ascii="宋体" w:hAnsi="宋体" w:cs="宋体" w:hint="eastAsia"/>
                <w:kern w:val="0"/>
                <w:sz w:val="18"/>
                <w:szCs w:val="18"/>
              </w:rPr>
              <w:t>Name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VARCHAR2(128)</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民族名称</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Nation</w:t>
            </w:r>
            <w:r w:rsidRPr="002F0D80">
              <w:rPr>
                <w:rFonts w:ascii="宋体" w:hAnsi="宋体" w:cs="宋体" w:hint="eastAsia"/>
                <w:kern w:val="0"/>
                <w:sz w:val="18"/>
                <w:szCs w:val="18"/>
              </w:rPr>
              <w:t>System</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VARCHAR2(64)</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民族编码系统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HouseholdRegion</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户籍所在地(保留，暂不使用)</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HouseholdCode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VARCHAR2(9)</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户籍地址国标</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HouseholdName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VARCHAR2(40)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户籍详细地址</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ContactHistory</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VARCHAR2(30)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接触史</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SexHistory</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性病史</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PossibleWay</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最有可能感染途径</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LabelSource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w:t>
            </w:r>
          </w:p>
        </w:tc>
        <w:tc>
          <w:tcPr>
            <w:tcW w:w="951" w:type="dxa"/>
            <w:vAlign w:val="center"/>
          </w:tcPr>
          <w:p w:rsidR="00FF2080" w:rsidRPr="002F0D80" w:rsidRDefault="00FF2080" w:rsidP="003C24AE">
            <w:pPr>
              <w:widowControl/>
              <w:jc w:val="righ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样本来源</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LibResult</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VARCHAR2(1)</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实验室检测结论</w:t>
            </w:r>
          </w:p>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1确认结果阳性</w:t>
            </w:r>
          </w:p>
          <w:p w:rsidR="00FF2080" w:rsidRPr="002F0D80" w:rsidRDefault="00FF2080" w:rsidP="003C24AE">
            <w:pPr>
              <w:widowControl/>
              <w:ind w:right="440"/>
              <w:rPr>
                <w:rFonts w:ascii="宋体" w:hAnsi="宋体" w:cs="宋体"/>
                <w:kern w:val="0"/>
                <w:sz w:val="18"/>
                <w:szCs w:val="18"/>
              </w:rPr>
            </w:pPr>
            <w:r w:rsidRPr="002F0D80">
              <w:rPr>
                <w:rFonts w:ascii="宋体" w:hAnsi="宋体" w:cs="宋体" w:hint="eastAsia"/>
                <w:kern w:val="0"/>
                <w:sz w:val="18"/>
                <w:szCs w:val="18"/>
              </w:rPr>
              <w:t>2替代策略检测阳性</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LibDate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检测阳性日期</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LibDept</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VARCHAR2(20)</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检测单位</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Education</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VARCHAR2(2)</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文化程度</w:t>
            </w:r>
          </w:p>
        </w:tc>
      </w:tr>
      <w:tr w:rsidR="002F0D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Operdate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DATE</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操作时间</w:t>
            </w:r>
          </w:p>
        </w:tc>
      </w:tr>
      <w:tr w:rsidR="00FF2080" w:rsidRPr="002F0D80" w:rsidTr="003C24AE">
        <w:trPr>
          <w:trHeight w:val="275"/>
          <w:jc w:val="center"/>
        </w:trPr>
        <w:tc>
          <w:tcPr>
            <w:tcW w:w="648" w:type="dxa"/>
            <w:vAlign w:val="center"/>
          </w:tcPr>
          <w:p w:rsidR="00FF2080" w:rsidRPr="002F0D80" w:rsidRDefault="00FF2080" w:rsidP="003C24AE">
            <w:pPr>
              <w:widowControl/>
              <w:jc w:val="left"/>
              <w:rPr>
                <w:rFonts w:ascii="宋体" w:hAnsi="宋体" w:cs="宋体"/>
                <w:kern w:val="0"/>
                <w:sz w:val="18"/>
                <w:szCs w:val="18"/>
              </w:rPr>
            </w:pPr>
          </w:p>
        </w:tc>
        <w:tc>
          <w:tcPr>
            <w:tcW w:w="1985"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kern w:val="0"/>
                <w:sz w:val="18"/>
                <w:szCs w:val="18"/>
              </w:rPr>
              <w:t>Opercode</w:t>
            </w:r>
          </w:p>
        </w:tc>
        <w:tc>
          <w:tcPr>
            <w:tcW w:w="850" w:type="dxa"/>
            <w:vAlign w:val="center"/>
          </w:tcPr>
          <w:p w:rsidR="00FF2080" w:rsidRPr="002F0D80" w:rsidRDefault="00FF2080" w:rsidP="003C24AE">
            <w:pPr>
              <w:widowControl/>
              <w:jc w:val="left"/>
              <w:rPr>
                <w:rFonts w:ascii="宋体" w:hAnsi="宋体" w:cs="宋体"/>
                <w:kern w:val="0"/>
                <w:sz w:val="18"/>
                <w:szCs w:val="18"/>
              </w:rPr>
            </w:pPr>
          </w:p>
        </w:tc>
        <w:tc>
          <w:tcPr>
            <w:tcW w:w="1884"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VARCHAR2(6)</w:t>
            </w:r>
          </w:p>
        </w:tc>
        <w:tc>
          <w:tcPr>
            <w:tcW w:w="951" w:type="dxa"/>
            <w:vAlign w:val="center"/>
          </w:tcPr>
          <w:p w:rsidR="00FF2080" w:rsidRPr="002F0D80" w:rsidRDefault="00FF2080" w:rsidP="003C24AE">
            <w:pPr>
              <w:widowControl/>
              <w:jc w:val="left"/>
              <w:rPr>
                <w:rFonts w:ascii="宋体" w:hAnsi="宋体" w:cs="宋体"/>
                <w:kern w:val="0"/>
                <w:sz w:val="18"/>
                <w:szCs w:val="18"/>
              </w:rPr>
            </w:pPr>
          </w:p>
        </w:tc>
        <w:tc>
          <w:tcPr>
            <w:tcW w:w="2978" w:type="dxa"/>
            <w:vAlign w:val="center"/>
          </w:tcPr>
          <w:p w:rsidR="00FF2080" w:rsidRPr="002F0D80" w:rsidRDefault="00FF2080" w:rsidP="003C24AE">
            <w:pPr>
              <w:widowControl/>
              <w:jc w:val="left"/>
              <w:rPr>
                <w:rFonts w:ascii="宋体" w:hAnsi="宋体" w:cs="宋体"/>
                <w:kern w:val="0"/>
                <w:sz w:val="18"/>
                <w:szCs w:val="18"/>
              </w:rPr>
            </w:pPr>
            <w:r w:rsidRPr="002F0D80">
              <w:rPr>
                <w:rFonts w:ascii="宋体" w:hAnsi="宋体" w:cs="宋体" w:hint="eastAsia"/>
                <w:kern w:val="0"/>
                <w:sz w:val="18"/>
                <w:szCs w:val="18"/>
              </w:rPr>
              <w:t>操作员工号</w:t>
            </w:r>
          </w:p>
        </w:tc>
      </w:tr>
    </w:tbl>
    <w:p w:rsidR="00FF2080" w:rsidRPr="002F0D80" w:rsidRDefault="00FF2080" w:rsidP="00FF2080"/>
    <w:p w:rsidR="00FF2080" w:rsidRPr="002F0D80" w:rsidRDefault="00FF2080" w:rsidP="00264A2C">
      <w:pPr>
        <w:pStyle w:val="3"/>
      </w:pPr>
      <w:bookmarkStart w:id="35" w:name="_Toc369870520"/>
      <w:bookmarkStart w:id="36" w:name="_Toc425243300"/>
      <w:r w:rsidRPr="002F0D80">
        <w:rPr>
          <w:rFonts w:hint="eastAsia"/>
        </w:rPr>
        <w:t>XML结构范例</w:t>
      </w:r>
      <w:bookmarkEnd w:id="35"/>
      <w:bookmarkEnd w:id="36"/>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5"/>
      </w:tblGrid>
      <w:tr w:rsidR="00D15388" w:rsidRPr="002F0D80" w:rsidTr="003C24AE">
        <w:trPr>
          <w:jc w:val="center"/>
        </w:trPr>
        <w:tc>
          <w:tcPr>
            <w:tcW w:w="9215" w:type="dxa"/>
            <w:shd w:val="clear" w:color="auto" w:fill="auto"/>
          </w:tcPr>
          <w:p w:rsidR="00FF2080" w:rsidRPr="002F0D80" w:rsidRDefault="00FF2080" w:rsidP="003C24AE">
            <w:pPr>
              <w:rPr>
                <w:rFonts w:ascii="宋体" w:hAnsi="宋体"/>
                <w:sz w:val="18"/>
                <w:szCs w:val="18"/>
              </w:rPr>
            </w:pPr>
            <w:r w:rsidRPr="002F0D80">
              <w:rPr>
                <w:rFonts w:ascii="宋体" w:hAnsi="宋体"/>
                <w:sz w:val="18"/>
                <w:szCs w:val="18"/>
              </w:rPr>
              <w:t>&lt;InfectiousDiseaseRequest&gt;</w:t>
            </w:r>
          </w:p>
          <w:p w:rsidR="00FF2080" w:rsidRPr="002F0D80" w:rsidRDefault="00FF2080" w:rsidP="003C24AE">
            <w:pPr>
              <w:rPr>
                <w:rFonts w:ascii="宋体" w:hAnsi="宋体"/>
                <w:sz w:val="18"/>
                <w:szCs w:val="18"/>
              </w:rPr>
            </w:pPr>
            <w:r w:rsidRPr="002F0D80">
              <w:rPr>
                <w:rFonts w:ascii="宋体" w:hAnsi="宋体" w:hint="eastAsia"/>
                <w:sz w:val="18"/>
                <w:szCs w:val="18"/>
              </w:rPr>
              <w:tab/>
              <w:t>&lt;PatientNo&gt;患者号（住院号、门诊号）&lt;/PatientNo&gt;</w:t>
            </w:r>
          </w:p>
          <w:p w:rsidR="00FF2080" w:rsidRPr="002F0D80" w:rsidRDefault="00FF2080" w:rsidP="003C24AE">
            <w:pPr>
              <w:rPr>
                <w:rFonts w:ascii="宋体" w:hAnsi="宋体"/>
                <w:sz w:val="18"/>
                <w:szCs w:val="18"/>
              </w:rPr>
            </w:pPr>
            <w:r w:rsidRPr="002F0D80">
              <w:rPr>
                <w:rFonts w:ascii="宋体" w:hAnsi="宋体" w:hint="eastAsia"/>
                <w:sz w:val="18"/>
                <w:szCs w:val="18"/>
              </w:rPr>
              <w:tab/>
              <w:t>&lt;</w:t>
            </w:r>
            <w:r w:rsidRPr="002F0D80">
              <w:rPr>
                <w:rFonts w:ascii="宋体" w:hAnsi="宋体" w:cs="宋体"/>
                <w:kern w:val="0"/>
                <w:sz w:val="18"/>
                <w:szCs w:val="18"/>
              </w:rPr>
              <w:t>PatientNo</w:t>
            </w:r>
            <w:r w:rsidRPr="002F0D80">
              <w:rPr>
                <w:rFonts w:ascii="宋体" w:hAnsi="宋体" w:cs="宋体" w:hint="eastAsia"/>
                <w:kern w:val="0"/>
                <w:sz w:val="18"/>
                <w:szCs w:val="18"/>
              </w:rPr>
              <w:t>Domain</w:t>
            </w:r>
            <w:r w:rsidRPr="002F0D80">
              <w:rPr>
                <w:rFonts w:ascii="宋体" w:hAnsi="宋体" w:hint="eastAsia"/>
                <w:sz w:val="18"/>
                <w:szCs w:val="18"/>
              </w:rPr>
              <w:t>&gt;</w:t>
            </w:r>
            <w:r w:rsidRPr="002F0D80">
              <w:rPr>
                <w:rFonts w:ascii="宋体" w:hAnsi="宋体" w:cs="宋体" w:hint="eastAsia"/>
                <w:kern w:val="0"/>
                <w:sz w:val="18"/>
                <w:szCs w:val="18"/>
              </w:rPr>
              <w:t>患者住院号/门诊病历号域ID</w:t>
            </w:r>
            <w:r w:rsidRPr="002F0D80">
              <w:rPr>
                <w:rFonts w:ascii="宋体" w:hAnsi="宋体" w:hint="eastAsia"/>
                <w:sz w:val="18"/>
                <w:szCs w:val="18"/>
              </w:rPr>
              <w:t>&lt;/</w:t>
            </w:r>
            <w:r w:rsidRPr="002F0D80">
              <w:rPr>
                <w:rFonts w:ascii="宋体" w:hAnsi="宋体" w:cs="宋体"/>
                <w:kern w:val="0"/>
                <w:sz w:val="18"/>
                <w:szCs w:val="18"/>
              </w:rPr>
              <w:t>PatientNo</w:t>
            </w:r>
            <w:r w:rsidRPr="002F0D80">
              <w:rPr>
                <w:rFonts w:ascii="宋体" w:hAnsi="宋体" w:cs="宋体" w:hint="eastAsia"/>
                <w:kern w:val="0"/>
                <w:sz w:val="18"/>
                <w:szCs w:val="18"/>
              </w:rPr>
              <w:t>Domain</w:t>
            </w:r>
            <w:r w:rsidRPr="002F0D80">
              <w:rPr>
                <w:rFonts w:ascii="宋体" w:hAnsi="宋体" w:hint="eastAsia"/>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t>&lt;</w:t>
            </w:r>
            <w:r w:rsidRPr="002F0D80">
              <w:rPr>
                <w:rFonts w:ascii="宋体" w:hAnsi="宋体" w:cs="宋体"/>
                <w:kern w:val="0"/>
                <w:sz w:val="18"/>
                <w:szCs w:val="18"/>
              </w:rPr>
              <w:t>ClinicNo</w:t>
            </w:r>
            <w:r w:rsidRPr="002F0D80">
              <w:rPr>
                <w:rFonts w:ascii="宋体" w:hAnsi="宋体" w:hint="eastAsia"/>
                <w:sz w:val="18"/>
                <w:szCs w:val="18"/>
              </w:rPr>
              <w:t>&gt;</w:t>
            </w:r>
            <w:r w:rsidRPr="002F0D80">
              <w:rPr>
                <w:rFonts w:ascii="宋体" w:hAnsi="宋体" w:cs="宋体" w:hint="eastAsia"/>
                <w:kern w:val="0"/>
                <w:sz w:val="18"/>
                <w:szCs w:val="18"/>
              </w:rPr>
              <w:t>就诊流水号(住院流水号 门诊流水号)</w:t>
            </w:r>
            <w:r w:rsidRPr="002F0D80">
              <w:rPr>
                <w:rFonts w:ascii="宋体" w:hAnsi="宋体" w:hint="eastAsia"/>
                <w:sz w:val="18"/>
                <w:szCs w:val="18"/>
              </w:rPr>
              <w:t>&lt;/</w:t>
            </w:r>
            <w:r w:rsidRPr="002F0D80">
              <w:rPr>
                <w:rFonts w:ascii="宋体" w:hAnsi="宋体" w:cs="宋体"/>
                <w:kern w:val="0"/>
                <w:sz w:val="18"/>
                <w:szCs w:val="18"/>
              </w:rPr>
              <w:t>ClinicNo</w:t>
            </w:r>
            <w:r w:rsidRPr="002F0D80">
              <w:rPr>
                <w:rFonts w:ascii="宋体" w:hAnsi="宋体" w:hint="eastAsia"/>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t>&lt;</w:t>
            </w:r>
            <w:r w:rsidRPr="002F0D80">
              <w:rPr>
                <w:rFonts w:ascii="宋体" w:hAnsi="宋体" w:cs="宋体"/>
                <w:kern w:val="0"/>
                <w:sz w:val="18"/>
                <w:szCs w:val="18"/>
              </w:rPr>
              <w:t>ClinicNo</w:t>
            </w:r>
            <w:r w:rsidRPr="002F0D80">
              <w:rPr>
                <w:rFonts w:ascii="宋体" w:hAnsi="宋体" w:cs="宋体" w:hint="eastAsia"/>
                <w:kern w:val="0"/>
                <w:sz w:val="18"/>
                <w:szCs w:val="18"/>
              </w:rPr>
              <w:t>Domain</w:t>
            </w:r>
            <w:r w:rsidRPr="002F0D80">
              <w:rPr>
                <w:rFonts w:ascii="宋体" w:hAnsi="宋体" w:hint="eastAsia"/>
                <w:sz w:val="18"/>
                <w:szCs w:val="18"/>
              </w:rPr>
              <w:t>&gt;</w:t>
            </w:r>
            <w:r w:rsidRPr="002F0D80">
              <w:rPr>
                <w:rFonts w:ascii="宋体" w:hAnsi="宋体" w:cs="宋体" w:hint="eastAsia"/>
                <w:kern w:val="0"/>
                <w:sz w:val="18"/>
                <w:szCs w:val="18"/>
              </w:rPr>
              <w:t>患者就诊流水号域ID</w:t>
            </w:r>
            <w:r w:rsidRPr="002F0D80">
              <w:rPr>
                <w:rFonts w:ascii="宋体" w:hAnsi="宋体" w:hint="eastAsia"/>
                <w:sz w:val="18"/>
                <w:szCs w:val="18"/>
              </w:rPr>
              <w:t>&lt;/</w:t>
            </w:r>
            <w:r w:rsidRPr="002F0D80">
              <w:rPr>
                <w:rFonts w:ascii="宋体" w:hAnsi="宋体" w:cs="宋体"/>
                <w:kern w:val="0"/>
                <w:sz w:val="18"/>
                <w:szCs w:val="18"/>
              </w:rPr>
              <w:t>ClinicNo</w:t>
            </w:r>
            <w:r w:rsidRPr="002F0D80">
              <w:rPr>
                <w:rFonts w:ascii="宋体" w:hAnsi="宋体" w:cs="宋体" w:hint="eastAsia"/>
                <w:kern w:val="0"/>
                <w:sz w:val="18"/>
                <w:szCs w:val="18"/>
              </w:rPr>
              <w:t>Domain</w:t>
            </w:r>
            <w:r w:rsidRPr="002F0D80">
              <w:rPr>
                <w:rFonts w:ascii="宋体" w:hAnsi="宋体" w:hint="eastAsia"/>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t>&lt;Id&gt;报告卡编号&lt;/Id&gt;</w:t>
            </w:r>
          </w:p>
          <w:p w:rsidR="00FF2080" w:rsidRPr="002F0D80" w:rsidRDefault="00FF2080" w:rsidP="003C24AE">
            <w:pPr>
              <w:rPr>
                <w:rFonts w:ascii="宋体" w:hAnsi="宋体"/>
                <w:sz w:val="18"/>
                <w:szCs w:val="18"/>
              </w:rPr>
            </w:pPr>
            <w:r w:rsidRPr="002F0D80">
              <w:rPr>
                <w:rFonts w:ascii="宋体" w:hAnsi="宋体" w:hint="eastAsia"/>
                <w:sz w:val="18"/>
                <w:szCs w:val="18"/>
              </w:rPr>
              <w:tab/>
              <w:t>&lt;Type&gt;C门诊 I住院 O其它&lt;/Type&gt;</w:t>
            </w:r>
          </w:p>
          <w:p w:rsidR="00FF2080" w:rsidRPr="002F0D80" w:rsidRDefault="00FF2080" w:rsidP="003C24AE">
            <w:pPr>
              <w:rPr>
                <w:rFonts w:ascii="宋体" w:hAnsi="宋体"/>
                <w:sz w:val="18"/>
                <w:szCs w:val="18"/>
              </w:rPr>
            </w:pPr>
            <w:r w:rsidRPr="002F0D80">
              <w:rPr>
                <w:rFonts w:ascii="宋体" w:hAnsi="宋体" w:hint="eastAsia"/>
                <w:sz w:val="18"/>
                <w:szCs w:val="18"/>
              </w:rPr>
              <w:tab/>
              <w:t>&lt;PatientName&gt;患者姓名&lt;/PatientName&gt;</w:t>
            </w:r>
          </w:p>
          <w:p w:rsidR="00FF2080" w:rsidRPr="002F0D80" w:rsidRDefault="00FF2080" w:rsidP="003C24AE">
            <w:pPr>
              <w:rPr>
                <w:rFonts w:ascii="宋体" w:hAnsi="宋体"/>
                <w:sz w:val="18"/>
                <w:szCs w:val="18"/>
              </w:rPr>
            </w:pPr>
            <w:r w:rsidRPr="002F0D80">
              <w:rPr>
                <w:rFonts w:ascii="宋体" w:hAnsi="宋体" w:hint="eastAsia"/>
                <w:sz w:val="18"/>
                <w:szCs w:val="18"/>
              </w:rPr>
              <w:tab/>
              <w:t>&lt;PatientParents&gt;14岁以下家长姓名&lt;/PatientParents&gt;</w:t>
            </w:r>
          </w:p>
          <w:p w:rsidR="00FF2080" w:rsidRPr="002F0D80" w:rsidRDefault="00FF2080" w:rsidP="003C24AE">
            <w:pPr>
              <w:rPr>
                <w:rFonts w:ascii="宋体" w:hAnsi="宋体"/>
                <w:sz w:val="18"/>
                <w:szCs w:val="18"/>
              </w:rPr>
            </w:pPr>
            <w:r w:rsidRPr="002F0D80">
              <w:rPr>
                <w:rFonts w:ascii="宋体" w:hAnsi="宋体" w:hint="eastAsia"/>
                <w:sz w:val="18"/>
                <w:szCs w:val="18"/>
              </w:rPr>
              <w:tab/>
              <w:t>&lt;PatientId&gt;身份证&lt;/PatientId&gt;</w:t>
            </w:r>
          </w:p>
          <w:p w:rsidR="00FF2080" w:rsidRPr="002F0D80" w:rsidRDefault="00FF2080" w:rsidP="003C24AE">
            <w:pPr>
              <w:rPr>
                <w:rFonts w:ascii="宋体" w:hAnsi="宋体"/>
                <w:sz w:val="18"/>
                <w:szCs w:val="18"/>
              </w:rPr>
            </w:pPr>
            <w:r w:rsidRPr="002F0D80">
              <w:rPr>
                <w:rFonts w:ascii="宋体" w:hAnsi="宋体" w:hint="eastAsia"/>
                <w:sz w:val="18"/>
                <w:szCs w:val="18"/>
              </w:rPr>
              <w:tab/>
              <w:t>&lt;Sex&gt;性别（F女2、M男1、O其他3，U未知0）&lt;/Sex&gt;</w:t>
            </w:r>
          </w:p>
          <w:p w:rsidR="00FF2080" w:rsidRPr="002F0D80" w:rsidRDefault="00FF2080" w:rsidP="003C24AE">
            <w:pPr>
              <w:rPr>
                <w:rFonts w:ascii="宋体" w:hAnsi="宋体"/>
                <w:sz w:val="18"/>
                <w:szCs w:val="18"/>
              </w:rPr>
            </w:pPr>
            <w:r w:rsidRPr="002F0D80">
              <w:rPr>
                <w:rFonts w:ascii="宋体" w:hAnsi="宋体" w:hint="eastAsia"/>
                <w:sz w:val="18"/>
                <w:szCs w:val="18"/>
              </w:rPr>
              <w:tab/>
              <w:t>&lt;SexName&gt;性别名称&lt;/SexName&gt;</w:t>
            </w:r>
          </w:p>
          <w:p w:rsidR="00FF2080" w:rsidRPr="002F0D80" w:rsidRDefault="00FF2080" w:rsidP="003C24AE">
            <w:pPr>
              <w:rPr>
                <w:rFonts w:ascii="宋体" w:hAnsi="宋体"/>
                <w:sz w:val="18"/>
                <w:szCs w:val="18"/>
              </w:rPr>
            </w:pPr>
            <w:r w:rsidRPr="002F0D80">
              <w:rPr>
                <w:rFonts w:ascii="宋体" w:hAnsi="宋体" w:hint="eastAsia"/>
                <w:sz w:val="18"/>
                <w:szCs w:val="18"/>
              </w:rPr>
              <w:tab/>
              <w:t>&lt;SexSystem&gt;性别编码系统&lt;/SexSystem&gt;</w:t>
            </w:r>
          </w:p>
          <w:p w:rsidR="00FF2080" w:rsidRPr="002F0D80" w:rsidRDefault="00FF2080" w:rsidP="003C24AE">
            <w:pPr>
              <w:rPr>
                <w:rFonts w:ascii="宋体" w:hAnsi="宋体"/>
                <w:sz w:val="18"/>
                <w:szCs w:val="18"/>
              </w:rPr>
            </w:pPr>
            <w:r w:rsidRPr="002F0D80">
              <w:rPr>
                <w:rFonts w:ascii="宋体" w:hAnsi="宋体" w:hint="eastAsia"/>
                <w:sz w:val="18"/>
                <w:szCs w:val="18"/>
              </w:rPr>
              <w:tab/>
              <w:t>&lt;Birthday&gt;出生日期&lt;/Birthday&gt;</w:t>
            </w:r>
          </w:p>
          <w:p w:rsidR="00FF2080" w:rsidRPr="002F0D80" w:rsidRDefault="00FF2080" w:rsidP="003C24AE">
            <w:pPr>
              <w:rPr>
                <w:rFonts w:ascii="宋体" w:hAnsi="宋体"/>
                <w:sz w:val="18"/>
                <w:szCs w:val="18"/>
              </w:rPr>
            </w:pPr>
            <w:r w:rsidRPr="002F0D80">
              <w:rPr>
                <w:rFonts w:ascii="宋体" w:hAnsi="宋体" w:hint="eastAsia"/>
                <w:sz w:val="18"/>
                <w:szCs w:val="18"/>
              </w:rPr>
              <w:tab/>
              <w:t>&lt;Age&gt;年龄&lt;/Age&gt;</w:t>
            </w:r>
          </w:p>
          <w:p w:rsidR="00FF2080" w:rsidRPr="002F0D80" w:rsidRDefault="00FF2080" w:rsidP="003C24AE">
            <w:pPr>
              <w:rPr>
                <w:rFonts w:ascii="宋体" w:hAnsi="宋体"/>
                <w:sz w:val="18"/>
                <w:szCs w:val="18"/>
              </w:rPr>
            </w:pPr>
            <w:r w:rsidRPr="002F0D80">
              <w:rPr>
                <w:rFonts w:ascii="宋体" w:hAnsi="宋体" w:hint="eastAsia"/>
                <w:sz w:val="18"/>
                <w:szCs w:val="18"/>
              </w:rPr>
              <w:tab/>
              <w:t>&lt;AgeUnit&gt;年龄单位（0岁、1月、2日）&lt;/AgeUnit&gt;</w:t>
            </w:r>
          </w:p>
          <w:p w:rsidR="00FF2080" w:rsidRPr="002F0D80" w:rsidRDefault="00FF2080" w:rsidP="003C24AE">
            <w:pPr>
              <w:rPr>
                <w:rFonts w:ascii="宋体" w:hAnsi="宋体"/>
                <w:sz w:val="18"/>
                <w:szCs w:val="18"/>
              </w:rPr>
            </w:pPr>
            <w:r w:rsidRPr="002F0D80">
              <w:rPr>
                <w:rFonts w:ascii="宋体" w:hAnsi="宋体" w:hint="eastAsia"/>
                <w:sz w:val="18"/>
                <w:szCs w:val="18"/>
              </w:rPr>
              <w:tab/>
              <w:t>&lt;PatientProfession&gt;患者职业&lt;/PatientProfession&gt;</w:t>
            </w:r>
          </w:p>
          <w:p w:rsidR="00FF2080" w:rsidRPr="002F0D80" w:rsidRDefault="00FF2080" w:rsidP="003C24AE">
            <w:pPr>
              <w:rPr>
                <w:rFonts w:ascii="宋体" w:hAnsi="宋体"/>
                <w:sz w:val="18"/>
                <w:szCs w:val="18"/>
              </w:rPr>
            </w:pPr>
            <w:r w:rsidRPr="002F0D80">
              <w:rPr>
                <w:rFonts w:ascii="宋体" w:hAnsi="宋体" w:hint="eastAsia"/>
                <w:sz w:val="18"/>
                <w:szCs w:val="18"/>
              </w:rPr>
              <w:tab/>
              <w:t>&lt;PatientProfessionName&gt;患者职业名称&lt;/PatientProfessionName&gt;</w:t>
            </w:r>
          </w:p>
          <w:p w:rsidR="00FF2080" w:rsidRPr="002F0D80" w:rsidRDefault="00FF2080" w:rsidP="003C24AE">
            <w:pPr>
              <w:rPr>
                <w:rFonts w:ascii="宋体" w:hAnsi="宋体"/>
                <w:sz w:val="18"/>
                <w:szCs w:val="18"/>
              </w:rPr>
            </w:pPr>
            <w:r w:rsidRPr="002F0D80">
              <w:rPr>
                <w:rFonts w:ascii="宋体" w:hAnsi="宋体" w:hint="eastAsia"/>
                <w:sz w:val="18"/>
                <w:szCs w:val="18"/>
              </w:rPr>
              <w:tab/>
              <w:t>&lt;PatientProfessionSystem&gt;患者职业编码系统&lt;/PatientProfessionSystem&gt;</w:t>
            </w:r>
          </w:p>
          <w:p w:rsidR="00FF2080" w:rsidRPr="002F0D80" w:rsidRDefault="00FF2080" w:rsidP="003C24AE">
            <w:pPr>
              <w:rPr>
                <w:rFonts w:ascii="宋体" w:hAnsi="宋体"/>
                <w:sz w:val="18"/>
                <w:szCs w:val="18"/>
              </w:rPr>
            </w:pPr>
            <w:r w:rsidRPr="002F0D80">
              <w:rPr>
                <w:rFonts w:ascii="宋体" w:hAnsi="宋体" w:hint="eastAsia"/>
                <w:sz w:val="18"/>
                <w:szCs w:val="18"/>
              </w:rPr>
              <w:tab/>
              <w:t>&lt;WorkPlace&gt;工作单位&lt;/WorkPlace&gt;</w:t>
            </w:r>
          </w:p>
          <w:p w:rsidR="00FF2080" w:rsidRPr="002F0D80" w:rsidRDefault="00FF2080" w:rsidP="003C24AE">
            <w:pPr>
              <w:rPr>
                <w:rFonts w:ascii="宋体" w:hAnsi="宋体"/>
                <w:sz w:val="18"/>
                <w:szCs w:val="18"/>
              </w:rPr>
            </w:pPr>
            <w:r w:rsidRPr="002F0D80">
              <w:rPr>
                <w:rFonts w:ascii="宋体" w:hAnsi="宋体" w:hint="eastAsia"/>
                <w:sz w:val="18"/>
                <w:szCs w:val="18"/>
              </w:rPr>
              <w:tab/>
              <w:t>&lt;Telephone&gt;联系电话&lt;/Telephone&gt;</w:t>
            </w:r>
          </w:p>
          <w:p w:rsidR="00FF2080" w:rsidRPr="002F0D80" w:rsidRDefault="00FF2080" w:rsidP="003C24AE">
            <w:pPr>
              <w:rPr>
                <w:rFonts w:ascii="宋体" w:hAnsi="宋体"/>
                <w:sz w:val="18"/>
                <w:szCs w:val="18"/>
              </w:rPr>
            </w:pPr>
            <w:r w:rsidRPr="002F0D80">
              <w:rPr>
                <w:rFonts w:ascii="宋体" w:hAnsi="宋体" w:hint="eastAsia"/>
                <w:sz w:val="18"/>
                <w:szCs w:val="18"/>
              </w:rPr>
              <w:tab/>
              <w:t>&lt;HomeArea&gt;归属&lt;/HomeArea&gt;</w:t>
            </w:r>
          </w:p>
          <w:p w:rsidR="00FF2080" w:rsidRPr="002F0D80" w:rsidRDefault="00FF2080" w:rsidP="003C24AE">
            <w:pPr>
              <w:rPr>
                <w:rFonts w:ascii="宋体" w:hAnsi="宋体"/>
                <w:sz w:val="18"/>
                <w:szCs w:val="18"/>
              </w:rPr>
            </w:pPr>
            <w:r w:rsidRPr="002F0D80">
              <w:rPr>
                <w:rFonts w:ascii="宋体" w:hAnsi="宋体" w:hint="eastAsia"/>
                <w:sz w:val="18"/>
                <w:szCs w:val="18"/>
              </w:rPr>
              <w:tab/>
              <w:t>&lt;HomeAreaName&gt;归属名称&lt;/HomeAreaName&gt;</w:t>
            </w:r>
          </w:p>
          <w:p w:rsidR="00FF2080" w:rsidRPr="002F0D80" w:rsidRDefault="00FF2080" w:rsidP="003C24AE">
            <w:pPr>
              <w:rPr>
                <w:rFonts w:ascii="宋体" w:hAnsi="宋体"/>
                <w:sz w:val="18"/>
                <w:szCs w:val="18"/>
              </w:rPr>
            </w:pPr>
            <w:r w:rsidRPr="002F0D80">
              <w:rPr>
                <w:rFonts w:ascii="宋体" w:hAnsi="宋体" w:hint="eastAsia"/>
                <w:sz w:val="18"/>
                <w:szCs w:val="18"/>
              </w:rPr>
              <w:tab/>
              <w:t>&lt;HomeAreaSystem&gt;归属编码系统&lt;/HomeAreaSystem&gt;</w:t>
            </w:r>
          </w:p>
          <w:p w:rsidR="00FF2080" w:rsidRPr="002F0D80" w:rsidRDefault="00FF2080" w:rsidP="003C24AE">
            <w:pPr>
              <w:rPr>
                <w:rFonts w:ascii="宋体" w:hAnsi="宋体"/>
                <w:sz w:val="18"/>
                <w:szCs w:val="18"/>
              </w:rPr>
            </w:pPr>
            <w:r w:rsidRPr="002F0D80">
              <w:rPr>
                <w:rFonts w:ascii="宋体" w:hAnsi="宋体" w:hint="eastAsia"/>
                <w:sz w:val="18"/>
                <w:szCs w:val="18"/>
              </w:rPr>
              <w:tab/>
              <w:t>&lt;HomeProvince&gt;省&lt;/HomeProvince&gt;</w:t>
            </w:r>
          </w:p>
          <w:p w:rsidR="00FF2080" w:rsidRPr="002F0D80" w:rsidRDefault="00FF2080" w:rsidP="003C24AE">
            <w:pPr>
              <w:rPr>
                <w:rFonts w:ascii="宋体" w:hAnsi="宋体"/>
                <w:sz w:val="18"/>
                <w:szCs w:val="18"/>
              </w:rPr>
            </w:pPr>
            <w:r w:rsidRPr="002F0D80">
              <w:rPr>
                <w:rFonts w:ascii="宋体" w:hAnsi="宋体" w:hint="eastAsia"/>
                <w:sz w:val="18"/>
                <w:szCs w:val="18"/>
              </w:rPr>
              <w:tab/>
              <w:t>&lt;HomeCity&gt;市&lt;/HomeCity&gt;</w:t>
            </w:r>
          </w:p>
          <w:p w:rsidR="00FF2080" w:rsidRPr="002F0D80" w:rsidRDefault="00FF2080" w:rsidP="003C24AE">
            <w:pPr>
              <w:rPr>
                <w:rFonts w:ascii="宋体" w:hAnsi="宋体"/>
                <w:sz w:val="18"/>
                <w:szCs w:val="18"/>
              </w:rPr>
            </w:pPr>
            <w:r w:rsidRPr="002F0D80">
              <w:rPr>
                <w:rFonts w:ascii="宋体" w:hAnsi="宋体" w:hint="eastAsia"/>
                <w:sz w:val="18"/>
                <w:szCs w:val="18"/>
              </w:rPr>
              <w:tab/>
              <w:t>&lt;HomeCouty&gt;县&lt;/HomeCouty&gt;</w:t>
            </w:r>
          </w:p>
          <w:p w:rsidR="00FF2080" w:rsidRPr="002F0D80" w:rsidRDefault="00FF2080" w:rsidP="003C24AE">
            <w:pPr>
              <w:rPr>
                <w:rFonts w:ascii="宋体" w:hAnsi="宋体"/>
                <w:sz w:val="18"/>
                <w:szCs w:val="18"/>
              </w:rPr>
            </w:pPr>
            <w:r w:rsidRPr="002F0D80">
              <w:rPr>
                <w:rFonts w:ascii="宋体" w:hAnsi="宋体" w:hint="eastAsia"/>
                <w:sz w:val="18"/>
                <w:szCs w:val="18"/>
              </w:rPr>
              <w:tab/>
              <w:t>&lt;HomeTown&gt;镇&lt;/HomeTown&gt;</w:t>
            </w:r>
          </w:p>
          <w:p w:rsidR="00FF2080" w:rsidRPr="002F0D80" w:rsidRDefault="00FF2080" w:rsidP="003C24AE">
            <w:pPr>
              <w:rPr>
                <w:rFonts w:ascii="宋体" w:hAnsi="宋体"/>
                <w:sz w:val="18"/>
                <w:szCs w:val="18"/>
              </w:rPr>
            </w:pPr>
            <w:r w:rsidRPr="002F0D80">
              <w:rPr>
                <w:rFonts w:ascii="宋体" w:hAnsi="宋体" w:hint="eastAsia"/>
                <w:sz w:val="18"/>
                <w:szCs w:val="18"/>
              </w:rPr>
              <w:tab/>
              <w:t>&lt;HomePlace&gt;详细地址&lt;/HomePlace&gt;</w:t>
            </w:r>
          </w:p>
          <w:p w:rsidR="00FF2080" w:rsidRPr="002F0D80" w:rsidRDefault="00FF2080" w:rsidP="003C24AE">
            <w:pPr>
              <w:rPr>
                <w:rFonts w:ascii="宋体" w:hAnsi="宋体"/>
                <w:sz w:val="18"/>
                <w:szCs w:val="18"/>
              </w:rPr>
            </w:pPr>
            <w:r w:rsidRPr="002F0D80">
              <w:rPr>
                <w:rFonts w:ascii="宋体" w:hAnsi="宋体" w:hint="eastAsia"/>
                <w:sz w:val="18"/>
                <w:szCs w:val="18"/>
              </w:rPr>
              <w:tab/>
              <w:t>&lt;PatientDept&gt;患者科室&lt;/PatientDept&gt;</w:t>
            </w:r>
          </w:p>
          <w:p w:rsidR="00FF2080" w:rsidRPr="002F0D80" w:rsidRDefault="00FF2080" w:rsidP="003C24AE">
            <w:pPr>
              <w:rPr>
                <w:rFonts w:ascii="宋体" w:hAnsi="宋体"/>
                <w:sz w:val="18"/>
                <w:szCs w:val="18"/>
              </w:rPr>
            </w:pPr>
            <w:r w:rsidRPr="002F0D80">
              <w:rPr>
                <w:rFonts w:ascii="宋体" w:hAnsi="宋体" w:hint="eastAsia"/>
                <w:sz w:val="18"/>
                <w:szCs w:val="18"/>
              </w:rPr>
              <w:tab/>
              <w:t>&lt;DiseaseClass&gt;疾病分类&lt;/DiseaseClass&gt;</w:t>
            </w:r>
          </w:p>
          <w:p w:rsidR="00FF2080" w:rsidRPr="002F0D80" w:rsidRDefault="00FF2080" w:rsidP="003C24AE">
            <w:pPr>
              <w:rPr>
                <w:rFonts w:ascii="宋体" w:hAnsi="宋体"/>
                <w:sz w:val="18"/>
                <w:szCs w:val="18"/>
              </w:rPr>
            </w:pPr>
            <w:r w:rsidRPr="002F0D80">
              <w:rPr>
                <w:rFonts w:ascii="宋体" w:hAnsi="宋体" w:hint="eastAsia"/>
                <w:sz w:val="18"/>
                <w:szCs w:val="18"/>
              </w:rPr>
              <w:tab/>
              <w:t>&lt;DiseaseClassName&gt;传染病疾病分类名称&lt;/DiseaseClassName&gt;</w:t>
            </w:r>
          </w:p>
          <w:p w:rsidR="00FF2080" w:rsidRPr="002F0D80" w:rsidRDefault="00FF2080" w:rsidP="003C24AE">
            <w:pPr>
              <w:rPr>
                <w:rFonts w:ascii="宋体" w:hAnsi="宋体"/>
                <w:sz w:val="18"/>
                <w:szCs w:val="18"/>
              </w:rPr>
            </w:pPr>
            <w:r w:rsidRPr="002F0D80">
              <w:rPr>
                <w:rFonts w:ascii="宋体" w:hAnsi="宋体" w:hint="eastAsia"/>
                <w:sz w:val="18"/>
                <w:szCs w:val="18"/>
              </w:rPr>
              <w:tab/>
              <w:t>&lt;DiseaseCode&gt;传染病疾病编码&lt;/DiseaseCode&gt;</w:t>
            </w:r>
          </w:p>
          <w:p w:rsidR="00FF2080" w:rsidRPr="002F0D80" w:rsidRDefault="00FF2080" w:rsidP="003C24AE">
            <w:pPr>
              <w:rPr>
                <w:rFonts w:ascii="宋体" w:hAnsi="宋体"/>
                <w:sz w:val="18"/>
                <w:szCs w:val="18"/>
              </w:rPr>
            </w:pPr>
            <w:r w:rsidRPr="002F0D80">
              <w:rPr>
                <w:rFonts w:ascii="宋体" w:hAnsi="宋体" w:hint="eastAsia"/>
                <w:sz w:val="18"/>
                <w:szCs w:val="18"/>
              </w:rPr>
              <w:tab/>
              <w:t>&lt;DiseaseClassSystem&gt;传染病疾病分类编码系统&lt;/DiseaseClassSystem&gt;</w:t>
            </w:r>
          </w:p>
          <w:p w:rsidR="00FF2080" w:rsidRPr="002F0D80" w:rsidRDefault="00FF2080" w:rsidP="003C24AE">
            <w:pPr>
              <w:rPr>
                <w:rFonts w:ascii="宋体" w:hAnsi="宋体"/>
                <w:sz w:val="18"/>
                <w:szCs w:val="18"/>
              </w:rPr>
            </w:pPr>
            <w:r w:rsidRPr="002F0D80">
              <w:rPr>
                <w:rFonts w:ascii="宋体" w:hAnsi="宋体" w:hint="eastAsia"/>
                <w:sz w:val="18"/>
                <w:szCs w:val="18"/>
              </w:rPr>
              <w:tab/>
              <w:t>&lt;DiseaseName&gt;疾病名称&lt;/DiseaseName&gt;</w:t>
            </w:r>
          </w:p>
          <w:p w:rsidR="00FF2080" w:rsidRPr="002F0D80" w:rsidRDefault="00FF2080" w:rsidP="003C24AE">
            <w:pPr>
              <w:rPr>
                <w:rFonts w:ascii="宋体" w:hAnsi="宋体"/>
                <w:sz w:val="18"/>
                <w:szCs w:val="18"/>
              </w:rPr>
            </w:pPr>
            <w:r w:rsidRPr="002F0D80">
              <w:rPr>
                <w:rFonts w:ascii="宋体" w:hAnsi="宋体" w:hint="eastAsia"/>
                <w:sz w:val="18"/>
                <w:szCs w:val="18"/>
              </w:rPr>
              <w:tab/>
              <w:t>&lt;DiseaseID&gt;疾病名称代码&lt;/DiseaseID&gt;</w:t>
            </w:r>
          </w:p>
          <w:p w:rsidR="00FF2080" w:rsidRPr="002F0D80" w:rsidRDefault="00FF2080" w:rsidP="003C24AE">
            <w:pPr>
              <w:rPr>
                <w:rFonts w:ascii="宋体" w:hAnsi="宋体"/>
                <w:sz w:val="18"/>
                <w:szCs w:val="18"/>
              </w:rPr>
            </w:pPr>
            <w:r w:rsidRPr="002F0D80">
              <w:rPr>
                <w:rFonts w:ascii="宋体" w:hAnsi="宋体" w:hint="eastAsia"/>
                <w:sz w:val="18"/>
                <w:szCs w:val="18"/>
              </w:rPr>
              <w:tab/>
              <w:t>&lt;InfectDate&gt;发病日期&lt;/InfectDate&gt;</w:t>
            </w:r>
          </w:p>
          <w:p w:rsidR="00FF2080" w:rsidRPr="002F0D80" w:rsidRDefault="00FF2080" w:rsidP="003C24AE">
            <w:pPr>
              <w:rPr>
                <w:rFonts w:ascii="宋体" w:hAnsi="宋体"/>
                <w:sz w:val="18"/>
                <w:szCs w:val="18"/>
              </w:rPr>
            </w:pPr>
            <w:r w:rsidRPr="002F0D80">
              <w:rPr>
                <w:rFonts w:ascii="宋体" w:hAnsi="宋体" w:hint="eastAsia"/>
                <w:sz w:val="18"/>
                <w:szCs w:val="18"/>
              </w:rPr>
              <w:tab/>
              <w:t>&lt;DiagnosisDate&gt;诊断日期&lt;/DiagnosisDate&gt;</w:t>
            </w:r>
          </w:p>
          <w:p w:rsidR="00FF2080" w:rsidRPr="002F0D80" w:rsidRDefault="00FF2080" w:rsidP="003C24AE">
            <w:pPr>
              <w:rPr>
                <w:rFonts w:ascii="宋体" w:hAnsi="宋体"/>
                <w:sz w:val="18"/>
                <w:szCs w:val="18"/>
              </w:rPr>
            </w:pPr>
            <w:r w:rsidRPr="002F0D80">
              <w:rPr>
                <w:rFonts w:ascii="宋体" w:hAnsi="宋体" w:hint="eastAsia"/>
                <w:sz w:val="18"/>
                <w:szCs w:val="18"/>
              </w:rPr>
              <w:tab/>
              <w:t>&lt;DeadDate&gt;死亡日期&lt;/DeadDate&gt;</w:t>
            </w:r>
          </w:p>
          <w:p w:rsidR="00FF2080" w:rsidRPr="002F0D80" w:rsidRDefault="00FF2080" w:rsidP="003C24AE">
            <w:pPr>
              <w:rPr>
                <w:rFonts w:ascii="宋体" w:hAnsi="宋体"/>
                <w:sz w:val="18"/>
                <w:szCs w:val="18"/>
              </w:rPr>
            </w:pPr>
            <w:r w:rsidRPr="002F0D80">
              <w:rPr>
                <w:rFonts w:ascii="宋体" w:hAnsi="宋体" w:hint="eastAsia"/>
                <w:sz w:val="18"/>
                <w:szCs w:val="18"/>
              </w:rPr>
              <w:tab/>
              <w:t>&lt;CaseClass1&gt;病例分型（大类，如疑似病例、病原携带者等）&lt;/CaseClass1&gt;</w:t>
            </w:r>
          </w:p>
          <w:p w:rsidR="00FF2080" w:rsidRPr="002F0D80" w:rsidRDefault="00FF2080" w:rsidP="003C24AE">
            <w:pPr>
              <w:rPr>
                <w:rFonts w:ascii="宋体" w:hAnsi="宋体"/>
                <w:sz w:val="18"/>
                <w:szCs w:val="18"/>
              </w:rPr>
            </w:pPr>
            <w:r w:rsidRPr="002F0D80">
              <w:rPr>
                <w:rFonts w:ascii="宋体" w:hAnsi="宋体" w:hint="eastAsia"/>
                <w:sz w:val="18"/>
                <w:szCs w:val="18"/>
              </w:rPr>
              <w:tab/>
              <w:t>&lt;CaseClass1Name&gt;病例分型名称&lt;/CaseClass1Name&gt;</w:t>
            </w:r>
          </w:p>
          <w:p w:rsidR="00FF2080" w:rsidRPr="002F0D80" w:rsidRDefault="00FF2080" w:rsidP="003C24AE">
            <w:pPr>
              <w:rPr>
                <w:rFonts w:ascii="宋体" w:hAnsi="宋体"/>
                <w:sz w:val="18"/>
                <w:szCs w:val="18"/>
              </w:rPr>
            </w:pPr>
            <w:r w:rsidRPr="002F0D80">
              <w:rPr>
                <w:rFonts w:ascii="宋体" w:hAnsi="宋体" w:hint="eastAsia"/>
                <w:sz w:val="18"/>
                <w:szCs w:val="18"/>
              </w:rPr>
              <w:tab/>
              <w:t>&lt;CaseClass1System&gt;病例分型编码系统&lt;/CaseClass1System&gt;</w:t>
            </w:r>
          </w:p>
          <w:p w:rsidR="00FF2080" w:rsidRPr="002F0D80" w:rsidRDefault="00FF2080" w:rsidP="003C24AE">
            <w:pPr>
              <w:rPr>
                <w:rFonts w:ascii="宋体" w:hAnsi="宋体"/>
                <w:sz w:val="18"/>
                <w:szCs w:val="18"/>
              </w:rPr>
            </w:pPr>
            <w:r w:rsidRPr="002F0D80">
              <w:rPr>
                <w:rFonts w:ascii="宋体" w:hAnsi="宋体" w:hint="eastAsia"/>
                <w:sz w:val="18"/>
                <w:szCs w:val="18"/>
              </w:rPr>
              <w:tab/>
              <w:t>&lt;CaseClass2&gt;病例分类（0急性、1慢性、2未分型）&lt;/CaseClass2&gt;</w:t>
            </w:r>
          </w:p>
          <w:p w:rsidR="00FF2080" w:rsidRPr="002F0D80" w:rsidRDefault="00FF2080" w:rsidP="003C24AE">
            <w:pPr>
              <w:rPr>
                <w:rFonts w:ascii="宋体" w:hAnsi="宋体"/>
                <w:sz w:val="18"/>
                <w:szCs w:val="18"/>
              </w:rPr>
            </w:pPr>
            <w:r w:rsidRPr="002F0D80">
              <w:rPr>
                <w:rFonts w:ascii="宋体" w:hAnsi="宋体" w:hint="eastAsia"/>
                <w:sz w:val="18"/>
                <w:szCs w:val="18"/>
              </w:rPr>
              <w:tab/>
              <w:t>&lt;CaseClass2Name&gt;病例分类名称&lt;/CaseClass2Name&gt;</w:t>
            </w:r>
          </w:p>
          <w:p w:rsidR="00FF2080" w:rsidRPr="002F0D80" w:rsidRDefault="00FF2080" w:rsidP="003C24AE">
            <w:pPr>
              <w:rPr>
                <w:rFonts w:ascii="宋体" w:hAnsi="宋体"/>
                <w:sz w:val="18"/>
                <w:szCs w:val="18"/>
              </w:rPr>
            </w:pPr>
            <w:r w:rsidRPr="002F0D80">
              <w:rPr>
                <w:rFonts w:ascii="宋体" w:hAnsi="宋体" w:hint="eastAsia"/>
                <w:sz w:val="18"/>
                <w:szCs w:val="18"/>
              </w:rPr>
              <w:tab/>
              <w:t>&lt;CaseClass2System&gt;病例分类编码系统&lt;/CaseClass2System&gt;</w:t>
            </w:r>
          </w:p>
          <w:p w:rsidR="00FF2080" w:rsidRPr="002F0D80" w:rsidRDefault="00FF2080" w:rsidP="003C24AE">
            <w:pPr>
              <w:rPr>
                <w:rFonts w:ascii="宋体" w:hAnsi="宋体"/>
                <w:sz w:val="18"/>
                <w:szCs w:val="18"/>
              </w:rPr>
            </w:pPr>
            <w:r w:rsidRPr="002F0D80">
              <w:rPr>
                <w:rFonts w:ascii="宋体" w:hAnsi="宋体" w:hint="eastAsia"/>
                <w:sz w:val="18"/>
                <w:szCs w:val="18"/>
              </w:rPr>
              <w:tab/>
              <w:t>&lt;InfectOther&gt;有无接触其他（1有、0无）&lt;/InfectOther&gt;</w:t>
            </w:r>
          </w:p>
          <w:p w:rsidR="00FF2080" w:rsidRPr="002F0D80" w:rsidRDefault="00FF2080" w:rsidP="003C24AE">
            <w:pPr>
              <w:rPr>
                <w:rFonts w:ascii="宋体" w:hAnsi="宋体"/>
                <w:sz w:val="18"/>
                <w:szCs w:val="18"/>
              </w:rPr>
            </w:pPr>
            <w:r w:rsidRPr="002F0D80">
              <w:rPr>
                <w:rFonts w:ascii="宋体" w:hAnsi="宋体" w:hint="eastAsia"/>
                <w:sz w:val="18"/>
                <w:szCs w:val="18"/>
              </w:rPr>
              <w:tab/>
              <w:t>&lt;State&gt;报告卡状态（0新加、1合格、2不合格、3报告人作废、4保健科作废）&lt;/State&gt;</w:t>
            </w:r>
          </w:p>
          <w:p w:rsidR="00FF2080" w:rsidRPr="002F0D80" w:rsidRDefault="00FF2080" w:rsidP="003C24AE">
            <w:pPr>
              <w:rPr>
                <w:rFonts w:ascii="宋体" w:hAnsi="宋体"/>
                <w:sz w:val="18"/>
                <w:szCs w:val="18"/>
              </w:rPr>
            </w:pPr>
            <w:r w:rsidRPr="002F0D80">
              <w:rPr>
                <w:rFonts w:ascii="宋体" w:hAnsi="宋体" w:hint="eastAsia"/>
                <w:sz w:val="18"/>
                <w:szCs w:val="18"/>
              </w:rPr>
              <w:tab/>
              <w:t>&lt;StateName&gt;报告卡状态名称&lt;/StateName&gt;</w:t>
            </w:r>
          </w:p>
          <w:p w:rsidR="00FF2080" w:rsidRPr="002F0D80" w:rsidRDefault="00FF2080" w:rsidP="003C24AE">
            <w:pPr>
              <w:rPr>
                <w:rFonts w:ascii="宋体" w:hAnsi="宋体"/>
                <w:sz w:val="18"/>
                <w:szCs w:val="18"/>
              </w:rPr>
            </w:pPr>
            <w:r w:rsidRPr="002F0D80">
              <w:rPr>
                <w:rFonts w:ascii="宋体" w:hAnsi="宋体" w:hint="eastAsia"/>
                <w:sz w:val="18"/>
                <w:szCs w:val="18"/>
              </w:rPr>
              <w:tab/>
              <w:t>&lt;StateSystem&gt;报告卡状态编码系统&lt;/StateSystem&gt;</w:t>
            </w:r>
          </w:p>
          <w:p w:rsidR="00FF2080" w:rsidRPr="002F0D80" w:rsidRDefault="00FF2080" w:rsidP="003C24AE">
            <w:pPr>
              <w:rPr>
                <w:rFonts w:ascii="宋体" w:hAnsi="宋体"/>
                <w:sz w:val="18"/>
                <w:szCs w:val="18"/>
              </w:rPr>
            </w:pPr>
            <w:r w:rsidRPr="002F0D80">
              <w:rPr>
                <w:rFonts w:ascii="宋体" w:hAnsi="宋体" w:hint="eastAsia"/>
                <w:sz w:val="18"/>
                <w:szCs w:val="18"/>
              </w:rPr>
              <w:tab/>
              <w:t>&lt;Addition&gt;是否有附卡&lt;/Addition&gt;</w:t>
            </w:r>
          </w:p>
          <w:p w:rsidR="00FF2080" w:rsidRPr="002F0D80" w:rsidRDefault="00FF2080" w:rsidP="003C24AE">
            <w:pPr>
              <w:rPr>
                <w:rFonts w:ascii="宋体" w:hAnsi="宋体"/>
                <w:sz w:val="18"/>
                <w:szCs w:val="18"/>
              </w:rPr>
            </w:pPr>
            <w:r w:rsidRPr="002F0D80">
              <w:rPr>
                <w:rFonts w:ascii="宋体" w:hAnsi="宋体" w:hint="eastAsia"/>
                <w:sz w:val="18"/>
                <w:szCs w:val="18"/>
              </w:rPr>
              <w:tab/>
              <w:t>&lt;Mark&gt;备注&lt;/Mark&gt;</w:t>
            </w:r>
          </w:p>
          <w:p w:rsidR="00FF2080" w:rsidRPr="002F0D80" w:rsidRDefault="00FF2080" w:rsidP="003C24AE">
            <w:pPr>
              <w:rPr>
                <w:rFonts w:ascii="宋体" w:hAnsi="宋体"/>
                <w:sz w:val="18"/>
                <w:szCs w:val="18"/>
              </w:rPr>
            </w:pPr>
            <w:r w:rsidRPr="002F0D80">
              <w:rPr>
                <w:rFonts w:ascii="宋体" w:hAnsi="宋体" w:hint="eastAsia"/>
                <w:sz w:val="18"/>
                <w:szCs w:val="18"/>
              </w:rPr>
              <w:tab/>
              <w:t>&lt;ReportDoctor&gt;报卡人&lt;/ReportDoctor&gt;</w:t>
            </w:r>
          </w:p>
          <w:p w:rsidR="00FF2080" w:rsidRPr="002F0D80" w:rsidRDefault="00FF2080" w:rsidP="003C24AE">
            <w:pPr>
              <w:rPr>
                <w:rFonts w:ascii="宋体" w:hAnsi="宋体"/>
                <w:sz w:val="18"/>
                <w:szCs w:val="18"/>
              </w:rPr>
            </w:pPr>
            <w:r w:rsidRPr="002F0D80">
              <w:rPr>
                <w:rFonts w:ascii="宋体" w:hAnsi="宋体" w:hint="eastAsia"/>
                <w:sz w:val="18"/>
                <w:szCs w:val="18"/>
              </w:rPr>
              <w:tab/>
              <w:t>&lt;DoctorDept&gt;报卡人科室&lt;/DoctorDept&gt;</w:t>
            </w:r>
          </w:p>
          <w:p w:rsidR="00FF2080" w:rsidRPr="002F0D80" w:rsidRDefault="00FF2080" w:rsidP="003C24AE">
            <w:pPr>
              <w:rPr>
                <w:rFonts w:ascii="宋体" w:hAnsi="宋体"/>
                <w:sz w:val="18"/>
                <w:szCs w:val="18"/>
              </w:rPr>
            </w:pPr>
            <w:r w:rsidRPr="002F0D80">
              <w:rPr>
                <w:rFonts w:ascii="宋体" w:hAnsi="宋体" w:hint="eastAsia"/>
                <w:sz w:val="18"/>
                <w:szCs w:val="18"/>
              </w:rPr>
              <w:tab/>
              <w:t>&lt;ReportDate&gt;报卡日期&lt;/ReportDate&gt;</w:t>
            </w:r>
          </w:p>
          <w:p w:rsidR="00FF2080" w:rsidRPr="002F0D80" w:rsidRDefault="00FF2080" w:rsidP="003C24AE">
            <w:pPr>
              <w:rPr>
                <w:rFonts w:ascii="宋体" w:hAnsi="宋体"/>
                <w:sz w:val="18"/>
                <w:szCs w:val="18"/>
              </w:rPr>
            </w:pPr>
            <w:r w:rsidRPr="002F0D80">
              <w:rPr>
                <w:rFonts w:ascii="宋体" w:hAnsi="宋体" w:hint="eastAsia"/>
                <w:sz w:val="18"/>
                <w:szCs w:val="18"/>
              </w:rPr>
              <w:tab/>
              <w:t>&lt;CancelOper&gt;作废人&lt;/CancelOper&gt;</w:t>
            </w:r>
          </w:p>
          <w:p w:rsidR="00FF2080" w:rsidRPr="002F0D80" w:rsidRDefault="00FF2080" w:rsidP="003C24AE">
            <w:pPr>
              <w:rPr>
                <w:rFonts w:ascii="宋体" w:hAnsi="宋体"/>
                <w:sz w:val="18"/>
                <w:szCs w:val="18"/>
              </w:rPr>
            </w:pPr>
            <w:r w:rsidRPr="002F0D80">
              <w:rPr>
                <w:rFonts w:ascii="宋体" w:hAnsi="宋体" w:hint="eastAsia"/>
                <w:sz w:val="18"/>
                <w:szCs w:val="18"/>
              </w:rPr>
              <w:tab/>
              <w:t>&lt;CancelDate&gt;作废日期&lt;/CancelDate&gt;</w:t>
            </w:r>
          </w:p>
          <w:p w:rsidR="00FF2080" w:rsidRPr="002F0D80" w:rsidRDefault="00FF2080" w:rsidP="003C24AE">
            <w:pPr>
              <w:rPr>
                <w:rFonts w:ascii="宋体" w:hAnsi="宋体"/>
                <w:sz w:val="18"/>
                <w:szCs w:val="18"/>
              </w:rPr>
            </w:pPr>
            <w:r w:rsidRPr="002F0D80">
              <w:rPr>
                <w:rFonts w:ascii="宋体" w:hAnsi="宋体" w:hint="eastAsia"/>
                <w:sz w:val="18"/>
                <w:szCs w:val="18"/>
              </w:rPr>
              <w:tab/>
              <w:t>&lt;ModifyOper&gt;修改人&lt;/ModifyOper&gt;</w:t>
            </w:r>
          </w:p>
          <w:p w:rsidR="00FF2080" w:rsidRPr="002F0D80" w:rsidRDefault="00FF2080" w:rsidP="003C24AE">
            <w:pPr>
              <w:rPr>
                <w:rFonts w:ascii="宋体" w:hAnsi="宋体"/>
                <w:sz w:val="18"/>
                <w:szCs w:val="18"/>
              </w:rPr>
            </w:pPr>
            <w:r w:rsidRPr="002F0D80">
              <w:rPr>
                <w:rFonts w:ascii="宋体" w:hAnsi="宋体" w:hint="eastAsia"/>
                <w:sz w:val="18"/>
                <w:szCs w:val="18"/>
              </w:rPr>
              <w:tab/>
              <w:t>&lt;ModifyDate&gt;修改日期&lt;/ModifyDate&gt;</w:t>
            </w:r>
          </w:p>
          <w:p w:rsidR="00FF2080" w:rsidRPr="002F0D80" w:rsidRDefault="00FF2080" w:rsidP="003C24AE">
            <w:pPr>
              <w:rPr>
                <w:rFonts w:ascii="宋体" w:hAnsi="宋体"/>
                <w:sz w:val="18"/>
                <w:szCs w:val="18"/>
              </w:rPr>
            </w:pPr>
            <w:r w:rsidRPr="002F0D80">
              <w:rPr>
                <w:rFonts w:ascii="宋体" w:hAnsi="宋体" w:hint="eastAsia"/>
                <w:sz w:val="18"/>
                <w:szCs w:val="18"/>
              </w:rPr>
              <w:tab/>
              <w:t>&lt;ApproveOper&gt;审核人&lt;/ApproveOper&gt;</w:t>
            </w:r>
          </w:p>
          <w:p w:rsidR="00FF2080" w:rsidRPr="002F0D80" w:rsidRDefault="00FF2080" w:rsidP="003C24AE">
            <w:pPr>
              <w:rPr>
                <w:rFonts w:ascii="宋体" w:hAnsi="宋体"/>
                <w:sz w:val="18"/>
                <w:szCs w:val="18"/>
              </w:rPr>
            </w:pPr>
            <w:r w:rsidRPr="002F0D80">
              <w:rPr>
                <w:rFonts w:ascii="宋体" w:hAnsi="宋体" w:hint="eastAsia"/>
                <w:sz w:val="18"/>
                <w:szCs w:val="18"/>
              </w:rPr>
              <w:tab/>
              <w:t>&lt;ApproveDate&gt;审核日期&lt;/ApproveDate&gt;</w:t>
            </w:r>
          </w:p>
          <w:p w:rsidR="00FF2080" w:rsidRPr="002F0D80" w:rsidRDefault="00FF2080" w:rsidP="003C24AE">
            <w:pPr>
              <w:rPr>
                <w:rFonts w:ascii="宋体" w:hAnsi="宋体"/>
                <w:sz w:val="18"/>
                <w:szCs w:val="18"/>
              </w:rPr>
            </w:pPr>
            <w:r w:rsidRPr="002F0D80">
              <w:rPr>
                <w:rFonts w:ascii="宋体" w:hAnsi="宋体" w:hint="eastAsia"/>
                <w:sz w:val="18"/>
                <w:szCs w:val="18"/>
              </w:rPr>
              <w:tab/>
              <w:t>&lt;Case&gt;操作事由&lt;/Case&gt;</w:t>
            </w:r>
          </w:p>
          <w:p w:rsidR="00FF2080" w:rsidRPr="002F0D80" w:rsidRDefault="00FF2080" w:rsidP="003C24AE">
            <w:pPr>
              <w:rPr>
                <w:rFonts w:ascii="宋体" w:hAnsi="宋体"/>
                <w:sz w:val="18"/>
                <w:szCs w:val="18"/>
              </w:rPr>
            </w:pPr>
            <w:r w:rsidRPr="002F0D80">
              <w:rPr>
                <w:rFonts w:ascii="宋体" w:hAnsi="宋体" w:hint="eastAsia"/>
                <w:sz w:val="18"/>
                <w:szCs w:val="18"/>
              </w:rPr>
              <w:tab/>
              <w:t>&lt;OperCode&gt;操作人&lt;/OperCode&gt;</w:t>
            </w:r>
          </w:p>
          <w:p w:rsidR="00FF2080" w:rsidRPr="002F0D80" w:rsidRDefault="00FF2080" w:rsidP="003C24AE">
            <w:pPr>
              <w:rPr>
                <w:rFonts w:ascii="宋体" w:hAnsi="宋体"/>
                <w:sz w:val="18"/>
                <w:szCs w:val="18"/>
              </w:rPr>
            </w:pPr>
            <w:r w:rsidRPr="002F0D80">
              <w:rPr>
                <w:rFonts w:ascii="宋体" w:hAnsi="宋体" w:hint="eastAsia"/>
                <w:sz w:val="18"/>
                <w:szCs w:val="18"/>
              </w:rPr>
              <w:tab/>
              <w:t>&lt;OperDept&gt;操作人科室&lt;/OperDept&gt;</w:t>
            </w:r>
          </w:p>
          <w:p w:rsidR="00FF2080" w:rsidRPr="002F0D80" w:rsidRDefault="00FF2080" w:rsidP="003C24AE">
            <w:pPr>
              <w:rPr>
                <w:rFonts w:ascii="宋体" w:hAnsi="宋体"/>
                <w:sz w:val="18"/>
                <w:szCs w:val="18"/>
              </w:rPr>
            </w:pPr>
            <w:r w:rsidRPr="002F0D80">
              <w:rPr>
                <w:rFonts w:ascii="宋体" w:hAnsi="宋体" w:hint="eastAsia"/>
                <w:sz w:val="18"/>
                <w:szCs w:val="18"/>
              </w:rPr>
              <w:tab/>
              <w:t>&lt;OperDate&gt;操作日期&lt;/OperDate&gt;</w:t>
            </w:r>
          </w:p>
          <w:p w:rsidR="00FF2080" w:rsidRPr="002F0D80" w:rsidRDefault="00FF2080" w:rsidP="003C24AE">
            <w:pPr>
              <w:rPr>
                <w:rFonts w:ascii="宋体" w:hAnsi="宋体"/>
                <w:sz w:val="18"/>
                <w:szCs w:val="18"/>
              </w:rPr>
            </w:pPr>
            <w:r w:rsidRPr="002F0D80">
              <w:rPr>
                <w:rFonts w:ascii="宋体" w:hAnsi="宋体" w:hint="eastAsia"/>
                <w:sz w:val="18"/>
                <w:szCs w:val="18"/>
              </w:rPr>
              <w:tab/>
              <w:t>&lt;ExtendInfo1&gt;扩展信息(虚拟编号)&lt;/ExtendInfo1&gt;</w:t>
            </w:r>
          </w:p>
          <w:p w:rsidR="00FF2080" w:rsidRPr="002F0D80" w:rsidRDefault="00FF2080" w:rsidP="003C24AE">
            <w:pPr>
              <w:rPr>
                <w:rFonts w:ascii="宋体" w:hAnsi="宋体"/>
                <w:sz w:val="18"/>
                <w:szCs w:val="18"/>
              </w:rPr>
            </w:pPr>
            <w:r w:rsidRPr="002F0D80">
              <w:rPr>
                <w:rFonts w:ascii="宋体" w:hAnsi="宋体" w:hint="eastAsia"/>
                <w:sz w:val="18"/>
                <w:szCs w:val="18"/>
              </w:rPr>
              <w:tab/>
              <w:t>&lt;ExtendInfo2&gt;扩展信息(订正卡的原卡编号)&lt;/ExtendInfo2&gt;</w:t>
            </w:r>
          </w:p>
          <w:p w:rsidR="00FF2080" w:rsidRPr="002F0D80" w:rsidRDefault="00FF2080" w:rsidP="003C24AE">
            <w:pPr>
              <w:rPr>
                <w:rFonts w:ascii="宋体" w:hAnsi="宋体"/>
                <w:sz w:val="18"/>
                <w:szCs w:val="18"/>
              </w:rPr>
            </w:pPr>
            <w:r w:rsidRPr="002F0D80">
              <w:rPr>
                <w:rFonts w:ascii="宋体" w:hAnsi="宋体" w:hint="eastAsia"/>
                <w:sz w:val="18"/>
                <w:szCs w:val="18"/>
              </w:rPr>
              <w:tab/>
              <w:t>&lt;ExtendInfo3&gt;扩展信息&lt;/ExtendInfo3&gt;</w:t>
            </w:r>
          </w:p>
          <w:p w:rsidR="00FF2080" w:rsidRPr="002F0D80" w:rsidRDefault="00FF2080" w:rsidP="003C24AE">
            <w:pPr>
              <w:rPr>
                <w:rFonts w:ascii="宋体" w:hAnsi="宋体"/>
                <w:sz w:val="18"/>
                <w:szCs w:val="18"/>
              </w:rPr>
            </w:pPr>
            <w:r w:rsidRPr="002F0D80">
              <w:rPr>
                <w:rFonts w:ascii="宋体" w:hAnsi="宋体" w:hint="eastAsia"/>
                <w:sz w:val="18"/>
                <w:szCs w:val="18"/>
              </w:rPr>
              <w:tab/>
              <w:t>&lt;ExtentdInfo4&gt;扩展信息&lt;/ExtentdInfo4&gt;</w:t>
            </w:r>
          </w:p>
          <w:p w:rsidR="00FF2080" w:rsidRPr="002F0D80" w:rsidRDefault="00FF2080" w:rsidP="003C24AE">
            <w:pPr>
              <w:rPr>
                <w:rFonts w:ascii="宋体" w:hAnsi="宋体"/>
                <w:sz w:val="18"/>
                <w:szCs w:val="18"/>
              </w:rPr>
            </w:pPr>
            <w:r w:rsidRPr="002F0D80">
              <w:rPr>
                <w:rFonts w:ascii="宋体" w:hAnsi="宋体" w:hint="eastAsia"/>
                <w:sz w:val="18"/>
                <w:szCs w:val="18"/>
              </w:rPr>
              <w:tab/>
              <w:t>&lt;ExtendInfo5&gt;扩展信息&lt;/ExtendInfo5&gt;</w:t>
            </w:r>
          </w:p>
          <w:p w:rsidR="00FF2080" w:rsidRPr="002F0D80" w:rsidRDefault="00FF2080" w:rsidP="003C24AE">
            <w:pPr>
              <w:rPr>
                <w:rFonts w:ascii="宋体" w:hAnsi="宋体"/>
                <w:sz w:val="18"/>
                <w:szCs w:val="18"/>
              </w:rPr>
            </w:pPr>
            <w:r w:rsidRPr="002F0D80">
              <w:rPr>
                <w:rFonts w:ascii="宋体" w:hAnsi="宋体"/>
                <w:sz w:val="18"/>
                <w:szCs w:val="18"/>
              </w:rPr>
              <w:tab/>
              <w:t>&lt;Sexcardno&gt;</w:t>
            </w:r>
            <w:r w:rsidRPr="002F0D80">
              <w:rPr>
                <w:rFonts w:ascii="宋体" w:hAnsi="宋体" w:cs="宋体" w:hint="eastAsia"/>
                <w:kern w:val="0"/>
                <w:sz w:val="18"/>
                <w:szCs w:val="18"/>
              </w:rPr>
              <w:t>性病专科病历号</w:t>
            </w:r>
            <w:r w:rsidRPr="002F0D80">
              <w:rPr>
                <w:rFonts w:ascii="宋体" w:hAnsi="宋体"/>
                <w:sz w:val="18"/>
                <w:szCs w:val="18"/>
              </w:rPr>
              <w:t>&lt;/Sexcardno&gt;</w:t>
            </w:r>
          </w:p>
          <w:p w:rsidR="00FF2080" w:rsidRPr="002F0D80" w:rsidRDefault="00FF2080" w:rsidP="003C24AE">
            <w:pPr>
              <w:rPr>
                <w:rFonts w:ascii="宋体" w:hAnsi="宋体"/>
                <w:sz w:val="18"/>
                <w:szCs w:val="18"/>
              </w:rPr>
            </w:pPr>
            <w:r w:rsidRPr="002F0D80">
              <w:rPr>
                <w:rFonts w:ascii="宋体" w:hAnsi="宋体" w:hint="eastAsia"/>
                <w:sz w:val="18"/>
                <w:szCs w:val="18"/>
              </w:rPr>
              <w:tab/>
              <w:t>&lt;DoctorTel&gt;医生联系电话&lt;/DoctorTel&gt;</w:t>
            </w:r>
          </w:p>
          <w:p w:rsidR="00FF2080" w:rsidRPr="002F0D80" w:rsidRDefault="00FF2080" w:rsidP="003C24AE">
            <w:pPr>
              <w:rPr>
                <w:rFonts w:ascii="宋体" w:hAnsi="宋体"/>
                <w:sz w:val="18"/>
                <w:szCs w:val="18"/>
              </w:rPr>
            </w:pPr>
            <w:r w:rsidRPr="002F0D80">
              <w:rPr>
                <w:rFonts w:ascii="宋体" w:hAnsi="宋体"/>
                <w:sz w:val="18"/>
                <w:szCs w:val="18"/>
              </w:rPr>
              <w:tab/>
            </w:r>
          </w:p>
          <w:p w:rsidR="00FF2080" w:rsidRPr="002F0D80" w:rsidRDefault="00FF2080" w:rsidP="003C24AE">
            <w:pPr>
              <w:rPr>
                <w:rFonts w:ascii="宋体" w:hAnsi="宋体"/>
                <w:sz w:val="18"/>
                <w:szCs w:val="18"/>
              </w:rPr>
            </w:pPr>
            <w:r w:rsidRPr="002F0D80">
              <w:rPr>
                <w:rFonts w:ascii="宋体" w:hAnsi="宋体"/>
                <w:sz w:val="18"/>
                <w:szCs w:val="18"/>
              </w:rPr>
              <w:tab/>
              <w:t>&lt;Infectious</w:t>
            </w:r>
            <w:r w:rsidRPr="002F0D80">
              <w:rPr>
                <w:rFonts w:ascii="宋体" w:hAnsi="宋体" w:hint="eastAsia"/>
                <w:sz w:val="18"/>
                <w:szCs w:val="18"/>
              </w:rPr>
              <w:t>D</w:t>
            </w:r>
            <w:r w:rsidRPr="002F0D80">
              <w:rPr>
                <w:rFonts w:ascii="宋体" w:hAnsi="宋体"/>
                <w:sz w:val="18"/>
                <w:szCs w:val="18"/>
              </w:rPr>
              <w:t>isease</w:t>
            </w:r>
            <w:r w:rsidRPr="002F0D80">
              <w:rPr>
                <w:rFonts w:ascii="宋体" w:hAnsi="宋体" w:hint="eastAsia"/>
                <w:sz w:val="18"/>
                <w:szCs w:val="18"/>
              </w:rPr>
              <w:t>ExtendInfo</w:t>
            </w:r>
            <w:r w:rsidRPr="002F0D80">
              <w:rPr>
                <w:rFonts w:ascii="宋体" w:hAnsi="宋体"/>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&lt;Id&gt;报卡id&lt;/Id&gt;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&lt;MarriageStatus&gt;婚姻状况&lt;/MarriageStatus&gt;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w:t>
            </w:r>
            <w:r w:rsidRPr="002F0D80">
              <w:rPr>
                <w:rFonts w:ascii="宋体" w:hAnsi="宋体" w:cs="宋体"/>
                <w:kern w:val="0"/>
                <w:sz w:val="18"/>
                <w:szCs w:val="18"/>
              </w:rPr>
              <w:t>MarriageStatus</w:t>
            </w:r>
            <w:r w:rsidRPr="002F0D80">
              <w:rPr>
                <w:rFonts w:ascii="宋体" w:hAnsi="宋体" w:cs="宋体" w:hint="eastAsia"/>
                <w:kern w:val="0"/>
                <w:sz w:val="18"/>
                <w:szCs w:val="18"/>
              </w:rPr>
              <w:t>Name</w:t>
            </w:r>
            <w:r w:rsidRPr="002F0D80">
              <w:rPr>
                <w:rFonts w:ascii="宋体" w:hAnsi="宋体" w:hint="eastAsia"/>
                <w:sz w:val="18"/>
                <w:szCs w:val="18"/>
              </w:rPr>
              <w:t>&gt;</w:t>
            </w:r>
            <w:r w:rsidRPr="002F0D80">
              <w:rPr>
                <w:rFonts w:ascii="宋体" w:hAnsi="宋体" w:cs="宋体" w:hint="eastAsia"/>
                <w:kern w:val="0"/>
                <w:sz w:val="18"/>
                <w:szCs w:val="18"/>
              </w:rPr>
              <w:t>婚姻状况名称</w:t>
            </w:r>
            <w:r w:rsidRPr="002F0D80">
              <w:rPr>
                <w:rFonts w:ascii="宋体" w:hAnsi="宋体" w:hint="eastAsia"/>
                <w:sz w:val="18"/>
                <w:szCs w:val="18"/>
              </w:rPr>
              <w:t>&lt;/</w:t>
            </w:r>
            <w:r w:rsidRPr="002F0D80">
              <w:rPr>
                <w:rFonts w:ascii="宋体" w:hAnsi="宋体" w:cs="宋体"/>
                <w:kern w:val="0"/>
                <w:sz w:val="18"/>
                <w:szCs w:val="18"/>
              </w:rPr>
              <w:t>MarriageStatus</w:t>
            </w:r>
            <w:r w:rsidRPr="002F0D80">
              <w:rPr>
                <w:rFonts w:ascii="宋体" w:hAnsi="宋体" w:cs="宋体" w:hint="eastAsia"/>
                <w:kern w:val="0"/>
                <w:sz w:val="18"/>
                <w:szCs w:val="18"/>
              </w:rPr>
              <w:t>Name</w:t>
            </w:r>
            <w:r w:rsidRPr="002F0D80">
              <w:rPr>
                <w:rFonts w:ascii="宋体" w:hAnsi="宋体" w:hint="eastAsia"/>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w:t>
            </w:r>
            <w:r w:rsidRPr="002F0D80">
              <w:rPr>
                <w:rFonts w:ascii="宋体" w:hAnsi="宋体" w:cs="宋体"/>
                <w:kern w:val="0"/>
                <w:sz w:val="18"/>
                <w:szCs w:val="18"/>
              </w:rPr>
              <w:t>MarriageStatus</w:t>
            </w:r>
            <w:r w:rsidRPr="002F0D80">
              <w:rPr>
                <w:rFonts w:ascii="宋体" w:hAnsi="宋体" w:cs="宋体" w:hint="eastAsia"/>
                <w:kern w:val="0"/>
                <w:sz w:val="18"/>
                <w:szCs w:val="18"/>
              </w:rPr>
              <w:t>System</w:t>
            </w:r>
            <w:r w:rsidRPr="002F0D80">
              <w:rPr>
                <w:rFonts w:ascii="宋体" w:hAnsi="宋体" w:hint="eastAsia"/>
                <w:sz w:val="18"/>
                <w:szCs w:val="18"/>
              </w:rPr>
              <w:t>&gt;婚姻状况</w:t>
            </w:r>
            <w:r w:rsidRPr="002F0D80">
              <w:rPr>
                <w:rFonts w:ascii="宋体" w:hAnsi="宋体" w:cs="宋体" w:hint="eastAsia"/>
                <w:kern w:val="0"/>
                <w:sz w:val="18"/>
                <w:szCs w:val="18"/>
              </w:rPr>
              <w:t>编码系统</w:t>
            </w:r>
            <w:r w:rsidRPr="002F0D80">
              <w:rPr>
                <w:rFonts w:ascii="宋体" w:hAnsi="宋体" w:hint="eastAsia"/>
                <w:sz w:val="18"/>
                <w:szCs w:val="18"/>
              </w:rPr>
              <w:t>&lt;/</w:t>
            </w:r>
            <w:r w:rsidRPr="002F0D80">
              <w:rPr>
                <w:rFonts w:ascii="宋体" w:hAnsi="宋体" w:cs="宋体"/>
                <w:kern w:val="0"/>
                <w:sz w:val="18"/>
                <w:szCs w:val="18"/>
              </w:rPr>
              <w:t>MarriageStatus</w:t>
            </w:r>
            <w:r w:rsidRPr="002F0D80">
              <w:rPr>
                <w:rFonts w:ascii="宋体" w:hAnsi="宋体" w:cs="宋体" w:hint="eastAsia"/>
                <w:kern w:val="0"/>
                <w:sz w:val="18"/>
                <w:szCs w:val="18"/>
              </w:rPr>
              <w:t>System</w:t>
            </w:r>
            <w:r w:rsidRPr="002F0D80">
              <w:rPr>
                <w:rFonts w:ascii="宋体" w:hAnsi="宋体" w:hint="eastAsia"/>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&lt;Nation&gt;民族&lt;/Nation&gt;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w:t>
            </w:r>
            <w:r w:rsidRPr="002F0D80">
              <w:rPr>
                <w:rFonts w:ascii="宋体" w:hAnsi="宋体" w:cs="宋体"/>
                <w:kern w:val="0"/>
                <w:sz w:val="18"/>
                <w:szCs w:val="18"/>
              </w:rPr>
              <w:t>Nation</w:t>
            </w:r>
            <w:r w:rsidRPr="002F0D80">
              <w:rPr>
                <w:rFonts w:ascii="宋体" w:hAnsi="宋体" w:cs="宋体" w:hint="eastAsia"/>
                <w:kern w:val="0"/>
                <w:sz w:val="18"/>
                <w:szCs w:val="18"/>
              </w:rPr>
              <w:t>Name</w:t>
            </w:r>
            <w:r w:rsidRPr="002F0D80">
              <w:rPr>
                <w:rFonts w:ascii="宋体" w:hAnsi="宋体" w:hint="eastAsia"/>
                <w:sz w:val="18"/>
                <w:szCs w:val="18"/>
              </w:rPr>
              <w:t>&gt;民族名称&lt;/</w:t>
            </w:r>
            <w:r w:rsidRPr="002F0D80">
              <w:rPr>
                <w:rFonts w:ascii="宋体" w:hAnsi="宋体" w:cs="宋体"/>
                <w:kern w:val="0"/>
                <w:sz w:val="18"/>
                <w:szCs w:val="18"/>
              </w:rPr>
              <w:t>Nation</w:t>
            </w:r>
            <w:r w:rsidRPr="002F0D80">
              <w:rPr>
                <w:rFonts w:ascii="宋体" w:hAnsi="宋体" w:cs="宋体" w:hint="eastAsia"/>
                <w:kern w:val="0"/>
                <w:sz w:val="18"/>
                <w:szCs w:val="18"/>
              </w:rPr>
              <w:t>Name</w:t>
            </w:r>
            <w:r w:rsidRPr="002F0D80">
              <w:rPr>
                <w:rFonts w:ascii="宋体" w:hAnsi="宋体" w:hint="eastAsia"/>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w:t>
            </w:r>
            <w:r w:rsidRPr="002F0D80">
              <w:rPr>
                <w:rFonts w:ascii="宋体" w:hAnsi="宋体" w:cs="宋体"/>
                <w:kern w:val="0"/>
                <w:sz w:val="18"/>
                <w:szCs w:val="18"/>
              </w:rPr>
              <w:t>Nation</w:t>
            </w:r>
            <w:r w:rsidRPr="002F0D80">
              <w:rPr>
                <w:rFonts w:ascii="宋体" w:hAnsi="宋体" w:cs="宋体" w:hint="eastAsia"/>
                <w:kern w:val="0"/>
                <w:sz w:val="18"/>
                <w:szCs w:val="18"/>
              </w:rPr>
              <w:t>System</w:t>
            </w:r>
            <w:r w:rsidRPr="002F0D80">
              <w:rPr>
                <w:rFonts w:ascii="宋体" w:hAnsi="宋体" w:hint="eastAsia"/>
                <w:sz w:val="18"/>
                <w:szCs w:val="18"/>
              </w:rPr>
              <w:t>&gt;民族编码系统&lt;/</w:t>
            </w:r>
            <w:r w:rsidRPr="002F0D80">
              <w:rPr>
                <w:rFonts w:ascii="宋体" w:hAnsi="宋体" w:cs="宋体"/>
                <w:kern w:val="0"/>
                <w:sz w:val="18"/>
                <w:szCs w:val="18"/>
              </w:rPr>
              <w:t>Nation</w:t>
            </w:r>
            <w:r w:rsidRPr="002F0D80">
              <w:rPr>
                <w:rFonts w:ascii="宋体" w:hAnsi="宋体" w:cs="宋体" w:hint="eastAsia"/>
                <w:kern w:val="0"/>
                <w:sz w:val="18"/>
                <w:szCs w:val="18"/>
              </w:rPr>
              <w:t>System</w:t>
            </w:r>
            <w:r w:rsidRPr="002F0D80">
              <w:rPr>
                <w:rFonts w:ascii="宋体" w:hAnsi="宋体" w:hint="eastAsia"/>
                <w:sz w:val="18"/>
                <w:szCs w:val="18"/>
              </w:rPr>
              <w:t>&gt;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&lt;HouseholdRegion&gt;户籍所在地&lt;/HouseholdRegion&gt;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&lt;HouseholdCode&gt;户籍地址国标&lt;/HouseholdCode&gt;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&lt;HouseholdName&gt;户籍详细地址&lt;/HouseholdName&gt;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&lt;ContactHistory&gt;接触史&lt;/ContactHistory&gt;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&lt;SexHistory&gt;性病史&lt;/SexHistory&gt;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&lt;PossibleWay&gt;最有可能感染途径&lt;/PossibleWay&gt;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&lt;LabelSource&gt;样本来源&lt;/LabelSource&gt;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&lt;LibResult&gt;实验室检测结论&lt;/LibResult&gt;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&lt;LibDate&gt;检测阳性日期&lt;/LibDate&gt;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&lt;LibDept&gt;检测单位&lt;/LibDept&gt;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&lt;Education&gt;文化程度&lt;/Education&gt;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&lt;Operdate&gt;操作时间&lt;/Operdate&gt;</w:t>
            </w:r>
          </w:p>
          <w:p w:rsidR="00FF2080" w:rsidRPr="002F0D80" w:rsidRDefault="00FF2080" w:rsidP="003C24AE">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&lt;Opercode&gt;操作员工号&lt;/Opercode&gt;</w:t>
            </w:r>
          </w:p>
          <w:p w:rsidR="00FF2080" w:rsidRPr="002F0D80" w:rsidRDefault="00FF2080" w:rsidP="003C24AE">
            <w:pPr>
              <w:rPr>
                <w:rFonts w:ascii="宋体" w:hAnsi="宋体"/>
                <w:sz w:val="18"/>
                <w:szCs w:val="18"/>
              </w:rPr>
            </w:pPr>
            <w:r w:rsidRPr="002F0D80">
              <w:rPr>
                <w:rFonts w:ascii="宋体" w:hAnsi="宋体"/>
                <w:sz w:val="18"/>
                <w:szCs w:val="18"/>
              </w:rPr>
              <w:tab/>
              <w:t>&lt;/Infectious</w:t>
            </w:r>
            <w:r w:rsidRPr="002F0D80">
              <w:rPr>
                <w:rFonts w:ascii="宋体" w:hAnsi="宋体" w:hint="eastAsia"/>
                <w:sz w:val="18"/>
                <w:szCs w:val="18"/>
              </w:rPr>
              <w:t>D</w:t>
            </w:r>
            <w:r w:rsidRPr="002F0D80">
              <w:rPr>
                <w:rFonts w:ascii="宋体" w:hAnsi="宋体"/>
                <w:sz w:val="18"/>
                <w:szCs w:val="18"/>
              </w:rPr>
              <w:t>isease</w:t>
            </w:r>
            <w:r w:rsidRPr="002F0D80">
              <w:rPr>
                <w:rFonts w:ascii="宋体" w:hAnsi="宋体" w:hint="eastAsia"/>
                <w:sz w:val="18"/>
                <w:szCs w:val="18"/>
              </w:rPr>
              <w:t>ExtendInfo</w:t>
            </w:r>
            <w:r w:rsidRPr="002F0D80">
              <w:rPr>
                <w:rFonts w:ascii="宋体" w:hAnsi="宋体"/>
                <w:sz w:val="18"/>
                <w:szCs w:val="18"/>
              </w:rPr>
              <w:t>&gt;</w:t>
            </w:r>
          </w:p>
          <w:p w:rsidR="00FF2080" w:rsidRPr="002F0D80" w:rsidRDefault="00FF2080" w:rsidP="003C24AE">
            <w:pPr>
              <w:rPr>
                <w:rFonts w:ascii="宋体" w:hAnsi="宋体"/>
                <w:sz w:val="18"/>
                <w:szCs w:val="18"/>
              </w:rPr>
            </w:pPr>
            <w:r w:rsidRPr="002F0D80">
              <w:rPr>
                <w:rFonts w:ascii="宋体" w:hAnsi="宋体"/>
                <w:sz w:val="18"/>
                <w:szCs w:val="18"/>
              </w:rPr>
              <w:t>&lt;/InfectiousDiseaseRequest&gt;</w:t>
            </w:r>
          </w:p>
        </w:tc>
      </w:tr>
    </w:tbl>
    <w:p w:rsidR="00FF2080" w:rsidRPr="002F0D80" w:rsidRDefault="00FF2080" w:rsidP="00FF2080"/>
    <w:p w:rsidR="00455DE8" w:rsidRPr="002F0D80" w:rsidRDefault="00455DE8" w:rsidP="00455DE8">
      <w:pPr>
        <w:pStyle w:val="1"/>
        <w:tabs>
          <w:tab w:val="clear" w:pos="432"/>
        </w:tabs>
      </w:pPr>
      <w:bookmarkStart w:id="37" w:name="_Toc369870521"/>
      <w:bookmarkStart w:id="38" w:name="_Toc425243301"/>
      <w:r w:rsidRPr="002F0D80">
        <w:rPr>
          <w:rFonts w:hint="eastAsia"/>
        </w:rPr>
        <w:t>数据元结构（</w:t>
      </w:r>
      <w:r w:rsidRPr="002F0D80">
        <w:rPr>
          <w:rFonts w:ascii="宋体" w:hAnsi="宋体" w:hint="eastAsia"/>
        </w:rPr>
        <w:t>检验、检查、超声、内镜、病理</w:t>
      </w:r>
      <w:r w:rsidRPr="002F0D80">
        <w:rPr>
          <w:rFonts w:hint="eastAsia"/>
        </w:rPr>
        <w:t>）</w:t>
      </w:r>
      <w:bookmarkEnd w:id="37"/>
      <w:bookmarkEnd w:id="38"/>
    </w:p>
    <w:p w:rsidR="00FF2080" w:rsidRPr="002F0D80" w:rsidRDefault="00FF2080" w:rsidP="00FF2080"/>
    <w:p w:rsidR="00FF2080" w:rsidRPr="002F0D80" w:rsidRDefault="00FF2080" w:rsidP="00FF2080"/>
    <w:p w:rsidR="00FF2080" w:rsidRPr="002F0D80" w:rsidRDefault="00FF2080" w:rsidP="00FF2080"/>
    <w:p w:rsidR="00455DE8" w:rsidRPr="002F0D80" w:rsidRDefault="00C4009E" w:rsidP="00455DE8">
      <w:pPr>
        <w:pStyle w:val="2"/>
        <w:spacing w:before="0" w:beforeAutospacing="0" w:after="0" w:afterAutospacing="0" w:line="360" w:lineRule="auto"/>
        <w:rPr>
          <w:rFonts w:ascii="宋体" w:hAnsi="宋体"/>
        </w:rPr>
      </w:pPr>
      <w:r w:rsidRPr="002F0D80">
        <w:br w:type="page"/>
      </w:r>
      <w:bookmarkStart w:id="39" w:name="_Toc369870522"/>
      <w:bookmarkStart w:id="40" w:name="_Toc425243302"/>
      <w:r w:rsidR="00455DE8" w:rsidRPr="002F0D80">
        <w:rPr>
          <w:rFonts w:ascii="宋体" w:hAnsi="宋体" w:hint="eastAsia"/>
        </w:rPr>
        <w:t>检验申请(已确定)</w:t>
      </w:r>
      <w:bookmarkEnd w:id="39"/>
      <w:bookmarkEnd w:id="40"/>
    </w:p>
    <w:p w:rsidR="00455DE8" w:rsidRPr="002F0D80" w:rsidRDefault="00455DE8" w:rsidP="00264A2C">
      <w:pPr>
        <w:pStyle w:val="3"/>
      </w:pPr>
      <w:bookmarkStart w:id="41" w:name="_Toc369870523"/>
      <w:bookmarkStart w:id="42" w:name="_Toc425243303"/>
      <w:r w:rsidRPr="002F0D80">
        <w:rPr>
          <w:rFonts w:hint="eastAsia"/>
        </w:rPr>
        <w:t>表格构说明</w:t>
      </w:r>
      <w:bookmarkEnd w:id="41"/>
      <w:bookmarkEnd w:id="42"/>
    </w:p>
    <w:p w:rsidR="00455DE8" w:rsidRPr="002F0D80" w:rsidRDefault="00455DE8" w:rsidP="00455DE8">
      <w:pPr>
        <w:rPr>
          <w:rFonts w:ascii="宋体" w:hAnsi="宋体"/>
        </w:rPr>
      </w:pPr>
      <w:r w:rsidRPr="002F0D80">
        <w:rPr>
          <w:rFonts w:hint="eastAsia"/>
        </w:rPr>
        <w:t>结构定义</w:t>
      </w:r>
      <w:r w:rsidRPr="002F0D80">
        <w:rPr>
          <w:rFonts w:ascii="宋体" w:hAnsi="宋体" w:hint="eastAsia"/>
        </w:rPr>
        <w:t>LISRequest：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F13B93">
        <w:trPr>
          <w:trHeight w:val="497"/>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213"/>
          <w:jc w:val="center"/>
        </w:trPr>
        <w:tc>
          <w:tcPr>
            <w:tcW w:w="9296" w:type="dxa"/>
            <w:gridSpan w:val="6"/>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主表</w:t>
            </w:r>
          </w:p>
        </w:tc>
      </w:tr>
      <w:tr w:rsidR="002F0D80" w:rsidRPr="002F0D80" w:rsidTr="00F13B93">
        <w:trPr>
          <w:trHeight w:val="213"/>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RequestCode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rPr>
                <w:rFonts w:ascii="宋体" w:hAnsi="宋体" w:cs="Calibri"/>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(128)</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申请单号（EMR提供，LIS不理会）</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MedicalAdviceCode</w:t>
            </w:r>
          </w:p>
        </w:tc>
        <w:tc>
          <w:tcPr>
            <w:tcW w:w="850" w:type="dxa"/>
            <w:vAlign w:val="center"/>
          </w:tcPr>
          <w:p w:rsidR="00455DE8" w:rsidRPr="002F0D80" w:rsidRDefault="00455DE8" w:rsidP="00F13B93">
            <w:pPr>
              <w:rPr>
                <w:rFonts w:ascii="宋体" w:hAnsi="宋体" w:cs="Calibri"/>
                <w:sz w:val="18"/>
                <w:szCs w:val="18"/>
              </w:rPr>
            </w:pPr>
            <w:r w:rsidRPr="002F0D80">
              <w:rPr>
                <w:rFonts w:ascii="宋体" w:hAnsi="宋体" w:cs="Calibri" w:hint="eastAsia"/>
                <w:sz w:val="18"/>
                <w:szCs w:val="18"/>
              </w:rPr>
              <w:t>主健</w:t>
            </w:r>
          </w:p>
        </w:tc>
        <w:tc>
          <w:tcPr>
            <w:tcW w:w="1884" w:type="dxa"/>
            <w:vAlign w:val="center"/>
          </w:tcPr>
          <w:p w:rsidR="00455DE8" w:rsidRPr="002F0D80" w:rsidRDefault="00455DE8" w:rsidP="00F13B93">
            <w:pPr>
              <w:rPr>
                <w:rFonts w:ascii="宋体" w:hAnsi="宋体" w:cs="Calibri"/>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(128)</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医嘱号（主键）</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HospNum</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rPr>
                <w:rFonts w:ascii="宋体" w:hAnsi="宋体" w:cs="Calibri"/>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(128)</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患者编号(住院号、体检号、门诊号) 注意:住院、体检、门诊编号不能重复</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OperateType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20</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操作状态(A－新增;D－删除) 注意:已接收的标本不能再删除,默认值为A, 新增时，不用传值</w:t>
            </w:r>
          </w:p>
        </w:tc>
      </w:tr>
      <w:tr w:rsidR="002F0D80" w:rsidRPr="002F0D80" w:rsidTr="00F13B93">
        <w:trPr>
          <w:trHeight w:val="275"/>
          <w:jc w:val="center"/>
        </w:trPr>
        <w:tc>
          <w:tcPr>
            <w:tcW w:w="648" w:type="dxa"/>
            <w:vAlign w:val="center"/>
          </w:tcPr>
          <w:p w:rsidR="00455DE8" w:rsidRPr="002F0D80" w:rsidRDefault="00455DE8" w:rsidP="00F13B93">
            <w:pPr>
              <w:widowControl/>
              <w:jc w:val="center"/>
              <w:rPr>
                <w:rFonts w:ascii="宋体" w:hAnsi="宋体" w:cs="Calibri"/>
                <w:kern w:val="0"/>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OrderType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20</w:t>
            </w:r>
            <w:r w:rsidRPr="002F0D80">
              <w:rPr>
                <w:rFonts w:ascii="宋体" w:hAnsi="宋体" w:cs="Calibri"/>
                <w:sz w:val="18"/>
                <w:szCs w:val="18"/>
              </w:rPr>
              <w:t>)</w:t>
            </w:r>
          </w:p>
        </w:tc>
        <w:tc>
          <w:tcPr>
            <w:tcW w:w="951" w:type="dxa"/>
          </w:tcPr>
          <w:p w:rsidR="00455DE8" w:rsidRPr="002F0D80" w:rsidRDefault="00455DE8" w:rsidP="00F13B93">
            <w:pPr>
              <w:widowControl/>
              <w:jc w:val="left"/>
              <w:rPr>
                <w:rFonts w:ascii="宋体" w:hAnsi="宋体" w:cs="Calibri"/>
                <w:kern w:val="0"/>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门诊－O,住院－I,体检－T</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HospitalId</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(128)</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院区ID</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PatientSeqNum</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(128)</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患者流水号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PatientName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(128)</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患者姓名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Sex</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患者性别（M—男,F—女,O—未知,默认值为M）</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SexCodeSystem</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64</w:t>
            </w:r>
            <w:r w:rsidRPr="002F0D80">
              <w:rPr>
                <w:rFonts w:ascii="宋体" w:hAnsi="宋体" w:cs="Calibri"/>
                <w:sz w:val="18"/>
                <w:szCs w:val="18"/>
              </w:rPr>
              <w: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患者性别编码系统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SexName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性别名称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Birthdate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TimeStamp</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患者出生日期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Age</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Int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 xml:space="preserve">年龄(年) </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AgeMonth</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Int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年龄(月)</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AgeDay</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Int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年龄(天)</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LocationId</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科室编码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LocationName</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128</w:t>
            </w:r>
            <w:r w:rsidRPr="002F0D80">
              <w:rPr>
                <w:rFonts w:ascii="宋体" w:hAnsi="宋体" w:cs="Calibri"/>
                <w:sz w:val="18"/>
                <w:szCs w:val="18"/>
              </w:rPr>
              <w: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科室名称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RooNum</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房号</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BedNum</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床号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DoctorCode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主诊医生编码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DoctorName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64</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主诊医生姓名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DeputyDoctorId1</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副诊医生1编码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DeputyDoctorName1</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64</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副诊医生1姓名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DeputyDoctorId2</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副诊医生2编码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DeputyDoctorName2</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64</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副诊医生2姓名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OrganCode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体检单位代码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OrganName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128</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体检单位名称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OrderTime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DataTime</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开单时间</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OrderById</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开单医生id</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OrderByName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开单医生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PatientType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患者类别(I--住院,O—门诊,T—体检)</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Summary</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255</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病历内容摘要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ClinicalDiagnostics</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255</w:t>
            </w:r>
            <w:r w:rsidRPr="002F0D80">
              <w:rPr>
                <w:rFonts w:ascii="宋体" w:hAnsi="宋体" w:cs="Calibri"/>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rPr>
                <w:rFonts w:ascii="宋体" w:hAnsi="宋体" w:cs="宋体"/>
                <w:kern w:val="0"/>
                <w:sz w:val="18"/>
                <w:szCs w:val="18"/>
              </w:rPr>
            </w:pPr>
            <w:r w:rsidRPr="002F0D80">
              <w:rPr>
                <w:rFonts w:ascii="宋体" w:hAnsi="宋体" w:cs="宋体" w:hint="eastAsia"/>
                <w:kern w:val="0"/>
                <w:sz w:val="18"/>
                <w:szCs w:val="18"/>
              </w:rPr>
              <w:t>临床诊断信息</w:t>
            </w:r>
          </w:p>
        </w:tc>
      </w:tr>
      <w:tr w:rsidR="002F0D80" w:rsidRPr="002F0D80" w:rsidTr="00F13B93">
        <w:trPr>
          <w:trHeight w:val="429"/>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IsEmergency</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bit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是否急诊(三级:普通、优先、紧急)</w:t>
            </w:r>
          </w:p>
        </w:tc>
      </w:tr>
      <w:tr w:rsidR="002F0D80" w:rsidRPr="002F0D80" w:rsidTr="00F13B93">
        <w:trPr>
          <w:trHeight w:val="275"/>
          <w:jc w:val="center"/>
        </w:trPr>
        <w:tc>
          <w:tcPr>
            <w:tcW w:w="9296" w:type="dxa"/>
            <w:gridSpan w:val="6"/>
          </w:tcPr>
          <w:p w:rsidR="00455DE8" w:rsidRPr="002F0D80" w:rsidRDefault="00455DE8" w:rsidP="00F13B93">
            <w:pPr>
              <w:rPr>
                <w:rFonts w:ascii="宋体" w:hAnsi="宋体" w:cs="宋体"/>
                <w:kern w:val="0"/>
                <w:sz w:val="18"/>
                <w:szCs w:val="18"/>
              </w:rPr>
            </w:pPr>
            <w:r w:rsidRPr="002F0D80">
              <w:rPr>
                <w:rFonts w:ascii="宋体" w:hAnsi="宋体" w:cs="宋体" w:hint="eastAsia"/>
                <w:b/>
                <w:kern w:val="0"/>
                <w:sz w:val="18"/>
                <w:szCs w:val="18"/>
              </w:rPr>
              <w:t>从表</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宋体"/>
                <w:kern w:val="0"/>
                <w:sz w:val="18"/>
                <w:szCs w:val="18"/>
              </w:rPr>
            </w:pPr>
          </w:p>
        </w:tc>
        <w:tc>
          <w:tcPr>
            <w:tcW w:w="1985"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LabNum</w:t>
            </w:r>
          </w:p>
        </w:tc>
        <w:tc>
          <w:tcPr>
            <w:tcW w:w="850" w:type="dxa"/>
            <w:vAlign w:val="center"/>
          </w:tcPr>
          <w:p w:rsidR="00455DE8" w:rsidRPr="002F0D80" w:rsidRDefault="00455DE8" w:rsidP="00F13B93">
            <w:pPr>
              <w:rPr>
                <w:rFonts w:ascii="宋体" w:hAnsi="宋体" w:cs="宋体"/>
                <w:kern w:val="0"/>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128</w:t>
            </w:r>
            <w:r w:rsidRPr="002F0D80">
              <w:rPr>
                <w:rFonts w:ascii="宋体" w:hAnsi="宋体" w:cs="Calibri"/>
                <w:sz w:val="18"/>
                <w:szCs w:val="18"/>
              </w:rPr>
              <w:t>)</w:t>
            </w:r>
          </w:p>
        </w:tc>
        <w:tc>
          <w:tcPr>
            <w:tcW w:w="951" w:type="dxa"/>
            <w:vAlign w:val="center"/>
          </w:tcPr>
          <w:p w:rsidR="00455DE8" w:rsidRPr="002F0D80" w:rsidRDefault="00455DE8" w:rsidP="00F13B93">
            <w:pPr>
              <w:widowControl/>
              <w:jc w:val="left"/>
              <w:rPr>
                <w:rFonts w:ascii="宋体" w:hAnsi="宋体" w:cs="宋体"/>
                <w:kern w:val="0"/>
                <w:sz w:val="18"/>
                <w:szCs w:val="18"/>
              </w:rPr>
            </w:pPr>
          </w:p>
        </w:tc>
        <w:tc>
          <w:tcPr>
            <w:tcW w:w="2978" w:type="dxa"/>
            <w:vAlign w:val="center"/>
          </w:tcPr>
          <w:p w:rsidR="00455DE8" w:rsidRPr="002F0D80" w:rsidRDefault="00455DE8" w:rsidP="00F13B93">
            <w:pPr>
              <w:rPr>
                <w:rFonts w:ascii="宋体" w:hAnsi="宋体" w:cs="宋体"/>
                <w:kern w:val="0"/>
                <w:sz w:val="18"/>
                <w:szCs w:val="18"/>
              </w:rPr>
            </w:pPr>
            <w:r w:rsidRPr="002F0D80">
              <w:rPr>
                <w:rFonts w:ascii="宋体" w:hAnsi="宋体" w:cs="宋体" w:hint="eastAsia"/>
                <w:kern w:val="0"/>
                <w:sz w:val="18"/>
                <w:szCs w:val="18"/>
              </w:rPr>
              <w:t>样本号、管号（EMR填空，LIS申请单成功后返回样本号）</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宋体"/>
                <w:kern w:val="0"/>
                <w:sz w:val="18"/>
                <w:szCs w:val="18"/>
              </w:rPr>
            </w:pPr>
            <w:r w:rsidRPr="002F0D80">
              <w:rPr>
                <w:rFonts w:ascii="宋体" w:hAnsi="宋体" w:cs="宋体" w:hint="eastAsia"/>
                <w:kern w:val="0"/>
                <w:sz w:val="18"/>
                <w:szCs w:val="18"/>
              </w:rPr>
              <w:t>是</w:t>
            </w:r>
          </w:p>
        </w:tc>
        <w:tc>
          <w:tcPr>
            <w:tcW w:w="1985"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MedicalAdviceSeqNum</w:t>
            </w:r>
          </w:p>
        </w:tc>
        <w:tc>
          <w:tcPr>
            <w:tcW w:w="850" w:type="dxa"/>
            <w:vAlign w:val="center"/>
          </w:tcPr>
          <w:p w:rsidR="00455DE8" w:rsidRPr="002F0D80" w:rsidRDefault="00455DE8" w:rsidP="00F13B93">
            <w:pPr>
              <w:rPr>
                <w:rFonts w:ascii="宋体" w:hAnsi="宋体" w:cs="宋体"/>
                <w:kern w:val="0"/>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128</w:t>
            </w:r>
            <w:r w:rsidRPr="002F0D80">
              <w:rPr>
                <w:rFonts w:ascii="宋体" w:hAnsi="宋体" w:cs="Calibri"/>
                <w:sz w:val="18"/>
                <w:szCs w:val="18"/>
              </w:rPr>
              <w:t>)</w:t>
            </w:r>
          </w:p>
        </w:tc>
        <w:tc>
          <w:tcPr>
            <w:tcW w:w="951" w:type="dxa"/>
            <w:vAlign w:val="center"/>
          </w:tcPr>
          <w:p w:rsidR="00455DE8" w:rsidRPr="002F0D80" w:rsidRDefault="00455DE8" w:rsidP="00F13B93">
            <w:pPr>
              <w:widowControl/>
              <w:jc w:val="left"/>
              <w:rPr>
                <w:rFonts w:ascii="宋体" w:hAnsi="宋体" w:cs="宋体"/>
                <w:kern w:val="0"/>
                <w:sz w:val="18"/>
                <w:szCs w:val="18"/>
              </w:rPr>
            </w:pPr>
          </w:p>
        </w:tc>
        <w:tc>
          <w:tcPr>
            <w:tcW w:w="2978" w:type="dxa"/>
            <w:vAlign w:val="center"/>
          </w:tcPr>
          <w:p w:rsidR="00455DE8" w:rsidRPr="002F0D80" w:rsidRDefault="00455DE8" w:rsidP="00F13B93">
            <w:pPr>
              <w:rPr>
                <w:rFonts w:ascii="宋体" w:hAnsi="宋体" w:cs="宋体"/>
                <w:kern w:val="0"/>
                <w:sz w:val="18"/>
                <w:szCs w:val="18"/>
              </w:rPr>
            </w:pPr>
            <w:r w:rsidRPr="002F0D80">
              <w:rPr>
                <w:rFonts w:ascii="宋体" w:hAnsi="宋体" w:cs="宋体" w:hint="eastAsia"/>
                <w:kern w:val="0"/>
                <w:sz w:val="18"/>
                <w:szCs w:val="18"/>
              </w:rPr>
              <w:t>医嘱流水号，与主单相同</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宋体"/>
                <w:kern w:val="0"/>
                <w:sz w:val="18"/>
                <w:szCs w:val="18"/>
              </w:rPr>
            </w:pPr>
            <w:r w:rsidRPr="002F0D80">
              <w:rPr>
                <w:rFonts w:ascii="宋体" w:hAnsi="宋体" w:cs="宋体" w:hint="eastAsia"/>
                <w:kern w:val="0"/>
                <w:sz w:val="18"/>
                <w:szCs w:val="18"/>
              </w:rPr>
              <w:t>是</w:t>
            </w:r>
          </w:p>
        </w:tc>
        <w:tc>
          <w:tcPr>
            <w:tcW w:w="1985"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TestCode</w:t>
            </w:r>
          </w:p>
        </w:tc>
        <w:tc>
          <w:tcPr>
            <w:tcW w:w="850" w:type="dxa"/>
            <w:vAlign w:val="center"/>
          </w:tcPr>
          <w:p w:rsidR="00455DE8" w:rsidRPr="002F0D80" w:rsidRDefault="00455DE8" w:rsidP="00F13B93">
            <w:pPr>
              <w:rPr>
                <w:rFonts w:ascii="宋体" w:hAnsi="宋体" w:cs="宋体"/>
                <w:kern w:val="0"/>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128</w:t>
            </w:r>
            <w:r w:rsidRPr="002F0D80">
              <w:rPr>
                <w:rFonts w:ascii="宋体" w:hAnsi="宋体" w:cs="Calibri"/>
                <w:sz w:val="18"/>
                <w:szCs w:val="18"/>
              </w:rPr>
              <w:t>)</w:t>
            </w:r>
          </w:p>
        </w:tc>
        <w:tc>
          <w:tcPr>
            <w:tcW w:w="951" w:type="dxa"/>
            <w:vAlign w:val="center"/>
          </w:tcPr>
          <w:p w:rsidR="00455DE8" w:rsidRPr="002F0D80" w:rsidRDefault="00455DE8" w:rsidP="00F13B93">
            <w:pPr>
              <w:widowControl/>
              <w:jc w:val="left"/>
              <w:rPr>
                <w:rFonts w:ascii="宋体" w:hAnsi="宋体" w:cs="宋体"/>
                <w:kern w:val="0"/>
                <w:sz w:val="18"/>
                <w:szCs w:val="18"/>
              </w:rPr>
            </w:pPr>
          </w:p>
        </w:tc>
        <w:tc>
          <w:tcPr>
            <w:tcW w:w="2978" w:type="dxa"/>
            <w:vAlign w:val="center"/>
          </w:tcPr>
          <w:p w:rsidR="00455DE8" w:rsidRPr="002F0D80" w:rsidRDefault="00455DE8" w:rsidP="00F13B93">
            <w:pPr>
              <w:rPr>
                <w:rFonts w:ascii="宋体" w:hAnsi="宋体" w:cs="宋体"/>
                <w:kern w:val="0"/>
                <w:sz w:val="18"/>
                <w:szCs w:val="18"/>
              </w:rPr>
            </w:pPr>
            <w:r w:rsidRPr="002F0D80">
              <w:rPr>
                <w:rFonts w:ascii="宋体" w:hAnsi="宋体" w:cs="宋体" w:hint="eastAsia"/>
                <w:kern w:val="0"/>
                <w:sz w:val="18"/>
                <w:szCs w:val="18"/>
              </w:rPr>
              <w:t>检验项目</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宋体"/>
                <w:kern w:val="0"/>
                <w:sz w:val="18"/>
                <w:szCs w:val="18"/>
              </w:rPr>
            </w:pPr>
          </w:p>
        </w:tc>
        <w:tc>
          <w:tcPr>
            <w:tcW w:w="1985"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Priority</w:t>
            </w:r>
          </w:p>
        </w:tc>
        <w:tc>
          <w:tcPr>
            <w:tcW w:w="850" w:type="dxa"/>
            <w:vAlign w:val="center"/>
          </w:tcPr>
          <w:p w:rsidR="00455DE8" w:rsidRPr="002F0D80" w:rsidRDefault="00455DE8" w:rsidP="00F13B93">
            <w:pPr>
              <w:rPr>
                <w:rFonts w:ascii="宋体" w:hAnsi="宋体" w:cs="宋体"/>
                <w:kern w:val="0"/>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32</w:t>
            </w:r>
            <w:r w:rsidRPr="002F0D80">
              <w:rPr>
                <w:rFonts w:ascii="宋体" w:hAnsi="宋体" w:cs="Calibri"/>
                <w:sz w:val="18"/>
                <w:szCs w:val="18"/>
              </w:rPr>
              <w:t>)</w:t>
            </w:r>
          </w:p>
        </w:tc>
        <w:tc>
          <w:tcPr>
            <w:tcW w:w="951"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门诊优先，抢救紧急</w:t>
            </w:r>
          </w:p>
        </w:tc>
        <w:tc>
          <w:tcPr>
            <w:tcW w:w="2978" w:type="dxa"/>
            <w:vAlign w:val="center"/>
          </w:tcPr>
          <w:p w:rsidR="00455DE8" w:rsidRPr="002F0D80" w:rsidRDefault="00455DE8" w:rsidP="00F13B93">
            <w:pPr>
              <w:rPr>
                <w:rFonts w:ascii="宋体" w:hAnsi="宋体" w:cs="宋体"/>
                <w:kern w:val="0"/>
                <w:sz w:val="18"/>
                <w:szCs w:val="18"/>
              </w:rPr>
            </w:pPr>
            <w:r w:rsidRPr="002F0D80">
              <w:rPr>
                <w:rFonts w:ascii="宋体" w:hAnsi="宋体" w:cs="宋体" w:hint="eastAsia"/>
                <w:kern w:val="0"/>
                <w:sz w:val="18"/>
                <w:szCs w:val="18"/>
              </w:rPr>
              <w:t>检验项目优先级别(R—普通,S—紧急,T—优先)</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宋体"/>
                <w:kern w:val="0"/>
                <w:sz w:val="18"/>
                <w:szCs w:val="18"/>
              </w:rPr>
            </w:pPr>
            <w:r w:rsidRPr="002F0D80">
              <w:rPr>
                <w:rFonts w:ascii="宋体" w:hAnsi="宋体" w:cs="宋体" w:hint="eastAsia"/>
                <w:kern w:val="0"/>
                <w:sz w:val="18"/>
                <w:szCs w:val="18"/>
              </w:rPr>
              <w:t>是</w:t>
            </w:r>
          </w:p>
        </w:tc>
        <w:tc>
          <w:tcPr>
            <w:tcW w:w="1985"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Price</w:t>
            </w:r>
          </w:p>
        </w:tc>
        <w:tc>
          <w:tcPr>
            <w:tcW w:w="850" w:type="dxa"/>
            <w:vAlign w:val="center"/>
          </w:tcPr>
          <w:p w:rsidR="00455DE8" w:rsidRPr="002F0D80" w:rsidRDefault="00455DE8" w:rsidP="00F13B93">
            <w:pPr>
              <w:rPr>
                <w:rFonts w:ascii="宋体" w:hAnsi="宋体" w:cs="宋体"/>
                <w:kern w:val="0"/>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float</w:t>
            </w:r>
          </w:p>
        </w:tc>
        <w:tc>
          <w:tcPr>
            <w:tcW w:w="951"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传</w:t>
            </w:r>
          </w:p>
        </w:tc>
        <w:tc>
          <w:tcPr>
            <w:tcW w:w="2978" w:type="dxa"/>
            <w:vAlign w:val="center"/>
          </w:tcPr>
          <w:p w:rsidR="00455DE8" w:rsidRPr="002F0D80" w:rsidRDefault="00455DE8" w:rsidP="00F13B93">
            <w:pPr>
              <w:rPr>
                <w:rFonts w:ascii="宋体" w:hAnsi="宋体" w:cs="宋体"/>
                <w:kern w:val="0"/>
                <w:sz w:val="18"/>
                <w:szCs w:val="18"/>
              </w:rPr>
            </w:pPr>
            <w:r w:rsidRPr="002F0D80">
              <w:rPr>
                <w:rFonts w:ascii="宋体" w:hAnsi="宋体" w:cs="宋体" w:hint="eastAsia"/>
                <w:kern w:val="0"/>
                <w:sz w:val="18"/>
                <w:szCs w:val="18"/>
              </w:rPr>
              <w:t>项目价格</w:t>
            </w:r>
          </w:p>
        </w:tc>
      </w:tr>
      <w:tr w:rsidR="00455DE8" w:rsidRPr="002F0D80" w:rsidTr="00F13B93">
        <w:trPr>
          <w:trHeight w:val="275"/>
          <w:jc w:val="center"/>
        </w:trPr>
        <w:tc>
          <w:tcPr>
            <w:tcW w:w="648" w:type="dxa"/>
            <w:vAlign w:val="center"/>
          </w:tcPr>
          <w:p w:rsidR="00455DE8" w:rsidRPr="002F0D80" w:rsidRDefault="00455DE8" w:rsidP="00F13B93">
            <w:pPr>
              <w:jc w:val="center"/>
              <w:rPr>
                <w:rFonts w:ascii="宋体" w:hAnsi="宋体" w:cs="宋体"/>
                <w:kern w:val="0"/>
                <w:sz w:val="18"/>
                <w:szCs w:val="18"/>
              </w:rPr>
            </w:pPr>
            <w:r w:rsidRPr="002F0D80">
              <w:rPr>
                <w:rFonts w:ascii="宋体" w:hAnsi="宋体" w:cs="宋体" w:hint="eastAsia"/>
                <w:kern w:val="0"/>
                <w:sz w:val="18"/>
                <w:szCs w:val="18"/>
              </w:rPr>
              <w:t>是</w:t>
            </w:r>
          </w:p>
        </w:tc>
        <w:tc>
          <w:tcPr>
            <w:tcW w:w="1985"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SpecimenType</w:t>
            </w:r>
          </w:p>
        </w:tc>
        <w:tc>
          <w:tcPr>
            <w:tcW w:w="850" w:type="dxa"/>
            <w:vAlign w:val="center"/>
          </w:tcPr>
          <w:p w:rsidR="00455DE8" w:rsidRPr="002F0D80" w:rsidRDefault="00455DE8" w:rsidP="00F13B93">
            <w:pPr>
              <w:rPr>
                <w:rFonts w:ascii="宋体" w:hAnsi="宋体" w:cs="宋体"/>
                <w:kern w:val="0"/>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Calibri"/>
                <w:sz w:val="18"/>
                <w:szCs w:val="18"/>
              </w:rPr>
              <w:t>Varchar</w:t>
            </w:r>
            <w:r w:rsidRPr="002F0D80">
              <w:rPr>
                <w:rFonts w:ascii="宋体" w:hAnsi="宋体" w:cs="Calibri" w:hint="eastAsia"/>
                <w:sz w:val="18"/>
                <w:szCs w:val="18"/>
              </w:rPr>
              <w:t>2</w:t>
            </w:r>
            <w:r w:rsidRPr="002F0D80">
              <w:rPr>
                <w:rFonts w:ascii="宋体" w:hAnsi="宋体" w:cs="Calibri"/>
                <w:sz w:val="18"/>
                <w:szCs w:val="18"/>
              </w:rPr>
              <w:t>(</w:t>
            </w:r>
            <w:r w:rsidRPr="002F0D80">
              <w:rPr>
                <w:rFonts w:ascii="宋体" w:hAnsi="宋体" w:cs="Calibri" w:hint="eastAsia"/>
                <w:sz w:val="18"/>
                <w:szCs w:val="18"/>
              </w:rPr>
              <w:t>64</w:t>
            </w:r>
            <w:r w:rsidRPr="002F0D80">
              <w:rPr>
                <w:rFonts w:ascii="宋体" w:hAnsi="宋体" w:cs="Calibri"/>
                <w:sz w:val="18"/>
                <w:szCs w:val="18"/>
              </w:rPr>
              <w:t>)</w:t>
            </w:r>
          </w:p>
        </w:tc>
        <w:tc>
          <w:tcPr>
            <w:tcW w:w="951"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传</w:t>
            </w:r>
          </w:p>
        </w:tc>
        <w:tc>
          <w:tcPr>
            <w:tcW w:w="2978" w:type="dxa"/>
            <w:vAlign w:val="center"/>
          </w:tcPr>
          <w:p w:rsidR="00455DE8" w:rsidRPr="002F0D80" w:rsidRDefault="00455DE8" w:rsidP="00F13B93">
            <w:pPr>
              <w:rPr>
                <w:rFonts w:ascii="宋体" w:hAnsi="宋体" w:cs="宋体"/>
                <w:kern w:val="0"/>
                <w:sz w:val="18"/>
                <w:szCs w:val="18"/>
              </w:rPr>
            </w:pPr>
            <w:r w:rsidRPr="002F0D80">
              <w:rPr>
                <w:rFonts w:ascii="宋体" w:hAnsi="宋体" w:cs="宋体" w:hint="eastAsia"/>
                <w:kern w:val="0"/>
                <w:sz w:val="18"/>
                <w:szCs w:val="18"/>
              </w:rPr>
              <w:t>样本类型</w:t>
            </w:r>
          </w:p>
        </w:tc>
      </w:tr>
    </w:tbl>
    <w:p w:rsidR="00455DE8" w:rsidRPr="002F0D80" w:rsidRDefault="00455DE8" w:rsidP="00455DE8"/>
    <w:p w:rsidR="00455DE8" w:rsidRPr="002F0D80" w:rsidRDefault="00455DE8" w:rsidP="00455DE8"/>
    <w:p w:rsidR="00455DE8" w:rsidRPr="002F0D80" w:rsidRDefault="00455DE8" w:rsidP="00264A2C">
      <w:pPr>
        <w:pStyle w:val="3"/>
      </w:pPr>
      <w:bookmarkStart w:id="43" w:name="_Toc369870524"/>
      <w:bookmarkStart w:id="44" w:name="_Toc425243304"/>
      <w:r w:rsidRPr="002F0D80">
        <w:rPr>
          <w:rFonts w:hint="eastAsia"/>
        </w:rPr>
        <w:t>XML结构范例</w:t>
      </w:r>
      <w:bookmarkEnd w:id="43"/>
      <w:bookmarkEnd w:id="44"/>
    </w:p>
    <w:p w:rsidR="00455DE8" w:rsidRPr="002F0D80" w:rsidRDefault="00455DE8" w:rsidP="00455DE8"/>
    <w:p w:rsidR="00455DE8" w:rsidRPr="002F0D80" w:rsidRDefault="00455DE8" w:rsidP="00455DE8"/>
    <w:p w:rsidR="00455DE8" w:rsidRPr="002F0D80" w:rsidRDefault="00455DE8" w:rsidP="005C23D5">
      <w:pPr>
        <w:pStyle w:val="2"/>
      </w:pPr>
      <w:bookmarkStart w:id="45" w:name="_Toc369870525"/>
      <w:bookmarkStart w:id="46" w:name="_Toc425243305"/>
      <w:r w:rsidRPr="002F0D80">
        <w:rPr>
          <w:rFonts w:hint="eastAsia"/>
        </w:rPr>
        <w:t>检验报告</w:t>
      </w:r>
      <w:r w:rsidRPr="002F0D80">
        <w:rPr>
          <w:rFonts w:hint="eastAsia"/>
        </w:rPr>
        <w:t>(</w:t>
      </w:r>
      <w:r w:rsidRPr="002F0D80">
        <w:rPr>
          <w:rFonts w:hint="eastAsia"/>
        </w:rPr>
        <w:t>已确定</w:t>
      </w:r>
      <w:r w:rsidRPr="002F0D80">
        <w:rPr>
          <w:rFonts w:hint="eastAsia"/>
        </w:rPr>
        <w:t>)</w:t>
      </w:r>
      <w:bookmarkEnd w:id="45"/>
      <w:r w:rsidR="00F21E6A">
        <w:rPr>
          <w:rFonts w:hint="eastAsia"/>
        </w:rPr>
        <w:t>表和</w:t>
      </w:r>
      <w:r w:rsidR="00F21E6A">
        <w:rPr>
          <w:rFonts w:hint="eastAsia"/>
        </w:rPr>
        <w:t>XML</w:t>
      </w:r>
      <w:r w:rsidR="00F21E6A">
        <w:rPr>
          <w:rFonts w:hint="eastAsia"/>
        </w:rPr>
        <w:t>一致</w:t>
      </w:r>
      <w:bookmarkEnd w:id="46"/>
    </w:p>
    <w:p w:rsidR="00455DE8" w:rsidRPr="002F0D80" w:rsidRDefault="00455DE8" w:rsidP="00264A2C">
      <w:pPr>
        <w:pStyle w:val="3"/>
      </w:pPr>
      <w:bookmarkStart w:id="47" w:name="_Toc369870526"/>
      <w:bookmarkStart w:id="48" w:name="_Toc425243306"/>
      <w:r w:rsidRPr="002F0D80">
        <w:rPr>
          <w:rFonts w:hint="eastAsia"/>
        </w:rPr>
        <w:t>表格构说明</w:t>
      </w:r>
      <w:bookmarkEnd w:id="47"/>
      <w:bookmarkEnd w:id="48"/>
    </w:p>
    <w:p w:rsidR="00455DE8" w:rsidRPr="002F0D80" w:rsidRDefault="00455DE8" w:rsidP="00455DE8">
      <w:r w:rsidRPr="002F0D80">
        <w:rPr>
          <w:rFonts w:hint="eastAsia"/>
        </w:rPr>
        <w:t>表结构定义：</w:t>
      </w:r>
      <w:r w:rsidRPr="002F0D80">
        <w:rPr>
          <w:rFonts w:ascii="宋体" w:hAnsi="宋体" w:cs="新宋体"/>
          <w:kern w:val="0"/>
          <w:sz w:val="18"/>
          <w:szCs w:val="18"/>
        </w:rPr>
        <w:t>LisTestResultInfo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F13B93">
        <w:trPr>
          <w:trHeight w:val="497"/>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215"/>
          <w:jc w:val="center"/>
        </w:trPr>
        <w:tc>
          <w:tcPr>
            <w:tcW w:w="9296" w:type="dxa"/>
            <w:gridSpan w:val="6"/>
            <w:shd w:val="clear" w:color="auto" w:fill="FFFFFF"/>
            <w:vAlign w:val="center"/>
          </w:tcPr>
          <w:p w:rsidR="00455DE8" w:rsidRPr="002F0D80" w:rsidRDefault="00455DE8" w:rsidP="00F13B93">
            <w:pPr>
              <w:adjustRightInd w:val="0"/>
              <w:snapToGrid w:val="0"/>
              <w:rPr>
                <w:rFonts w:ascii="宋体" w:hAnsi="宋体" w:cs="Arial"/>
                <w:b/>
                <w:sz w:val="18"/>
                <w:szCs w:val="18"/>
              </w:rPr>
            </w:pPr>
            <w:r w:rsidRPr="002F0D80">
              <w:rPr>
                <w:rFonts w:ascii="宋体" w:hAnsi="宋体" w:cs="新宋体"/>
                <w:b/>
                <w:kern w:val="0"/>
                <w:sz w:val="18"/>
                <w:szCs w:val="18"/>
              </w:rPr>
              <w:t>LisTestResultInfo</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MastSurveyId</w:t>
            </w:r>
          </w:p>
        </w:tc>
        <w:tc>
          <w:tcPr>
            <w:tcW w:w="850" w:type="dxa"/>
            <w:shd w:val="clear" w:color="auto" w:fill="FFFFFF"/>
            <w:vAlign w:val="center"/>
          </w:tcPr>
          <w:p w:rsidR="00455DE8" w:rsidRPr="002F0D80" w:rsidRDefault="00455DE8" w:rsidP="00F13B93">
            <w:pPr>
              <w:jc w:val="center"/>
              <w:rPr>
                <w:rFonts w:ascii="宋体" w:hAnsi="宋体"/>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(200)</w:t>
            </w:r>
          </w:p>
        </w:tc>
        <w:tc>
          <w:tcPr>
            <w:tcW w:w="951" w:type="dxa"/>
            <w:shd w:val="clear" w:color="auto" w:fill="FFFFFF"/>
            <w:vAlign w:val="center"/>
          </w:tcPr>
          <w:p w:rsidR="00455DE8" w:rsidRPr="002F0D80" w:rsidRDefault="00455DE8" w:rsidP="00F13B93">
            <w:pPr>
              <w:jc w:val="center"/>
              <w:rPr>
                <w:rFonts w:ascii="宋体" w:hAnsi="宋体"/>
                <w:sz w:val="18"/>
                <w:szCs w:val="18"/>
              </w:rPr>
            </w:pPr>
          </w:p>
        </w:tc>
        <w:tc>
          <w:tcPr>
            <w:tcW w:w="2978" w:type="dxa"/>
            <w:shd w:val="clear" w:color="auto" w:fill="FFFFFF"/>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申请单号</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SpecimenId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内码（请不要使用）</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LabNum</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标本号</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HospId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院区ID</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SpecimenType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标本来源</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Priority</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VARCHAR2(32)</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优先级</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SequenceNo</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患者住院/门诊流水号</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Diagnosis</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临床诊断</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CollectTime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采集时间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ReceiveTime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接收时间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CollectBy</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采集者</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ReceiveBy</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接收者</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CollectLocationName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采集地点</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EquipmentImages</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图片信息</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PdfPath</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VARCHAR2(260)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PDF路径</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LisReportTitle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检验报告标题</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PatientSeqNum</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患者住院/门诊流水号</w:t>
            </w:r>
          </w:p>
        </w:tc>
      </w:tr>
      <w:tr w:rsidR="002F0D80" w:rsidRPr="002F0D80" w:rsidTr="00F13B93">
        <w:trPr>
          <w:trHeight w:val="215"/>
          <w:jc w:val="center"/>
        </w:trPr>
        <w:tc>
          <w:tcPr>
            <w:tcW w:w="9296" w:type="dxa"/>
            <w:gridSpan w:val="6"/>
            <w:shd w:val="clear" w:color="auto" w:fill="FFFFFF"/>
            <w:vAlign w:val="center"/>
          </w:tcPr>
          <w:p w:rsidR="00455DE8" w:rsidRPr="002F0D80" w:rsidRDefault="00455DE8" w:rsidP="00F13B93">
            <w:pPr>
              <w:adjustRightInd w:val="0"/>
              <w:snapToGrid w:val="0"/>
              <w:rPr>
                <w:rFonts w:ascii="宋体" w:hAnsi="宋体" w:cs="Arial"/>
                <w:b/>
                <w:sz w:val="18"/>
                <w:szCs w:val="18"/>
              </w:rPr>
            </w:pPr>
            <w:r w:rsidRPr="002F0D80">
              <w:rPr>
                <w:rFonts w:ascii="宋体" w:hAnsi="宋体" w:cs="新宋体"/>
                <w:b/>
                <w:kern w:val="0"/>
                <w:sz w:val="18"/>
                <w:szCs w:val="18"/>
              </w:rPr>
              <w:t>LisTestResultInfo</w:t>
            </w:r>
            <w:r w:rsidRPr="002F0D80">
              <w:rPr>
                <w:rFonts w:ascii="宋体" w:hAnsi="宋体" w:cs="新宋体" w:hint="eastAsia"/>
                <w:b/>
                <w:kern w:val="0"/>
                <w:sz w:val="18"/>
                <w:szCs w:val="18"/>
              </w:rPr>
              <w:t>.</w:t>
            </w:r>
            <w:r w:rsidRPr="002F0D80">
              <w:rPr>
                <w:rFonts w:ascii="宋体" w:hAnsi="宋体" w:cs="新宋体"/>
                <w:b/>
                <w:kern w:val="0"/>
                <w:sz w:val="18"/>
                <w:szCs w:val="18"/>
              </w:rPr>
              <w:t>ReportSurvey</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内部码</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LocationDesc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科室</w:t>
            </w:r>
          </w:p>
        </w:tc>
      </w:tr>
      <w:tr w:rsidR="00E43F36" w:rsidRPr="002F0D80" w:rsidTr="00F13B93">
        <w:trPr>
          <w:trHeight w:val="215"/>
          <w:jc w:val="center"/>
        </w:trPr>
        <w:tc>
          <w:tcPr>
            <w:tcW w:w="648" w:type="dxa"/>
            <w:shd w:val="clear" w:color="auto" w:fill="FFFFFF"/>
            <w:vAlign w:val="center"/>
          </w:tcPr>
          <w:p w:rsidR="00E43F36" w:rsidRPr="002F0D80" w:rsidRDefault="00E43F36" w:rsidP="00F13B93">
            <w:pPr>
              <w:adjustRightInd w:val="0"/>
              <w:snapToGrid w:val="0"/>
              <w:jc w:val="center"/>
              <w:rPr>
                <w:rFonts w:ascii="宋体" w:hAnsi="宋体" w:cs="Arial"/>
                <w:sz w:val="18"/>
                <w:szCs w:val="18"/>
              </w:rPr>
            </w:pPr>
          </w:p>
        </w:tc>
        <w:tc>
          <w:tcPr>
            <w:tcW w:w="1985" w:type="dxa"/>
            <w:shd w:val="clear" w:color="auto" w:fill="FFFFFF"/>
            <w:vAlign w:val="center"/>
          </w:tcPr>
          <w:p w:rsidR="00E43F36" w:rsidRPr="00D51F0F" w:rsidRDefault="00E43F36" w:rsidP="00E43F36">
            <w:pPr>
              <w:adjustRightInd w:val="0"/>
              <w:snapToGrid w:val="0"/>
              <w:jc w:val="center"/>
              <w:rPr>
                <w:rFonts w:ascii="宋体" w:hAnsi="宋体" w:cs="Arial"/>
                <w:b/>
                <w:color w:val="FF0000"/>
                <w:sz w:val="18"/>
                <w:szCs w:val="18"/>
                <w:highlight w:val="yellow"/>
              </w:rPr>
            </w:pPr>
            <w:r w:rsidRPr="00D51F0F">
              <w:rPr>
                <w:rFonts w:ascii="宋体" w:hAnsi="宋体" w:cs="新宋体"/>
                <w:b/>
                <w:color w:val="FF0000"/>
                <w:kern w:val="0"/>
                <w:sz w:val="18"/>
                <w:szCs w:val="18"/>
                <w:highlight w:val="yellow"/>
              </w:rPr>
              <w:t>LocationId</w:t>
            </w:r>
          </w:p>
        </w:tc>
        <w:tc>
          <w:tcPr>
            <w:tcW w:w="850" w:type="dxa"/>
            <w:shd w:val="clear" w:color="auto" w:fill="FFFFFF"/>
            <w:vAlign w:val="center"/>
          </w:tcPr>
          <w:p w:rsidR="00E43F36" w:rsidRPr="00D51F0F" w:rsidRDefault="00E43F36" w:rsidP="00F13B93">
            <w:pPr>
              <w:adjustRightInd w:val="0"/>
              <w:snapToGrid w:val="0"/>
              <w:jc w:val="center"/>
              <w:rPr>
                <w:rFonts w:ascii="宋体" w:hAnsi="宋体" w:cs="Arial"/>
                <w:b/>
                <w:color w:val="FF0000"/>
                <w:sz w:val="18"/>
                <w:szCs w:val="18"/>
                <w:highlight w:val="yellow"/>
              </w:rPr>
            </w:pPr>
          </w:p>
        </w:tc>
        <w:tc>
          <w:tcPr>
            <w:tcW w:w="1884" w:type="dxa"/>
            <w:shd w:val="solid" w:color="FFFFFF" w:fill="auto"/>
            <w:vAlign w:val="center"/>
          </w:tcPr>
          <w:p w:rsidR="00E43F36" w:rsidRPr="00D51F0F" w:rsidRDefault="00E43F36" w:rsidP="00F13B93">
            <w:pPr>
              <w:shd w:val="solid" w:color="FFFFFF" w:fill="auto"/>
              <w:autoSpaceDN w:val="0"/>
              <w:jc w:val="center"/>
              <w:textAlignment w:val="center"/>
              <w:rPr>
                <w:rFonts w:ascii="宋体" w:hAnsi="宋体"/>
                <w:b/>
                <w:color w:val="FF0000"/>
                <w:sz w:val="18"/>
                <w:highlight w:val="yellow"/>
                <w:shd w:val="clear" w:color="auto" w:fill="FFFFFF"/>
              </w:rPr>
            </w:pPr>
            <w:r w:rsidRPr="00D51F0F">
              <w:rPr>
                <w:rFonts w:ascii="宋体" w:hAnsi="宋体" w:hint="eastAsia"/>
                <w:b/>
                <w:color w:val="FF0000"/>
                <w:sz w:val="18"/>
                <w:highlight w:val="yellow"/>
                <w:shd w:val="clear" w:color="auto" w:fill="FFFFFF"/>
              </w:rPr>
              <w:t>VARCHAR2(64)</w:t>
            </w:r>
          </w:p>
        </w:tc>
        <w:tc>
          <w:tcPr>
            <w:tcW w:w="951" w:type="dxa"/>
            <w:shd w:val="clear" w:color="auto" w:fill="FFFFFF"/>
            <w:vAlign w:val="center"/>
          </w:tcPr>
          <w:p w:rsidR="00E43F36" w:rsidRPr="00D51F0F" w:rsidRDefault="00E43F36" w:rsidP="00F13B93">
            <w:pPr>
              <w:adjustRightInd w:val="0"/>
              <w:snapToGrid w:val="0"/>
              <w:jc w:val="center"/>
              <w:rPr>
                <w:rFonts w:ascii="宋体" w:hAnsi="宋体" w:cs="Arial"/>
                <w:b/>
                <w:color w:val="FF0000"/>
                <w:sz w:val="18"/>
                <w:szCs w:val="18"/>
                <w:highlight w:val="yellow"/>
              </w:rPr>
            </w:pPr>
          </w:p>
        </w:tc>
        <w:tc>
          <w:tcPr>
            <w:tcW w:w="2978" w:type="dxa"/>
            <w:shd w:val="clear" w:color="auto" w:fill="FFFFFF"/>
            <w:vAlign w:val="center"/>
          </w:tcPr>
          <w:p w:rsidR="00E43F36" w:rsidRPr="00D51F0F" w:rsidRDefault="00E43F36" w:rsidP="00F13B93">
            <w:pPr>
              <w:adjustRightInd w:val="0"/>
              <w:snapToGrid w:val="0"/>
              <w:jc w:val="center"/>
              <w:rPr>
                <w:rFonts w:ascii="宋体" w:hAnsi="宋体" w:cs="Arial"/>
                <w:b/>
                <w:color w:val="FF0000"/>
                <w:sz w:val="18"/>
                <w:szCs w:val="18"/>
                <w:highlight w:val="yellow"/>
              </w:rPr>
            </w:pPr>
            <w:r w:rsidRPr="00D51F0F">
              <w:rPr>
                <w:rFonts w:ascii="宋体" w:hAnsi="宋体" w:cs="新宋体" w:hint="eastAsia"/>
                <w:b/>
                <w:color w:val="FF0000"/>
                <w:kern w:val="0"/>
                <w:sz w:val="18"/>
                <w:szCs w:val="18"/>
                <w:highlight w:val="yellow"/>
              </w:rPr>
              <w:t>科室CODE</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Bed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床号</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Room</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房号/病房/病区</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Doctor</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主诊医生</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OrderBy</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开单医生</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OrderTime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cs="Arial" w:hint="eastAsia"/>
                <w:sz w:val="18"/>
                <w:szCs w:val="18"/>
              </w:rPr>
              <w:t>TIMESTAMP</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开单时间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HospNum</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w:t>
            </w:r>
            <w:r w:rsidRPr="002F0D80">
              <w:rPr>
                <w:rFonts w:ascii="宋体" w:hAnsi="宋体" w:hint="eastAsia"/>
                <w:sz w:val="18"/>
                <w:shd w:val="clear" w:color="auto" w:fill="FFFFFF"/>
              </w:rPr>
              <w:t>64</w:t>
            </w:r>
            <w:r w:rsidRPr="002F0D80">
              <w:rPr>
                <w:rFonts w:ascii="宋体" w:hAnsi="宋体"/>
                <w:sz w:val="18"/>
                <w:shd w:val="clear" w:color="auto" w:fill="FFFFFF"/>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诊疗卡号</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PatientName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w:t>
            </w:r>
            <w:r w:rsidRPr="002F0D80">
              <w:rPr>
                <w:rFonts w:ascii="宋体" w:hAnsi="宋体" w:hint="eastAsia"/>
                <w:sz w:val="18"/>
                <w:shd w:val="clear" w:color="auto" w:fill="FFFFFF"/>
              </w:rPr>
              <w:t>64</w:t>
            </w:r>
            <w:r w:rsidRPr="002F0D80">
              <w:rPr>
                <w:rFonts w:ascii="宋体" w:hAnsi="宋体"/>
                <w:sz w:val="18"/>
                <w:shd w:val="clear" w:color="auto" w:fill="FFFFFF"/>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患者姓名</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PatientTypeId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患者类别Id</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PatientTypeDesc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患者类别描述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SexId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性别编码</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Sex</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(10)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性别描述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GenderCodeSystem</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w:t>
            </w:r>
            <w:r w:rsidRPr="002F0D80">
              <w:rPr>
                <w:rFonts w:ascii="宋体" w:hAnsi="宋体"/>
                <w:sz w:val="18"/>
              </w:rPr>
              <w:t>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性别编码系统</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GenderName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w:t>
            </w:r>
            <w:r w:rsidRPr="002F0D80">
              <w:rPr>
                <w:rFonts w:ascii="宋体" w:hAnsi="宋体"/>
                <w:sz w:val="18"/>
              </w:rPr>
              <w:t>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性别名称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Birthday</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出生日期</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Age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年龄</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Organ</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体检单位</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SendToLocation</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送检科室</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HealthCheckTimes</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就诊次数</w:t>
            </w:r>
          </w:p>
        </w:tc>
      </w:tr>
      <w:tr w:rsidR="002F0D80" w:rsidRPr="002F0D80" w:rsidTr="00F13B93">
        <w:trPr>
          <w:trHeight w:val="300"/>
          <w:jc w:val="center"/>
        </w:trPr>
        <w:tc>
          <w:tcPr>
            <w:tcW w:w="9296" w:type="dxa"/>
            <w:gridSpan w:val="6"/>
            <w:shd w:val="clear" w:color="auto" w:fill="FFFFFF"/>
            <w:vAlign w:val="center"/>
          </w:tcPr>
          <w:p w:rsidR="00455DE8" w:rsidRPr="002F0D80" w:rsidRDefault="00455DE8" w:rsidP="00F13B93">
            <w:pPr>
              <w:adjustRightInd w:val="0"/>
              <w:snapToGrid w:val="0"/>
              <w:rPr>
                <w:rFonts w:ascii="宋体" w:hAnsi="宋体" w:cs="Arial"/>
                <w:b/>
                <w:sz w:val="18"/>
                <w:szCs w:val="18"/>
              </w:rPr>
            </w:pPr>
            <w:r w:rsidRPr="002F0D80">
              <w:rPr>
                <w:rFonts w:ascii="宋体" w:hAnsi="宋体" w:cs="新宋体"/>
                <w:b/>
                <w:kern w:val="0"/>
                <w:sz w:val="18"/>
                <w:szCs w:val="18"/>
              </w:rPr>
              <w:t>LisTestResultInfo</w:t>
            </w:r>
            <w:r w:rsidRPr="002F0D80">
              <w:rPr>
                <w:rFonts w:ascii="宋体" w:hAnsi="宋体" w:cs="Arial" w:hint="eastAsia"/>
                <w:b/>
                <w:sz w:val="18"/>
                <w:szCs w:val="18"/>
              </w:rPr>
              <w:t>.</w:t>
            </w:r>
            <w:r w:rsidRPr="002F0D80">
              <w:rPr>
                <w:rFonts w:ascii="宋体" w:hAnsi="宋体" w:cs="Arial"/>
                <w:b/>
                <w:sz w:val="18"/>
                <w:szCs w:val="18"/>
              </w:rPr>
              <w:t>TestItems</w:t>
            </w:r>
            <w:r w:rsidRPr="002F0D80">
              <w:rPr>
                <w:rFonts w:ascii="宋体" w:hAnsi="宋体" w:cs="Arial" w:hint="eastAsia"/>
                <w:b/>
                <w:sz w:val="18"/>
                <w:szCs w:val="18"/>
              </w:rPr>
              <w:t>.</w:t>
            </w:r>
            <w:r w:rsidRPr="002F0D80">
              <w:rPr>
                <w:rFonts w:ascii="宋体" w:hAnsi="宋体" w:cs="Arial"/>
                <w:b/>
                <w:sz w:val="18"/>
                <w:szCs w:val="18"/>
              </w:rPr>
              <w:t>ReportTestInfo</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ProfileId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组id</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IntCode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组编码</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ProfileDesc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组名称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LongDesc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组长英文名</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ShortDesc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组短英文名</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TestTypeId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测试类型</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OperationRemark</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特殊说明</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DeptGroupCode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专业组编码</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DeptGroupName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专业组名称</w:t>
            </w:r>
          </w:p>
        </w:tc>
      </w:tr>
      <w:tr w:rsidR="002F0D80" w:rsidRPr="002F0D80" w:rsidTr="00F13B93">
        <w:trPr>
          <w:trHeight w:val="215"/>
          <w:jc w:val="center"/>
        </w:trPr>
        <w:tc>
          <w:tcPr>
            <w:tcW w:w="9296" w:type="dxa"/>
            <w:gridSpan w:val="6"/>
            <w:shd w:val="clear" w:color="auto" w:fill="FFFFFF"/>
            <w:vAlign w:val="center"/>
          </w:tcPr>
          <w:p w:rsidR="00455DE8" w:rsidRPr="002F0D80" w:rsidRDefault="00455DE8" w:rsidP="00F13B93">
            <w:pPr>
              <w:adjustRightInd w:val="0"/>
              <w:snapToGrid w:val="0"/>
              <w:rPr>
                <w:rFonts w:ascii="宋体" w:hAnsi="宋体" w:cs="Arial"/>
                <w:b/>
                <w:sz w:val="18"/>
                <w:szCs w:val="18"/>
              </w:rPr>
            </w:pPr>
            <w:r w:rsidRPr="002F0D80">
              <w:rPr>
                <w:rFonts w:ascii="宋体" w:hAnsi="宋体" w:cs="新宋体"/>
                <w:b/>
                <w:kern w:val="0"/>
                <w:sz w:val="18"/>
                <w:szCs w:val="18"/>
              </w:rPr>
              <w:t>LisTestResultInfo</w:t>
            </w:r>
            <w:r w:rsidRPr="002F0D80">
              <w:rPr>
                <w:rFonts w:ascii="宋体" w:hAnsi="宋体" w:cs="Arial" w:hint="eastAsia"/>
                <w:b/>
                <w:sz w:val="18"/>
                <w:szCs w:val="18"/>
              </w:rPr>
              <w:t>.</w:t>
            </w:r>
            <w:r w:rsidRPr="002F0D80">
              <w:rPr>
                <w:rFonts w:ascii="宋体" w:hAnsi="宋体" w:cs="Arial"/>
                <w:b/>
                <w:sz w:val="18"/>
                <w:szCs w:val="18"/>
              </w:rPr>
              <w:t>TestItems</w:t>
            </w:r>
            <w:r w:rsidRPr="002F0D80">
              <w:rPr>
                <w:rFonts w:ascii="宋体" w:hAnsi="宋体" w:cs="Arial" w:hint="eastAsia"/>
                <w:b/>
                <w:sz w:val="18"/>
                <w:szCs w:val="18"/>
              </w:rPr>
              <w:t>.</w:t>
            </w:r>
            <w:r w:rsidRPr="002F0D80">
              <w:rPr>
                <w:rFonts w:ascii="宋体" w:hAnsi="宋体" w:cs="Arial"/>
                <w:b/>
                <w:sz w:val="18"/>
                <w:szCs w:val="18"/>
              </w:rPr>
              <w:t>ReportTestInfo</w:t>
            </w:r>
            <w:r w:rsidRPr="002F0D80">
              <w:rPr>
                <w:rFonts w:ascii="宋体" w:hAnsi="宋体" w:cs="Arial" w:hint="eastAsia"/>
                <w:b/>
                <w:sz w:val="18"/>
                <w:szCs w:val="18"/>
              </w:rPr>
              <w:t>.</w:t>
            </w:r>
            <w:r w:rsidRPr="002F0D80">
              <w:rPr>
                <w:rFonts w:ascii="宋体" w:hAnsi="宋体" w:cs="Arial"/>
                <w:b/>
                <w:sz w:val="18"/>
                <w:szCs w:val="18"/>
              </w:rPr>
              <w:t>SubTests</w:t>
            </w:r>
            <w:r w:rsidRPr="002F0D80">
              <w:rPr>
                <w:rFonts w:ascii="宋体" w:hAnsi="宋体" w:cs="Arial" w:hint="eastAsia"/>
                <w:b/>
                <w:sz w:val="18"/>
                <w:szCs w:val="18"/>
              </w:rPr>
              <w:t>.</w:t>
            </w:r>
            <w:r w:rsidRPr="002F0D80">
              <w:rPr>
                <w:rFonts w:ascii="宋体" w:hAnsi="宋体" w:cs="Arial"/>
                <w:b/>
                <w:sz w:val="18"/>
                <w:szCs w:val="18"/>
              </w:rPr>
              <w:t>TestItemInfo</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内码（请不要使用）</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TestId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项目编码 内码（请不要使用）</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TestCode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项目编码 给人看的（如果要索引请用这个字段）</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TestTypeId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测试类型</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TestDesc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测试项名称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Result</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结果</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OtherResult</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其它结果</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PrintRef</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打印结果</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ReferenceFlag</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高低标志</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PanicFlag</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危险标志</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DeltaFlag</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与历史结果比较标志</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ProfileId</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测试项id</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ShortDesc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测试项简称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LongDesc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测试项长称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Unit</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单位</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DisplayReference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显示(打印)的参考范围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ResultKindCode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检验结果类型编码 检验项目维护（由检验科定）</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ResultKindCodeSystem</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检验结果类型编码系统，包括但不限于：定性、定量、半定量、具有细菌药敏测试结果、文本结果</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ResultKindName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检验结果类型名称</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OrderIndex</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排序</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ReferenceFlagDesc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高低标志</w:t>
            </w:r>
          </w:p>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↑代表大于规定上限范围</w:t>
            </w:r>
          </w:p>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↓代表小于规定下限范围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PanicFlagDesc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危险标志</w:t>
            </w:r>
          </w:p>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★代表出现高危范围</w:t>
            </w:r>
          </w:p>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#代表部分文本结果出现异常结果，需要医生进一步判断</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DeltaFlagDesc</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与历史结果比较标志</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ReleaseBy</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审核者</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ReleaseDate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审核时间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AuthorizeBy</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rPr>
              <w:t>VARCHAR2(</w:t>
            </w:r>
            <w:r w:rsidRPr="002F0D80">
              <w:rPr>
                <w:rFonts w:ascii="宋体" w:hAnsi="宋体"/>
                <w:sz w:val="18"/>
              </w:rPr>
              <w:t>50)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批准者</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AuthorizeDate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批准时间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RefLowValue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参考范围低值</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RefHighValue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参考范围高值</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RefTextValue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文字参考范围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PanLowValue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危险参考范围低值</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PanHighValue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clear" w:color="auto" w:fill="FFFFFF"/>
            <w:vAlign w:val="center"/>
          </w:tcPr>
          <w:p w:rsidR="00455DE8" w:rsidRPr="002F0D80" w:rsidRDefault="00455DE8" w:rsidP="00F13B93">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危险参考范围高值</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PanicReference</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危险参考范围</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Decimals</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保留小数位</w:t>
            </w:r>
          </w:p>
        </w:tc>
      </w:tr>
      <w:tr w:rsidR="002F0D80" w:rsidRPr="002F0D80" w:rsidTr="00F13B93">
        <w:trPr>
          <w:trHeight w:val="215"/>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OperationRemark</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特殊说明</w:t>
            </w:r>
          </w:p>
        </w:tc>
      </w:tr>
      <w:tr w:rsidR="002F0D80" w:rsidRPr="002F0D80" w:rsidTr="00F21E6A">
        <w:trPr>
          <w:trHeight w:val="70"/>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sz w:val="18"/>
                <w:szCs w:val="18"/>
              </w:rPr>
              <w:t>Remark</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1884" w:type="dxa"/>
            <w:shd w:val="solid" w:color="FFFFFF" w:fill="auto"/>
            <w:vAlign w:val="center"/>
          </w:tcPr>
          <w:p w:rsidR="00455DE8" w:rsidRPr="002F0D80" w:rsidRDefault="00455DE8" w:rsidP="00F13B93">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sz w:val="18"/>
                <w:szCs w:val="18"/>
              </w:rPr>
            </w:pPr>
            <w:r w:rsidRPr="002F0D80">
              <w:rPr>
                <w:rFonts w:ascii="宋体" w:hAnsi="宋体" w:cs="Arial" w:hint="eastAsia"/>
                <w:sz w:val="18"/>
                <w:szCs w:val="18"/>
              </w:rPr>
              <w:t>备注</w:t>
            </w:r>
          </w:p>
        </w:tc>
      </w:tr>
    </w:tbl>
    <w:p w:rsidR="00455DE8" w:rsidRPr="002F0D80" w:rsidRDefault="00455DE8" w:rsidP="00455DE8">
      <w:pPr>
        <w:rPr>
          <w:rFonts w:ascii="宋体" w:hAnsi="宋体"/>
        </w:rPr>
      </w:pPr>
      <w:r w:rsidRPr="002F0D80">
        <w:rPr>
          <w:rFonts w:ascii="宋体" w:hAnsi="宋体" w:hint="eastAsia"/>
        </w:rPr>
        <w:t>注：日期时间格式为：yyyy-MM-dd hh:mm:ss</w:t>
      </w:r>
    </w:p>
    <w:p w:rsidR="00455DE8" w:rsidRPr="002F0D80" w:rsidRDefault="00455DE8" w:rsidP="00455DE8"/>
    <w:p w:rsidR="00455DE8" w:rsidRPr="002F0D80" w:rsidRDefault="00455DE8" w:rsidP="00264A2C">
      <w:pPr>
        <w:pStyle w:val="3"/>
      </w:pPr>
      <w:bookmarkStart w:id="49" w:name="_Toc369870527"/>
      <w:bookmarkStart w:id="50" w:name="_Toc425243307"/>
      <w:r w:rsidRPr="002F0D80">
        <w:rPr>
          <w:rFonts w:hint="eastAsia"/>
        </w:rPr>
        <w:t>XML消息范例</w:t>
      </w:r>
      <w:bookmarkEnd w:id="49"/>
      <w:bookmarkEnd w:id="5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2F0D80" w:rsidRPr="002F0D80" w:rsidTr="00F13B93">
        <w:tc>
          <w:tcPr>
            <w:tcW w:w="9356" w:type="dxa"/>
          </w:tcPr>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&lt;LisTestResultInfo&gt;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&lt;MastSurveyId&gt;申请单号&lt;/MastSurveyId&gt;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&lt;SpecimenId&gt;内码（请不要使用）&lt;/SpecimenId&gt;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&lt;LabNum&gt;标本号&lt;/LabNum&gt;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&lt;HospId&gt;院区ID&lt;/HospId&gt;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&lt;SpecimenType&gt;标本来源&lt;/SpecimenType&gt;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&lt;Priority&gt;优先级&lt;/Priority&gt;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&lt;SequenceNo&gt;流水号&lt;/SequenceNo&gt;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&lt;Diagnosis&gt;临床诊断&lt;/Diagnosis&gt;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&lt;CollectTime&gt;采集时间&lt;/CollectTime&gt;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&lt;ReceiveTime&gt;接收时间&lt;/ReceiveTime&gt;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&lt;CollectBy&gt;采集者&lt;/CollectBy&gt;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&lt;ReceiveBy&gt;接收者&lt;/ReceiveBy&gt;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&lt;CollectLocationName&gt;采集地点&lt;/CollectLocationName&gt;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&lt;EquipmentImages&gt;图片信息&lt;/EquipmentImages&gt;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&lt;PdfPath&gt;PDF路径&lt;/PdfPath&gt;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w:t>
            </w:r>
            <w:r w:rsidRPr="002F0D80">
              <w:rPr>
                <w:rFonts w:ascii="宋体" w:hAnsi="宋体" w:cs="新宋体"/>
                <w:kern w:val="0"/>
                <w:sz w:val="18"/>
                <w:szCs w:val="18"/>
              </w:rPr>
              <w:t>LisReportTitle</w:t>
            </w:r>
            <w:r w:rsidRPr="002F0D80">
              <w:rPr>
                <w:rFonts w:ascii="宋体" w:hAnsi="宋体" w:cs="新宋体" w:hint="eastAsia"/>
                <w:kern w:val="0"/>
                <w:sz w:val="18"/>
                <w:szCs w:val="18"/>
              </w:rPr>
              <w:t>&gt;检验报告标题&lt;/</w:t>
            </w:r>
            <w:r w:rsidRPr="002F0D80">
              <w:rPr>
                <w:rFonts w:ascii="宋体" w:hAnsi="宋体" w:cs="新宋体"/>
                <w:kern w:val="0"/>
                <w:sz w:val="18"/>
                <w:szCs w:val="18"/>
              </w:rPr>
              <w:t>LisReportTitle</w:t>
            </w:r>
            <w:r w:rsidRPr="002F0D80">
              <w:rPr>
                <w:rFonts w:ascii="宋体" w:hAnsi="宋体" w:cs="新宋体" w:hint="eastAsia"/>
                <w:kern w:val="0"/>
                <w:sz w:val="18"/>
                <w:szCs w:val="18"/>
              </w:rPr>
              <w:t>&gt;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w:t>
            </w:r>
            <w:r w:rsidRPr="002F0D80">
              <w:rPr>
                <w:rFonts w:ascii="宋体" w:hAnsi="宋体" w:cs="新宋体"/>
                <w:kern w:val="0"/>
                <w:sz w:val="18"/>
                <w:szCs w:val="18"/>
              </w:rPr>
              <w:t>PatientSeqNum</w:t>
            </w:r>
            <w:r w:rsidRPr="002F0D80">
              <w:rPr>
                <w:rFonts w:ascii="宋体" w:hAnsi="宋体" w:cs="新宋体" w:hint="eastAsia"/>
                <w:kern w:val="0"/>
                <w:sz w:val="18"/>
                <w:szCs w:val="18"/>
              </w:rPr>
              <w:t>&gt;</w:t>
            </w:r>
            <w:r w:rsidRPr="002F0D80">
              <w:rPr>
                <w:rFonts w:ascii="宋体" w:hAnsi="宋体" w:cs="Arial" w:hint="eastAsia"/>
                <w:sz w:val="18"/>
                <w:szCs w:val="18"/>
              </w:rPr>
              <w:t>患者住院/门诊流水号</w:t>
            </w:r>
            <w:r w:rsidRPr="002F0D80">
              <w:rPr>
                <w:rFonts w:ascii="宋体" w:hAnsi="宋体" w:cs="新宋体" w:hint="eastAsia"/>
                <w:kern w:val="0"/>
                <w:sz w:val="18"/>
                <w:szCs w:val="18"/>
              </w:rPr>
              <w:t>&lt;/</w:t>
            </w:r>
            <w:r w:rsidRPr="002F0D80">
              <w:rPr>
                <w:rFonts w:ascii="宋体" w:hAnsi="宋体" w:cs="新宋体"/>
                <w:kern w:val="0"/>
                <w:sz w:val="18"/>
                <w:szCs w:val="18"/>
              </w:rPr>
              <w:t>PatientSeqNum</w:t>
            </w:r>
            <w:r w:rsidRPr="002F0D80">
              <w:rPr>
                <w:rFonts w:ascii="宋体" w:hAnsi="宋体" w:cs="新宋体" w:hint="eastAsia"/>
                <w:kern w:val="0"/>
                <w:sz w:val="18"/>
                <w:szCs w:val="18"/>
              </w:rPr>
              <w:t>&gt;</w:t>
            </w:r>
          </w:p>
          <w:p w:rsidR="00455DE8" w:rsidRPr="002F0D80" w:rsidRDefault="00455DE8" w:rsidP="00F13B93">
            <w:pPr>
              <w:autoSpaceDE w:val="0"/>
              <w:autoSpaceDN w:val="0"/>
              <w:adjustRightInd w:val="0"/>
              <w:jc w:val="left"/>
              <w:rPr>
                <w:rFonts w:ascii="宋体" w:hAnsi="宋体" w:cs="新宋体"/>
                <w:kern w:val="0"/>
                <w:sz w:val="18"/>
                <w:szCs w:val="18"/>
              </w:rPr>
            </w:pP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&lt;ReportSurvey&gt;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&lt;id&gt;内部码&lt;/id&gt;</w:t>
            </w:r>
          </w:p>
          <w:p w:rsidR="00455DE8"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&lt;LocationDesc&gt;科室&lt;/LocationDesc&gt;</w:t>
            </w:r>
          </w:p>
          <w:p w:rsidR="00AD596C" w:rsidRPr="00E43F36" w:rsidRDefault="00AD596C" w:rsidP="00F13B93">
            <w:pPr>
              <w:autoSpaceDE w:val="0"/>
              <w:autoSpaceDN w:val="0"/>
              <w:adjustRightInd w:val="0"/>
              <w:jc w:val="left"/>
              <w:rPr>
                <w:rFonts w:ascii="宋体" w:hAnsi="宋体" w:cs="新宋体"/>
                <w:b/>
                <w:color w:val="FF0000"/>
                <w:kern w:val="0"/>
                <w:sz w:val="18"/>
                <w:szCs w:val="18"/>
              </w:rPr>
            </w:pPr>
            <w:r w:rsidRPr="00E43F36">
              <w:rPr>
                <w:rFonts w:ascii="宋体" w:hAnsi="宋体" w:cs="新宋体"/>
                <w:b/>
                <w:color w:val="FF0000"/>
                <w:kern w:val="0"/>
                <w:sz w:val="18"/>
                <w:szCs w:val="18"/>
                <w:highlight w:val="yellow"/>
              </w:rPr>
              <w:t>&lt;LocationId&gt;</w:t>
            </w:r>
            <w:r w:rsidRPr="00E43F36">
              <w:rPr>
                <w:rFonts w:ascii="宋体" w:hAnsi="宋体" w:cs="新宋体" w:hint="eastAsia"/>
                <w:b/>
                <w:color w:val="FF0000"/>
                <w:kern w:val="0"/>
                <w:sz w:val="18"/>
                <w:szCs w:val="18"/>
                <w:highlight w:val="yellow"/>
              </w:rPr>
              <w:t>科室CODE</w:t>
            </w:r>
            <w:r w:rsidRPr="00E43F36">
              <w:rPr>
                <w:rFonts w:ascii="宋体" w:hAnsi="宋体" w:cs="新宋体"/>
                <w:b/>
                <w:color w:val="FF0000"/>
                <w:kern w:val="0"/>
                <w:sz w:val="18"/>
                <w:szCs w:val="18"/>
                <w:highlight w:val="yellow"/>
              </w:rPr>
              <w:t>&lt;/LocationId&gt;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&lt;Bed&gt;床号&lt;/Bed&gt;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&lt;Room&gt;房号/病房/病区&lt;/Room&gt;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&lt;Doctor&gt;主诊医生&lt;/Doctor&gt;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&lt;OrderBy&gt;开单医生&lt;/OrderBy&gt;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&lt;OrderTime&gt;开单时间&lt;/OrderTime&gt;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&lt;HospNum&gt;诊疗卡号&lt;/HospNum&gt;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&lt;PatientName&gt;患者姓名&lt;/PatientName&gt;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&lt;PatientTypeId&gt;患者类别Id&lt;/PatientTypeId&gt;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&lt;PatientTypeDesc&gt;患者类别描述&lt;/PatientTypeDesc&gt;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&lt;SexId&gt;性别编码&lt;/SexId&gt;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&lt;Sex&gt;性别描述&lt;/Sex&gt;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&lt;GenderCodeSystem&gt;性别编码系统&lt;/GenderCodeSystem&gt;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&lt;GenderName&gt;性别名称&lt;/GenderName&gt;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&lt;Birthday&gt;出生日期&lt;/Birthday&gt;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&lt;Age&gt;年龄&lt;/Age&gt;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&lt;Organ&gt;体检单位&lt;/Organ&gt;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&lt;SendToLocation&gt;送检科室&lt;/SendToLocation&gt;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&lt;HealthCheckTimes&gt;就诊次数&lt;/HealthCheckTimes&gt;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&lt;/ReportSurvey&gt;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&lt;TestItems&gt;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t>&lt;ReportTestInfo&gt;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&lt;ProfileId&gt;组id&lt;/ProfileId&gt;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&lt;IntCode&gt;组编码&lt;/IntCode&gt;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&lt;ProfileDesc&gt;组名称&lt;/ProfileDesc&gt;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&lt;LongDesc&gt;组长英文名&lt;/LongDesc&gt;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&lt;ShortDesc&gt;组短英文名&lt;/ShortDesc&gt;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&lt;TestTypeId&gt;测试类型&lt;/TestTypeId&gt;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&lt;OperationRemark&gt;特殊说明&lt;/OperationRemark&gt;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&lt;DeptGroupCode&gt;专业组编码&lt;/DeptGroupCode&gt;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&lt;DeptGroupName&gt;专业组名称&lt;/DeptGroupName&gt;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&lt;SubTests&gt;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&lt;Id&gt;内码（请不要使用）&lt;/Id&gt;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&lt;TestId&gt;项目编码 内码（请不要使用）&lt;/TestId&gt;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&lt;TestCode&gt;项目编码 给人看的（如果要索引请用这个字段）&lt;/TestCode&gt;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&lt;TestTypeId&gt;测试类型&lt;/TestTypeId&gt;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&lt;TestDesc&gt;测试项名称&lt;/TestDesc&gt;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&lt;Result&gt;结果&lt;/Result&gt;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&lt;OtherResult&gt;其它结果&lt;/OtherResult&gt;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&lt;PrintRef&gt;打印结果&lt;/PrintRef&gt;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&lt;ReferenceFlag&gt;高低标志&lt;/ReferenceFlag&gt;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&lt;PanicFlag&gt;危险标志&lt;/PanicFlag&gt;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&lt;DeltaFlag&gt;与历史结果比较标志&lt;/DeltaFlag&gt;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&lt;ProfileId&gt;&lt;/ProfileId&gt;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&lt;ShortDesc&gt;测试项简称&lt;/ShortDesc&gt;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&lt;LongDesc&gt;测试项长称&lt;/LongDesc&gt;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&lt;Unit&gt;单位&lt;/Unit&gt;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&lt;DisplayReference&gt;显示(打印)的参考范围&lt;/DisplayReference&gt;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&lt;ResultKindCode&gt;检验结果类型编码 检验项目维护（由检验科定）&lt;/ResultKindCode&gt;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&lt;ResultKindCodeSystem&gt;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检验结果类型编码系统，</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包括但不限于：定性、定量、半定量、具有细菌药敏测试结果、文本结果</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&lt;/ResultKindCodeSystem&gt;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&lt;ResultKindName&gt;检验结果类型名称&lt;/ResultKindName&gt;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&lt;OrderIndex&gt;排序&lt;/OrderIndex&gt;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&lt;ReferenceFlagDesc&gt;高低标志&lt;/ReferenceFlagDesc&gt;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&lt;PanicFlagDesc&gt;危险标志&lt;/PanicFlagDesc&gt;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&lt;DeltaFlagDesc&gt;与历史结果比较标志&lt;/DeltaFlagDesc&gt;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&lt;ReleaseBy&gt;审核者&lt;/ReleaseBy&gt;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&lt;ReleaseDate&gt;审核时间&lt;/ReleaseDate&gt;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&lt;AuthorizeBy&gt;批准者&lt;/AuthorizeBy&gt;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&lt;AuthorizeDate&gt;批准时间&lt;/AuthorizeDate&gt;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&lt;RefLowValue&gt;参考范围低值&lt;/RefLowValue&gt;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&lt;RefHighValue&gt;参考范围高值&lt;/RefHighValue&gt;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&lt;RefTextValue&gt;文字参考范围&lt;/RefTextValue&gt;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&lt;PanLowValue&gt;危险参考范围低值&lt;/PanLowValue&gt;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&lt;PanHighValue&gt;危险参考范围高值&lt;/PanHighValue&gt;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w:t>
            </w:r>
            <w:r w:rsidRPr="002F0D80">
              <w:rPr>
                <w:rFonts w:ascii="宋体" w:hAnsi="宋体" w:cs="Arial"/>
                <w:sz w:val="18"/>
                <w:szCs w:val="18"/>
              </w:rPr>
              <w:t>PanicReference</w:t>
            </w:r>
            <w:r w:rsidRPr="002F0D80">
              <w:rPr>
                <w:rFonts w:ascii="宋体" w:hAnsi="宋体" w:cs="Arial" w:hint="eastAsia"/>
                <w:sz w:val="18"/>
                <w:szCs w:val="18"/>
              </w:rPr>
              <w:t>&gt;</w:t>
            </w:r>
            <w:r w:rsidRPr="002F0D80">
              <w:rPr>
                <w:rFonts w:ascii="宋体" w:hAnsi="宋体" w:cs="新宋体" w:hint="eastAsia"/>
                <w:kern w:val="0"/>
                <w:sz w:val="18"/>
                <w:szCs w:val="18"/>
              </w:rPr>
              <w:t>危险参考范围&lt;/</w:t>
            </w:r>
            <w:r w:rsidRPr="002F0D80">
              <w:rPr>
                <w:rFonts w:ascii="宋体" w:hAnsi="宋体" w:cs="Arial"/>
                <w:sz w:val="18"/>
                <w:szCs w:val="18"/>
              </w:rPr>
              <w:t>PanicReference</w:t>
            </w:r>
            <w:r w:rsidRPr="002F0D80">
              <w:rPr>
                <w:rFonts w:ascii="宋体" w:hAnsi="宋体" w:cs="新宋体" w:hint="eastAsia"/>
                <w:kern w:val="0"/>
                <w:sz w:val="18"/>
                <w:szCs w:val="18"/>
              </w:rPr>
              <w:t>&gt;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&lt;Decimals&gt;保留小数位&lt;/Decimals&gt;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&lt;OperationRemark&gt;特殊说明&lt;/OperationRemark&gt;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&lt;Remark&gt;备注&lt;/Remark&gt;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hint="eastAsia"/>
                <w:kern w:val="0"/>
                <w:sz w:val="18"/>
                <w:szCs w:val="18"/>
              </w:rPr>
              <w: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&lt;/SubTests&gt;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t>&lt;/ReportTestInfo&gt;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&lt;/TestItems&gt;</w:t>
            </w:r>
          </w:p>
          <w:p w:rsidR="00455DE8" w:rsidRPr="002F0D80" w:rsidRDefault="00455DE8" w:rsidP="00F13B93">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&lt;/LisTestResultInfo&gt;</w:t>
            </w:r>
          </w:p>
        </w:tc>
      </w:tr>
    </w:tbl>
    <w:p w:rsidR="00455DE8" w:rsidRPr="002F0D80" w:rsidRDefault="00455DE8" w:rsidP="00455DE8">
      <w:pPr>
        <w:rPr>
          <w:rFonts w:ascii="宋体" w:hAnsi="宋体"/>
        </w:rPr>
      </w:pPr>
      <w:r w:rsidRPr="002F0D80">
        <w:rPr>
          <w:rFonts w:ascii="宋体" w:hAnsi="宋体" w:hint="eastAsia"/>
        </w:rPr>
        <w:t>注：日期时间格式为：yyyy-MM-dd hh:mm:ss</w:t>
      </w:r>
    </w:p>
    <w:p w:rsidR="00455DE8" w:rsidRPr="002F0D80" w:rsidRDefault="00455DE8" w:rsidP="00455DE8"/>
    <w:p w:rsidR="00455DE8" w:rsidRPr="002F0D80" w:rsidRDefault="00455DE8" w:rsidP="00455DE8"/>
    <w:p w:rsidR="00455DE8" w:rsidRPr="002F0D80" w:rsidRDefault="00455DE8" w:rsidP="00455DE8">
      <w:pPr>
        <w:pStyle w:val="2"/>
        <w:spacing w:before="0" w:beforeAutospacing="0" w:after="0" w:afterAutospacing="0" w:line="360" w:lineRule="auto"/>
        <w:rPr>
          <w:rFonts w:ascii="宋体" w:hAnsi="宋体"/>
        </w:rPr>
      </w:pPr>
      <w:bookmarkStart w:id="51" w:name="_Toc369870528"/>
      <w:bookmarkStart w:id="52" w:name="_Toc425243308"/>
      <w:r w:rsidRPr="002F0D80">
        <w:rPr>
          <w:rFonts w:ascii="宋体" w:hAnsi="宋体" w:hint="eastAsia"/>
        </w:rPr>
        <w:t>检查申请(已确定)</w:t>
      </w:r>
      <w:bookmarkEnd w:id="51"/>
      <w:r w:rsidR="00673339">
        <w:rPr>
          <w:rFonts w:ascii="宋体" w:hAnsi="宋体" w:hint="eastAsia"/>
        </w:rPr>
        <w:t>表和XML一致</w:t>
      </w:r>
      <w:bookmarkEnd w:id="52"/>
    </w:p>
    <w:p w:rsidR="00455DE8" w:rsidRPr="002F0D80" w:rsidRDefault="00455DE8" w:rsidP="00264A2C">
      <w:pPr>
        <w:pStyle w:val="3"/>
      </w:pPr>
      <w:bookmarkStart w:id="53" w:name="_Toc369870529"/>
      <w:bookmarkStart w:id="54" w:name="_Toc425243309"/>
      <w:r w:rsidRPr="002F0D80">
        <w:rPr>
          <w:rFonts w:hint="eastAsia"/>
        </w:rPr>
        <w:t>表格构说明</w:t>
      </w:r>
      <w:bookmarkEnd w:id="53"/>
      <w:bookmarkEnd w:id="54"/>
    </w:p>
    <w:p w:rsidR="00455DE8" w:rsidRPr="002F0D80" w:rsidRDefault="00455DE8" w:rsidP="00455DE8">
      <w:r w:rsidRPr="002F0D80">
        <w:rPr>
          <w:rFonts w:hint="eastAsia"/>
        </w:rPr>
        <w:t>结构定义：</w:t>
      </w:r>
      <w:r w:rsidRPr="002F0D80">
        <w:rPr>
          <w:rFonts w:ascii="宋体" w:hAnsi="宋体" w:hint="eastAsia"/>
          <w:sz w:val="18"/>
          <w:szCs w:val="18"/>
        </w:rPr>
        <w:t>RISRequest</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F13B93">
        <w:trPr>
          <w:trHeight w:val="497"/>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213"/>
          <w:jc w:val="center"/>
        </w:trPr>
        <w:tc>
          <w:tcPr>
            <w:tcW w:w="9296" w:type="dxa"/>
            <w:gridSpan w:val="6"/>
            <w:vAlign w:val="center"/>
          </w:tcPr>
          <w:p w:rsidR="00455DE8" w:rsidRPr="002F0D80" w:rsidRDefault="00455DE8" w:rsidP="00F13B93">
            <w:pPr>
              <w:widowControl/>
              <w:rPr>
                <w:rFonts w:ascii="宋体" w:hAnsi="宋体"/>
                <w:b/>
                <w:sz w:val="18"/>
                <w:szCs w:val="18"/>
              </w:rPr>
            </w:pPr>
            <w:r w:rsidRPr="002F0D80">
              <w:rPr>
                <w:rFonts w:ascii="宋体" w:hAnsi="宋体" w:hint="eastAsia"/>
                <w:b/>
                <w:sz w:val="18"/>
                <w:szCs w:val="18"/>
              </w:rPr>
              <w:t>RISRequest</w:t>
            </w:r>
          </w:p>
        </w:tc>
      </w:tr>
      <w:tr w:rsidR="002F0D80" w:rsidRPr="002F0D80" w:rsidTr="00F13B93">
        <w:trPr>
          <w:trHeight w:val="213"/>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RequestID</w:t>
            </w:r>
          </w:p>
        </w:tc>
        <w:tc>
          <w:tcPr>
            <w:tcW w:w="850"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主键</w:t>
            </w: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检查申请单号</w:t>
            </w:r>
          </w:p>
        </w:tc>
      </w:tr>
      <w:tr w:rsidR="002F0D80" w:rsidRPr="002F0D80" w:rsidTr="00F13B93">
        <w:trPr>
          <w:trHeight w:val="213"/>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EncounterII</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住院或门诊流水号</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HospitalizeNo</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住院号或门诊号或体检号</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Name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VARCHAR2(50)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姓名</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 xml:space="preserve">Sex </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性别 可以是(F/M；1为男，2为女； 男/女等情况)</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SexName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性别名称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SexSystem</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性别编码系统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BirthDay</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 xml:space="preserve">出生年月日 </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BloodType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血型</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BloodTypeName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血型名称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BloodTypeSystem</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血型编码系统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Nation</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民族</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NationName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民族名称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NationSystem</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民族编码系统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Country</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国家代码</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CountryName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国家名称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CountrySystem</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国家系统编码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Native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VARCHAR2(50)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籍贯</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InsuranceID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VARCHAR2(40)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身份证号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Address</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VARCHAR2(50)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家庭地址</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Postcode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邮政编码</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Telno</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联系电话</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PatientHeight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身高</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PatientWeight</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体重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Occupation</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职业代码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OccupationName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职业名称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OccupationSystem</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职业编码系统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RoomNo</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病房号/病区</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Bedno</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病床号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DepCode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申请科室代码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StudyDept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申请科室名称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Requestcode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申请医生代码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RequestPhysician</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申请医生名称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StudyDate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检查单申请日期或收费日期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Fee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money</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检查费用</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OperateResult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手术检查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AuxResult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辅助检查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PathologicResult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病理检查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FamilyDiag</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家族病史</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BeforeDiag</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病历摘要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ClinicReport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临床诊断</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OutResult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会诊目的</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FeeStatus</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费用状态，要求HIS系统提供费用不同状态的中文名称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StudyComment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 xml:space="preserve">检查信息备注内容！ </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StudyMethod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检查方法</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HISType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1为门诊，2为住院，3为体检，4为贵宾中心</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HISJPGFile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Image类型cl</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提供HIS产生的电子申请单图象</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StudyAge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Varchar（10）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年龄</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IsValid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是否有效，0无效，1有效</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LastReportNo</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cs="Calibri"/>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上次检查放射号（由用户录入） 会诊使用</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LastExamTime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上次检查时间</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LastExamResult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上次检查结果</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OtherExamResult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其他影像检查所见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ApplyTime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申请时间</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ExecOganizataionId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执行科室</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NeedFilm</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是否出胶片</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PatientFeeType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病人费别</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SendingOrganization</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送检单位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DoctorPhone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医生联系电话</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InnerForeignMatter</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体内有无金属、异物</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cs="Calibri"/>
                <w:kern w:val="0"/>
                <w:sz w:val="18"/>
                <w:szCs w:val="18"/>
              </w:rPr>
              <w:t>ForeignMatter</w:t>
            </w:r>
            <w:r w:rsidRPr="002F0D80">
              <w:rPr>
                <w:rFonts w:ascii="宋体" w:hAnsi="宋体" w:cs="Calibri" w:hint="eastAsia"/>
                <w:kern w:val="0"/>
                <w:sz w:val="18"/>
                <w:szCs w:val="18"/>
              </w:rPr>
              <w:t>Positation</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异物部位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IsRenalInadequacy</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tcPr>
          <w:p w:rsidR="00455DE8" w:rsidRPr="002F0D80" w:rsidRDefault="00455DE8" w:rsidP="00F13B93">
            <w:pPr>
              <w:rPr>
                <w:rFonts w:ascii="宋体" w:hAnsi="宋体"/>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是否肾功能不全</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IodineAllergyTest</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tcPr>
          <w:p w:rsidR="00455DE8" w:rsidRPr="002F0D80" w:rsidRDefault="00455DE8" w:rsidP="00F13B93">
            <w:pPr>
              <w:rPr>
                <w:rFonts w:ascii="宋体" w:hAnsi="宋体"/>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是否已做碘过敏试验</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IodineAllergy</w:t>
            </w:r>
            <w:r w:rsidRPr="002F0D80">
              <w:rPr>
                <w:rFonts w:ascii="宋体" w:hAnsi="宋体" w:cs="Calibri" w:hint="eastAsia"/>
                <w:kern w:val="0"/>
                <w:sz w:val="18"/>
                <w:szCs w:val="18"/>
              </w:rPr>
              <w:t>Result</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碘过敏实验反应</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HeartRate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心率</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IsArrhythmia</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是否心率不齐</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DosageOfBetaloc</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sz w:val="18"/>
                <w:szCs w:val="18"/>
              </w:rPr>
            </w:pPr>
            <w:r w:rsidRPr="002F0D80">
              <w:rPr>
                <w:rFonts w:ascii="宋体" w:hAnsi="宋体" w:cs="Calibri" w:hint="eastAsia"/>
                <w:kern w:val="0"/>
                <w:sz w:val="18"/>
                <w:szCs w:val="18"/>
              </w:rPr>
              <w:t>Varchar(30)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倍他乐克用量</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IsColoclysis</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是否灌肠</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w:t>
            </w:r>
            <w:r w:rsidRPr="002F0D80">
              <w:rPr>
                <w:rFonts w:ascii="宋体" w:hAnsi="宋体" w:cs="Calibri" w:hint="eastAsia"/>
                <w:kern w:val="0"/>
                <w:sz w:val="18"/>
                <w:szCs w:val="18"/>
              </w:rPr>
              <w:t>sVaginalPipe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是否阴道插管</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IsEnhanced</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是否增强</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ParentMedicalTechOrderII</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医嘱号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宋体" w:hint="eastAsia"/>
                <w:kern w:val="0"/>
                <w:sz w:val="18"/>
                <w:szCs w:val="18"/>
              </w:rPr>
              <w:t>DomainID</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r w:rsidRPr="002F0D80">
              <w:rPr>
                <w:rFonts w:ascii="宋体" w:hAnsi="宋体" w:cs="Calibri"/>
                <w:kern w:val="0"/>
                <w:sz w:val="18"/>
                <w:szCs w:val="18"/>
              </w:rPr>
              <w: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医嘱系统所在域ID</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IsEmergency</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是否紧急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TransportationCodeSystem</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Varchar2(50)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输送方式编码系统，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TransportationName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输送方式名称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TransportationCode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Varchar2(10)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输送方式编码</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0-</w:t>
            </w:r>
            <w:r w:rsidRPr="002F0D80">
              <w:rPr>
                <w:rFonts w:ascii="宋体" w:hAnsi="宋体" w:cs="Calibri" w:hint="eastAsia"/>
                <w:kern w:val="0"/>
                <w:sz w:val="18"/>
                <w:szCs w:val="18"/>
              </w:rPr>
              <w:t>步行</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1-</w:t>
            </w:r>
            <w:r w:rsidRPr="002F0D80">
              <w:rPr>
                <w:rFonts w:ascii="宋体" w:hAnsi="宋体" w:cs="Calibri" w:hint="eastAsia"/>
                <w:kern w:val="0"/>
                <w:sz w:val="18"/>
                <w:szCs w:val="18"/>
              </w:rPr>
              <w:t>轮椅</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2-</w:t>
            </w:r>
            <w:r w:rsidRPr="002F0D80">
              <w:rPr>
                <w:rFonts w:ascii="宋体" w:hAnsi="宋体" w:cs="Calibri" w:hint="eastAsia"/>
                <w:kern w:val="0"/>
                <w:sz w:val="18"/>
                <w:szCs w:val="18"/>
              </w:rPr>
              <w:t>车床</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3-</w:t>
            </w:r>
            <w:r w:rsidRPr="002F0D80">
              <w:rPr>
                <w:rFonts w:ascii="宋体" w:hAnsi="宋体" w:cs="Calibri" w:hint="eastAsia"/>
                <w:kern w:val="0"/>
                <w:sz w:val="18"/>
                <w:szCs w:val="18"/>
              </w:rPr>
              <w:t>救护车</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4-</w:t>
            </w:r>
            <w:r w:rsidRPr="002F0D80">
              <w:rPr>
                <w:rFonts w:ascii="宋体" w:hAnsi="宋体" w:cs="Calibri" w:hint="eastAsia"/>
                <w:kern w:val="0"/>
                <w:sz w:val="18"/>
                <w:szCs w:val="18"/>
              </w:rPr>
              <w:t>担架</w:t>
            </w:r>
          </w:p>
          <w:p w:rsidR="00455DE8" w:rsidRPr="002F0D80" w:rsidRDefault="00455DE8" w:rsidP="00F13B93">
            <w:pPr>
              <w:widowControl/>
              <w:jc w:val="left"/>
              <w:rPr>
                <w:rFonts w:ascii="宋体" w:hAnsi="宋体" w:cs="宋体"/>
                <w:kern w:val="0"/>
                <w:sz w:val="18"/>
                <w:szCs w:val="18"/>
              </w:rPr>
            </w:pPr>
            <w:r w:rsidRPr="002F0D80">
              <w:rPr>
                <w:rFonts w:ascii="宋体" w:hAnsi="宋体" w:cs="Calibri" w:hint="eastAsia"/>
                <w:kern w:val="0"/>
                <w:sz w:val="18"/>
                <w:szCs w:val="18"/>
              </w:rPr>
              <w:t>5-其他</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Title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申请单标题</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SubTitle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申请单副标题</w:t>
            </w:r>
          </w:p>
        </w:tc>
      </w:tr>
      <w:tr w:rsidR="002F0D80" w:rsidRPr="002F0D80" w:rsidTr="00F13B93">
        <w:trPr>
          <w:trHeight w:val="275"/>
          <w:jc w:val="center"/>
        </w:trPr>
        <w:tc>
          <w:tcPr>
            <w:tcW w:w="9296" w:type="dxa"/>
            <w:gridSpan w:val="6"/>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sz w:val="18"/>
                <w:szCs w:val="18"/>
              </w:rPr>
              <w:t>RISRequest/RequestList/RequestItem</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StudypartCode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项目代码或部位代码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StudyPart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检查部位或收费项目</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BodyPartExamined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检查部位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ModalityCode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检查设备编码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ModalityName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sz w:val="18"/>
                <w:szCs w:val="18"/>
              </w:rPr>
              <w:t>检查设备名称</w:t>
            </w:r>
          </w:p>
        </w:tc>
      </w:tr>
      <w:tr w:rsidR="00455DE8"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ModalityCodeSystem</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sz w:val="18"/>
                <w:szCs w:val="18"/>
              </w:rPr>
              <w:t>检查设备编码系统</w:t>
            </w:r>
          </w:p>
        </w:tc>
      </w:tr>
    </w:tbl>
    <w:p w:rsidR="00455DE8" w:rsidRPr="002F0D80" w:rsidRDefault="00455DE8" w:rsidP="00455DE8"/>
    <w:p w:rsidR="00455DE8" w:rsidRPr="002F0D80" w:rsidRDefault="00455DE8" w:rsidP="00264A2C">
      <w:pPr>
        <w:pStyle w:val="3"/>
      </w:pPr>
      <w:bookmarkStart w:id="55" w:name="_Toc369870530"/>
      <w:bookmarkStart w:id="56" w:name="_Toc425243310"/>
      <w:r w:rsidRPr="002F0D80">
        <w:rPr>
          <w:rFonts w:hint="eastAsia"/>
        </w:rPr>
        <w:t>XML结构范例</w:t>
      </w:r>
      <w:bookmarkEnd w:id="55"/>
      <w:bookmarkEnd w:id="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2F0D80" w:rsidRPr="002F0D80" w:rsidTr="00F13B93">
        <w:tc>
          <w:tcPr>
            <w:tcW w:w="9356" w:type="dxa"/>
          </w:tcPr>
          <w:p w:rsidR="00455DE8" w:rsidRPr="002F0D80" w:rsidRDefault="00455DE8" w:rsidP="00F13B93">
            <w:pPr>
              <w:rPr>
                <w:rFonts w:ascii="宋体" w:hAnsi="宋体"/>
                <w:sz w:val="18"/>
                <w:szCs w:val="18"/>
              </w:rPr>
            </w:pPr>
            <w:r w:rsidRPr="002F0D80">
              <w:rPr>
                <w:rFonts w:ascii="宋体" w:hAnsi="宋体"/>
                <w:sz w:val="18"/>
                <w:szCs w:val="18"/>
              </w:rPr>
              <w:t>&lt;RISRequest&gt;</w:t>
            </w:r>
          </w:p>
          <w:p w:rsidR="00455DE8" w:rsidRPr="002F0D80" w:rsidRDefault="00455DE8" w:rsidP="00F13B93">
            <w:pPr>
              <w:rPr>
                <w:rFonts w:ascii="宋体" w:hAnsi="宋体"/>
                <w:sz w:val="18"/>
                <w:szCs w:val="18"/>
              </w:rPr>
            </w:pPr>
            <w:r w:rsidRPr="002F0D80">
              <w:rPr>
                <w:rFonts w:ascii="宋体" w:hAnsi="宋体" w:hint="eastAsia"/>
                <w:sz w:val="18"/>
                <w:szCs w:val="18"/>
              </w:rPr>
              <w:tab/>
              <w:t>&lt;RequestID&gt;检查申请单号&lt;/RequestID&gt;</w:t>
            </w:r>
          </w:p>
          <w:p w:rsidR="00455DE8" w:rsidRPr="002F0D80" w:rsidRDefault="00455DE8" w:rsidP="00F13B93">
            <w:pPr>
              <w:rPr>
                <w:rFonts w:ascii="宋体" w:hAnsi="宋体"/>
                <w:sz w:val="18"/>
                <w:szCs w:val="18"/>
              </w:rPr>
            </w:pPr>
            <w:r w:rsidRPr="002F0D80">
              <w:rPr>
                <w:rFonts w:ascii="宋体" w:hAnsi="宋体" w:hint="eastAsia"/>
                <w:sz w:val="18"/>
                <w:szCs w:val="18"/>
              </w:rPr>
              <w:tab/>
              <w:t>&lt;EncounterII&gt;住院或门诊流水号&lt;/EncounterII&gt;</w:t>
            </w:r>
          </w:p>
          <w:p w:rsidR="00455DE8" w:rsidRPr="002F0D80" w:rsidRDefault="00455DE8" w:rsidP="00F13B93">
            <w:pPr>
              <w:rPr>
                <w:rFonts w:ascii="宋体" w:hAnsi="宋体"/>
                <w:sz w:val="18"/>
                <w:szCs w:val="18"/>
              </w:rPr>
            </w:pPr>
            <w:r w:rsidRPr="002F0D80">
              <w:rPr>
                <w:rFonts w:ascii="宋体" w:hAnsi="宋体" w:hint="eastAsia"/>
                <w:sz w:val="18"/>
                <w:szCs w:val="18"/>
              </w:rPr>
              <w:tab/>
              <w:t>&lt;HospitalizeNo&gt;住院号或门诊号或体检号&lt;/HospitalizeNo&gt;</w:t>
            </w:r>
          </w:p>
          <w:p w:rsidR="00455DE8" w:rsidRPr="002F0D80" w:rsidRDefault="00455DE8" w:rsidP="00F13B93">
            <w:pPr>
              <w:rPr>
                <w:rFonts w:ascii="宋体" w:hAnsi="宋体"/>
                <w:sz w:val="18"/>
                <w:szCs w:val="18"/>
              </w:rPr>
            </w:pPr>
            <w:r w:rsidRPr="002F0D80">
              <w:rPr>
                <w:rFonts w:ascii="宋体" w:hAnsi="宋体" w:hint="eastAsia"/>
                <w:sz w:val="18"/>
                <w:szCs w:val="18"/>
              </w:rPr>
              <w:tab/>
              <w:t>&lt;Name&gt;姓名&lt;/Name&gt;</w:t>
            </w:r>
          </w:p>
          <w:p w:rsidR="00455DE8" w:rsidRPr="002F0D80" w:rsidRDefault="00455DE8" w:rsidP="00F13B93">
            <w:pPr>
              <w:rPr>
                <w:rFonts w:ascii="宋体" w:hAnsi="宋体"/>
                <w:sz w:val="18"/>
                <w:szCs w:val="18"/>
              </w:rPr>
            </w:pPr>
            <w:r w:rsidRPr="002F0D80">
              <w:rPr>
                <w:rFonts w:ascii="宋体" w:hAnsi="宋体" w:hint="eastAsia"/>
                <w:sz w:val="18"/>
                <w:szCs w:val="18"/>
              </w:rPr>
              <w:tab/>
              <w:t>&lt;Sex &gt;性别 可以是(F/M；1为男，2为女； 男/女等情况)&lt;/Sex &gt;</w:t>
            </w:r>
          </w:p>
          <w:p w:rsidR="00455DE8" w:rsidRPr="002F0D80" w:rsidRDefault="00455DE8" w:rsidP="00F13B93">
            <w:pPr>
              <w:rPr>
                <w:rFonts w:ascii="宋体" w:hAnsi="宋体"/>
                <w:sz w:val="18"/>
                <w:szCs w:val="18"/>
              </w:rPr>
            </w:pPr>
            <w:r w:rsidRPr="002F0D80">
              <w:rPr>
                <w:rFonts w:ascii="宋体" w:hAnsi="宋体" w:hint="eastAsia"/>
                <w:sz w:val="18"/>
                <w:szCs w:val="18"/>
              </w:rPr>
              <w:tab/>
              <w:t>&lt;SexName&gt;性别名称&lt;/SexName&gt;</w:t>
            </w:r>
          </w:p>
          <w:p w:rsidR="00455DE8" w:rsidRPr="002F0D80" w:rsidRDefault="00455DE8" w:rsidP="00F13B93">
            <w:pPr>
              <w:rPr>
                <w:rFonts w:ascii="宋体" w:hAnsi="宋体"/>
                <w:sz w:val="18"/>
                <w:szCs w:val="18"/>
              </w:rPr>
            </w:pPr>
            <w:r w:rsidRPr="002F0D80">
              <w:rPr>
                <w:rFonts w:ascii="宋体" w:hAnsi="宋体" w:hint="eastAsia"/>
                <w:sz w:val="18"/>
                <w:szCs w:val="18"/>
              </w:rPr>
              <w:tab/>
              <w:t>&lt;SexSystem&gt;性别编码系统&lt;/SexSystem&gt;</w:t>
            </w:r>
          </w:p>
          <w:p w:rsidR="00455DE8" w:rsidRPr="002F0D80" w:rsidRDefault="00455DE8" w:rsidP="00F13B93">
            <w:pPr>
              <w:rPr>
                <w:rFonts w:ascii="宋体" w:hAnsi="宋体"/>
                <w:sz w:val="18"/>
                <w:szCs w:val="18"/>
              </w:rPr>
            </w:pPr>
            <w:r w:rsidRPr="002F0D80">
              <w:rPr>
                <w:rFonts w:ascii="宋体" w:hAnsi="宋体" w:hint="eastAsia"/>
                <w:sz w:val="18"/>
                <w:szCs w:val="18"/>
              </w:rPr>
              <w:tab/>
              <w:t>&lt;BirthDay&gt;出生年月日 &lt;/BirthDay&gt;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&lt;BloodType&gt;血型&lt;/BloodType&gt;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&lt;BloodTypeName&gt;血型名称&lt;/BloodTypeName&gt;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&lt;BloodTypeSystem&gt;血型编码系统&lt;/BloodTypeSystem&gt;</w:t>
            </w:r>
          </w:p>
          <w:p w:rsidR="00455DE8" w:rsidRPr="002F0D80" w:rsidRDefault="00455DE8" w:rsidP="00F13B93">
            <w:pPr>
              <w:rPr>
                <w:rFonts w:ascii="宋体" w:hAnsi="宋体"/>
                <w:sz w:val="18"/>
                <w:szCs w:val="18"/>
              </w:rPr>
            </w:pPr>
            <w:r w:rsidRPr="002F0D80">
              <w:rPr>
                <w:rFonts w:ascii="宋体" w:hAnsi="宋体" w:hint="eastAsia"/>
                <w:sz w:val="18"/>
                <w:szCs w:val="18"/>
              </w:rPr>
              <w:tab/>
              <w:t>&lt;Nation&gt;民族&lt;/Nation&gt;</w:t>
            </w:r>
          </w:p>
          <w:p w:rsidR="00455DE8" w:rsidRPr="002F0D80" w:rsidRDefault="00455DE8" w:rsidP="00F13B93">
            <w:pPr>
              <w:rPr>
                <w:rFonts w:ascii="宋体" w:hAnsi="宋体"/>
                <w:sz w:val="18"/>
                <w:szCs w:val="18"/>
              </w:rPr>
            </w:pPr>
            <w:r w:rsidRPr="002F0D80">
              <w:rPr>
                <w:rFonts w:ascii="宋体" w:hAnsi="宋体" w:hint="eastAsia"/>
                <w:sz w:val="18"/>
                <w:szCs w:val="18"/>
              </w:rPr>
              <w:tab/>
              <w:t>&lt;NationName&gt;民族名称&lt;/NationName&gt;</w:t>
            </w:r>
          </w:p>
          <w:p w:rsidR="00455DE8" w:rsidRPr="002F0D80" w:rsidRDefault="00455DE8" w:rsidP="00F13B93">
            <w:pPr>
              <w:rPr>
                <w:rFonts w:ascii="宋体" w:hAnsi="宋体"/>
                <w:sz w:val="18"/>
                <w:szCs w:val="18"/>
              </w:rPr>
            </w:pPr>
            <w:r w:rsidRPr="002F0D80">
              <w:rPr>
                <w:rFonts w:ascii="宋体" w:hAnsi="宋体" w:hint="eastAsia"/>
                <w:sz w:val="18"/>
                <w:szCs w:val="18"/>
              </w:rPr>
              <w:tab/>
              <w:t>&lt;NationSystem&gt;民族编码系统&lt;/NationSystem&gt;</w:t>
            </w:r>
          </w:p>
          <w:p w:rsidR="00455DE8" w:rsidRPr="002F0D80" w:rsidRDefault="00455DE8" w:rsidP="00F13B93">
            <w:pPr>
              <w:rPr>
                <w:rFonts w:ascii="宋体" w:hAnsi="宋体"/>
                <w:sz w:val="18"/>
                <w:szCs w:val="18"/>
              </w:rPr>
            </w:pPr>
            <w:r w:rsidRPr="002F0D80">
              <w:rPr>
                <w:rFonts w:ascii="宋体" w:hAnsi="宋体" w:hint="eastAsia"/>
                <w:sz w:val="18"/>
                <w:szCs w:val="18"/>
              </w:rPr>
              <w:tab/>
              <w:t>&lt;Country&gt;国家代码&lt;/Country&gt;</w:t>
            </w:r>
          </w:p>
          <w:p w:rsidR="00455DE8" w:rsidRPr="002F0D80" w:rsidRDefault="00455DE8" w:rsidP="00F13B93">
            <w:pPr>
              <w:rPr>
                <w:rFonts w:ascii="宋体" w:hAnsi="宋体"/>
                <w:sz w:val="18"/>
                <w:szCs w:val="18"/>
              </w:rPr>
            </w:pPr>
            <w:r w:rsidRPr="002F0D80">
              <w:rPr>
                <w:rFonts w:ascii="宋体" w:hAnsi="宋体" w:hint="eastAsia"/>
                <w:sz w:val="18"/>
                <w:szCs w:val="18"/>
              </w:rPr>
              <w:tab/>
              <w:t>&lt;CountryName&gt;国家名称&lt;/CountryName&gt;</w:t>
            </w:r>
          </w:p>
          <w:p w:rsidR="00455DE8" w:rsidRPr="002F0D80" w:rsidRDefault="00455DE8" w:rsidP="00F13B93">
            <w:pPr>
              <w:rPr>
                <w:rFonts w:ascii="宋体" w:hAnsi="宋体"/>
                <w:sz w:val="18"/>
                <w:szCs w:val="18"/>
              </w:rPr>
            </w:pPr>
            <w:r w:rsidRPr="002F0D80">
              <w:rPr>
                <w:rFonts w:ascii="宋体" w:hAnsi="宋体" w:hint="eastAsia"/>
                <w:sz w:val="18"/>
                <w:szCs w:val="18"/>
              </w:rPr>
              <w:tab/>
              <w:t>&lt;CountrySystem&gt;国家系统编码&lt;/CountrySystem&gt;</w:t>
            </w:r>
          </w:p>
          <w:p w:rsidR="00455DE8" w:rsidRPr="002F0D80" w:rsidRDefault="00455DE8" w:rsidP="00F13B93">
            <w:pPr>
              <w:rPr>
                <w:rFonts w:ascii="宋体" w:hAnsi="宋体"/>
                <w:sz w:val="18"/>
                <w:szCs w:val="18"/>
              </w:rPr>
            </w:pPr>
            <w:r w:rsidRPr="002F0D80">
              <w:rPr>
                <w:rFonts w:ascii="宋体" w:hAnsi="宋体" w:hint="eastAsia"/>
                <w:sz w:val="18"/>
                <w:szCs w:val="18"/>
              </w:rPr>
              <w:tab/>
              <w:t>&lt;Native&gt;籍贯&lt;/Native&gt;</w:t>
            </w:r>
          </w:p>
          <w:p w:rsidR="00455DE8" w:rsidRPr="002F0D80" w:rsidRDefault="00455DE8" w:rsidP="00F13B93">
            <w:pPr>
              <w:rPr>
                <w:rFonts w:ascii="宋体" w:hAnsi="宋体"/>
                <w:sz w:val="18"/>
                <w:szCs w:val="18"/>
              </w:rPr>
            </w:pPr>
            <w:r w:rsidRPr="002F0D80">
              <w:rPr>
                <w:rFonts w:ascii="宋体" w:hAnsi="宋体" w:hint="eastAsia"/>
                <w:sz w:val="18"/>
                <w:szCs w:val="18"/>
              </w:rPr>
              <w:tab/>
              <w:t>&lt;InsuranceID&gt;身份证号&lt;/InsuranceID&gt;</w:t>
            </w:r>
          </w:p>
          <w:p w:rsidR="00455DE8" w:rsidRPr="002F0D80" w:rsidRDefault="00455DE8" w:rsidP="00F13B93">
            <w:pPr>
              <w:rPr>
                <w:rFonts w:ascii="宋体" w:hAnsi="宋体"/>
                <w:sz w:val="18"/>
                <w:szCs w:val="18"/>
              </w:rPr>
            </w:pPr>
            <w:r w:rsidRPr="002F0D80">
              <w:rPr>
                <w:rFonts w:ascii="宋体" w:hAnsi="宋体" w:hint="eastAsia"/>
                <w:sz w:val="18"/>
                <w:szCs w:val="18"/>
              </w:rPr>
              <w:tab/>
              <w:t>&lt;Address&gt;家庭地址&lt;/Address&gt;</w:t>
            </w:r>
          </w:p>
          <w:p w:rsidR="00455DE8" w:rsidRPr="002F0D80" w:rsidRDefault="00455DE8" w:rsidP="00F13B93">
            <w:pPr>
              <w:rPr>
                <w:rFonts w:ascii="宋体" w:hAnsi="宋体"/>
                <w:sz w:val="18"/>
                <w:szCs w:val="18"/>
              </w:rPr>
            </w:pPr>
            <w:r w:rsidRPr="002F0D80">
              <w:rPr>
                <w:rFonts w:ascii="宋体" w:hAnsi="宋体" w:hint="eastAsia"/>
                <w:sz w:val="18"/>
                <w:szCs w:val="18"/>
              </w:rPr>
              <w:tab/>
              <w:t>&lt;Postcode&gt;邮政编码&lt;/Postcode&gt;</w:t>
            </w:r>
          </w:p>
          <w:p w:rsidR="00455DE8" w:rsidRPr="002F0D80" w:rsidRDefault="00455DE8" w:rsidP="00F13B93">
            <w:pPr>
              <w:rPr>
                <w:rFonts w:ascii="宋体" w:hAnsi="宋体"/>
                <w:sz w:val="18"/>
                <w:szCs w:val="18"/>
              </w:rPr>
            </w:pPr>
            <w:r w:rsidRPr="002F0D80">
              <w:rPr>
                <w:rFonts w:ascii="宋体" w:hAnsi="宋体" w:hint="eastAsia"/>
                <w:sz w:val="18"/>
                <w:szCs w:val="18"/>
              </w:rPr>
              <w:tab/>
              <w:t>&lt;Telno&gt;联系电话&lt;/Telno&gt;</w:t>
            </w:r>
          </w:p>
          <w:p w:rsidR="00455DE8" w:rsidRPr="002F0D80" w:rsidRDefault="00455DE8" w:rsidP="00F13B93">
            <w:pPr>
              <w:rPr>
                <w:rFonts w:ascii="宋体" w:hAnsi="宋体"/>
                <w:sz w:val="18"/>
                <w:szCs w:val="18"/>
              </w:rPr>
            </w:pPr>
            <w:r w:rsidRPr="002F0D80">
              <w:rPr>
                <w:rFonts w:ascii="宋体" w:hAnsi="宋体" w:hint="eastAsia"/>
                <w:sz w:val="18"/>
                <w:szCs w:val="18"/>
              </w:rPr>
              <w:tab/>
              <w:t>&lt;PatientHeight&gt;身高&lt;/PatientHeight&gt;</w:t>
            </w:r>
          </w:p>
          <w:p w:rsidR="00455DE8" w:rsidRPr="002F0D80" w:rsidRDefault="00455DE8" w:rsidP="00F13B93">
            <w:pPr>
              <w:rPr>
                <w:rFonts w:ascii="宋体" w:hAnsi="宋体"/>
                <w:sz w:val="18"/>
                <w:szCs w:val="18"/>
              </w:rPr>
            </w:pPr>
            <w:r w:rsidRPr="002F0D80">
              <w:rPr>
                <w:rFonts w:ascii="宋体" w:hAnsi="宋体" w:hint="eastAsia"/>
                <w:sz w:val="18"/>
                <w:szCs w:val="18"/>
              </w:rPr>
              <w:tab/>
              <w:t>&lt;PatientWeight&gt;体重&lt;/PatientWeight&gt;</w:t>
            </w:r>
          </w:p>
          <w:p w:rsidR="00455DE8" w:rsidRPr="002F0D80" w:rsidRDefault="00455DE8" w:rsidP="00F13B93">
            <w:pPr>
              <w:rPr>
                <w:rFonts w:ascii="宋体" w:hAnsi="宋体"/>
                <w:sz w:val="18"/>
                <w:szCs w:val="18"/>
              </w:rPr>
            </w:pPr>
            <w:r w:rsidRPr="002F0D80">
              <w:rPr>
                <w:rFonts w:ascii="宋体" w:hAnsi="宋体" w:hint="eastAsia"/>
                <w:sz w:val="18"/>
                <w:szCs w:val="18"/>
              </w:rPr>
              <w:tab/>
              <w:t>&lt;Occupation&gt;职业代码&lt;/Occupation&gt;</w:t>
            </w:r>
          </w:p>
          <w:p w:rsidR="00455DE8" w:rsidRPr="002F0D80" w:rsidRDefault="00455DE8" w:rsidP="00F13B93">
            <w:pPr>
              <w:rPr>
                <w:rFonts w:ascii="宋体" w:hAnsi="宋体"/>
                <w:sz w:val="18"/>
                <w:szCs w:val="18"/>
              </w:rPr>
            </w:pPr>
            <w:r w:rsidRPr="002F0D80">
              <w:rPr>
                <w:rFonts w:ascii="宋体" w:hAnsi="宋体" w:hint="eastAsia"/>
                <w:sz w:val="18"/>
                <w:szCs w:val="18"/>
              </w:rPr>
              <w:tab/>
              <w:t>&lt;OccupationName&gt;职业名称&lt;/OccupationName&gt;</w:t>
            </w:r>
          </w:p>
          <w:p w:rsidR="00455DE8" w:rsidRPr="002F0D80" w:rsidRDefault="00455DE8" w:rsidP="00F13B93">
            <w:pPr>
              <w:rPr>
                <w:rFonts w:ascii="宋体" w:hAnsi="宋体"/>
                <w:sz w:val="18"/>
                <w:szCs w:val="18"/>
              </w:rPr>
            </w:pPr>
            <w:r w:rsidRPr="002F0D80">
              <w:rPr>
                <w:rFonts w:ascii="宋体" w:hAnsi="宋体" w:hint="eastAsia"/>
                <w:sz w:val="18"/>
                <w:szCs w:val="18"/>
              </w:rPr>
              <w:tab/>
              <w:t>&lt;OccupationSystem&gt;职业编码系统&lt;/OccupationSystem&gt;</w:t>
            </w:r>
          </w:p>
          <w:p w:rsidR="00455DE8" w:rsidRPr="002F0D80" w:rsidRDefault="00455DE8" w:rsidP="00F13B93">
            <w:pPr>
              <w:rPr>
                <w:rFonts w:ascii="宋体" w:hAnsi="宋体"/>
                <w:sz w:val="18"/>
                <w:szCs w:val="18"/>
              </w:rPr>
            </w:pPr>
            <w:r w:rsidRPr="002F0D80">
              <w:rPr>
                <w:rFonts w:ascii="宋体" w:hAnsi="宋体" w:hint="eastAsia"/>
                <w:sz w:val="18"/>
                <w:szCs w:val="18"/>
              </w:rPr>
              <w:tab/>
              <w:t>&lt;RoomNo&gt;病房号/病区&lt;/RoomNo&gt;</w:t>
            </w:r>
          </w:p>
          <w:p w:rsidR="00455DE8" w:rsidRPr="002F0D80" w:rsidRDefault="00455DE8" w:rsidP="00F13B93">
            <w:pPr>
              <w:rPr>
                <w:rFonts w:ascii="宋体" w:hAnsi="宋体"/>
                <w:sz w:val="18"/>
                <w:szCs w:val="18"/>
              </w:rPr>
            </w:pPr>
            <w:r w:rsidRPr="002F0D80">
              <w:rPr>
                <w:rFonts w:ascii="宋体" w:hAnsi="宋体" w:hint="eastAsia"/>
                <w:sz w:val="18"/>
                <w:szCs w:val="18"/>
              </w:rPr>
              <w:tab/>
              <w:t>&lt;Bedno&gt;病床号&lt;/Bedno&gt;</w:t>
            </w:r>
          </w:p>
          <w:p w:rsidR="00455DE8" w:rsidRPr="002F0D80" w:rsidRDefault="00455DE8" w:rsidP="00F13B93">
            <w:pPr>
              <w:rPr>
                <w:rFonts w:ascii="宋体" w:hAnsi="宋体"/>
                <w:sz w:val="18"/>
                <w:szCs w:val="18"/>
              </w:rPr>
            </w:pPr>
            <w:r w:rsidRPr="002F0D80">
              <w:rPr>
                <w:rFonts w:ascii="宋体" w:hAnsi="宋体" w:hint="eastAsia"/>
                <w:sz w:val="18"/>
                <w:szCs w:val="18"/>
              </w:rPr>
              <w:tab/>
              <w:t>&lt;DepCode&gt;申请科室代码&lt;/DepCode&gt;</w:t>
            </w:r>
          </w:p>
          <w:p w:rsidR="00455DE8" w:rsidRPr="002F0D80" w:rsidRDefault="00455DE8" w:rsidP="00F13B93">
            <w:pPr>
              <w:rPr>
                <w:rFonts w:ascii="宋体" w:hAnsi="宋体"/>
                <w:sz w:val="18"/>
                <w:szCs w:val="18"/>
              </w:rPr>
            </w:pPr>
            <w:r w:rsidRPr="002F0D80">
              <w:rPr>
                <w:rFonts w:ascii="宋体" w:hAnsi="宋体" w:hint="eastAsia"/>
                <w:sz w:val="18"/>
                <w:szCs w:val="18"/>
              </w:rPr>
              <w:tab/>
              <w:t>&lt;StudyDept&gt;申请科室名称&lt;/StudyDept&gt;</w:t>
            </w:r>
          </w:p>
          <w:p w:rsidR="00455DE8" w:rsidRPr="002F0D80" w:rsidRDefault="00455DE8" w:rsidP="00F13B93">
            <w:pPr>
              <w:rPr>
                <w:rFonts w:ascii="宋体" w:hAnsi="宋体"/>
                <w:sz w:val="18"/>
                <w:szCs w:val="18"/>
              </w:rPr>
            </w:pPr>
            <w:r w:rsidRPr="002F0D80">
              <w:rPr>
                <w:rFonts w:ascii="宋体" w:hAnsi="宋体" w:hint="eastAsia"/>
                <w:sz w:val="18"/>
                <w:szCs w:val="18"/>
              </w:rPr>
              <w:tab/>
              <w:t>&lt;Requestcode&gt;申请医生代码&lt;/Requestcode&gt;</w:t>
            </w:r>
          </w:p>
          <w:p w:rsidR="00455DE8" w:rsidRPr="002F0D80" w:rsidRDefault="00455DE8" w:rsidP="00F13B93">
            <w:pPr>
              <w:rPr>
                <w:rFonts w:ascii="宋体" w:hAnsi="宋体"/>
                <w:sz w:val="18"/>
                <w:szCs w:val="18"/>
              </w:rPr>
            </w:pPr>
            <w:r w:rsidRPr="002F0D80">
              <w:rPr>
                <w:rFonts w:ascii="宋体" w:hAnsi="宋体" w:hint="eastAsia"/>
                <w:sz w:val="18"/>
                <w:szCs w:val="18"/>
              </w:rPr>
              <w:tab/>
              <w:t>&lt;RequestPhysician&gt;申请医生名称&lt;/RequestPhysician&gt;</w:t>
            </w:r>
          </w:p>
          <w:p w:rsidR="00455DE8" w:rsidRPr="002F0D80" w:rsidRDefault="00455DE8" w:rsidP="00F13B93">
            <w:pPr>
              <w:rPr>
                <w:rFonts w:ascii="宋体" w:hAnsi="宋体"/>
                <w:sz w:val="18"/>
                <w:szCs w:val="18"/>
              </w:rPr>
            </w:pPr>
            <w:r w:rsidRPr="002F0D80">
              <w:rPr>
                <w:rFonts w:ascii="宋体" w:hAnsi="宋体" w:hint="eastAsia"/>
                <w:sz w:val="18"/>
                <w:szCs w:val="18"/>
              </w:rPr>
              <w:tab/>
              <w:t>&lt;StudyDate&gt;检查单申请日期或收费日期&lt;/StudyDate&gt;</w:t>
            </w:r>
          </w:p>
          <w:p w:rsidR="00455DE8" w:rsidRPr="002F0D80" w:rsidRDefault="00455DE8" w:rsidP="00F13B93">
            <w:pPr>
              <w:rPr>
                <w:rFonts w:ascii="宋体" w:hAnsi="宋体"/>
                <w:sz w:val="18"/>
                <w:szCs w:val="18"/>
              </w:rPr>
            </w:pPr>
            <w:r w:rsidRPr="002F0D80">
              <w:rPr>
                <w:rFonts w:ascii="宋体" w:hAnsi="宋体" w:hint="eastAsia"/>
                <w:sz w:val="18"/>
                <w:szCs w:val="18"/>
              </w:rPr>
              <w:tab/>
              <w:t>&lt;Fee&gt;检查费用&lt;/Fee&gt;</w:t>
            </w:r>
          </w:p>
          <w:p w:rsidR="00455DE8" w:rsidRPr="002F0D80" w:rsidRDefault="00455DE8" w:rsidP="00F13B93">
            <w:pPr>
              <w:rPr>
                <w:rFonts w:ascii="宋体" w:hAnsi="宋体"/>
                <w:sz w:val="18"/>
                <w:szCs w:val="18"/>
              </w:rPr>
            </w:pPr>
            <w:r w:rsidRPr="002F0D80">
              <w:rPr>
                <w:rFonts w:ascii="宋体" w:hAnsi="宋体" w:hint="eastAsia"/>
                <w:sz w:val="18"/>
                <w:szCs w:val="18"/>
              </w:rPr>
              <w:tab/>
              <w:t>&lt;OperateResult&gt;手术检查&lt;/OperateResult&gt;</w:t>
            </w:r>
          </w:p>
          <w:p w:rsidR="00455DE8" w:rsidRPr="002F0D80" w:rsidRDefault="00455DE8" w:rsidP="00F13B93">
            <w:pPr>
              <w:rPr>
                <w:rFonts w:ascii="宋体" w:hAnsi="宋体"/>
                <w:sz w:val="18"/>
                <w:szCs w:val="18"/>
              </w:rPr>
            </w:pPr>
            <w:r w:rsidRPr="002F0D80">
              <w:rPr>
                <w:rFonts w:ascii="宋体" w:hAnsi="宋体" w:hint="eastAsia"/>
                <w:sz w:val="18"/>
                <w:szCs w:val="18"/>
              </w:rPr>
              <w:tab/>
              <w:t>&lt;AuxResult&gt;辅助检查&lt;/AuxResult&gt;</w:t>
            </w:r>
          </w:p>
          <w:p w:rsidR="00455DE8" w:rsidRPr="002F0D80" w:rsidRDefault="00455DE8" w:rsidP="00F13B93">
            <w:pPr>
              <w:rPr>
                <w:rFonts w:ascii="宋体" w:hAnsi="宋体"/>
                <w:sz w:val="18"/>
                <w:szCs w:val="18"/>
              </w:rPr>
            </w:pPr>
            <w:r w:rsidRPr="002F0D80">
              <w:rPr>
                <w:rFonts w:ascii="宋体" w:hAnsi="宋体" w:hint="eastAsia"/>
                <w:sz w:val="18"/>
                <w:szCs w:val="18"/>
              </w:rPr>
              <w:tab/>
              <w:t>&lt;PathologicResult&gt;病理检查&lt;/PathologicResult&gt;</w:t>
            </w:r>
          </w:p>
          <w:p w:rsidR="00455DE8" w:rsidRPr="002F0D80" w:rsidRDefault="00455DE8" w:rsidP="00F13B93">
            <w:pPr>
              <w:rPr>
                <w:rFonts w:ascii="宋体" w:hAnsi="宋体"/>
                <w:sz w:val="18"/>
                <w:szCs w:val="18"/>
              </w:rPr>
            </w:pPr>
            <w:r w:rsidRPr="002F0D80">
              <w:rPr>
                <w:rFonts w:ascii="宋体" w:hAnsi="宋体" w:hint="eastAsia"/>
                <w:sz w:val="18"/>
                <w:szCs w:val="18"/>
              </w:rPr>
              <w:tab/>
              <w:t>&lt;FamilyDiag&gt;家族病史&lt;/FamilyDiag&gt;</w:t>
            </w:r>
          </w:p>
          <w:p w:rsidR="00455DE8" w:rsidRPr="002F0D80" w:rsidRDefault="00455DE8" w:rsidP="00F13B93">
            <w:pPr>
              <w:rPr>
                <w:rFonts w:ascii="宋体" w:hAnsi="宋体"/>
                <w:sz w:val="18"/>
                <w:szCs w:val="18"/>
              </w:rPr>
            </w:pPr>
            <w:r w:rsidRPr="002F0D80">
              <w:rPr>
                <w:rFonts w:ascii="宋体" w:hAnsi="宋体" w:hint="eastAsia"/>
                <w:sz w:val="18"/>
                <w:szCs w:val="18"/>
              </w:rPr>
              <w:tab/>
              <w:t>&lt;BeforeDiag&gt;病历摘要&lt;/BeforeDiag&gt;</w:t>
            </w:r>
          </w:p>
          <w:p w:rsidR="00455DE8" w:rsidRPr="002F0D80" w:rsidRDefault="00455DE8" w:rsidP="00F13B93">
            <w:pPr>
              <w:rPr>
                <w:rFonts w:ascii="宋体" w:hAnsi="宋体"/>
                <w:sz w:val="18"/>
                <w:szCs w:val="18"/>
              </w:rPr>
            </w:pPr>
            <w:r w:rsidRPr="002F0D80">
              <w:rPr>
                <w:rFonts w:ascii="宋体" w:hAnsi="宋体" w:hint="eastAsia"/>
                <w:sz w:val="18"/>
                <w:szCs w:val="18"/>
              </w:rPr>
              <w:tab/>
              <w:t>&lt;ClinicReport&gt;临床诊断&lt;/ClinicReport&gt;</w:t>
            </w:r>
          </w:p>
          <w:p w:rsidR="00455DE8" w:rsidRPr="002F0D80" w:rsidRDefault="00455DE8" w:rsidP="00F13B93">
            <w:pPr>
              <w:rPr>
                <w:rFonts w:ascii="宋体" w:hAnsi="宋体"/>
                <w:sz w:val="18"/>
                <w:szCs w:val="18"/>
              </w:rPr>
            </w:pPr>
            <w:r w:rsidRPr="002F0D80">
              <w:rPr>
                <w:rFonts w:ascii="宋体" w:hAnsi="宋体" w:hint="eastAsia"/>
                <w:sz w:val="18"/>
                <w:szCs w:val="18"/>
              </w:rPr>
              <w:tab/>
              <w:t>&lt;OutResult&gt;会诊目的&lt;/OutResult&gt;</w:t>
            </w:r>
          </w:p>
          <w:p w:rsidR="00455DE8" w:rsidRPr="002F0D80" w:rsidRDefault="00455DE8" w:rsidP="00F13B93">
            <w:pPr>
              <w:rPr>
                <w:rFonts w:ascii="宋体" w:hAnsi="宋体"/>
                <w:sz w:val="18"/>
                <w:szCs w:val="18"/>
              </w:rPr>
            </w:pPr>
            <w:r w:rsidRPr="002F0D80">
              <w:rPr>
                <w:rFonts w:ascii="宋体" w:hAnsi="宋体" w:hint="eastAsia"/>
                <w:sz w:val="18"/>
                <w:szCs w:val="18"/>
              </w:rPr>
              <w:tab/>
              <w:t>&lt;FeeStatus&gt;费用状态，要求HIS系统提供费用不同状态的中文名称&lt;/FeeStatus&gt;</w:t>
            </w:r>
          </w:p>
          <w:p w:rsidR="00455DE8" w:rsidRPr="002F0D80" w:rsidRDefault="00455DE8" w:rsidP="00F13B93">
            <w:pPr>
              <w:rPr>
                <w:rFonts w:ascii="宋体" w:hAnsi="宋体"/>
                <w:sz w:val="18"/>
                <w:szCs w:val="18"/>
              </w:rPr>
            </w:pPr>
            <w:r w:rsidRPr="002F0D80">
              <w:rPr>
                <w:rFonts w:ascii="宋体" w:hAnsi="宋体" w:hint="eastAsia"/>
                <w:sz w:val="18"/>
                <w:szCs w:val="18"/>
              </w:rPr>
              <w:tab/>
              <w:t>&lt;StudyComment&gt;检查信息备注内容！ &lt;/StudyComment&gt;</w:t>
            </w:r>
          </w:p>
          <w:p w:rsidR="00455DE8" w:rsidRPr="002F0D80" w:rsidRDefault="00455DE8" w:rsidP="00F13B93">
            <w:pPr>
              <w:rPr>
                <w:rFonts w:ascii="宋体" w:hAnsi="宋体"/>
                <w:sz w:val="18"/>
                <w:szCs w:val="18"/>
              </w:rPr>
            </w:pPr>
            <w:r w:rsidRPr="002F0D80">
              <w:rPr>
                <w:rFonts w:ascii="宋体" w:hAnsi="宋体" w:hint="eastAsia"/>
                <w:sz w:val="18"/>
                <w:szCs w:val="18"/>
              </w:rPr>
              <w:tab/>
              <w:t>&lt;StudyMethod&gt;检查方法&lt;/StudyMethod&gt;</w:t>
            </w:r>
          </w:p>
          <w:p w:rsidR="00455DE8" w:rsidRPr="002F0D80" w:rsidRDefault="00455DE8" w:rsidP="00F13B93">
            <w:pPr>
              <w:rPr>
                <w:rFonts w:ascii="宋体" w:hAnsi="宋体"/>
                <w:sz w:val="18"/>
                <w:szCs w:val="18"/>
              </w:rPr>
            </w:pPr>
            <w:r w:rsidRPr="002F0D80">
              <w:rPr>
                <w:rFonts w:ascii="宋体" w:hAnsi="宋体" w:hint="eastAsia"/>
                <w:sz w:val="18"/>
                <w:szCs w:val="18"/>
              </w:rPr>
              <w:tab/>
              <w:t>&lt;HISType&gt;1为门诊，2为住院，3为体检，4为贵宾中心&lt;/HISType&gt;</w:t>
            </w:r>
          </w:p>
          <w:p w:rsidR="00455DE8" w:rsidRPr="002F0D80" w:rsidRDefault="00455DE8" w:rsidP="00F13B93">
            <w:pPr>
              <w:rPr>
                <w:rFonts w:ascii="宋体" w:hAnsi="宋体"/>
                <w:sz w:val="18"/>
                <w:szCs w:val="18"/>
              </w:rPr>
            </w:pPr>
            <w:r w:rsidRPr="002F0D80">
              <w:rPr>
                <w:rFonts w:ascii="宋体" w:hAnsi="宋体" w:hint="eastAsia"/>
                <w:sz w:val="18"/>
                <w:szCs w:val="18"/>
              </w:rPr>
              <w:tab/>
              <w:t>&lt;HISJPGFile&gt;提供HIS产生的电子申请单图象&lt;/HISJPGFile&gt;</w:t>
            </w:r>
          </w:p>
          <w:p w:rsidR="00455DE8" w:rsidRPr="002F0D80" w:rsidRDefault="00455DE8" w:rsidP="00F13B93">
            <w:pPr>
              <w:rPr>
                <w:rFonts w:ascii="宋体" w:hAnsi="宋体"/>
                <w:sz w:val="18"/>
                <w:szCs w:val="18"/>
              </w:rPr>
            </w:pPr>
            <w:r w:rsidRPr="002F0D80">
              <w:rPr>
                <w:rFonts w:ascii="宋体" w:hAnsi="宋体" w:hint="eastAsia"/>
                <w:sz w:val="18"/>
                <w:szCs w:val="18"/>
              </w:rPr>
              <w:tab/>
              <w:t>&lt;StudyAge&gt;年龄&lt;/StudyAge&gt;</w:t>
            </w:r>
          </w:p>
          <w:p w:rsidR="00455DE8" w:rsidRPr="002F0D80" w:rsidRDefault="00455DE8" w:rsidP="00F13B93">
            <w:pPr>
              <w:rPr>
                <w:rFonts w:ascii="宋体" w:hAnsi="宋体"/>
                <w:sz w:val="18"/>
                <w:szCs w:val="18"/>
              </w:rPr>
            </w:pPr>
            <w:r w:rsidRPr="002F0D80">
              <w:rPr>
                <w:rFonts w:ascii="宋体" w:hAnsi="宋体" w:hint="eastAsia"/>
                <w:sz w:val="18"/>
                <w:szCs w:val="18"/>
              </w:rPr>
              <w:tab/>
              <w:t>&lt;IsValid&gt;是否有效，0无效，1有效&lt;/IsValid&gt;</w:t>
            </w:r>
          </w:p>
          <w:p w:rsidR="00455DE8" w:rsidRPr="002F0D80" w:rsidRDefault="00455DE8" w:rsidP="00F13B93">
            <w:pPr>
              <w:rPr>
                <w:rFonts w:ascii="宋体" w:hAnsi="宋体"/>
                <w:sz w:val="18"/>
                <w:szCs w:val="18"/>
              </w:rPr>
            </w:pPr>
            <w:r w:rsidRPr="002F0D80">
              <w:rPr>
                <w:rFonts w:ascii="宋体" w:hAnsi="宋体" w:hint="eastAsia"/>
                <w:sz w:val="18"/>
                <w:szCs w:val="18"/>
              </w:rPr>
              <w:tab/>
              <w:t>&lt;LastReportNo&gt;上次检查放射号（由用户录入） 会诊使用&lt;/LastReportNo&gt;</w:t>
            </w:r>
          </w:p>
          <w:p w:rsidR="00455DE8" w:rsidRPr="002F0D80" w:rsidRDefault="00455DE8" w:rsidP="00F13B93">
            <w:pPr>
              <w:rPr>
                <w:rFonts w:ascii="宋体" w:hAnsi="宋体"/>
                <w:sz w:val="18"/>
                <w:szCs w:val="18"/>
              </w:rPr>
            </w:pPr>
            <w:r w:rsidRPr="002F0D80">
              <w:rPr>
                <w:rFonts w:ascii="宋体" w:hAnsi="宋体" w:hint="eastAsia"/>
                <w:sz w:val="18"/>
                <w:szCs w:val="18"/>
              </w:rPr>
              <w:tab/>
              <w:t>&lt;LastExamTime&gt;上次检查时间&lt;/LastExamTime&gt;</w:t>
            </w:r>
          </w:p>
          <w:p w:rsidR="00455DE8" w:rsidRPr="002F0D80" w:rsidRDefault="00455DE8" w:rsidP="00F13B93">
            <w:pPr>
              <w:rPr>
                <w:rFonts w:ascii="宋体" w:hAnsi="宋体"/>
                <w:sz w:val="18"/>
                <w:szCs w:val="18"/>
              </w:rPr>
            </w:pPr>
            <w:r w:rsidRPr="002F0D80">
              <w:rPr>
                <w:rFonts w:ascii="宋体" w:hAnsi="宋体" w:hint="eastAsia"/>
                <w:sz w:val="18"/>
                <w:szCs w:val="18"/>
              </w:rPr>
              <w:tab/>
              <w:t>&lt;LastExamResult&gt;上次检查结果&lt;/LastExamResult&gt;</w:t>
            </w:r>
          </w:p>
          <w:p w:rsidR="00455DE8" w:rsidRPr="002F0D80" w:rsidRDefault="00455DE8" w:rsidP="00F13B93">
            <w:pPr>
              <w:rPr>
                <w:rFonts w:ascii="宋体" w:hAnsi="宋体"/>
                <w:sz w:val="18"/>
                <w:szCs w:val="18"/>
              </w:rPr>
            </w:pPr>
            <w:r w:rsidRPr="002F0D80">
              <w:rPr>
                <w:rFonts w:ascii="宋体" w:hAnsi="宋体" w:hint="eastAsia"/>
                <w:sz w:val="18"/>
                <w:szCs w:val="18"/>
              </w:rPr>
              <w:tab/>
              <w:t>&lt;OtherExamResult&gt;其他影像检查所见&lt;/OtherExamResult&gt;</w:t>
            </w:r>
          </w:p>
          <w:p w:rsidR="00455DE8" w:rsidRPr="002F0D80" w:rsidRDefault="00455DE8" w:rsidP="00F13B93">
            <w:pPr>
              <w:rPr>
                <w:rFonts w:ascii="宋体" w:hAnsi="宋体"/>
                <w:sz w:val="18"/>
                <w:szCs w:val="18"/>
              </w:rPr>
            </w:pPr>
            <w:r w:rsidRPr="002F0D80">
              <w:rPr>
                <w:rFonts w:ascii="宋体" w:hAnsi="宋体" w:hint="eastAsia"/>
                <w:sz w:val="18"/>
                <w:szCs w:val="18"/>
              </w:rPr>
              <w:tab/>
              <w:t>&lt;ApplyTime&gt;申请时间&lt;/ApplyTime&gt;</w:t>
            </w:r>
          </w:p>
          <w:p w:rsidR="00455DE8" w:rsidRPr="002F0D80" w:rsidRDefault="00455DE8" w:rsidP="00F13B93">
            <w:pPr>
              <w:rPr>
                <w:rFonts w:ascii="宋体" w:hAnsi="宋体"/>
                <w:sz w:val="18"/>
                <w:szCs w:val="18"/>
              </w:rPr>
            </w:pPr>
            <w:r w:rsidRPr="002F0D80">
              <w:rPr>
                <w:rFonts w:ascii="宋体" w:hAnsi="宋体" w:hint="eastAsia"/>
                <w:sz w:val="18"/>
                <w:szCs w:val="18"/>
              </w:rPr>
              <w:tab/>
              <w:t>&lt;ExecOganizataionId&gt;执行科室&lt;/ExecOganizataionId&gt;</w:t>
            </w:r>
          </w:p>
          <w:p w:rsidR="00455DE8" w:rsidRPr="002F0D80" w:rsidRDefault="00455DE8" w:rsidP="00F13B93">
            <w:pPr>
              <w:rPr>
                <w:rFonts w:ascii="宋体" w:hAnsi="宋体"/>
                <w:sz w:val="18"/>
                <w:szCs w:val="18"/>
              </w:rPr>
            </w:pPr>
            <w:r w:rsidRPr="002F0D80">
              <w:rPr>
                <w:rFonts w:ascii="宋体" w:hAnsi="宋体" w:hint="eastAsia"/>
                <w:sz w:val="18"/>
                <w:szCs w:val="18"/>
              </w:rPr>
              <w:tab/>
              <w:t>&lt;NeedFilm&gt;是否出胶片&lt;/NeedFilm&gt;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&lt;PatientFeeType&gt;病人费别&lt;/PatientFeeType&gt;</w:t>
            </w:r>
          </w:p>
          <w:p w:rsidR="00455DE8" w:rsidRPr="002F0D80" w:rsidRDefault="00455DE8" w:rsidP="00F13B93">
            <w:pPr>
              <w:rPr>
                <w:rFonts w:ascii="宋体" w:hAnsi="宋体"/>
                <w:sz w:val="18"/>
                <w:szCs w:val="18"/>
              </w:rPr>
            </w:pPr>
            <w:r w:rsidRPr="002F0D80">
              <w:rPr>
                <w:rFonts w:ascii="宋体" w:hAnsi="宋体" w:hint="eastAsia"/>
                <w:sz w:val="18"/>
                <w:szCs w:val="18"/>
              </w:rPr>
              <w:tab/>
              <w:t>&lt;SendingOrganization&gt;送检单位&lt;/SendingOrganization&gt;</w:t>
            </w:r>
          </w:p>
          <w:p w:rsidR="00455DE8" w:rsidRPr="002F0D80" w:rsidRDefault="00455DE8" w:rsidP="00F13B93">
            <w:pPr>
              <w:rPr>
                <w:rFonts w:ascii="宋体" w:hAnsi="宋体"/>
                <w:sz w:val="18"/>
                <w:szCs w:val="18"/>
              </w:rPr>
            </w:pPr>
            <w:r w:rsidRPr="002F0D80">
              <w:rPr>
                <w:rFonts w:ascii="宋体" w:hAnsi="宋体" w:hint="eastAsia"/>
                <w:sz w:val="18"/>
                <w:szCs w:val="18"/>
              </w:rPr>
              <w:tab/>
              <w:t>&lt;DoctorPhone&gt;医生联系电话&lt;/DoctorPhone&gt;</w:t>
            </w:r>
          </w:p>
          <w:p w:rsidR="00455DE8" w:rsidRPr="002F0D80" w:rsidRDefault="00455DE8" w:rsidP="00F13B93">
            <w:pPr>
              <w:rPr>
                <w:rFonts w:ascii="宋体" w:hAnsi="宋体"/>
                <w:sz w:val="18"/>
                <w:szCs w:val="18"/>
              </w:rPr>
            </w:pPr>
            <w:r w:rsidRPr="002F0D80">
              <w:rPr>
                <w:rFonts w:ascii="宋体" w:hAnsi="宋体" w:hint="eastAsia"/>
                <w:sz w:val="18"/>
                <w:szCs w:val="18"/>
              </w:rPr>
              <w:tab/>
              <w:t>&lt;InnerForeignMatter&gt;体内有无金属、异物&lt;/InnerForeignMatter&gt;</w:t>
            </w:r>
          </w:p>
          <w:p w:rsidR="00455DE8" w:rsidRPr="002F0D80" w:rsidRDefault="00455DE8" w:rsidP="00F13B93">
            <w:pPr>
              <w:rPr>
                <w:rFonts w:ascii="宋体" w:hAnsi="宋体"/>
                <w:sz w:val="18"/>
                <w:szCs w:val="18"/>
              </w:rPr>
            </w:pPr>
            <w:r w:rsidRPr="002F0D80">
              <w:rPr>
                <w:rFonts w:ascii="宋体" w:hAnsi="宋体" w:hint="eastAsia"/>
                <w:sz w:val="18"/>
                <w:szCs w:val="18"/>
              </w:rPr>
              <w:tab/>
              <w:t>&lt;ForeignMatterPositation&gt;异物部位&lt;/ForeignMatterPositation&gt;</w:t>
            </w:r>
          </w:p>
          <w:p w:rsidR="00455DE8" w:rsidRPr="002F0D80" w:rsidRDefault="00455DE8" w:rsidP="00F13B93">
            <w:pPr>
              <w:rPr>
                <w:rFonts w:ascii="宋体" w:hAnsi="宋体"/>
                <w:sz w:val="18"/>
                <w:szCs w:val="18"/>
              </w:rPr>
            </w:pPr>
            <w:r w:rsidRPr="002F0D80">
              <w:rPr>
                <w:rFonts w:ascii="宋体" w:hAnsi="宋体" w:hint="eastAsia"/>
                <w:sz w:val="18"/>
                <w:szCs w:val="18"/>
              </w:rPr>
              <w:tab/>
              <w:t>&lt;IsRenalInadequacy&gt;是否肾功能不全&lt;/IsRenalInadequacy&gt;</w:t>
            </w:r>
          </w:p>
          <w:p w:rsidR="00455DE8" w:rsidRPr="002F0D80" w:rsidRDefault="00455DE8" w:rsidP="00F13B93">
            <w:pPr>
              <w:rPr>
                <w:rFonts w:ascii="宋体" w:hAnsi="宋体"/>
                <w:sz w:val="18"/>
                <w:szCs w:val="18"/>
              </w:rPr>
            </w:pPr>
            <w:r w:rsidRPr="002F0D80">
              <w:rPr>
                <w:rFonts w:ascii="宋体" w:hAnsi="宋体" w:hint="eastAsia"/>
                <w:sz w:val="18"/>
                <w:szCs w:val="18"/>
              </w:rPr>
              <w:tab/>
              <w:t>&lt;IodineAllergyTest&gt;是否已做碘过敏试验&lt;/IodineAllergyTest&gt;</w:t>
            </w:r>
          </w:p>
          <w:p w:rsidR="00455DE8" w:rsidRPr="002F0D80" w:rsidRDefault="00455DE8" w:rsidP="00F13B93">
            <w:pPr>
              <w:rPr>
                <w:rFonts w:ascii="宋体" w:hAnsi="宋体"/>
                <w:sz w:val="18"/>
                <w:szCs w:val="18"/>
              </w:rPr>
            </w:pPr>
            <w:r w:rsidRPr="002F0D80">
              <w:rPr>
                <w:rFonts w:ascii="宋体" w:hAnsi="宋体" w:hint="eastAsia"/>
                <w:sz w:val="18"/>
                <w:szCs w:val="18"/>
              </w:rPr>
              <w:tab/>
              <w:t>&lt;IodineAllergyResult&gt;碘过敏实验反应&lt;/IodineAllergyResult&gt;</w:t>
            </w:r>
          </w:p>
          <w:p w:rsidR="00455DE8" w:rsidRPr="002F0D80" w:rsidRDefault="00455DE8" w:rsidP="00F13B93">
            <w:pPr>
              <w:rPr>
                <w:rFonts w:ascii="宋体" w:hAnsi="宋体"/>
                <w:sz w:val="18"/>
                <w:szCs w:val="18"/>
              </w:rPr>
            </w:pPr>
            <w:r w:rsidRPr="002F0D80">
              <w:rPr>
                <w:rFonts w:ascii="宋体" w:hAnsi="宋体" w:hint="eastAsia"/>
                <w:sz w:val="18"/>
                <w:szCs w:val="18"/>
              </w:rPr>
              <w:tab/>
              <w:t>&lt;HeartRate&gt;心率&lt;HeartRate&gt;</w:t>
            </w:r>
          </w:p>
          <w:p w:rsidR="00455DE8" w:rsidRPr="002F0D80" w:rsidRDefault="00455DE8" w:rsidP="00F13B93">
            <w:pPr>
              <w:rPr>
                <w:rFonts w:ascii="宋体" w:hAnsi="宋体"/>
                <w:sz w:val="18"/>
                <w:szCs w:val="18"/>
              </w:rPr>
            </w:pPr>
            <w:r w:rsidRPr="002F0D80">
              <w:rPr>
                <w:rFonts w:ascii="宋体" w:hAnsi="宋体" w:hint="eastAsia"/>
                <w:sz w:val="18"/>
                <w:szCs w:val="18"/>
              </w:rPr>
              <w:tab/>
              <w:t>&lt;IsArrhythmia&gt;是否心率不齐&lt;IsArrhythmia&gt;</w:t>
            </w:r>
          </w:p>
          <w:p w:rsidR="00455DE8" w:rsidRPr="002F0D80" w:rsidRDefault="00455DE8" w:rsidP="00F13B93">
            <w:pPr>
              <w:rPr>
                <w:rFonts w:ascii="宋体" w:hAnsi="宋体"/>
                <w:sz w:val="18"/>
                <w:szCs w:val="18"/>
              </w:rPr>
            </w:pPr>
            <w:r w:rsidRPr="002F0D80">
              <w:rPr>
                <w:rFonts w:ascii="宋体" w:hAnsi="宋体" w:hint="eastAsia"/>
                <w:sz w:val="18"/>
                <w:szCs w:val="18"/>
              </w:rPr>
              <w:tab/>
              <w:t>&lt;DosageOfBetaloc&gt;倍他乐克用量&lt;DosageOfBetaloc&gt;</w:t>
            </w:r>
          </w:p>
          <w:p w:rsidR="00455DE8" w:rsidRPr="002F0D80" w:rsidRDefault="00455DE8" w:rsidP="00F13B93">
            <w:pPr>
              <w:rPr>
                <w:rFonts w:ascii="宋体" w:hAnsi="宋体"/>
                <w:sz w:val="18"/>
                <w:szCs w:val="18"/>
              </w:rPr>
            </w:pPr>
            <w:r w:rsidRPr="002F0D80">
              <w:rPr>
                <w:rFonts w:ascii="宋体" w:hAnsi="宋体" w:hint="eastAsia"/>
                <w:sz w:val="18"/>
                <w:szCs w:val="18"/>
              </w:rPr>
              <w:tab/>
              <w:t>&lt;IsColoclysis&gt;是否灌肠&lt;IsColoclysis&gt;</w:t>
            </w:r>
          </w:p>
          <w:p w:rsidR="00455DE8" w:rsidRPr="002F0D80" w:rsidRDefault="00455DE8" w:rsidP="00F13B93">
            <w:pPr>
              <w:rPr>
                <w:rFonts w:ascii="宋体" w:hAnsi="宋体"/>
                <w:sz w:val="18"/>
                <w:szCs w:val="18"/>
              </w:rPr>
            </w:pPr>
            <w:r w:rsidRPr="002F0D80">
              <w:rPr>
                <w:rFonts w:ascii="宋体" w:hAnsi="宋体" w:hint="eastAsia"/>
                <w:sz w:val="18"/>
                <w:szCs w:val="18"/>
              </w:rPr>
              <w:tab/>
              <w:t>&lt;IsVaginalPipe&gt;是否阴道插管&lt;IsVaginalPipe&gt;</w:t>
            </w:r>
          </w:p>
          <w:p w:rsidR="00455DE8" w:rsidRPr="002F0D80" w:rsidRDefault="00455DE8" w:rsidP="00F13B93">
            <w:pPr>
              <w:rPr>
                <w:rFonts w:ascii="宋体" w:hAnsi="宋体"/>
                <w:sz w:val="18"/>
                <w:szCs w:val="18"/>
              </w:rPr>
            </w:pPr>
            <w:r w:rsidRPr="002F0D80">
              <w:rPr>
                <w:rFonts w:ascii="宋体" w:hAnsi="宋体" w:hint="eastAsia"/>
                <w:sz w:val="18"/>
                <w:szCs w:val="18"/>
              </w:rPr>
              <w:tab/>
              <w:t>&lt;IsEnhanced&gt;是否增强&lt;/IsEnhanced&gt;</w:t>
            </w:r>
          </w:p>
          <w:p w:rsidR="00455DE8" w:rsidRPr="002F0D80" w:rsidRDefault="00455DE8" w:rsidP="00F13B93">
            <w:pPr>
              <w:rPr>
                <w:rFonts w:ascii="宋体" w:hAnsi="宋体"/>
                <w:sz w:val="18"/>
                <w:szCs w:val="18"/>
              </w:rPr>
            </w:pPr>
            <w:r w:rsidRPr="002F0D80">
              <w:rPr>
                <w:rFonts w:ascii="宋体" w:hAnsi="宋体" w:hint="eastAsia"/>
                <w:sz w:val="18"/>
                <w:szCs w:val="18"/>
              </w:rPr>
              <w:tab/>
              <w:t>&lt;ParentMedicalTechOrderII&gt;医嘱号&lt;/ParentMedicalTechOrderII&gt;</w:t>
            </w:r>
          </w:p>
          <w:p w:rsidR="00455DE8" w:rsidRPr="002F0D80" w:rsidRDefault="00455DE8" w:rsidP="00F13B93">
            <w:pPr>
              <w:rPr>
                <w:rFonts w:ascii="宋体" w:hAnsi="宋体"/>
                <w:sz w:val="18"/>
                <w:szCs w:val="18"/>
              </w:rPr>
            </w:pPr>
            <w:r w:rsidRPr="002F0D80">
              <w:rPr>
                <w:rFonts w:ascii="宋体" w:hAnsi="宋体" w:hint="eastAsia"/>
                <w:sz w:val="18"/>
                <w:szCs w:val="18"/>
              </w:rPr>
              <w:t>&lt;</w:t>
            </w:r>
            <w:r w:rsidRPr="002F0D80">
              <w:rPr>
                <w:rFonts w:ascii="宋体" w:hAnsi="宋体" w:cs="宋体" w:hint="eastAsia"/>
                <w:kern w:val="0"/>
                <w:sz w:val="18"/>
                <w:szCs w:val="18"/>
              </w:rPr>
              <w:t>DomainID</w:t>
            </w:r>
            <w:r w:rsidRPr="002F0D80">
              <w:rPr>
                <w:rFonts w:ascii="宋体" w:hAnsi="宋体" w:hint="eastAsia"/>
                <w:sz w:val="18"/>
                <w:szCs w:val="18"/>
              </w:rPr>
              <w:t>&gt;医嘱系统所在域ID&lt;/</w:t>
            </w:r>
            <w:r w:rsidRPr="002F0D80">
              <w:rPr>
                <w:rFonts w:ascii="宋体" w:hAnsi="宋体" w:cs="宋体" w:hint="eastAsia"/>
                <w:kern w:val="0"/>
                <w:sz w:val="18"/>
                <w:szCs w:val="18"/>
              </w:rPr>
              <w:t>DomainID</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&lt;IsEmergency&gt;是否紧急&lt;/IsEmergency&gt;</w:t>
            </w:r>
          </w:p>
          <w:p w:rsidR="00455DE8" w:rsidRPr="002F0D80" w:rsidRDefault="00455DE8" w:rsidP="00F13B93">
            <w:pPr>
              <w:rPr>
                <w:rFonts w:ascii="宋体" w:hAnsi="宋体"/>
                <w:sz w:val="18"/>
                <w:szCs w:val="18"/>
              </w:rPr>
            </w:pPr>
            <w:r w:rsidRPr="002F0D80">
              <w:rPr>
                <w:rFonts w:ascii="宋体" w:hAnsi="宋体" w:hint="eastAsia"/>
                <w:sz w:val="18"/>
                <w:szCs w:val="18"/>
              </w:rPr>
              <w:tab/>
              <w:t>&lt;TransportationCodeSystem&gt;输送方式编码系统，&lt;/TransportationCodeSystem&gt;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&lt;TransportationName&gt;输送方式名称&lt;/TransportationName&gt;</w:t>
            </w:r>
          </w:p>
          <w:p w:rsidR="00455DE8" w:rsidRPr="002F0D80" w:rsidRDefault="00455DE8" w:rsidP="00F13B93">
            <w:pPr>
              <w:rPr>
                <w:rFonts w:ascii="宋体" w:hAnsi="宋体"/>
                <w:sz w:val="18"/>
                <w:szCs w:val="18"/>
              </w:rPr>
            </w:pPr>
            <w:r w:rsidRPr="002F0D80">
              <w:rPr>
                <w:rFonts w:ascii="宋体" w:hAnsi="宋体" w:hint="eastAsia"/>
                <w:sz w:val="18"/>
                <w:szCs w:val="18"/>
              </w:rPr>
              <w:tab/>
              <w:t>&lt;TransportationCode&gt;输送方式编码&lt;/TransportationCode&gt;</w:t>
            </w:r>
          </w:p>
          <w:p w:rsidR="00455DE8" w:rsidRPr="002F0D80" w:rsidRDefault="00455DE8" w:rsidP="00F13B93">
            <w:pPr>
              <w:rPr>
                <w:rFonts w:ascii="宋体" w:hAnsi="宋体"/>
                <w:sz w:val="18"/>
                <w:szCs w:val="18"/>
              </w:rPr>
            </w:pPr>
            <w:r w:rsidRPr="002F0D80">
              <w:rPr>
                <w:rFonts w:ascii="宋体" w:hAnsi="宋体" w:hint="eastAsia"/>
                <w:sz w:val="18"/>
                <w:szCs w:val="18"/>
              </w:rPr>
              <w:tab/>
              <w:t>&lt;Title&gt;申请单标题&lt;/Title&gt;</w:t>
            </w:r>
          </w:p>
          <w:p w:rsidR="00455DE8" w:rsidRPr="002F0D80" w:rsidRDefault="00455DE8" w:rsidP="00F13B93">
            <w:pPr>
              <w:rPr>
                <w:rFonts w:ascii="宋体" w:hAnsi="宋体"/>
                <w:sz w:val="18"/>
                <w:szCs w:val="18"/>
              </w:rPr>
            </w:pPr>
            <w:r w:rsidRPr="002F0D80">
              <w:rPr>
                <w:rFonts w:ascii="宋体" w:hAnsi="宋体" w:hint="eastAsia"/>
                <w:sz w:val="18"/>
                <w:szCs w:val="18"/>
              </w:rPr>
              <w:tab/>
              <w:t>&lt;SubTitle&gt;申请单副标题&lt;/SubTitle&gt;</w:t>
            </w:r>
          </w:p>
          <w:p w:rsidR="00455DE8" w:rsidRPr="002F0D80" w:rsidRDefault="00455DE8" w:rsidP="00F13B93">
            <w:pPr>
              <w:rPr>
                <w:rFonts w:ascii="宋体" w:hAnsi="宋体"/>
                <w:sz w:val="18"/>
                <w:szCs w:val="18"/>
              </w:rPr>
            </w:pPr>
            <w:r w:rsidRPr="002F0D80">
              <w:rPr>
                <w:rFonts w:ascii="宋体" w:hAnsi="宋体"/>
                <w:sz w:val="18"/>
                <w:szCs w:val="18"/>
              </w:rPr>
              <w:tab/>
            </w:r>
          </w:p>
          <w:p w:rsidR="00455DE8" w:rsidRPr="002F0D80" w:rsidRDefault="00455DE8" w:rsidP="00F13B93">
            <w:pPr>
              <w:rPr>
                <w:rFonts w:ascii="宋体" w:hAnsi="宋体"/>
                <w:sz w:val="18"/>
                <w:szCs w:val="18"/>
              </w:rPr>
            </w:pPr>
            <w:r w:rsidRPr="002F0D80">
              <w:rPr>
                <w:rFonts w:ascii="宋体" w:hAnsi="宋体"/>
                <w:sz w:val="18"/>
                <w:szCs w:val="18"/>
              </w:rPr>
              <w:tab/>
              <w:t>&lt;RequestList&gt;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&lt;StudypartCode&gt;项目代码或部位代码&lt;/StudypartCode&gt;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&lt;StudyPart&gt;检查部位或收费项目&lt;/StudyPart&gt;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&lt;BodyPartExamined&gt;检查部位&lt;/BodyPartExamined&gt;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&lt;ModalityCode&gt;检查设备编码&lt;/ModalityCode&gt;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&lt;ModalityName&gt;检查设备名称&lt;/ModalityName&gt;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&lt;ModalityCodeSystem&gt;检查设备编码系统&lt;/ModalityCodeSystem&gt;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sz w:val="18"/>
                <w:szCs w:val="18"/>
              </w:rPr>
              <w:tab/>
              <w:t>&lt;/RequestList&gt;</w:t>
            </w:r>
          </w:p>
          <w:p w:rsidR="00455DE8" w:rsidRPr="002F0D80" w:rsidRDefault="00455DE8" w:rsidP="00F13B93">
            <w:pPr>
              <w:rPr>
                <w:rFonts w:ascii="宋体" w:hAnsi="宋体"/>
                <w:sz w:val="18"/>
                <w:szCs w:val="18"/>
              </w:rPr>
            </w:pPr>
            <w:r w:rsidRPr="002F0D80">
              <w:rPr>
                <w:rFonts w:ascii="宋体" w:hAnsi="宋体"/>
                <w:sz w:val="18"/>
                <w:szCs w:val="18"/>
              </w:rPr>
              <w:t>&lt;/RISRequest&gt;</w:t>
            </w:r>
          </w:p>
        </w:tc>
      </w:tr>
    </w:tbl>
    <w:p w:rsidR="00455DE8" w:rsidRPr="002F0D80" w:rsidRDefault="00455DE8" w:rsidP="00455DE8">
      <w:pPr>
        <w:rPr>
          <w:rFonts w:ascii="宋体" w:hAnsi="宋体"/>
        </w:rPr>
      </w:pPr>
      <w:r w:rsidRPr="002F0D80">
        <w:rPr>
          <w:rFonts w:ascii="宋体" w:hAnsi="宋体" w:hint="eastAsia"/>
        </w:rPr>
        <w:t>注：日期时间格式为：yyyy-MM-dd hh:mm:ss</w:t>
      </w:r>
    </w:p>
    <w:p w:rsidR="00455DE8" w:rsidRPr="002F0D80" w:rsidRDefault="00455DE8" w:rsidP="00455DE8"/>
    <w:p w:rsidR="00455DE8" w:rsidRPr="002F0D80" w:rsidRDefault="00455DE8" w:rsidP="00455DE8"/>
    <w:p w:rsidR="00455DE8" w:rsidRPr="002F0D80" w:rsidRDefault="00455DE8" w:rsidP="00455DE8"/>
    <w:p w:rsidR="00455DE8" w:rsidRPr="002F0D80" w:rsidRDefault="00455DE8" w:rsidP="00455DE8">
      <w:pPr>
        <w:pStyle w:val="2"/>
        <w:spacing w:before="0" w:beforeAutospacing="0" w:after="0" w:afterAutospacing="0" w:line="360" w:lineRule="auto"/>
        <w:rPr>
          <w:rFonts w:ascii="宋体" w:hAnsi="宋体"/>
        </w:rPr>
      </w:pPr>
      <w:bookmarkStart w:id="57" w:name="_Toc369870531"/>
      <w:bookmarkStart w:id="58" w:name="_Toc425243311"/>
      <w:r w:rsidRPr="002F0D80">
        <w:rPr>
          <w:rFonts w:ascii="宋体" w:hAnsi="宋体" w:hint="eastAsia"/>
        </w:rPr>
        <w:t>检查报告(已确定)</w:t>
      </w:r>
      <w:bookmarkEnd w:id="57"/>
      <w:r w:rsidR="000B0C2E">
        <w:rPr>
          <w:rFonts w:ascii="宋体" w:hAnsi="宋体" w:hint="eastAsia"/>
        </w:rPr>
        <w:t>表和XML一致</w:t>
      </w:r>
      <w:bookmarkEnd w:id="58"/>
    </w:p>
    <w:p w:rsidR="00455DE8" w:rsidRPr="002F0D80" w:rsidRDefault="00455DE8" w:rsidP="00264A2C">
      <w:pPr>
        <w:pStyle w:val="3"/>
      </w:pPr>
      <w:bookmarkStart w:id="59" w:name="_Toc369870532"/>
      <w:bookmarkStart w:id="60" w:name="_Toc425243312"/>
      <w:r w:rsidRPr="002F0D80">
        <w:rPr>
          <w:rFonts w:hint="eastAsia"/>
        </w:rPr>
        <w:t>表格构说明</w:t>
      </w:r>
      <w:bookmarkEnd w:id="59"/>
      <w:bookmarkEnd w:id="60"/>
    </w:p>
    <w:p w:rsidR="00455DE8" w:rsidRPr="002F0D80" w:rsidRDefault="00455DE8" w:rsidP="00455DE8">
      <w:r w:rsidRPr="002F0D80">
        <w:rPr>
          <w:rFonts w:hint="eastAsia"/>
        </w:rPr>
        <w:t>结构定义：</w:t>
      </w:r>
      <w:r w:rsidRPr="002F0D80">
        <w:rPr>
          <w:rFonts w:ascii="宋体" w:hAnsi="宋体" w:hint="eastAsia"/>
          <w:sz w:val="18"/>
          <w:szCs w:val="18"/>
        </w:rPr>
        <w:t>RISReport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F13B93">
        <w:trPr>
          <w:trHeight w:val="497"/>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215"/>
          <w:jc w:val="center"/>
        </w:trPr>
        <w:tc>
          <w:tcPr>
            <w:tcW w:w="9296" w:type="dxa"/>
            <w:gridSpan w:val="6"/>
            <w:shd w:val="clear" w:color="auto" w:fill="FFFFFF"/>
            <w:vAlign w:val="center"/>
          </w:tcPr>
          <w:p w:rsidR="00455DE8" w:rsidRPr="002F0D80" w:rsidRDefault="00455DE8" w:rsidP="00F13B93">
            <w:pPr>
              <w:adjustRightInd w:val="0"/>
              <w:snapToGrid w:val="0"/>
              <w:rPr>
                <w:rFonts w:ascii="宋体" w:hAnsi="宋体" w:cs="Arial"/>
                <w:b/>
                <w:sz w:val="18"/>
                <w:szCs w:val="18"/>
              </w:rPr>
            </w:pPr>
            <w:r w:rsidRPr="002F0D80">
              <w:rPr>
                <w:rFonts w:ascii="宋体" w:hAnsi="宋体" w:hint="eastAsia"/>
                <w:b/>
                <w:sz w:val="18"/>
                <w:szCs w:val="18"/>
              </w:rPr>
              <w:t>RISReport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ReportII</w:t>
            </w:r>
          </w:p>
        </w:tc>
        <w:tc>
          <w:tcPr>
            <w:tcW w:w="850"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主键</w:t>
            </w: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每份检查结果的唯一标识(检查申请单号)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EncounterII</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就诊记录的标识符</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OrderIIs</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对应的检查申请单标识，对应多条申请单时用逗号分隔</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ExamineNo</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检查编号(检查号，如DX号，MR号)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检查名称（检查项目）</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BodyParts</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VARCHAR2(50)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检查部位，如“头部”、“胸部、腹部”(传空值)</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ReportDesc</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VARCHAR2(3000)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影像学表现、征象（影像所见、报告段落正文）</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ReportConclusion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VARCHAR2(500)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影像学诊断、结论</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ExamineEmployee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检查人姓名（检查技师）</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AuditEmployee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审核人姓名（报告审核医师姓名）</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AuditOn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审核时间（签名时间）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报告时间(文件生成时间)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ReportNo</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报告编号（报告流水号）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RowVersion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最后修改时间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患者姓名</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PatientSexCode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(12)</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患者性别编码</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PatientSexName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患者性别名称</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PatientSexCodeSystem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患者性别编码系统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PatientAge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(32)</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患者年龄</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ClinicalDiagnose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临床诊断</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PatientBirth</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患者出生日期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AuthorPersonId</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报告初写医师RIS登录号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AuthorDomainId</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报告初写医师机构ID</w:t>
            </w:r>
          </w:p>
          <w:p w:rsidR="00455DE8" w:rsidRPr="002F0D80" w:rsidRDefault="00455DE8" w:rsidP="00F13B93">
            <w:pPr>
              <w:widowControl/>
              <w:jc w:val="center"/>
              <w:rPr>
                <w:rFonts w:ascii="宋体" w:hAnsi="宋体"/>
                <w:sz w:val="18"/>
                <w:szCs w:val="18"/>
              </w:rPr>
            </w:pPr>
            <w:r w:rsidRPr="002F0D80">
              <w:rPr>
                <w:rFonts w:ascii="宋体" w:hAnsi="宋体" w:cs="Calibri" w:hint="eastAsia"/>
                <w:sz w:val="18"/>
                <w:szCs w:val="18"/>
              </w:rPr>
              <w: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cs="Calibri" w:hint="eastAsia"/>
                <w:sz w:val="18"/>
                <w:szCs w:val="18"/>
              </w:rPr>
              <w: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AuthorDomainName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报告初写医师机构名称</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“RIS”</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AuthorPersonName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报告初写医师姓名</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AuthenticatorPersonId</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报告审核医师RIS登录号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AuthenticatorDomainId</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报告审核医师机构ID</w:t>
            </w:r>
          </w:p>
          <w:p w:rsidR="00455DE8" w:rsidRPr="002F0D80" w:rsidRDefault="00455DE8" w:rsidP="00F13B93">
            <w:pPr>
              <w:widowControl/>
              <w:jc w:val="center"/>
              <w:rPr>
                <w:rFonts w:ascii="宋体" w:hAnsi="宋体"/>
                <w:sz w:val="18"/>
                <w:szCs w:val="18"/>
              </w:rPr>
            </w:pPr>
            <w:r w:rsidRPr="002F0D80">
              <w:rPr>
                <w:rFonts w:ascii="宋体" w:hAnsi="宋体" w:cs="Calibri" w:hint="eastAsia"/>
                <w:sz w:val="18"/>
                <w:szCs w:val="18"/>
              </w:rPr>
              <w: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cs="Calibri" w:hint="eastAsia"/>
                <w:sz w:val="18"/>
                <w:szCs w:val="18"/>
              </w:rPr>
              <w: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AuthenticatorDomainName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报告审核医师机构名称</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“RIS“</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StudyDepartmen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科室</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StudyRoom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病房号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StudyBedroom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病床号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Title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报告的文档标题</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“数字化放射诊断报告书”</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DiagnosisTitle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诊断标题</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“影像诊断“</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诊断编码</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DiagnosisCodesystem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诊断编码域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DicomStudyTime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影像检查日期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DicomAccessNum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检查号，参见DICOM AccessNumber标准</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DicomModality</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影像设备, 参见DICOM Modality标准</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EffectiveTime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该文档的有效时间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PatientTypeCode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患者类别编码（参见患者类别字典表）</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PatientType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患者类别名称</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PatientTypeCodeSystem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患者类别编码系统</w:t>
            </w:r>
          </w:p>
          <w:p w:rsidR="00455DE8" w:rsidRPr="002F0D80" w:rsidRDefault="00455DE8" w:rsidP="00F13B93">
            <w:pPr>
              <w:widowControl/>
              <w:jc w:val="center"/>
              <w:rPr>
                <w:rFonts w:ascii="宋体" w:hAnsi="宋体"/>
                <w:sz w:val="18"/>
                <w:szCs w:val="18"/>
              </w:rPr>
            </w:pPr>
            <w:r w:rsidRPr="002F0D80">
              <w:rPr>
                <w:rFonts w:ascii="宋体" w:hAnsi="宋体"/>
                <w:sz w:val="18"/>
                <w:szCs w:val="18"/>
              </w:rPr>
              <w:t>“2.16.840.1.113883.4.487.2</w:t>
            </w:r>
            <w:r w:rsidRPr="002F0D80">
              <w:rPr>
                <w:rFonts w:ascii="宋体" w:hAnsi="宋体" w:hint="eastAsia"/>
                <w:sz w:val="18"/>
                <w:szCs w:val="18"/>
              </w:rPr>
              <w:t>.1</w:t>
            </w:r>
            <w:r w:rsidRPr="002F0D80">
              <w:rPr>
                <w:rFonts w:ascii="宋体" w:hAnsi="宋体"/>
                <w:sz w:val="18"/>
                <w:szCs w:val="18"/>
              </w:rPr>
              <w:t>.</w:t>
            </w:r>
            <w:r w:rsidRPr="002F0D80">
              <w:rPr>
                <w:rFonts w:ascii="宋体" w:hAnsi="宋体" w:hint="eastAsia"/>
                <w:sz w:val="18"/>
                <w:szCs w:val="18"/>
              </w:rPr>
              <w:t>1.1.13</w:t>
            </w:r>
            <w:r w:rsidRPr="002F0D80">
              <w:rPr>
                <w:rFonts w:ascii="宋体" w:hAnsi="宋体"/>
                <w:sz w:val="18"/>
                <w:szCs w:val="18"/>
              </w:rPr>
              <w: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PatientRegisterTime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病人登记时间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DiagnosisStatusCode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诊断状态（参考诊断状态字典）</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DiagnosisMethodCode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检查方法</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SectionTitle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报告段落名称</w:t>
            </w:r>
          </w:p>
          <w:p w:rsidR="00455DE8" w:rsidRPr="002F0D80" w:rsidRDefault="00455DE8" w:rsidP="00F13B93">
            <w:pPr>
              <w:widowControl/>
              <w:jc w:val="center"/>
              <w:rPr>
                <w:rFonts w:ascii="宋体" w:hAnsi="宋体"/>
                <w:sz w:val="18"/>
                <w:szCs w:val="18"/>
              </w:rPr>
            </w:pPr>
            <w:r w:rsidRPr="002F0D80">
              <w:rPr>
                <w:rFonts w:ascii="宋体" w:hAnsi="宋体"/>
                <w:sz w:val="18"/>
                <w:szCs w:val="18"/>
              </w:rPr>
              <w:t>“</w:t>
            </w:r>
            <w:r w:rsidRPr="002F0D80">
              <w:rPr>
                <w:rFonts w:ascii="宋体" w:hAnsi="宋体" w:hint="eastAsia"/>
                <w:sz w:val="18"/>
                <w:szCs w:val="18"/>
              </w:rPr>
              <w:t>影像所见</w:t>
            </w:r>
            <w:r w:rsidRPr="002F0D80">
              <w:rPr>
                <w:rFonts w:ascii="宋体" w:hAnsi="宋体"/>
                <w:sz w:val="18"/>
                <w:szCs w:val="18"/>
              </w:rPr>
              <w: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RepeatNumber</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NUMBER</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曝光次数</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MachineRoomName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机房号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DeviceName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设备号</w:t>
            </w:r>
          </w:p>
        </w:tc>
      </w:tr>
      <w:tr w:rsidR="002F0D80" w:rsidRPr="002F0D80" w:rsidTr="00F13B93">
        <w:trPr>
          <w:trHeight w:val="215"/>
          <w:jc w:val="center"/>
        </w:trPr>
        <w:tc>
          <w:tcPr>
            <w:tcW w:w="9296" w:type="dxa"/>
            <w:gridSpan w:val="6"/>
            <w:vAlign w:val="center"/>
          </w:tcPr>
          <w:p w:rsidR="00455DE8" w:rsidRPr="002F0D80" w:rsidRDefault="00455DE8" w:rsidP="00F13B93">
            <w:pPr>
              <w:widowControl/>
              <w:rPr>
                <w:rFonts w:ascii="宋体" w:hAnsi="宋体"/>
                <w:b/>
                <w:sz w:val="18"/>
                <w:szCs w:val="18"/>
              </w:rPr>
            </w:pPr>
            <w:r w:rsidRPr="002F0D80">
              <w:rPr>
                <w:rFonts w:ascii="宋体" w:hAnsi="宋体" w:hint="eastAsia"/>
                <w:b/>
                <w:sz w:val="18"/>
                <w:szCs w:val="18"/>
              </w:rPr>
              <w:t>RISReport.DicomStudyUidList</w:t>
            </w:r>
          </w:p>
        </w:tc>
      </w:tr>
      <w:tr w:rsidR="00455DE8"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DicomStudyUid</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影像检查UID，参见DICOM StudyInstanceUID标准</w:t>
            </w:r>
          </w:p>
        </w:tc>
      </w:tr>
    </w:tbl>
    <w:p w:rsidR="00455DE8" w:rsidRPr="002F0D80" w:rsidRDefault="00455DE8" w:rsidP="00455DE8"/>
    <w:p w:rsidR="00455DE8" w:rsidRPr="002F0D80" w:rsidRDefault="00455DE8" w:rsidP="00264A2C">
      <w:pPr>
        <w:pStyle w:val="3"/>
      </w:pPr>
      <w:bookmarkStart w:id="61" w:name="_Toc369870533"/>
      <w:bookmarkStart w:id="62" w:name="_Toc425243313"/>
      <w:r w:rsidRPr="002F0D80">
        <w:rPr>
          <w:rFonts w:hint="eastAsia"/>
        </w:rPr>
        <w:t>XML结构范例</w:t>
      </w:r>
      <w:bookmarkEnd w:id="61"/>
      <w:bookmarkEnd w:id="6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2F0D80" w:rsidRPr="002F0D80" w:rsidTr="00F13B93">
        <w:tc>
          <w:tcPr>
            <w:tcW w:w="9356" w:type="dxa"/>
          </w:tcPr>
          <w:p w:rsidR="00455DE8" w:rsidRPr="002F0D80" w:rsidRDefault="00455DE8" w:rsidP="00F13B93">
            <w:pPr>
              <w:rPr>
                <w:rFonts w:ascii="宋体" w:hAnsi="宋体"/>
                <w:sz w:val="18"/>
                <w:szCs w:val="18"/>
              </w:rPr>
            </w:pPr>
            <w:r w:rsidRPr="002F0D80">
              <w:rPr>
                <w:rFonts w:ascii="宋体" w:hAnsi="宋体" w:hint="eastAsia"/>
                <w:sz w:val="18"/>
                <w:szCs w:val="18"/>
              </w:rPr>
              <w:t>&lt;RISReport&gt;</w:t>
            </w:r>
          </w:p>
          <w:p w:rsidR="00455DE8" w:rsidRPr="002F0D80" w:rsidRDefault="00455DE8" w:rsidP="00F13B93">
            <w:pPr>
              <w:rPr>
                <w:rFonts w:ascii="宋体" w:hAnsi="宋体"/>
                <w:sz w:val="18"/>
                <w:szCs w:val="18"/>
              </w:rPr>
            </w:pPr>
            <w:r w:rsidRPr="002F0D80">
              <w:rPr>
                <w:rFonts w:ascii="宋体" w:hAnsi="宋体" w:hint="eastAsia"/>
                <w:sz w:val="18"/>
                <w:szCs w:val="18"/>
              </w:rPr>
              <w:tab/>
              <w:t>&lt;ReportII&gt;每份检查结果的唯一标识(检查申请单号)&lt;/ReportII&gt;</w:t>
            </w:r>
          </w:p>
          <w:p w:rsidR="00455DE8" w:rsidRPr="002F0D80" w:rsidRDefault="00455DE8" w:rsidP="00F13B93">
            <w:pPr>
              <w:rPr>
                <w:rFonts w:ascii="宋体" w:hAnsi="宋体"/>
                <w:sz w:val="18"/>
                <w:szCs w:val="18"/>
              </w:rPr>
            </w:pPr>
            <w:r w:rsidRPr="002F0D80">
              <w:rPr>
                <w:rFonts w:ascii="宋体" w:hAnsi="宋体" w:hint="eastAsia"/>
                <w:sz w:val="18"/>
                <w:szCs w:val="18"/>
              </w:rPr>
              <w:tab/>
              <w:t>&lt;EncounterII&gt;就诊记录的标识符&lt;/EncounterII&gt;</w:t>
            </w:r>
          </w:p>
          <w:p w:rsidR="00455DE8" w:rsidRPr="002F0D80" w:rsidRDefault="00455DE8" w:rsidP="00F13B93">
            <w:pPr>
              <w:rPr>
                <w:rFonts w:ascii="宋体" w:hAnsi="宋体"/>
                <w:sz w:val="18"/>
                <w:szCs w:val="18"/>
              </w:rPr>
            </w:pPr>
            <w:r w:rsidRPr="002F0D80">
              <w:rPr>
                <w:rFonts w:ascii="宋体" w:hAnsi="宋体" w:hint="eastAsia"/>
                <w:sz w:val="18"/>
                <w:szCs w:val="18"/>
              </w:rPr>
              <w:tab/>
              <w:t>&lt;OrderIIs&gt;对应的检查申请单标识，对应多条申请单时用逗号分隔&lt;/OrderIIs&gt;</w:t>
            </w:r>
          </w:p>
          <w:p w:rsidR="00455DE8" w:rsidRPr="002F0D80" w:rsidRDefault="00455DE8" w:rsidP="00F13B93">
            <w:pPr>
              <w:rPr>
                <w:rFonts w:ascii="宋体" w:hAnsi="宋体"/>
                <w:sz w:val="18"/>
                <w:szCs w:val="18"/>
              </w:rPr>
            </w:pPr>
            <w:r w:rsidRPr="002F0D80">
              <w:rPr>
                <w:rFonts w:ascii="宋体" w:hAnsi="宋体" w:hint="eastAsia"/>
                <w:sz w:val="18"/>
                <w:szCs w:val="18"/>
              </w:rPr>
              <w:tab/>
              <w:t>&lt;ExamineNo&gt;检查编号&lt;/ExamineNo&gt;</w:t>
            </w:r>
          </w:p>
          <w:p w:rsidR="00455DE8" w:rsidRPr="002F0D80" w:rsidRDefault="00455DE8" w:rsidP="00F13B93">
            <w:pPr>
              <w:rPr>
                <w:rFonts w:ascii="宋体" w:hAnsi="宋体"/>
                <w:sz w:val="18"/>
                <w:szCs w:val="18"/>
              </w:rPr>
            </w:pPr>
            <w:r w:rsidRPr="002F0D80">
              <w:rPr>
                <w:rFonts w:ascii="宋体" w:hAnsi="宋体" w:hint="eastAsia"/>
                <w:sz w:val="18"/>
                <w:szCs w:val="18"/>
              </w:rPr>
              <w:tab/>
              <w:t>&lt;ExamineName&gt;检查名称（检查项目）&lt;/ExamineName&gt;</w:t>
            </w:r>
          </w:p>
          <w:p w:rsidR="00455DE8" w:rsidRPr="002F0D80" w:rsidRDefault="00455DE8" w:rsidP="00F13B93">
            <w:pPr>
              <w:rPr>
                <w:rFonts w:ascii="宋体" w:hAnsi="宋体"/>
                <w:sz w:val="18"/>
                <w:szCs w:val="18"/>
              </w:rPr>
            </w:pPr>
            <w:r w:rsidRPr="002F0D80">
              <w:rPr>
                <w:rFonts w:ascii="宋体" w:hAnsi="宋体" w:hint="eastAsia"/>
                <w:sz w:val="18"/>
                <w:szCs w:val="18"/>
              </w:rPr>
              <w:tab/>
              <w:t>&lt;BodyParts&gt;检查部位&lt;/BodyParts&gt;</w:t>
            </w:r>
          </w:p>
          <w:p w:rsidR="00455DE8" w:rsidRPr="002F0D80" w:rsidRDefault="00455DE8" w:rsidP="00F13B93">
            <w:pPr>
              <w:rPr>
                <w:rFonts w:ascii="宋体" w:hAnsi="宋体"/>
                <w:sz w:val="18"/>
                <w:szCs w:val="18"/>
              </w:rPr>
            </w:pPr>
            <w:r w:rsidRPr="002F0D80">
              <w:rPr>
                <w:rFonts w:ascii="宋体" w:hAnsi="宋体" w:hint="eastAsia"/>
                <w:sz w:val="18"/>
                <w:szCs w:val="18"/>
              </w:rPr>
              <w:tab/>
              <w:t>&lt;ReportDesc&gt;影像学表现、征象（影像所见、报告段落正文）&lt;/ReportDesc&gt;</w:t>
            </w:r>
          </w:p>
          <w:p w:rsidR="00455DE8" w:rsidRPr="002F0D80" w:rsidRDefault="00455DE8" w:rsidP="00F13B93">
            <w:pPr>
              <w:rPr>
                <w:rFonts w:ascii="宋体" w:hAnsi="宋体"/>
                <w:sz w:val="18"/>
                <w:szCs w:val="18"/>
              </w:rPr>
            </w:pPr>
            <w:r w:rsidRPr="002F0D80">
              <w:rPr>
                <w:rFonts w:ascii="宋体" w:hAnsi="宋体" w:hint="eastAsia"/>
                <w:sz w:val="18"/>
                <w:szCs w:val="18"/>
              </w:rPr>
              <w:tab/>
              <w:t>&lt;ReportConclusion&gt;影像学诊断、结论&lt;/ReportConclusion&gt;</w:t>
            </w:r>
          </w:p>
          <w:p w:rsidR="00455DE8" w:rsidRPr="002F0D80" w:rsidRDefault="00455DE8" w:rsidP="00F13B93">
            <w:pPr>
              <w:rPr>
                <w:rFonts w:ascii="宋体" w:hAnsi="宋体"/>
                <w:sz w:val="18"/>
                <w:szCs w:val="18"/>
              </w:rPr>
            </w:pPr>
            <w:r w:rsidRPr="002F0D80">
              <w:rPr>
                <w:rFonts w:ascii="宋体" w:hAnsi="宋体" w:hint="eastAsia"/>
                <w:sz w:val="18"/>
                <w:szCs w:val="18"/>
              </w:rPr>
              <w:tab/>
              <w:t>&lt;ExamineEmployee&gt;检查人姓名（检查技师）&lt;/ExamineEmployee&gt;</w:t>
            </w:r>
          </w:p>
          <w:p w:rsidR="00455DE8" w:rsidRPr="002F0D80" w:rsidRDefault="00455DE8" w:rsidP="00F13B93">
            <w:pPr>
              <w:rPr>
                <w:rFonts w:ascii="宋体" w:hAnsi="宋体"/>
                <w:sz w:val="18"/>
                <w:szCs w:val="18"/>
              </w:rPr>
            </w:pPr>
            <w:r w:rsidRPr="002F0D80">
              <w:rPr>
                <w:rFonts w:ascii="宋体" w:hAnsi="宋体" w:hint="eastAsia"/>
                <w:sz w:val="18"/>
                <w:szCs w:val="18"/>
              </w:rPr>
              <w:tab/>
              <w:t>&lt;ExamineOn&gt;检查时间&lt;/ExamineOn&gt;</w:t>
            </w:r>
          </w:p>
          <w:p w:rsidR="00455DE8" w:rsidRPr="002F0D80" w:rsidRDefault="00455DE8" w:rsidP="00F13B93">
            <w:pPr>
              <w:rPr>
                <w:rFonts w:ascii="宋体" w:hAnsi="宋体"/>
                <w:sz w:val="18"/>
                <w:szCs w:val="18"/>
              </w:rPr>
            </w:pPr>
            <w:r w:rsidRPr="002F0D80">
              <w:rPr>
                <w:rFonts w:ascii="宋体" w:hAnsi="宋体" w:hint="eastAsia"/>
                <w:sz w:val="18"/>
                <w:szCs w:val="18"/>
              </w:rPr>
              <w:tab/>
              <w:t>&lt;AuditEmployee&gt;审核人姓名（报告审核医师姓名）&lt;/AuditEmployee&gt;</w:t>
            </w:r>
          </w:p>
          <w:p w:rsidR="00455DE8" w:rsidRPr="002F0D80" w:rsidRDefault="00455DE8" w:rsidP="00F13B93">
            <w:pPr>
              <w:rPr>
                <w:rFonts w:ascii="宋体" w:hAnsi="宋体"/>
                <w:sz w:val="18"/>
                <w:szCs w:val="18"/>
              </w:rPr>
            </w:pPr>
            <w:r w:rsidRPr="002F0D80">
              <w:rPr>
                <w:rFonts w:ascii="宋体" w:hAnsi="宋体" w:hint="eastAsia"/>
                <w:sz w:val="18"/>
                <w:szCs w:val="18"/>
              </w:rPr>
              <w:tab/>
              <w:t>&lt;AuditOn &gt;审核时间（签名时间）&lt;/AuditOn &gt;</w:t>
            </w:r>
          </w:p>
          <w:p w:rsidR="00455DE8" w:rsidRPr="002F0D80" w:rsidRDefault="00455DE8" w:rsidP="00F13B93">
            <w:pPr>
              <w:rPr>
                <w:rFonts w:ascii="宋体" w:hAnsi="宋体"/>
                <w:sz w:val="18"/>
                <w:szCs w:val="18"/>
              </w:rPr>
            </w:pPr>
            <w:r w:rsidRPr="002F0D80">
              <w:rPr>
                <w:rFonts w:ascii="宋体" w:hAnsi="宋体" w:hint="eastAsia"/>
                <w:sz w:val="18"/>
                <w:szCs w:val="18"/>
              </w:rPr>
              <w:tab/>
              <w:t>&lt;ReportOn&gt;报告时间(文件生成时间)&lt;/ReportOn&gt;</w:t>
            </w:r>
          </w:p>
          <w:p w:rsidR="00455DE8" w:rsidRPr="002F0D80" w:rsidRDefault="00455DE8" w:rsidP="00F13B93">
            <w:pPr>
              <w:rPr>
                <w:rFonts w:ascii="宋体" w:hAnsi="宋体"/>
                <w:sz w:val="18"/>
                <w:szCs w:val="18"/>
              </w:rPr>
            </w:pPr>
            <w:r w:rsidRPr="002F0D80">
              <w:rPr>
                <w:rFonts w:ascii="宋体" w:hAnsi="宋体" w:hint="eastAsia"/>
                <w:sz w:val="18"/>
                <w:szCs w:val="18"/>
              </w:rPr>
              <w:tab/>
              <w:t>&lt;ReportNo&gt;报告编号（报告流水号）&lt;/ReportNo&gt;</w:t>
            </w:r>
          </w:p>
          <w:p w:rsidR="00455DE8" w:rsidRPr="002F0D80" w:rsidRDefault="00455DE8" w:rsidP="00F13B93">
            <w:pPr>
              <w:rPr>
                <w:rFonts w:ascii="宋体" w:hAnsi="宋体"/>
                <w:sz w:val="18"/>
                <w:szCs w:val="18"/>
              </w:rPr>
            </w:pPr>
            <w:r w:rsidRPr="002F0D80">
              <w:rPr>
                <w:rFonts w:ascii="宋体" w:hAnsi="宋体" w:hint="eastAsia"/>
                <w:sz w:val="18"/>
                <w:szCs w:val="18"/>
              </w:rPr>
              <w:tab/>
              <w:t>&lt;RowVersion&gt;最后修改时间&lt;/RowVersion&gt;</w:t>
            </w:r>
          </w:p>
          <w:p w:rsidR="00455DE8" w:rsidRPr="002F0D80" w:rsidRDefault="00455DE8" w:rsidP="00F13B93">
            <w:pPr>
              <w:rPr>
                <w:rFonts w:ascii="宋体" w:hAnsi="宋体"/>
                <w:sz w:val="18"/>
                <w:szCs w:val="18"/>
              </w:rPr>
            </w:pPr>
            <w:r w:rsidRPr="002F0D80">
              <w:rPr>
                <w:rFonts w:ascii="宋体" w:hAnsi="宋体" w:hint="eastAsia"/>
                <w:sz w:val="18"/>
                <w:szCs w:val="18"/>
              </w:rPr>
              <w:tab/>
              <w:t>&lt;PatientName&gt;患者姓名&lt;/PatientName&gt;</w:t>
            </w:r>
          </w:p>
          <w:p w:rsidR="00455DE8" w:rsidRPr="002F0D80" w:rsidRDefault="00455DE8" w:rsidP="00F13B93">
            <w:pPr>
              <w:tabs>
                <w:tab w:val="left" w:pos="420"/>
                <w:tab w:val="left" w:pos="840"/>
                <w:tab w:val="left" w:pos="1260"/>
                <w:tab w:val="left" w:pos="1680"/>
                <w:tab w:val="left" w:pos="2100"/>
                <w:tab w:val="left" w:pos="2520"/>
                <w:tab w:val="left" w:pos="2940"/>
                <w:tab w:val="left" w:pos="3360"/>
                <w:tab w:val="left" w:pos="3780"/>
                <w:tab w:val="left" w:pos="4200"/>
                <w:tab w:val="left" w:pos="5160"/>
              </w:tabs>
              <w:rPr>
                <w:rFonts w:ascii="宋体" w:hAnsi="宋体"/>
                <w:sz w:val="18"/>
                <w:szCs w:val="18"/>
              </w:rPr>
            </w:pPr>
            <w:r w:rsidRPr="002F0D80">
              <w:rPr>
                <w:rFonts w:ascii="宋体" w:hAnsi="宋体" w:hint="eastAsia"/>
                <w:sz w:val="18"/>
                <w:szCs w:val="18"/>
              </w:rPr>
              <w:tab/>
              <w:t>&lt;PatientSexCode&gt;患者性别编码&lt;/PatientSexCode&gt;</w:t>
            </w:r>
            <w:r w:rsidRPr="002F0D80">
              <w:rPr>
                <w:rFonts w:ascii="宋体" w:hAnsi="宋体"/>
                <w:sz w:val="18"/>
                <w:szCs w:val="18"/>
              </w:rPr>
              <w:tab/>
            </w:r>
            <w:r w:rsidRPr="002F0D80">
              <w:rPr>
                <w:rFonts w:ascii="宋体" w:hAnsi="宋体"/>
                <w:sz w:val="18"/>
                <w:szCs w:val="18"/>
              </w:rPr>
              <w:tab/>
            </w:r>
          </w:p>
          <w:p w:rsidR="00455DE8" w:rsidRPr="002F0D80" w:rsidRDefault="00455DE8" w:rsidP="00F13B93">
            <w:pPr>
              <w:rPr>
                <w:rFonts w:ascii="宋体" w:hAnsi="宋体"/>
                <w:sz w:val="18"/>
                <w:szCs w:val="18"/>
              </w:rPr>
            </w:pPr>
            <w:r w:rsidRPr="002F0D80">
              <w:rPr>
                <w:rFonts w:ascii="宋体" w:hAnsi="宋体" w:hint="eastAsia"/>
                <w:sz w:val="18"/>
                <w:szCs w:val="18"/>
              </w:rPr>
              <w:tab/>
              <w:t>&lt;PatientSexName&gt;患者性别名称&lt;/PatientSexName&gt;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&lt;PatientSexCodeSystem&gt;患者性别编码系统&lt;/PatientSexCodeSystem&gt;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&lt;PatientAge&gt;患者年龄&lt;/PatientAge&gt;</w:t>
            </w:r>
          </w:p>
          <w:p w:rsidR="00455DE8" w:rsidRPr="002F0D80" w:rsidRDefault="00455DE8" w:rsidP="00F13B93">
            <w:pPr>
              <w:rPr>
                <w:rFonts w:ascii="宋体" w:hAnsi="宋体"/>
                <w:sz w:val="18"/>
                <w:szCs w:val="18"/>
              </w:rPr>
            </w:pPr>
            <w:r w:rsidRPr="002F0D80">
              <w:rPr>
                <w:rFonts w:ascii="宋体" w:hAnsi="宋体" w:hint="eastAsia"/>
                <w:sz w:val="18"/>
                <w:szCs w:val="18"/>
              </w:rPr>
              <w:t>&lt;ClinicalDiagnose&gt;临床诊断&lt;/ClinicalDiagnose&gt;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&lt;PatientBirth&gt;患者出生日期&lt;/PatientBirth&gt;</w:t>
            </w:r>
          </w:p>
          <w:p w:rsidR="00455DE8" w:rsidRPr="002F0D80" w:rsidRDefault="00455DE8" w:rsidP="00F13B93">
            <w:pPr>
              <w:rPr>
                <w:rFonts w:ascii="宋体" w:hAnsi="宋体"/>
                <w:sz w:val="18"/>
                <w:szCs w:val="18"/>
              </w:rPr>
            </w:pPr>
            <w:r w:rsidRPr="002F0D80">
              <w:rPr>
                <w:rFonts w:ascii="宋体" w:hAnsi="宋体" w:hint="eastAsia"/>
                <w:sz w:val="18"/>
                <w:szCs w:val="18"/>
              </w:rPr>
              <w:tab/>
              <w:t>&lt;AuthorPersonId&gt;报告初写医师RIS登录号&lt;/AuthorPersonId&gt;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&lt;AuthorDomainId&gt;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hint="eastAsia"/>
                <w:sz w:val="18"/>
                <w:szCs w:val="18"/>
              </w:rPr>
              <w:t>&lt;/AuthorDomainId&gt;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&lt;AuthorDomainName&gt;RIS&lt;/AuthorDomainName&gt;</w:t>
            </w:r>
          </w:p>
          <w:p w:rsidR="00455DE8" w:rsidRPr="002F0D80" w:rsidRDefault="00455DE8" w:rsidP="00F13B93">
            <w:pPr>
              <w:rPr>
                <w:rFonts w:ascii="宋体" w:hAnsi="宋体"/>
                <w:sz w:val="18"/>
                <w:szCs w:val="18"/>
              </w:rPr>
            </w:pPr>
            <w:r w:rsidRPr="002F0D80">
              <w:rPr>
                <w:rFonts w:ascii="宋体" w:hAnsi="宋体" w:hint="eastAsia"/>
                <w:sz w:val="18"/>
                <w:szCs w:val="18"/>
              </w:rPr>
              <w:tab/>
              <w:t>&lt;AuthorPersonName&gt;报告初写医师姓名&lt;/AuthorPersonName&gt;</w:t>
            </w:r>
          </w:p>
          <w:p w:rsidR="00455DE8" w:rsidRPr="002F0D80" w:rsidRDefault="00455DE8" w:rsidP="00F13B93">
            <w:pPr>
              <w:rPr>
                <w:rFonts w:ascii="宋体" w:hAnsi="宋体"/>
                <w:sz w:val="18"/>
                <w:szCs w:val="18"/>
              </w:rPr>
            </w:pPr>
            <w:r w:rsidRPr="002F0D80">
              <w:rPr>
                <w:rFonts w:ascii="宋体" w:hAnsi="宋体" w:hint="eastAsia"/>
                <w:sz w:val="18"/>
                <w:szCs w:val="18"/>
              </w:rPr>
              <w:tab/>
              <w:t>&lt;AuthenticatorPersonId&gt;报告审核医师RIS登录号&lt;/AuthenticatorPersonId&gt;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&lt;AuthenticatorDomainId&gt;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hint="eastAsia"/>
                <w:sz w:val="18"/>
                <w:szCs w:val="18"/>
              </w:rPr>
              <w:t>&lt;/AuthenticatorDomainId&gt;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&lt;AuthenticatorDomainName&gt;RIS&lt;/AuthenticatorDomainName&gt;</w:t>
            </w:r>
          </w:p>
          <w:p w:rsidR="00455DE8" w:rsidRPr="002F0D80" w:rsidRDefault="00455DE8" w:rsidP="00F13B93">
            <w:pPr>
              <w:rPr>
                <w:rFonts w:ascii="宋体" w:hAnsi="宋体"/>
                <w:sz w:val="18"/>
                <w:szCs w:val="18"/>
              </w:rPr>
            </w:pPr>
            <w:r w:rsidRPr="002F0D80">
              <w:rPr>
                <w:rFonts w:ascii="宋体" w:hAnsi="宋体" w:hint="eastAsia"/>
                <w:sz w:val="18"/>
                <w:szCs w:val="18"/>
              </w:rPr>
              <w:tab/>
              <w:t>&lt;StudyDepartmen&gt;科室&lt;/StudyDepartmen&gt;</w:t>
            </w:r>
          </w:p>
          <w:p w:rsidR="00455DE8" w:rsidRPr="002F0D80" w:rsidRDefault="00455DE8" w:rsidP="00F13B93">
            <w:pPr>
              <w:rPr>
                <w:rFonts w:ascii="宋体" w:hAnsi="宋体"/>
                <w:sz w:val="18"/>
                <w:szCs w:val="18"/>
              </w:rPr>
            </w:pPr>
            <w:r w:rsidRPr="002F0D80">
              <w:rPr>
                <w:rFonts w:ascii="宋体" w:hAnsi="宋体" w:hint="eastAsia"/>
                <w:sz w:val="18"/>
                <w:szCs w:val="18"/>
              </w:rPr>
              <w:tab/>
              <w:t>&lt;StudyRoom&gt;病房号&lt;/StudyRoom&gt;</w:t>
            </w:r>
          </w:p>
          <w:p w:rsidR="00455DE8" w:rsidRPr="002F0D80" w:rsidRDefault="00455DE8" w:rsidP="00F13B93">
            <w:pPr>
              <w:rPr>
                <w:rFonts w:ascii="宋体" w:hAnsi="宋体"/>
                <w:sz w:val="18"/>
                <w:szCs w:val="18"/>
              </w:rPr>
            </w:pPr>
            <w:r w:rsidRPr="002F0D80">
              <w:rPr>
                <w:rFonts w:ascii="宋体" w:hAnsi="宋体" w:hint="eastAsia"/>
                <w:sz w:val="18"/>
                <w:szCs w:val="18"/>
              </w:rPr>
              <w:tab/>
              <w:t>&lt;StudyBedroom&gt;病床号&lt;/StudyBedroom&gt;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&lt;Title&gt;数字化放射诊断报告书&lt;/Title&gt;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&lt;DiagnosisTitle&gt;影像诊断&lt;/DiagnosisTitle&gt;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&lt;DiagnosisCode&gt;诊断编码&lt;/DiagnosisCode&gt;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&lt;DiagnosisCodesystem&gt;诊断编码域&lt;/DiagnosisCodesystem&gt;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&lt;DicomStudyTime&gt;影像检查日期&lt;/DicomStudyTime&gt;</w:t>
            </w:r>
          </w:p>
          <w:p w:rsidR="00455DE8" w:rsidRPr="002F0D80" w:rsidRDefault="00455DE8" w:rsidP="00F13B93">
            <w:pPr>
              <w:rPr>
                <w:rFonts w:ascii="宋体" w:hAnsi="宋体"/>
                <w:sz w:val="18"/>
                <w:szCs w:val="18"/>
              </w:rPr>
            </w:pPr>
            <w:r w:rsidRPr="002F0D80">
              <w:rPr>
                <w:rFonts w:ascii="宋体" w:hAnsi="宋体" w:hint="eastAsia"/>
                <w:sz w:val="18"/>
                <w:szCs w:val="18"/>
              </w:rPr>
              <w:tab/>
              <w:t>&lt;DicomAccessNum&gt;检查号，参见DICOM AccessNumber标准&lt;/DicomAccessNum&gt;</w:t>
            </w:r>
          </w:p>
          <w:p w:rsidR="00455DE8" w:rsidRPr="002F0D80" w:rsidRDefault="00455DE8" w:rsidP="00F13B93">
            <w:pPr>
              <w:rPr>
                <w:rFonts w:ascii="宋体" w:hAnsi="宋体"/>
                <w:sz w:val="18"/>
                <w:szCs w:val="18"/>
              </w:rPr>
            </w:pPr>
            <w:r w:rsidRPr="002F0D80">
              <w:rPr>
                <w:rFonts w:ascii="宋体" w:hAnsi="宋体" w:hint="eastAsia"/>
                <w:sz w:val="18"/>
                <w:szCs w:val="18"/>
              </w:rPr>
              <w:tab/>
              <w:t>&lt;DicomModality&gt;影像设备, 参见DICOM Modality标准&lt;/DicomModality&gt;</w:t>
            </w:r>
          </w:p>
          <w:p w:rsidR="00455DE8" w:rsidRPr="002F0D80" w:rsidRDefault="00455DE8" w:rsidP="00F13B93">
            <w:pPr>
              <w:rPr>
                <w:rFonts w:ascii="宋体" w:hAnsi="宋体"/>
                <w:sz w:val="18"/>
                <w:szCs w:val="18"/>
              </w:rPr>
            </w:pPr>
            <w:r w:rsidRPr="002F0D80">
              <w:rPr>
                <w:rFonts w:ascii="宋体" w:hAnsi="宋体" w:hint="eastAsia"/>
                <w:sz w:val="18"/>
                <w:szCs w:val="18"/>
              </w:rPr>
              <w:tab/>
              <w:t>&lt;EffectiveTime&gt;该文档的有效时间&lt;/EffectiveTime&gt;</w:t>
            </w:r>
          </w:p>
          <w:p w:rsidR="00455DE8" w:rsidRPr="002F0D80" w:rsidRDefault="00455DE8" w:rsidP="00F13B93">
            <w:pPr>
              <w:rPr>
                <w:rFonts w:ascii="宋体" w:hAnsi="宋体"/>
                <w:sz w:val="18"/>
                <w:szCs w:val="18"/>
              </w:rPr>
            </w:pPr>
            <w:r w:rsidRPr="002F0D80">
              <w:rPr>
                <w:rFonts w:ascii="宋体" w:hAnsi="宋体" w:hint="eastAsia"/>
                <w:sz w:val="18"/>
                <w:szCs w:val="18"/>
              </w:rPr>
              <w:t>&lt;PatientTypeCode&gt;患者类别编码（参见患者类别字典表）&lt;/PatientTypeCode&gt;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&lt;PatientType&gt;患者类别名称&lt;/PatientType&gt;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&lt;PatientTypeCodeSystem&gt;2.16.840.1.113883.4.487.2.1.1.1.13&lt;/PatientTypeCodeSystem&gt;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&lt;PatientRegisterTime&gt;病人登记时间&lt;/PatientRegisterTime&gt;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&lt;DiagnosisStatusCode&gt;诊断状态（参考诊断状态字典）&lt;/DiagnosisStatusCode&gt;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&lt;DiagnosisMethodCode&gt;检查方法&lt;/DiagnosisMethodCode&gt;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&lt;SectionTitle&gt;影像所见&lt;/SectionTitle&gt;</w:t>
            </w:r>
          </w:p>
          <w:p w:rsidR="00455DE8" w:rsidRPr="002F0D80" w:rsidRDefault="00455DE8" w:rsidP="00F13B93">
            <w:pPr>
              <w:rPr>
                <w:rFonts w:ascii="宋体" w:hAnsi="宋体"/>
                <w:sz w:val="18"/>
                <w:szCs w:val="18"/>
              </w:rPr>
            </w:pPr>
            <w:r w:rsidRPr="002F0D80">
              <w:rPr>
                <w:rFonts w:ascii="宋体" w:hAnsi="宋体" w:hint="eastAsia"/>
                <w:sz w:val="18"/>
                <w:szCs w:val="18"/>
              </w:rPr>
              <w:tab/>
              <w:t>&lt;</w:t>
            </w:r>
            <w:r w:rsidRPr="002F0D80">
              <w:rPr>
                <w:rFonts w:ascii="宋体" w:hAnsi="宋体"/>
                <w:sz w:val="18"/>
                <w:szCs w:val="18"/>
              </w:rPr>
              <w:t>RepeatNumber</w:t>
            </w:r>
            <w:r w:rsidRPr="002F0D80">
              <w:rPr>
                <w:rFonts w:ascii="宋体" w:hAnsi="宋体" w:hint="eastAsia"/>
                <w:sz w:val="18"/>
                <w:szCs w:val="18"/>
              </w:rPr>
              <w:t>&gt;曝光次数&lt;/</w:t>
            </w:r>
            <w:r w:rsidRPr="002F0D80">
              <w:rPr>
                <w:rFonts w:ascii="宋体" w:hAnsi="宋体"/>
                <w:sz w:val="18"/>
                <w:szCs w:val="18"/>
              </w:rPr>
              <w:t>RepeatNumber</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w:t>
            </w:r>
            <w:r w:rsidRPr="002F0D80">
              <w:rPr>
                <w:rFonts w:ascii="宋体" w:hAnsi="宋体"/>
                <w:sz w:val="18"/>
                <w:szCs w:val="18"/>
              </w:rPr>
              <w:t>MachineRoomName</w:t>
            </w:r>
            <w:r w:rsidRPr="002F0D80">
              <w:rPr>
                <w:rFonts w:ascii="宋体" w:hAnsi="宋体" w:hint="eastAsia"/>
                <w:sz w:val="18"/>
                <w:szCs w:val="18"/>
              </w:rPr>
              <w:t>&gt;机房号&lt;/</w:t>
            </w:r>
            <w:r w:rsidRPr="002F0D80">
              <w:rPr>
                <w:rFonts w:ascii="宋体" w:hAnsi="宋体"/>
                <w:sz w:val="18"/>
                <w:szCs w:val="18"/>
              </w:rPr>
              <w:t>MachineRoomName</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w:t>
            </w:r>
            <w:r w:rsidRPr="002F0D80">
              <w:rPr>
                <w:rFonts w:ascii="宋体" w:hAnsi="宋体"/>
                <w:sz w:val="18"/>
                <w:szCs w:val="18"/>
              </w:rPr>
              <w:t>DeviceName</w:t>
            </w:r>
            <w:r w:rsidRPr="002F0D80">
              <w:rPr>
                <w:rFonts w:ascii="宋体" w:hAnsi="宋体" w:hint="eastAsia"/>
                <w:sz w:val="18"/>
                <w:szCs w:val="18"/>
              </w:rPr>
              <w:t>&gt;设备号&lt;/</w:t>
            </w:r>
            <w:r w:rsidRPr="002F0D80">
              <w:rPr>
                <w:rFonts w:ascii="宋体" w:hAnsi="宋体"/>
                <w:sz w:val="18"/>
                <w:szCs w:val="18"/>
              </w:rPr>
              <w:t>DeviceName</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&lt;DicomStudyUidList&gt;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&lt;DicomStudyUid&gt;影像检查UID，参见DICOM StudyInstanceUID标准&lt;/DicomStudyUid&gt;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&lt;DicomStudyUid&gt;影像检查UID，参见DICOM StudyInstanceUID标准&lt;/DicomStudyUid&gt;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&lt;DicomStudyUid&gt;......&lt;/DicomStudyUid&gt;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ab/>
              <w:t>&lt;/DicomStudyUidList&gt;</w:t>
            </w:r>
          </w:p>
          <w:p w:rsidR="00455DE8" w:rsidRPr="002F0D80" w:rsidRDefault="00455DE8" w:rsidP="00F13B93">
            <w:pPr>
              <w:rPr>
                <w:rFonts w:ascii="宋体" w:hAnsi="宋体"/>
                <w:sz w:val="18"/>
                <w:szCs w:val="18"/>
              </w:rPr>
            </w:pPr>
            <w:r w:rsidRPr="002F0D80">
              <w:rPr>
                <w:rFonts w:ascii="宋体" w:hAnsi="宋体" w:hint="eastAsia"/>
                <w:sz w:val="18"/>
                <w:szCs w:val="18"/>
              </w:rPr>
              <w:t>&lt;/RISReport&gt;</w:t>
            </w:r>
          </w:p>
        </w:tc>
      </w:tr>
    </w:tbl>
    <w:p w:rsidR="00455DE8" w:rsidRPr="002F0D80" w:rsidRDefault="00455DE8" w:rsidP="00455DE8">
      <w:pPr>
        <w:rPr>
          <w:rFonts w:ascii="宋体" w:hAnsi="宋体"/>
        </w:rPr>
      </w:pPr>
      <w:r w:rsidRPr="002F0D80">
        <w:rPr>
          <w:rFonts w:ascii="宋体" w:hAnsi="宋体" w:hint="eastAsia"/>
        </w:rPr>
        <w:t>注：日期时间格式为：yyyy-MM-dd hh:mm:ss</w:t>
      </w:r>
    </w:p>
    <w:p w:rsidR="00455DE8" w:rsidRPr="002F0D80" w:rsidRDefault="00455DE8" w:rsidP="00455DE8"/>
    <w:p w:rsidR="00455DE8" w:rsidRPr="002F0D80" w:rsidRDefault="00455DE8" w:rsidP="00455DE8">
      <w:pPr>
        <w:pStyle w:val="2"/>
        <w:spacing w:before="0" w:beforeAutospacing="0" w:after="0" w:afterAutospacing="0" w:line="360" w:lineRule="auto"/>
        <w:rPr>
          <w:rFonts w:ascii="宋体" w:hAnsi="宋体"/>
        </w:rPr>
      </w:pPr>
      <w:bookmarkStart w:id="63" w:name="_Toc369870534"/>
      <w:bookmarkStart w:id="64" w:name="_Toc425243314"/>
      <w:r w:rsidRPr="002F0D80">
        <w:rPr>
          <w:rFonts w:ascii="宋体" w:hAnsi="宋体" w:hint="eastAsia"/>
        </w:rPr>
        <w:t>内镜申请(待确定)</w:t>
      </w:r>
      <w:bookmarkEnd w:id="63"/>
      <w:r w:rsidR="00B352C8">
        <w:rPr>
          <w:rFonts w:ascii="宋体" w:hAnsi="宋体" w:hint="eastAsia"/>
        </w:rPr>
        <w:t>表和XML一致</w:t>
      </w:r>
      <w:bookmarkEnd w:id="64"/>
    </w:p>
    <w:p w:rsidR="00455DE8" w:rsidRPr="002F0D80" w:rsidRDefault="00455DE8" w:rsidP="00264A2C">
      <w:pPr>
        <w:pStyle w:val="3"/>
      </w:pPr>
      <w:bookmarkStart w:id="65" w:name="_Toc369870535"/>
      <w:bookmarkStart w:id="66" w:name="_Toc425243315"/>
      <w:r w:rsidRPr="002F0D80">
        <w:rPr>
          <w:rFonts w:hint="eastAsia"/>
        </w:rPr>
        <w:t>表格构说明</w:t>
      </w:r>
      <w:bookmarkEnd w:id="65"/>
      <w:bookmarkEnd w:id="66"/>
    </w:p>
    <w:p w:rsidR="00455DE8" w:rsidRPr="002F0D80" w:rsidRDefault="00455DE8" w:rsidP="00455DE8">
      <w:r w:rsidRPr="002F0D80">
        <w:rPr>
          <w:rFonts w:hint="eastAsia"/>
        </w:rPr>
        <w:t>结构定义：</w:t>
      </w:r>
      <w:r w:rsidRPr="002F0D80">
        <w:rPr>
          <w:rFonts w:hint="eastAsia"/>
          <w:sz w:val="18"/>
          <w:szCs w:val="18"/>
        </w:rPr>
        <w:t>EISRequest</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F13B93">
        <w:trPr>
          <w:trHeight w:val="497"/>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213"/>
          <w:jc w:val="center"/>
        </w:trPr>
        <w:tc>
          <w:tcPr>
            <w:tcW w:w="9296" w:type="dxa"/>
            <w:gridSpan w:val="6"/>
            <w:vAlign w:val="center"/>
          </w:tcPr>
          <w:p w:rsidR="00455DE8" w:rsidRPr="002F0D80" w:rsidRDefault="00455DE8" w:rsidP="00F13B93">
            <w:pPr>
              <w:widowControl/>
              <w:rPr>
                <w:rFonts w:ascii="宋体" w:hAnsi="宋体"/>
                <w:b/>
                <w:sz w:val="18"/>
                <w:szCs w:val="18"/>
              </w:rPr>
            </w:pPr>
            <w:r w:rsidRPr="002F0D80">
              <w:rPr>
                <w:rFonts w:hint="eastAsia"/>
                <w:b/>
                <w:sz w:val="18"/>
                <w:szCs w:val="18"/>
              </w:rPr>
              <w:t>EISRequest</w:t>
            </w:r>
          </w:p>
        </w:tc>
      </w:tr>
      <w:tr w:rsidR="002F0D80" w:rsidRPr="002F0D80" w:rsidTr="00F13B93">
        <w:trPr>
          <w:trHeight w:val="213"/>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RequestID</w:t>
            </w:r>
          </w:p>
        </w:tc>
        <w:tc>
          <w:tcPr>
            <w:tcW w:w="850"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主键</w:t>
            </w: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检查申请单号</w:t>
            </w:r>
          </w:p>
        </w:tc>
      </w:tr>
      <w:tr w:rsidR="002F0D80" w:rsidRPr="002F0D80" w:rsidTr="00F13B93">
        <w:trPr>
          <w:trHeight w:val="213"/>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EncounterII</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住院或门诊流水号</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HospitalizeNo</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住院号或门诊号或体检号</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Name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VARCHAR2(50)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姓名</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 xml:space="preserve">Sex </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性别 可以是(F/M；1为男，2为女； 男/女等情况)</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SexName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性别名称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SexSystem</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性别编码系统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BirthDay</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 xml:space="preserve">出生年月日 </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BloodType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血型</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BloodTypeName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血型名称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BloodTypeSystem</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血型编码系统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Nation</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民族</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NationName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民族名称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NationSystem</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民族编码系统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Country</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国家代码</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CountryName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国家名称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CountrySystem</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国家系统编码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Native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VARCHAR2(50)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籍贯</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InsuranceID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VARCHAR2(40)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身份证号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Address</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VARCHAR2(50)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家庭地址</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Postcode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邮政编码</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Telno</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联系电话</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PatientHeight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身高</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PatientWeight</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体重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Occupation</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职业代码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OccupationName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VARCHAR2(128)</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职业名称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OccupationSystem</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职业编码系统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RoomNo</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病房号/病区</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Bedno</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病床号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DepCode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tcPr>
          <w:p w:rsidR="00455DE8" w:rsidRPr="002F0D80" w:rsidRDefault="00455DE8" w:rsidP="00F13B93">
            <w:pPr>
              <w:jc w:val="left"/>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申请科室代码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StudyDept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申请科室名称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Requestcode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申请医生代码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RequestPhysician</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申请医生名称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StudyDate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检查单申请日期或收费日期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Fee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money</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检查费用</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OperateResult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手术检查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AuxResult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辅助检查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PathologicResult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病理检查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FamilyDiag</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家族病史</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BeforeDiag</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病历摘要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ClinicReport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临床诊断</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OutResult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会诊目的</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FeeStatus</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费用状态，要求HIS系统提供费用不同状态的中文名称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StudyComment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text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 xml:space="preserve">检查信息备注内容！ </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StudyMethod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检查方法</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HISType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1为门诊，2为住院，3为体检，4为贵宾中心</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HISJPGFile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Image类型cl</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提供HIS产生的电子申请单图象</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StudyAge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Varchar（10）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年龄</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IsValid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是否有效，0无效，1有效</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LastReportNo</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cs="Calibri"/>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上次检查放射号（由用户录入） 会诊使用</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LastExamTime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上次检查时间</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LastExamResult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上次检查结果</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OtherExamResult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其他影像检查所见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ApplyTime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DateTime</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申请时间</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ExecOganizataionId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执行科室</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NeedFilm</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是否出胶片</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PatientFeeType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病人费别</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SendingOrganization</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送检单位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DoctorPhone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医生联系电话</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InnerForeignMatter</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体内有无金属、异物</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cs="Calibri"/>
                <w:kern w:val="0"/>
                <w:sz w:val="18"/>
                <w:szCs w:val="18"/>
              </w:rPr>
              <w:t>ForeignMatter</w:t>
            </w:r>
            <w:r w:rsidRPr="002F0D80">
              <w:rPr>
                <w:rFonts w:ascii="宋体" w:hAnsi="宋体" w:cs="Calibri" w:hint="eastAsia"/>
                <w:kern w:val="0"/>
                <w:sz w:val="18"/>
                <w:szCs w:val="18"/>
              </w:rPr>
              <w:t>Positation</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异物部位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IsRenalInadequacy</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tcPr>
          <w:p w:rsidR="00455DE8" w:rsidRPr="002F0D80" w:rsidRDefault="00455DE8" w:rsidP="00F13B93">
            <w:pPr>
              <w:rPr>
                <w:rFonts w:ascii="宋体" w:hAnsi="宋体"/>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是否肾功能不全</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IodineAllergyTest</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tcPr>
          <w:p w:rsidR="00455DE8" w:rsidRPr="002F0D80" w:rsidRDefault="00455DE8" w:rsidP="00F13B93">
            <w:pPr>
              <w:rPr>
                <w:rFonts w:ascii="宋体" w:hAnsi="宋体"/>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是否已做碘过敏试验</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IodineAllergy</w:t>
            </w:r>
            <w:r w:rsidRPr="002F0D80">
              <w:rPr>
                <w:rFonts w:ascii="宋体" w:hAnsi="宋体" w:cs="Calibri" w:hint="eastAsia"/>
                <w:kern w:val="0"/>
                <w:sz w:val="18"/>
                <w:szCs w:val="18"/>
              </w:rPr>
              <w:t>Result</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Varchar2(255)</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碘过敏实验反应</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HeartRate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心率</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IsArrhythmia</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是否心率不齐</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DosageOfBetaloc</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sz w:val="18"/>
                <w:szCs w:val="18"/>
              </w:rPr>
            </w:pPr>
            <w:r w:rsidRPr="002F0D80">
              <w:rPr>
                <w:rFonts w:ascii="宋体" w:hAnsi="宋体" w:cs="Calibri" w:hint="eastAsia"/>
                <w:kern w:val="0"/>
                <w:sz w:val="18"/>
                <w:szCs w:val="18"/>
              </w:rPr>
              <w:t>Varchar(30)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倍他乐克用量</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IsColoclysis</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是否灌肠</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w:t>
            </w:r>
            <w:r w:rsidRPr="002F0D80">
              <w:rPr>
                <w:rFonts w:ascii="宋体" w:hAnsi="宋体" w:cs="Calibri" w:hint="eastAsia"/>
                <w:kern w:val="0"/>
                <w:sz w:val="18"/>
                <w:szCs w:val="18"/>
              </w:rPr>
              <w:t>sVaginalPipe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是否阴道插管</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IsEnhanced</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是否增强</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ParentMedicalTechOrderII</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医嘱号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宋体" w:hint="eastAsia"/>
                <w:kern w:val="0"/>
                <w:sz w:val="18"/>
                <w:szCs w:val="18"/>
              </w:rPr>
              <w:t>DomainID</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r w:rsidRPr="002F0D80">
              <w:rPr>
                <w:rFonts w:ascii="宋体" w:hAnsi="宋体" w:cs="Calibri"/>
                <w:kern w:val="0"/>
                <w:sz w:val="18"/>
                <w:szCs w:val="18"/>
              </w:rPr>
              <w:t>)</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医嘱系统所在域ID</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IsEmergency</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是否紧急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TransportationCodeSystem</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Varchar2(50)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输送方式编码系统，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TransportationName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Varchar2(30)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输送方式名称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TransportationCode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Varchar2(10)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输送方式编码</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0-</w:t>
            </w:r>
            <w:r w:rsidRPr="002F0D80">
              <w:rPr>
                <w:rFonts w:ascii="宋体" w:hAnsi="宋体" w:cs="Calibri" w:hint="eastAsia"/>
                <w:kern w:val="0"/>
                <w:sz w:val="18"/>
                <w:szCs w:val="18"/>
              </w:rPr>
              <w:t>步行</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1-</w:t>
            </w:r>
            <w:r w:rsidRPr="002F0D80">
              <w:rPr>
                <w:rFonts w:ascii="宋体" w:hAnsi="宋体" w:cs="Calibri" w:hint="eastAsia"/>
                <w:kern w:val="0"/>
                <w:sz w:val="18"/>
                <w:szCs w:val="18"/>
              </w:rPr>
              <w:t>轮椅</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2-</w:t>
            </w:r>
            <w:r w:rsidRPr="002F0D80">
              <w:rPr>
                <w:rFonts w:ascii="宋体" w:hAnsi="宋体" w:cs="Calibri" w:hint="eastAsia"/>
                <w:kern w:val="0"/>
                <w:sz w:val="18"/>
                <w:szCs w:val="18"/>
              </w:rPr>
              <w:t>车床</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3-</w:t>
            </w:r>
            <w:r w:rsidRPr="002F0D80">
              <w:rPr>
                <w:rFonts w:ascii="宋体" w:hAnsi="宋体" w:cs="Calibri" w:hint="eastAsia"/>
                <w:kern w:val="0"/>
                <w:sz w:val="18"/>
                <w:szCs w:val="18"/>
              </w:rPr>
              <w:t>救护车</w:t>
            </w:r>
          </w:p>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4-</w:t>
            </w:r>
            <w:r w:rsidRPr="002F0D80">
              <w:rPr>
                <w:rFonts w:ascii="宋体" w:hAnsi="宋体" w:cs="Calibri" w:hint="eastAsia"/>
                <w:kern w:val="0"/>
                <w:sz w:val="18"/>
                <w:szCs w:val="18"/>
              </w:rPr>
              <w:t>担架</w:t>
            </w:r>
          </w:p>
          <w:p w:rsidR="00455DE8" w:rsidRPr="002F0D80" w:rsidRDefault="00455DE8" w:rsidP="00F13B93">
            <w:pPr>
              <w:widowControl/>
              <w:jc w:val="left"/>
              <w:rPr>
                <w:rFonts w:ascii="宋体" w:hAnsi="宋体" w:cs="宋体"/>
                <w:kern w:val="0"/>
                <w:sz w:val="18"/>
                <w:szCs w:val="18"/>
              </w:rPr>
            </w:pPr>
            <w:r w:rsidRPr="002F0D80">
              <w:rPr>
                <w:rFonts w:ascii="宋体" w:hAnsi="宋体" w:cs="Calibri" w:hint="eastAsia"/>
                <w:kern w:val="0"/>
                <w:sz w:val="18"/>
                <w:szCs w:val="18"/>
              </w:rPr>
              <w:t>5-其他</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Title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申请单标题</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SubTitle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申请单副标题</w:t>
            </w:r>
          </w:p>
        </w:tc>
      </w:tr>
      <w:tr w:rsidR="002F0D80" w:rsidRPr="002F0D80" w:rsidTr="00F13B93">
        <w:trPr>
          <w:trHeight w:val="275"/>
          <w:jc w:val="center"/>
        </w:trPr>
        <w:tc>
          <w:tcPr>
            <w:tcW w:w="9296" w:type="dxa"/>
            <w:gridSpan w:val="6"/>
          </w:tcPr>
          <w:p w:rsidR="00455DE8" w:rsidRPr="002F0D80" w:rsidRDefault="00455DE8" w:rsidP="00F13B93">
            <w:pPr>
              <w:widowControl/>
              <w:jc w:val="left"/>
              <w:rPr>
                <w:rFonts w:ascii="宋体" w:hAnsi="宋体" w:cs="宋体"/>
                <w:b/>
                <w:kern w:val="0"/>
                <w:sz w:val="18"/>
                <w:szCs w:val="18"/>
              </w:rPr>
            </w:pPr>
            <w:r w:rsidRPr="002F0D80">
              <w:rPr>
                <w:rFonts w:hint="eastAsia"/>
                <w:b/>
                <w:sz w:val="18"/>
                <w:szCs w:val="18"/>
              </w:rPr>
              <w:t>EISRequest</w:t>
            </w:r>
            <w:r w:rsidRPr="002F0D80">
              <w:rPr>
                <w:rFonts w:ascii="宋体" w:hAnsi="宋体" w:hint="eastAsia"/>
                <w:b/>
                <w:sz w:val="18"/>
                <w:szCs w:val="18"/>
              </w:rPr>
              <w:t>/RequestList/RequestItem</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StudypartCode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项目代码或部位代码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StudyPart</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VARCHAR2(200)</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检查部位或收费项目</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BodyPartExamined</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检查部位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ModalityCode</w:t>
            </w:r>
          </w:p>
        </w:tc>
        <w:tc>
          <w:tcPr>
            <w:tcW w:w="850" w:type="dxa"/>
            <w:vAlign w:val="center"/>
          </w:tcPr>
          <w:p w:rsidR="00455DE8" w:rsidRPr="002F0D80" w:rsidRDefault="00455DE8" w:rsidP="00F13B93">
            <w:pPr>
              <w:rPr>
                <w:rFonts w:ascii="宋体" w:hAnsi="宋体"/>
                <w:sz w:val="18"/>
                <w:szCs w:val="18"/>
              </w:rPr>
            </w:pPr>
          </w:p>
        </w:tc>
        <w:tc>
          <w:tcPr>
            <w:tcW w:w="1884"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VARCHAR2(32)</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检查设备编码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ModalityName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sz w:val="18"/>
                <w:szCs w:val="18"/>
              </w:rPr>
              <w:t>检查设备名称</w:t>
            </w:r>
          </w:p>
        </w:tc>
      </w:tr>
      <w:tr w:rsidR="00455DE8"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ModalityCodeSystem</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sz w:val="18"/>
                <w:szCs w:val="18"/>
              </w:rPr>
              <w:t>检查设备编码系统</w:t>
            </w:r>
          </w:p>
        </w:tc>
      </w:tr>
    </w:tbl>
    <w:p w:rsidR="00455DE8" w:rsidRPr="002F0D80" w:rsidRDefault="00455DE8" w:rsidP="00455DE8"/>
    <w:p w:rsidR="00455DE8" w:rsidRPr="002F0D80" w:rsidRDefault="00455DE8" w:rsidP="00264A2C">
      <w:pPr>
        <w:pStyle w:val="3"/>
      </w:pPr>
      <w:bookmarkStart w:id="67" w:name="_Toc369870536"/>
      <w:bookmarkStart w:id="68" w:name="_Toc425243316"/>
      <w:r w:rsidRPr="002F0D80">
        <w:rPr>
          <w:rFonts w:hint="eastAsia"/>
        </w:rPr>
        <w:t>XML结构范例</w:t>
      </w:r>
      <w:bookmarkEnd w:id="67"/>
      <w:bookmarkEnd w:id="6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2F0D80" w:rsidRPr="002F0D80" w:rsidTr="00F13B93">
        <w:tc>
          <w:tcPr>
            <w:tcW w:w="9356" w:type="dxa"/>
          </w:tcPr>
          <w:p w:rsidR="00455DE8" w:rsidRPr="002F0D80" w:rsidRDefault="00455DE8" w:rsidP="00F13B93">
            <w:pPr>
              <w:rPr>
                <w:rFonts w:ascii="宋体" w:hAnsi="宋体"/>
                <w:sz w:val="18"/>
                <w:szCs w:val="18"/>
              </w:rPr>
            </w:pPr>
            <w:r w:rsidRPr="002F0D80">
              <w:rPr>
                <w:rFonts w:ascii="宋体" w:hAnsi="宋体"/>
                <w:sz w:val="18"/>
                <w:szCs w:val="18"/>
              </w:rPr>
              <w:t>&lt;</w:t>
            </w:r>
            <w:r w:rsidRPr="002F0D80">
              <w:rPr>
                <w:rFonts w:hint="eastAsia"/>
                <w:sz w:val="18"/>
                <w:szCs w:val="18"/>
              </w:rPr>
              <w:t xml:space="preserve"> EISRequest</w:t>
            </w:r>
            <w:r w:rsidRPr="002F0D80">
              <w:rPr>
                <w:rFonts w:ascii="宋体" w:hAnsi="宋体"/>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&lt;RequestID&gt;检查申请单号&lt;/RequestID&gt;</w:t>
            </w:r>
          </w:p>
          <w:p w:rsidR="00455DE8" w:rsidRPr="002F0D80" w:rsidRDefault="00455DE8" w:rsidP="00F13B93">
            <w:pPr>
              <w:rPr>
                <w:rFonts w:ascii="宋体" w:hAnsi="宋体"/>
                <w:sz w:val="18"/>
                <w:szCs w:val="18"/>
              </w:rPr>
            </w:pPr>
            <w:r w:rsidRPr="002F0D80">
              <w:rPr>
                <w:rFonts w:ascii="宋体" w:hAnsi="宋体" w:hint="eastAsia"/>
                <w:sz w:val="18"/>
                <w:szCs w:val="18"/>
              </w:rPr>
              <w:tab/>
              <w:t>&lt;EncounterII&gt;住院或门诊流水号&lt;/EncounterII&gt;</w:t>
            </w:r>
          </w:p>
          <w:p w:rsidR="00455DE8" w:rsidRPr="002F0D80" w:rsidRDefault="00455DE8" w:rsidP="00F13B93">
            <w:pPr>
              <w:rPr>
                <w:rFonts w:ascii="宋体" w:hAnsi="宋体"/>
                <w:sz w:val="18"/>
                <w:szCs w:val="18"/>
              </w:rPr>
            </w:pPr>
            <w:r w:rsidRPr="002F0D80">
              <w:rPr>
                <w:rFonts w:ascii="宋体" w:hAnsi="宋体" w:hint="eastAsia"/>
                <w:sz w:val="18"/>
                <w:szCs w:val="18"/>
              </w:rPr>
              <w:tab/>
              <w:t>&lt;HospitalizeNo&gt;住院号或门诊号或体检号&lt;/HospitalizeNo&gt;</w:t>
            </w:r>
          </w:p>
          <w:p w:rsidR="00455DE8" w:rsidRPr="002F0D80" w:rsidRDefault="00455DE8" w:rsidP="00F13B93">
            <w:pPr>
              <w:rPr>
                <w:rFonts w:ascii="宋体" w:hAnsi="宋体"/>
                <w:sz w:val="18"/>
                <w:szCs w:val="18"/>
              </w:rPr>
            </w:pPr>
            <w:r w:rsidRPr="002F0D80">
              <w:rPr>
                <w:rFonts w:ascii="宋体" w:hAnsi="宋体" w:hint="eastAsia"/>
                <w:sz w:val="18"/>
                <w:szCs w:val="18"/>
              </w:rPr>
              <w:tab/>
              <w:t>&lt;Name&gt;姓名&lt;/Name&gt;</w:t>
            </w:r>
          </w:p>
          <w:p w:rsidR="00455DE8" w:rsidRPr="002F0D80" w:rsidRDefault="00455DE8" w:rsidP="00F13B93">
            <w:pPr>
              <w:rPr>
                <w:rFonts w:ascii="宋体" w:hAnsi="宋体"/>
                <w:sz w:val="18"/>
                <w:szCs w:val="18"/>
              </w:rPr>
            </w:pPr>
            <w:r w:rsidRPr="002F0D80">
              <w:rPr>
                <w:rFonts w:ascii="宋体" w:hAnsi="宋体" w:hint="eastAsia"/>
                <w:sz w:val="18"/>
                <w:szCs w:val="18"/>
              </w:rPr>
              <w:tab/>
              <w:t>&lt;Sex &gt;性别 可以是(F/M；1为男，2为女； 男/女等情况)&lt;/Sex &gt;</w:t>
            </w:r>
          </w:p>
          <w:p w:rsidR="00455DE8" w:rsidRPr="002F0D80" w:rsidRDefault="00455DE8" w:rsidP="00F13B93">
            <w:pPr>
              <w:rPr>
                <w:rFonts w:ascii="宋体" w:hAnsi="宋体"/>
                <w:sz w:val="18"/>
                <w:szCs w:val="18"/>
              </w:rPr>
            </w:pPr>
            <w:r w:rsidRPr="002F0D80">
              <w:rPr>
                <w:rFonts w:ascii="宋体" w:hAnsi="宋体" w:hint="eastAsia"/>
                <w:sz w:val="18"/>
                <w:szCs w:val="18"/>
              </w:rPr>
              <w:tab/>
              <w:t>&lt;SexName&gt;性别名称&lt;/SexName&gt;</w:t>
            </w:r>
          </w:p>
          <w:p w:rsidR="00455DE8" w:rsidRPr="002F0D80" w:rsidRDefault="00455DE8" w:rsidP="00F13B93">
            <w:pPr>
              <w:rPr>
                <w:rFonts w:ascii="宋体" w:hAnsi="宋体"/>
                <w:sz w:val="18"/>
                <w:szCs w:val="18"/>
              </w:rPr>
            </w:pPr>
            <w:r w:rsidRPr="002F0D80">
              <w:rPr>
                <w:rFonts w:ascii="宋体" w:hAnsi="宋体" w:hint="eastAsia"/>
                <w:sz w:val="18"/>
                <w:szCs w:val="18"/>
              </w:rPr>
              <w:tab/>
              <w:t>&lt;SexSystem&gt;性别编码系统&lt;/SexSystem&gt;</w:t>
            </w:r>
          </w:p>
          <w:p w:rsidR="00455DE8" w:rsidRPr="002F0D80" w:rsidRDefault="00455DE8" w:rsidP="00F13B93">
            <w:pPr>
              <w:rPr>
                <w:rFonts w:ascii="宋体" w:hAnsi="宋体"/>
                <w:sz w:val="18"/>
                <w:szCs w:val="18"/>
              </w:rPr>
            </w:pPr>
            <w:r w:rsidRPr="002F0D80">
              <w:rPr>
                <w:rFonts w:ascii="宋体" w:hAnsi="宋体" w:hint="eastAsia"/>
                <w:sz w:val="18"/>
                <w:szCs w:val="18"/>
              </w:rPr>
              <w:tab/>
              <w:t>&lt;BirthDay&gt;出生年月日 &lt;/BirthDay&gt;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&lt;BloodType&gt;血型&lt;/BloodType&gt;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&lt;BloodTypeName&gt;血型名称&lt;/BloodTypeName&gt;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&lt;BloodTypeSystem&gt;血型编码系统&lt;/BloodTypeSystem&gt;</w:t>
            </w:r>
          </w:p>
          <w:p w:rsidR="00455DE8" w:rsidRPr="002F0D80" w:rsidRDefault="00455DE8" w:rsidP="00F13B93">
            <w:pPr>
              <w:rPr>
                <w:rFonts w:ascii="宋体" w:hAnsi="宋体"/>
                <w:sz w:val="18"/>
                <w:szCs w:val="18"/>
              </w:rPr>
            </w:pPr>
            <w:r w:rsidRPr="002F0D80">
              <w:rPr>
                <w:rFonts w:ascii="宋体" w:hAnsi="宋体" w:hint="eastAsia"/>
                <w:sz w:val="18"/>
                <w:szCs w:val="18"/>
              </w:rPr>
              <w:tab/>
              <w:t>&lt;Nation&gt;民族&lt;/Nation&gt;</w:t>
            </w:r>
          </w:p>
          <w:p w:rsidR="00455DE8" w:rsidRPr="002F0D80" w:rsidRDefault="00455DE8" w:rsidP="00F13B93">
            <w:pPr>
              <w:rPr>
                <w:rFonts w:ascii="宋体" w:hAnsi="宋体"/>
                <w:sz w:val="18"/>
                <w:szCs w:val="18"/>
              </w:rPr>
            </w:pPr>
            <w:r w:rsidRPr="002F0D80">
              <w:rPr>
                <w:rFonts w:ascii="宋体" w:hAnsi="宋体" w:hint="eastAsia"/>
                <w:sz w:val="18"/>
                <w:szCs w:val="18"/>
              </w:rPr>
              <w:tab/>
              <w:t>&lt;NationName&gt;民族名称&lt;/NationName&gt;</w:t>
            </w:r>
          </w:p>
          <w:p w:rsidR="00455DE8" w:rsidRPr="002F0D80" w:rsidRDefault="00455DE8" w:rsidP="00F13B93">
            <w:pPr>
              <w:rPr>
                <w:rFonts w:ascii="宋体" w:hAnsi="宋体"/>
                <w:sz w:val="18"/>
                <w:szCs w:val="18"/>
              </w:rPr>
            </w:pPr>
            <w:r w:rsidRPr="002F0D80">
              <w:rPr>
                <w:rFonts w:ascii="宋体" w:hAnsi="宋体" w:hint="eastAsia"/>
                <w:sz w:val="18"/>
                <w:szCs w:val="18"/>
              </w:rPr>
              <w:tab/>
              <w:t>&lt;NationSystem&gt;民族编码系统&lt;/NationSystem&gt;</w:t>
            </w:r>
          </w:p>
          <w:p w:rsidR="00455DE8" w:rsidRPr="002F0D80" w:rsidRDefault="00455DE8" w:rsidP="00F13B93">
            <w:pPr>
              <w:rPr>
                <w:rFonts w:ascii="宋体" w:hAnsi="宋体"/>
                <w:sz w:val="18"/>
                <w:szCs w:val="18"/>
              </w:rPr>
            </w:pPr>
            <w:r w:rsidRPr="002F0D80">
              <w:rPr>
                <w:rFonts w:ascii="宋体" w:hAnsi="宋体" w:hint="eastAsia"/>
                <w:sz w:val="18"/>
                <w:szCs w:val="18"/>
              </w:rPr>
              <w:tab/>
              <w:t>&lt;Country&gt;国家代码&lt;/Country&gt;</w:t>
            </w:r>
          </w:p>
          <w:p w:rsidR="00455DE8" w:rsidRPr="002F0D80" w:rsidRDefault="00455DE8" w:rsidP="00F13B93">
            <w:pPr>
              <w:rPr>
                <w:rFonts w:ascii="宋体" w:hAnsi="宋体"/>
                <w:sz w:val="18"/>
                <w:szCs w:val="18"/>
              </w:rPr>
            </w:pPr>
            <w:r w:rsidRPr="002F0D80">
              <w:rPr>
                <w:rFonts w:ascii="宋体" w:hAnsi="宋体" w:hint="eastAsia"/>
                <w:sz w:val="18"/>
                <w:szCs w:val="18"/>
              </w:rPr>
              <w:tab/>
              <w:t>&lt;CountryName&gt;国家名称&lt;/CountryName&gt;</w:t>
            </w:r>
          </w:p>
          <w:p w:rsidR="00455DE8" w:rsidRPr="002F0D80" w:rsidRDefault="00455DE8" w:rsidP="00F13B93">
            <w:pPr>
              <w:rPr>
                <w:rFonts w:ascii="宋体" w:hAnsi="宋体"/>
                <w:sz w:val="18"/>
                <w:szCs w:val="18"/>
              </w:rPr>
            </w:pPr>
            <w:r w:rsidRPr="002F0D80">
              <w:rPr>
                <w:rFonts w:ascii="宋体" w:hAnsi="宋体" w:hint="eastAsia"/>
                <w:sz w:val="18"/>
                <w:szCs w:val="18"/>
              </w:rPr>
              <w:tab/>
              <w:t>&lt;CountrySystem&gt;国家系统编码&lt;/CountrySystem&gt;</w:t>
            </w:r>
          </w:p>
          <w:p w:rsidR="00455DE8" w:rsidRPr="002F0D80" w:rsidRDefault="00455DE8" w:rsidP="00F13B93">
            <w:pPr>
              <w:rPr>
                <w:rFonts w:ascii="宋体" w:hAnsi="宋体"/>
                <w:sz w:val="18"/>
                <w:szCs w:val="18"/>
              </w:rPr>
            </w:pPr>
            <w:r w:rsidRPr="002F0D80">
              <w:rPr>
                <w:rFonts w:ascii="宋体" w:hAnsi="宋体" w:hint="eastAsia"/>
                <w:sz w:val="18"/>
                <w:szCs w:val="18"/>
              </w:rPr>
              <w:tab/>
              <w:t>&lt;Native&gt;籍贯&lt;/Native&gt;</w:t>
            </w:r>
          </w:p>
          <w:p w:rsidR="00455DE8" w:rsidRPr="002F0D80" w:rsidRDefault="00455DE8" w:rsidP="00F13B93">
            <w:pPr>
              <w:rPr>
                <w:rFonts w:ascii="宋体" w:hAnsi="宋体"/>
                <w:sz w:val="18"/>
                <w:szCs w:val="18"/>
              </w:rPr>
            </w:pPr>
            <w:r w:rsidRPr="002F0D80">
              <w:rPr>
                <w:rFonts w:ascii="宋体" w:hAnsi="宋体" w:hint="eastAsia"/>
                <w:sz w:val="18"/>
                <w:szCs w:val="18"/>
              </w:rPr>
              <w:tab/>
              <w:t>&lt;InsuranceID&gt;身份证号&lt;/InsuranceID&gt;</w:t>
            </w:r>
          </w:p>
          <w:p w:rsidR="00455DE8" w:rsidRPr="002F0D80" w:rsidRDefault="00455DE8" w:rsidP="00F13B93">
            <w:pPr>
              <w:rPr>
                <w:rFonts w:ascii="宋体" w:hAnsi="宋体"/>
                <w:sz w:val="18"/>
                <w:szCs w:val="18"/>
              </w:rPr>
            </w:pPr>
            <w:r w:rsidRPr="002F0D80">
              <w:rPr>
                <w:rFonts w:ascii="宋体" w:hAnsi="宋体" w:hint="eastAsia"/>
                <w:sz w:val="18"/>
                <w:szCs w:val="18"/>
              </w:rPr>
              <w:tab/>
              <w:t>&lt;Address&gt;家庭地址&lt;/Address&gt;</w:t>
            </w:r>
          </w:p>
          <w:p w:rsidR="00455DE8" w:rsidRPr="002F0D80" w:rsidRDefault="00455DE8" w:rsidP="00F13B93">
            <w:pPr>
              <w:rPr>
                <w:rFonts w:ascii="宋体" w:hAnsi="宋体"/>
                <w:sz w:val="18"/>
                <w:szCs w:val="18"/>
              </w:rPr>
            </w:pPr>
            <w:r w:rsidRPr="002F0D80">
              <w:rPr>
                <w:rFonts w:ascii="宋体" w:hAnsi="宋体" w:hint="eastAsia"/>
                <w:sz w:val="18"/>
                <w:szCs w:val="18"/>
              </w:rPr>
              <w:tab/>
              <w:t>&lt;Postcode&gt;邮政编码&lt;/Postcode&gt;</w:t>
            </w:r>
          </w:p>
          <w:p w:rsidR="00455DE8" w:rsidRPr="002F0D80" w:rsidRDefault="00455DE8" w:rsidP="00F13B93">
            <w:pPr>
              <w:rPr>
                <w:rFonts w:ascii="宋体" w:hAnsi="宋体"/>
                <w:sz w:val="18"/>
                <w:szCs w:val="18"/>
              </w:rPr>
            </w:pPr>
            <w:r w:rsidRPr="002F0D80">
              <w:rPr>
                <w:rFonts w:ascii="宋体" w:hAnsi="宋体" w:hint="eastAsia"/>
                <w:sz w:val="18"/>
                <w:szCs w:val="18"/>
              </w:rPr>
              <w:tab/>
              <w:t>&lt;Telno&gt;联系电话&lt;/Telno&gt;</w:t>
            </w:r>
          </w:p>
          <w:p w:rsidR="00455DE8" w:rsidRPr="002F0D80" w:rsidRDefault="00455DE8" w:rsidP="00F13B93">
            <w:pPr>
              <w:rPr>
                <w:rFonts w:ascii="宋体" w:hAnsi="宋体"/>
                <w:sz w:val="18"/>
                <w:szCs w:val="18"/>
              </w:rPr>
            </w:pPr>
            <w:r w:rsidRPr="002F0D80">
              <w:rPr>
                <w:rFonts w:ascii="宋体" w:hAnsi="宋体" w:hint="eastAsia"/>
                <w:sz w:val="18"/>
                <w:szCs w:val="18"/>
              </w:rPr>
              <w:tab/>
              <w:t>&lt;PatientHeight&gt;身高&lt;/PatientHeight&gt;</w:t>
            </w:r>
          </w:p>
          <w:p w:rsidR="00455DE8" w:rsidRPr="002F0D80" w:rsidRDefault="00455DE8" w:rsidP="00F13B93">
            <w:pPr>
              <w:rPr>
                <w:rFonts w:ascii="宋体" w:hAnsi="宋体"/>
                <w:sz w:val="18"/>
                <w:szCs w:val="18"/>
              </w:rPr>
            </w:pPr>
            <w:r w:rsidRPr="002F0D80">
              <w:rPr>
                <w:rFonts w:ascii="宋体" w:hAnsi="宋体" w:hint="eastAsia"/>
                <w:sz w:val="18"/>
                <w:szCs w:val="18"/>
              </w:rPr>
              <w:tab/>
              <w:t>&lt;PatientWeight&gt;体重&lt;/PatientWeight&gt;</w:t>
            </w:r>
          </w:p>
          <w:p w:rsidR="00455DE8" w:rsidRPr="002F0D80" w:rsidRDefault="00455DE8" w:rsidP="00F13B93">
            <w:pPr>
              <w:rPr>
                <w:rFonts w:ascii="宋体" w:hAnsi="宋体"/>
                <w:sz w:val="18"/>
                <w:szCs w:val="18"/>
              </w:rPr>
            </w:pPr>
            <w:r w:rsidRPr="002F0D80">
              <w:rPr>
                <w:rFonts w:ascii="宋体" w:hAnsi="宋体" w:hint="eastAsia"/>
                <w:sz w:val="18"/>
                <w:szCs w:val="18"/>
              </w:rPr>
              <w:tab/>
              <w:t>&lt;Occupation&gt;职业代码&lt;/Occupation&gt;</w:t>
            </w:r>
          </w:p>
          <w:p w:rsidR="00455DE8" w:rsidRPr="002F0D80" w:rsidRDefault="00455DE8" w:rsidP="00F13B93">
            <w:pPr>
              <w:rPr>
                <w:rFonts w:ascii="宋体" w:hAnsi="宋体"/>
                <w:sz w:val="18"/>
                <w:szCs w:val="18"/>
              </w:rPr>
            </w:pPr>
            <w:r w:rsidRPr="002F0D80">
              <w:rPr>
                <w:rFonts w:ascii="宋体" w:hAnsi="宋体" w:hint="eastAsia"/>
                <w:sz w:val="18"/>
                <w:szCs w:val="18"/>
              </w:rPr>
              <w:tab/>
              <w:t>&lt;OccupationName&gt;职业名称&lt;/OccupationName&gt;</w:t>
            </w:r>
          </w:p>
          <w:p w:rsidR="00455DE8" w:rsidRPr="002F0D80" w:rsidRDefault="00455DE8" w:rsidP="00F13B93">
            <w:pPr>
              <w:rPr>
                <w:rFonts w:ascii="宋体" w:hAnsi="宋体"/>
                <w:sz w:val="18"/>
                <w:szCs w:val="18"/>
              </w:rPr>
            </w:pPr>
            <w:r w:rsidRPr="002F0D80">
              <w:rPr>
                <w:rFonts w:ascii="宋体" w:hAnsi="宋体" w:hint="eastAsia"/>
                <w:sz w:val="18"/>
                <w:szCs w:val="18"/>
              </w:rPr>
              <w:tab/>
              <w:t>&lt;OccupationSystem&gt;职业编码系统&lt;/OccupationSystem&gt;</w:t>
            </w:r>
          </w:p>
          <w:p w:rsidR="00455DE8" w:rsidRPr="002F0D80" w:rsidRDefault="00455DE8" w:rsidP="00F13B93">
            <w:pPr>
              <w:rPr>
                <w:rFonts w:ascii="宋体" w:hAnsi="宋体"/>
                <w:sz w:val="18"/>
                <w:szCs w:val="18"/>
              </w:rPr>
            </w:pPr>
            <w:r w:rsidRPr="002F0D80">
              <w:rPr>
                <w:rFonts w:ascii="宋体" w:hAnsi="宋体" w:hint="eastAsia"/>
                <w:sz w:val="18"/>
                <w:szCs w:val="18"/>
              </w:rPr>
              <w:tab/>
              <w:t>&lt;RoomNo&gt;病房号/病区&lt;/RoomNo&gt;</w:t>
            </w:r>
          </w:p>
          <w:p w:rsidR="00455DE8" w:rsidRPr="002F0D80" w:rsidRDefault="00455DE8" w:rsidP="00F13B93">
            <w:pPr>
              <w:rPr>
                <w:rFonts w:ascii="宋体" w:hAnsi="宋体"/>
                <w:sz w:val="18"/>
                <w:szCs w:val="18"/>
              </w:rPr>
            </w:pPr>
            <w:r w:rsidRPr="002F0D80">
              <w:rPr>
                <w:rFonts w:ascii="宋体" w:hAnsi="宋体" w:hint="eastAsia"/>
                <w:sz w:val="18"/>
                <w:szCs w:val="18"/>
              </w:rPr>
              <w:tab/>
              <w:t>&lt;Bedno&gt;病床号&lt;/Bedno&gt;</w:t>
            </w:r>
          </w:p>
          <w:p w:rsidR="00455DE8" w:rsidRPr="002F0D80" w:rsidRDefault="00455DE8" w:rsidP="00F13B93">
            <w:pPr>
              <w:rPr>
                <w:rFonts w:ascii="宋体" w:hAnsi="宋体"/>
                <w:sz w:val="18"/>
                <w:szCs w:val="18"/>
              </w:rPr>
            </w:pPr>
            <w:r w:rsidRPr="002F0D80">
              <w:rPr>
                <w:rFonts w:ascii="宋体" w:hAnsi="宋体" w:hint="eastAsia"/>
                <w:sz w:val="18"/>
                <w:szCs w:val="18"/>
              </w:rPr>
              <w:tab/>
              <w:t>&lt;DepCode&gt;申请科室代码&lt;/DepCode&gt;</w:t>
            </w:r>
          </w:p>
          <w:p w:rsidR="00455DE8" w:rsidRPr="002F0D80" w:rsidRDefault="00455DE8" w:rsidP="00F13B93">
            <w:pPr>
              <w:rPr>
                <w:rFonts w:ascii="宋体" w:hAnsi="宋体"/>
                <w:sz w:val="18"/>
                <w:szCs w:val="18"/>
              </w:rPr>
            </w:pPr>
            <w:r w:rsidRPr="002F0D80">
              <w:rPr>
                <w:rFonts w:ascii="宋体" w:hAnsi="宋体" w:hint="eastAsia"/>
                <w:sz w:val="18"/>
                <w:szCs w:val="18"/>
              </w:rPr>
              <w:tab/>
              <w:t>&lt;StudyDept&gt;申请科室名称&lt;/StudyDept&gt;</w:t>
            </w:r>
          </w:p>
          <w:p w:rsidR="00455DE8" w:rsidRPr="002F0D80" w:rsidRDefault="00455DE8" w:rsidP="00F13B93">
            <w:pPr>
              <w:rPr>
                <w:rFonts w:ascii="宋体" w:hAnsi="宋体"/>
                <w:sz w:val="18"/>
                <w:szCs w:val="18"/>
              </w:rPr>
            </w:pPr>
            <w:r w:rsidRPr="002F0D80">
              <w:rPr>
                <w:rFonts w:ascii="宋体" w:hAnsi="宋体" w:hint="eastAsia"/>
                <w:sz w:val="18"/>
                <w:szCs w:val="18"/>
              </w:rPr>
              <w:tab/>
              <w:t>&lt;Requestcode&gt;申请医生代码&lt;/Requestcode&gt;</w:t>
            </w:r>
          </w:p>
          <w:p w:rsidR="00455DE8" w:rsidRPr="002F0D80" w:rsidRDefault="00455DE8" w:rsidP="00F13B93">
            <w:pPr>
              <w:rPr>
                <w:rFonts w:ascii="宋体" w:hAnsi="宋体"/>
                <w:sz w:val="18"/>
                <w:szCs w:val="18"/>
              </w:rPr>
            </w:pPr>
            <w:r w:rsidRPr="002F0D80">
              <w:rPr>
                <w:rFonts w:ascii="宋体" w:hAnsi="宋体" w:hint="eastAsia"/>
                <w:sz w:val="18"/>
                <w:szCs w:val="18"/>
              </w:rPr>
              <w:tab/>
              <w:t>&lt;RequestPhysician&gt;申请医生名称&lt;/RequestPhysician&gt;</w:t>
            </w:r>
          </w:p>
          <w:p w:rsidR="00455DE8" w:rsidRPr="002F0D80" w:rsidRDefault="00455DE8" w:rsidP="00F13B93">
            <w:pPr>
              <w:rPr>
                <w:rFonts w:ascii="宋体" w:hAnsi="宋体"/>
                <w:sz w:val="18"/>
                <w:szCs w:val="18"/>
              </w:rPr>
            </w:pPr>
            <w:r w:rsidRPr="002F0D80">
              <w:rPr>
                <w:rFonts w:ascii="宋体" w:hAnsi="宋体" w:hint="eastAsia"/>
                <w:sz w:val="18"/>
                <w:szCs w:val="18"/>
              </w:rPr>
              <w:tab/>
              <w:t>&lt;StudyDate&gt;检查单申请日期或收费日期&lt;/StudyDate&gt;</w:t>
            </w:r>
          </w:p>
          <w:p w:rsidR="00455DE8" w:rsidRPr="002F0D80" w:rsidRDefault="00455DE8" w:rsidP="00F13B93">
            <w:pPr>
              <w:rPr>
                <w:rFonts w:ascii="宋体" w:hAnsi="宋体"/>
                <w:sz w:val="18"/>
                <w:szCs w:val="18"/>
              </w:rPr>
            </w:pPr>
            <w:r w:rsidRPr="002F0D80">
              <w:rPr>
                <w:rFonts w:ascii="宋体" w:hAnsi="宋体" w:hint="eastAsia"/>
                <w:sz w:val="18"/>
                <w:szCs w:val="18"/>
              </w:rPr>
              <w:tab/>
              <w:t>&lt;Fee&gt;检查费用&lt;/Fee&gt;</w:t>
            </w:r>
          </w:p>
          <w:p w:rsidR="00455DE8" w:rsidRPr="002F0D80" w:rsidRDefault="00455DE8" w:rsidP="00F13B93">
            <w:pPr>
              <w:rPr>
                <w:rFonts w:ascii="宋体" w:hAnsi="宋体"/>
                <w:sz w:val="18"/>
                <w:szCs w:val="18"/>
              </w:rPr>
            </w:pPr>
            <w:r w:rsidRPr="002F0D80">
              <w:rPr>
                <w:rFonts w:ascii="宋体" w:hAnsi="宋体" w:hint="eastAsia"/>
                <w:sz w:val="18"/>
                <w:szCs w:val="18"/>
              </w:rPr>
              <w:tab/>
              <w:t>&lt;OperateResult&gt;手术检查&lt;/OperateResult&gt;</w:t>
            </w:r>
          </w:p>
          <w:p w:rsidR="00455DE8" w:rsidRPr="002F0D80" w:rsidRDefault="00455DE8" w:rsidP="00F13B93">
            <w:pPr>
              <w:rPr>
                <w:rFonts w:ascii="宋体" w:hAnsi="宋体"/>
                <w:sz w:val="18"/>
                <w:szCs w:val="18"/>
              </w:rPr>
            </w:pPr>
            <w:r w:rsidRPr="002F0D80">
              <w:rPr>
                <w:rFonts w:ascii="宋体" w:hAnsi="宋体" w:hint="eastAsia"/>
                <w:sz w:val="18"/>
                <w:szCs w:val="18"/>
              </w:rPr>
              <w:tab/>
              <w:t>&lt;AuxResult&gt;辅助检查&lt;/AuxResult&gt;</w:t>
            </w:r>
          </w:p>
          <w:p w:rsidR="00455DE8" w:rsidRPr="002F0D80" w:rsidRDefault="00455DE8" w:rsidP="00F13B93">
            <w:pPr>
              <w:rPr>
                <w:rFonts w:ascii="宋体" w:hAnsi="宋体"/>
                <w:sz w:val="18"/>
                <w:szCs w:val="18"/>
              </w:rPr>
            </w:pPr>
            <w:r w:rsidRPr="002F0D80">
              <w:rPr>
                <w:rFonts w:ascii="宋体" w:hAnsi="宋体" w:hint="eastAsia"/>
                <w:sz w:val="18"/>
                <w:szCs w:val="18"/>
              </w:rPr>
              <w:tab/>
              <w:t>&lt;PathologicResult&gt;病理检查&lt;/PathologicResult&gt;</w:t>
            </w:r>
          </w:p>
          <w:p w:rsidR="00455DE8" w:rsidRPr="002F0D80" w:rsidRDefault="00455DE8" w:rsidP="00F13B93">
            <w:pPr>
              <w:rPr>
                <w:rFonts w:ascii="宋体" w:hAnsi="宋体"/>
                <w:sz w:val="18"/>
                <w:szCs w:val="18"/>
              </w:rPr>
            </w:pPr>
            <w:r w:rsidRPr="002F0D80">
              <w:rPr>
                <w:rFonts w:ascii="宋体" w:hAnsi="宋体" w:hint="eastAsia"/>
                <w:sz w:val="18"/>
                <w:szCs w:val="18"/>
              </w:rPr>
              <w:tab/>
              <w:t>&lt;FamilyDiag&gt;家族病史&lt;/FamilyDiag&gt;</w:t>
            </w:r>
          </w:p>
          <w:p w:rsidR="00455DE8" w:rsidRPr="002F0D80" w:rsidRDefault="00455DE8" w:rsidP="00F13B93">
            <w:pPr>
              <w:rPr>
                <w:rFonts w:ascii="宋体" w:hAnsi="宋体"/>
                <w:sz w:val="18"/>
                <w:szCs w:val="18"/>
              </w:rPr>
            </w:pPr>
            <w:r w:rsidRPr="002F0D80">
              <w:rPr>
                <w:rFonts w:ascii="宋体" w:hAnsi="宋体" w:hint="eastAsia"/>
                <w:sz w:val="18"/>
                <w:szCs w:val="18"/>
              </w:rPr>
              <w:tab/>
              <w:t>&lt;BeforeDiag&gt;病历摘要&lt;/BeforeDiag&gt;</w:t>
            </w:r>
          </w:p>
          <w:p w:rsidR="00455DE8" w:rsidRPr="002F0D80" w:rsidRDefault="00455DE8" w:rsidP="00F13B93">
            <w:pPr>
              <w:rPr>
                <w:rFonts w:ascii="宋体" w:hAnsi="宋体"/>
                <w:sz w:val="18"/>
                <w:szCs w:val="18"/>
              </w:rPr>
            </w:pPr>
            <w:r w:rsidRPr="002F0D80">
              <w:rPr>
                <w:rFonts w:ascii="宋体" w:hAnsi="宋体" w:hint="eastAsia"/>
                <w:sz w:val="18"/>
                <w:szCs w:val="18"/>
              </w:rPr>
              <w:tab/>
              <w:t>&lt;ClinicReport&gt;临床诊断&lt;/ClinicReport&gt;</w:t>
            </w:r>
          </w:p>
          <w:p w:rsidR="00455DE8" w:rsidRPr="002F0D80" w:rsidRDefault="00455DE8" w:rsidP="00F13B93">
            <w:pPr>
              <w:rPr>
                <w:rFonts w:ascii="宋体" w:hAnsi="宋体"/>
                <w:sz w:val="18"/>
                <w:szCs w:val="18"/>
              </w:rPr>
            </w:pPr>
            <w:r w:rsidRPr="002F0D80">
              <w:rPr>
                <w:rFonts w:ascii="宋体" w:hAnsi="宋体" w:hint="eastAsia"/>
                <w:sz w:val="18"/>
                <w:szCs w:val="18"/>
              </w:rPr>
              <w:tab/>
              <w:t>&lt;OutResult&gt;会诊目的&lt;/OutResult&gt;</w:t>
            </w:r>
          </w:p>
          <w:p w:rsidR="00455DE8" w:rsidRPr="002F0D80" w:rsidRDefault="00455DE8" w:rsidP="00F13B93">
            <w:pPr>
              <w:rPr>
                <w:rFonts w:ascii="宋体" w:hAnsi="宋体"/>
                <w:sz w:val="18"/>
                <w:szCs w:val="18"/>
              </w:rPr>
            </w:pPr>
            <w:r w:rsidRPr="002F0D80">
              <w:rPr>
                <w:rFonts w:ascii="宋体" w:hAnsi="宋体" w:hint="eastAsia"/>
                <w:sz w:val="18"/>
                <w:szCs w:val="18"/>
              </w:rPr>
              <w:tab/>
              <w:t>&lt;FeeStatus&gt;费用状态，要求HIS系统提供费用不同状态的中文名称&lt;/FeeStatus&gt;</w:t>
            </w:r>
          </w:p>
          <w:p w:rsidR="00455DE8" w:rsidRPr="002F0D80" w:rsidRDefault="00455DE8" w:rsidP="00F13B93">
            <w:pPr>
              <w:rPr>
                <w:rFonts w:ascii="宋体" w:hAnsi="宋体"/>
                <w:sz w:val="18"/>
                <w:szCs w:val="18"/>
              </w:rPr>
            </w:pPr>
            <w:r w:rsidRPr="002F0D80">
              <w:rPr>
                <w:rFonts w:ascii="宋体" w:hAnsi="宋体" w:hint="eastAsia"/>
                <w:sz w:val="18"/>
                <w:szCs w:val="18"/>
              </w:rPr>
              <w:tab/>
              <w:t>&lt;StudyComment&gt;检查信息备注内容！ &lt;/StudyComment&gt;</w:t>
            </w:r>
          </w:p>
          <w:p w:rsidR="00455DE8" w:rsidRPr="002F0D80" w:rsidRDefault="00455DE8" w:rsidP="00F13B93">
            <w:pPr>
              <w:rPr>
                <w:rFonts w:ascii="宋体" w:hAnsi="宋体"/>
                <w:sz w:val="18"/>
                <w:szCs w:val="18"/>
              </w:rPr>
            </w:pPr>
            <w:r w:rsidRPr="002F0D80">
              <w:rPr>
                <w:rFonts w:ascii="宋体" w:hAnsi="宋体" w:hint="eastAsia"/>
                <w:sz w:val="18"/>
                <w:szCs w:val="18"/>
              </w:rPr>
              <w:tab/>
              <w:t>&lt;StudyMethod&gt;检查方法&lt;/StudyMethod&gt;</w:t>
            </w:r>
          </w:p>
          <w:p w:rsidR="00455DE8" w:rsidRPr="002F0D80" w:rsidRDefault="00455DE8" w:rsidP="00F13B93">
            <w:pPr>
              <w:rPr>
                <w:rFonts w:ascii="宋体" w:hAnsi="宋体"/>
                <w:sz w:val="18"/>
                <w:szCs w:val="18"/>
              </w:rPr>
            </w:pPr>
            <w:r w:rsidRPr="002F0D80">
              <w:rPr>
                <w:rFonts w:ascii="宋体" w:hAnsi="宋体" w:hint="eastAsia"/>
                <w:sz w:val="18"/>
                <w:szCs w:val="18"/>
              </w:rPr>
              <w:tab/>
              <w:t>&lt;HISType&gt;1为门诊，2为住院，3为体检，4为贵宾中心&lt;/HISType&gt;</w:t>
            </w:r>
          </w:p>
          <w:p w:rsidR="00455DE8" w:rsidRPr="002F0D80" w:rsidRDefault="00455DE8" w:rsidP="00F13B93">
            <w:pPr>
              <w:rPr>
                <w:rFonts w:ascii="宋体" w:hAnsi="宋体"/>
                <w:sz w:val="18"/>
                <w:szCs w:val="18"/>
              </w:rPr>
            </w:pPr>
            <w:r w:rsidRPr="002F0D80">
              <w:rPr>
                <w:rFonts w:ascii="宋体" w:hAnsi="宋体" w:hint="eastAsia"/>
                <w:sz w:val="18"/>
                <w:szCs w:val="18"/>
              </w:rPr>
              <w:tab/>
              <w:t>&lt;HISJPGFile&gt;提供HIS产生的电子申请单图象&lt;/HISJPGFile&gt;</w:t>
            </w:r>
          </w:p>
          <w:p w:rsidR="00455DE8" w:rsidRPr="002F0D80" w:rsidRDefault="00455DE8" w:rsidP="00F13B93">
            <w:pPr>
              <w:rPr>
                <w:rFonts w:ascii="宋体" w:hAnsi="宋体"/>
                <w:sz w:val="18"/>
                <w:szCs w:val="18"/>
              </w:rPr>
            </w:pPr>
            <w:r w:rsidRPr="002F0D80">
              <w:rPr>
                <w:rFonts w:ascii="宋体" w:hAnsi="宋体" w:hint="eastAsia"/>
                <w:sz w:val="18"/>
                <w:szCs w:val="18"/>
              </w:rPr>
              <w:tab/>
              <w:t>&lt;StudyAge&gt;年龄&lt;/StudyAge&gt;</w:t>
            </w:r>
          </w:p>
          <w:p w:rsidR="00455DE8" w:rsidRPr="002F0D80" w:rsidRDefault="00455DE8" w:rsidP="00F13B93">
            <w:pPr>
              <w:rPr>
                <w:rFonts w:ascii="宋体" w:hAnsi="宋体"/>
                <w:sz w:val="18"/>
                <w:szCs w:val="18"/>
              </w:rPr>
            </w:pPr>
            <w:r w:rsidRPr="002F0D80">
              <w:rPr>
                <w:rFonts w:ascii="宋体" w:hAnsi="宋体" w:hint="eastAsia"/>
                <w:sz w:val="18"/>
                <w:szCs w:val="18"/>
              </w:rPr>
              <w:tab/>
              <w:t>&lt;IsValid&gt;是否有效，0无效，1有效&lt;/IsValid&gt;</w:t>
            </w:r>
          </w:p>
          <w:p w:rsidR="00455DE8" w:rsidRPr="002F0D80" w:rsidRDefault="00455DE8" w:rsidP="00F13B93">
            <w:pPr>
              <w:rPr>
                <w:rFonts w:ascii="宋体" w:hAnsi="宋体"/>
                <w:sz w:val="18"/>
                <w:szCs w:val="18"/>
              </w:rPr>
            </w:pPr>
            <w:r w:rsidRPr="002F0D80">
              <w:rPr>
                <w:rFonts w:ascii="宋体" w:hAnsi="宋体" w:hint="eastAsia"/>
                <w:sz w:val="18"/>
                <w:szCs w:val="18"/>
              </w:rPr>
              <w:tab/>
              <w:t>&lt;LastReportNo&gt;上次检查放射号（由用户录入） 会诊使用&lt;/LastReportNo&gt;</w:t>
            </w:r>
          </w:p>
          <w:p w:rsidR="00455DE8" w:rsidRPr="002F0D80" w:rsidRDefault="00455DE8" w:rsidP="00F13B93">
            <w:pPr>
              <w:rPr>
                <w:rFonts w:ascii="宋体" w:hAnsi="宋体"/>
                <w:sz w:val="18"/>
                <w:szCs w:val="18"/>
              </w:rPr>
            </w:pPr>
            <w:r w:rsidRPr="002F0D80">
              <w:rPr>
                <w:rFonts w:ascii="宋体" w:hAnsi="宋体" w:hint="eastAsia"/>
                <w:sz w:val="18"/>
                <w:szCs w:val="18"/>
              </w:rPr>
              <w:tab/>
              <w:t>&lt;LastExamTime&gt;上次检查时间&lt;/LastExamTime&gt;</w:t>
            </w:r>
          </w:p>
          <w:p w:rsidR="00455DE8" w:rsidRPr="002F0D80" w:rsidRDefault="00455DE8" w:rsidP="00F13B93">
            <w:pPr>
              <w:rPr>
                <w:rFonts w:ascii="宋体" w:hAnsi="宋体"/>
                <w:sz w:val="18"/>
                <w:szCs w:val="18"/>
              </w:rPr>
            </w:pPr>
            <w:r w:rsidRPr="002F0D80">
              <w:rPr>
                <w:rFonts w:ascii="宋体" w:hAnsi="宋体" w:hint="eastAsia"/>
                <w:sz w:val="18"/>
                <w:szCs w:val="18"/>
              </w:rPr>
              <w:tab/>
              <w:t>&lt;LastExamResult&gt;上次检查结果&lt;/LastExamResult&gt;</w:t>
            </w:r>
          </w:p>
          <w:p w:rsidR="00455DE8" w:rsidRPr="002F0D80" w:rsidRDefault="00455DE8" w:rsidP="00F13B93">
            <w:pPr>
              <w:rPr>
                <w:rFonts w:ascii="宋体" w:hAnsi="宋体"/>
                <w:sz w:val="18"/>
                <w:szCs w:val="18"/>
              </w:rPr>
            </w:pPr>
            <w:r w:rsidRPr="002F0D80">
              <w:rPr>
                <w:rFonts w:ascii="宋体" w:hAnsi="宋体" w:hint="eastAsia"/>
                <w:sz w:val="18"/>
                <w:szCs w:val="18"/>
              </w:rPr>
              <w:tab/>
              <w:t>&lt;OtherExamResult&gt;其他影像检查所见&lt;/OtherExamResult&gt;</w:t>
            </w:r>
          </w:p>
          <w:p w:rsidR="00455DE8" w:rsidRPr="002F0D80" w:rsidRDefault="00455DE8" w:rsidP="00F13B93">
            <w:pPr>
              <w:rPr>
                <w:rFonts w:ascii="宋体" w:hAnsi="宋体"/>
                <w:sz w:val="18"/>
                <w:szCs w:val="18"/>
              </w:rPr>
            </w:pPr>
            <w:r w:rsidRPr="002F0D80">
              <w:rPr>
                <w:rFonts w:ascii="宋体" w:hAnsi="宋体" w:hint="eastAsia"/>
                <w:sz w:val="18"/>
                <w:szCs w:val="18"/>
              </w:rPr>
              <w:tab/>
              <w:t>&lt;ApplyTime&gt;申请时间&lt;/ApplyTime&gt;</w:t>
            </w:r>
          </w:p>
          <w:p w:rsidR="00455DE8" w:rsidRPr="002F0D80" w:rsidRDefault="00455DE8" w:rsidP="00F13B93">
            <w:pPr>
              <w:rPr>
                <w:rFonts w:ascii="宋体" w:hAnsi="宋体"/>
                <w:sz w:val="18"/>
                <w:szCs w:val="18"/>
              </w:rPr>
            </w:pPr>
            <w:r w:rsidRPr="002F0D80">
              <w:rPr>
                <w:rFonts w:ascii="宋体" w:hAnsi="宋体" w:hint="eastAsia"/>
                <w:sz w:val="18"/>
                <w:szCs w:val="18"/>
              </w:rPr>
              <w:tab/>
              <w:t>&lt;ExecOganizataionId&gt;执行科室&lt;/ExecOganizataionId&gt;</w:t>
            </w:r>
          </w:p>
          <w:p w:rsidR="00455DE8" w:rsidRPr="002F0D80" w:rsidRDefault="00455DE8" w:rsidP="00F13B93">
            <w:pPr>
              <w:rPr>
                <w:rFonts w:ascii="宋体" w:hAnsi="宋体"/>
                <w:sz w:val="18"/>
                <w:szCs w:val="18"/>
              </w:rPr>
            </w:pPr>
            <w:r w:rsidRPr="002F0D80">
              <w:rPr>
                <w:rFonts w:ascii="宋体" w:hAnsi="宋体" w:hint="eastAsia"/>
                <w:sz w:val="18"/>
                <w:szCs w:val="18"/>
              </w:rPr>
              <w:tab/>
              <w:t>&lt;NeedFilm&gt;是否出胶片&lt;/NeedFilm&gt;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&lt;PatientFeeType&gt;病人费别&lt;/PatientFeeType&gt;</w:t>
            </w:r>
          </w:p>
          <w:p w:rsidR="00455DE8" w:rsidRPr="002F0D80" w:rsidRDefault="00455DE8" w:rsidP="00F13B93">
            <w:pPr>
              <w:rPr>
                <w:rFonts w:ascii="宋体" w:hAnsi="宋体"/>
                <w:sz w:val="18"/>
                <w:szCs w:val="18"/>
              </w:rPr>
            </w:pPr>
            <w:r w:rsidRPr="002F0D80">
              <w:rPr>
                <w:rFonts w:ascii="宋体" w:hAnsi="宋体" w:hint="eastAsia"/>
                <w:sz w:val="18"/>
                <w:szCs w:val="18"/>
              </w:rPr>
              <w:tab/>
              <w:t>&lt;SendingOrganization&gt;送检单位&lt;/SendingOrganization&gt;</w:t>
            </w:r>
          </w:p>
          <w:p w:rsidR="00455DE8" w:rsidRPr="002F0D80" w:rsidRDefault="00455DE8" w:rsidP="00F13B93">
            <w:pPr>
              <w:rPr>
                <w:rFonts w:ascii="宋体" w:hAnsi="宋体"/>
                <w:sz w:val="18"/>
                <w:szCs w:val="18"/>
              </w:rPr>
            </w:pPr>
            <w:r w:rsidRPr="002F0D80">
              <w:rPr>
                <w:rFonts w:ascii="宋体" w:hAnsi="宋体" w:hint="eastAsia"/>
                <w:sz w:val="18"/>
                <w:szCs w:val="18"/>
              </w:rPr>
              <w:tab/>
              <w:t>&lt;DoctorPhone&gt;医生联系电话&lt;/DoctorPhone&gt;</w:t>
            </w:r>
          </w:p>
          <w:p w:rsidR="00455DE8" w:rsidRPr="002F0D80" w:rsidRDefault="00455DE8" w:rsidP="00F13B93">
            <w:pPr>
              <w:rPr>
                <w:rFonts w:ascii="宋体" w:hAnsi="宋体"/>
                <w:sz w:val="18"/>
                <w:szCs w:val="18"/>
              </w:rPr>
            </w:pPr>
            <w:r w:rsidRPr="002F0D80">
              <w:rPr>
                <w:rFonts w:ascii="宋体" w:hAnsi="宋体" w:hint="eastAsia"/>
                <w:sz w:val="18"/>
                <w:szCs w:val="18"/>
              </w:rPr>
              <w:tab/>
              <w:t>&lt;InnerForeignMatter&gt;体内有无金属、异物&lt;/InnerForeignMatter&gt;</w:t>
            </w:r>
          </w:p>
          <w:p w:rsidR="00455DE8" w:rsidRPr="002F0D80" w:rsidRDefault="00455DE8" w:rsidP="00F13B93">
            <w:pPr>
              <w:rPr>
                <w:rFonts w:ascii="宋体" w:hAnsi="宋体"/>
                <w:sz w:val="18"/>
                <w:szCs w:val="18"/>
              </w:rPr>
            </w:pPr>
            <w:r w:rsidRPr="002F0D80">
              <w:rPr>
                <w:rFonts w:ascii="宋体" w:hAnsi="宋体" w:hint="eastAsia"/>
                <w:sz w:val="18"/>
                <w:szCs w:val="18"/>
              </w:rPr>
              <w:tab/>
              <w:t>&lt;ForeignMatterPositation&gt;异物部位&lt;/ForeignMatterPositation&gt;</w:t>
            </w:r>
          </w:p>
          <w:p w:rsidR="00455DE8" w:rsidRPr="002F0D80" w:rsidRDefault="00455DE8" w:rsidP="00F13B93">
            <w:pPr>
              <w:rPr>
                <w:rFonts w:ascii="宋体" w:hAnsi="宋体"/>
                <w:sz w:val="18"/>
                <w:szCs w:val="18"/>
              </w:rPr>
            </w:pPr>
            <w:r w:rsidRPr="002F0D80">
              <w:rPr>
                <w:rFonts w:ascii="宋体" w:hAnsi="宋体" w:hint="eastAsia"/>
                <w:sz w:val="18"/>
                <w:szCs w:val="18"/>
              </w:rPr>
              <w:tab/>
              <w:t>&lt;IsRenalInadequacy&gt;是否肾功能不全&lt;/IsRenalInadequacy&gt;</w:t>
            </w:r>
          </w:p>
          <w:p w:rsidR="00455DE8" w:rsidRPr="002F0D80" w:rsidRDefault="00455DE8" w:rsidP="00F13B93">
            <w:pPr>
              <w:rPr>
                <w:rFonts w:ascii="宋体" w:hAnsi="宋体"/>
                <w:sz w:val="18"/>
                <w:szCs w:val="18"/>
              </w:rPr>
            </w:pPr>
            <w:r w:rsidRPr="002F0D80">
              <w:rPr>
                <w:rFonts w:ascii="宋体" w:hAnsi="宋体" w:hint="eastAsia"/>
                <w:sz w:val="18"/>
                <w:szCs w:val="18"/>
              </w:rPr>
              <w:tab/>
              <w:t>&lt;IodineAllergyTest&gt;是否已做碘过敏试验&lt;/IodineAllergyTest&gt;</w:t>
            </w:r>
          </w:p>
          <w:p w:rsidR="00455DE8" w:rsidRPr="002F0D80" w:rsidRDefault="00455DE8" w:rsidP="00F13B93">
            <w:pPr>
              <w:rPr>
                <w:rFonts w:ascii="宋体" w:hAnsi="宋体"/>
                <w:sz w:val="18"/>
                <w:szCs w:val="18"/>
              </w:rPr>
            </w:pPr>
            <w:r w:rsidRPr="002F0D80">
              <w:rPr>
                <w:rFonts w:ascii="宋体" w:hAnsi="宋体" w:hint="eastAsia"/>
                <w:sz w:val="18"/>
                <w:szCs w:val="18"/>
              </w:rPr>
              <w:tab/>
              <w:t>&lt;IodineAllergyResult&gt;碘过敏实验反应&lt;/IodineAllergyResult&gt;</w:t>
            </w:r>
          </w:p>
          <w:p w:rsidR="00455DE8" w:rsidRPr="002F0D80" w:rsidRDefault="00455DE8" w:rsidP="00F13B93">
            <w:pPr>
              <w:rPr>
                <w:rFonts w:ascii="宋体" w:hAnsi="宋体"/>
                <w:sz w:val="18"/>
                <w:szCs w:val="18"/>
              </w:rPr>
            </w:pPr>
            <w:r w:rsidRPr="002F0D80">
              <w:rPr>
                <w:rFonts w:ascii="宋体" w:hAnsi="宋体" w:hint="eastAsia"/>
                <w:sz w:val="18"/>
                <w:szCs w:val="18"/>
              </w:rPr>
              <w:tab/>
              <w:t>&lt;HeartRate&gt;心率&lt;HeartRate&gt;</w:t>
            </w:r>
          </w:p>
          <w:p w:rsidR="00455DE8" w:rsidRPr="002F0D80" w:rsidRDefault="00455DE8" w:rsidP="00F13B93">
            <w:pPr>
              <w:rPr>
                <w:rFonts w:ascii="宋体" w:hAnsi="宋体"/>
                <w:sz w:val="18"/>
                <w:szCs w:val="18"/>
              </w:rPr>
            </w:pPr>
            <w:r w:rsidRPr="002F0D80">
              <w:rPr>
                <w:rFonts w:ascii="宋体" w:hAnsi="宋体" w:hint="eastAsia"/>
                <w:sz w:val="18"/>
                <w:szCs w:val="18"/>
              </w:rPr>
              <w:tab/>
              <w:t>&lt;IsArrhythmia&gt;是否心率不齐&lt;IsArrhythmia&gt;</w:t>
            </w:r>
          </w:p>
          <w:p w:rsidR="00455DE8" w:rsidRPr="002F0D80" w:rsidRDefault="00455DE8" w:rsidP="00F13B93">
            <w:pPr>
              <w:rPr>
                <w:rFonts w:ascii="宋体" w:hAnsi="宋体"/>
                <w:sz w:val="18"/>
                <w:szCs w:val="18"/>
              </w:rPr>
            </w:pPr>
            <w:r w:rsidRPr="002F0D80">
              <w:rPr>
                <w:rFonts w:ascii="宋体" w:hAnsi="宋体" w:hint="eastAsia"/>
                <w:sz w:val="18"/>
                <w:szCs w:val="18"/>
              </w:rPr>
              <w:tab/>
              <w:t>&lt;DosageOfBetaloc&gt;倍他乐克用量&lt;DosageOfBetaloc&gt;</w:t>
            </w:r>
          </w:p>
          <w:p w:rsidR="00455DE8" w:rsidRPr="002F0D80" w:rsidRDefault="00455DE8" w:rsidP="00F13B93">
            <w:pPr>
              <w:rPr>
                <w:rFonts w:ascii="宋体" w:hAnsi="宋体"/>
                <w:sz w:val="18"/>
                <w:szCs w:val="18"/>
              </w:rPr>
            </w:pPr>
            <w:r w:rsidRPr="002F0D80">
              <w:rPr>
                <w:rFonts w:ascii="宋体" w:hAnsi="宋体" w:hint="eastAsia"/>
                <w:sz w:val="18"/>
                <w:szCs w:val="18"/>
              </w:rPr>
              <w:tab/>
              <w:t>&lt;IsColoclysis&gt;是否灌肠&lt;IsColoclysis&gt;</w:t>
            </w:r>
          </w:p>
          <w:p w:rsidR="00455DE8" w:rsidRPr="002F0D80" w:rsidRDefault="00455DE8" w:rsidP="00F13B93">
            <w:pPr>
              <w:rPr>
                <w:rFonts w:ascii="宋体" w:hAnsi="宋体"/>
                <w:sz w:val="18"/>
                <w:szCs w:val="18"/>
              </w:rPr>
            </w:pPr>
            <w:r w:rsidRPr="002F0D80">
              <w:rPr>
                <w:rFonts w:ascii="宋体" w:hAnsi="宋体" w:hint="eastAsia"/>
                <w:sz w:val="18"/>
                <w:szCs w:val="18"/>
              </w:rPr>
              <w:tab/>
              <w:t>&lt;IsVaginalPipe&gt;是否阴道插管&lt;IsVaginalPipe&gt;</w:t>
            </w:r>
          </w:p>
          <w:p w:rsidR="00455DE8" w:rsidRPr="002F0D80" w:rsidRDefault="00455DE8" w:rsidP="00F13B93">
            <w:pPr>
              <w:rPr>
                <w:rFonts w:ascii="宋体" w:hAnsi="宋体"/>
                <w:sz w:val="18"/>
                <w:szCs w:val="18"/>
              </w:rPr>
            </w:pPr>
            <w:r w:rsidRPr="002F0D80">
              <w:rPr>
                <w:rFonts w:ascii="宋体" w:hAnsi="宋体" w:hint="eastAsia"/>
                <w:sz w:val="18"/>
                <w:szCs w:val="18"/>
              </w:rPr>
              <w:tab/>
              <w:t>&lt;IsEnhanced&gt;是否增强&lt;/IsEnhanced&gt;</w:t>
            </w:r>
          </w:p>
          <w:p w:rsidR="00455DE8" w:rsidRPr="002F0D80" w:rsidRDefault="00455DE8" w:rsidP="00F13B93">
            <w:pPr>
              <w:rPr>
                <w:rFonts w:ascii="宋体" w:hAnsi="宋体"/>
                <w:sz w:val="18"/>
                <w:szCs w:val="18"/>
              </w:rPr>
            </w:pPr>
            <w:r w:rsidRPr="002F0D80">
              <w:rPr>
                <w:rFonts w:ascii="宋体" w:hAnsi="宋体" w:hint="eastAsia"/>
                <w:sz w:val="18"/>
                <w:szCs w:val="18"/>
              </w:rPr>
              <w:tab/>
              <w:t>&lt;ParentMedicalTechOrderII&gt;医嘱号&lt;/ParentMedicalTechOrderII&gt;</w:t>
            </w:r>
          </w:p>
          <w:p w:rsidR="00455DE8" w:rsidRPr="002F0D80" w:rsidRDefault="00455DE8" w:rsidP="00F13B93">
            <w:pPr>
              <w:rPr>
                <w:rFonts w:ascii="宋体" w:hAnsi="宋体"/>
                <w:sz w:val="18"/>
                <w:szCs w:val="18"/>
              </w:rPr>
            </w:pPr>
            <w:r w:rsidRPr="002F0D80">
              <w:rPr>
                <w:rFonts w:ascii="宋体" w:hAnsi="宋体" w:hint="eastAsia"/>
                <w:sz w:val="18"/>
                <w:szCs w:val="18"/>
              </w:rPr>
              <w:t>&lt;</w:t>
            </w:r>
            <w:r w:rsidRPr="002F0D80">
              <w:rPr>
                <w:rFonts w:ascii="宋体" w:hAnsi="宋体" w:cs="宋体" w:hint="eastAsia"/>
                <w:kern w:val="0"/>
                <w:sz w:val="18"/>
                <w:szCs w:val="18"/>
              </w:rPr>
              <w:t>DomainID</w:t>
            </w:r>
            <w:r w:rsidRPr="002F0D80">
              <w:rPr>
                <w:rFonts w:ascii="宋体" w:hAnsi="宋体" w:hint="eastAsia"/>
                <w:sz w:val="18"/>
                <w:szCs w:val="18"/>
              </w:rPr>
              <w:t>&gt;医嘱系统所在域ID&lt;/</w:t>
            </w:r>
            <w:r w:rsidRPr="002F0D80">
              <w:rPr>
                <w:rFonts w:ascii="宋体" w:hAnsi="宋体" w:cs="宋体" w:hint="eastAsia"/>
                <w:kern w:val="0"/>
                <w:sz w:val="18"/>
                <w:szCs w:val="18"/>
              </w:rPr>
              <w:t>DomainID</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&lt;IsEmergency&gt;是否紧急&lt;/IsEmergency&gt;</w:t>
            </w:r>
          </w:p>
          <w:p w:rsidR="00455DE8" w:rsidRPr="002F0D80" w:rsidRDefault="00455DE8" w:rsidP="00F13B93">
            <w:pPr>
              <w:rPr>
                <w:rFonts w:ascii="宋体" w:hAnsi="宋体"/>
                <w:sz w:val="18"/>
                <w:szCs w:val="18"/>
              </w:rPr>
            </w:pPr>
            <w:r w:rsidRPr="002F0D80">
              <w:rPr>
                <w:rFonts w:ascii="宋体" w:hAnsi="宋体" w:hint="eastAsia"/>
                <w:sz w:val="18"/>
                <w:szCs w:val="18"/>
              </w:rPr>
              <w:tab/>
              <w:t>&lt;TransportationCodeSystem&gt;输送方式编码系统，&lt;/TransportationCodeSystem&gt;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&lt;TransportationName&gt;输送方式名称&lt;/TransportationName&gt;</w:t>
            </w:r>
          </w:p>
          <w:p w:rsidR="00455DE8" w:rsidRPr="002F0D80" w:rsidRDefault="00455DE8" w:rsidP="00F13B93">
            <w:pPr>
              <w:rPr>
                <w:rFonts w:ascii="宋体" w:hAnsi="宋体"/>
                <w:sz w:val="18"/>
                <w:szCs w:val="18"/>
              </w:rPr>
            </w:pPr>
            <w:r w:rsidRPr="002F0D80">
              <w:rPr>
                <w:rFonts w:ascii="宋体" w:hAnsi="宋体" w:hint="eastAsia"/>
                <w:sz w:val="18"/>
                <w:szCs w:val="18"/>
              </w:rPr>
              <w:tab/>
              <w:t>&lt;TransportationCode&gt;输送方式编码&lt;/TransportationCode&gt;</w:t>
            </w:r>
          </w:p>
          <w:p w:rsidR="00455DE8" w:rsidRPr="002F0D80" w:rsidRDefault="00455DE8" w:rsidP="00F13B93">
            <w:pPr>
              <w:rPr>
                <w:rFonts w:ascii="宋体" w:hAnsi="宋体"/>
                <w:sz w:val="18"/>
                <w:szCs w:val="18"/>
              </w:rPr>
            </w:pPr>
            <w:r w:rsidRPr="002F0D80">
              <w:rPr>
                <w:rFonts w:ascii="宋体" w:hAnsi="宋体" w:hint="eastAsia"/>
                <w:sz w:val="18"/>
                <w:szCs w:val="18"/>
              </w:rPr>
              <w:tab/>
              <w:t>&lt;Title&gt;申请单标题&lt;/Title&gt;</w:t>
            </w:r>
          </w:p>
          <w:p w:rsidR="00455DE8" w:rsidRPr="002F0D80" w:rsidRDefault="00455DE8" w:rsidP="00F13B93">
            <w:pPr>
              <w:rPr>
                <w:rFonts w:ascii="宋体" w:hAnsi="宋体"/>
                <w:sz w:val="18"/>
                <w:szCs w:val="18"/>
              </w:rPr>
            </w:pPr>
            <w:r w:rsidRPr="002F0D80">
              <w:rPr>
                <w:rFonts w:ascii="宋体" w:hAnsi="宋体" w:hint="eastAsia"/>
                <w:sz w:val="18"/>
                <w:szCs w:val="18"/>
              </w:rPr>
              <w:tab/>
              <w:t>&lt;SubTitle&gt;申请单副标题&lt;/SubTitle&gt;</w:t>
            </w:r>
          </w:p>
          <w:p w:rsidR="00455DE8" w:rsidRPr="002F0D80" w:rsidRDefault="00455DE8" w:rsidP="00F13B93">
            <w:pPr>
              <w:rPr>
                <w:rFonts w:ascii="宋体" w:hAnsi="宋体"/>
                <w:sz w:val="18"/>
                <w:szCs w:val="18"/>
              </w:rPr>
            </w:pPr>
            <w:r w:rsidRPr="002F0D80">
              <w:rPr>
                <w:rFonts w:ascii="宋体" w:hAnsi="宋体"/>
                <w:sz w:val="18"/>
                <w:szCs w:val="18"/>
              </w:rPr>
              <w:tab/>
            </w:r>
          </w:p>
          <w:p w:rsidR="00455DE8" w:rsidRPr="002F0D80" w:rsidRDefault="00455DE8" w:rsidP="00F13B93">
            <w:pPr>
              <w:rPr>
                <w:rFonts w:ascii="宋体" w:hAnsi="宋体"/>
                <w:sz w:val="18"/>
                <w:szCs w:val="18"/>
              </w:rPr>
            </w:pPr>
            <w:r w:rsidRPr="002F0D80">
              <w:rPr>
                <w:rFonts w:ascii="宋体" w:hAnsi="宋体"/>
                <w:sz w:val="18"/>
                <w:szCs w:val="18"/>
              </w:rPr>
              <w:tab/>
              <w:t>&lt;RequestList&gt;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&lt;StudypartCode&gt;项目代码或部位代码&lt;/StudypartCode&gt;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&lt;StudyPart&gt;检查部位或收费项目&lt;/StudyPart&gt;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&lt;BodyPartExamined&gt;检查部位&lt;/BodyPartExamined&gt;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&lt;ModalityCode&gt;检查设备编码&lt;/ModalityCode&gt;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&lt;ModalityName&gt;检查设备名称&lt;/ModalityName&gt;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&lt;ModalityCodeSystem&gt;检查设备编码系统&lt;/ModalityCodeSystem&gt;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r>
            <w:r w:rsidRPr="002F0D80">
              <w:rPr>
                <w:rFonts w:ascii="宋体" w:hAnsi="宋体"/>
                <w:sz w:val="18"/>
                <w:szCs w:val="18"/>
              </w:rPr>
              <w:tab/>
              <w:t>...</w:t>
            </w:r>
          </w:p>
          <w:p w:rsidR="00455DE8" w:rsidRPr="002F0D80" w:rsidRDefault="00455DE8" w:rsidP="00F13B93">
            <w:pPr>
              <w:rPr>
                <w:rFonts w:ascii="宋体" w:hAnsi="宋体"/>
                <w:sz w:val="18"/>
                <w:szCs w:val="18"/>
              </w:rPr>
            </w:pPr>
            <w:r w:rsidRPr="002F0D80">
              <w:rPr>
                <w:rFonts w:ascii="宋体" w:hAnsi="宋体"/>
                <w:sz w:val="18"/>
                <w:szCs w:val="18"/>
              </w:rPr>
              <w:tab/>
            </w:r>
            <w:r w:rsidRPr="002F0D80">
              <w:rPr>
                <w:rFonts w:ascii="宋体" w:hAnsi="宋体"/>
                <w:sz w:val="18"/>
                <w:szCs w:val="18"/>
              </w:rPr>
              <w:tab/>
              <w:t>&lt;/RequestItem&gt;</w:t>
            </w:r>
          </w:p>
          <w:p w:rsidR="00455DE8" w:rsidRPr="002F0D80" w:rsidRDefault="00455DE8" w:rsidP="00F13B93">
            <w:pPr>
              <w:rPr>
                <w:rFonts w:ascii="宋体" w:hAnsi="宋体"/>
                <w:sz w:val="18"/>
                <w:szCs w:val="18"/>
              </w:rPr>
            </w:pPr>
            <w:r w:rsidRPr="002F0D80">
              <w:rPr>
                <w:rFonts w:ascii="宋体" w:hAnsi="宋体"/>
                <w:sz w:val="18"/>
                <w:szCs w:val="18"/>
              </w:rPr>
              <w:tab/>
              <w:t>&lt;/RequestList&gt;</w:t>
            </w:r>
          </w:p>
          <w:p w:rsidR="00455DE8" w:rsidRPr="002F0D80" w:rsidRDefault="00455DE8" w:rsidP="00F13B93">
            <w:pPr>
              <w:rPr>
                <w:rFonts w:ascii="宋体" w:hAnsi="宋体"/>
                <w:sz w:val="18"/>
                <w:szCs w:val="18"/>
              </w:rPr>
            </w:pPr>
            <w:r w:rsidRPr="002F0D80">
              <w:rPr>
                <w:rFonts w:ascii="宋体" w:hAnsi="宋体"/>
                <w:sz w:val="18"/>
                <w:szCs w:val="18"/>
              </w:rPr>
              <w:t>&lt;/</w:t>
            </w:r>
            <w:r w:rsidRPr="002F0D80">
              <w:rPr>
                <w:rFonts w:hint="eastAsia"/>
                <w:sz w:val="18"/>
                <w:szCs w:val="18"/>
              </w:rPr>
              <w:t>EISRequest</w:t>
            </w:r>
            <w:r w:rsidRPr="002F0D80">
              <w:rPr>
                <w:rFonts w:ascii="宋体" w:hAnsi="宋体"/>
                <w:sz w:val="18"/>
                <w:szCs w:val="18"/>
              </w:rPr>
              <w:t>&gt;</w:t>
            </w:r>
          </w:p>
        </w:tc>
      </w:tr>
    </w:tbl>
    <w:p w:rsidR="00455DE8" w:rsidRPr="002F0D80" w:rsidRDefault="00455DE8" w:rsidP="00455DE8">
      <w:pPr>
        <w:rPr>
          <w:rFonts w:ascii="宋体" w:hAnsi="宋体"/>
        </w:rPr>
      </w:pPr>
      <w:r w:rsidRPr="002F0D80">
        <w:rPr>
          <w:rFonts w:ascii="宋体" w:hAnsi="宋体" w:hint="eastAsia"/>
        </w:rPr>
        <w:t>注：日期时间格式为：yyyy-MM-dd hh:mm:ss</w:t>
      </w:r>
    </w:p>
    <w:p w:rsidR="00455DE8" w:rsidRPr="002F0D80" w:rsidRDefault="00455DE8" w:rsidP="00455DE8"/>
    <w:p w:rsidR="00455DE8" w:rsidRPr="00F97362" w:rsidRDefault="00455DE8" w:rsidP="00F97362">
      <w:pPr>
        <w:pStyle w:val="2"/>
        <w:spacing w:before="0" w:beforeAutospacing="0" w:after="0" w:afterAutospacing="0" w:line="360" w:lineRule="auto"/>
        <w:rPr>
          <w:rFonts w:ascii="宋体" w:hAnsi="宋体"/>
        </w:rPr>
      </w:pPr>
      <w:bookmarkStart w:id="69" w:name="_Toc369870537"/>
      <w:bookmarkStart w:id="70" w:name="_Toc425243317"/>
      <w:r w:rsidRPr="002F0D80">
        <w:rPr>
          <w:rFonts w:ascii="宋体" w:hAnsi="宋体" w:hint="eastAsia"/>
        </w:rPr>
        <w:t>内镜报告(已确定)</w:t>
      </w:r>
      <w:bookmarkEnd w:id="69"/>
      <w:r w:rsidR="00F97362">
        <w:rPr>
          <w:rFonts w:ascii="宋体" w:hAnsi="宋体" w:hint="eastAsia"/>
        </w:rPr>
        <w:t>表和XML一致</w:t>
      </w:r>
      <w:bookmarkEnd w:id="70"/>
    </w:p>
    <w:p w:rsidR="00455DE8" w:rsidRPr="002F0D80" w:rsidRDefault="00455DE8" w:rsidP="00264A2C">
      <w:pPr>
        <w:pStyle w:val="3"/>
      </w:pPr>
      <w:bookmarkStart w:id="71" w:name="_Toc369870538"/>
      <w:bookmarkStart w:id="72" w:name="_Toc425243318"/>
      <w:r w:rsidRPr="002F0D80">
        <w:rPr>
          <w:rFonts w:hint="eastAsia"/>
        </w:rPr>
        <w:t>表格构说明</w:t>
      </w:r>
      <w:bookmarkEnd w:id="71"/>
      <w:bookmarkEnd w:id="72"/>
    </w:p>
    <w:p w:rsidR="00455DE8" w:rsidRPr="002F0D80" w:rsidRDefault="00455DE8" w:rsidP="00455DE8">
      <w:r w:rsidRPr="002F0D80">
        <w:rPr>
          <w:rFonts w:hint="eastAsia"/>
        </w:rPr>
        <w:t>结构定义：</w:t>
      </w:r>
      <w:r w:rsidRPr="002F0D80">
        <w:rPr>
          <w:rFonts w:ascii="宋体" w:hAnsi="宋体" w:hint="eastAsia"/>
          <w:sz w:val="18"/>
          <w:szCs w:val="18"/>
        </w:rPr>
        <w:t>EISReport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F13B93">
        <w:trPr>
          <w:trHeight w:val="497"/>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215"/>
          <w:jc w:val="center"/>
        </w:trPr>
        <w:tc>
          <w:tcPr>
            <w:tcW w:w="9296" w:type="dxa"/>
            <w:gridSpan w:val="6"/>
            <w:shd w:val="clear" w:color="auto" w:fill="FFFFFF"/>
            <w:vAlign w:val="center"/>
          </w:tcPr>
          <w:p w:rsidR="00455DE8" w:rsidRPr="002F0D80" w:rsidRDefault="00455DE8" w:rsidP="00F13B93">
            <w:pPr>
              <w:adjustRightInd w:val="0"/>
              <w:snapToGrid w:val="0"/>
              <w:rPr>
                <w:rFonts w:ascii="宋体" w:hAnsi="宋体" w:cs="Arial"/>
                <w:b/>
                <w:sz w:val="18"/>
                <w:szCs w:val="18"/>
              </w:rPr>
            </w:pPr>
            <w:r w:rsidRPr="002F0D80">
              <w:rPr>
                <w:rFonts w:ascii="宋体" w:hAnsi="宋体" w:hint="eastAsia"/>
                <w:b/>
                <w:sz w:val="18"/>
                <w:szCs w:val="18"/>
              </w:rPr>
              <w:t>EISReport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ReportII</w:t>
            </w:r>
          </w:p>
        </w:tc>
        <w:tc>
          <w:tcPr>
            <w:tcW w:w="850"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主键</w:t>
            </w: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每份检查结果的唯一标识(检查申请单号)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EncounterII</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就诊记录的标识符</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OrderIIs</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对应的检查申请单标识，对应多条申请单时用逗号分隔</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ExamineNo</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检查编号（内镜号）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检查名称（检查项目）</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BodyParts</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VARCHAR2(50)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检查部位，如“头部”、“胸部、腹部”(传空值)</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ReportDesc</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VARCHAR2(3000)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影像学表现、征象（影像所见、报告段落正文）</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ReportConclusion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VARCHAR2(500)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影像学诊断、结论（内镜</w:t>
            </w:r>
            <w:r w:rsidRPr="002F0D80">
              <w:rPr>
                <w:rFonts w:ascii="宋体" w:hAnsi="宋体"/>
                <w:sz w:val="18"/>
                <w:szCs w:val="18"/>
              </w:rPr>
              <w:t>提示）</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ExamineEmployee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检查人姓名（检查技师）</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ExamineOn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AuditEmployee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VARCHAR2(100)</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审核人姓名（报告审核医师姓名）</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AuditOn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审核时间（签名时间）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报告时间(文件生成时间)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ReportNo</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VARCHAR2(128)</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报告编号（报告流水号）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RowVersion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最后修改时间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患者姓名</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PatientSexCode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(12)</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患者性别编码</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PatientSexName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患者性别名称</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PatientSexCodeSystem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患者性别编码系统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PatientAge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(32)</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患者年龄</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ClinicalDiagnose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 (255)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临床诊断</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PatientBirth</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患者出生日期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AuthorPersonId</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报告初写医师RIS登录号</w:t>
            </w:r>
          </w:p>
        </w:tc>
      </w:tr>
      <w:tr w:rsidR="002F0D80" w:rsidRPr="002F0D80" w:rsidTr="006B5ACE">
        <w:trPr>
          <w:trHeight w:val="215"/>
          <w:jc w:val="center"/>
        </w:trPr>
        <w:tc>
          <w:tcPr>
            <w:tcW w:w="648" w:type="dxa"/>
            <w:tcBorders>
              <w:bottom w:val="single" w:sz="4" w:space="0" w:color="auto"/>
            </w:tcBorders>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tcBorders>
              <w:bottom w:val="single" w:sz="4" w:space="0" w:color="auto"/>
            </w:tcBorders>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AuthorDomainId</w:t>
            </w:r>
          </w:p>
        </w:tc>
        <w:tc>
          <w:tcPr>
            <w:tcW w:w="850" w:type="dxa"/>
            <w:tcBorders>
              <w:bottom w:val="single" w:sz="4" w:space="0" w:color="auto"/>
            </w:tcBorders>
            <w:vAlign w:val="center"/>
          </w:tcPr>
          <w:p w:rsidR="00455DE8" w:rsidRPr="002F0D80" w:rsidRDefault="00455DE8" w:rsidP="00F13B93">
            <w:pPr>
              <w:jc w:val="center"/>
              <w:rPr>
                <w:rFonts w:ascii="宋体" w:hAnsi="宋体"/>
                <w:sz w:val="18"/>
                <w:szCs w:val="18"/>
              </w:rPr>
            </w:pPr>
          </w:p>
        </w:tc>
        <w:tc>
          <w:tcPr>
            <w:tcW w:w="1884" w:type="dxa"/>
            <w:tcBorders>
              <w:bottom w:val="single" w:sz="4" w:space="0" w:color="auto"/>
            </w:tcBorders>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tcBorders>
              <w:bottom w:val="single" w:sz="4" w:space="0" w:color="auto"/>
            </w:tcBorders>
            <w:vAlign w:val="center"/>
          </w:tcPr>
          <w:p w:rsidR="00455DE8" w:rsidRPr="002F0D80" w:rsidRDefault="00455DE8" w:rsidP="00F13B93">
            <w:pPr>
              <w:jc w:val="center"/>
              <w:rPr>
                <w:rFonts w:ascii="宋体" w:hAnsi="宋体"/>
                <w:sz w:val="18"/>
                <w:szCs w:val="18"/>
              </w:rPr>
            </w:pPr>
          </w:p>
        </w:tc>
        <w:tc>
          <w:tcPr>
            <w:tcW w:w="2978" w:type="dxa"/>
            <w:tcBorders>
              <w:bottom w:val="single" w:sz="4" w:space="0" w:color="auto"/>
            </w:tcBorders>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报告初写医师机构ID</w:t>
            </w:r>
          </w:p>
          <w:p w:rsidR="00455DE8" w:rsidRPr="002F0D80" w:rsidRDefault="00455DE8" w:rsidP="00F13B93">
            <w:pPr>
              <w:widowControl/>
              <w:jc w:val="center"/>
              <w:rPr>
                <w:rFonts w:ascii="宋体" w:hAnsi="宋体"/>
                <w:sz w:val="18"/>
                <w:szCs w:val="18"/>
              </w:rPr>
            </w:pPr>
            <w:r w:rsidRPr="002F0D80">
              <w:rPr>
                <w:rFonts w:ascii="宋体" w:hAnsi="宋体" w:cs="Calibri" w:hint="eastAsia"/>
                <w:sz w:val="18"/>
                <w:szCs w:val="18"/>
              </w:rPr>
              <w: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cs="Calibri" w:hint="eastAsia"/>
                <w:sz w:val="18"/>
                <w:szCs w:val="18"/>
              </w:rPr>
              <w:t>”</w:t>
            </w:r>
          </w:p>
        </w:tc>
      </w:tr>
      <w:tr w:rsidR="002F0D80" w:rsidRPr="002F0D80" w:rsidTr="006B5ACE">
        <w:trPr>
          <w:trHeight w:val="215"/>
          <w:jc w:val="center"/>
        </w:trPr>
        <w:tc>
          <w:tcPr>
            <w:tcW w:w="648" w:type="dxa"/>
            <w:shd w:val="clear" w:color="auto" w:fill="E0AADC"/>
            <w:vAlign w:val="center"/>
          </w:tcPr>
          <w:p w:rsidR="00455DE8" w:rsidRPr="002F0D80" w:rsidRDefault="00455DE8" w:rsidP="00F13B93">
            <w:pPr>
              <w:jc w:val="center"/>
              <w:rPr>
                <w:rFonts w:ascii="宋体" w:hAnsi="宋体"/>
                <w:sz w:val="18"/>
                <w:szCs w:val="18"/>
              </w:rPr>
            </w:pPr>
          </w:p>
        </w:tc>
        <w:tc>
          <w:tcPr>
            <w:tcW w:w="1985"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AuthorDomainName</w:t>
            </w:r>
          </w:p>
        </w:tc>
        <w:tc>
          <w:tcPr>
            <w:tcW w:w="850" w:type="dxa"/>
            <w:shd w:val="clear" w:color="auto" w:fill="E0AADC"/>
            <w:vAlign w:val="center"/>
          </w:tcPr>
          <w:p w:rsidR="00455DE8" w:rsidRPr="002F0D80" w:rsidRDefault="00455DE8" w:rsidP="00F13B93">
            <w:pPr>
              <w:jc w:val="center"/>
              <w:rPr>
                <w:rFonts w:ascii="宋体" w:hAnsi="宋体"/>
                <w:sz w:val="18"/>
                <w:szCs w:val="18"/>
              </w:rPr>
            </w:pPr>
          </w:p>
        </w:tc>
        <w:tc>
          <w:tcPr>
            <w:tcW w:w="1884"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shd w:val="clear" w:color="auto" w:fill="E0AADC"/>
            <w:vAlign w:val="center"/>
          </w:tcPr>
          <w:p w:rsidR="00455DE8" w:rsidRPr="002F0D80" w:rsidRDefault="00455DE8" w:rsidP="00F13B93">
            <w:pPr>
              <w:jc w:val="center"/>
              <w:rPr>
                <w:rFonts w:ascii="宋体" w:hAnsi="宋体"/>
                <w:sz w:val="18"/>
                <w:szCs w:val="18"/>
              </w:rPr>
            </w:pPr>
          </w:p>
        </w:tc>
        <w:tc>
          <w:tcPr>
            <w:tcW w:w="2978"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报告初写医师机构名称</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“RIS”</w:t>
            </w:r>
          </w:p>
        </w:tc>
      </w:tr>
      <w:tr w:rsidR="002F0D80" w:rsidRPr="002F0D80" w:rsidTr="006B5ACE">
        <w:trPr>
          <w:trHeight w:val="215"/>
          <w:jc w:val="center"/>
        </w:trPr>
        <w:tc>
          <w:tcPr>
            <w:tcW w:w="648" w:type="dxa"/>
            <w:shd w:val="clear" w:color="auto" w:fill="E0AADC"/>
            <w:vAlign w:val="center"/>
          </w:tcPr>
          <w:p w:rsidR="00455DE8" w:rsidRPr="002F0D80" w:rsidRDefault="00455DE8" w:rsidP="00F13B93">
            <w:pPr>
              <w:jc w:val="center"/>
              <w:rPr>
                <w:rFonts w:ascii="宋体" w:hAnsi="宋体"/>
                <w:sz w:val="18"/>
                <w:szCs w:val="18"/>
              </w:rPr>
            </w:pPr>
          </w:p>
        </w:tc>
        <w:tc>
          <w:tcPr>
            <w:tcW w:w="1985"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AuthorPersonName</w:t>
            </w:r>
          </w:p>
        </w:tc>
        <w:tc>
          <w:tcPr>
            <w:tcW w:w="850" w:type="dxa"/>
            <w:shd w:val="clear" w:color="auto" w:fill="E0AADC"/>
            <w:vAlign w:val="center"/>
          </w:tcPr>
          <w:p w:rsidR="00455DE8" w:rsidRPr="002F0D80" w:rsidRDefault="00455DE8" w:rsidP="00F13B93">
            <w:pPr>
              <w:jc w:val="center"/>
              <w:rPr>
                <w:rFonts w:ascii="宋体" w:hAnsi="宋体"/>
                <w:sz w:val="18"/>
                <w:szCs w:val="18"/>
              </w:rPr>
            </w:pPr>
          </w:p>
        </w:tc>
        <w:tc>
          <w:tcPr>
            <w:tcW w:w="1884"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shd w:val="clear" w:color="auto" w:fill="E0AADC"/>
            <w:vAlign w:val="center"/>
          </w:tcPr>
          <w:p w:rsidR="00455DE8" w:rsidRPr="002F0D80" w:rsidRDefault="00455DE8" w:rsidP="00F13B93">
            <w:pPr>
              <w:jc w:val="center"/>
              <w:rPr>
                <w:rFonts w:ascii="宋体" w:hAnsi="宋体"/>
                <w:sz w:val="18"/>
                <w:szCs w:val="18"/>
              </w:rPr>
            </w:pPr>
          </w:p>
        </w:tc>
        <w:tc>
          <w:tcPr>
            <w:tcW w:w="2978"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报告初写医师姓名</w:t>
            </w:r>
          </w:p>
        </w:tc>
      </w:tr>
      <w:tr w:rsidR="002F0D80" w:rsidRPr="002F0D80" w:rsidTr="006B5ACE">
        <w:trPr>
          <w:trHeight w:val="215"/>
          <w:jc w:val="center"/>
        </w:trPr>
        <w:tc>
          <w:tcPr>
            <w:tcW w:w="648" w:type="dxa"/>
            <w:shd w:val="clear" w:color="auto" w:fill="E0AADC"/>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AuthenticatorPersonId</w:t>
            </w:r>
          </w:p>
        </w:tc>
        <w:tc>
          <w:tcPr>
            <w:tcW w:w="850" w:type="dxa"/>
            <w:shd w:val="clear" w:color="auto" w:fill="E0AADC"/>
            <w:vAlign w:val="center"/>
          </w:tcPr>
          <w:p w:rsidR="00455DE8" w:rsidRPr="002F0D80" w:rsidRDefault="00455DE8" w:rsidP="00F13B93">
            <w:pPr>
              <w:jc w:val="center"/>
              <w:rPr>
                <w:rFonts w:ascii="宋体" w:hAnsi="宋体"/>
                <w:sz w:val="18"/>
                <w:szCs w:val="18"/>
              </w:rPr>
            </w:pPr>
          </w:p>
        </w:tc>
        <w:tc>
          <w:tcPr>
            <w:tcW w:w="1884"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shd w:val="clear" w:color="auto" w:fill="E0AADC"/>
            <w:vAlign w:val="center"/>
          </w:tcPr>
          <w:p w:rsidR="00455DE8" w:rsidRPr="002F0D80" w:rsidRDefault="00455DE8" w:rsidP="00F13B93">
            <w:pPr>
              <w:jc w:val="center"/>
              <w:rPr>
                <w:rFonts w:ascii="宋体" w:hAnsi="宋体"/>
                <w:sz w:val="18"/>
                <w:szCs w:val="18"/>
              </w:rPr>
            </w:pPr>
          </w:p>
        </w:tc>
        <w:tc>
          <w:tcPr>
            <w:tcW w:w="2978"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报告审核医师RIS登录号</w:t>
            </w:r>
          </w:p>
        </w:tc>
      </w:tr>
      <w:tr w:rsidR="002F0D80" w:rsidRPr="002F0D80" w:rsidTr="006B5ACE">
        <w:trPr>
          <w:trHeight w:val="215"/>
          <w:jc w:val="center"/>
        </w:trPr>
        <w:tc>
          <w:tcPr>
            <w:tcW w:w="648" w:type="dxa"/>
            <w:shd w:val="clear" w:color="auto" w:fill="E0AADC"/>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AuthenticatorDomainId</w:t>
            </w:r>
          </w:p>
        </w:tc>
        <w:tc>
          <w:tcPr>
            <w:tcW w:w="850" w:type="dxa"/>
            <w:shd w:val="clear" w:color="auto" w:fill="E0AADC"/>
            <w:vAlign w:val="center"/>
          </w:tcPr>
          <w:p w:rsidR="00455DE8" w:rsidRPr="002F0D80" w:rsidRDefault="00455DE8" w:rsidP="00F13B93">
            <w:pPr>
              <w:jc w:val="center"/>
              <w:rPr>
                <w:rFonts w:ascii="宋体" w:hAnsi="宋体"/>
                <w:sz w:val="18"/>
                <w:szCs w:val="18"/>
              </w:rPr>
            </w:pPr>
          </w:p>
        </w:tc>
        <w:tc>
          <w:tcPr>
            <w:tcW w:w="1884"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shd w:val="clear" w:color="auto" w:fill="E0AADC"/>
            <w:vAlign w:val="center"/>
          </w:tcPr>
          <w:p w:rsidR="00455DE8" w:rsidRPr="002F0D80" w:rsidRDefault="00455DE8" w:rsidP="00F13B93">
            <w:pPr>
              <w:jc w:val="center"/>
              <w:rPr>
                <w:rFonts w:ascii="宋体" w:hAnsi="宋体"/>
                <w:sz w:val="18"/>
                <w:szCs w:val="18"/>
              </w:rPr>
            </w:pPr>
          </w:p>
        </w:tc>
        <w:tc>
          <w:tcPr>
            <w:tcW w:w="2978" w:type="dxa"/>
            <w:shd w:val="clear" w:color="auto" w:fill="E0AADC"/>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报告审核医师机构ID</w:t>
            </w:r>
          </w:p>
          <w:p w:rsidR="00455DE8" w:rsidRPr="002F0D80" w:rsidRDefault="00455DE8" w:rsidP="00F13B93">
            <w:pPr>
              <w:widowControl/>
              <w:jc w:val="center"/>
              <w:rPr>
                <w:rFonts w:ascii="宋体" w:hAnsi="宋体"/>
                <w:sz w:val="18"/>
                <w:szCs w:val="18"/>
              </w:rPr>
            </w:pPr>
            <w:r w:rsidRPr="002F0D80">
              <w:rPr>
                <w:rFonts w:ascii="宋体" w:hAnsi="宋体" w:cs="Calibri" w:hint="eastAsia"/>
                <w:sz w:val="18"/>
                <w:szCs w:val="18"/>
              </w:rPr>
              <w: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cs="Calibri" w:hint="eastAsia"/>
                <w:sz w:val="18"/>
                <w:szCs w:val="18"/>
              </w:rPr>
              <w: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AuthenticatorDomainName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报告审核医师机构名称</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“RIS“</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StudyDepartmen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科室</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StudyRoom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病房号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StudyBedroom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病床号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Title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报告的文档标题</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“数字化放射诊断报告书”</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DiagnosisTitle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诊断标题</w:t>
            </w:r>
          </w:p>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“影像诊断“</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诊断编码</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DiagnosisCodesystem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诊断编码域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DicomStudyTime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影像检查日期</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DicomAccessNum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检查号，参见DICOM AccessNumber标准</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DicomModality</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影像设备, 参见DICOM Modality标准</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ModalityName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VARCHAR2(32)</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设备名称，对应内镜报告上部的“内镜所见”，不是正文的“内镜所见”</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EffectiveTime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该文档的有效时间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PatientTypeCode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患者类别编码（参见患者类别字典表）</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PatientType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患者类别名称</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PatientTypeCodeSystem</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患者类别编码系统</w:t>
            </w:r>
          </w:p>
          <w:p w:rsidR="00455DE8" w:rsidRPr="002F0D80" w:rsidRDefault="00455DE8" w:rsidP="00F13B93">
            <w:pPr>
              <w:widowControl/>
              <w:jc w:val="center"/>
              <w:rPr>
                <w:rFonts w:ascii="宋体" w:hAnsi="宋体"/>
                <w:sz w:val="18"/>
                <w:szCs w:val="18"/>
              </w:rPr>
            </w:pPr>
            <w:r w:rsidRPr="002F0D80">
              <w:rPr>
                <w:rFonts w:ascii="宋体" w:hAnsi="宋体"/>
                <w:sz w:val="18"/>
                <w:szCs w:val="18"/>
              </w:rPr>
              <w:t>“2.16.840.1.113883.4.487.2</w:t>
            </w:r>
            <w:r w:rsidRPr="002F0D80">
              <w:rPr>
                <w:rFonts w:ascii="宋体" w:hAnsi="宋体" w:hint="eastAsia"/>
                <w:sz w:val="18"/>
                <w:szCs w:val="18"/>
              </w:rPr>
              <w:t>.1</w:t>
            </w:r>
            <w:r w:rsidRPr="002F0D80">
              <w:rPr>
                <w:rFonts w:ascii="宋体" w:hAnsi="宋体"/>
                <w:sz w:val="18"/>
                <w:szCs w:val="18"/>
              </w:rPr>
              <w:t>.</w:t>
            </w:r>
            <w:r w:rsidRPr="002F0D80">
              <w:rPr>
                <w:rFonts w:ascii="宋体" w:hAnsi="宋体" w:hint="eastAsia"/>
                <w:sz w:val="18"/>
                <w:szCs w:val="18"/>
              </w:rPr>
              <w:t>1.1.13</w:t>
            </w:r>
            <w:r w:rsidRPr="002F0D80">
              <w:rPr>
                <w:rFonts w:ascii="宋体" w:hAnsi="宋体"/>
                <w:sz w:val="18"/>
                <w:szCs w:val="18"/>
              </w:rPr>
              <w: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PatientRegisterTime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TIMESTAMP(6)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病人登记时间</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DiagnosisStatusCode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VARCHAR2(16)</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诊断状态（参考诊断状态字典）</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DiagnosisMethodCode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检查方法</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SectionTitle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报告段落名称</w:t>
            </w:r>
          </w:p>
          <w:p w:rsidR="00455DE8" w:rsidRPr="002F0D80" w:rsidRDefault="00455DE8" w:rsidP="00F13B93">
            <w:pPr>
              <w:widowControl/>
              <w:jc w:val="center"/>
              <w:rPr>
                <w:rFonts w:ascii="宋体" w:hAnsi="宋体"/>
                <w:sz w:val="18"/>
                <w:szCs w:val="18"/>
              </w:rPr>
            </w:pPr>
            <w:r w:rsidRPr="002F0D80">
              <w:rPr>
                <w:rFonts w:ascii="宋体" w:hAnsi="宋体"/>
                <w:sz w:val="18"/>
                <w:szCs w:val="18"/>
              </w:rPr>
              <w:t>“</w:t>
            </w:r>
            <w:r w:rsidRPr="002F0D80">
              <w:rPr>
                <w:rFonts w:ascii="宋体" w:hAnsi="宋体" w:hint="eastAsia"/>
                <w:sz w:val="18"/>
                <w:szCs w:val="18"/>
              </w:rPr>
              <w:t>影像所见</w:t>
            </w:r>
            <w:r w:rsidRPr="002F0D80">
              <w:rPr>
                <w:rFonts w:ascii="宋体" w:hAnsi="宋体"/>
                <w:sz w:val="18"/>
                <w:szCs w:val="18"/>
              </w:rPr>
              <w: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RepeatNumber</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NUMBER</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曝光次数</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MachineRoomName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机房号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DeviceName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VARCHAR2(255)</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设备号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PISBodyPart</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64</w:t>
            </w:r>
            <w:r w:rsidRPr="002F0D80">
              <w:rPr>
                <w:rFonts w:ascii="宋体" w:hAnsi="宋体"/>
                <w:sz w:val="18"/>
                <w:szCs w:val="18"/>
              </w:rPr>
              <w:t>)</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活检</w:t>
            </w:r>
            <w:r w:rsidRPr="002F0D80">
              <w:rPr>
                <w:rFonts w:ascii="宋体" w:hAnsi="宋体"/>
                <w:sz w:val="18"/>
                <w:szCs w:val="18"/>
              </w:rPr>
              <w:t>部位</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PISExamNo</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64</w:t>
            </w:r>
            <w:r w:rsidRPr="002F0D80">
              <w:rPr>
                <w:rFonts w:ascii="宋体" w:hAnsi="宋体"/>
                <w:sz w:val="18"/>
                <w:szCs w:val="18"/>
              </w:rPr>
              <w:t>)</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病理</w:t>
            </w:r>
            <w:r w:rsidRPr="002F0D80">
              <w:rPr>
                <w:rFonts w:ascii="宋体" w:hAnsi="宋体"/>
                <w:sz w:val="18"/>
                <w:szCs w:val="18"/>
              </w:rPr>
              <w:t>编号</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PISHP</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64</w:t>
            </w:r>
            <w:r w:rsidRPr="002F0D80">
              <w:rPr>
                <w:rFonts w:ascii="宋体" w:hAnsi="宋体"/>
                <w:sz w:val="18"/>
                <w:szCs w:val="18"/>
              </w:rPr>
              <w:t>)</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病理</w:t>
            </w:r>
            <w:r w:rsidRPr="002F0D80">
              <w:rPr>
                <w:rFonts w:ascii="宋体" w:hAnsi="宋体"/>
                <w:sz w:val="18"/>
                <w:szCs w:val="18"/>
              </w:rPr>
              <w:t>HP</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PISDiagnose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500</w:t>
            </w:r>
            <w:r w:rsidRPr="002F0D80">
              <w:rPr>
                <w:rFonts w:ascii="宋体" w:hAnsi="宋体"/>
                <w:sz w:val="18"/>
                <w:szCs w:val="18"/>
              </w:rPr>
              <w:t>)</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病理</w:t>
            </w:r>
            <w:r w:rsidRPr="002F0D80">
              <w:rPr>
                <w:rFonts w:ascii="宋体" w:hAnsi="宋体"/>
                <w:sz w:val="18"/>
                <w:szCs w:val="18"/>
              </w:rPr>
              <w:t>诊断</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PISCellDiagnose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500</w:t>
            </w:r>
            <w:r w:rsidRPr="002F0D80">
              <w:rPr>
                <w:rFonts w:ascii="宋体" w:hAnsi="宋体"/>
                <w:sz w:val="18"/>
                <w:szCs w:val="18"/>
              </w:rPr>
              <w:t>)</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细胞</w:t>
            </w:r>
            <w:r w:rsidRPr="002F0D80">
              <w:rPr>
                <w:rFonts w:ascii="宋体" w:hAnsi="宋体"/>
                <w:sz w:val="18"/>
                <w:szCs w:val="18"/>
              </w:rPr>
              <w:t>诊断</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PISHPValue</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64</w:t>
            </w:r>
            <w:r w:rsidRPr="002F0D80">
              <w:rPr>
                <w:rFonts w:ascii="宋体" w:hAnsi="宋体"/>
                <w:sz w:val="18"/>
                <w:szCs w:val="18"/>
              </w:rPr>
              <w:t>)</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HP</w:t>
            </w:r>
            <w:r w:rsidRPr="002F0D80">
              <w:rPr>
                <w:rFonts w:ascii="宋体" w:hAnsi="宋体" w:hint="eastAsia"/>
                <w:sz w:val="18"/>
                <w:szCs w:val="18"/>
              </w:rPr>
              <w:t>测</w:t>
            </w:r>
            <w:r w:rsidRPr="002F0D80">
              <w:rPr>
                <w:rFonts w:ascii="宋体" w:hAnsi="宋体"/>
                <w:sz w:val="18"/>
                <w:szCs w:val="18"/>
              </w:rPr>
              <w:t>值</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EISSuggestion</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sz w:val="18"/>
                <w:szCs w:val="18"/>
              </w:rPr>
              <w:t>VARCHAR2(</w:t>
            </w:r>
            <w:r w:rsidRPr="002F0D80">
              <w:rPr>
                <w:rFonts w:ascii="宋体" w:hAnsi="宋体" w:hint="eastAsia"/>
                <w:sz w:val="18"/>
                <w:szCs w:val="18"/>
              </w:rPr>
              <w:t>500</w:t>
            </w:r>
            <w:r w:rsidRPr="002F0D80">
              <w:rPr>
                <w:rFonts w:ascii="宋体" w:hAnsi="宋体"/>
                <w:sz w:val="18"/>
                <w:szCs w:val="18"/>
              </w:rPr>
              <w:t>)</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建议</w:t>
            </w:r>
          </w:p>
        </w:tc>
      </w:tr>
      <w:tr w:rsidR="002F0D80" w:rsidRPr="002F0D80" w:rsidTr="00F13B93">
        <w:trPr>
          <w:trHeight w:val="215"/>
          <w:jc w:val="center"/>
        </w:trPr>
        <w:tc>
          <w:tcPr>
            <w:tcW w:w="9296" w:type="dxa"/>
            <w:gridSpan w:val="6"/>
            <w:vAlign w:val="center"/>
          </w:tcPr>
          <w:p w:rsidR="00455DE8" w:rsidRPr="002F0D80" w:rsidRDefault="00455DE8" w:rsidP="00F13B93">
            <w:pPr>
              <w:widowControl/>
              <w:rPr>
                <w:rFonts w:ascii="宋体" w:hAnsi="宋体"/>
                <w:b/>
                <w:sz w:val="18"/>
                <w:szCs w:val="18"/>
              </w:rPr>
            </w:pPr>
            <w:r w:rsidRPr="002F0D80">
              <w:rPr>
                <w:rFonts w:ascii="宋体" w:hAnsi="宋体" w:hint="eastAsia"/>
                <w:b/>
                <w:sz w:val="18"/>
                <w:szCs w:val="18"/>
              </w:rPr>
              <w:t>EISReport.DicomStudyUidList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DicomStudyUid</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影像检查UID，参见DICOM StudyInstanceUID标准</w:t>
            </w:r>
          </w:p>
        </w:tc>
      </w:tr>
      <w:tr w:rsidR="002F0D80" w:rsidRPr="002F0D80" w:rsidTr="00F13B93">
        <w:trPr>
          <w:trHeight w:val="215"/>
          <w:jc w:val="center"/>
        </w:trPr>
        <w:tc>
          <w:tcPr>
            <w:tcW w:w="9296" w:type="dxa"/>
            <w:gridSpan w:val="6"/>
            <w:vAlign w:val="center"/>
          </w:tcPr>
          <w:p w:rsidR="00455DE8" w:rsidRPr="002F0D80" w:rsidRDefault="00455DE8" w:rsidP="00F13B93">
            <w:pPr>
              <w:widowControl/>
              <w:rPr>
                <w:rFonts w:ascii="宋体" w:hAnsi="宋体"/>
                <w:sz w:val="18"/>
                <w:szCs w:val="18"/>
              </w:rPr>
            </w:pPr>
            <w:r w:rsidRPr="002F0D80">
              <w:rPr>
                <w:rFonts w:ascii="宋体" w:hAnsi="宋体" w:hint="eastAsia"/>
                <w:b/>
                <w:sz w:val="18"/>
                <w:szCs w:val="18"/>
              </w:rPr>
              <w:t>EISReport.AccNumberList</w:t>
            </w:r>
          </w:p>
        </w:tc>
      </w:tr>
      <w:tr w:rsidR="002F0D80" w:rsidRPr="002F0D80" w:rsidTr="00F13B93">
        <w:trPr>
          <w:trHeight w:val="215"/>
          <w:jc w:val="center"/>
        </w:trPr>
        <w:tc>
          <w:tcPr>
            <w:tcW w:w="648"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1985"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AccNumber</w:t>
            </w:r>
          </w:p>
        </w:tc>
        <w:tc>
          <w:tcPr>
            <w:tcW w:w="850" w:type="dxa"/>
            <w:vAlign w:val="center"/>
          </w:tcPr>
          <w:p w:rsidR="00455DE8" w:rsidRPr="002F0D80" w:rsidRDefault="00455DE8" w:rsidP="00F13B93">
            <w:pPr>
              <w:jc w:val="center"/>
              <w:rPr>
                <w:rFonts w:ascii="宋体" w:hAnsi="宋体"/>
                <w:sz w:val="18"/>
                <w:szCs w:val="18"/>
              </w:rPr>
            </w:pPr>
          </w:p>
        </w:tc>
        <w:tc>
          <w:tcPr>
            <w:tcW w:w="188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951" w:type="dxa"/>
            <w:vAlign w:val="center"/>
          </w:tcPr>
          <w:p w:rsidR="00455DE8" w:rsidRPr="002F0D80" w:rsidRDefault="00455DE8" w:rsidP="00F13B93">
            <w:pPr>
              <w:jc w:val="center"/>
              <w:rPr>
                <w:rFonts w:ascii="宋体" w:hAnsi="宋体"/>
                <w:sz w:val="18"/>
                <w:szCs w:val="18"/>
              </w:rPr>
            </w:pPr>
          </w:p>
        </w:tc>
        <w:tc>
          <w:tcPr>
            <w:tcW w:w="2978"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影像检查AccNumber，参见DICOM AccessionNumber标准</w:t>
            </w:r>
          </w:p>
        </w:tc>
      </w:tr>
      <w:tr w:rsidR="002F0D80" w:rsidRPr="002F0D80" w:rsidTr="00F13B93">
        <w:trPr>
          <w:trHeight w:val="215"/>
          <w:jc w:val="center"/>
        </w:trPr>
        <w:tc>
          <w:tcPr>
            <w:tcW w:w="9296" w:type="dxa"/>
            <w:gridSpan w:val="6"/>
            <w:vAlign w:val="center"/>
          </w:tcPr>
          <w:p w:rsidR="00455DE8" w:rsidRPr="002F0D80" w:rsidRDefault="00455DE8" w:rsidP="00F13B93">
            <w:pPr>
              <w:widowControl/>
              <w:rPr>
                <w:rFonts w:ascii="宋体" w:hAnsi="宋体"/>
                <w:b/>
                <w:sz w:val="18"/>
                <w:szCs w:val="18"/>
              </w:rPr>
            </w:pPr>
            <w:r w:rsidRPr="002F0D80">
              <w:rPr>
                <w:rFonts w:ascii="宋体" w:hAnsi="宋体" w:hint="eastAsia"/>
                <w:b/>
                <w:sz w:val="18"/>
                <w:szCs w:val="18"/>
              </w:rPr>
              <w:t>EISReport.</w:t>
            </w:r>
            <w:r w:rsidRPr="002F0D80">
              <w:rPr>
                <w:rFonts w:ascii="宋体" w:hAnsi="宋体"/>
                <w:b/>
                <w:sz w:val="18"/>
                <w:szCs w:val="18"/>
              </w:rPr>
              <w:t>ImageList</w:t>
            </w:r>
            <w:r w:rsidRPr="002F0D80">
              <w:rPr>
                <w:rFonts w:ascii="宋体" w:hAnsi="宋体" w:hint="eastAsia"/>
                <w:b/>
                <w:sz w:val="18"/>
                <w:szCs w:val="18"/>
              </w:rPr>
              <w:t>.</w:t>
            </w:r>
            <w:r w:rsidRPr="002F0D80">
              <w:rPr>
                <w:rFonts w:ascii="宋体" w:hAnsi="宋体"/>
                <w:b/>
                <w:sz w:val="18"/>
                <w:szCs w:val="18"/>
              </w:rPr>
              <w:t>Image</w:t>
            </w:r>
            <w:r w:rsidRPr="002F0D80">
              <w:rPr>
                <w:rFonts w:ascii="宋体" w:hAnsi="宋体" w:hint="eastAsia"/>
                <w:b/>
                <w:sz w:val="18"/>
                <w:szCs w:val="18"/>
              </w:rPr>
              <w:t>Pair</w:t>
            </w:r>
          </w:p>
        </w:tc>
      </w:tr>
      <w:tr w:rsidR="002F0D80" w:rsidRPr="002F0D80" w:rsidTr="00F13B93">
        <w:trPr>
          <w:trHeight w:val="215"/>
          <w:jc w:val="center"/>
        </w:trPr>
        <w:tc>
          <w:tcPr>
            <w:tcW w:w="648" w:type="dxa"/>
          </w:tcPr>
          <w:p w:rsidR="00455DE8" w:rsidRPr="002F0D80" w:rsidRDefault="00455DE8" w:rsidP="00F13B93">
            <w:pPr>
              <w:jc w:val="center"/>
              <w:rPr>
                <w:rFonts w:ascii="宋体" w:hAnsi="宋体"/>
                <w:sz w:val="18"/>
                <w:szCs w:val="18"/>
              </w:rPr>
            </w:pPr>
          </w:p>
        </w:tc>
        <w:tc>
          <w:tcPr>
            <w:tcW w:w="1985"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Image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CLOB</w:t>
            </w:r>
          </w:p>
        </w:tc>
        <w:tc>
          <w:tcPr>
            <w:tcW w:w="951" w:type="dxa"/>
          </w:tcPr>
          <w:p w:rsidR="00455DE8" w:rsidRPr="002F0D80" w:rsidRDefault="00455DE8" w:rsidP="00F13B93">
            <w:pPr>
              <w:jc w:val="left"/>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图片的Base64编码</w:t>
            </w:r>
          </w:p>
        </w:tc>
      </w:tr>
      <w:tr w:rsidR="00455DE8" w:rsidRPr="002F0D80" w:rsidTr="00F13B93">
        <w:trPr>
          <w:trHeight w:val="215"/>
          <w:jc w:val="center"/>
        </w:trPr>
        <w:tc>
          <w:tcPr>
            <w:tcW w:w="648" w:type="dxa"/>
          </w:tcPr>
          <w:p w:rsidR="00455DE8" w:rsidRPr="002F0D80" w:rsidRDefault="00455DE8" w:rsidP="00F13B93">
            <w:pPr>
              <w:jc w:val="center"/>
              <w:rPr>
                <w:rFonts w:ascii="宋体" w:hAnsi="宋体"/>
                <w:sz w:val="18"/>
                <w:szCs w:val="18"/>
              </w:rPr>
            </w:pPr>
          </w:p>
        </w:tc>
        <w:tc>
          <w:tcPr>
            <w:tcW w:w="1985"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LocateImage</w:t>
            </w:r>
          </w:p>
        </w:tc>
        <w:tc>
          <w:tcPr>
            <w:tcW w:w="850" w:type="dxa"/>
            <w:vAlign w:val="center"/>
          </w:tcPr>
          <w:p w:rsidR="00455DE8" w:rsidRPr="002F0D80" w:rsidRDefault="00455DE8" w:rsidP="00F13B93">
            <w:pPr>
              <w:jc w:val="left"/>
              <w:rPr>
                <w:rFonts w:ascii="宋体" w:hAnsi="宋体"/>
                <w:sz w:val="18"/>
                <w:szCs w:val="18"/>
              </w:rPr>
            </w:pPr>
          </w:p>
        </w:tc>
        <w:tc>
          <w:tcPr>
            <w:tcW w:w="188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CLOB</w:t>
            </w:r>
          </w:p>
        </w:tc>
        <w:tc>
          <w:tcPr>
            <w:tcW w:w="951" w:type="dxa"/>
          </w:tcPr>
          <w:p w:rsidR="00455DE8" w:rsidRPr="002F0D80" w:rsidRDefault="00455DE8" w:rsidP="00F13B93">
            <w:pPr>
              <w:jc w:val="left"/>
              <w:rPr>
                <w:rFonts w:ascii="宋体" w:hAnsi="宋体"/>
                <w:sz w:val="18"/>
                <w:szCs w:val="18"/>
              </w:rPr>
            </w:pPr>
          </w:p>
        </w:tc>
        <w:tc>
          <w:tcPr>
            <w:tcW w:w="2978"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定位图片的Base64编码</w:t>
            </w:r>
          </w:p>
        </w:tc>
      </w:tr>
    </w:tbl>
    <w:p w:rsidR="00455DE8" w:rsidRPr="002F0D80" w:rsidRDefault="00455DE8" w:rsidP="00455DE8"/>
    <w:p w:rsidR="00455DE8" w:rsidRPr="002F0D80" w:rsidRDefault="00455DE8" w:rsidP="00264A2C">
      <w:pPr>
        <w:pStyle w:val="3"/>
      </w:pPr>
      <w:bookmarkStart w:id="73" w:name="_Toc369870539"/>
      <w:bookmarkStart w:id="74" w:name="_Toc425243319"/>
      <w:r w:rsidRPr="002F0D80">
        <w:rPr>
          <w:rFonts w:hint="eastAsia"/>
        </w:rPr>
        <w:t>XML结构范例</w:t>
      </w:r>
      <w:bookmarkEnd w:id="73"/>
      <w:bookmarkEnd w:id="7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2F0D80" w:rsidRPr="002F0D80" w:rsidTr="00F13B93">
        <w:tc>
          <w:tcPr>
            <w:tcW w:w="9356" w:type="dxa"/>
          </w:tcPr>
          <w:p w:rsidR="00455DE8" w:rsidRPr="002F0D80" w:rsidRDefault="00455DE8" w:rsidP="00F13B93">
            <w:pPr>
              <w:rPr>
                <w:rFonts w:ascii="宋体" w:hAnsi="宋体"/>
                <w:sz w:val="18"/>
                <w:szCs w:val="18"/>
              </w:rPr>
            </w:pPr>
            <w:r w:rsidRPr="002F0D80">
              <w:rPr>
                <w:rFonts w:ascii="宋体" w:hAnsi="宋体" w:hint="eastAsia"/>
                <w:sz w:val="18"/>
                <w:szCs w:val="18"/>
              </w:rPr>
              <w:t>&lt;EISReport&gt;</w:t>
            </w:r>
          </w:p>
          <w:p w:rsidR="00455DE8" w:rsidRPr="002F0D80" w:rsidRDefault="00455DE8" w:rsidP="00F13B93">
            <w:pPr>
              <w:rPr>
                <w:rFonts w:ascii="宋体" w:hAnsi="宋体"/>
                <w:sz w:val="18"/>
                <w:szCs w:val="18"/>
              </w:rPr>
            </w:pPr>
            <w:r w:rsidRPr="002F0D80">
              <w:rPr>
                <w:rFonts w:ascii="宋体" w:hAnsi="宋体" w:hint="eastAsia"/>
                <w:sz w:val="18"/>
                <w:szCs w:val="18"/>
              </w:rPr>
              <w:tab/>
              <w:t>&lt;ReportII&gt;每份检查结果的唯一标识(检查申请单号)&lt;/ReportII&gt;</w:t>
            </w:r>
          </w:p>
          <w:p w:rsidR="00455DE8" w:rsidRPr="002F0D80" w:rsidRDefault="00455DE8" w:rsidP="00F13B93">
            <w:pPr>
              <w:rPr>
                <w:rFonts w:ascii="宋体" w:hAnsi="宋体"/>
                <w:sz w:val="18"/>
                <w:szCs w:val="18"/>
              </w:rPr>
            </w:pPr>
            <w:r w:rsidRPr="002F0D80">
              <w:rPr>
                <w:rFonts w:ascii="宋体" w:hAnsi="宋体" w:hint="eastAsia"/>
                <w:sz w:val="18"/>
                <w:szCs w:val="18"/>
              </w:rPr>
              <w:tab/>
              <w:t>&lt;EncounterII&gt;就诊记录的标识符&lt;/EncounterII&gt;</w:t>
            </w:r>
          </w:p>
          <w:p w:rsidR="00455DE8" w:rsidRPr="002F0D80" w:rsidRDefault="00455DE8" w:rsidP="00F13B93">
            <w:pPr>
              <w:rPr>
                <w:rFonts w:ascii="宋体" w:hAnsi="宋体"/>
                <w:sz w:val="18"/>
                <w:szCs w:val="18"/>
              </w:rPr>
            </w:pPr>
            <w:r w:rsidRPr="002F0D80">
              <w:rPr>
                <w:rFonts w:ascii="宋体" w:hAnsi="宋体" w:hint="eastAsia"/>
                <w:sz w:val="18"/>
                <w:szCs w:val="18"/>
              </w:rPr>
              <w:tab/>
              <w:t>&lt;OrderIIs&gt;对应的检查申请单标识，对应多条申请单时用逗号分隔&lt;/OrderIIs&gt;</w:t>
            </w:r>
          </w:p>
          <w:p w:rsidR="00455DE8" w:rsidRPr="002F0D80" w:rsidRDefault="00455DE8" w:rsidP="00F13B93">
            <w:pPr>
              <w:rPr>
                <w:rFonts w:ascii="宋体" w:hAnsi="宋体"/>
                <w:sz w:val="18"/>
                <w:szCs w:val="18"/>
              </w:rPr>
            </w:pPr>
            <w:r w:rsidRPr="002F0D80">
              <w:rPr>
                <w:rFonts w:ascii="宋体" w:hAnsi="宋体" w:hint="eastAsia"/>
                <w:sz w:val="18"/>
                <w:szCs w:val="18"/>
              </w:rPr>
              <w:tab/>
              <w:t>&lt;ExamineNo&gt;检查编号（内镜号）&lt;/ExamineNo&gt;</w:t>
            </w:r>
          </w:p>
          <w:p w:rsidR="00455DE8" w:rsidRPr="002F0D80" w:rsidRDefault="00455DE8" w:rsidP="00F13B93">
            <w:pPr>
              <w:rPr>
                <w:rFonts w:ascii="宋体" w:hAnsi="宋体"/>
                <w:sz w:val="18"/>
                <w:szCs w:val="18"/>
              </w:rPr>
            </w:pPr>
            <w:r w:rsidRPr="002F0D80">
              <w:rPr>
                <w:rFonts w:ascii="宋体" w:hAnsi="宋体" w:hint="eastAsia"/>
                <w:sz w:val="18"/>
                <w:szCs w:val="18"/>
              </w:rPr>
              <w:tab/>
              <w:t>&lt;ExamineName&gt;检查名称（检查项目）&lt;/ExamineName&gt;</w:t>
            </w:r>
          </w:p>
          <w:p w:rsidR="00455DE8" w:rsidRPr="002F0D80" w:rsidRDefault="00455DE8" w:rsidP="00F13B93">
            <w:pPr>
              <w:rPr>
                <w:rFonts w:ascii="宋体" w:hAnsi="宋体"/>
                <w:sz w:val="18"/>
                <w:szCs w:val="18"/>
              </w:rPr>
            </w:pPr>
            <w:r w:rsidRPr="002F0D80">
              <w:rPr>
                <w:rFonts w:ascii="宋体" w:hAnsi="宋体" w:hint="eastAsia"/>
                <w:sz w:val="18"/>
                <w:szCs w:val="18"/>
              </w:rPr>
              <w:tab/>
              <w:t>&lt;BodyParts&gt;检查部位&lt;/BodyParts&gt;</w:t>
            </w:r>
          </w:p>
          <w:p w:rsidR="00455DE8" w:rsidRPr="002F0D80" w:rsidRDefault="00455DE8" w:rsidP="00F13B93">
            <w:pPr>
              <w:rPr>
                <w:rFonts w:ascii="宋体" w:hAnsi="宋体"/>
                <w:sz w:val="18"/>
                <w:szCs w:val="18"/>
              </w:rPr>
            </w:pPr>
            <w:r w:rsidRPr="002F0D80">
              <w:rPr>
                <w:rFonts w:ascii="宋体" w:hAnsi="宋体" w:hint="eastAsia"/>
                <w:sz w:val="18"/>
                <w:szCs w:val="18"/>
              </w:rPr>
              <w:tab/>
              <w:t>&lt;ReportDesc&gt;影像学表现、征象（影像所见、报告段落正文）&lt;/ReportDesc&gt;</w:t>
            </w:r>
          </w:p>
          <w:p w:rsidR="00455DE8" w:rsidRPr="002F0D80" w:rsidRDefault="00455DE8" w:rsidP="00F13B93">
            <w:pPr>
              <w:rPr>
                <w:rFonts w:ascii="宋体" w:hAnsi="宋体"/>
                <w:sz w:val="18"/>
                <w:szCs w:val="18"/>
              </w:rPr>
            </w:pPr>
            <w:r w:rsidRPr="002F0D80">
              <w:rPr>
                <w:rFonts w:ascii="宋体" w:hAnsi="宋体" w:hint="eastAsia"/>
                <w:sz w:val="18"/>
                <w:szCs w:val="18"/>
              </w:rPr>
              <w:tab/>
              <w:t>&lt;ReportConclusion&gt;影像学诊断、结论（内镜</w:t>
            </w:r>
            <w:r w:rsidRPr="002F0D80">
              <w:rPr>
                <w:rFonts w:ascii="宋体" w:hAnsi="宋体"/>
                <w:sz w:val="18"/>
                <w:szCs w:val="18"/>
              </w:rPr>
              <w:t>提示）</w:t>
            </w:r>
            <w:r w:rsidRPr="002F0D80">
              <w:rPr>
                <w:rFonts w:ascii="宋体" w:hAnsi="宋体" w:hint="eastAsia"/>
                <w:sz w:val="18"/>
                <w:szCs w:val="18"/>
              </w:rPr>
              <w:t>&lt;/ReportConclusion&gt;</w:t>
            </w:r>
          </w:p>
          <w:p w:rsidR="00455DE8" w:rsidRPr="002F0D80" w:rsidRDefault="00455DE8" w:rsidP="00F13B93">
            <w:pPr>
              <w:rPr>
                <w:rFonts w:ascii="宋体" w:hAnsi="宋体"/>
                <w:sz w:val="18"/>
                <w:szCs w:val="18"/>
              </w:rPr>
            </w:pPr>
            <w:r w:rsidRPr="002F0D80">
              <w:rPr>
                <w:rFonts w:ascii="宋体" w:hAnsi="宋体" w:hint="eastAsia"/>
                <w:sz w:val="18"/>
                <w:szCs w:val="18"/>
              </w:rPr>
              <w:tab/>
              <w:t>&lt;ExamineEmployee&gt;检查人姓名（检查技师）&lt;/ExamineEmployee&gt;</w:t>
            </w:r>
          </w:p>
          <w:p w:rsidR="00455DE8" w:rsidRPr="002F0D80" w:rsidRDefault="00455DE8" w:rsidP="00F13B93">
            <w:pPr>
              <w:rPr>
                <w:rFonts w:ascii="宋体" w:hAnsi="宋体"/>
                <w:sz w:val="18"/>
                <w:szCs w:val="18"/>
              </w:rPr>
            </w:pPr>
            <w:r w:rsidRPr="002F0D80">
              <w:rPr>
                <w:rFonts w:ascii="宋体" w:hAnsi="宋体" w:hint="eastAsia"/>
                <w:sz w:val="18"/>
                <w:szCs w:val="18"/>
              </w:rPr>
              <w:tab/>
              <w:t>&lt;ExamineOn&gt;检查时间&lt;/ExamineOn&gt;</w:t>
            </w:r>
          </w:p>
          <w:p w:rsidR="00455DE8" w:rsidRPr="002F0D80" w:rsidRDefault="00455DE8" w:rsidP="00F13B93">
            <w:pPr>
              <w:rPr>
                <w:rFonts w:ascii="宋体" w:hAnsi="宋体"/>
                <w:sz w:val="18"/>
                <w:szCs w:val="18"/>
              </w:rPr>
            </w:pPr>
            <w:r w:rsidRPr="002F0D80">
              <w:rPr>
                <w:rFonts w:ascii="宋体" w:hAnsi="宋体" w:hint="eastAsia"/>
                <w:sz w:val="18"/>
                <w:szCs w:val="18"/>
              </w:rPr>
              <w:tab/>
              <w:t>&lt;AuditEmployee&gt;审核人姓名（报告审核医师姓名）&lt;/AuditEmployee&gt;</w:t>
            </w:r>
          </w:p>
          <w:p w:rsidR="00455DE8" w:rsidRPr="002F0D80" w:rsidRDefault="00455DE8" w:rsidP="00F13B93">
            <w:pPr>
              <w:rPr>
                <w:rFonts w:ascii="宋体" w:hAnsi="宋体"/>
                <w:sz w:val="18"/>
                <w:szCs w:val="18"/>
              </w:rPr>
            </w:pPr>
            <w:r w:rsidRPr="002F0D80">
              <w:rPr>
                <w:rFonts w:ascii="宋体" w:hAnsi="宋体" w:hint="eastAsia"/>
                <w:sz w:val="18"/>
                <w:szCs w:val="18"/>
              </w:rPr>
              <w:tab/>
              <w:t>&lt;AuditOn &gt;审核时间（签名时间）&lt;/AuditOn &gt;</w:t>
            </w:r>
          </w:p>
          <w:p w:rsidR="00455DE8" w:rsidRPr="002F0D80" w:rsidRDefault="00455DE8" w:rsidP="00F13B93">
            <w:pPr>
              <w:rPr>
                <w:rFonts w:ascii="宋体" w:hAnsi="宋体"/>
                <w:sz w:val="18"/>
                <w:szCs w:val="18"/>
              </w:rPr>
            </w:pPr>
            <w:r w:rsidRPr="002F0D80">
              <w:rPr>
                <w:rFonts w:ascii="宋体" w:hAnsi="宋体" w:hint="eastAsia"/>
                <w:sz w:val="18"/>
                <w:szCs w:val="18"/>
              </w:rPr>
              <w:tab/>
              <w:t>&lt;ReportOn&gt;报告时间(文件生成时间)&lt;/ReportOn&gt;</w:t>
            </w:r>
          </w:p>
          <w:p w:rsidR="00455DE8" w:rsidRPr="002F0D80" w:rsidRDefault="00455DE8" w:rsidP="00F13B93">
            <w:pPr>
              <w:rPr>
                <w:rFonts w:ascii="宋体" w:hAnsi="宋体"/>
                <w:sz w:val="18"/>
                <w:szCs w:val="18"/>
              </w:rPr>
            </w:pPr>
            <w:r w:rsidRPr="002F0D80">
              <w:rPr>
                <w:rFonts w:ascii="宋体" w:hAnsi="宋体" w:hint="eastAsia"/>
                <w:sz w:val="18"/>
                <w:szCs w:val="18"/>
              </w:rPr>
              <w:tab/>
              <w:t>&lt;ReportNo&gt;报告编号（报告流水号）&lt;/ReportNo&gt;</w:t>
            </w:r>
          </w:p>
          <w:p w:rsidR="00455DE8" w:rsidRPr="002F0D80" w:rsidRDefault="00455DE8" w:rsidP="00F13B93">
            <w:pPr>
              <w:rPr>
                <w:rFonts w:ascii="宋体" w:hAnsi="宋体"/>
                <w:sz w:val="18"/>
                <w:szCs w:val="18"/>
              </w:rPr>
            </w:pPr>
            <w:r w:rsidRPr="002F0D80">
              <w:rPr>
                <w:rFonts w:ascii="宋体" w:hAnsi="宋体" w:hint="eastAsia"/>
                <w:sz w:val="18"/>
                <w:szCs w:val="18"/>
              </w:rPr>
              <w:tab/>
              <w:t>&lt;RowVersion&gt;最后修改时间&lt;/RowVersion&gt;</w:t>
            </w:r>
          </w:p>
          <w:p w:rsidR="00455DE8" w:rsidRPr="002F0D80" w:rsidRDefault="00455DE8" w:rsidP="00F13B93">
            <w:pPr>
              <w:rPr>
                <w:rFonts w:ascii="宋体" w:hAnsi="宋体"/>
                <w:sz w:val="18"/>
                <w:szCs w:val="18"/>
              </w:rPr>
            </w:pPr>
            <w:r w:rsidRPr="002F0D80">
              <w:rPr>
                <w:rFonts w:ascii="宋体" w:hAnsi="宋体" w:hint="eastAsia"/>
                <w:sz w:val="18"/>
                <w:szCs w:val="18"/>
              </w:rPr>
              <w:tab/>
              <w:t>&lt;PatientName&gt;患者姓名&lt;/PatientName&gt;</w:t>
            </w:r>
          </w:p>
          <w:p w:rsidR="00455DE8" w:rsidRPr="002F0D80" w:rsidRDefault="00455DE8" w:rsidP="00F13B93">
            <w:pPr>
              <w:tabs>
                <w:tab w:val="left" w:pos="420"/>
                <w:tab w:val="left" w:pos="840"/>
                <w:tab w:val="left" w:pos="1260"/>
                <w:tab w:val="left" w:pos="1680"/>
                <w:tab w:val="left" w:pos="2100"/>
                <w:tab w:val="left" w:pos="2520"/>
                <w:tab w:val="left" w:pos="2940"/>
                <w:tab w:val="left" w:pos="3360"/>
                <w:tab w:val="left" w:pos="3780"/>
                <w:tab w:val="left" w:pos="4200"/>
                <w:tab w:val="left" w:pos="5160"/>
              </w:tabs>
              <w:rPr>
                <w:rFonts w:ascii="宋体" w:hAnsi="宋体"/>
                <w:sz w:val="18"/>
                <w:szCs w:val="18"/>
              </w:rPr>
            </w:pPr>
            <w:r w:rsidRPr="002F0D80">
              <w:rPr>
                <w:rFonts w:ascii="宋体" w:hAnsi="宋体" w:hint="eastAsia"/>
                <w:sz w:val="18"/>
                <w:szCs w:val="18"/>
              </w:rPr>
              <w:tab/>
              <w:t>&lt;PatientSexCode&gt;患者性别编码&lt;/PatientSexCode&gt;</w:t>
            </w:r>
            <w:r w:rsidRPr="002F0D80">
              <w:rPr>
                <w:rFonts w:ascii="宋体" w:hAnsi="宋体"/>
                <w:sz w:val="18"/>
                <w:szCs w:val="18"/>
              </w:rPr>
              <w:tab/>
            </w:r>
            <w:r w:rsidRPr="002F0D80">
              <w:rPr>
                <w:rFonts w:ascii="宋体" w:hAnsi="宋体"/>
                <w:sz w:val="18"/>
                <w:szCs w:val="18"/>
              </w:rPr>
              <w:tab/>
            </w:r>
          </w:p>
          <w:p w:rsidR="00455DE8" w:rsidRPr="002F0D80" w:rsidRDefault="00455DE8" w:rsidP="00F13B93">
            <w:pPr>
              <w:rPr>
                <w:rFonts w:ascii="宋体" w:hAnsi="宋体"/>
                <w:sz w:val="18"/>
                <w:szCs w:val="18"/>
              </w:rPr>
            </w:pPr>
            <w:r w:rsidRPr="002F0D80">
              <w:rPr>
                <w:rFonts w:ascii="宋体" w:hAnsi="宋体" w:hint="eastAsia"/>
                <w:sz w:val="18"/>
                <w:szCs w:val="18"/>
              </w:rPr>
              <w:tab/>
              <w:t>&lt;PatientSexName&gt;患者性别名称&lt;/PatientSexName&gt;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&lt;PatientSexCodeSystem&gt;患者性别编码系统&lt;/PatientSexCodeSystem&gt;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&lt;PatientAge&gt;患者年龄&lt;/PatientAge&gt;</w:t>
            </w:r>
          </w:p>
          <w:p w:rsidR="00455DE8" w:rsidRPr="002F0D80" w:rsidRDefault="00455DE8" w:rsidP="00F13B93">
            <w:pPr>
              <w:rPr>
                <w:rFonts w:ascii="宋体" w:hAnsi="宋体"/>
                <w:sz w:val="18"/>
                <w:szCs w:val="18"/>
              </w:rPr>
            </w:pPr>
            <w:r w:rsidRPr="002F0D80">
              <w:rPr>
                <w:rFonts w:ascii="宋体" w:hAnsi="宋体" w:hint="eastAsia"/>
                <w:sz w:val="18"/>
                <w:szCs w:val="18"/>
              </w:rPr>
              <w:t>&lt;ClinicalDiagnose&gt;临床诊断&lt;/ClinicalDiagnose&gt;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&lt;PatientBirth&gt;患者出生日期&lt;/PatientBirth&gt;</w:t>
            </w:r>
          </w:p>
          <w:p w:rsidR="00455DE8" w:rsidRPr="002F0D80" w:rsidRDefault="00455DE8" w:rsidP="00F13B93">
            <w:pPr>
              <w:rPr>
                <w:rFonts w:ascii="宋体" w:hAnsi="宋体"/>
                <w:sz w:val="18"/>
                <w:szCs w:val="18"/>
              </w:rPr>
            </w:pPr>
            <w:r w:rsidRPr="002F0D80">
              <w:rPr>
                <w:rFonts w:ascii="宋体" w:hAnsi="宋体" w:hint="eastAsia"/>
                <w:sz w:val="18"/>
                <w:szCs w:val="18"/>
              </w:rPr>
              <w:tab/>
              <w:t>&lt;AuthorPersonId&gt;报告初写医师RIS登录号&lt;/AuthorPersonId&gt;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&lt;AuthorDomainId&gt;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hint="eastAsia"/>
                <w:sz w:val="18"/>
                <w:szCs w:val="18"/>
              </w:rPr>
              <w:t>&lt;/AuthorDomainId&gt;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&lt;AuthorDomainName&gt;RIS&lt;/AuthorDomainName&gt;</w:t>
            </w:r>
          </w:p>
          <w:p w:rsidR="00455DE8" w:rsidRPr="002F0D80" w:rsidRDefault="00455DE8" w:rsidP="00F13B93">
            <w:pPr>
              <w:rPr>
                <w:rFonts w:ascii="宋体" w:hAnsi="宋体"/>
                <w:sz w:val="18"/>
                <w:szCs w:val="18"/>
              </w:rPr>
            </w:pPr>
            <w:r w:rsidRPr="002F0D80">
              <w:rPr>
                <w:rFonts w:ascii="宋体" w:hAnsi="宋体" w:hint="eastAsia"/>
                <w:sz w:val="18"/>
                <w:szCs w:val="18"/>
              </w:rPr>
              <w:tab/>
              <w:t>&lt;AuthorPersonName&gt;报告初写医师姓名&lt;/AuthorPersonName&gt;</w:t>
            </w:r>
          </w:p>
          <w:p w:rsidR="00455DE8" w:rsidRPr="002F0D80" w:rsidRDefault="00455DE8" w:rsidP="00F13B93">
            <w:pPr>
              <w:rPr>
                <w:rFonts w:ascii="宋体" w:hAnsi="宋体"/>
                <w:sz w:val="18"/>
                <w:szCs w:val="18"/>
              </w:rPr>
            </w:pPr>
            <w:r w:rsidRPr="002F0D80">
              <w:rPr>
                <w:rFonts w:ascii="宋体" w:hAnsi="宋体" w:hint="eastAsia"/>
                <w:sz w:val="18"/>
                <w:szCs w:val="18"/>
              </w:rPr>
              <w:tab/>
              <w:t>&lt;AuthenticatorPersonId&gt;报告审核医师RIS登录号&lt;/AuthenticatorPersonId&gt;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&lt;AuthenticatorDomainId&gt;</w:t>
            </w: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r w:rsidRPr="002F0D80">
              <w:rPr>
                <w:rFonts w:ascii="宋体" w:hAnsi="宋体" w:hint="eastAsia"/>
                <w:sz w:val="18"/>
                <w:szCs w:val="18"/>
              </w:rPr>
              <w:t>&lt;/AuthenticatorDomainId&gt;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&lt;AuthenticatorDomainName&gt;RIS&lt;/AuthenticatorDomainName&gt;</w:t>
            </w:r>
          </w:p>
          <w:p w:rsidR="00455DE8" w:rsidRPr="002F0D80" w:rsidRDefault="00455DE8" w:rsidP="00F13B93">
            <w:pPr>
              <w:rPr>
                <w:rFonts w:ascii="宋体" w:hAnsi="宋体"/>
                <w:sz w:val="18"/>
                <w:szCs w:val="18"/>
              </w:rPr>
            </w:pPr>
            <w:r w:rsidRPr="002F0D80">
              <w:rPr>
                <w:rFonts w:ascii="宋体" w:hAnsi="宋体" w:hint="eastAsia"/>
                <w:sz w:val="18"/>
                <w:szCs w:val="18"/>
              </w:rPr>
              <w:tab/>
              <w:t>&lt;StudyDepartmen&gt;科室&lt;/StudyDepartmen&gt;</w:t>
            </w:r>
          </w:p>
          <w:p w:rsidR="00455DE8" w:rsidRPr="002F0D80" w:rsidRDefault="00455DE8" w:rsidP="00F13B93">
            <w:pPr>
              <w:rPr>
                <w:rFonts w:ascii="宋体" w:hAnsi="宋体"/>
                <w:sz w:val="18"/>
                <w:szCs w:val="18"/>
              </w:rPr>
            </w:pPr>
            <w:r w:rsidRPr="002F0D80">
              <w:rPr>
                <w:rFonts w:ascii="宋体" w:hAnsi="宋体" w:hint="eastAsia"/>
                <w:sz w:val="18"/>
                <w:szCs w:val="18"/>
              </w:rPr>
              <w:tab/>
              <w:t>&lt;StudyRoom&gt;病房号&lt;/StudyRoom&gt;</w:t>
            </w:r>
          </w:p>
          <w:p w:rsidR="00455DE8" w:rsidRPr="002F0D80" w:rsidRDefault="00455DE8" w:rsidP="00F13B93">
            <w:pPr>
              <w:rPr>
                <w:rFonts w:ascii="宋体" w:hAnsi="宋体"/>
                <w:sz w:val="18"/>
                <w:szCs w:val="18"/>
              </w:rPr>
            </w:pPr>
            <w:r w:rsidRPr="002F0D80">
              <w:rPr>
                <w:rFonts w:ascii="宋体" w:hAnsi="宋体" w:hint="eastAsia"/>
                <w:sz w:val="18"/>
                <w:szCs w:val="18"/>
              </w:rPr>
              <w:tab/>
              <w:t>&lt;StudyBedroom&gt;病床号&lt;/StudyBedroom&gt;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&lt;Title&gt;数字化放射诊断报告书&lt;/Title&gt;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&lt;DiagnosisTitle&gt;影像诊断&lt;/DiagnosisTitle&gt;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&lt;DiagnosisCode&gt;诊断编码&lt;/DiagnosisCode&gt;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&lt;DiagnosisCodesystem&gt;诊断编码域&lt;/DiagnosisCodesystem&gt;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&lt;DicomStudyTime&gt;影像检查日期&lt;/DicomStudyTime&gt;</w:t>
            </w:r>
          </w:p>
          <w:p w:rsidR="00455DE8" w:rsidRPr="002F0D80" w:rsidRDefault="00455DE8" w:rsidP="00F13B93">
            <w:pPr>
              <w:rPr>
                <w:rFonts w:ascii="宋体" w:hAnsi="宋体"/>
                <w:sz w:val="18"/>
                <w:szCs w:val="18"/>
              </w:rPr>
            </w:pPr>
            <w:r w:rsidRPr="002F0D80">
              <w:rPr>
                <w:rFonts w:ascii="宋体" w:hAnsi="宋体" w:hint="eastAsia"/>
                <w:sz w:val="18"/>
                <w:szCs w:val="18"/>
              </w:rPr>
              <w:tab/>
              <w:t>&lt;DicomAccessNum&gt;检查号，参见DICOM AccessNumber标准&lt;/DicomAccessNum&gt;</w:t>
            </w:r>
          </w:p>
          <w:p w:rsidR="00455DE8" w:rsidRPr="002F0D80" w:rsidRDefault="00455DE8" w:rsidP="00F13B93">
            <w:pPr>
              <w:rPr>
                <w:rFonts w:ascii="宋体" w:hAnsi="宋体"/>
                <w:sz w:val="18"/>
                <w:szCs w:val="18"/>
              </w:rPr>
            </w:pPr>
            <w:r w:rsidRPr="002F0D80">
              <w:rPr>
                <w:rFonts w:ascii="宋体" w:hAnsi="宋体" w:hint="eastAsia"/>
                <w:sz w:val="18"/>
                <w:szCs w:val="18"/>
              </w:rPr>
              <w:tab/>
              <w:t>&lt;DicomModality&gt;影像设备, 参见DICOM Modality标准&lt;/DicomModality&gt;</w:t>
            </w:r>
          </w:p>
          <w:p w:rsidR="00455DE8" w:rsidRPr="002F0D80" w:rsidRDefault="00455DE8" w:rsidP="00F13B93">
            <w:pPr>
              <w:rPr>
                <w:rFonts w:ascii="宋体" w:hAnsi="宋体"/>
                <w:sz w:val="18"/>
                <w:szCs w:val="18"/>
              </w:rPr>
            </w:pPr>
            <w:r w:rsidRPr="002F0D80">
              <w:rPr>
                <w:rFonts w:ascii="宋体" w:hAnsi="宋体" w:hint="eastAsia"/>
                <w:sz w:val="18"/>
                <w:szCs w:val="18"/>
              </w:rPr>
              <w:tab/>
              <w:t>&lt;ModalityName&gt;设备名称，对应内镜报告上部的“内镜所见”，不是正文的“内镜所见”&lt;/ModalityName&gt;</w:t>
            </w:r>
          </w:p>
          <w:p w:rsidR="00455DE8" w:rsidRPr="002F0D80" w:rsidRDefault="00455DE8" w:rsidP="00F13B93">
            <w:pPr>
              <w:rPr>
                <w:rFonts w:ascii="宋体" w:hAnsi="宋体"/>
                <w:sz w:val="18"/>
                <w:szCs w:val="18"/>
              </w:rPr>
            </w:pPr>
            <w:r w:rsidRPr="002F0D80">
              <w:rPr>
                <w:rFonts w:ascii="宋体" w:hAnsi="宋体" w:hint="eastAsia"/>
                <w:sz w:val="18"/>
                <w:szCs w:val="18"/>
              </w:rPr>
              <w:tab/>
              <w:t>&lt;EffectiveTime&gt;该文档的有效时间&lt;/EffectiveTime&gt;</w:t>
            </w:r>
          </w:p>
          <w:p w:rsidR="00455DE8" w:rsidRPr="002F0D80" w:rsidRDefault="00455DE8" w:rsidP="00F13B93">
            <w:pPr>
              <w:rPr>
                <w:rFonts w:ascii="宋体" w:hAnsi="宋体"/>
                <w:sz w:val="18"/>
                <w:szCs w:val="18"/>
              </w:rPr>
            </w:pPr>
            <w:r w:rsidRPr="002F0D80">
              <w:rPr>
                <w:rFonts w:ascii="宋体" w:hAnsi="宋体" w:hint="eastAsia"/>
                <w:sz w:val="18"/>
                <w:szCs w:val="18"/>
              </w:rPr>
              <w:t>&lt;PatientTypeCode&gt;患者类别编码（参见患者类别字典表）&lt;/PatientTypeCode&gt;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&lt;PatientType&gt;患者类别名称&lt;/PatientType&gt;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&lt;PatientTypeCodeSystem&gt;2.16.840.1.113883.4.487.2.1.1.1.13&lt;/PatientTypeCodeSystem&gt;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&lt;PatientRegisterTime&gt;病人登记时间&lt;/PatientRegisterTime&gt;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&lt;DiagnosisStatusCode&gt;诊断状态（参考诊断状态字典）&lt;/DiagnosisStatusCode&gt;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&lt;DiagnosisMethodCode&gt;检查方法&lt;/DiagnosisMethodCode&gt;</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b/>
              <w:t>&lt;SectionTitle&gt;影像所见&lt;/SectionTitle&gt;</w:t>
            </w:r>
          </w:p>
          <w:p w:rsidR="00455DE8" w:rsidRPr="002F0D80" w:rsidRDefault="00455DE8" w:rsidP="00F13B93">
            <w:pPr>
              <w:rPr>
                <w:rFonts w:ascii="宋体" w:hAnsi="宋体"/>
                <w:sz w:val="18"/>
                <w:szCs w:val="18"/>
              </w:rPr>
            </w:pPr>
            <w:r w:rsidRPr="002F0D80">
              <w:rPr>
                <w:rFonts w:ascii="宋体" w:hAnsi="宋体" w:hint="eastAsia"/>
                <w:sz w:val="18"/>
                <w:szCs w:val="18"/>
              </w:rPr>
              <w:tab/>
              <w:t>&lt;</w:t>
            </w:r>
            <w:r w:rsidRPr="002F0D80">
              <w:rPr>
                <w:rFonts w:ascii="宋体" w:hAnsi="宋体"/>
                <w:sz w:val="18"/>
                <w:szCs w:val="18"/>
              </w:rPr>
              <w:t>RepeatNumber</w:t>
            </w:r>
            <w:r w:rsidRPr="002F0D80">
              <w:rPr>
                <w:rFonts w:ascii="宋体" w:hAnsi="宋体" w:hint="eastAsia"/>
                <w:sz w:val="18"/>
                <w:szCs w:val="18"/>
              </w:rPr>
              <w:t>&gt;曝光次数&lt;/</w:t>
            </w:r>
            <w:r w:rsidRPr="002F0D80">
              <w:rPr>
                <w:rFonts w:ascii="宋体" w:hAnsi="宋体"/>
                <w:sz w:val="18"/>
                <w:szCs w:val="18"/>
              </w:rPr>
              <w:t>RepeatNumber</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w:t>
            </w:r>
            <w:r w:rsidRPr="002F0D80">
              <w:rPr>
                <w:rFonts w:ascii="宋体" w:hAnsi="宋体"/>
                <w:sz w:val="18"/>
                <w:szCs w:val="18"/>
              </w:rPr>
              <w:t>MachineRoomName</w:t>
            </w:r>
            <w:r w:rsidRPr="002F0D80">
              <w:rPr>
                <w:rFonts w:ascii="宋体" w:hAnsi="宋体" w:hint="eastAsia"/>
                <w:sz w:val="18"/>
                <w:szCs w:val="18"/>
              </w:rPr>
              <w:t>&gt;机房号&lt;/</w:t>
            </w:r>
            <w:r w:rsidRPr="002F0D80">
              <w:rPr>
                <w:rFonts w:ascii="宋体" w:hAnsi="宋体"/>
                <w:sz w:val="18"/>
                <w:szCs w:val="18"/>
              </w:rPr>
              <w:t>MachineRoomName</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w:t>
            </w:r>
            <w:r w:rsidRPr="002F0D80">
              <w:rPr>
                <w:rFonts w:ascii="宋体" w:hAnsi="宋体"/>
                <w:sz w:val="18"/>
                <w:szCs w:val="18"/>
              </w:rPr>
              <w:t>DeviceName</w:t>
            </w:r>
            <w:r w:rsidRPr="002F0D80">
              <w:rPr>
                <w:rFonts w:ascii="宋体" w:hAnsi="宋体" w:hint="eastAsia"/>
                <w:sz w:val="18"/>
                <w:szCs w:val="18"/>
              </w:rPr>
              <w:t>&gt;设备号&lt;/</w:t>
            </w:r>
            <w:r w:rsidRPr="002F0D80">
              <w:rPr>
                <w:rFonts w:ascii="宋体" w:hAnsi="宋体"/>
                <w:sz w:val="18"/>
                <w:szCs w:val="18"/>
              </w:rPr>
              <w:t>DeviceName</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&lt;PISBodyPart&gt;活检部位&lt;/PISBodyPart&gt;</w:t>
            </w:r>
          </w:p>
          <w:p w:rsidR="00455DE8" w:rsidRPr="002F0D80" w:rsidRDefault="00455DE8" w:rsidP="00F13B93">
            <w:pPr>
              <w:rPr>
                <w:rFonts w:ascii="宋体" w:hAnsi="宋体"/>
                <w:sz w:val="18"/>
                <w:szCs w:val="18"/>
              </w:rPr>
            </w:pPr>
            <w:r w:rsidRPr="002F0D80">
              <w:rPr>
                <w:rFonts w:ascii="宋体" w:hAnsi="宋体" w:hint="eastAsia"/>
                <w:sz w:val="18"/>
                <w:szCs w:val="18"/>
              </w:rPr>
              <w:tab/>
              <w:t>&lt;PISExamNo&gt;病理编号&lt;/PISExamNo&gt;</w:t>
            </w:r>
          </w:p>
          <w:p w:rsidR="00455DE8" w:rsidRPr="002F0D80" w:rsidRDefault="00455DE8" w:rsidP="00F13B93">
            <w:pPr>
              <w:rPr>
                <w:rFonts w:ascii="宋体" w:hAnsi="宋体"/>
                <w:sz w:val="18"/>
                <w:szCs w:val="18"/>
              </w:rPr>
            </w:pPr>
            <w:r w:rsidRPr="002F0D80">
              <w:rPr>
                <w:rFonts w:ascii="宋体" w:hAnsi="宋体" w:hint="eastAsia"/>
                <w:sz w:val="18"/>
                <w:szCs w:val="18"/>
              </w:rPr>
              <w:tab/>
              <w:t>&lt;PISHP&gt;病理HP&lt;/PISHP&gt;</w:t>
            </w:r>
          </w:p>
          <w:p w:rsidR="00455DE8" w:rsidRPr="002F0D80" w:rsidRDefault="00455DE8" w:rsidP="00F13B93">
            <w:pPr>
              <w:rPr>
                <w:rFonts w:ascii="宋体" w:hAnsi="宋体"/>
                <w:sz w:val="18"/>
                <w:szCs w:val="18"/>
              </w:rPr>
            </w:pPr>
            <w:r w:rsidRPr="002F0D80">
              <w:rPr>
                <w:rFonts w:ascii="宋体" w:hAnsi="宋体" w:hint="eastAsia"/>
                <w:sz w:val="18"/>
                <w:szCs w:val="18"/>
              </w:rPr>
              <w:tab/>
              <w:t>&lt;PISDiagnose&gt;病理诊断&lt;/PISDiagnose&gt;</w:t>
            </w:r>
          </w:p>
          <w:p w:rsidR="00455DE8" w:rsidRPr="002F0D80" w:rsidRDefault="00455DE8" w:rsidP="00F13B93">
            <w:pPr>
              <w:rPr>
                <w:rFonts w:ascii="宋体" w:hAnsi="宋体"/>
                <w:sz w:val="18"/>
                <w:szCs w:val="18"/>
              </w:rPr>
            </w:pPr>
            <w:r w:rsidRPr="002F0D80">
              <w:rPr>
                <w:rFonts w:ascii="宋体" w:hAnsi="宋体" w:hint="eastAsia"/>
                <w:sz w:val="18"/>
                <w:szCs w:val="18"/>
              </w:rPr>
              <w:tab/>
              <w:t>&lt;PISCellDiagnose&gt;细胞诊断&lt;/PISCellDiagnose&gt;</w:t>
            </w:r>
          </w:p>
          <w:p w:rsidR="00455DE8" w:rsidRPr="002F0D80" w:rsidRDefault="00455DE8" w:rsidP="00F13B93">
            <w:pPr>
              <w:rPr>
                <w:rFonts w:ascii="宋体" w:hAnsi="宋体"/>
                <w:sz w:val="18"/>
                <w:szCs w:val="18"/>
              </w:rPr>
            </w:pPr>
            <w:r w:rsidRPr="002F0D80">
              <w:rPr>
                <w:rFonts w:ascii="宋体" w:hAnsi="宋体" w:hint="eastAsia"/>
                <w:sz w:val="18"/>
                <w:szCs w:val="18"/>
              </w:rPr>
              <w:tab/>
              <w:t>&lt;PISHPValue&gt;HP测值&lt;/PISHPValue&gt;</w:t>
            </w:r>
          </w:p>
          <w:p w:rsidR="00455DE8" w:rsidRPr="002F0D80" w:rsidRDefault="00455DE8" w:rsidP="00F13B93">
            <w:pPr>
              <w:rPr>
                <w:rFonts w:ascii="宋体" w:hAnsi="宋体"/>
                <w:sz w:val="18"/>
                <w:szCs w:val="18"/>
              </w:rPr>
            </w:pPr>
            <w:r w:rsidRPr="002F0D80">
              <w:rPr>
                <w:rFonts w:ascii="宋体" w:hAnsi="宋体" w:hint="eastAsia"/>
                <w:sz w:val="18"/>
                <w:szCs w:val="18"/>
              </w:rPr>
              <w:tab/>
              <w:t>&lt;EISSuggestion&gt;建议&lt;/EISSuggestion&gt;</w:t>
            </w:r>
          </w:p>
          <w:p w:rsidR="00455DE8" w:rsidRPr="002F0D80" w:rsidRDefault="00455DE8" w:rsidP="00F13B93">
            <w:pPr>
              <w:rPr>
                <w:rFonts w:ascii="宋体" w:hAnsi="宋体"/>
                <w:sz w:val="18"/>
                <w:szCs w:val="18"/>
              </w:rPr>
            </w:pPr>
            <w:r w:rsidRPr="002F0D80">
              <w:rPr>
                <w:rFonts w:ascii="宋体" w:hAnsi="宋体" w:hint="eastAsia"/>
                <w:sz w:val="18"/>
                <w:szCs w:val="18"/>
              </w:rPr>
              <w:tab/>
              <w:t>&lt;DicomStudyUidList&gt;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&lt;DicomStudyUid&gt;影像检查UID，参见DICOM StudyInstanceUID标准&lt;/DicomStudyUid&gt;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&lt;DicomStudyUid&gt;影像检查UID，参见DICOM StudyInstanceUID标准&lt;/DicomStudyUid&gt;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&lt;DicomStudyUid&gt;......&lt;/DicomStudyUid&gt;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ab/>
              <w:t>&lt;/DicomStudyUidList&gt;</w:t>
            </w:r>
          </w:p>
          <w:p w:rsidR="00455DE8" w:rsidRPr="002F0D80" w:rsidRDefault="00455DE8" w:rsidP="00F13B93">
            <w:pPr>
              <w:rPr>
                <w:rFonts w:ascii="宋体" w:hAnsi="宋体"/>
                <w:sz w:val="18"/>
                <w:szCs w:val="18"/>
              </w:rPr>
            </w:pPr>
            <w:r w:rsidRPr="002F0D80">
              <w:rPr>
                <w:rFonts w:ascii="宋体" w:hAnsi="宋体" w:hint="eastAsia"/>
                <w:sz w:val="18"/>
                <w:szCs w:val="18"/>
              </w:rPr>
              <w:tab/>
              <w:t>&lt;AccNumberList&gt;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&lt;AccNumber&gt;影像检查AccNumber，参见DICOM AccessionNumber标准&lt;/AccNumber&gt;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&lt;AccNumber&gt;影像检查AccNumber，参见DICOM AccessionNumber标准&lt;/AccNumber&gt;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&lt;AccNumber&gt;......&lt;/AccNumber&gt;</w:t>
            </w:r>
          </w:p>
          <w:p w:rsidR="00455DE8" w:rsidRPr="002F0D80" w:rsidRDefault="00455DE8" w:rsidP="00F13B93">
            <w:pPr>
              <w:rPr>
                <w:rFonts w:ascii="宋体" w:hAnsi="宋体"/>
                <w:sz w:val="18"/>
                <w:szCs w:val="18"/>
              </w:rPr>
            </w:pPr>
            <w:r w:rsidRPr="002F0D80">
              <w:rPr>
                <w:rFonts w:ascii="宋体" w:hAnsi="宋体" w:hint="eastAsia"/>
                <w:sz w:val="18"/>
                <w:szCs w:val="18"/>
              </w:rPr>
              <w:tab/>
              <w:t>&lt;/AccNumberList&gt;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sz w:val="18"/>
                <w:szCs w:val="18"/>
              </w:rPr>
              <w:t>&lt;ImageList&gt;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&lt;Image</w:t>
            </w:r>
            <w:r w:rsidRPr="002F0D80">
              <w:rPr>
                <w:rFonts w:ascii="宋体" w:hAnsi="宋体" w:hint="eastAsia"/>
                <w:sz w:val="18"/>
                <w:szCs w:val="18"/>
              </w:rPr>
              <w:t>Pair</w:t>
            </w:r>
            <w:r w:rsidRPr="002F0D80">
              <w:rPr>
                <w:rFonts w:ascii="宋体" w:hAnsi="宋体"/>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&lt;Image&gt;图片的Base64编码&lt;/Image&gt;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&lt;LocateImage&gt;......&lt;/LocateImage&gt;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&lt;Image</w:t>
            </w:r>
            <w:r w:rsidRPr="002F0D80">
              <w:rPr>
                <w:rFonts w:ascii="宋体" w:hAnsi="宋体" w:hint="eastAsia"/>
                <w:sz w:val="18"/>
                <w:szCs w:val="18"/>
              </w:rPr>
              <w:t>Pair</w:t>
            </w:r>
            <w:r w:rsidRPr="002F0D80">
              <w:rPr>
                <w:rFonts w:ascii="宋体" w:hAnsi="宋体"/>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sz w:val="18"/>
                <w:szCs w:val="18"/>
              </w:rPr>
              <w:t>&lt;/ImageList&gt;</w:t>
            </w:r>
          </w:p>
          <w:p w:rsidR="00455DE8" w:rsidRPr="002F0D80" w:rsidRDefault="00455DE8" w:rsidP="00F13B93">
            <w:pPr>
              <w:rPr>
                <w:rFonts w:ascii="宋体" w:hAnsi="宋体"/>
                <w:sz w:val="18"/>
                <w:szCs w:val="18"/>
              </w:rPr>
            </w:pPr>
            <w:r w:rsidRPr="002F0D80">
              <w:rPr>
                <w:rFonts w:ascii="宋体" w:hAnsi="宋体" w:hint="eastAsia"/>
                <w:sz w:val="18"/>
                <w:szCs w:val="18"/>
              </w:rPr>
              <w:t>&lt;/EISReport&gt;</w:t>
            </w:r>
          </w:p>
        </w:tc>
      </w:tr>
    </w:tbl>
    <w:p w:rsidR="00455DE8" w:rsidRPr="002F0D80" w:rsidRDefault="00455DE8" w:rsidP="00455DE8">
      <w:pPr>
        <w:rPr>
          <w:rFonts w:ascii="宋体" w:hAnsi="宋体"/>
        </w:rPr>
      </w:pPr>
      <w:r w:rsidRPr="002F0D80">
        <w:rPr>
          <w:rFonts w:ascii="宋体" w:hAnsi="宋体" w:hint="eastAsia"/>
        </w:rPr>
        <w:t>注：日期时间格式为：yyyy-MM-dd hh:mm:ss；</w:t>
      </w:r>
    </w:p>
    <w:p w:rsidR="00455DE8" w:rsidRPr="002F0D80" w:rsidRDefault="00455DE8" w:rsidP="00455DE8">
      <w:pPr>
        <w:rPr>
          <w:rFonts w:ascii="宋体" w:hAnsi="宋体"/>
        </w:rPr>
      </w:pPr>
      <w:r w:rsidRPr="002F0D80">
        <w:rPr>
          <w:rFonts w:ascii="宋体" w:hAnsi="宋体" w:hint="eastAsia"/>
        </w:rPr>
        <w:t xml:space="preserve">    每对影像为一个ImagePair；</w:t>
      </w:r>
    </w:p>
    <w:p w:rsidR="00455DE8" w:rsidRPr="002F0D80" w:rsidRDefault="00455DE8" w:rsidP="00455DE8"/>
    <w:p w:rsidR="00455DE8" w:rsidRPr="002F0D80" w:rsidRDefault="00455DE8" w:rsidP="00455DE8"/>
    <w:p w:rsidR="00455DE8" w:rsidRPr="002F0D80" w:rsidRDefault="00455DE8" w:rsidP="00455DE8"/>
    <w:p w:rsidR="00455DE8" w:rsidRPr="002F0D80" w:rsidRDefault="00455DE8" w:rsidP="00455DE8"/>
    <w:p w:rsidR="00455DE8" w:rsidRPr="002F0D80" w:rsidRDefault="00455DE8" w:rsidP="00455DE8"/>
    <w:p w:rsidR="00455DE8" w:rsidRPr="002F0D80" w:rsidRDefault="00455DE8" w:rsidP="00455DE8"/>
    <w:p w:rsidR="00455DE8" w:rsidRPr="002F0D80" w:rsidRDefault="00455DE8" w:rsidP="00455DE8">
      <w:pPr>
        <w:pStyle w:val="2"/>
        <w:spacing w:before="0" w:beforeAutospacing="0" w:after="0" w:afterAutospacing="0" w:line="360" w:lineRule="auto"/>
        <w:rPr>
          <w:rFonts w:ascii="宋体" w:hAnsi="宋体"/>
        </w:rPr>
      </w:pPr>
      <w:r w:rsidRPr="002F0D80">
        <w:br w:type="page"/>
      </w:r>
      <w:bookmarkStart w:id="75" w:name="_Toc369870540"/>
      <w:bookmarkStart w:id="76" w:name="_Toc425243320"/>
      <w:r w:rsidRPr="002F0D80">
        <w:rPr>
          <w:rFonts w:ascii="宋体" w:hAnsi="宋体" w:hint="eastAsia"/>
        </w:rPr>
        <w:t>病理申请(已确定)</w:t>
      </w:r>
      <w:bookmarkEnd w:id="75"/>
      <w:r w:rsidR="00134064">
        <w:rPr>
          <w:rFonts w:ascii="宋体" w:hAnsi="宋体" w:hint="eastAsia"/>
        </w:rPr>
        <w:t>表和XML一致</w:t>
      </w:r>
      <w:bookmarkEnd w:id="76"/>
      <w:r w:rsidR="00E63CA4">
        <w:rPr>
          <w:rFonts w:ascii="宋体" w:hAnsi="宋体" w:hint="eastAsia"/>
        </w:rPr>
        <w:t>(不做)</w:t>
      </w:r>
    </w:p>
    <w:p w:rsidR="00455DE8" w:rsidRPr="002F0D80" w:rsidRDefault="00455DE8" w:rsidP="00264A2C">
      <w:pPr>
        <w:pStyle w:val="3"/>
      </w:pPr>
      <w:bookmarkStart w:id="77" w:name="_Toc369870541"/>
      <w:bookmarkStart w:id="78" w:name="_Toc425243321"/>
      <w:r w:rsidRPr="002F0D80">
        <w:rPr>
          <w:rFonts w:hint="eastAsia"/>
        </w:rPr>
        <w:t>表格构说明</w:t>
      </w:r>
      <w:bookmarkEnd w:id="77"/>
      <w:bookmarkEnd w:id="78"/>
    </w:p>
    <w:p w:rsidR="00455DE8" w:rsidRPr="002F0D80" w:rsidRDefault="00455DE8" w:rsidP="00455DE8">
      <w:r w:rsidRPr="002F0D80">
        <w:rPr>
          <w:rFonts w:hint="eastAsia"/>
        </w:rPr>
        <w:t>结构定义：</w:t>
      </w:r>
      <w:r w:rsidRPr="002F0D80">
        <w:rPr>
          <w:rFonts w:ascii="宋体" w:hAnsi="宋体" w:cs="Calibri" w:hint="eastAsia"/>
          <w:kern w:val="0"/>
          <w:sz w:val="18"/>
          <w:szCs w:val="18"/>
        </w:rPr>
        <w:t>PISRequest</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2F0D80" w:rsidRPr="002F0D80" w:rsidTr="00F13B93">
        <w:trPr>
          <w:trHeight w:val="497"/>
          <w:jc w:val="center"/>
        </w:trPr>
        <w:tc>
          <w:tcPr>
            <w:tcW w:w="64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w:t>
            </w:r>
            <w:r w:rsidRPr="002F0D80">
              <w:rPr>
                <w:rFonts w:ascii="宋体" w:hAnsi="宋体" w:cs="Arial"/>
                <w:b/>
                <w:sz w:val="18"/>
                <w:szCs w:val="18"/>
              </w:rPr>
              <w:t>(</w:t>
            </w:r>
            <w:r w:rsidRPr="002F0D80">
              <w:rPr>
                <w:rFonts w:ascii="宋体" w:hAnsi="宋体" w:cs="Arial" w:hint="eastAsia"/>
                <w:b/>
                <w:sz w:val="18"/>
                <w:szCs w:val="18"/>
              </w:rPr>
              <w:t>长度</w:t>
            </w:r>
            <w:r w:rsidRPr="002F0D80">
              <w:rPr>
                <w:rFonts w:ascii="宋体" w:hAnsi="宋体" w:cs="Arial"/>
                <w:b/>
                <w:sz w:val="18"/>
                <w:szCs w:val="18"/>
              </w:rPr>
              <w:t>)</w:t>
            </w:r>
          </w:p>
        </w:tc>
        <w:tc>
          <w:tcPr>
            <w:tcW w:w="95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213"/>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Apply</w:t>
            </w:r>
            <w:r w:rsidRPr="002F0D80">
              <w:rPr>
                <w:rFonts w:ascii="宋体" w:hAnsi="宋体" w:hint="eastAsia"/>
                <w:kern w:val="0"/>
                <w:sz w:val="18"/>
                <w:szCs w:val="18"/>
              </w:rPr>
              <w:t>N</w:t>
            </w:r>
            <w:r w:rsidRPr="002F0D80">
              <w:rPr>
                <w:rFonts w:ascii="宋体" w:hAnsi="宋体"/>
                <w:kern w:val="0"/>
                <w:sz w:val="18"/>
                <w:szCs w:val="18"/>
              </w:rPr>
              <w:t>o</w:t>
            </w:r>
          </w:p>
        </w:tc>
        <w:tc>
          <w:tcPr>
            <w:tcW w:w="850" w:type="dxa"/>
            <w:vAlign w:val="center"/>
          </w:tcPr>
          <w:p w:rsidR="00455DE8" w:rsidRPr="002F0D80" w:rsidRDefault="00455DE8" w:rsidP="00F13B93">
            <w:pPr>
              <w:rPr>
                <w:rFonts w:ascii="宋体" w:hAnsi="宋体" w:cs="Calibri"/>
                <w:sz w:val="18"/>
                <w:szCs w:val="18"/>
              </w:rPr>
            </w:pPr>
            <w:r w:rsidRPr="002F0D80">
              <w:rPr>
                <w:rFonts w:ascii="宋体" w:hAnsi="宋体" w:cs="Calibri" w:hint="eastAsia"/>
                <w:sz w:val="18"/>
                <w:szCs w:val="18"/>
              </w:rPr>
              <w:t>主键</w:t>
            </w:r>
          </w:p>
        </w:tc>
        <w:tc>
          <w:tcPr>
            <w:tcW w:w="1884" w:type="dxa"/>
            <w:vAlign w:val="center"/>
          </w:tcPr>
          <w:p w:rsidR="00455DE8" w:rsidRPr="002F0D80" w:rsidRDefault="00455DE8" w:rsidP="00F13B93">
            <w:pPr>
              <w:jc w:val="left"/>
              <w:rPr>
                <w:rFonts w:ascii="宋体" w:hAnsi="宋体" w:cs="Calibri"/>
                <w:sz w:val="18"/>
                <w:szCs w:val="18"/>
              </w:rPr>
            </w:pPr>
            <w:r w:rsidRPr="002F0D80">
              <w:rPr>
                <w:rFonts w:ascii="宋体" w:hAnsi="宋体"/>
                <w:kern w:val="0"/>
                <w:sz w:val="18"/>
                <w:szCs w:val="18"/>
              </w:rPr>
              <w:t>Varchar2(14)</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申请单号（唯一字段）</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PatientNo</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jc w:val="left"/>
              <w:rPr>
                <w:rFonts w:ascii="宋体" w:hAnsi="宋体" w:cs="Calibri"/>
                <w:sz w:val="18"/>
                <w:szCs w:val="18"/>
              </w:rPr>
            </w:pPr>
            <w:r w:rsidRPr="002F0D80">
              <w:rPr>
                <w:rFonts w:ascii="宋体" w:hAnsi="宋体"/>
                <w:kern w:val="0"/>
                <w:sz w:val="18"/>
                <w:szCs w:val="18"/>
              </w:rPr>
              <w:t>Varchar2(14)</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住院流水号</w:t>
            </w:r>
            <w:r w:rsidRPr="002F0D80">
              <w:rPr>
                <w:rFonts w:ascii="宋体" w:hAnsi="宋体"/>
                <w:kern w:val="0"/>
                <w:sz w:val="18"/>
                <w:szCs w:val="18"/>
              </w:rPr>
              <w:t>(</w:t>
            </w:r>
            <w:r w:rsidRPr="002F0D80">
              <w:rPr>
                <w:rFonts w:ascii="宋体" w:hAnsi="宋体" w:hint="eastAsia"/>
                <w:kern w:val="0"/>
                <w:sz w:val="18"/>
                <w:szCs w:val="18"/>
              </w:rPr>
              <w:t>每次住院唯一</w:t>
            </w:r>
            <w:r w:rsidRPr="002F0D80">
              <w:rPr>
                <w:rFonts w:ascii="宋体" w:hAnsi="宋体"/>
                <w:kern w:val="0"/>
                <w:sz w:val="18"/>
                <w:szCs w:val="18"/>
              </w:rPr>
              <w:t>)</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PatientId</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jc w:val="left"/>
              <w:rPr>
                <w:rFonts w:ascii="宋体" w:hAnsi="宋体" w:cs="Calibri"/>
                <w:sz w:val="18"/>
                <w:szCs w:val="18"/>
              </w:rPr>
            </w:pPr>
            <w:r w:rsidRPr="002F0D80">
              <w:rPr>
                <w:rFonts w:ascii="宋体" w:hAnsi="宋体"/>
                <w:kern w:val="0"/>
                <w:sz w:val="18"/>
                <w:szCs w:val="18"/>
              </w:rPr>
              <w:t>Varchar2(10)</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住院号</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Varchar2(20)</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姓名</w:t>
            </w:r>
          </w:p>
        </w:tc>
      </w:tr>
      <w:tr w:rsidR="002F0D80" w:rsidRPr="002F0D80" w:rsidTr="00F13B93">
        <w:trPr>
          <w:trHeight w:val="275"/>
          <w:jc w:val="center"/>
        </w:trPr>
        <w:tc>
          <w:tcPr>
            <w:tcW w:w="648" w:type="dxa"/>
            <w:vAlign w:val="center"/>
          </w:tcPr>
          <w:p w:rsidR="00455DE8" w:rsidRPr="002F0D80" w:rsidRDefault="00455DE8" w:rsidP="00F13B93">
            <w:pPr>
              <w:widowControl/>
              <w:jc w:val="center"/>
              <w:rPr>
                <w:rFonts w:ascii="宋体" w:hAnsi="宋体" w:cs="Calibri"/>
                <w:kern w:val="0"/>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Sex</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tcPr>
          <w:p w:rsidR="00455DE8" w:rsidRPr="002F0D80" w:rsidRDefault="00455DE8" w:rsidP="00F13B93">
            <w:pPr>
              <w:widowControl/>
              <w:jc w:val="left"/>
              <w:rPr>
                <w:rFonts w:ascii="宋体" w:hAnsi="宋体" w:cs="Calibri"/>
                <w:kern w:val="0"/>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性别</w:t>
            </w:r>
            <w:r w:rsidRPr="002F0D80">
              <w:rPr>
                <w:rFonts w:ascii="宋体" w:hAnsi="宋体"/>
                <w:kern w:val="0"/>
                <w:sz w:val="18"/>
                <w:szCs w:val="18"/>
              </w:rPr>
              <w:t>: M</w:t>
            </w:r>
            <w:r w:rsidRPr="002F0D80">
              <w:rPr>
                <w:rFonts w:ascii="宋体" w:hAnsi="宋体" w:hint="eastAsia"/>
                <w:kern w:val="0"/>
                <w:sz w:val="18"/>
                <w:szCs w:val="18"/>
              </w:rPr>
              <w:t>男，</w:t>
            </w:r>
            <w:r w:rsidRPr="002F0D80">
              <w:rPr>
                <w:rFonts w:ascii="宋体" w:hAnsi="宋体"/>
                <w:kern w:val="0"/>
                <w:sz w:val="18"/>
                <w:szCs w:val="18"/>
              </w:rPr>
              <w:t>F</w:t>
            </w:r>
            <w:r w:rsidRPr="002F0D80">
              <w:rPr>
                <w:rFonts w:ascii="宋体" w:hAnsi="宋体" w:hint="eastAsia"/>
                <w:kern w:val="0"/>
                <w:sz w:val="18"/>
                <w:szCs w:val="18"/>
              </w:rPr>
              <w:t>女</w:t>
            </w:r>
          </w:p>
        </w:tc>
      </w:tr>
      <w:tr w:rsidR="002F0D80" w:rsidRPr="002F0D80" w:rsidTr="00F13B93">
        <w:trPr>
          <w:trHeight w:val="275"/>
          <w:jc w:val="center"/>
        </w:trPr>
        <w:tc>
          <w:tcPr>
            <w:tcW w:w="648" w:type="dxa"/>
            <w:vAlign w:val="center"/>
          </w:tcPr>
          <w:p w:rsidR="00455DE8" w:rsidRPr="002F0D80" w:rsidRDefault="00455DE8" w:rsidP="00F13B93">
            <w:pPr>
              <w:widowControl/>
              <w:jc w:val="center"/>
              <w:rPr>
                <w:rFonts w:ascii="宋体" w:hAnsi="宋体" w:cs="Calibri"/>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Sex</w:t>
            </w:r>
            <w:r w:rsidRPr="002F0D80">
              <w:rPr>
                <w:rFonts w:ascii="宋体" w:hAnsi="宋体" w:hint="eastAsia"/>
                <w:kern w:val="0"/>
                <w:sz w:val="18"/>
                <w:szCs w:val="18"/>
              </w:rPr>
              <w:t>C</w:t>
            </w:r>
            <w:r w:rsidRPr="002F0D80">
              <w:rPr>
                <w:rFonts w:ascii="宋体" w:hAnsi="宋体"/>
                <w:kern w:val="0"/>
                <w:sz w:val="18"/>
                <w:szCs w:val="18"/>
              </w:rPr>
              <w:t>ode</w:t>
            </w:r>
            <w:r w:rsidRPr="002F0D80">
              <w:rPr>
                <w:rFonts w:ascii="宋体" w:hAnsi="宋体" w:hint="eastAsia"/>
                <w:kern w:val="0"/>
                <w:sz w:val="18"/>
                <w:szCs w:val="18"/>
              </w:rPr>
              <w:t>S</w:t>
            </w:r>
            <w:r w:rsidRPr="002F0D80">
              <w:rPr>
                <w:rFonts w:ascii="宋体" w:hAnsi="宋体"/>
                <w:kern w:val="0"/>
                <w:sz w:val="18"/>
                <w:szCs w:val="18"/>
              </w:rPr>
              <w:t>ystem</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rPr>
                <w:rFonts w:ascii="宋体" w:hAnsi="宋体" w:cs="宋体"/>
                <w:sz w:val="18"/>
                <w:szCs w:val="18"/>
              </w:rPr>
            </w:pPr>
            <w:r w:rsidRPr="002F0D80">
              <w:rPr>
                <w:rFonts w:ascii="宋体" w:hAnsi="宋体"/>
                <w:sz w:val="18"/>
                <w:szCs w:val="18"/>
              </w:rPr>
              <w:t>V</w:t>
            </w:r>
            <w:r w:rsidRPr="002F0D80">
              <w:rPr>
                <w:rFonts w:ascii="宋体" w:hAnsi="宋体" w:hint="eastAsia"/>
                <w:sz w:val="18"/>
                <w:szCs w:val="18"/>
              </w:rPr>
              <w:t>archar2(64)</w:t>
            </w:r>
          </w:p>
        </w:tc>
        <w:tc>
          <w:tcPr>
            <w:tcW w:w="951" w:type="dxa"/>
            <w:vAlign w:val="center"/>
          </w:tcPr>
          <w:p w:rsidR="00455DE8" w:rsidRPr="002F0D80" w:rsidRDefault="00455DE8" w:rsidP="00F13B93">
            <w:pPr>
              <w:jc w:val="center"/>
              <w:rPr>
                <w:rFonts w:ascii="宋体" w:hAnsi="宋体" w:cs="宋体"/>
                <w:sz w:val="18"/>
                <w:szCs w:val="18"/>
              </w:rPr>
            </w:pPr>
          </w:p>
        </w:tc>
        <w:tc>
          <w:tcPr>
            <w:tcW w:w="2978" w:type="dxa"/>
            <w:vAlign w:val="center"/>
          </w:tcPr>
          <w:p w:rsidR="00455DE8" w:rsidRPr="002F0D80" w:rsidRDefault="00455DE8" w:rsidP="00F13B93">
            <w:pPr>
              <w:rPr>
                <w:rFonts w:ascii="宋体" w:hAnsi="宋体"/>
                <w:sz w:val="18"/>
                <w:szCs w:val="18"/>
              </w:rPr>
            </w:pPr>
            <w:r w:rsidRPr="002F0D80">
              <w:rPr>
                <w:rFonts w:ascii="宋体" w:hAnsi="宋体" w:hint="eastAsia"/>
                <w:sz w:val="18"/>
                <w:szCs w:val="18"/>
              </w:rPr>
              <w:t>性别编码系统</w:t>
            </w:r>
          </w:p>
          <w:p w:rsidR="00455DE8" w:rsidRPr="002F0D80" w:rsidRDefault="00455DE8" w:rsidP="00F13B93">
            <w:pPr>
              <w:rPr>
                <w:rFonts w:ascii="宋体" w:hAnsi="宋体" w:cs="宋体"/>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w:t>
            </w:r>
            <w:r w:rsidRPr="002F0D80">
              <w:rPr>
                <w:rFonts w:ascii="宋体" w:hAnsi="宋体" w:cs="Calibri" w:hint="eastAsia"/>
                <w:sz w:val="18"/>
                <w:szCs w:val="18"/>
              </w:rPr>
              <w:t>1.1.9</w:t>
            </w:r>
          </w:p>
        </w:tc>
      </w:tr>
      <w:tr w:rsidR="002F0D80" w:rsidRPr="002F0D80" w:rsidTr="00F13B93">
        <w:trPr>
          <w:trHeight w:val="275"/>
          <w:jc w:val="center"/>
        </w:trPr>
        <w:tc>
          <w:tcPr>
            <w:tcW w:w="648" w:type="dxa"/>
            <w:vAlign w:val="center"/>
          </w:tcPr>
          <w:p w:rsidR="00455DE8" w:rsidRPr="002F0D80" w:rsidRDefault="00455DE8" w:rsidP="00F13B93">
            <w:pPr>
              <w:widowControl/>
              <w:jc w:val="center"/>
              <w:rPr>
                <w:rFonts w:ascii="宋体" w:hAnsi="宋体" w:cs="Calibri"/>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Sex</w:t>
            </w:r>
            <w:r w:rsidRPr="002F0D80">
              <w:rPr>
                <w:rFonts w:ascii="宋体" w:hAnsi="宋体" w:hint="eastAsia"/>
                <w:kern w:val="0"/>
                <w:sz w:val="18"/>
                <w:szCs w:val="18"/>
              </w:rPr>
              <w:t>N</w:t>
            </w:r>
            <w:r w:rsidRPr="002F0D80">
              <w:rPr>
                <w:rFonts w:ascii="宋体" w:hAnsi="宋体"/>
                <w:kern w:val="0"/>
                <w:sz w:val="18"/>
                <w:szCs w:val="18"/>
              </w:rPr>
              <w:t>ame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rPr>
                <w:rFonts w:ascii="宋体" w:hAnsi="宋体" w:cs="宋体"/>
                <w:sz w:val="18"/>
                <w:szCs w:val="18"/>
              </w:rPr>
            </w:pPr>
            <w:r w:rsidRPr="002F0D80">
              <w:rPr>
                <w:rFonts w:ascii="宋体" w:hAnsi="宋体"/>
                <w:sz w:val="18"/>
                <w:szCs w:val="18"/>
              </w:rPr>
              <w:t>V</w:t>
            </w:r>
            <w:r w:rsidRPr="002F0D80">
              <w:rPr>
                <w:rFonts w:ascii="宋体" w:hAnsi="宋体" w:hint="eastAsia"/>
                <w:sz w:val="18"/>
                <w:szCs w:val="18"/>
              </w:rPr>
              <w:t>archar2(32)</w:t>
            </w:r>
          </w:p>
        </w:tc>
        <w:tc>
          <w:tcPr>
            <w:tcW w:w="951" w:type="dxa"/>
            <w:vAlign w:val="center"/>
          </w:tcPr>
          <w:p w:rsidR="00455DE8" w:rsidRPr="002F0D80" w:rsidRDefault="00455DE8" w:rsidP="00F13B93">
            <w:pPr>
              <w:jc w:val="center"/>
              <w:rPr>
                <w:rFonts w:ascii="宋体" w:hAnsi="宋体" w:cs="宋体"/>
                <w:sz w:val="18"/>
                <w:szCs w:val="18"/>
              </w:rPr>
            </w:pPr>
          </w:p>
        </w:tc>
        <w:tc>
          <w:tcPr>
            <w:tcW w:w="2978" w:type="dxa"/>
            <w:vAlign w:val="center"/>
          </w:tcPr>
          <w:p w:rsidR="00455DE8" w:rsidRPr="002F0D80" w:rsidRDefault="00455DE8" w:rsidP="00F13B93">
            <w:pPr>
              <w:rPr>
                <w:rFonts w:ascii="宋体" w:hAnsi="宋体" w:cs="宋体"/>
                <w:sz w:val="18"/>
                <w:szCs w:val="18"/>
              </w:rPr>
            </w:pPr>
            <w:r w:rsidRPr="002F0D80">
              <w:rPr>
                <w:rFonts w:ascii="宋体" w:hAnsi="宋体" w:hint="eastAsia"/>
                <w:sz w:val="18"/>
                <w:szCs w:val="18"/>
              </w:rPr>
              <w:t>性别名称</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Birth</w:t>
            </w:r>
            <w:r w:rsidRPr="002F0D80">
              <w:rPr>
                <w:rFonts w:ascii="宋体" w:hAnsi="宋体" w:hint="eastAsia"/>
                <w:kern w:val="0"/>
                <w:sz w:val="18"/>
                <w:szCs w:val="18"/>
              </w:rPr>
              <w:t>D</w:t>
            </w:r>
            <w:r w:rsidRPr="002F0D80">
              <w:rPr>
                <w:rFonts w:ascii="宋体" w:hAnsi="宋体"/>
                <w:kern w:val="0"/>
                <w:sz w:val="18"/>
                <w:szCs w:val="18"/>
              </w:rPr>
              <w:t>ay</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Date</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出生日期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Blood</w:t>
            </w:r>
            <w:r w:rsidRPr="002F0D80">
              <w:rPr>
                <w:rFonts w:ascii="宋体" w:hAnsi="宋体" w:hint="eastAsia"/>
                <w:kern w:val="0"/>
                <w:sz w:val="18"/>
                <w:szCs w:val="18"/>
              </w:rPr>
              <w:t>T</w:t>
            </w:r>
            <w:r w:rsidRPr="002F0D80">
              <w:rPr>
                <w:rFonts w:ascii="宋体" w:hAnsi="宋体"/>
                <w:kern w:val="0"/>
                <w:sz w:val="18"/>
                <w:szCs w:val="18"/>
              </w:rPr>
              <w:t>ype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血型编码</w:t>
            </w:r>
            <w:r w:rsidRPr="002F0D80">
              <w:rPr>
                <w:rFonts w:ascii="宋体" w:hAnsi="宋体"/>
                <w:kern w:val="0"/>
                <w:sz w:val="18"/>
                <w:szCs w:val="18"/>
              </w:rPr>
              <w:t xml:space="preserve"> A,B,O,AB</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Blood</w:t>
            </w:r>
            <w:r w:rsidRPr="002F0D80">
              <w:rPr>
                <w:rFonts w:ascii="宋体" w:hAnsi="宋体" w:hint="eastAsia"/>
                <w:kern w:val="0"/>
                <w:sz w:val="18"/>
                <w:szCs w:val="18"/>
              </w:rPr>
              <w:t>T</w:t>
            </w:r>
            <w:r w:rsidRPr="002F0D80">
              <w:rPr>
                <w:rFonts w:ascii="宋体" w:hAnsi="宋体"/>
                <w:kern w:val="0"/>
                <w:sz w:val="18"/>
                <w:szCs w:val="18"/>
              </w:rPr>
              <w:t>ype</w:t>
            </w:r>
            <w:r w:rsidRPr="002F0D80">
              <w:rPr>
                <w:rFonts w:ascii="宋体" w:hAnsi="宋体" w:hint="eastAsia"/>
                <w:kern w:val="0"/>
                <w:sz w:val="18"/>
                <w:szCs w:val="18"/>
              </w:rPr>
              <w:t>S</w:t>
            </w:r>
            <w:r w:rsidRPr="002F0D80">
              <w:rPr>
                <w:rFonts w:ascii="宋体" w:hAnsi="宋体"/>
                <w:kern w:val="0"/>
                <w:sz w:val="18"/>
                <w:szCs w:val="18"/>
              </w:rPr>
              <w:t>ystem</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rPr>
                <w:rFonts w:ascii="宋体" w:hAnsi="宋体" w:cs="宋体"/>
                <w:sz w:val="18"/>
                <w:szCs w:val="18"/>
              </w:rPr>
            </w:pPr>
            <w:r w:rsidRPr="002F0D80">
              <w:rPr>
                <w:rFonts w:ascii="宋体" w:hAnsi="宋体"/>
                <w:sz w:val="18"/>
                <w:szCs w:val="18"/>
              </w:rPr>
              <w:t>V</w:t>
            </w:r>
            <w:r w:rsidRPr="002F0D80">
              <w:rPr>
                <w:rFonts w:ascii="宋体" w:hAnsi="宋体" w:hint="eastAsia"/>
                <w:sz w:val="18"/>
                <w:szCs w:val="18"/>
              </w:rPr>
              <w:t>archar2(64)</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hint="eastAsia"/>
                <w:kern w:val="0"/>
                <w:sz w:val="18"/>
                <w:szCs w:val="18"/>
              </w:rPr>
              <w:t>血型编码系统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Blood</w:t>
            </w:r>
            <w:r w:rsidRPr="002F0D80">
              <w:rPr>
                <w:rFonts w:ascii="宋体" w:hAnsi="宋体" w:hint="eastAsia"/>
                <w:kern w:val="0"/>
                <w:sz w:val="18"/>
                <w:szCs w:val="18"/>
              </w:rPr>
              <w:t>T</w:t>
            </w:r>
            <w:r w:rsidRPr="002F0D80">
              <w:rPr>
                <w:rFonts w:ascii="宋体" w:hAnsi="宋体"/>
                <w:kern w:val="0"/>
                <w:sz w:val="18"/>
                <w:szCs w:val="18"/>
              </w:rPr>
              <w:t>ype</w:t>
            </w:r>
            <w:r w:rsidRPr="002F0D80">
              <w:rPr>
                <w:rFonts w:ascii="宋体" w:hAnsi="宋体" w:hint="eastAsia"/>
                <w:kern w:val="0"/>
                <w:sz w:val="18"/>
                <w:szCs w:val="18"/>
              </w:rPr>
              <w:t>N</w:t>
            </w:r>
            <w:r w:rsidRPr="002F0D80">
              <w:rPr>
                <w:rFonts w:ascii="宋体" w:hAnsi="宋体"/>
                <w:kern w:val="0"/>
                <w:sz w:val="18"/>
                <w:szCs w:val="18"/>
              </w:rPr>
              <w:t>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sz w:val="18"/>
                <w:szCs w:val="18"/>
              </w:rPr>
              <w:t>V</w:t>
            </w:r>
            <w:r w:rsidRPr="002F0D80">
              <w:rPr>
                <w:rFonts w:ascii="宋体" w:hAnsi="宋体" w:hint="eastAsia"/>
                <w:sz w:val="18"/>
                <w:szCs w:val="18"/>
              </w:rPr>
              <w:t>archar2(32)</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hint="eastAsia"/>
                <w:kern w:val="0"/>
                <w:sz w:val="18"/>
                <w:szCs w:val="18"/>
              </w:rPr>
              <w:t>血型编码名称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Nation</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民族编码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Country</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国籍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Country</w:t>
            </w:r>
            <w:r w:rsidRPr="002F0D80">
              <w:rPr>
                <w:rFonts w:ascii="宋体" w:hAnsi="宋体" w:hint="eastAsia"/>
                <w:kern w:val="0"/>
                <w:sz w:val="18"/>
                <w:szCs w:val="18"/>
              </w:rPr>
              <w:t>C</w:t>
            </w:r>
            <w:r w:rsidRPr="002F0D80">
              <w:rPr>
                <w:rFonts w:ascii="宋体" w:hAnsi="宋体"/>
                <w:kern w:val="0"/>
                <w:sz w:val="18"/>
                <w:szCs w:val="18"/>
              </w:rPr>
              <w:t>ode</w:t>
            </w:r>
            <w:r w:rsidRPr="002F0D80">
              <w:rPr>
                <w:rFonts w:ascii="宋体" w:hAnsi="宋体" w:hint="eastAsia"/>
                <w:kern w:val="0"/>
                <w:sz w:val="18"/>
                <w:szCs w:val="18"/>
              </w:rPr>
              <w:t>S</w:t>
            </w:r>
            <w:r w:rsidRPr="002F0D80">
              <w:rPr>
                <w:rFonts w:ascii="宋体" w:hAnsi="宋体"/>
                <w:kern w:val="0"/>
                <w:sz w:val="18"/>
                <w:szCs w:val="18"/>
              </w:rPr>
              <w:t>ystem</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sz w:val="18"/>
                <w:szCs w:val="18"/>
              </w:rPr>
              <w:t>V</w:t>
            </w:r>
            <w:r w:rsidRPr="002F0D80">
              <w:rPr>
                <w:rFonts w:ascii="宋体" w:hAnsi="宋体" w:hint="eastAsia"/>
                <w:sz w:val="18"/>
                <w:szCs w:val="18"/>
              </w:rPr>
              <w:t>archar2(64)</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hint="eastAsia"/>
                <w:kern w:val="0"/>
                <w:sz w:val="18"/>
                <w:szCs w:val="18"/>
              </w:rPr>
              <w:t>国籍编码系统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Country</w:t>
            </w:r>
            <w:r w:rsidRPr="002F0D80">
              <w:rPr>
                <w:rFonts w:ascii="宋体" w:hAnsi="宋体" w:hint="eastAsia"/>
                <w:kern w:val="0"/>
                <w:sz w:val="18"/>
                <w:szCs w:val="18"/>
              </w:rPr>
              <w:t>N</w:t>
            </w:r>
            <w:r w:rsidRPr="002F0D80">
              <w:rPr>
                <w:rFonts w:ascii="宋体" w:hAnsi="宋体"/>
                <w:kern w:val="0"/>
                <w:sz w:val="18"/>
                <w:szCs w:val="18"/>
              </w:rPr>
              <w:t>ame</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128</w:t>
            </w:r>
            <w:r w:rsidRPr="002F0D80">
              <w:rPr>
                <w:rFonts w:ascii="宋体" w:hAnsi="宋体"/>
                <w:kern w:val="0"/>
                <w:sz w:val="18"/>
                <w:szCs w:val="18"/>
              </w:rPr>
              <w: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hint="eastAsia"/>
                <w:kern w:val="0"/>
                <w:sz w:val="18"/>
                <w:szCs w:val="18"/>
              </w:rPr>
              <w:t>国籍名称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Native</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Varchar2(20)</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籍贯</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Idenno</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Varchar2(20)</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身份证号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Home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Varchar2(60)</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户口或家庭地址</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HomeZip</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Varchar2(6)</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户口或家庭邮编</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HomeTel</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Varchar2(20)</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家庭电话</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Height</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Numeric(5.2)</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身高</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Weight</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Numeric(5,2)</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体重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Profcode</w:t>
            </w:r>
          </w:p>
        </w:tc>
        <w:tc>
          <w:tcPr>
            <w:tcW w:w="850" w:type="dxa"/>
            <w:vAlign w:val="center"/>
          </w:tcPr>
          <w:p w:rsidR="00455DE8" w:rsidRPr="002F0D80" w:rsidRDefault="00455DE8" w:rsidP="00F13B93">
            <w:pPr>
              <w:jc w:val="left"/>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tcPr>
          <w:p w:rsidR="00455DE8" w:rsidRPr="002F0D80" w:rsidRDefault="00455DE8" w:rsidP="00F13B93">
            <w:pPr>
              <w:jc w:val="left"/>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职业代码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Profname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64</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职业名称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Profcodesystem</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64</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hint="eastAsia"/>
                <w:kern w:val="0"/>
                <w:sz w:val="18"/>
                <w:szCs w:val="18"/>
              </w:rPr>
              <w:t>职业编码系统</w:t>
            </w:r>
          </w:p>
        </w:tc>
      </w:tr>
      <w:tr w:rsidR="002F0D80" w:rsidRPr="002F0D80" w:rsidTr="00F13B93">
        <w:trPr>
          <w:trHeight w:val="275"/>
          <w:jc w:val="center"/>
        </w:trPr>
        <w:tc>
          <w:tcPr>
            <w:tcW w:w="648" w:type="dxa"/>
            <w:vAlign w:val="center"/>
          </w:tcPr>
          <w:p w:rsidR="00455DE8" w:rsidRPr="002F0D80" w:rsidRDefault="00455DE8" w:rsidP="00F13B93">
            <w:pPr>
              <w:jc w:val="center"/>
              <w:rPr>
                <w:rFonts w:ascii="宋体" w:hAnsi="宋体" w:cs="Calibri"/>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Roomno</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Varchar2(10)</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病房号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Bedno</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Varchar2(10)</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床号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Deptcode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科室代码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Deptname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64</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科室名称</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Doccode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申请医生编码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r w:rsidRPr="002F0D80">
              <w:rPr>
                <w:rFonts w:ascii="宋体" w:hAnsi="宋体" w:cs="Calibri" w:hint="eastAsia"/>
                <w:sz w:val="18"/>
                <w:szCs w:val="18"/>
              </w:rPr>
              <w:t>是</w:t>
            </w: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Docname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64</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申请医生姓名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Checkbodycode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32</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检查部位编码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Checkbody</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128</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检查部位</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Checkbody</w:t>
            </w:r>
            <w:r w:rsidRPr="002F0D80">
              <w:rPr>
                <w:rFonts w:ascii="宋体" w:hAnsi="宋体" w:hint="eastAsia"/>
                <w:kern w:val="0"/>
                <w:sz w:val="18"/>
                <w:szCs w:val="18"/>
              </w:rPr>
              <w:t>Codesystem</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64</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hint="eastAsia"/>
                <w:kern w:val="0"/>
                <w:sz w:val="18"/>
                <w:szCs w:val="18"/>
              </w:rPr>
              <w:t>检查部位编码系统</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Checkorder</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128</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检查项目</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Checkorder</w:t>
            </w:r>
            <w:r w:rsidRPr="002F0D80">
              <w:rPr>
                <w:rFonts w:ascii="宋体" w:hAnsi="宋体" w:hint="eastAsia"/>
                <w:kern w:val="0"/>
                <w:sz w:val="18"/>
                <w:szCs w:val="18"/>
              </w:rPr>
              <w:t>Code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64</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hint="eastAsia"/>
                <w:kern w:val="0"/>
                <w:sz w:val="18"/>
                <w:szCs w:val="18"/>
              </w:rPr>
              <w:t>检查项目编码</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TotCost</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Numeric(9,2)</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检查费用</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Operateresult</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128</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手术检查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Auxresult</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255</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辅助检查</w:t>
            </w:r>
            <w:r w:rsidRPr="002F0D80">
              <w:rPr>
                <w:rFonts w:ascii="宋体" w:hAnsi="宋体"/>
                <w:kern w:val="0"/>
                <w:sz w:val="18"/>
                <w:szCs w:val="18"/>
              </w:rPr>
              <w:t xml:space="preserve"> (</w:t>
            </w:r>
            <w:r w:rsidRPr="002F0D80">
              <w:rPr>
                <w:rFonts w:ascii="宋体" w:hAnsi="宋体" w:hint="eastAsia"/>
                <w:kern w:val="0"/>
                <w:sz w:val="18"/>
                <w:szCs w:val="18"/>
              </w:rPr>
              <w:t>诊断</w:t>
            </w:r>
            <w:r w:rsidRPr="002F0D80">
              <w:rPr>
                <w:rFonts w:ascii="宋体" w:hAnsi="宋体"/>
                <w:kern w:val="0"/>
                <w:sz w:val="18"/>
                <w:szCs w:val="18"/>
              </w:rPr>
              <w:t>)</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kern w:val="0"/>
                <w:sz w:val="18"/>
                <w:szCs w:val="18"/>
              </w:rPr>
              <w:t>Illnesshistory</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kern w:val="0"/>
                <w:sz w:val="18"/>
                <w:szCs w:val="18"/>
              </w:rPr>
              <w:t>Varchar2(</w:t>
            </w:r>
            <w:r w:rsidRPr="002F0D80">
              <w:rPr>
                <w:rFonts w:ascii="宋体" w:hAnsi="宋体" w:hint="eastAsia"/>
                <w:kern w:val="0"/>
                <w:sz w:val="18"/>
                <w:szCs w:val="18"/>
              </w:rPr>
              <w:t>255</w:t>
            </w:r>
            <w:r w:rsidRPr="002F0D80">
              <w:rPr>
                <w:rFonts w:ascii="宋体" w:hAnsi="宋体"/>
                <w:kern w:val="0"/>
                <w:sz w:val="18"/>
                <w:szCs w:val="18"/>
              </w:rPr>
              <w: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kern w:val="0"/>
                <w:sz w:val="18"/>
                <w:szCs w:val="18"/>
              </w:rPr>
              <w:t>病理检查（病史）</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cs="Calibri"/>
                <w:kern w:val="0"/>
                <w:sz w:val="18"/>
                <w:szCs w:val="18"/>
              </w:rPr>
              <w:t>Parentmedicaltechorder</w:t>
            </w:r>
            <w:r w:rsidRPr="002F0D80">
              <w:rPr>
                <w:rFonts w:ascii="宋体" w:hAnsi="宋体" w:cs="Calibri" w:hint="eastAsia"/>
                <w:kern w:val="0"/>
                <w:sz w:val="18"/>
                <w:szCs w:val="18"/>
              </w:rPr>
              <w:t>II</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cs="Calibri"/>
                <w:kern w:val="0"/>
                <w:sz w:val="18"/>
                <w:szCs w:val="18"/>
              </w:rPr>
              <w:t>Varchar2(128)</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医嘱号</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宋体" w:hint="eastAsia"/>
                <w:kern w:val="0"/>
                <w:sz w:val="18"/>
                <w:szCs w:val="18"/>
              </w:rPr>
              <w:t>DomainID</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Varchar2(</w:t>
            </w:r>
            <w:r w:rsidRPr="002F0D80">
              <w:rPr>
                <w:rFonts w:ascii="宋体" w:hAnsi="宋体" w:cs="Calibri" w:hint="eastAsia"/>
                <w:kern w:val="0"/>
                <w:sz w:val="18"/>
                <w:szCs w:val="18"/>
              </w:rPr>
              <w:t>64)</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hint="eastAsia"/>
                <w:sz w:val="18"/>
                <w:szCs w:val="18"/>
              </w:rPr>
              <w:t>系统所在域ID</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cs="Calibri"/>
                <w:kern w:val="0"/>
                <w:sz w:val="18"/>
                <w:szCs w:val="18"/>
              </w:rPr>
              <w:t>Orderdatetime</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cs="Calibri"/>
                <w:kern w:val="0"/>
                <w:sz w:val="18"/>
                <w:szCs w:val="18"/>
              </w:rPr>
              <w:t>DateTime</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申请时间</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cs="Calibri"/>
                <w:kern w:val="0"/>
                <w:sz w:val="18"/>
                <w:szCs w:val="18"/>
              </w:rPr>
              <w:t>Isemergency</w:t>
            </w:r>
          </w:p>
        </w:tc>
        <w:tc>
          <w:tcPr>
            <w:tcW w:w="850" w:type="dxa"/>
            <w:vAlign w:val="center"/>
          </w:tcPr>
          <w:p w:rsidR="00455DE8" w:rsidRPr="002F0D80" w:rsidRDefault="00455DE8" w:rsidP="00F13B93">
            <w:pPr>
              <w:rPr>
                <w:rFonts w:ascii="宋体" w:hAnsi="宋体" w:cs="Calibri"/>
                <w:sz w:val="18"/>
                <w:szCs w:val="18"/>
              </w:rPr>
            </w:pPr>
          </w:p>
        </w:tc>
        <w:tc>
          <w:tcPr>
            <w:tcW w:w="1884" w:type="dxa"/>
            <w:vAlign w:val="center"/>
          </w:tcPr>
          <w:p w:rsidR="00455DE8" w:rsidRPr="002F0D80" w:rsidRDefault="00455DE8" w:rsidP="00F13B93">
            <w:pPr>
              <w:widowControl/>
              <w:jc w:val="left"/>
              <w:rPr>
                <w:rFonts w:ascii="宋体" w:hAnsi="宋体"/>
                <w:kern w:val="0"/>
                <w:sz w:val="18"/>
                <w:szCs w:val="18"/>
              </w:rPr>
            </w:pPr>
            <w:r w:rsidRPr="002F0D80">
              <w:rPr>
                <w:rFonts w:ascii="宋体" w:hAnsi="宋体" w:cs="Calibri"/>
                <w:kern w:val="0"/>
                <w:sz w:val="18"/>
                <w:szCs w:val="18"/>
              </w:rPr>
              <w:t>Bit</w:t>
            </w:r>
          </w:p>
        </w:tc>
        <w:tc>
          <w:tcPr>
            <w:tcW w:w="951" w:type="dxa"/>
            <w:vAlign w:val="center"/>
          </w:tcPr>
          <w:p w:rsidR="00455DE8" w:rsidRPr="002F0D80" w:rsidRDefault="00455DE8" w:rsidP="00F13B93">
            <w:pPr>
              <w:rPr>
                <w:rFonts w:ascii="宋体" w:hAnsi="宋体" w:cs="Calibri"/>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是否紧急</w:t>
            </w:r>
          </w:p>
        </w:tc>
      </w:tr>
      <w:tr w:rsidR="002F0D80"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Title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申请单标题</w:t>
            </w:r>
          </w:p>
        </w:tc>
      </w:tr>
      <w:tr w:rsidR="00455DE8" w:rsidRPr="002F0D80" w:rsidTr="00F13B93">
        <w:trPr>
          <w:trHeight w:val="275"/>
          <w:jc w:val="center"/>
        </w:trPr>
        <w:tc>
          <w:tcPr>
            <w:tcW w:w="648" w:type="dxa"/>
          </w:tcPr>
          <w:p w:rsidR="00455DE8" w:rsidRPr="002F0D80" w:rsidRDefault="00455DE8" w:rsidP="00F13B93">
            <w:pPr>
              <w:jc w:val="center"/>
              <w:rPr>
                <w:rFonts w:ascii="宋体" w:hAnsi="宋体"/>
                <w:sz w:val="18"/>
                <w:szCs w:val="18"/>
              </w:rPr>
            </w:pPr>
          </w:p>
        </w:tc>
        <w:tc>
          <w:tcPr>
            <w:tcW w:w="1985"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kern w:val="0"/>
                <w:sz w:val="18"/>
                <w:szCs w:val="18"/>
              </w:rPr>
              <w:t>Subtitle</w:t>
            </w:r>
          </w:p>
        </w:tc>
        <w:tc>
          <w:tcPr>
            <w:tcW w:w="850" w:type="dxa"/>
            <w:vAlign w:val="center"/>
          </w:tcPr>
          <w:p w:rsidR="00455DE8" w:rsidRPr="002F0D80" w:rsidRDefault="00455DE8" w:rsidP="00F13B93">
            <w:pPr>
              <w:widowControl/>
              <w:jc w:val="left"/>
              <w:rPr>
                <w:rFonts w:ascii="宋体" w:hAnsi="宋体" w:cs="Calibri"/>
                <w:kern w:val="0"/>
                <w:sz w:val="18"/>
                <w:szCs w:val="18"/>
              </w:rPr>
            </w:pPr>
          </w:p>
        </w:tc>
        <w:tc>
          <w:tcPr>
            <w:tcW w:w="1884" w:type="dxa"/>
            <w:vAlign w:val="center"/>
          </w:tcPr>
          <w:p w:rsidR="00455DE8" w:rsidRPr="002F0D80" w:rsidRDefault="00455DE8" w:rsidP="00F13B93">
            <w:pPr>
              <w:widowControl/>
              <w:jc w:val="left"/>
              <w:rPr>
                <w:rFonts w:ascii="宋体" w:hAnsi="宋体" w:cs="Calibri"/>
                <w:kern w:val="0"/>
                <w:sz w:val="18"/>
                <w:szCs w:val="18"/>
              </w:rPr>
            </w:pPr>
            <w:r w:rsidRPr="002F0D80">
              <w:rPr>
                <w:rFonts w:ascii="宋体" w:hAnsi="宋体" w:cs="Calibri" w:hint="eastAsia"/>
                <w:kern w:val="0"/>
                <w:sz w:val="18"/>
                <w:szCs w:val="18"/>
              </w:rPr>
              <w:t>Varchar2(128)</w:t>
            </w:r>
          </w:p>
        </w:tc>
        <w:tc>
          <w:tcPr>
            <w:tcW w:w="951" w:type="dxa"/>
            <w:vAlign w:val="center"/>
          </w:tcPr>
          <w:p w:rsidR="00455DE8" w:rsidRPr="002F0D80" w:rsidRDefault="00455DE8" w:rsidP="00F13B93">
            <w:pPr>
              <w:rPr>
                <w:rFonts w:ascii="宋体" w:hAnsi="宋体"/>
                <w:sz w:val="18"/>
                <w:szCs w:val="18"/>
              </w:rPr>
            </w:pPr>
          </w:p>
        </w:tc>
        <w:tc>
          <w:tcPr>
            <w:tcW w:w="2978" w:type="dxa"/>
            <w:vAlign w:val="center"/>
          </w:tcPr>
          <w:p w:rsidR="00455DE8" w:rsidRPr="002F0D80" w:rsidRDefault="00455DE8" w:rsidP="00F13B93">
            <w:pPr>
              <w:widowControl/>
              <w:jc w:val="left"/>
              <w:rPr>
                <w:rFonts w:ascii="宋体" w:hAnsi="宋体" w:cs="宋体"/>
                <w:kern w:val="0"/>
                <w:sz w:val="18"/>
                <w:szCs w:val="18"/>
              </w:rPr>
            </w:pPr>
            <w:r w:rsidRPr="002F0D80">
              <w:rPr>
                <w:rFonts w:ascii="宋体" w:hAnsi="宋体" w:cs="宋体" w:hint="eastAsia"/>
                <w:kern w:val="0"/>
                <w:sz w:val="18"/>
                <w:szCs w:val="18"/>
              </w:rPr>
              <w:t>申请单副标题</w:t>
            </w:r>
          </w:p>
        </w:tc>
      </w:tr>
    </w:tbl>
    <w:p w:rsidR="00455DE8" w:rsidRPr="002F0D80" w:rsidRDefault="00455DE8" w:rsidP="00455DE8"/>
    <w:p w:rsidR="00455DE8" w:rsidRPr="002F0D80" w:rsidRDefault="00455DE8" w:rsidP="00264A2C">
      <w:pPr>
        <w:pStyle w:val="3"/>
      </w:pPr>
      <w:bookmarkStart w:id="79" w:name="_Toc369870542"/>
      <w:bookmarkStart w:id="80" w:name="_Toc425243322"/>
      <w:r w:rsidRPr="002F0D80">
        <w:rPr>
          <w:rFonts w:hint="eastAsia"/>
        </w:rPr>
        <w:t>XML结构范例</w:t>
      </w:r>
      <w:bookmarkEnd w:id="79"/>
      <w:bookmarkEnd w:id="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2F0D80" w:rsidRPr="002F0D80" w:rsidTr="00F13B93">
        <w:tc>
          <w:tcPr>
            <w:tcW w:w="9356" w:type="dxa"/>
            <w:shd w:val="clear" w:color="auto" w:fill="auto"/>
          </w:tcPr>
          <w:p w:rsidR="00455DE8" w:rsidRPr="002F0D80" w:rsidRDefault="00455DE8" w:rsidP="00F13B93">
            <w:pPr>
              <w:rPr>
                <w:rFonts w:ascii="宋体" w:hAnsi="宋体"/>
                <w:sz w:val="18"/>
                <w:szCs w:val="18"/>
              </w:rPr>
            </w:pPr>
            <w:r w:rsidRPr="002F0D80">
              <w:rPr>
                <w:rFonts w:ascii="宋体" w:hAnsi="宋体"/>
                <w:sz w:val="18"/>
                <w:szCs w:val="18"/>
              </w:rPr>
              <w:t>&lt;PISRequest&gt;</w:t>
            </w:r>
          </w:p>
          <w:p w:rsidR="00455DE8" w:rsidRPr="002F0D80" w:rsidRDefault="00455DE8" w:rsidP="00F13B93">
            <w:pPr>
              <w:rPr>
                <w:rFonts w:ascii="宋体" w:hAnsi="宋体"/>
                <w:sz w:val="18"/>
                <w:szCs w:val="18"/>
              </w:rPr>
            </w:pPr>
            <w:r w:rsidRPr="002F0D80">
              <w:rPr>
                <w:rFonts w:ascii="宋体" w:hAnsi="宋体" w:hint="eastAsia"/>
                <w:sz w:val="18"/>
                <w:szCs w:val="18"/>
              </w:rPr>
              <w:tab/>
              <w:t>&lt;ApplyNo&gt;申请单号（唯一字段）&lt;/ApplyNo&gt;</w:t>
            </w:r>
          </w:p>
          <w:p w:rsidR="00455DE8" w:rsidRPr="002F0D80" w:rsidRDefault="00455DE8" w:rsidP="00F13B93">
            <w:pPr>
              <w:rPr>
                <w:rFonts w:ascii="宋体" w:hAnsi="宋体"/>
                <w:sz w:val="18"/>
                <w:szCs w:val="18"/>
              </w:rPr>
            </w:pPr>
            <w:r w:rsidRPr="002F0D80">
              <w:rPr>
                <w:rFonts w:ascii="宋体" w:hAnsi="宋体" w:hint="eastAsia"/>
                <w:sz w:val="18"/>
                <w:szCs w:val="18"/>
              </w:rPr>
              <w:tab/>
              <w:t>&lt;PatientNo&gt;住院流水号(每次住院唯一)&lt;/PatientNo&gt;</w:t>
            </w:r>
          </w:p>
          <w:p w:rsidR="00455DE8" w:rsidRPr="002F0D80" w:rsidRDefault="00455DE8" w:rsidP="00F13B93">
            <w:pPr>
              <w:rPr>
                <w:rFonts w:ascii="宋体" w:hAnsi="宋体"/>
                <w:sz w:val="18"/>
                <w:szCs w:val="18"/>
              </w:rPr>
            </w:pPr>
            <w:r w:rsidRPr="002F0D80">
              <w:rPr>
                <w:rFonts w:ascii="宋体" w:hAnsi="宋体" w:hint="eastAsia"/>
                <w:sz w:val="18"/>
                <w:szCs w:val="18"/>
              </w:rPr>
              <w:tab/>
              <w:t>&lt;PatientId&gt;住院号&lt;/PatientId&gt;</w:t>
            </w:r>
          </w:p>
          <w:p w:rsidR="00455DE8" w:rsidRPr="002F0D80" w:rsidRDefault="00455DE8" w:rsidP="00F13B93">
            <w:pPr>
              <w:rPr>
                <w:rFonts w:ascii="宋体" w:hAnsi="宋体"/>
                <w:sz w:val="18"/>
                <w:szCs w:val="18"/>
              </w:rPr>
            </w:pPr>
            <w:r w:rsidRPr="002F0D80">
              <w:rPr>
                <w:rFonts w:ascii="宋体" w:hAnsi="宋体" w:hint="eastAsia"/>
                <w:sz w:val="18"/>
                <w:szCs w:val="18"/>
              </w:rPr>
              <w:tab/>
              <w:t>&lt;Name&gt;姓名&lt;/Name&gt;</w:t>
            </w:r>
          </w:p>
          <w:p w:rsidR="00455DE8" w:rsidRPr="002F0D80" w:rsidRDefault="00455DE8" w:rsidP="00F13B93">
            <w:pPr>
              <w:rPr>
                <w:rFonts w:ascii="宋体" w:hAnsi="宋体"/>
                <w:sz w:val="18"/>
                <w:szCs w:val="18"/>
              </w:rPr>
            </w:pPr>
            <w:r w:rsidRPr="002F0D80">
              <w:rPr>
                <w:rFonts w:ascii="宋体" w:hAnsi="宋体" w:hint="eastAsia"/>
                <w:sz w:val="18"/>
                <w:szCs w:val="18"/>
              </w:rPr>
              <w:tab/>
              <w:t>&lt;Sex&gt;性别: M男，F女&lt;/Sex&gt;</w:t>
            </w:r>
          </w:p>
          <w:p w:rsidR="00455DE8" w:rsidRPr="002F0D80" w:rsidRDefault="00455DE8" w:rsidP="00F13B93">
            <w:pPr>
              <w:rPr>
                <w:rFonts w:ascii="宋体" w:hAnsi="宋体"/>
                <w:sz w:val="18"/>
                <w:szCs w:val="18"/>
              </w:rPr>
            </w:pPr>
            <w:r w:rsidRPr="002F0D80">
              <w:rPr>
                <w:rFonts w:ascii="宋体" w:hAnsi="宋体" w:hint="eastAsia"/>
                <w:sz w:val="18"/>
                <w:szCs w:val="18"/>
              </w:rPr>
              <w:tab/>
              <w:t>&lt;SexCodeSystem&gt;性别编码系统&lt;/SexCodeSystem&gt;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&lt;SexName&gt;性别名称&lt;/SexName&gt;</w:t>
            </w:r>
          </w:p>
          <w:p w:rsidR="00455DE8" w:rsidRPr="002F0D80" w:rsidRDefault="00455DE8" w:rsidP="00F13B93">
            <w:pPr>
              <w:rPr>
                <w:rFonts w:ascii="宋体" w:hAnsi="宋体"/>
                <w:sz w:val="18"/>
                <w:szCs w:val="18"/>
              </w:rPr>
            </w:pPr>
            <w:r w:rsidRPr="002F0D80">
              <w:rPr>
                <w:rFonts w:ascii="宋体" w:hAnsi="宋体" w:hint="eastAsia"/>
                <w:sz w:val="18"/>
                <w:szCs w:val="18"/>
              </w:rPr>
              <w:tab/>
              <w:t>&lt;BirthDay&gt;出生日期&lt;/BirthDay&gt;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&lt;BloodType&gt;血型编码 A,B,O,AB&lt;/BloodType&gt;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&lt;BloodTypeSystem&gt;血型编码系统&lt;/BloodTypeSystem&gt;</w:t>
            </w:r>
          </w:p>
          <w:p w:rsidR="00455DE8" w:rsidRPr="002F0D80" w:rsidRDefault="00455DE8" w:rsidP="00F13B93">
            <w:pPr>
              <w:rPr>
                <w:rFonts w:ascii="宋体" w:hAnsi="宋体"/>
                <w:sz w:val="18"/>
                <w:szCs w:val="18"/>
              </w:rPr>
            </w:pPr>
            <w:r w:rsidRPr="002F0D80">
              <w:rPr>
                <w:rFonts w:ascii="宋体" w:hAnsi="宋体" w:hint="eastAsia"/>
                <w:sz w:val="18"/>
                <w:szCs w:val="18"/>
              </w:rPr>
              <w:tab/>
              <w:t>&lt;BloodTypeName&gt;血型编码名称&lt;/BloodTypeName&gt;</w:t>
            </w:r>
          </w:p>
          <w:p w:rsidR="00455DE8" w:rsidRPr="002F0D80" w:rsidRDefault="00455DE8" w:rsidP="00F13B93">
            <w:pPr>
              <w:rPr>
                <w:rFonts w:ascii="宋体" w:hAnsi="宋体"/>
                <w:sz w:val="18"/>
                <w:szCs w:val="18"/>
              </w:rPr>
            </w:pPr>
            <w:r w:rsidRPr="002F0D80">
              <w:rPr>
                <w:rFonts w:ascii="宋体" w:hAnsi="宋体" w:hint="eastAsia"/>
                <w:sz w:val="18"/>
                <w:szCs w:val="18"/>
              </w:rPr>
              <w:tab/>
              <w:t>&lt;Nation&gt;民族编码&lt;/Nation&gt;</w:t>
            </w:r>
          </w:p>
          <w:p w:rsidR="00455DE8" w:rsidRPr="002F0D80" w:rsidRDefault="00455DE8" w:rsidP="00F13B93">
            <w:pPr>
              <w:rPr>
                <w:rFonts w:ascii="宋体" w:hAnsi="宋体"/>
                <w:sz w:val="18"/>
                <w:szCs w:val="18"/>
              </w:rPr>
            </w:pPr>
            <w:r w:rsidRPr="002F0D80">
              <w:rPr>
                <w:rFonts w:ascii="宋体" w:hAnsi="宋体" w:hint="eastAsia"/>
                <w:sz w:val="18"/>
                <w:szCs w:val="18"/>
              </w:rPr>
              <w:tab/>
              <w:t>&lt;Country&gt;国籍&lt;/Country&gt;</w:t>
            </w:r>
          </w:p>
          <w:p w:rsidR="00455DE8" w:rsidRPr="002F0D80" w:rsidRDefault="00455DE8" w:rsidP="00F13B93">
            <w:pPr>
              <w:rPr>
                <w:rFonts w:ascii="宋体" w:hAnsi="宋体"/>
                <w:sz w:val="18"/>
                <w:szCs w:val="18"/>
              </w:rPr>
            </w:pPr>
            <w:r w:rsidRPr="002F0D80">
              <w:rPr>
                <w:rFonts w:ascii="宋体" w:hAnsi="宋体" w:hint="eastAsia"/>
                <w:sz w:val="18"/>
                <w:szCs w:val="18"/>
              </w:rPr>
              <w:tab/>
              <w:t>&lt;CountryCodeSystem&gt;国籍编码系统&lt;/CountryCodeSystem&gt;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&lt;CountryName&gt;国籍名称&lt;/CountryName&gt;</w:t>
            </w:r>
          </w:p>
          <w:p w:rsidR="00455DE8" w:rsidRPr="002F0D80" w:rsidRDefault="00455DE8" w:rsidP="00F13B93">
            <w:pPr>
              <w:rPr>
                <w:rFonts w:ascii="宋体" w:hAnsi="宋体"/>
                <w:sz w:val="18"/>
                <w:szCs w:val="18"/>
              </w:rPr>
            </w:pPr>
            <w:r w:rsidRPr="002F0D80">
              <w:rPr>
                <w:rFonts w:ascii="宋体" w:hAnsi="宋体" w:hint="eastAsia"/>
                <w:sz w:val="18"/>
                <w:szCs w:val="18"/>
              </w:rPr>
              <w:tab/>
              <w:t>&lt;Native&gt;籍贯&lt;/Native&gt;</w:t>
            </w:r>
          </w:p>
          <w:p w:rsidR="00455DE8" w:rsidRPr="002F0D80" w:rsidRDefault="00455DE8" w:rsidP="00F13B93">
            <w:pPr>
              <w:rPr>
                <w:rFonts w:ascii="宋体" w:hAnsi="宋体"/>
                <w:sz w:val="18"/>
                <w:szCs w:val="18"/>
              </w:rPr>
            </w:pPr>
            <w:r w:rsidRPr="002F0D80">
              <w:rPr>
                <w:rFonts w:ascii="宋体" w:hAnsi="宋体" w:hint="eastAsia"/>
                <w:sz w:val="18"/>
                <w:szCs w:val="18"/>
              </w:rPr>
              <w:tab/>
              <w:t>&lt;Idenno&gt;身份证号&lt;/Idenno&gt;</w:t>
            </w:r>
          </w:p>
          <w:p w:rsidR="00455DE8" w:rsidRPr="002F0D80" w:rsidRDefault="00455DE8" w:rsidP="00F13B93">
            <w:pPr>
              <w:rPr>
                <w:rFonts w:ascii="宋体" w:hAnsi="宋体"/>
                <w:sz w:val="18"/>
                <w:szCs w:val="18"/>
              </w:rPr>
            </w:pPr>
            <w:r w:rsidRPr="002F0D80">
              <w:rPr>
                <w:rFonts w:ascii="宋体" w:hAnsi="宋体" w:hint="eastAsia"/>
                <w:sz w:val="18"/>
                <w:szCs w:val="18"/>
              </w:rPr>
              <w:tab/>
              <w:t>&lt;Home&gt;户口或家庭地址&lt;/Home&gt;</w:t>
            </w:r>
          </w:p>
          <w:p w:rsidR="00455DE8" w:rsidRPr="002F0D80" w:rsidRDefault="00455DE8" w:rsidP="00F13B93">
            <w:pPr>
              <w:rPr>
                <w:rFonts w:ascii="宋体" w:hAnsi="宋体"/>
                <w:sz w:val="18"/>
                <w:szCs w:val="18"/>
              </w:rPr>
            </w:pPr>
            <w:r w:rsidRPr="002F0D80">
              <w:rPr>
                <w:rFonts w:ascii="宋体" w:hAnsi="宋体" w:hint="eastAsia"/>
                <w:sz w:val="18"/>
                <w:szCs w:val="18"/>
              </w:rPr>
              <w:tab/>
              <w:t>&lt;HomeZip&gt;户口或家庭邮编&lt;/HomeZip&gt;</w:t>
            </w:r>
          </w:p>
          <w:p w:rsidR="00455DE8" w:rsidRPr="002F0D80" w:rsidRDefault="00455DE8" w:rsidP="00F13B93">
            <w:pPr>
              <w:rPr>
                <w:rFonts w:ascii="宋体" w:hAnsi="宋体"/>
                <w:sz w:val="18"/>
                <w:szCs w:val="18"/>
              </w:rPr>
            </w:pPr>
            <w:r w:rsidRPr="002F0D80">
              <w:rPr>
                <w:rFonts w:ascii="宋体" w:hAnsi="宋体" w:hint="eastAsia"/>
                <w:sz w:val="18"/>
                <w:szCs w:val="18"/>
              </w:rPr>
              <w:tab/>
              <w:t>&lt;HomeTel&gt;家庭电话&lt;/HomeTel&gt;</w:t>
            </w:r>
          </w:p>
          <w:p w:rsidR="00455DE8" w:rsidRPr="002F0D80" w:rsidRDefault="00455DE8" w:rsidP="00F13B93">
            <w:pPr>
              <w:rPr>
                <w:rFonts w:ascii="宋体" w:hAnsi="宋体"/>
                <w:sz w:val="18"/>
                <w:szCs w:val="18"/>
              </w:rPr>
            </w:pPr>
            <w:r w:rsidRPr="002F0D80">
              <w:rPr>
                <w:rFonts w:ascii="宋体" w:hAnsi="宋体" w:hint="eastAsia"/>
                <w:sz w:val="18"/>
                <w:szCs w:val="18"/>
              </w:rPr>
              <w:tab/>
              <w:t>&lt;Height&gt;身高&lt;/Height&gt;</w:t>
            </w:r>
          </w:p>
          <w:p w:rsidR="00455DE8" w:rsidRPr="002F0D80" w:rsidRDefault="00455DE8" w:rsidP="00F13B93">
            <w:pPr>
              <w:rPr>
                <w:rFonts w:ascii="宋体" w:hAnsi="宋体"/>
                <w:sz w:val="18"/>
                <w:szCs w:val="18"/>
              </w:rPr>
            </w:pPr>
            <w:r w:rsidRPr="002F0D80">
              <w:rPr>
                <w:rFonts w:ascii="宋体" w:hAnsi="宋体" w:hint="eastAsia"/>
                <w:sz w:val="18"/>
                <w:szCs w:val="18"/>
              </w:rPr>
              <w:tab/>
              <w:t>&lt;Weight&gt;体重&lt;/Weight&gt;</w:t>
            </w:r>
          </w:p>
          <w:p w:rsidR="00455DE8" w:rsidRPr="002F0D80" w:rsidRDefault="00455DE8" w:rsidP="00F13B93">
            <w:pPr>
              <w:rPr>
                <w:rFonts w:ascii="宋体" w:hAnsi="宋体"/>
                <w:sz w:val="18"/>
                <w:szCs w:val="18"/>
              </w:rPr>
            </w:pPr>
            <w:r w:rsidRPr="002F0D80">
              <w:rPr>
                <w:rFonts w:ascii="宋体" w:hAnsi="宋体" w:hint="eastAsia"/>
                <w:sz w:val="18"/>
                <w:szCs w:val="18"/>
              </w:rPr>
              <w:tab/>
              <w:t>&lt;Profcode&gt;职业代码&lt;/Profcode&gt;</w:t>
            </w:r>
          </w:p>
          <w:p w:rsidR="00455DE8" w:rsidRPr="002F0D80" w:rsidRDefault="00455DE8" w:rsidP="00F13B93">
            <w:pPr>
              <w:rPr>
                <w:rFonts w:ascii="宋体" w:hAnsi="宋体"/>
                <w:sz w:val="18"/>
                <w:szCs w:val="18"/>
              </w:rPr>
            </w:pPr>
            <w:r w:rsidRPr="002F0D80">
              <w:rPr>
                <w:rFonts w:ascii="宋体" w:hAnsi="宋体" w:hint="eastAsia"/>
                <w:sz w:val="18"/>
                <w:szCs w:val="18"/>
              </w:rPr>
              <w:tab/>
              <w:t>&lt;Profname&gt;职业名称&lt;/Profname&gt;</w:t>
            </w:r>
          </w:p>
          <w:p w:rsidR="00455DE8" w:rsidRPr="002F0D80" w:rsidRDefault="00455DE8" w:rsidP="00F13B93">
            <w:pPr>
              <w:rPr>
                <w:rFonts w:ascii="宋体" w:hAnsi="宋体"/>
                <w:sz w:val="18"/>
                <w:szCs w:val="18"/>
              </w:rPr>
            </w:pPr>
            <w:r w:rsidRPr="002F0D80">
              <w:rPr>
                <w:rFonts w:ascii="宋体" w:hAnsi="宋体" w:hint="eastAsia"/>
                <w:sz w:val="18"/>
                <w:szCs w:val="18"/>
              </w:rPr>
              <w:tab/>
              <w:t>&lt;Profcodesystem&gt;职业编码系统&lt;/Profcodesystem&gt;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&lt;Roomno&gt;病房号&lt;/Roomno&gt;</w:t>
            </w:r>
          </w:p>
          <w:p w:rsidR="00455DE8" w:rsidRPr="002F0D80" w:rsidRDefault="00455DE8" w:rsidP="00F13B93">
            <w:pPr>
              <w:rPr>
                <w:rFonts w:ascii="宋体" w:hAnsi="宋体"/>
                <w:sz w:val="18"/>
                <w:szCs w:val="18"/>
              </w:rPr>
            </w:pPr>
            <w:r w:rsidRPr="002F0D80">
              <w:rPr>
                <w:rFonts w:ascii="宋体" w:hAnsi="宋体" w:hint="eastAsia"/>
                <w:sz w:val="18"/>
                <w:szCs w:val="18"/>
              </w:rPr>
              <w:tab/>
              <w:t>&lt;Bedno&gt;床号&lt;/Bedno&gt;</w:t>
            </w:r>
          </w:p>
          <w:p w:rsidR="00455DE8" w:rsidRPr="002F0D80" w:rsidRDefault="00455DE8" w:rsidP="00F13B93">
            <w:pPr>
              <w:rPr>
                <w:rFonts w:ascii="宋体" w:hAnsi="宋体"/>
                <w:sz w:val="18"/>
                <w:szCs w:val="18"/>
              </w:rPr>
            </w:pPr>
            <w:r w:rsidRPr="002F0D80">
              <w:rPr>
                <w:rFonts w:ascii="宋体" w:hAnsi="宋体" w:hint="eastAsia"/>
                <w:sz w:val="18"/>
                <w:szCs w:val="18"/>
              </w:rPr>
              <w:tab/>
              <w:t>&lt;Deptcode&gt;科室代码&lt;/Deptcode&gt;</w:t>
            </w:r>
          </w:p>
          <w:p w:rsidR="00455DE8" w:rsidRPr="002F0D80" w:rsidRDefault="00455DE8" w:rsidP="00F13B93">
            <w:pPr>
              <w:rPr>
                <w:rFonts w:ascii="宋体" w:hAnsi="宋体"/>
                <w:sz w:val="18"/>
                <w:szCs w:val="18"/>
              </w:rPr>
            </w:pPr>
            <w:r w:rsidRPr="002F0D80">
              <w:rPr>
                <w:rFonts w:ascii="宋体" w:hAnsi="宋体" w:hint="eastAsia"/>
                <w:sz w:val="18"/>
                <w:szCs w:val="18"/>
              </w:rPr>
              <w:tab/>
              <w:t>&lt;Deptname&gt;科室名称&lt;/Deptname&gt;</w:t>
            </w:r>
          </w:p>
          <w:p w:rsidR="00455DE8" w:rsidRPr="002F0D80" w:rsidRDefault="00455DE8" w:rsidP="00F13B93">
            <w:pPr>
              <w:rPr>
                <w:rFonts w:ascii="宋体" w:hAnsi="宋体"/>
                <w:sz w:val="18"/>
                <w:szCs w:val="18"/>
              </w:rPr>
            </w:pPr>
            <w:r w:rsidRPr="002F0D80">
              <w:rPr>
                <w:rFonts w:ascii="宋体" w:hAnsi="宋体" w:hint="eastAsia"/>
                <w:sz w:val="18"/>
                <w:szCs w:val="18"/>
              </w:rPr>
              <w:tab/>
              <w:t>&lt;Doccode&gt;申请医生编码&lt;/Doccode&gt;</w:t>
            </w:r>
          </w:p>
          <w:p w:rsidR="00455DE8" w:rsidRPr="002F0D80" w:rsidRDefault="00455DE8" w:rsidP="00F13B93">
            <w:pPr>
              <w:rPr>
                <w:rFonts w:ascii="宋体" w:hAnsi="宋体"/>
                <w:sz w:val="18"/>
                <w:szCs w:val="18"/>
              </w:rPr>
            </w:pPr>
            <w:r w:rsidRPr="002F0D80">
              <w:rPr>
                <w:rFonts w:ascii="宋体" w:hAnsi="宋体" w:hint="eastAsia"/>
                <w:sz w:val="18"/>
                <w:szCs w:val="18"/>
              </w:rPr>
              <w:tab/>
              <w:t>&lt;Docname&gt;申请医生姓名&lt;/Docname&gt;</w:t>
            </w:r>
          </w:p>
          <w:p w:rsidR="00455DE8" w:rsidRPr="002F0D80" w:rsidRDefault="00455DE8" w:rsidP="00F13B93">
            <w:pPr>
              <w:rPr>
                <w:rFonts w:ascii="宋体" w:hAnsi="宋体"/>
                <w:sz w:val="18"/>
                <w:szCs w:val="18"/>
              </w:rPr>
            </w:pPr>
            <w:r w:rsidRPr="002F0D80">
              <w:rPr>
                <w:rFonts w:ascii="宋体" w:hAnsi="宋体" w:hint="eastAsia"/>
                <w:sz w:val="18"/>
                <w:szCs w:val="18"/>
              </w:rPr>
              <w:tab/>
              <w:t>&lt;Checkbodycode&gt;检查部位编码&lt;/Checkbodycode&gt;</w:t>
            </w:r>
          </w:p>
          <w:p w:rsidR="00455DE8" w:rsidRPr="002F0D80" w:rsidRDefault="00455DE8" w:rsidP="00F13B93">
            <w:pPr>
              <w:rPr>
                <w:rFonts w:ascii="宋体" w:hAnsi="宋体"/>
                <w:sz w:val="18"/>
                <w:szCs w:val="18"/>
              </w:rPr>
            </w:pPr>
            <w:r w:rsidRPr="002F0D80">
              <w:rPr>
                <w:rFonts w:ascii="宋体" w:hAnsi="宋体" w:hint="eastAsia"/>
                <w:sz w:val="18"/>
                <w:szCs w:val="18"/>
              </w:rPr>
              <w:tab/>
              <w:t>&lt;Checkbody&gt;检查部位&lt;/Checkbody&gt;</w:t>
            </w:r>
          </w:p>
          <w:p w:rsidR="00455DE8" w:rsidRPr="002F0D80" w:rsidRDefault="00455DE8" w:rsidP="00F13B93">
            <w:pPr>
              <w:rPr>
                <w:rFonts w:ascii="宋体" w:hAnsi="宋体"/>
                <w:sz w:val="18"/>
                <w:szCs w:val="18"/>
              </w:rPr>
            </w:pPr>
            <w:r w:rsidRPr="002F0D80">
              <w:rPr>
                <w:rFonts w:ascii="宋体" w:hAnsi="宋体" w:hint="eastAsia"/>
                <w:sz w:val="18"/>
                <w:szCs w:val="18"/>
              </w:rPr>
              <w:t>&lt;</w:t>
            </w:r>
            <w:r w:rsidRPr="002F0D80">
              <w:rPr>
                <w:rFonts w:ascii="宋体" w:hAnsi="宋体"/>
                <w:kern w:val="0"/>
                <w:sz w:val="18"/>
                <w:szCs w:val="18"/>
              </w:rPr>
              <w:t>Checkbody</w:t>
            </w:r>
            <w:r w:rsidRPr="002F0D80">
              <w:rPr>
                <w:rFonts w:ascii="宋体" w:hAnsi="宋体" w:hint="eastAsia"/>
                <w:kern w:val="0"/>
                <w:sz w:val="18"/>
                <w:szCs w:val="18"/>
              </w:rPr>
              <w:t>Codesystem&gt;</w:t>
            </w:r>
            <w:r w:rsidRPr="002F0D80">
              <w:rPr>
                <w:rFonts w:ascii="宋体" w:hAnsi="宋体" w:hint="eastAsia"/>
                <w:sz w:val="18"/>
                <w:szCs w:val="18"/>
              </w:rPr>
              <w:t>检查部位编码系统</w:t>
            </w:r>
            <w:r w:rsidRPr="002F0D80">
              <w:rPr>
                <w:rFonts w:ascii="宋体" w:hAnsi="宋体" w:hint="eastAsia"/>
                <w:kern w:val="0"/>
                <w:sz w:val="18"/>
                <w:szCs w:val="18"/>
              </w:rPr>
              <w:t>&lt;/</w:t>
            </w:r>
            <w:r w:rsidRPr="002F0D80">
              <w:rPr>
                <w:rFonts w:ascii="宋体" w:hAnsi="宋体"/>
                <w:kern w:val="0"/>
                <w:sz w:val="18"/>
                <w:szCs w:val="18"/>
              </w:rPr>
              <w:t>Checkbody</w:t>
            </w:r>
            <w:r w:rsidRPr="002F0D80">
              <w:rPr>
                <w:rFonts w:ascii="宋体" w:hAnsi="宋体" w:hint="eastAsia"/>
                <w:kern w:val="0"/>
                <w:sz w:val="18"/>
                <w:szCs w:val="18"/>
              </w:rPr>
              <w:t>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&lt;Checkorder&gt;检查项目&lt;/Checkorder&gt;</w:t>
            </w:r>
          </w:p>
          <w:p w:rsidR="00455DE8" w:rsidRPr="002F0D80" w:rsidRDefault="00455DE8" w:rsidP="00F13B93">
            <w:pPr>
              <w:rPr>
                <w:rFonts w:ascii="宋体" w:hAnsi="宋体"/>
                <w:sz w:val="18"/>
                <w:szCs w:val="18"/>
              </w:rPr>
            </w:pPr>
            <w:r w:rsidRPr="002F0D80">
              <w:rPr>
                <w:rFonts w:ascii="宋体" w:hAnsi="宋体" w:hint="eastAsia"/>
                <w:sz w:val="18"/>
                <w:szCs w:val="18"/>
              </w:rPr>
              <w:t>&lt;</w:t>
            </w:r>
            <w:r w:rsidRPr="002F0D80">
              <w:rPr>
                <w:rFonts w:ascii="宋体" w:hAnsi="宋体"/>
                <w:kern w:val="0"/>
                <w:sz w:val="18"/>
                <w:szCs w:val="18"/>
              </w:rPr>
              <w:t>Checkorder</w:t>
            </w:r>
            <w:r w:rsidRPr="002F0D80">
              <w:rPr>
                <w:rFonts w:ascii="宋体" w:hAnsi="宋体" w:hint="eastAsia"/>
                <w:kern w:val="0"/>
                <w:sz w:val="18"/>
                <w:szCs w:val="18"/>
              </w:rPr>
              <w:t>Code&gt;检查项目编码&lt;/</w:t>
            </w:r>
            <w:r w:rsidRPr="002F0D80">
              <w:rPr>
                <w:rFonts w:ascii="宋体" w:hAnsi="宋体"/>
                <w:kern w:val="0"/>
                <w:sz w:val="18"/>
                <w:szCs w:val="18"/>
              </w:rPr>
              <w:t>Checkorder</w:t>
            </w:r>
            <w:r w:rsidRPr="002F0D80">
              <w:rPr>
                <w:rFonts w:ascii="宋体" w:hAnsi="宋体" w:hint="eastAsia"/>
                <w:kern w:val="0"/>
                <w:sz w:val="18"/>
                <w:szCs w:val="18"/>
              </w:rPr>
              <w:t>Code&gt;</w:t>
            </w:r>
          </w:p>
          <w:p w:rsidR="00455DE8" w:rsidRPr="002F0D80" w:rsidRDefault="00455DE8" w:rsidP="00F13B93">
            <w:pPr>
              <w:rPr>
                <w:rFonts w:ascii="宋体" w:hAnsi="宋体"/>
                <w:sz w:val="18"/>
                <w:szCs w:val="18"/>
              </w:rPr>
            </w:pPr>
            <w:r w:rsidRPr="002F0D80">
              <w:rPr>
                <w:rFonts w:ascii="宋体" w:hAnsi="宋体" w:hint="eastAsia"/>
                <w:sz w:val="18"/>
                <w:szCs w:val="18"/>
              </w:rPr>
              <w:tab/>
              <w:t>&lt;TotCost&gt;检查费用&lt;/TotCost&gt;</w:t>
            </w:r>
          </w:p>
          <w:p w:rsidR="00455DE8" w:rsidRPr="002F0D80" w:rsidRDefault="00455DE8" w:rsidP="00F13B93">
            <w:pPr>
              <w:rPr>
                <w:rFonts w:ascii="宋体" w:hAnsi="宋体"/>
                <w:sz w:val="18"/>
                <w:szCs w:val="18"/>
              </w:rPr>
            </w:pPr>
            <w:r w:rsidRPr="002F0D80">
              <w:rPr>
                <w:rFonts w:ascii="宋体" w:hAnsi="宋体" w:hint="eastAsia"/>
                <w:sz w:val="18"/>
                <w:szCs w:val="18"/>
              </w:rPr>
              <w:tab/>
              <w:t>&lt;Operateresult&gt;手术检查&lt;/Operateresult&gt;</w:t>
            </w:r>
          </w:p>
          <w:p w:rsidR="00455DE8" w:rsidRPr="002F0D80" w:rsidRDefault="00455DE8" w:rsidP="00F13B93">
            <w:pPr>
              <w:rPr>
                <w:rFonts w:ascii="宋体" w:hAnsi="宋体"/>
                <w:sz w:val="18"/>
                <w:szCs w:val="18"/>
              </w:rPr>
            </w:pPr>
            <w:r w:rsidRPr="002F0D80">
              <w:rPr>
                <w:rFonts w:ascii="宋体" w:hAnsi="宋体" w:hint="eastAsia"/>
                <w:sz w:val="18"/>
                <w:szCs w:val="18"/>
              </w:rPr>
              <w:tab/>
              <w:t>&lt;Auxresult&gt;辅助检查 (诊断)&lt;/Auxresult&gt;</w:t>
            </w:r>
          </w:p>
          <w:p w:rsidR="00455DE8" w:rsidRPr="002F0D80" w:rsidRDefault="00455DE8" w:rsidP="00F13B93">
            <w:pPr>
              <w:rPr>
                <w:rFonts w:ascii="宋体" w:hAnsi="宋体"/>
                <w:sz w:val="18"/>
                <w:szCs w:val="18"/>
              </w:rPr>
            </w:pPr>
            <w:r w:rsidRPr="002F0D80">
              <w:rPr>
                <w:rFonts w:ascii="宋体" w:hAnsi="宋体" w:hint="eastAsia"/>
                <w:sz w:val="18"/>
                <w:szCs w:val="18"/>
              </w:rPr>
              <w:tab/>
              <w:t>&lt;Illnesshistory&gt;病理检查（病史）&lt;/Illnesshistory&gt;</w:t>
            </w:r>
          </w:p>
          <w:p w:rsidR="00455DE8" w:rsidRPr="002F0D80" w:rsidRDefault="00455DE8" w:rsidP="00F13B93">
            <w:pPr>
              <w:rPr>
                <w:rFonts w:ascii="宋体" w:hAnsi="宋体"/>
                <w:sz w:val="18"/>
                <w:szCs w:val="18"/>
              </w:rPr>
            </w:pPr>
            <w:r w:rsidRPr="002F0D80">
              <w:rPr>
                <w:rFonts w:ascii="宋体" w:hAnsi="宋体" w:hint="eastAsia"/>
                <w:sz w:val="18"/>
                <w:szCs w:val="18"/>
              </w:rPr>
              <w:tab/>
              <w:t>&lt;ParentmedicaltechorderII&gt;医嘱号&lt;/ParentmedicaltechorderII&gt;</w:t>
            </w:r>
          </w:p>
          <w:p w:rsidR="00455DE8" w:rsidRPr="002F0D80" w:rsidRDefault="00455DE8" w:rsidP="00F13B93">
            <w:pPr>
              <w:rPr>
                <w:rFonts w:ascii="宋体" w:hAnsi="宋体"/>
                <w:sz w:val="18"/>
                <w:szCs w:val="18"/>
              </w:rPr>
            </w:pPr>
            <w:r w:rsidRPr="002F0D80">
              <w:rPr>
                <w:rFonts w:ascii="宋体" w:hAnsi="宋体" w:hint="eastAsia"/>
                <w:sz w:val="18"/>
                <w:szCs w:val="18"/>
              </w:rPr>
              <w:t>&lt;</w:t>
            </w:r>
            <w:r w:rsidRPr="002F0D80">
              <w:rPr>
                <w:rFonts w:ascii="宋体" w:hAnsi="宋体" w:cs="宋体" w:hint="eastAsia"/>
                <w:kern w:val="0"/>
                <w:sz w:val="18"/>
                <w:szCs w:val="18"/>
              </w:rPr>
              <w:t>DomainID</w:t>
            </w:r>
            <w:r w:rsidRPr="002F0D80">
              <w:rPr>
                <w:rFonts w:ascii="宋体" w:hAnsi="宋体" w:hint="eastAsia"/>
                <w:sz w:val="18"/>
                <w:szCs w:val="18"/>
              </w:rPr>
              <w:t>&gt;系统所在域ID&lt;/</w:t>
            </w:r>
            <w:r w:rsidRPr="002F0D80">
              <w:rPr>
                <w:rFonts w:ascii="宋体" w:hAnsi="宋体" w:cs="宋体" w:hint="eastAsia"/>
                <w:kern w:val="0"/>
                <w:sz w:val="18"/>
                <w:szCs w:val="18"/>
              </w:rPr>
              <w:t>DomainID</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t>&lt;Orderdatetime&gt;申请时间&lt;/Orderdatetime&gt;</w:t>
            </w:r>
          </w:p>
          <w:p w:rsidR="00455DE8" w:rsidRPr="002F0D80" w:rsidRDefault="00455DE8" w:rsidP="00F13B93">
            <w:pPr>
              <w:rPr>
                <w:rFonts w:ascii="宋体" w:hAnsi="宋体"/>
                <w:sz w:val="18"/>
                <w:szCs w:val="18"/>
              </w:rPr>
            </w:pPr>
            <w:r w:rsidRPr="002F0D80">
              <w:rPr>
                <w:rFonts w:ascii="宋体" w:hAnsi="宋体" w:hint="eastAsia"/>
                <w:sz w:val="18"/>
                <w:szCs w:val="18"/>
              </w:rPr>
              <w:tab/>
              <w:t>&lt;Isemergency&gt;是否紧急&lt;/Isemergency&gt;</w:t>
            </w:r>
          </w:p>
          <w:p w:rsidR="00455DE8" w:rsidRPr="002F0D80" w:rsidRDefault="00455DE8" w:rsidP="00F13B93">
            <w:pPr>
              <w:rPr>
                <w:rFonts w:ascii="宋体" w:hAnsi="宋体"/>
                <w:sz w:val="18"/>
                <w:szCs w:val="18"/>
              </w:rPr>
            </w:pPr>
            <w:r w:rsidRPr="002F0D80">
              <w:rPr>
                <w:rFonts w:ascii="宋体" w:hAnsi="宋体" w:hint="eastAsia"/>
                <w:sz w:val="18"/>
                <w:szCs w:val="18"/>
              </w:rPr>
              <w:tab/>
              <w:t>&lt;Title&gt;申请单标题&lt;/Title&gt;</w:t>
            </w:r>
          </w:p>
          <w:p w:rsidR="00455DE8" w:rsidRPr="002F0D80" w:rsidRDefault="00455DE8" w:rsidP="00F13B93">
            <w:pPr>
              <w:rPr>
                <w:rFonts w:ascii="宋体" w:hAnsi="宋体"/>
                <w:sz w:val="18"/>
                <w:szCs w:val="18"/>
              </w:rPr>
            </w:pPr>
            <w:r w:rsidRPr="002F0D80">
              <w:rPr>
                <w:rFonts w:ascii="宋体" w:hAnsi="宋体" w:hint="eastAsia"/>
                <w:sz w:val="18"/>
                <w:szCs w:val="18"/>
              </w:rPr>
              <w:tab/>
              <w:t>&lt;Subtitle&gt;申请单副标题&lt;/Subtitle&gt;</w:t>
            </w:r>
          </w:p>
          <w:p w:rsidR="00455DE8" w:rsidRPr="002F0D80" w:rsidRDefault="00455DE8" w:rsidP="00F13B93">
            <w:pPr>
              <w:rPr>
                <w:rFonts w:ascii="宋体" w:hAnsi="宋体"/>
                <w:sz w:val="18"/>
                <w:szCs w:val="18"/>
              </w:rPr>
            </w:pPr>
            <w:r w:rsidRPr="002F0D80">
              <w:rPr>
                <w:rFonts w:ascii="宋体" w:hAnsi="宋体"/>
                <w:sz w:val="18"/>
                <w:szCs w:val="18"/>
              </w:rPr>
              <w:t>&lt;/PISRequest&gt;</w:t>
            </w:r>
          </w:p>
        </w:tc>
      </w:tr>
    </w:tbl>
    <w:p w:rsidR="00455DE8" w:rsidRPr="002F0D80" w:rsidRDefault="00455DE8" w:rsidP="00455DE8"/>
    <w:p w:rsidR="00455DE8" w:rsidRPr="002F0D80" w:rsidRDefault="00455DE8" w:rsidP="00455DE8"/>
    <w:p w:rsidR="00455DE8" w:rsidRPr="002F0D80" w:rsidRDefault="00455DE8" w:rsidP="00455DE8"/>
    <w:p w:rsidR="00455DE8" w:rsidRPr="002F0D80" w:rsidRDefault="00455DE8" w:rsidP="00455DE8">
      <w:pPr>
        <w:pStyle w:val="2"/>
        <w:spacing w:before="0" w:beforeAutospacing="0" w:after="0" w:afterAutospacing="0" w:line="360" w:lineRule="auto"/>
        <w:rPr>
          <w:rFonts w:ascii="宋体" w:hAnsi="宋体"/>
        </w:rPr>
      </w:pPr>
      <w:bookmarkStart w:id="81" w:name="_Toc369870543"/>
      <w:bookmarkStart w:id="82" w:name="_Toc425243323"/>
      <w:r w:rsidRPr="002F0D80">
        <w:rPr>
          <w:rFonts w:ascii="宋体" w:hAnsi="宋体" w:hint="eastAsia"/>
        </w:rPr>
        <w:t>病理报告(已确定)</w:t>
      </w:r>
      <w:bookmarkEnd w:id="81"/>
      <w:r w:rsidR="006906C7">
        <w:rPr>
          <w:rFonts w:ascii="宋体" w:hAnsi="宋体" w:hint="eastAsia"/>
        </w:rPr>
        <w:t xml:space="preserve"> 表和XML一致</w:t>
      </w:r>
      <w:bookmarkEnd w:id="82"/>
    </w:p>
    <w:p w:rsidR="00455DE8" w:rsidRPr="002F0D80" w:rsidRDefault="00455DE8" w:rsidP="00264A2C">
      <w:pPr>
        <w:pStyle w:val="3"/>
      </w:pPr>
      <w:bookmarkStart w:id="83" w:name="_Toc369870544"/>
      <w:bookmarkStart w:id="84" w:name="_Toc425243324"/>
      <w:bookmarkStart w:id="85" w:name="_GoBack"/>
      <w:bookmarkEnd w:id="85"/>
      <w:r w:rsidRPr="002F0D80">
        <w:rPr>
          <w:rFonts w:hint="eastAsia"/>
        </w:rPr>
        <w:t>表格构说明</w:t>
      </w:r>
      <w:bookmarkEnd w:id="83"/>
      <w:bookmarkEnd w:id="84"/>
    </w:p>
    <w:p w:rsidR="00455DE8" w:rsidRPr="002F0D80" w:rsidRDefault="00455DE8" w:rsidP="00455DE8">
      <w:r w:rsidRPr="002F0D80">
        <w:rPr>
          <w:rFonts w:hint="eastAsia"/>
        </w:rPr>
        <w:t>结构定义：</w:t>
      </w:r>
      <w:r w:rsidRPr="002F0D80">
        <w:rPr>
          <w:rFonts w:ascii="宋体" w:hAnsi="宋体" w:hint="eastAsia"/>
          <w:sz w:val="18"/>
          <w:szCs w:val="18"/>
        </w:rPr>
        <w:t>PISReport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86"/>
        <w:gridCol w:w="691"/>
        <w:gridCol w:w="1476"/>
        <w:gridCol w:w="792"/>
        <w:gridCol w:w="3544"/>
      </w:tblGrid>
      <w:tr w:rsidR="002F0D80" w:rsidRPr="002F0D80" w:rsidTr="00F13B93">
        <w:trPr>
          <w:trHeight w:val="497"/>
        </w:trPr>
        <w:tc>
          <w:tcPr>
            <w:tcW w:w="675"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2286"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691"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476"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792"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3544" w:type="dxa"/>
            <w:shd w:val="clear" w:color="auto" w:fill="FFFFFF"/>
            <w:vAlign w:val="center"/>
          </w:tcPr>
          <w:p w:rsidR="00455DE8" w:rsidRPr="002F0D80" w:rsidRDefault="00455DE8" w:rsidP="00F13B93">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F13B93">
        <w:trPr>
          <w:trHeight w:val="497"/>
        </w:trPr>
        <w:tc>
          <w:tcPr>
            <w:tcW w:w="9464" w:type="dxa"/>
            <w:gridSpan w:val="6"/>
            <w:shd w:val="clear" w:color="auto" w:fill="FFFFFF"/>
            <w:vAlign w:val="center"/>
          </w:tcPr>
          <w:p w:rsidR="00455DE8" w:rsidRPr="002F0D80" w:rsidRDefault="00455DE8" w:rsidP="00F13B93">
            <w:pPr>
              <w:adjustRightInd w:val="0"/>
              <w:snapToGrid w:val="0"/>
              <w:rPr>
                <w:rFonts w:ascii="宋体" w:hAnsi="宋体" w:cs="Arial"/>
                <w:b/>
                <w:sz w:val="18"/>
                <w:szCs w:val="18"/>
              </w:rPr>
            </w:pPr>
            <w:r w:rsidRPr="002F0D80">
              <w:rPr>
                <w:rFonts w:ascii="宋体" w:hAnsi="宋体" w:cs="Arial" w:hint="eastAsia"/>
                <w:b/>
                <w:sz w:val="18"/>
                <w:szCs w:val="18"/>
              </w:rPr>
              <w:t>PISReport</w:t>
            </w:r>
          </w:p>
        </w:tc>
      </w:tr>
      <w:tr w:rsidR="002F0D80" w:rsidRPr="002F0D80" w:rsidTr="00F13B93">
        <w:trPr>
          <w:trHeight w:val="213"/>
        </w:trPr>
        <w:tc>
          <w:tcPr>
            <w:tcW w:w="675"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ReportII</w:t>
            </w:r>
          </w:p>
        </w:tc>
        <w:tc>
          <w:tcPr>
            <w:tcW w:w="691" w:type="dxa"/>
            <w:vAlign w:val="center"/>
          </w:tcPr>
          <w:p w:rsidR="00455DE8" w:rsidRPr="002F0D80" w:rsidRDefault="00455DE8" w:rsidP="00F13B93">
            <w:pPr>
              <w:jc w:val="center"/>
              <w:rPr>
                <w:rFonts w:ascii="宋体" w:hAnsi="宋体"/>
                <w:sz w:val="18"/>
                <w:szCs w:val="18"/>
              </w:rPr>
            </w:pPr>
            <w:r w:rsidRPr="002F0D80">
              <w:rPr>
                <w:rFonts w:ascii="宋体" w:hAnsi="宋体" w:hint="eastAsia"/>
                <w:sz w:val="18"/>
                <w:szCs w:val="18"/>
              </w:rPr>
              <w:t>主键</w:t>
            </w: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VARCHAR2(128)</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每份检查结果的唯一标识(病理系统唯一标识)</w:t>
            </w:r>
          </w:p>
        </w:tc>
      </w:tr>
      <w:tr w:rsidR="002F0D80"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EncounterII</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VARCHAR2(128)</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就诊记录的标识符(住院/门诊流水号)</w:t>
            </w:r>
          </w:p>
        </w:tc>
      </w:tr>
      <w:tr w:rsidR="002F0D80"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OrderIIs</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VARCHAR2(128)</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对应的检查申请单标识，对应多条申请单时用逗号分隔(申请单号)</w:t>
            </w:r>
          </w:p>
        </w:tc>
      </w:tr>
      <w:tr w:rsidR="002F0D80"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ClinicalDiagnose</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VARCHAR2(128)</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临床诊断</w:t>
            </w:r>
          </w:p>
        </w:tc>
      </w:tr>
      <w:tr w:rsidR="002F0D80"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ExamineNo</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VARCHAR2(128)</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检查编号(病理号)</w:t>
            </w:r>
          </w:p>
        </w:tc>
      </w:tr>
      <w:tr w:rsidR="002F0D80"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ExamineName</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VARCHAR2(100)</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检查名称（检查项目）</w:t>
            </w:r>
          </w:p>
        </w:tc>
      </w:tr>
      <w:tr w:rsidR="002F0D80"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BodyParts</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VARCHAR2(50)</w:t>
            </w:r>
          </w:p>
        </w:tc>
        <w:tc>
          <w:tcPr>
            <w:tcW w:w="792" w:type="dxa"/>
          </w:tcPr>
          <w:p w:rsidR="00455DE8" w:rsidRPr="002F0D80" w:rsidRDefault="00455DE8" w:rsidP="00F13B93">
            <w:pPr>
              <w:jc w:val="left"/>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检查部位</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ExamineEmployee</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VARCHAR2(100)</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检查人姓名（进行病理检查的医师）</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ExamineOn</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检查时间</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 xml:space="preserve">AuditOn </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455DE8" w:rsidRPr="002F0D80" w:rsidRDefault="00455DE8" w:rsidP="00F13B93">
            <w:pPr>
              <w:jc w:val="left"/>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审核时间（签名时间）</w:t>
            </w:r>
          </w:p>
        </w:tc>
      </w:tr>
      <w:tr w:rsidR="002F0D80"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ReportOn</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报告时间(文件生成时间)</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ReportNo</w:t>
            </w:r>
          </w:p>
        </w:tc>
        <w:tc>
          <w:tcPr>
            <w:tcW w:w="691" w:type="dxa"/>
            <w:vAlign w:val="center"/>
          </w:tcPr>
          <w:p w:rsidR="00455DE8" w:rsidRPr="002F0D80" w:rsidRDefault="00455DE8" w:rsidP="00F13B93">
            <w:pPr>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VARCHAR2(128)</w:t>
            </w:r>
          </w:p>
        </w:tc>
        <w:tc>
          <w:tcPr>
            <w:tcW w:w="792" w:type="dxa"/>
            <w:vAlign w:val="center"/>
          </w:tcPr>
          <w:p w:rsidR="00455DE8" w:rsidRPr="002F0D80" w:rsidRDefault="00455DE8" w:rsidP="00F13B93">
            <w:pPr>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报告编号（报告流水号）</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RowVersion</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455DE8" w:rsidRPr="002F0D80" w:rsidRDefault="00455DE8" w:rsidP="00F13B93">
            <w:pPr>
              <w:jc w:val="left"/>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最后修改时间</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PatientName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 (64)</w:t>
            </w:r>
          </w:p>
        </w:tc>
        <w:tc>
          <w:tcPr>
            <w:tcW w:w="792" w:type="dxa"/>
          </w:tcPr>
          <w:p w:rsidR="00455DE8" w:rsidRPr="002F0D80" w:rsidRDefault="00455DE8" w:rsidP="00F13B93">
            <w:pPr>
              <w:jc w:val="left"/>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患者姓名</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rPr>
                <w:rFonts w:ascii="宋体" w:hAnsi="宋体"/>
                <w:sz w:val="18"/>
                <w:szCs w:val="18"/>
              </w:rPr>
            </w:pPr>
            <w:r w:rsidRPr="002F0D80">
              <w:rPr>
                <w:rFonts w:ascii="宋体" w:hAnsi="宋体" w:hint="eastAsia"/>
                <w:sz w:val="18"/>
                <w:szCs w:val="18"/>
              </w:rPr>
              <w:t>PatientAge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VARCHAR2(12)</w:t>
            </w:r>
          </w:p>
        </w:tc>
        <w:tc>
          <w:tcPr>
            <w:tcW w:w="792" w:type="dxa"/>
          </w:tcPr>
          <w:p w:rsidR="00455DE8" w:rsidRPr="002F0D80" w:rsidRDefault="00455DE8" w:rsidP="00F13B93">
            <w:pPr>
              <w:jc w:val="left"/>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患者年龄</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PatientSexCode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 (12)</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患者性别编码</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PatientSexName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 (12)</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患者性别名称</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PatientSexCodeSystem</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 (64)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患者性别编码系统</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PatientBirth</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患者出生日期</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AuthorPersonId</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报告初写医师病理登录号</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AuthorDomainId</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报告初写医师机构ID</w:t>
            </w:r>
          </w:p>
          <w:p w:rsidR="00455DE8" w:rsidRPr="002F0D80" w:rsidRDefault="00455DE8" w:rsidP="00F13B93">
            <w:pPr>
              <w:widowControl/>
              <w:jc w:val="left"/>
              <w:rPr>
                <w:rFonts w:ascii="宋体" w:hAnsi="宋体"/>
                <w:sz w:val="18"/>
                <w:szCs w:val="18"/>
              </w:rPr>
            </w:pPr>
            <w:r w:rsidRPr="002F0D80">
              <w:rPr>
                <w:rFonts w:ascii="宋体" w:hAnsi="宋体" w:cs="Calibri" w:hint="eastAsia"/>
                <w:sz w:val="18"/>
                <w:szCs w:val="18"/>
              </w:rPr>
              <w:t>“</w:t>
            </w:r>
            <w:r w:rsidRPr="002F0D80">
              <w:rPr>
                <w:rFonts w:ascii="宋体" w:hAnsi="宋体" w:cs="Calibri"/>
                <w:sz w:val="18"/>
                <w:szCs w:val="18"/>
              </w:rPr>
              <w:t>2.16.840.1.113883.4.487.2.</w:t>
            </w:r>
            <w:r w:rsidRPr="002F0D80">
              <w:rPr>
                <w:rFonts w:ascii="宋体" w:hAnsi="宋体" w:cs="Calibri" w:hint="eastAsia"/>
                <w:sz w:val="18"/>
                <w:szCs w:val="18"/>
              </w:rPr>
              <w:t>1.9”</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AuthorDomainName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报告初写医师机构名称</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“PIS”</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AuthorPersonName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报告初写医师姓名</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AuthenticatorPersonId</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报告审核医师RIS登录号</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AuthenticatorDomainId</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报告审核医师机构ID</w:t>
            </w:r>
          </w:p>
          <w:p w:rsidR="00455DE8" w:rsidRPr="002F0D80" w:rsidRDefault="00455DE8" w:rsidP="00F13B93">
            <w:pPr>
              <w:widowControl/>
              <w:jc w:val="left"/>
              <w:rPr>
                <w:rFonts w:ascii="宋体" w:hAnsi="宋体"/>
                <w:sz w:val="18"/>
                <w:szCs w:val="18"/>
              </w:rPr>
            </w:pPr>
            <w:r w:rsidRPr="002F0D80">
              <w:rPr>
                <w:rFonts w:ascii="宋体" w:hAnsi="宋体" w:cs="Calibri" w:hint="eastAsia"/>
                <w:sz w:val="18"/>
                <w:szCs w:val="18"/>
              </w:rPr>
              <w:t>“</w:t>
            </w:r>
            <w:r w:rsidRPr="002F0D80">
              <w:rPr>
                <w:rFonts w:ascii="宋体" w:hAnsi="宋体" w:cs="Calibri"/>
                <w:sz w:val="18"/>
                <w:szCs w:val="18"/>
              </w:rPr>
              <w:t>2.16.840.1.113883.4.487.2.</w:t>
            </w:r>
            <w:r w:rsidRPr="002F0D80">
              <w:rPr>
                <w:rFonts w:ascii="宋体" w:hAnsi="宋体" w:cs="Calibri" w:hint="eastAsia"/>
                <w:sz w:val="18"/>
                <w:szCs w:val="18"/>
              </w:rPr>
              <w:t>1.9”</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AuthenticatorDomainName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报告审核医师机构名称</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“PIS“</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AuditEmployee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VARCHAR2(100)</w:t>
            </w:r>
          </w:p>
        </w:tc>
        <w:tc>
          <w:tcPr>
            <w:tcW w:w="792" w:type="dxa"/>
          </w:tcPr>
          <w:p w:rsidR="00455DE8" w:rsidRPr="002F0D80" w:rsidRDefault="00455DE8" w:rsidP="00F13B93">
            <w:pPr>
              <w:jc w:val="left"/>
              <w:rPr>
                <w:rFonts w:ascii="宋体" w:hAnsi="宋体"/>
                <w:sz w:val="18"/>
                <w:szCs w:val="18"/>
              </w:rPr>
            </w:pPr>
          </w:p>
        </w:tc>
        <w:tc>
          <w:tcPr>
            <w:tcW w:w="3544" w:type="dxa"/>
            <w:vAlign w:val="center"/>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报告审核医师姓名</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StudyDepartmen</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送检科室</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StudyDoctor</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送检医生</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StudyTime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送检时间</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Study</w:t>
            </w:r>
            <w:r w:rsidRPr="002F0D80">
              <w:rPr>
                <w:rFonts w:hint="eastAsia"/>
                <w:sz w:val="18"/>
                <w:szCs w:val="18"/>
              </w:rPr>
              <w:t>M</w:t>
            </w:r>
            <w:r w:rsidRPr="002F0D80">
              <w:rPr>
                <w:rStyle w:val="hps"/>
                <w:sz w:val="18"/>
                <w:szCs w:val="18"/>
              </w:rPr>
              <w:t>aterials</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送检材料</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StudyRoom</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病房号/病区</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StudyBedroom</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病床号</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Title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报告的文档标题</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“病理活体组织诊断报告书”</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DiagnosisTitle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诊断标题</w:t>
            </w:r>
          </w:p>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“病理诊断“</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EffectiveTime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该文档的有效时间(审核时间)</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PatientTypeCode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患者类别编码（参见患者类别字典表）</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PatientType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患者类别名称</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PatientTypeCodeSystem</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患者类别编码系统</w:t>
            </w:r>
          </w:p>
          <w:p w:rsidR="00455DE8" w:rsidRPr="002F0D80" w:rsidRDefault="00455DE8" w:rsidP="00F13B93">
            <w:pPr>
              <w:widowControl/>
              <w:jc w:val="left"/>
              <w:rPr>
                <w:rFonts w:ascii="宋体" w:hAnsi="宋体"/>
                <w:sz w:val="18"/>
                <w:szCs w:val="18"/>
              </w:rPr>
            </w:pPr>
            <w:r w:rsidRPr="002F0D80">
              <w:rPr>
                <w:rFonts w:ascii="宋体" w:hAnsi="宋体"/>
                <w:sz w:val="18"/>
                <w:szCs w:val="18"/>
              </w:rPr>
              <w:t>“2.16.840.1.113883.4.487.2</w:t>
            </w:r>
            <w:r w:rsidRPr="002F0D80">
              <w:rPr>
                <w:rFonts w:ascii="宋体" w:hAnsi="宋体" w:hint="eastAsia"/>
                <w:sz w:val="18"/>
                <w:szCs w:val="18"/>
              </w:rPr>
              <w:t>.1</w:t>
            </w:r>
            <w:r w:rsidRPr="002F0D80">
              <w:rPr>
                <w:rFonts w:ascii="宋体" w:hAnsi="宋体"/>
                <w:sz w:val="18"/>
                <w:szCs w:val="18"/>
              </w:rPr>
              <w:t>.</w:t>
            </w:r>
            <w:r w:rsidRPr="002F0D80">
              <w:rPr>
                <w:rFonts w:ascii="宋体" w:hAnsi="宋体" w:hint="eastAsia"/>
                <w:sz w:val="18"/>
                <w:szCs w:val="18"/>
              </w:rPr>
              <w:t>1.1.13</w:t>
            </w:r>
            <w:r w:rsidRPr="002F0D80">
              <w:rPr>
                <w:rFonts w:ascii="宋体" w:hAnsi="宋体"/>
                <w:sz w:val="18"/>
                <w:szCs w:val="18"/>
              </w:rPr>
              <w:t>”</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PatientRegisterTime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病人登记时间</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r w:rsidRPr="002F0D80">
              <w:rPr>
                <w:rFonts w:ascii="宋体" w:hAnsi="宋体" w:hint="eastAsia"/>
                <w:sz w:val="18"/>
                <w:szCs w:val="18"/>
              </w:rPr>
              <w:t>是</w:t>
            </w: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DiagnosisStatusCode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VARCHAR2(16)</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诊断状态（参考诊断状态字典，阴性阳性）</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DiagnosisMethodCode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VARCHAR2(255)</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检查方法</w:t>
            </w:r>
          </w:p>
        </w:tc>
      </w:tr>
      <w:tr w:rsidR="002F0D80" w:rsidRPr="002F0D80" w:rsidTr="00F13B93">
        <w:trPr>
          <w:trHeight w:val="275"/>
        </w:trPr>
        <w:tc>
          <w:tcPr>
            <w:tcW w:w="9464" w:type="dxa"/>
            <w:gridSpan w:val="6"/>
          </w:tcPr>
          <w:p w:rsidR="00455DE8" w:rsidRPr="002F0D80" w:rsidRDefault="00455DE8" w:rsidP="00F13B93">
            <w:pPr>
              <w:widowControl/>
              <w:jc w:val="left"/>
              <w:rPr>
                <w:rFonts w:ascii="宋体" w:hAnsi="宋体"/>
                <w:sz w:val="18"/>
                <w:szCs w:val="18"/>
              </w:rPr>
            </w:pPr>
            <w:r w:rsidRPr="002F0D80">
              <w:rPr>
                <w:rFonts w:ascii="宋体" w:hAnsi="宋体" w:cs="Arial" w:hint="eastAsia"/>
                <w:b/>
                <w:sz w:val="18"/>
                <w:szCs w:val="18"/>
              </w:rPr>
              <w:t>PISReport.SliceList.SliceInfo</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Style w:val="hps"/>
                <w:sz w:val="18"/>
                <w:szCs w:val="18"/>
              </w:rPr>
              <w:t>Slice</w:t>
            </w:r>
            <w:r w:rsidRPr="002F0D80">
              <w:rPr>
                <w:rStyle w:val="shorttext"/>
                <w:rFonts w:hint="eastAsia"/>
                <w:sz w:val="18"/>
                <w:szCs w:val="18"/>
              </w:rPr>
              <w:t>Doctor</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切片人</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SliceNum</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切片数</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SliceType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切片类型</w:t>
            </w:r>
          </w:p>
        </w:tc>
      </w:tr>
      <w:tr w:rsidR="002F0D80" w:rsidRPr="002F0D80" w:rsidTr="00F13B93">
        <w:trPr>
          <w:trHeight w:val="275"/>
        </w:trPr>
        <w:tc>
          <w:tcPr>
            <w:tcW w:w="9464" w:type="dxa"/>
            <w:gridSpan w:val="6"/>
          </w:tcPr>
          <w:p w:rsidR="00455DE8" w:rsidRPr="002F0D80" w:rsidRDefault="00455DE8" w:rsidP="00F13B93">
            <w:pPr>
              <w:widowControl/>
              <w:jc w:val="left"/>
              <w:rPr>
                <w:rFonts w:ascii="宋体" w:hAnsi="宋体"/>
                <w:sz w:val="18"/>
                <w:szCs w:val="18"/>
              </w:rPr>
            </w:pPr>
            <w:r w:rsidRPr="002F0D80">
              <w:rPr>
                <w:rFonts w:ascii="宋体" w:hAnsi="宋体" w:cs="Arial" w:hint="eastAsia"/>
                <w:b/>
                <w:sz w:val="18"/>
                <w:szCs w:val="18"/>
              </w:rPr>
              <w:t>PISReport.WaxblockList.WaxblockInfo</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WaxblockDoctor</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取材医生</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WaxblockNum</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蜡块数</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WaxblockType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蜡块类型</w:t>
            </w:r>
          </w:p>
        </w:tc>
      </w:tr>
      <w:tr w:rsidR="002F0D80" w:rsidRPr="002F0D80" w:rsidTr="00F13B93">
        <w:trPr>
          <w:trHeight w:val="275"/>
        </w:trPr>
        <w:tc>
          <w:tcPr>
            <w:tcW w:w="9464" w:type="dxa"/>
            <w:gridSpan w:val="6"/>
          </w:tcPr>
          <w:p w:rsidR="00455DE8" w:rsidRPr="002F0D80" w:rsidRDefault="00455DE8" w:rsidP="00F13B93">
            <w:pPr>
              <w:widowControl/>
              <w:jc w:val="left"/>
              <w:rPr>
                <w:rFonts w:ascii="宋体" w:hAnsi="宋体"/>
                <w:b/>
                <w:sz w:val="18"/>
                <w:szCs w:val="18"/>
              </w:rPr>
            </w:pPr>
            <w:r w:rsidRPr="002F0D80">
              <w:rPr>
                <w:rFonts w:ascii="宋体" w:hAnsi="宋体" w:cs="Arial" w:hint="eastAsia"/>
                <w:b/>
                <w:sz w:val="18"/>
                <w:szCs w:val="18"/>
              </w:rPr>
              <w:t>PISReport</w:t>
            </w:r>
            <w:r w:rsidRPr="002F0D80">
              <w:rPr>
                <w:rFonts w:ascii="宋体" w:hAnsi="宋体" w:hint="eastAsia"/>
                <w:b/>
                <w:sz w:val="18"/>
                <w:szCs w:val="18"/>
              </w:rPr>
              <w:t>.</w:t>
            </w:r>
            <w:r w:rsidRPr="002F0D80">
              <w:rPr>
                <w:rFonts w:ascii="宋体" w:hAnsi="宋体"/>
                <w:b/>
                <w:sz w:val="18"/>
                <w:szCs w:val="18"/>
              </w:rPr>
              <w:t>DiagnosisConclusion</w:t>
            </w:r>
            <w:r w:rsidRPr="002F0D80">
              <w:rPr>
                <w:rFonts w:ascii="宋体" w:hAnsi="宋体" w:hint="eastAsia"/>
                <w:b/>
                <w:sz w:val="18"/>
                <w:szCs w:val="18"/>
              </w:rPr>
              <w:t>.</w:t>
            </w:r>
            <w:r w:rsidRPr="002F0D80">
              <w:rPr>
                <w:rFonts w:ascii="宋体" w:hAnsi="宋体"/>
                <w:b/>
                <w:sz w:val="18"/>
                <w:szCs w:val="18"/>
              </w:rPr>
              <w:t>SubDiagnosis</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DiagnosisTitle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诊断标题</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sz w:val="18"/>
                <w:szCs w:val="18"/>
              </w:rPr>
              <w:t>DiagnosisConclusion</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VARCHAR2(200)</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诊断内容</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sz w:val="18"/>
                <w:szCs w:val="18"/>
              </w:rPr>
              <w:t>DiagnosisTime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诊断时间</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DiagnosisCode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诊断编码</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DiagnosisCodesystem</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诊断编码系统</w:t>
            </w:r>
          </w:p>
        </w:tc>
      </w:tr>
      <w:tr w:rsidR="002F0D80" w:rsidRPr="002F0D80" w:rsidTr="00F13B93">
        <w:trPr>
          <w:trHeight w:val="275"/>
        </w:trPr>
        <w:tc>
          <w:tcPr>
            <w:tcW w:w="9464" w:type="dxa"/>
            <w:gridSpan w:val="6"/>
          </w:tcPr>
          <w:p w:rsidR="00455DE8" w:rsidRPr="002F0D80" w:rsidRDefault="00455DE8" w:rsidP="00F13B93">
            <w:pPr>
              <w:widowControl/>
              <w:jc w:val="left"/>
              <w:rPr>
                <w:rFonts w:ascii="宋体" w:hAnsi="宋体"/>
                <w:b/>
                <w:sz w:val="18"/>
                <w:szCs w:val="18"/>
              </w:rPr>
            </w:pPr>
            <w:r w:rsidRPr="002F0D80">
              <w:rPr>
                <w:rFonts w:ascii="宋体" w:hAnsi="宋体" w:cs="Arial" w:hint="eastAsia"/>
                <w:b/>
                <w:sz w:val="18"/>
                <w:szCs w:val="18"/>
              </w:rPr>
              <w:t>PISReport</w:t>
            </w:r>
            <w:r w:rsidRPr="002F0D80">
              <w:rPr>
                <w:rFonts w:ascii="宋体" w:hAnsi="宋体" w:hint="eastAsia"/>
                <w:b/>
                <w:sz w:val="18"/>
                <w:szCs w:val="18"/>
              </w:rPr>
              <w:t>.</w:t>
            </w:r>
            <w:r w:rsidRPr="002F0D80">
              <w:rPr>
                <w:rFonts w:ascii="宋体" w:hAnsi="宋体"/>
                <w:b/>
                <w:sz w:val="18"/>
                <w:szCs w:val="18"/>
              </w:rPr>
              <w:t>DiagnosisConclusion</w:t>
            </w:r>
            <w:r w:rsidRPr="002F0D80">
              <w:rPr>
                <w:rFonts w:ascii="宋体" w:hAnsi="宋体" w:hint="eastAsia"/>
                <w:b/>
                <w:sz w:val="18"/>
                <w:szCs w:val="18"/>
              </w:rPr>
              <w:t>.</w:t>
            </w:r>
            <w:r w:rsidRPr="002F0D80">
              <w:rPr>
                <w:rFonts w:ascii="宋体" w:hAnsi="宋体"/>
                <w:b/>
                <w:sz w:val="18"/>
                <w:szCs w:val="18"/>
              </w:rPr>
              <w:t>SubDiagnosis</w:t>
            </w:r>
            <w:r w:rsidRPr="002F0D80">
              <w:rPr>
                <w:rFonts w:ascii="宋体" w:hAnsi="宋体" w:hint="eastAsia"/>
                <w:b/>
                <w:sz w:val="18"/>
                <w:szCs w:val="18"/>
              </w:rPr>
              <w:t>.</w:t>
            </w:r>
            <w:r w:rsidRPr="002F0D80">
              <w:rPr>
                <w:rFonts w:ascii="宋体" w:hAnsi="宋体"/>
                <w:b/>
                <w:sz w:val="18"/>
                <w:szCs w:val="18"/>
              </w:rPr>
              <w:t xml:space="preserve"> DiagnosisPerformer</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PerformerName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诊断医生姓名</w:t>
            </w:r>
          </w:p>
        </w:tc>
      </w:tr>
      <w:tr w:rsidR="002F0D80" w:rsidRPr="002F0D80" w:rsidTr="00F13B93">
        <w:trPr>
          <w:trHeight w:val="275"/>
        </w:trPr>
        <w:tc>
          <w:tcPr>
            <w:tcW w:w="9464" w:type="dxa"/>
            <w:gridSpan w:val="6"/>
          </w:tcPr>
          <w:p w:rsidR="00455DE8" w:rsidRPr="002F0D80" w:rsidRDefault="00455DE8" w:rsidP="00F13B93">
            <w:pPr>
              <w:widowControl/>
              <w:jc w:val="left"/>
              <w:rPr>
                <w:rFonts w:ascii="宋体" w:hAnsi="宋体"/>
                <w:b/>
                <w:sz w:val="18"/>
                <w:szCs w:val="18"/>
              </w:rPr>
            </w:pPr>
            <w:r w:rsidRPr="002F0D80">
              <w:rPr>
                <w:rFonts w:ascii="宋体" w:hAnsi="宋体" w:cs="Arial" w:hint="eastAsia"/>
                <w:b/>
                <w:sz w:val="18"/>
                <w:szCs w:val="18"/>
              </w:rPr>
              <w:t>PISReport</w:t>
            </w:r>
            <w:r w:rsidRPr="002F0D80">
              <w:rPr>
                <w:rFonts w:ascii="宋体" w:hAnsi="宋体" w:hint="eastAsia"/>
                <w:b/>
                <w:sz w:val="18"/>
                <w:szCs w:val="18"/>
              </w:rPr>
              <w:t>.</w:t>
            </w:r>
            <w:r w:rsidRPr="002F0D80">
              <w:rPr>
                <w:rFonts w:ascii="宋体" w:hAnsi="宋体"/>
                <w:b/>
                <w:sz w:val="18"/>
                <w:szCs w:val="18"/>
              </w:rPr>
              <w:t>ImageList</w:t>
            </w:r>
          </w:p>
        </w:tc>
      </w:tr>
      <w:tr w:rsidR="002F0D80" w:rsidRPr="002F0D80" w:rsidTr="00F13B93">
        <w:trPr>
          <w:trHeight w:val="275"/>
        </w:trPr>
        <w:tc>
          <w:tcPr>
            <w:tcW w:w="675" w:type="dxa"/>
          </w:tcPr>
          <w:p w:rsidR="00455DE8" w:rsidRPr="002F0D80" w:rsidRDefault="00455DE8" w:rsidP="00F13B93">
            <w:pPr>
              <w:jc w:val="center"/>
              <w:rPr>
                <w:rFonts w:ascii="宋体" w:hAnsi="宋体"/>
                <w:sz w:val="18"/>
                <w:szCs w:val="18"/>
              </w:rPr>
            </w:pPr>
          </w:p>
        </w:tc>
        <w:tc>
          <w:tcPr>
            <w:tcW w:w="228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Image</w:t>
            </w:r>
          </w:p>
        </w:tc>
        <w:tc>
          <w:tcPr>
            <w:tcW w:w="691" w:type="dxa"/>
            <w:vAlign w:val="center"/>
          </w:tcPr>
          <w:p w:rsidR="00455DE8" w:rsidRPr="002F0D80" w:rsidRDefault="00455DE8" w:rsidP="00F13B93">
            <w:pPr>
              <w:jc w:val="left"/>
              <w:rPr>
                <w:rFonts w:ascii="宋体" w:hAnsi="宋体"/>
                <w:sz w:val="18"/>
                <w:szCs w:val="18"/>
              </w:rPr>
            </w:pPr>
          </w:p>
        </w:tc>
        <w:tc>
          <w:tcPr>
            <w:tcW w:w="1476"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CLOB</w:t>
            </w:r>
          </w:p>
        </w:tc>
        <w:tc>
          <w:tcPr>
            <w:tcW w:w="792" w:type="dxa"/>
          </w:tcPr>
          <w:p w:rsidR="00455DE8" w:rsidRPr="002F0D80" w:rsidRDefault="00455DE8" w:rsidP="00F13B93">
            <w:pPr>
              <w:jc w:val="left"/>
              <w:rPr>
                <w:rFonts w:ascii="宋体" w:hAnsi="宋体"/>
                <w:sz w:val="18"/>
                <w:szCs w:val="18"/>
              </w:rPr>
            </w:pPr>
          </w:p>
        </w:tc>
        <w:tc>
          <w:tcPr>
            <w:tcW w:w="3544" w:type="dxa"/>
            <w:vAlign w:val="bottom"/>
          </w:tcPr>
          <w:p w:rsidR="00455DE8" w:rsidRPr="002F0D80" w:rsidRDefault="00455DE8" w:rsidP="00F13B93">
            <w:pPr>
              <w:widowControl/>
              <w:jc w:val="left"/>
              <w:rPr>
                <w:rFonts w:ascii="宋体" w:hAnsi="宋体"/>
                <w:sz w:val="18"/>
                <w:szCs w:val="18"/>
              </w:rPr>
            </w:pPr>
            <w:r w:rsidRPr="002F0D80">
              <w:rPr>
                <w:rFonts w:ascii="宋体" w:hAnsi="宋体" w:hint="eastAsia"/>
                <w:sz w:val="18"/>
                <w:szCs w:val="18"/>
              </w:rPr>
              <w:t>图片的Base64编码</w:t>
            </w:r>
          </w:p>
        </w:tc>
      </w:tr>
      <w:tr w:rsidR="002F0D80" w:rsidRPr="002F0D80" w:rsidTr="00F13B93">
        <w:trPr>
          <w:trHeight w:val="275"/>
        </w:trPr>
        <w:tc>
          <w:tcPr>
            <w:tcW w:w="9464" w:type="dxa"/>
            <w:gridSpan w:val="6"/>
          </w:tcPr>
          <w:p w:rsidR="00455DE8" w:rsidRPr="002F0D80" w:rsidRDefault="00455DE8" w:rsidP="00F13B93">
            <w:pPr>
              <w:widowControl/>
              <w:jc w:val="left"/>
              <w:rPr>
                <w:rFonts w:ascii="宋体" w:hAnsi="宋体"/>
                <w:sz w:val="18"/>
                <w:szCs w:val="18"/>
              </w:rPr>
            </w:pPr>
            <w:r w:rsidRPr="002F0D80">
              <w:rPr>
                <w:rFonts w:ascii="宋体" w:hAnsi="宋体" w:cs="Arial" w:hint="eastAsia"/>
                <w:b/>
                <w:sz w:val="18"/>
                <w:szCs w:val="18"/>
              </w:rPr>
              <w:t>PISReport.DicomStudyUidList</w:t>
            </w:r>
          </w:p>
        </w:tc>
      </w:tr>
      <w:tr w:rsidR="00455DE8" w:rsidRPr="002F0D80" w:rsidTr="00F13B93">
        <w:trPr>
          <w:trHeight w:val="275"/>
        </w:trPr>
        <w:tc>
          <w:tcPr>
            <w:tcW w:w="675" w:type="dxa"/>
            <w:vAlign w:val="center"/>
          </w:tcPr>
          <w:p w:rsidR="00455DE8" w:rsidRPr="002F0D80" w:rsidRDefault="00455DE8" w:rsidP="00F13B93">
            <w:pPr>
              <w:jc w:val="center"/>
              <w:rPr>
                <w:rFonts w:ascii="宋体" w:hAnsi="宋体"/>
                <w:sz w:val="18"/>
                <w:szCs w:val="18"/>
              </w:rPr>
            </w:pPr>
          </w:p>
        </w:tc>
        <w:tc>
          <w:tcPr>
            <w:tcW w:w="2286"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DicomStudyUid</w:t>
            </w:r>
          </w:p>
        </w:tc>
        <w:tc>
          <w:tcPr>
            <w:tcW w:w="691" w:type="dxa"/>
            <w:vAlign w:val="center"/>
          </w:tcPr>
          <w:p w:rsidR="00455DE8" w:rsidRPr="002F0D80" w:rsidRDefault="00455DE8" w:rsidP="00F13B93">
            <w:pPr>
              <w:jc w:val="center"/>
              <w:rPr>
                <w:rFonts w:ascii="宋体" w:hAnsi="宋体"/>
                <w:sz w:val="18"/>
                <w:szCs w:val="18"/>
              </w:rPr>
            </w:pPr>
          </w:p>
        </w:tc>
        <w:tc>
          <w:tcPr>
            <w:tcW w:w="1476"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VARCHAR2(64)</w:t>
            </w:r>
          </w:p>
        </w:tc>
        <w:tc>
          <w:tcPr>
            <w:tcW w:w="792" w:type="dxa"/>
            <w:vAlign w:val="center"/>
          </w:tcPr>
          <w:p w:rsidR="00455DE8" w:rsidRPr="002F0D80" w:rsidRDefault="00455DE8" w:rsidP="00F13B93">
            <w:pPr>
              <w:jc w:val="center"/>
              <w:rPr>
                <w:rFonts w:ascii="宋体" w:hAnsi="宋体"/>
                <w:sz w:val="18"/>
                <w:szCs w:val="18"/>
              </w:rPr>
            </w:pPr>
          </w:p>
        </w:tc>
        <w:tc>
          <w:tcPr>
            <w:tcW w:w="3544" w:type="dxa"/>
            <w:vAlign w:val="center"/>
          </w:tcPr>
          <w:p w:rsidR="00455DE8" w:rsidRPr="002F0D80" w:rsidRDefault="00455DE8" w:rsidP="00F13B93">
            <w:pPr>
              <w:widowControl/>
              <w:jc w:val="center"/>
              <w:rPr>
                <w:rFonts w:ascii="宋体" w:hAnsi="宋体"/>
                <w:sz w:val="18"/>
                <w:szCs w:val="18"/>
              </w:rPr>
            </w:pPr>
            <w:r w:rsidRPr="002F0D80">
              <w:rPr>
                <w:rFonts w:ascii="宋体" w:hAnsi="宋体" w:hint="eastAsia"/>
                <w:sz w:val="18"/>
                <w:szCs w:val="18"/>
              </w:rPr>
              <w:t>影像检查UID，参见DICOM StudyInstanceUID标准(与DcmGate相同)</w:t>
            </w:r>
          </w:p>
        </w:tc>
      </w:tr>
    </w:tbl>
    <w:p w:rsidR="00455DE8" w:rsidRPr="002F0D80" w:rsidRDefault="00455DE8" w:rsidP="00455DE8"/>
    <w:p w:rsidR="00455DE8" w:rsidRPr="002F0D80" w:rsidRDefault="00455DE8" w:rsidP="003A742B">
      <w:pPr>
        <w:pStyle w:val="3"/>
        <w:numPr>
          <w:ilvl w:val="3"/>
          <w:numId w:val="1"/>
        </w:numPr>
        <w:ind w:leftChars="0" w:firstLineChars="0"/>
      </w:pPr>
      <w:bookmarkStart w:id="86" w:name="_Toc369870545"/>
      <w:bookmarkStart w:id="87" w:name="_Toc425243325"/>
      <w:r w:rsidRPr="002F0D80">
        <w:rPr>
          <w:rFonts w:hint="eastAsia"/>
        </w:rPr>
        <w:t>XML结构范例</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455DE8" w:rsidRPr="002F0D80" w:rsidTr="00F13B93">
        <w:tc>
          <w:tcPr>
            <w:tcW w:w="9576" w:type="dxa"/>
            <w:shd w:val="clear" w:color="auto" w:fill="auto"/>
          </w:tcPr>
          <w:p w:rsidR="00455DE8" w:rsidRPr="002F0D80" w:rsidRDefault="00455DE8" w:rsidP="00F13B93">
            <w:pPr>
              <w:rPr>
                <w:rFonts w:ascii="宋体" w:hAnsi="宋体"/>
                <w:sz w:val="18"/>
                <w:szCs w:val="18"/>
              </w:rPr>
            </w:pPr>
            <w:r w:rsidRPr="002F0D80">
              <w:rPr>
                <w:rFonts w:ascii="宋体" w:hAnsi="宋体" w:hint="eastAsia"/>
                <w:sz w:val="18"/>
                <w:szCs w:val="18"/>
              </w:rPr>
              <w:t>&lt;PISReport&gt;</w:t>
            </w:r>
          </w:p>
          <w:p w:rsidR="00455DE8" w:rsidRPr="002F0D80" w:rsidRDefault="00455DE8" w:rsidP="00F13B93">
            <w:pPr>
              <w:rPr>
                <w:rFonts w:ascii="宋体" w:hAnsi="宋体"/>
                <w:sz w:val="18"/>
                <w:szCs w:val="18"/>
              </w:rPr>
            </w:pPr>
            <w:r w:rsidRPr="002F0D80">
              <w:rPr>
                <w:rFonts w:ascii="宋体" w:hAnsi="宋体" w:hint="eastAsia"/>
                <w:sz w:val="18"/>
                <w:szCs w:val="18"/>
              </w:rPr>
              <w:tab/>
              <w:t>&lt;ReportII&gt;每份检查结果的唯一标识(病理系统唯一标识)&lt;/ReportII&gt;</w:t>
            </w:r>
          </w:p>
          <w:p w:rsidR="00455DE8" w:rsidRPr="002F0D80" w:rsidRDefault="00455DE8" w:rsidP="00F13B93">
            <w:pPr>
              <w:rPr>
                <w:rFonts w:ascii="宋体" w:hAnsi="宋体"/>
                <w:sz w:val="18"/>
                <w:szCs w:val="18"/>
              </w:rPr>
            </w:pPr>
            <w:r w:rsidRPr="002F0D80">
              <w:rPr>
                <w:rFonts w:ascii="宋体" w:hAnsi="宋体" w:hint="eastAsia"/>
                <w:sz w:val="18"/>
                <w:szCs w:val="18"/>
              </w:rPr>
              <w:tab/>
              <w:t>&lt;EncounterII&gt;就诊记录的标识符(住院/门诊流水号)&lt;/EncounterII&gt;</w:t>
            </w:r>
          </w:p>
          <w:p w:rsidR="00455DE8" w:rsidRPr="002F0D80" w:rsidRDefault="00455DE8" w:rsidP="00F13B93">
            <w:pPr>
              <w:rPr>
                <w:rFonts w:ascii="宋体" w:hAnsi="宋体"/>
                <w:sz w:val="18"/>
                <w:szCs w:val="18"/>
              </w:rPr>
            </w:pPr>
            <w:r w:rsidRPr="002F0D80">
              <w:rPr>
                <w:rFonts w:ascii="宋体" w:hAnsi="宋体" w:hint="eastAsia"/>
                <w:sz w:val="18"/>
                <w:szCs w:val="18"/>
              </w:rPr>
              <w:tab/>
              <w:t>&lt;OrderIIs&gt;对应的检查申请单标识，对应多条申请单时用逗号分隔(申请单号)&lt;/OrderIIs&gt;</w:t>
            </w:r>
          </w:p>
          <w:p w:rsidR="00455DE8" w:rsidRPr="002F0D80" w:rsidRDefault="00455DE8" w:rsidP="00F13B93">
            <w:pPr>
              <w:rPr>
                <w:rFonts w:ascii="宋体" w:hAnsi="宋体"/>
                <w:sz w:val="18"/>
                <w:szCs w:val="18"/>
              </w:rPr>
            </w:pPr>
            <w:r w:rsidRPr="002F0D80">
              <w:rPr>
                <w:rFonts w:ascii="宋体" w:hAnsi="宋体" w:hint="eastAsia"/>
                <w:sz w:val="18"/>
                <w:szCs w:val="18"/>
              </w:rPr>
              <w:tab/>
              <w:t>&lt;ClinicalDiagnose&gt;临床诊断&lt;/ClinicalDiagnose&gt;</w:t>
            </w:r>
          </w:p>
          <w:p w:rsidR="00455DE8" w:rsidRPr="002F0D80" w:rsidRDefault="00455DE8" w:rsidP="00F13B93">
            <w:pPr>
              <w:rPr>
                <w:rFonts w:ascii="宋体" w:hAnsi="宋体"/>
                <w:sz w:val="18"/>
                <w:szCs w:val="18"/>
              </w:rPr>
            </w:pPr>
            <w:r w:rsidRPr="002F0D80">
              <w:rPr>
                <w:rFonts w:ascii="宋体" w:hAnsi="宋体" w:hint="eastAsia"/>
                <w:sz w:val="18"/>
                <w:szCs w:val="18"/>
              </w:rPr>
              <w:tab/>
              <w:t>&lt;ExamineNo&gt;检查编号(病理号)&lt;/ExamineNo&gt;</w:t>
            </w:r>
          </w:p>
          <w:p w:rsidR="00455DE8" w:rsidRPr="002F0D80" w:rsidRDefault="00455DE8" w:rsidP="00F13B93">
            <w:pPr>
              <w:rPr>
                <w:rFonts w:ascii="宋体" w:hAnsi="宋体"/>
                <w:sz w:val="18"/>
                <w:szCs w:val="18"/>
              </w:rPr>
            </w:pPr>
            <w:r w:rsidRPr="002F0D80">
              <w:rPr>
                <w:rFonts w:ascii="宋体" w:hAnsi="宋体" w:hint="eastAsia"/>
                <w:sz w:val="18"/>
                <w:szCs w:val="18"/>
              </w:rPr>
              <w:tab/>
              <w:t>&lt;ExamineName&gt;检查名称（检查项目）&lt;/ExamineName&gt;</w:t>
            </w:r>
          </w:p>
          <w:p w:rsidR="00455DE8" w:rsidRPr="002F0D80" w:rsidRDefault="00455DE8" w:rsidP="00F13B93">
            <w:pPr>
              <w:rPr>
                <w:rFonts w:ascii="宋体" w:hAnsi="宋体"/>
                <w:sz w:val="18"/>
                <w:szCs w:val="18"/>
              </w:rPr>
            </w:pPr>
            <w:r w:rsidRPr="002F0D80">
              <w:rPr>
                <w:rFonts w:ascii="宋体" w:hAnsi="宋体" w:hint="eastAsia"/>
                <w:sz w:val="18"/>
                <w:szCs w:val="18"/>
              </w:rPr>
              <w:tab/>
              <w:t>&lt;BodyParts&gt;检查部位&lt;/BodyParts&gt;</w:t>
            </w:r>
          </w:p>
          <w:p w:rsidR="00455DE8" w:rsidRPr="002F0D80" w:rsidRDefault="00455DE8" w:rsidP="00F13B93">
            <w:pPr>
              <w:rPr>
                <w:rFonts w:ascii="宋体" w:hAnsi="宋体"/>
                <w:sz w:val="18"/>
                <w:szCs w:val="18"/>
              </w:rPr>
            </w:pPr>
            <w:r w:rsidRPr="002F0D80">
              <w:rPr>
                <w:rFonts w:ascii="宋体" w:hAnsi="宋体" w:hint="eastAsia"/>
                <w:sz w:val="18"/>
                <w:szCs w:val="18"/>
              </w:rPr>
              <w:tab/>
              <w:t>&lt;ExamineEmployee&gt;检查人姓名（进行病理检查的医师）&lt;/ExamineEmployee&gt;</w:t>
            </w:r>
          </w:p>
          <w:p w:rsidR="00455DE8" w:rsidRPr="002F0D80" w:rsidRDefault="00455DE8" w:rsidP="00F13B93">
            <w:pPr>
              <w:rPr>
                <w:rFonts w:ascii="宋体" w:hAnsi="宋体"/>
                <w:sz w:val="18"/>
                <w:szCs w:val="18"/>
              </w:rPr>
            </w:pPr>
            <w:r w:rsidRPr="002F0D80">
              <w:rPr>
                <w:rFonts w:ascii="宋体" w:hAnsi="宋体" w:hint="eastAsia"/>
                <w:sz w:val="18"/>
                <w:szCs w:val="18"/>
              </w:rPr>
              <w:tab/>
              <w:t>&lt;ExamineOn&gt;检查时间&lt;/ExamineOn&gt;</w:t>
            </w:r>
          </w:p>
          <w:p w:rsidR="00455DE8" w:rsidRPr="002F0D80" w:rsidRDefault="00455DE8" w:rsidP="00F13B93">
            <w:pPr>
              <w:rPr>
                <w:rFonts w:ascii="宋体" w:hAnsi="宋体"/>
                <w:sz w:val="18"/>
                <w:szCs w:val="18"/>
              </w:rPr>
            </w:pPr>
            <w:r w:rsidRPr="002F0D80">
              <w:rPr>
                <w:rFonts w:ascii="宋体" w:hAnsi="宋体" w:hint="eastAsia"/>
                <w:sz w:val="18"/>
                <w:szCs w:val="18"/>
              </w:rPr>
              <w:tab/>
              <w:t>&lt;AuditEmployee&gt;审核人姓名（报告审核医师姓名）&lt;/AuditEmployee&gt;</w:t>
            </w:r>
          </w:p>
          <w:p w:rsidR="00455DE8" w:rsidRPr="002F0D80" w:rsidRDefault="00455DE8" w:rsidP="00F13B93">
            <w:pPr>
              <w:rPr>
                <w:rFonts w:ascii="宋体" w:hAnsi="宋体"/>
                <w:sz w:val="18"/>
                <w:szCs w:val="18"/>
              </w:rPr>
            </w:pPr>
            <w:r w:rsidRPr="002F0D80">
              <w:rPr>
                <w:rFonts w:ascii="宋体" w:hAnsi="宋体" w:hint="eastAsia"/>
                <w:sz w:val="18"/>
                <w:szCs w:val="18"/>
              </w:rPr>
              <w:tab/>
              <w:t>&lt;AuditOn &gt;审核时间（签名时间）&lt;/AuditOn &gt;</w:t>
            </w:r>
          </w:p>
          <w:p w:rsidR="00455DE8" w:rsidRPr="002F0D80" w:rsidRDefault="00455DE8" w:rsidP="00F13B93">
            <w:pPr>
              <w:rPr>
                <w:rFonts w:ascii="宋体" w:hAnsi="宋体"/>
                <w:sz w:val="18"/>
                <w:szCs w:val="18"/>
              </w:rPr>
            </w:pPr>
            <w:r w:rsidRPr="002F0D80">
              <w:rPr>
                <w:rFonts w:ascii="宋体" w:hAnsi="宋体" w:hint="eastAsia"/>
                <w:sz w:val="18"/>
                <w:szCs w:val="18"/>
              </w:rPr>
              <w:tab/>
              <w:t>&lt;ReportOn&gt;报告时间(文件生成时间)&lt;/ReportOn&gt;</w:t>
            </w:r>
          </w:p>
          <w:p w:rsidR="00455DE8" w:rsidRPr="002F0D80" w:rsidRDefault="00455DE8" w:rsidP="00F13B93">
            <w:pPr>
              <w:rPr>
                <w:rFonts w:ascii="宋体" w:hAnsi="宋体"/>
                <w:sz w:val="18"/>
                <w:szCs w:val="18"/>
              </w:rPr>
            </w:pPr>
            <w:r w:rsidRPr="002F0D80">
              <w:rPr>
                <w:rFonts w:ascii="宋体" w:hAnsi="宋体" w:hint="eastAsia"/>
                <w:sz w:val="18"/>
                <w:szCs w:val="18"/>
              </w:rPr>
              <w:tab/>
              <w:t>&lt;ReportNo&gt;报告编号（报告流水号）&lt;/ReportNo&gt;</w:t>
            </w:r>
          </w:p>
          <w:p w:rsidR="00455DE8" w:rsidRPr="002F0D80" w:rsidRDefault="00455DE8" w:rsidP="00F13B93">
            <w:pPr>
              <w:rPr>
                <w:rFonts w:ascii="宋体" w:hAnsi="宋体"/>
                <w:sz w:val="18"/>
                <w:szCs w:val="18"/>
              </w:rPr>
            </w:pPr>
            <w:r w:rsidRPr="002F0D80">
              <w:rPr>
                <w:rFonts w:ascii="宋体" w:hAnsi="宋体" w:hint="eastAsia"/>
                <w:sz w:val="18"/>
                <w:szCs w:val="18"/>
              </w:rPr>
              <w:tab/>
              <w:t>&lt;RowVersion&gt;最后修改时间&lt;/RowVersion&gt;</w:t>
            </w:r>
          </w:p>
          <w:p w:rsidR="00455DE8" w:rsidRPr="002F0D80" w:rsidRDefault="00455DE8" w:rsidP="00F13B93">
            <w:pPr>
              <w:rPr>
                <w:rFonts w:ascii="宋体" w:hAnsi="宋体"/>
                <w:sz w:val="18"/>
                <w:szCs w:val="18"/>
              </w:rPr>
            </w:pPr>
            <w:r w:rsidRPr="002F0D80">
              <w:rPr>
                <w:rFonts w:ascii="宋体" w:hAnsi="宋体" w:hint="eastAsia"/>
                <w:sz w:val="18"/>
                <w:szCs w:val="18"/>
              </w:rPr>
              <w:tab/>
              <w:t>&lt;PatientName&gt;患者姓名&lt;/PatientName&gt;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&lt;PatientAge&gt;患者年龄&lt;/PatientAge&gt;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&lt;PatientSexCode&gt;患者性别编码&lt;/PatientSexCode&gt;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&lt;PatientSexName&gt;患者性别名称&lt;/PatientSexName&gt;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&lt;PatientSexCodeSystem&gt;患者性别编码系统&lt;/PatientSexCodeSystem&gt;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&lt;PatientBirth&gt;患者出生日期&lt;/PatientBirth&gt;</w:t>
            </w:r>
          </w:p>
          <w:p w:rsidR="00455DE8" w:rsidRPr="002F0D80" w:rsidRDefault="00455DE8" w:rsidP="00F13B93">
            <w:pPr>
              <w:rPr>
                <w:rFonts w:ascii="宋体" w:hAnsi="宋体"/>
                <w:sz w:val="18"/>
                <w:szCs w:val="18"/>
              </w:rPr>
            </w:pPr>
            <w:r w:rsidRPr="002F0D80">
              <w:rPr>
                <w:rFonts w:ascii="宋体" w:hAnsi="宋体" w:hint="eastAsia"/>
                <w:sz w:val="18"/>
                <w:szCs w:val="18"/>
              </w:rPr>
              <w:tab/>
              <w:t>&lt;AuthorPersonId&gt;报告初写医师病理登录号&lt;/AuthorPersonId&gt;</w:t>
            </w:r>
          </w:p>
          <w:p w:rsidR="00455DE8" w:rsidRPr="002F0D80" w:rsidRDefault="00455DE8" w:rsidP="00F13B93">
            <w:pPr>
              <w:rPr>
                <w:rFonts w:ascii="宋体" w:hAnsi="宋体"/>
                <w:sz w:val="18"/>
                <w:szCs w:val="18"/>
              </w:rPr>
            </w:pPr>
            <w:r w:rsidRPr="002F0D80">
              <w:rPr>
                <w:rFonts w:ascii="宋体" w:hAnsi="宋体"/>
                <w:sz w:val="18"/>
                <w:szCs w:val="18"/>
              </w:rPr>
              <w:tab/>
              <w:t>&lt;AuthorDomainId&gt;2.16.840.1.113883.4.487.2.1.9&lt;/AuthorDomainId&gt;</w:t>
            </w:r>
          </w:p>
          <w:p w:rsidR="00455DE8" w:rsidRPr="002F0D80" w:rsidRDefault="00455DE8" w:rsidP="00F13B93">
            <w:pPr>
              <w:rPr>
                <w:rFonts w:ascii="宋体" w:hAnsi="宋体"/>
                <w:sz w:val="18"/>
                <w:szCs w:val="18"/>
              </w:rPr>
            </w:pPr>
            <w:r w:rsidRPr="002F0D80">
              <w:rPr>
                <w:rFonts w:ascii="宋体" w:hAnsi="宋体"/>
                <w:sz w:val="18"/>
                <w:szCs w:val="18"/>
              </w:rPr>
              <w:tab/>
              <w:t>&lt;AuthorDomainName&gt;PIS&lt;/AuthorDomainName&gt;</w:t>
            </w:r>
          </w:p>
          <w:p w:rsidR="00455DE8" w:rsidRPr="002F0D80" w:rsidRDefault="00455DE8" w:rsidP="00F13B93">
            <w:pPr>
              <w:rPr>
                <w:rFonts w:ascii="宋体" w:hAnsi="宋体"/>
                <w:sz w:val="18"/>
                <w:szCs w:val="18"/>
              </w:rPr>
            </w:pPr>
            <w:r w:rsidRPr="002F0D80">
              <w:rPr>
                <w:rFonts w:ascii="宋体" w:hAnsi="宋体" w:hint="eastAsia"/>
                <w:sz w:val="18"/>
                <w:szCs w:val="18"/>
              </w:rPr>
              <w:tab/>
              <w:t>&lt;AuthorPersonName&gt;报告初写医师姓名&lt;/AuthorPersonName&gt;</w:t>
            </w:r>
          </w:p>
          <w:p w:rsidR="00455DE8" w:rsidRPr="002F0D80" w:rsidRDefault="00455DE8" w:rsidP="00F13B93">
            <w:pPr>
              <w:rPr>
                <w:rFonts w:ascii="宋体" w:hAnsi="宋体"/>
                <w:sz w:val="18"/>
                <w:szCs w:val="18"/>
              </w:rPr>
            </w:pPr>
            <w:r w:rsidRPr="002F0D80">
              <w:rPr>
                <w:rFonts w:ascii="宋体" w:hAnsi="宋体" w:hint="eastAsia"/>
                <w:sz w:val="18"/>
                <w:szCs w:val="18"/>
              </w:rPr>
              <w:tab/>
              <w:t>&lt;AuthenticatorPersonId&gt;报告审核医师RIS登录号&lt;/AuthenticatorPersonId&gt;</w:t>
            </w:r>
          </w:p>
          <w:p w:rsidR="00455DE8" w:rsidRPr="002F0D80" w:rsidRDefault="00455DE8" w:rsidP="00F13B93">
            <w:pPr>
              <w:rPr>
                <w:rFonts w:ascii="宋体" w:hAnsi="宋体"/>
                <w:sz w:val="18"/>
                <w:szCs w:val="18"/>
              </w:rPr>
            </w:pPr>
            <w:r w:rsidRPr="002F0D80">
              <w:rPr>
                <w:rFonts w:ascii="宋体" w:hAnsi="宋体"/>
                <w:sz w:val="18"/>
                <w:szCs w:val="18"/>
              </w:rPr>
              <w:tab/>
              <w:t>&lt;AuthenticatorDomainId&gt;2.16.840.1.113883.4.487.2.1.9&lt;/AuthenticatorDomainId&gt;</w:t>
            </w:r>
          </w:p>
          <w:p w:rsidR="00455DE8" w:rsidRPr="002F0D80" w:rsidRDefault="00455DE8" w:rsidP="00F13B93">
            <w:pPr>
              <w:rPr>
                <w:rFonts w:ascii="宋体" w:hAnsi="宋体"/>
                <w:sz w:val="18"/>
                <w:szCs w:val="18"/>
              </w:rPr>
            </w:pPr>
            <w:r w:rsidRPr="002F0D80">
              <w:rPr>
                <w:rFonts w:ascii="宋体" w:hAnsi="宋体"/>
                <w:sz w:val="18"/>
                <w:szCs w:val="18"/>
              </w:rPr>
              <w:tab/>
              <w:t>&lt;AuthenticatorDomainName&gt;PIS&lt;/AuthenticatorDomainName&gt;</w:t>
            </w:r>
          </w:p>
          <w:p w:rsidR="00455DE8" w:rsidRPr="002F0D80" w:rsidRDefault="00455DE8" w:rsidP="00F13B93">
            <w:pPr>
              <w:rPr>
                <w:rFonts w:ascii="宋体" w:hAnsi="宋体"/>
                <w:sz w:val="18"/>
                <w:szCs w:val="18"/>
              </w:rPr>
            </w:pPr>
            <w:r w:rsidRPr="002F0D80">
              <w:rPr>
                <w:rFonts w:ascii="宋体" w:hAnsi="宋体" w:hint="eastAsia"/>
                <w:sz w:val="18"/>
                <w:szCs w:val="18"/>
              </w:rPr>
              <w:tab/>
              <w:t>&lt;StudyDepartmen&gt;送检科室&lt;/StudyDepartmen&gt;</w:t>
            </w:r>
          </w:p>
          <w:p w:rsidR="00455DE8" w:rsidRPr="002F0D80" w:rsidRDefault="00455DE8" w:rsidP="00F13B93">
            <w:pPr>
              <w:rPr>
                <w:rFonts w:ascii="宋体" w:hAnsi="宋体"/>
                <w:sz w:val="18"/>
                <w:szCs w:val="18"/>
              </w:rPr>
            </w:pPr>
            <w:r w:rsidRPr="002F0D80">
              <w:rPr>
                <w:rFonts w:ascii="宋体" w:hAnsi="宋体" w:hint="eastAsia"/>
                <w:sz w:val="18"/>
                <w:szCs w:val="18"/>
              </w:rPr>
              <w:tab/>
              <w:t>&lt;StudyDoctor&gt;送检医生&lt;/StudyDoctor&gt;</w:t>
            </w:r>
          </w:p>
          <w:p w:rsidR="00455DE8" w:rsidRPr="002F0D80" w:rsidRDefault="00455DE8" w:rsidP="00F13B93">
            <w:pPr>
              <w:rPr>
                <w:rFonts w:ascii="宋体" w:hAnsi="宋体"/>
                <w:sz w:val="18"/>
                <w:szCs w:val="18"/>
              </w:rPr>
            </w:pPr>
            <w:r w:rsidRPr="002F0D80">
              <w:rPr>
                <w:rFonts w:ascii="宋体" w:hAnsi="宋体" w:hint="eastAsia"/>
                <w:sz w:val="18"/>
                <w:szCs w:val="18"/>
              </w:rPr>
              <w:tab/>
              <w:t>&lt;StudyTime&gt;送检时间&lt;/StudyTime&gt;</w:t>
            </w:r>
          </w:p>
          <w:p w:rsidR="00455DE8" w:rsidRPr="002F0D80" w:rsidRDefault="00455DE8" w:rsidP="00F13B93">
            <w:pPr>
              <w:rPr>
                <w:rFonts w:ascii="宋体" w:hAnsi="宋体"/>
                <w:sz w:val="18"/>
                <w:szCs w:val="18"/>
              </w:rPr>
            </w:pPr>
            <w:r w:rsidRPr="002F0D80">
              <w:rPr>
                <w:rFonts w:ascii="宋体" w:hAnsi="宋体" w:hint="eastAsia"/>
                <w:sz w:val="18"/>
                <w:szCs w:val="18"/>
              </w:rPr>
              <w:tab/>
              <w:t>&lt;StudyMaterials&gt;送检材料&lt;/StudyMaterials&gt;</w:t>
            </w:r>
          </w:p>
          <w:p w:rsidR="00455DE8" w:rsidRPr="002F0D80" w:rsidRDefault="00455DE8" w:rsidP="00F13B93">
            <w:pPr>
              <w:rPr>
                <w:rFonts w:ascii="宋体" w:hAnsi="宋体"/>
                <w:sz w:val="18"/>
                <w:szCs w:val="18"/>
              </w:rPr>
            </w:pPr>
            <w:r w:rsidRPr="002F0D80">
              <w:rPr>
                <w:rFonts w:ascii="宋体" w:hAnsi="宋体" w:hint="eastAsia"/>
                <w:sz w:val="18"/>
                <w:szCs w:val="18"/>
              </w:rPr>
              <w:tab/>
              <w:t>&lt;StudyRoom&gt;病房号/病区&lt;/StudyRoom&gt;</w:t>
            </w:r>
          </w:p>
          <w:p w:rsidR="00455DE8" w:rsidRPr="002F0D80" w:rsidRDefault="00455DE8" w:rsidP="00F13B93">
            <w:pPr>
              <w:rPr>
                <w:rFonts w:ascii="宋体" w:hAnsi="宋体"/>
                <w:sz w:val="18"/>
                <w:szCs w:val="18"/>
              </w:rPr>
            </w:pPr>
            <w:r w:rsidRPr="002F0D80">
              <w:rPr>
                <w:rFonts w:ascii="宋体" w:hAnsi="宋体" w:hint="eastAsia"/>
                <w:sz w:val="18"/>
                <w:szCs w:val="18"/>
              </w:rPr>
              <w:tab/>
              <w:t>&lt;StudyBedroom&gt;病床号&lt;/StudyBedroom&gt;</w:t>
            </w:r>
          </w:p>
          <w:p w:rsidR="00455DE8" w:rsidRPr="002F0D80" w:rsidRDefault="00455DE8" w:rsidP="00F13B93">
            <w:pPr>
              <w:rPr>
                <w:rFonts w:ascii="宋体" w:hAnsi="宋体"/>
                <w:sz w:val="18"/>
                <w:szCs w:val="18"/>
              </w:rPr>
            </w:pPr>
            <w:r w:rsidRPr="002F0D80">
              <w:rPr>
                <w:rFonts w:ascii="宋体" w:hAnsi="宋体" w:hint="eastAsia"/>
                <w:sz w:val="18"/>
                <w:szCs w:val="18"/>
              </w:rPr>
              <w:tab/>
              <w:t>&lt;Title&gt;病理活体组织诊断报告书&lt;/Title&gt;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&lt;DiagnosisTitle&gt;病理诊断&lt;/DiagnosisTitle&gt;</w:t>
            </w:r>
          </w:p>
          <w:p w:rsidR="00455DE8" w:rsidRPr="002F0D80" w:rsidRDefault="00455DE8" w:rsidP="00F13B93">
            <w:pPr>
              <w:rPr>
                <w:rFonts w:ascii="宋体" w:hAnsi="宋体"/>
                <w:sz w:val="18"/>
                <w:szCs w:val="18"/>
              </w:rPr>
            </w:pPr>
            <w:r w:rsidRPr="002F0D80">
              <w:rPr>
                <w:rFonts w:ascii="宋体" w:hAnsi="宋体" w:hint="eastAsia"/>
                <w:sz w:val="18"/>
                <w:szCs w:val="18"/>
              </w:rPr>
              <w:tab/>
              <w:t>&lt;EffectiveTime&gt;该文档的有效时间(审核时间)&lt;/EffectiveTime&gt;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&lt;PatientTypeCode&gt;患者类别编码（参见患者类别字典表）&lt;/PatientTypeCode&gt;</w:t>
            </w:r>
          </w:p>
          <w:p w:rsidR="00455DE8" w:rsidRPr="002F0D80" w:rsidRDefault="00455DE8" w:rsidP="00F13B93">
            <w:pPr>
              <w:rPr>
                <w:rFonts w:ascii="宋体" w:hAnsi="宋体"/>
                <w:sz w:val="18"/>
                <w:szCs w:val="18"/>
              </w:rPr>
            </w:pPr>
            <w:r w:rsidRPr="002F0D80">
              <w:rPr>
                <w:rFonts w:ascii="宋体" w:hAnsi="宋体" w:hint="eastAsia"/>
                <w:sz w:val="18"/>
                <w:szCs w:val="18"/>
              </w:rPr>
              <w:tab/>
              <w:t>&lt;PatientType&gt;患者类别名称&lt;/PatientType&gt;</w:t>
            </w:r>
          </w:p>
          <w:p w:rsidR="00455DE8" w:rsidRPr="002F0D80" w:rsidRDefault="00455DE8" w:rsidP="00F13B93">
            <w:pPr>
              <w:rPr>
                <w:rFonts w:ascii="宋体" w:hAnsi="宋体"/>
                <w:sz w:val="18"/>
                <w:szCs w:val="18"/>
              </w:rPr>
            </w:pPr>
            <w:r w:rsidRPr="002F0D80">
              <w:rPr>
                <w:rFonts w:ascii="宋体" w:hAnsi="宋体"/>
                <w:sz w:val="18"/>
                <w:szCs w:val="18"/>
              </w:rPr>
              <w:tab/>
              <w:t>&lt;PatientTypeCodeSystem&gt;2.16.840.1.113883.4.487.2.1.1.1.13&lt;/PatientTypeCodeSystem&gt;</w:t>
            </w:r>
          </w:p>
          <w:p w:rsidR="00455DE8" w:rsidRPr="002F0D80" w:rsidRDefault="00455DE8" w:rsidP="00F13B93">
            <w:pPr>
              <w:rPr>
                <w:rFonts w:ascii="宋体" w:hAnsi="宋体"/>
                <w:sz w:val="18"/>
                <w:szCs w:val="18"/>
              </w:rPr>
            </w:pPr>
            <w:r w:rsidRPr="002F0D80">
              <w:rPr>
                <w:rFonts w:ascii="宋体" w:hAnsi="宋体" w:hint="eastAsia"/>
                <w:sz w:val="18"/>
                <w:szCs w:val="18"/>
              </w:rPr>
              <w:tab/>
              <w:t>&lt;PatientRegisterTime&gt;病人登记时间&lt;/PatientRegisterTime&gt;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&lt;DiagnosisStatusCode&gt;诊断状态（参考诊断状态字典，阴性阳性）&lt;/DiagnosisStatusCode&gt;</w:t>
            </w:r>
          </w:p>
          <w:p w:rsidR="00455DE8" w:rsidRPr="002F0D80" w:rsidRDefault="00455DE8" w:rsidP="00F13B93">
            <w:pPr>
              <w:rPr>
                <w:rFonts w:ascii="宋体" w:hAnsi="宋体"/>
                <w:sz w:val="18"/>
                <w:szCs w:val="18"/>
              </w:rPr>
            </w:pPr>
            <w:r w:rsidRPr="002F0D80">
              <w:rPr>
                <w:rFonts w:ascii="宋体" w:hAnsi="宋体" w:hint="eastAsia"/>
                <w:sz w:val="18"/>
                <w:szCs w:val="18"/>
              </w:rPr>
              <w:tab/>
              <w:t>&lt;DiagnosisMethodCode&gt;检查方法&lt;/DiagnosisMethodCode&gt;</w:t>
            </w:r>
          </w:p>
          <w:p w:rsidR="00455DE8" w:rsidRPr="002F0D80" w:rsidRDefault="00455DE8" w:rsidP="00F13B93">
            <w:pPr>
              <w:rPr>
                <w:rFonts w:ascii="宋体" w:hAnsi="宋体"/>
                <w:sz w:val="18"/>
                <w:szCs w:val="18"/>
              </w:rPr>
            </w:pPr>
            <w:r w:rsidRPr="002F0D80">
              <w:rPr>
                <w:rFonts w:ascii="宋体" w:hAnsi="宋体" w:hint="eastAsia"/>
                <w:sz w:val="18"/>
                <w:szCs w:val="18"/>
              </w:rPr>
              <w:t>&lt;SliceList&gt;</w:t>
            </w:r>
          </w:p>
          <w:p w:rsidR="00455DE8" w:rsidRPr="002F0D80" w:rsidRDefault="00455DE8" w:rsidP="00F13B93">
            <w:pPr>
              <w:rPr>
                <w:rFonts w:ascii="宋体" w:hAnsi="宋体"/>
                <w:sz w:val="18"/>
                <w:szCs w:val="18"/>
              </w:rPr>
            </w:pPr>
            <w:r w:rsidRPr="002F0D80">
              <w:rPr>
                <w:rFonts w:ascii="宋体" w:hAnsi="宋体" w:hint="eastAsia"/>
                <w:sz w:val="18"/>
                <w:szCs w:val="18"/>
              </w:rPr>
              <w:t>&lt;SliceInfo&gt;</w:t>
            </w:r>
          </w:p>
          <w:p w:rsidR="00455DE8" w:rsidRPr="002F0D80" w:rsidRDefault="00455DE8" w:rsidP="00F13B93">
            <w:pPr>
              <w:rPr>
                <w:rFonts w:ascii="宋体" w:hAnsi="宋体"/>
                <w:sz w:val="18"/>
                <w:szCs w:val="18"/>
              </w:rPr>
            </w:pPr>
            <w:r w:rsidRPr="002F0D80">
              <w:rPr>
                <w:rFonts w:ascii="宋体" w:hAnsi="宋体" w:hint="eastAsia"/>
                <w:sz w:val="18"/>
                <w:szCs w:val="18"/>
              </w:rPr>
              <w:tab/>
              <w:t>&lt;SliceDoctor&gt;切片人&lt;/SliceDoctor&gt;</w:t>
            </w:r>
          </w:p>
          <w:p w:rsidR="00455DE8" w:rsidRPr="002F0D80" w:rsidRDefault="00455DE8" w:rsidP="00F13B93">
            <w:pPr>
              <w:rPr>
                <w:rFonts w:ascii="宋体" w:hAnsi="宋体"/>
                <w:sz w:val="18"/>
                <w:szCs w:val="18"/>
              </w:rPr>
            </w:pPr>
            <w:r w:rsidRPr="002F0D80">
              <w:rPr>
                <w:rFonts w:ascii="宋体" w:hAnsi="宋体" w:hint="eastAsia"/>
                <w:sz w:val="18"/>
                <w:szCs w:val="18"/>
              </w:rPr>
              <w:tab/>
              <w:t>&lt;SliceNum&gt;切片数&lt;/SliceNum&gt;</w:t>
            </w:r>
          </w:p>
          <w:p w:rsidR="00455DE8" w:rsidRPr="002F0D80" w:rsidRDefault="00455DE8" w:rsidP="00F13B93">
            <w:pPr>
              <w:rPr>
                <w:rFonts w:ascii="宋体" w:hAnsi="宋体"/>
                <w:sz w:val="18"/>
                <w:szCs w:val="18"/>
              </w:rPr>
            </w:pPr>
            <w:r w:rsidRPr="002F0D80">
              <w:rPr>
                <w:rFonts w:ascii="宋体" w:hAnsi="宋体" w:hint="eastAsia"/>
                <w:sz w:val="18"/>
                <w:szCs w:val="18"/>
              </w:rPr>
              <w:tab/>
              <w:t>&lt;SliceType&gt;切片类型&lt;/SliceType&gt;</w:t>
            </w:r>
          </w:p>
          <w:p w:rsidR="00455DE8" w:rsidRPr="002F0D80" w:rsidRDefault="00455DE8" w:rsidP="00F13B93">
            <w:pPr>
              <w:rPr>
                <w:rFonts w:ascii="宋体" w:hAnsi="宋体"/>
                <w:sz w:val="18"/>
                <w:szCs w:val="18"/>
              </w:rPr>
            </w:pPr>
            <w:r w:rsidRPr="002F0D80">
              <w:rPr>
                <w:rFonts w:ascii="宋体" w:hAnsi="宋体" w:hint="eastAsia"/>
                <w:sz w:val="18"/>
                <w:szCs w:val="18"/>
              </w:rPr>
              <w:t>&lt;/SliceInfo&gt;</w:t>
            </w:r>
          </w:p>
          <w:p w:rsidR="00455DE8" w:rsidRPr="002F0D80" w:rsidRDefault="00455DE8" w:rsidP="00F13B93">
            <w:pPr>
              <w:rPr>
                <w:rFonts w:ascii="宋体" w:hAnsi="宋体"/>
                <w:sz w:val="18"/>
                <w:szCs w:val="18"/>
              </w:rPr>
            </w:pPr>
            <w:r w:rsidRPr="002F0D80">
              <w:rPr>
                <w:rFonts w:ascii="宋体" w:hAnsi="宋体" w:hint="eastAsia"/>
                <w:sz w:val="18"/>
                <w:szCs w:val="18"/>
              </w:rPr>
              <w:t>&lt;SliceInfo&gt;</w:t>
            </w:r>
          </w:p>
          <w:p w:rsidR="00455DE8" w:rsidRPr="002F0D80" w:rsidRDefault="00455DE8" w:rsidP="00F13B93">
            <w:pPr>
              <w:rPr>
                <w:rFonts w:ascii="宋体" w:hAnsi="宋体"/>
                <w:sz w:val="18"/>
                <w:szCs w:val="18"/>
              </w:rPr>
            </w:pPr>
            <w:r w:rsidRPr="002F0D80">
              <w:rPr>
                <w:rFonts w:ascii="宋体" w:hAnsi="宋体" w:hint="eastAsia"/>
                <w:sz w:val="18"/>
                <w:szCs w:val="18"/>
              </w:rPr>
              <w:t xml:space="preserve">         ......</w:t>
            </w:r>
          </w:p>
          <w:p w:rsidR="00455DE8" w:rsidRPr="002F0D80" w:rsidRDefault="00455DE8" w:rsidP="00F13B93">
            <w:pPr>
              <w:rPr>
                <w:rFonts w:ascii="宋体" w:hAnsi="宋体"/>
                <w:sz w:val="18"/>
                <w:szCs w:val="18"/>
              </w:rPr>
            </w:pPr>
            <w:r w:rsidRPr="002F0D80">
              <w:rPr>
                <w:rFonts w:ascii="宋体" w:hAnsi="宋体" w:hint="eastAsia"/>
                <w:sz w:val="18"/>
                <w:szCs w:val="18"/>
              </w:rPr>
              <w:t>&lt;/SliceInfo&gt;</w:t>
            </w:r>
          </w:p>
          <w:p w:rsidR="00455DE8" w:rsidRPr="002F0D80" w:rsidRDefault="00455DE8" w:rsidP="00F13B93">
            <w:pPr>
              <w:rPr>
                <w:rFonts w:ascii="宋体" w:hAnsi="宋体"/>
                <w:sz w:val="18"/>
                <w:szCs w:val="18"/>
              </w:rPr>
            </w:pPr>
            <w:r w:rsidRPr="002F0D80">
              <w:rPr>
                <w:rFonts w:ascii="宋体" w:hAnsi="宋体" w:hint="eastAsia"/>
                <w:sz w:val="18"/>
                <w:szCs w:val="18"/>
              </w:rPr>
              <w:t>&lt;/SliceList&gt;</w:t>
            </w:r>
          </w:p>
          <w:p w:rsidR="00455DE8" w:rsidRPr="002F0D80" w:rsidRDefault="00455DE8" w:rsidP="00F13B93">
            <w:pPr>
              <w:rPr>
                <w:rFonts w:ascii="宋体" w:hAnsi="宋体"/>
                <w:sz w:val="18"/>
                <w:szCs w:val="18"/>
              </w:rPr>
            </w:pPr>
            <w:r w:rsidRPr="002F0D80">
              <w:rPr>
                <w:rFonts w:ascii="宋体" w:hAnsi="宋体" w:hint="eastAsia"/>
                <w:sz w:val="18"/>
                <w:szCs w:val="18"/>
              </w:rPr>
              <w:t>&lt;WaxblockList&gt;</w:t>
            </w:r>
          </w:p>
          <w:p w:rsidR="00455DE8" w:rsidRPr="002F0D80" w:rsidRDefault="00455DE8" w:rsidP="00F13B93">
            <w:pPr>
              <w:rPr>
                <w:rFonts w:ascii="宋体" w:hAnsi="宋体"/>
                <w:sz w:val="18"/>
                <w:szCs w:val="18"/>
              </w:rPr>
            </w:pPr>
            <w:r w:rsidRPr="002F0D80">
              <w:rPr>
                <w:rFonts w:ascii="宋体" w:hAnsi="宋体" w:hint="eastAsia"/>
                <w:sz w:val="18"/>
                <w:szCs w:val="18"/>
              </w:rPr>
              <w:t>&lt;WaxblockInfo&gt;</w:t>
            </w:r>
          </w:p>
          <w:p w:rsidR="00455DE8" w:rsidRPr="002F0D80" w:rsidRDefault="00455DE8" w:rsidP="00F13B93">
            <w:pPr>
              <w:rPr>
                <w:rFonts w:ascii="宋体" w:hAnsi="宋体"/>
                <w:sz w:val="18"/>
                <w:szCs w:val="18"/>
              </w:rPr>
            </w:pPr>
            <w:r w:rsidRPr="002F0D80">
              <w:rPr>
                <w:rFonts w:ascii="宋体" w:hAnsi="宋体" w:hint="eastAsia"/>
                <w:sz w:val="18"/>
                <w:szCs w:val="18"/>
              </w:rPr>
              <w:tab/>
              <w:t>&lt;WaxblockDoctor&gt;取材医生&lt;/WaxblockDoctor&gt;</w:t>
            </w:r>
          </w:p>
          <w:p w:rsidR="00455DE8" w:rsidRPr="002F0D80" w:rsidRDefault="00455DE8" w:rsidP="00F13B93">
            <w:pPr>
              <w:rPr>
                <w:rFonts w:ascii="宋体" w:hAnsi="宋体"/>
                <w:sz w:val="18"/>
                <w:szCs w:val="18"/>
              </w:rPr>
            </w:pPr>
            <w:r w:rsidRPr="002F0D80">
              <w:rPr>
                <w:rFonts w:ascii="宋体" w:hAnsi="宋体" w:hint="eastAsia"/>
                <w:sz w:val="18"/>
                <w:szCs w:val="18"/>
              </w:rPr>
              <w:tab/>
              <w:t>&lt;WaxblockNum&gt;蜡块数&lt;/WaxblockNum&gt;</w:t>
            </w:r>
          </w:p>
          <w:p w:rsidR="00455DE8" w:rsidRPr="002F0D80" w:rsidRDefault="00455DE8" w:rsidP="00F13B93">
            <w:pPr>
              <w:rPr>
                <w:rFonts w:ascii="宋体" w:hAnsi="宋体"/>
                <w:sz w:val="18"/>
                <w:szCs w:val="18"/>
              </w:rPr>
            </w:pPr>
            <w:r w:rsidRPr="002F0D80">
              <w:rPr>
                <w:rFonts w:ascii="宋体" w:hAnsi="宋体" w:hint="eastAsia"/>
                <w:sz w:val="18"/>
                <w:szCs w:val="18"/>
              </w:rPr>
              <w:tab/>
              <w:t>&lt;WaxblockType&gt;蜡块类型&lt;/WaxblockType&gt;</w:t>
            </w:r>
          </w:p>
          <w:p w:rsidR="00455DE8" w:rsidRPr="002F0D80" w:rsidRDefault="00455DE8" w:rsidP="00F13B93">
            <w:pPr>
              <w:rPr>
                <w:rFonts w:ascii="宋体" w:hAnsi="宋体"/>
                <w:sz w:val="18"/>
                <w:szCs w:val="18"/>
              </w:rPr>
            </w:pPr>
            <w:r w:rsidRPr="002F0D80">
              <w:rPr>
                <w:rFonts w:ascii="宋体" w:hAnsi="宋体" w:hint="eastAsia"/>
                <w:sz w:val="18"/>
                <w:szCs w:val="18"/>
              </w:rPr>
              <w:t>&lt;/WaxblockInfo&gt;</w:t>
            </w:r>
          </w:p>
          <w:p w:rsidR="00455DE8" w:rsidRPr="002F0D80" w:rsidRDefault="00455DE8" w:rsidP="00F13B93">
            <w:pPr>
              <w:rPr>
                <w:rFonts w:ascii="宋体" w:hAnsi="宋体"/>
                <w:sz w:val="18"/>
                <w:szCs w:val="18"/>
              </w:rPr>
            </w:pPr>
            <w:r w:rsidRPr="002F0D80">
              <w:rPr>
                <w:rFonts w:ascii="宋体" w:hAnsi="宋体" w:hint="eastAsia"/>
                <w:sz w:val="18"/>
                <w:szCs w:val="18"/>
              </w:rPr>
              <w:t>&lt;WaxblockInfo&gt;</w:t>
            </w:r>
          </w:p>
          <w:p w:rsidR="00455DE8" w:rsidRPr="002F0D80" w:rsidRDefault="00455DE8" w:rsidP="00F13B93">
            <w:pPr>
              <w:rPr>
                <w:rFonts w:ascii="宋体" w:hAnsi="宋体"/>
                <w:sz w:val="18"/>
                <w:szCs w:val="18"/>
              </w:rPr>
            </w:pPr>
            <w:r w:rsidRPr="002F0D80">
              <w:rPr>
                <w:rFonts w:ascii="宋体" w:hAnsi="宋体" w:hint="eastAsia"/>
                <w:sz w:val="18"/>
                <w:szCs w:val="18"/>
              </w:rPr>
              <w:t xml:space="preserve">         ......</w:t>
            </w:r>
          </w:p>
          <w:p w:rsidR="00455DE8" w:rsidRPr="002F0D80" w:rsidRDefault="00455DE8" w:rsidP="00F13B93">
            <w:pPr>
              <w:rPr>
                <w:rFonts w:ascii="宋体" w:hAnsi="宋体"/>
                <w:sz w:val="18"/>
                <w:szCs w:val="18"/>
              </w:rPr>
            </w:pPr>
            <w:r w:rsidRPr="002F0D80">
              <w:rPr>
                <w:rFonts w:ascii="宋体" w:hAnsi="宋体" w:hint="eastAsia"/>
                <w:sz w:val="18"/>
                <w:szCs w:val="18"/>
              </w:rPr>
              <w:t>&lt;/WaxblockInfo&gt;</w:t>
            </w:r>
          </w:p>
          <w:p w:rsidR="00455DE8" w:rsidRPr="002F0D80" w:rsidRDefault="00455DE8" w:rsidP="00F13B93">
            <w:pPr>
              <w:ind w:firstLineChars="200" w:firstLine="360"/>
              <w:rPr>
                <w:rFonts w:ascii="宋体" w:hAnsi="宋体"/>
                <w:sz w:val="18"/>
                <w:szCs w:val="18"/>
              </w:rPr>
            </w:pPr>
            <w:r w:rsidRPr="002F0D80">
              <w:rPr>
                <w:rFonts w:ascii="宋体" w:hAnsi="宋体" w:hint="eastAsia"/>
                <w:sz w:val="18"/>
                <w:szCs w:val="18"/>
              </w:rPr>
              <w:t>&lt;/WaxblockList&gt;</w:t>
            </w:r>
          </w:p>
          <w:p w:rsidR="00455DE8" w:rsidRPr="002F0D80" w:rsidRDefault="00455DE8" w:rsidP="00F13B93">
            <w:pPr>
              <w:ind w:firstLineChars="200" w:firstLine="360"/>
              <w:rPr>
                <w:rFonts w:ascii="宋体" w:hAnsi="宋体"/>
                <w:sz w:val="18"/>
                <w:szCs w:val="18"/>
              </w:rPr>
            </w:pPr>
            <w:r w:rsidRPr="002F0D80">
              <w:rPr>
                <w:rFonts w:ascii="宋体" w:hAnsi="宋体"/>
                <w:sz w:val="18"/>
                <w:szCs w:val="18"/>
              </w:rPr>
              <w:t>&lt;DiagnosisConclusion&gt;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&lt;SubDiagnosis&gt;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&lt;DiagnosisTitle&gt;诊断标题&lt;/</w:t>
            </w:r>
            <w:r w:rsidR="00571AC0" w:rsidRPr="002F0D80">
              <w:rPr>
                <w:rFonts w:ascii="宋体" w:hAnsi="宋体" w:hint="eastAsia"/>
                <w:sz w:val="18"/>
                <w:szCs w:val="18"/>
              </w:rPr>
              <w:t xml:space="preserve"> DiagnosisTitle </w:t>
            </w:r>
            <w:r w:rsidRPr="002F0D80">
              <w:rPr>
                <w:rFonts w:ascii="宋体" w:hAnsi="宋体" w:hint="eastAsia"/>
                <w:sz w:val="18"/>
                <w:szCs w:val="18"/>
              </w:rPr>
              <w: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&lt;DiagnosisConclusion&gt;</w:t>
            </w:r>
            <w:r w:rsidRPr="002F0D80">
              <w:rPr>
                <w:rFonts w:ascii="宋体" w:hAnsi="宋体" w:hint="eastAsia"/>
                <w:sz w:val="18"/>
                <w:szCs w:val="18"/>
              </w:rPr>
              <w:t>诊断内容</w:t>
            </w:r>
            <w:r w:rsidRPr="002F0D80">
              <w:rPr>
                <w:rFonts w:ascii="宋体" w:hAnsi="宋体"/>
                <w:sz w:val="18"/>
                <w:szCs w:val="18"/>
              </w:rPr>
              <w:t>&lt;/DiagnosisConclusion&gt;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&lt;DiagnosisTime&gt;</w:t>
            </w:r>
            <w:r w:rsidRPr="002F0D80">
              <w:rPr>
                <w:rFonts w:ascii="宋体" w:hAnsi="宋体" w:hint="eastAsia"/>
                <w:sz w:val="18"/>
                <w:szCs w:val="18"/>
              </w:rPr>
              <w:t>诊断时间</w:t>
            </w:r>
            <w:r w:rsidRPr="002F0D80">
              <w:rPr>
                <w:rFonts w:ascii="宋体" w:hAnsi="宋体"/>
                <w:sz w:val="18"/>
                <w:szCs w:val="18"/>
              </w:rPr>
              <w:t>&lt;/DiagnosisTime&gt;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&lt;DiagnosisCode&gt;诊断编码&lt;/DiagnosisCode&gt;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&lt;DiagnosisCodesystem&gt;诊断编码域&lt;/DiagnosisCodesystem&gt;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&lt;DiagnosisPerformer&gt;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&lt;PerformerName&gt;医生1&lt;/PerformerName&gt;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t>&lt;PerformerName&gt;医生2&lt;/PerformerName&gt;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&lt;/DiagnosisPerformer&gt;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&lt;/SubDiagnosis&gt;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&lt;SubDiagnosis&gt;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r w:rsidRPr="002F0D80">
              <w:rPr>
                <w:rFonts w:ascii="宋体" w:hAnsi="宋体"/>
                <w:sz w:val="18"/>
                <w:szCs w:val="18"/>
              </w:rPr>
              <w:t>&lt;/SubDiagnosis&gt;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sz w:val="18"/>
                <w:szCs w:val="18"/>
              </w:rPr>
              <w:t>&lt;/DiagnosisConclusion&gt;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sz w:val="18"/>
                <w:szCs w:val="18"/>
              </w:rPr>
              <w:t>&lt;ImageList&gt;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&lt;Image&gt;图片的Base64编码&lt;/Image&gt;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&lt;Image&gt;......&lt;/Image&gt;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sz w:val="18"/>
                <w:szCs w:val="18"/>
              </w:rPr>
              <w:t>&lt;/ImageList&gt;</w:t>
            </w:r>
          </w:p>
          <w:p w:rsidR="00455DE8" w:rsidRPr="002F0D80" w:rsidRDefault="00455DE8" w:rsidP="00F13B93">
            <w:pPr>
              <w:ind w:firstLineChars="200" w:firstLine="360"/>
              <w:rPr>
                <w:rFonts w:ascii="宋体" w:hAnsi="宋体"/>
                <w:sz w:val="18"/>
                <w:szCs w:val="18"/>
              </w:rPr>
            </w:pPr>
            <w:r w:rsidRPr="002F0D80">
              <w:rPr>
                <w:rFonts w:ascii="宋体" w:hAnsi="宋体" w:hint="eastAsia"/>
                <w:sz w:val="18"/>
                <w:szCs w:val="18"/>
              </w:rPr>
              <w:t>&lt;DicomStudyUidList&gt;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t>&lt;DicomStudyUid&gt;影像检查UID，参见DICOM StudyInstanceUID标准&lt;/DicomStudyUid&gt;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&lt;DicomStudyUid&gt;影像检查UID，参见DICOM StudyInstanceUID标准&lt;/DicomStudyUid&gt;</w:t>
            </w:r>
          </w:p>
          <w:p w:rsidR="00455DE8" w:rsidRPr="002F0D80" w:rsidRDefault="00455DE8" w:rsidP="00F13B93">
            <w:pPr>
              <w:rPr>
                <w:rFonts w:ascii="宋体" w:hAnsi="宋体"/>
                <w:sz w:val="18"/>
                <w:szCs w:val="18"/>
              </w:rPr>
            </w:pPr>
            <w:r w:rsidRPr="002F0D80">
              <w:rPr>
                <w:rFonts w:ascii="宋体" w:hAnsi="宋体" w:hint="eastAsia"/>
                <w:sz w:val="18"/>
                <w:szCs w:val="18"/>
              </w:rPr>
              <w:tab/>
            </w:r>
            <w:r w:rsidRPr="002F0D80">
              <w:rPr>
                <w:rFonts w:ascii="宋体" w:hAnsi="宋体" w:hint="eastAsia"/>
                <w:sz w:val="18"/>
                <w:szCs w:val="18"/>
              </w:rPr>
              <w:tab/>
            </w:r>
            <w:bookmarkStart w:id="88" w:name="OLE_LINK3"/>
            <w:r w:rsidRPr="002F0D80">
              <w:rPr>
                <w:rFonts w:ascii="宋体" w:hAnsi="宋体" w:hint="eastAsia"/>
                <w:sz w:val="18"/>
                <w:szCs w:val="18"/>
              </w:rPr>
              <w:t>&lt;DicomStudyUid&gt;......&lt;/DicomStudyUid&gt;</w:t>
            </w:r>
          </w:p>
          <w:bookmarkEnd w:id="88"/>
          <w:p w:rsidR="00455DE8" w:rsidRPr="002F0D80" w:rsidRDefault="00455DE8" w:rsidP="00F13B93">
            <w:pPr>
              <w:rPr>
                <w:rFonts w:ascii="宋体" w:hAnsi="宋体"/>
                <w:sz w:val="18"/>
                <w:szCs w:val="18"/>
              </w:rPr>
            </w:pPr>
            <w:r w:rsidRPr="002F0D80">
              <w:rPr>
                <w:rFonts w:ascii="宋体" w:hAnsi="宋体" w:hint="eastAsia"/>
                <w:sz w:val="18"/>
                <w:szCs w:val="18"/>
              </w:rPr>
              <w:tab/>
              <w:t>&lt;/DicomStudyUidList&gt;</w:t>
            </w:r>
          </w:p>
          <w:p w:rsidR="00455DE8" w:rsidRPr="002F0D80" w:rsidRDefault="00455DE8" w:rsidP="00F13B93">
            <w:pPr>
              <w:rPr>
                <w:rFonts w:ascii="宋体" w:hAnsi="宋体"/>
                <w:sz w:val="18"/>
                <w:szCs w:val="18"/>
              </w:rPr>
            </w:pPr>
            <w:r w:rsidRPr="002F0D80">
              <w:rPr>
                <w:rFonts w:ascii="宋体" w:hAnsi="宋体" w:hint="eastAsia"/>
                <w:sz w:val="18"/>
                <w:szCs w:val="18"/>
              </w:rPr>
              <w:t>&lt;/PISReport&gt;</w:t>
            </w:r>
          </w:p>
        </w:tc>
      </w:tr>
    </w:tbl>
    <w:p w:rsidR="00455DE8" w:rsidRPr="002F0D80" w:rsidRDefault="00455DE8" w:rsidP="00455DE8"/>
    <w:p w:rsidR="00455DE8" w:rsidRPr="002F0D80" w:rsidRDefault="00455DE8" w:rsidP="00455DE8"/>
    <w:p w:rsidR="00BC3A6E" w:rsidRPr="002F0D80" w:rsidRDefault="00BC3A6E" w:rsidP="00455DE8"/>
    <w:p w:rsidR="00BC3A6E" w:rsidRPr="002F0D80" w:rsidRDefault="00BC3A6E" w:rsidP="00BC3A6E">
      <w:pPr>
        <w:pStyle w:val="2"/>
        <w:spacing w:before="0" w:beforeAutospacing="0" w:after="0" w:afterAutospacing="0" w:line="360" w:lineRule="auto"/>
        <w:rPr>
          <w:rFonts w:ascii="宋体" w:hAnsi="宋体"/>
        </w:rPr>
      </w:pPr>
      <w:bookmarkStart w:id="89" w:name="_Toc369870546"/>
      <w:bookmarkStart w:id="90" w:name="_Toc425243326"/>
      <w:r w:rsidRPr="002F0D80">
        <w:rPr>
          <w:rFonts w:ascii="宋体" w:hAnsi="宋体" w:hint="eastAsia"/>
        </w:rPr>
        <w:t>蓝韵超声报告(已确定)</w:t>
      </w:r>
      <w:bookmarkEnd w:id="89"/>
      <w:r w:rsidR="008C672A">
        <w:rPr>
          <w:rFonts w:ascii="宋体" w:hAnsi="宋体" w:hint="eastAsia"/>
        </w:rPr>
        <w:t>表和XML一致</w:t>
      </w:r>
      <w:bookmarkEnd w:id="90"/>
    </w:p>
    <w:p w:rsidR="00BC3A6E" w:rsidRPr="002F0D80" w:rsidRDefault="00BC3A6E" w:rsidP="00264A2C">
      <w:pPr>
        <w:pStyle w:val="3"/>
      </w:pPr>
      <w:bookmarkStart w:id="91" w:name="_Toc369870547"/>
      <w:bookmarkStart w:id="92" w:name="_Toc425243327"/>
      <w:r w:rsidRPr="002F0D80">
        <w:rPr>
          <w:rFonts w:hint="eastAsia"/>
        </w:rPr>
        <w:t>表格构说明</w:t>
      </w:r>
      <w:bookmarkEnd w:id="91"/>
      <w:bookmarkEnd w:id="92"/>
    </w:p>
    <w:p w:rsidR="00BC3A6E" w:rsidRPr="002F0D80" w:rsidRDefault="00BC3A6E" w:rsidP="00BC3A6E">
      <w:r w:rsidRPr="002F0D80">
        <w:rPr>
          <w:rFonts w:hint="eastAsia"/>
        </w:rPr>
        <w:t>结构定义：</w:t>
      </w:r>
      <w:r w:rsidRPr="002F0D80">
        <w:rPr>
          <w:rFonts w:ascii="宋体" w:hAnsi="宋体" w:hint="eastAsia"/>
          <w:sz w:val="18"/>
          <w:szCs w:val="18"/>
        </w:rPr>
        <w:t>USReport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86"/>
        <w:gridCol w:w="691"/>
        <w:gridCol w:w="1476"/>
        <w:gridCol w:w="792"/>
        <w:gridCol w:w="3544"/>
      </w:tblGrid>
      <w:tr w:rsidR="002F0D80" w:rsidRPr="002F0D80" w:rsidTr="00AF4F7D">
        <w:trPr>
          <w:trHeight w:val="497"/>
        </w:trPr>
        <w:tc>
          <w:tcPr>
            <w:tcW w:w="675" w:type="dxa"/>
            <w:shd w:val="clear" w:color="auto" w:fill="FFFFFF"/>
            <w:vAlign w:val="center"/>
          </w:tcPr>
          <w:p w:rsidR="00BC3A6E" w:rsidRPr="002F0D80" w:rsidRDefault="00BC3A6E" w:rsidP="00AF4F7D">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2286" w:type="dxa"/>
            <w:shd w:val="clear" w:color="auto" w:fill="FFFFFF"/>
            <w:vAlign w:val="center"/>
          </w:tcPr>
          <w:p w:rsidR="00BC3A6E" w:rsidRPr="002F0D80" w:rsidRDefault="00BC3A6E" w:rsidP="00AF4F7D">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691" w:type="dxa"/>
            <w:shd w:val="clear" w:color="auto" w:fill="FFFFFF"/>
            <w:vAlign w:val="center"/>
          </w:tcPr>
          <w:p w:rsidR="00BC3A6E" w:rsidRPr="002F0D80" w:rsidRDefault="00BC3A6E" w:rsidP="00AF4F7D">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BC3A6E" w:rsidRPr="002F0D80" w:rsidRDefault="00BC3A6E" w:rsidP="00AF4F7D">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476" w:type="dxa"/>
            <w:shd w:val="clear" w:color="auto" w:fill="FFFFFF"/>
            <w:vAlign w:val="center"/>
          </w:tcPr>
          <w:p w:rsidR="00BC3A6E" w:rsidRPr="002F0D80" w:rsidRDefault="00BC3A6E" w:rsidP="00AF4F7D">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792" w:type="dxa"/>
            <w:shd w:val="clear" w:color="auto" w:fill="FFFFFF"/>
            <w:vAlign w:val="center"/>
          </w:tcPr>
          <w:p w:rsidR="00BC3A6E" w:rsidRPr="002F0D80" w:rsidRDefault="00BC3A6E" w:rsidP="00AF4F7D">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3544" w:type="dxa"/>
            <w:shd w:val="clear" w:color="auto" w:fill="FFFFFF"/>
            <w:vAlign w:val="center"/>
          </w:tcPr>
          <w:p w:rsidR="00BC3A6E" w:rsidRPr="002F0D80" w:rsidRDefault="00BC3A6E" w:rsidP="00AF4F7D">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2F0D80" w:rsidRPr="002F0D80" w:rsidTr="00AF4F7D">
        <w:trPr>
          <w:trHeight w:val="497"/>
        </w:trPr>
        <w:tc>
          <w:tcPr>
            <w:tcW w:w="9464" w:type="dxa"/>
            <w:gridSpan w:val="6"/>
            <w:shd w:val="clear" w:color="auto" w:fill="FFFFFF"/>
            <w:vAlign w:val="center"/>
          </w:tcPr>
          <w:p w:rsidR="00BC3A6E" w:rsidRPr="002F0D80" w:rsidRDefault="00BC3A6E" w:rsidP="00AF4F7D">
            <w:pPr>
              <w:adjustRightInd w:val="0"/>
              <w:snapToGrid w:val="0"/>
              <w:rPr>
                <w:rFonts w:ascii="宋体" w:hAnsi="宋体" w:cs="Arial"/>
                <w:b/>
                <w:sz w:val="18"/>
                <w:szCs w:val="18"/>
              </w:rPr>
            </w:pPr>
            <w:r w:rsidRPr="002F0D80">
              <w:rPr>
                <w:rFonts w:ascii="宋体" w:hAnsi="宋体" w:hint="eastAsia"/>
                <w:b/>
                <w:sz w:val="18"/>
                <w:szCs w:val="18"/>
              </w:rPr>
              <w:t>USReport</w:t>
            </w:r>
          </w:p>
        </w:tc>
      </w:tr>
      <w:tr w:rsidR="002F0D80" w:rsidRPr="002F0D80" w:rsidTr="00AF4F7D">
        <w:trPr>
          <w:trHeight w:val="213"/>
        </w:trPr>
        <w:tc>
          <w:tcPr>
            <w:tcW w:w="675" w:type="dxa"/>
            <w:vAlign w:val="center"/>
          </w:tcPr>
          <w:p w:rsidR="00BC3A6E" w:rsidRPr="002F0D80" w:rsidRDefault="00BC3A6E" w:rsidP="00AF4F7D">
            <w:pPr>
              <w:jc w:val="center"/>
              <w:rPr>
                <w:rFonts w:ascii="宋体" w:hAnsi="宋体"/>
                <w:sz w:val="18"/>
                <w:szCs w:val="18"/>
              </w:rPr>
            </w:pPr>
            <w:r w:rsidRPr="002F0D80">
              <w:rPr>
                <w:rFonts w:ascii="宋体" w:hAnsi="宋体" w:hint="eastAsia"/>
                <w:sz w:val="18"/>
                <w:szCs w:val="18"/>
              </w:rPr>
              <w:t>是</w:t>
            </w: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PatientName</w:t>
            </w:r>
          </w:p>
        </w:tc>
        <w:tc>
          <w:tcPr>
            <w:tcW w:w="691" w:type="dxa"/>
            <w:vAlign w:val="center"/>
          </w:tcPr>
          <w:p w:rsidR="00BC3A6E" w:rsidRPr="002F0D80" w:rsidRDefault="00BC3A6E" w:rsidP="00AF4F7D">
            <w:pPr>
              <w:jc w:val="center"/>
              <w:rPr>
                <w:rFonts w:ascii="宋体" w:hAnsi="宋体"/>
                <w:sz w:val="18"/>
                <w:szCs w:val="18"/>
              </w:rPr>
            </w:pPr>
            <w:r w:rsidRPr="002F0D80">
              <w:rPr>
                <w:rFonts w:ascii="宋体" w:hAnsi="宋体" w:hint="eastAsia"/>
                <w:sz w:val="18"/>
                <w:szCs w:val="18"/>
              </w:rPr>
              <w:t>主键</w:t>
            </w: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VARCHAR2(32</w:t>
            </w:r>
            <w:r w:rsidR="00BC3A6E" w:rsidRPr="002F0D80">
              <w:rPr>
                <w:rFonts w:ascii="宋体" w:hAnsi="宋体" w:hint="eastAsia"/>
                <w:sz w:val="18"/>
                <w:szCs w:val="18"/>
              </w:rPr>
              <w:t>)</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患者姓名</w:t>
            </w:r>
          </w:p>
        </w:tc>
      </w:tr>
      <w:tr w:rsidR="002F0D80" w:rsidRPr="002F0D80" w:rsidTr="00AF4F7D">
        <w:trPr>
          <w:trHeight w:val="275"/>
        </w:trPr>
        <w:tc>
          <w:tcPr>
            <w:tcW w:w="675" w:type="dxa"/>
            <w:vAlign w:val="center"/>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PatientSexCode</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VARCHAR2(16</w:t>
            </w:r>
            <w:r w:rsidR="00BC3A6E" w:rsidRPr="002F0D80">
              <w:rPr>
                <w:rFonts w:ascii="宋体" w:hAnsi="宋体" w:hint="eastAsia"/>
                <w:sz w:val="18"/>
                <w:szCs w:val="18"/>
              </w:rPr>
              <w:t>)</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患者性别编码</w:t>
            </w:r>
          </w:p>
        </w:tc>
      </w:tr>
      <w:tr w:rsidR="002F0D80" w:rsidRPr="002F0D80" w:rsidTr="00AF4F7D">
        <w:trPr>
          <w:trHeight w:val="275"/>
        </w:trPr>
        <w:tc>
          <w:tcPr>
            <w:tcW w:w="675" w:type="dxa"/>
            <w:vAlign w:val="center"/>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PatientSexName</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VARCHAR2(12</w:t>
            </w:r>
            <w:r w:rsidR="00BC3A6E" w:rsidRPr="002F0D80">
              <w:rPr>
                <w:rFonts w:ascii="宋体" w:hAnsi="宋体" w:hint="eastAsia"/>
                <w:sz w:val="18"/>
                <w:szCs w:val="18"/>
              </w:rPr>
              <w:t>)</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患者性别名称</w:t>
            </w:r>
          </w:p>
        </w:tc>
      </w:tr>
      <w:tr w:rsidR="002F0D80" w:rsidRPr="002F0D80" w:rsidTr="00AF4F7D">
        <w:trPr>
          <w:trHeight w:val="275"/>
        </w:trPr>
        <w:tc>
          <w:tcPr>
            <w:tcW w:w="675" w:type="dxa"/>
            <w:vAlign w:val="center"/>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PatientSexCodeSystem</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VARCHAR2(64</w:t>
            </w:r>
            <w:r w:rsidR="00BC3A6E" w:rsidRPr="002F0D80">
              <w:rPr>
                <w:rFonts w:ascii="宋体" w:hAnsi="宋体" w:hint="eastAsia"/>
                <w:sz w:val="18"/>
                <w:szCs w:val="18"/>
              </w:rPr>
              <w:t>)</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患者性别编码系统</w:t>
            </w:r>
          </w:p>
        </w:tc>
      </w:tr>
      <w:tr w:rsidR="002F0D80" w:rsidRPr="002F0D80" w:rsidTr="00AF4F7D">
        <w:trPr>
          <w:trHeight w:val="275"/>
        </w:trPr>
        <w:tc>
          <w:tcPr>
            <w:tcW w:w="675" w:type="dxa"/>
            <w:vAlign w:val="center"/>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PatientBirth</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TIMESTAMP(6)</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患者出生年月</w:t>
            </w:r>
          </w:p>
        </w:tc>
      </w:tr>
      <w:tr w:rsidR="002F0D80" w:rsidRPr="002F0D80" w:rsidTr="00AF4F7D">
        <w:trPr>
          <w:trHeight w:val="275"/>
        </w:trPr>
        <w:tc>
          <w:tcPr>
            <w:tcW w:w="675" w:type="dxa"/>
            <w:vAlign w:val="center"/>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PatientAge</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BC3A6E" w:rsidP="004B0F61">
            <w:pPr>
              <w:widowControl/>
              <w:jc w:val="left"/>
              <w:rPr>
                <w:rFonts w:ascii="宋体" w:hAnsi="宋体"/>
                <w:sz w:val="18"/>
                <w:szCs w:val="18"/>
              </w:rPr>
            </w:pPr>
            <w:r w:rsidRPr="002F0D80">
              <w:rPr>
                <w:rFonts w:ascii="宋体" w:hAnsi="宋体" w:hint="eastAsia"/>
                <w:sz w:val="18"/>
                <w:szCs w:val="18"/>
              </w:rPr>
              <w:t>VARCHAR2(</w:t>
            </w:r>
            <w:r w:rsidR="004B0F61" w:rsidRPr="002F0D80">
              <w:rPr>
                <w:rFonts w:ascii="宋体" w:hAnsi="宋体" w:hint="eastAsia"/>
                <w:sz w:val="18"/>
                <w:szCs w:val="18"/>
              </w:rPr>
              <w:t>16</w:t>
            </w:r>
            <w:r w:rsidRPr="002F0D80">
              <w:rPr>
                <w:rFonts w:ascii="宋体" w:hAnsi="宋体" w:hint="eastAsia"/>
                <w:sz w:val="18"/>
                <w:szCs w:val="18"/>
              </w:rPr>
              <w:t>)</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患者年龄</w:t>
            </w:r>
          </w:p>
        </w:tc>
      </w:tr>
      <w:tr w:rsidR="002F0D80" w:rsidRPr="002F0D80" w:rsidTr="00AF4F7D">
        <w:trPr>
          <w:trHeight w:val="275"/>
        </w:trPr>
        <w:tc>
          <w:tcPr>
            <w:tcW w:w="675" w:type="dxa"/>
            <w:vAlign w:val="center"/>
          </w:tcPr>
          <w:p w:rsidR="00BC3A6E" w:rsidRPr="002F0D80" w:rsidRDefault="00735097" w:rsidP="00AF4F7D">
            <w:pPr>
              <w:jc w:val="center"/>
              <w:rPr>
                <w:rFonts w:ascii="宋体" w:hAnsi="宋体"/>
                <w:sz w:val="18"/>
                <w:szCs w:val="18"/>
              </w:rPr>
            </w:pPr>
            <w:r w:rsidRPr="002F0D80">
              <w:rPr>
                <w:rFonts w:ascii="宋体" w:hAnsi="宋体" w:hint="eastAsia"/>
                <w:sz w:val="18"/>
                <w:szCs w:val="18"/>
              </w:rPr>
              <w:t>是</w:t>
            </w:r>
          </w:p>
        </w:tc>
        <w:tc>
          <w:tcPr>
            <w:tcW w:w="2286" w:type="dxa"/>
          </w:tcPr>
          <w:p w:rsidR="00BC3A6E" w:rsidRPr="002F0D80" w:rsidRDefault="00BC3A6E" w:rsidP="00AF4F7D">
            <w:pPr>
              <w:rPr>
                <w:rFonts w:ascii="宋体" w:hAnsi="宋体"/>
                <w:sz w:val="18"/>
                <w:szCs w:val="18"/>
              </w:rPr>
            </w:pPr>
            <w:r w:rsidRPr="002F0D80">
              <w:rPr>
                <w:rFonts w:ascii="宋体" w:hAnsi="宋体"/>
                <w:sz w:val="18"/>
                <w:szCs w:val="18"/>
              </w:rPr>
              <w:t>AccessNum</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VARCHAR2(32</w:t>
            </w:r>
            <w:r w:rsidR="00BC3A6E" w:rsidRPr="002F0D80">
              <w:rPr>
                <w:rFonts w:ascii="宋体" w:hAnsi="宋体" w:hint="eastAsia"/>
                <w:sz w:val="18"/>
                <w:szCs w:val="18"/>
              </w:rPr>
              <w:t>)</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检查号</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sz w:val="18"/>
                <w:szCs w:val="18"/>
              </w:rPr>
              <w:t>PatientTypeCode</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VARCHAR2(64</w:t>
            </w:r>
            <w:r w:rsidR="00BC3A6E" w:rsidRPr="002F0D80">
              <w:rPr>
                <w:rFonts w:ascii="宋体" w:hAnsi="宋体" w:hint="eastAsia"/>
                <w:sz w:val="18"/>
                <w:szCs w:val="18"/>
              </w:rPr>
              <w:t>)</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患者类别编码（参见患者类别字典表）</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sz w:val="18"/>
                <w:szCs w:val="18"/>
              </w:rPr>
              <w:t>PatientType</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VARCHAR2(32)</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患者类别名称</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sz w:val="18"/>
                <w:szCs w:val="18"/>
              </w:rPr>
              <w:t>PatientTypeCodeSystem</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VARCHAR2(64)</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患者类别编码系统</w:t>
            </w:r>
          </w:p>
        </w:tc>
      </w:tr>
      <w:tr w:rsidR="002F0D80" w:rsidRPr="002F0D80" w:rsidTr="00AF4F7D">
        <w:trPr>
          <w:trHeight w:val="275"/>
        </w:trPr>
        <w:tc>
          <w:tcPr>
            <w:tcW w:w="675" w:type="dxa"/>
            <w:vAlign w:val="center"/>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StudyDepartmen</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VARCHAR2(32)</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临床科室</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StudyBedroom</w:t>
            </w:r>
          </w:p>
        </w:tc>
        <w:tc>
          <w:tcPr>
            <w:tcW w:w="691" w:type="dxa"/>
            <w:vAlign w:val="center"/>
          </w:tcPr>
          <w:p w:rsidR="00BC3A6E" w:rsidRPr="002F0D80" w:rsidRDefault="00BC3A6E" w:rsidP="00AF4F7D">
            <w:pPr>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VARCHAR2(32)</w:t>
            </w:r>
          </w:p>
        </w:tc>
        <w:tc>
          <w:tcPr>
            <w:tcW w:w="792" w:type="dxa"/>
            <w:vAlign w:val="center"/>
          </w:tcPr>
          <w:p w:rsidR="00BC3A6E" w:rsidRPr="002F0D80" w:rsidRDefault="00BC3A6E" w:rsidP="00AF4F7D">
            <w:pPr>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床号</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RegisterTime</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center"/>
          </w:tcPr>
          <w:p w:rsidR="00BC3A6E" w:rsidRPr="002F0D80" w:rsidRDefault="00BC3A6E" w:rsidP="00AF4F7D">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登记时间</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HISID</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center"/>
          </w:tcPr>
          <w:p w:rsidR="00BC3A6E" w:rsidRPr="002F0D80" w:rsidRDefault="00BC3A6E" w:rsidP="00AF4F7D">
            <w:pPr>
              <w:widowControl/>
              <w:jc w:val="left"/>
              <w:rPr>
                <w:rFonts w:ascii="宋体" w:hAnsi="宋体"/>
                <w:sz w:val="18"/>
                <w:szCs w:val="18"/>
              </w:rPr>
            </w:pPr>
            <w:r w:rsidRPr="002F0D80">
              <w:rPr>
                <w:rFonts w:ascii="宋体" w:hAnsi="宋体" w:hint="eastAsia"/>
                <w:sz w:val="18"/>
                <w:szCs w:val="18"/>
              </w:rPr>
              <w:t>VARCHAR2 (64)</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住院号</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BodyPart</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center"/>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VARCHAR2(32</w:t>
            </w:r>
            <w:r w:rsidR="00BC3A6E" w:rsidRPr="002F0D80">
              <w:rPr>
                <w:rFonts w:ascii="宋体" w:hAnsi="宋体" w:hint="eastAsia"/>
                <w:sz w:val="18"/>
                <w:szCs w:val="18"/>
              </w:rPr>
              <w:t>)</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检查部位</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Fee</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VARCHAR2 (32</w:t>
            </w:r>
            <w:r w:rsidR="00BC3A6E" w:rsidRPr="002F0D80">
              <w:rPr>
                <w:rFonts w:ascii="宋体" w:hAnsi="宋体" w:hint="eastAsia"/>
                <w:sz w:val="18"/>
                <w:szCs w:val="18"/>
              </w:rPr>
              <w:t>)</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检查费用</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StudyDecrip</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4B0F61" w:rsidP="00AF4F7D">
            <w:pPr>
              <w:widowControl/>
              <w:jc w:val="left"/>
              <w:rPr>
                <w:rFonts w:ascii="宋体" w:hAnsi="宋体"/>
                <w:sz w:val="18"/>
                <w:szCs w:val="18"/>
              </w:rPr>
            </w:pPr>
            <w:r w:rsidRPr="002F0D80">
              <w:rPr>
                <w:rFonts w:ascii="宋体" w:hAnsi="宋体" w:hint="eastAsia"/>
                <w:sz w:val="18"/>
                <w:szCs w:val="18"/>
              </w:rPr>
              <w:t>CLOB</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超声描述</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StudyHit</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2F172A" w:rsidP="00AF4F7D">
            <w:pPr>
              <w:widowControl/>
              <w:jc w:val="left"/>
              <w:rPr>
                <w:rFonts w:ascii="宋体" w:hAnsi="宋体"/>
                <w:sz w:val="18"/>
                <w:szCs w:val="18"/>
              </w:rPr>
            </w:pPr>
            <w:r w:rsidRPr="002F0D80">
              <w:rPr>
                <w:rFonts w:ascii="宋体" w:hAnsi="宋体" w:hint="eastAsia"/>
                <w:sz w:val="18"/>
                <w:szCs w:val="18"/>
              </w:rPr>
              <w:t>CLOB</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超声提示</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StudyDateTime</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BC3A6E" w:rsidP="00AF4F7D">
            <w:pPr>
              <w:widowControl/>
              <w:jc w:val="left"/>
              <w:rPr>
                <w:rFonts w:ascii="宋体" w:hAnsi="宋体"/>
                <w:sz w:val="18"/>
                <w:szCs w:val="18"/>
              </w:rPr>
            </w:pPr>
            <w:r w:rsidRPr="002F0D80">
              <w:rPr>
                <w:rFonts w:ascii="宋体" w:hAnsi="宋体" w:hint="eastAsia"/>
                <w:sz w:val="18"/>
                <w:szCs w:val="18"/>
              </w:rPr>
              <w:t>TIMESTAMP(6)</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检查时间</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DiagnosDoc</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2F172A" w:rsidP="00AF4F7D">
            <w:pPr>
              <w:widowControl/>
              <w:jc w:val="left"/>
              <w:rPr>
                <w:rFonts w:ascii="宋体" w:hAnsi="宋体"/>
                <w:sz w:val="18"/>
                <w:szCs w:val="18"/>
              </w:rPr>
            </w:pPr>
            <w:r w:rsidRPr="002F0D80">
              <w:rPr>
                <w:rFonts w:ascii="宋体" w:hAnsi="宋体" w:hint="eastAsia"/>
                <w:sz w:val="18"/>
                <w:szCs w:val="18"/>
              </w:rPr>
              <w:t>VARCHAR2(32</w:t>
            </w:r>
            <w:r w:rsidR="00BC3A6E" w:rsidRPr="002F0D80">
              <w:rPr>
                <w:rFonts w:ascii="宋体" w:hAnsi="宋体" w:hint="eastAsia"/>
                <w:sz w:val="18"/>
                <w:szCs w:val="18"/>
              </w:rPr>
              <w:t>)</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诊断医生</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hint="eastAsia"/>
                <w:sz w:val="18"/>
                <w:szCs w:val="18"/>
              </w:rPr>
              <w:t>RegisterDoc</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2F172A" w:rsidP="00AF4F7D">
            <w:pPr>
              <w:widowControl/>
              <w:jc w:val="left"/>
              <w:rPr>
                <w:rFonts w:ascii="宋体" w:hAnsi="宋体"/>
                <w:sz w:val="18"/>
                <w:szCs w:val="18"/>
              </w:rPr>
            </w:pPr>
            <w:r w:rsidRPr="002F0D80">
              <w:rPr>
                <w:rFonts w:ascii="宋体" w:hAnsi="宋体" w:hint="eastAsia"/>
                <w:sz w:val="18"/>
                <w:szCs w:val="18"/>
              </w:rPr>
              <w:t>VARCHAR2(32</w:t>
            </w:r>
            <w:r w:rsidR="00BC3A6E" w:rsidRPr="002F0D80">
              <w:rPr>
                <w:rFonts w:ascii="宋体" w:hAnsi="宋体" w:hint="eastAsia"/>
                <w:sz w:val="18"/>
                <w:szCs w:val="18"/>
              </w:rPr>
              <w:t>)</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登记医生</w:t>
            </w:r>
          </w:p>
        </w:tc>
      </w:tr>
      <w:tr w:rsidR="002F0D80"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sz w:val="18"/>
                <w:szCs w:val="18"/>
              </w:rPr>
              <w:t>MachineRoomName</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2F172A" w:rsidP="00AF4F7D">
            <w:pPr>
              <w:widowControl/>
              <w:jc w:val="left"/>
              <w:rPr>
                <w:rFonts w:ascii="宋体" w:hAnsi="宋体"/>
                <w:sz w:val="18"/>
                <w:szCs w:val="18"/>
              </w:rPr>
            </w:pPr>
            <w:r w:rsidRPr="002F0D80">
              <w:rPr>
                <w:rFonts w:ascii="宋体" w:hAnsi="宋体" w:hint="eastAsia"/>
                <w:sz w:val="18"/>
                <w:szCs w:val="18"/>
              </w:rPr>
              <w:t>VARCHAR2(32</w:t>
            </w:r>
            <w:r w:rsidR="00BC3A6E" w:rsidRPr="002F0D80">
              <w:rPr>
                <w:rFonts w:ascii="宋体" w:hAnsi="宋体" w:hint="eastAsia"/>
                <w:sz w:val="18"/>
                <w:szCs w:val="18"/>
              </w:rPr>
              <w:t>)</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机房名称</w:t>
            </w:r>
          </w:p>
        </w:tc>
      </w:tr>
      <w:tr w:rsidR="00BC3A6E" w:rsidRPr="002F0D80" w:rsidTr="00AF4F7D">
        <w:trPr>
          <w:trHeight w:val="275"/>
        </w:trPr>
        <w:tc>
          <w:tcPr>
            <w:tcW w:w="675" w:type="dxa"/>
          </w:tcPr>
          <w:p w:rsidR="00BC3A6E" w:rsidRPr="002F0D80" w:rsidRDefault="00BC3A6E" w:rsidP="00AF4F7D">
            <w:pPr>
              <w:jc w:val="center"/>
              <w:rPr>
                <w:rFonts w:ascii="宋体" w:hAnsi="宋体"/>
                <w:sz w:val="18"/>
                <w:szCs w:val="18"/>
              </w:rPr>
            </w:pPr>
          </w:p>
        </w:tc>
        <w:tc>
          <w:tcPr>
            <w:tcW w:w="2286" w:type="dxa"/>
          </w:tcPr>
          <w:p w:rsidR="00BC3A6E" w:rsidRPr="002F0D80" w:rsidRDefault="00BC3A6E" w:rsidP="00AF4F7D">
            <w:pPr>
              <w:rPr>
                <w:rFonts w:ascii="宋体" w:hAnsi="宋体"/>
                <w:sz w:val="18"/>
                <w:szCs w:val="18"/>
              </w:rPr>
            </w:pPr>
            <w:r w:rsidRPr="002F0D80">
              <w:rPr>
                <w:rFonts w:ascii="宋体" w:hAnsi="宋体"/>
                <w:sz w:val="18"/>
                <w:szCs w:val="18"/>
              </w:rPr>
              <w:t>DeviceName</w:t>
            </w:r>
          </w:p>
        </w:tc>
        <w:tc>
          <w:tcPr>
            <w:tcW w:w="691" w:type="dxa"/>
            <w:vAlign w:val="center"/>
          </w:tcPr>
          <w:p w:rsidR="00BC3A6E" w:rsidRPr="002F0D80" w:rsidRDefault="00BC3A6E" w:rsidP="00AF4F7D">
            <w:pPr>
              <w:jc w:val="left"/>
              <w:rPr>
                <w:rFonts w:ascii="宋体" w:hAnsi="宋体"/>
                <w:sz w:val="18"/>
                <w:szCs w:val="18"/>
              </w:rPr>
            </w:pPr>
          </w:p>
        </w:tc>
        <w:tc>
          <w:tcPr>
            <w:tcW w:w="1476" w:type="dxa"/>
            <w:vAlign w:val="bottom"/>
          </w:tcPr>
          <w:p w:rsidR="00BC3A6E" w:rsidRPr="002F0D80" w:rsidRDefault="002F172A" w:rsidP="00AF4F7D">
            <w:pPr>
              <w:widowControl/>
              <w:jc w:val="left"/>
              <w:rPr>
                <w:rFonts w:ascii="宋体" w:hAnsi="宋体"/>
                <w:sz w:val="18"/>
                <w:szCs w:val="18"/>
              </w:rPr>
            </w:pPr>
            <w:r w:rsidRPr="002F0D80">
              <w:rPr>
                <w:rFonts w:ascii="宋体" w:hAnsi="宋体" w:hint="eastAsia"/>
                <w:sz w:val="18"/>
                <w:szCs w:val="18"/>
              </w:rPr>
              <w:t>VARCHAR2(32</w:t>
            </w:r>
            <w:r w:rsidR="00BC3A6E" w:rsidRPr="002F0D80">
              <w:rPr>
                <w:rFonts w:ascii="宋体" w:hAnsi="宋体" w:hint="eastAsia"/>
                <w:sz w:val="18"/>
                <w:szCs w:val="18"/>
              </w:rPr>
              <w:t>)</w:t>
            </w:r>
          </w:p>
        </w:tc>
        <w:tc>
          <w:tcPr>
            <w:tcW w:w="792" w:type="dxa"/>
          </w:tcPr>
          <w:p w:rsidR="00BC3A6E" w:rsidRPr="002F0D80" w:rsidRDefault="00BC3A6E" w:rsidP="00AF4F7D">
            <w:pPr>
              <w:jc w:val="left"/>
              <w:rPr>
                <w:rFonts w:ascii="宋体" w:hAnsi="宋体"/>
                <w:sz w:val="18"/>
                <w:szCs w:val="18"/>
              </w:rPr>
            </w:pPr>
          </w:p>
        </w:tc>
        <w:tc>
          <w:tcPr>
            <w:tcW w:w="3544" w:type="dxa"/>
          </w:tcPr>
          <w:p w:rsidR="00BC3A6E" w:rsidRPr="002F0D80" w:rsidRDefault="00BC3A6E" w:rsidP="00AF4F7D">
            <w:pPr>
              <w:rPr>
                <w:rFonts w:ascii="宋体" w:hAnsi="宋体"/>
                <w:sz w:val="18"/>
                <w:szCs w:val="18"/>
              </w:rPr>
            </w:pPr>
            <w:r w:rsidRPr="002F0D80">
              <w:rPr>
                <w:rFonts w:ascii="宋体" w:hAnsi="宋体" w:hint="eastAsia"/>
                <w:sz w:val="18"/>
                <w:szCs w:val="18"/>
              </w:rPr>
              <w:t>设备名称</w:t>
            </w:r>
          </w:p>
        </w:tc>
      </w:tr>
    </w:tbl>
    <w:p w:rsidR="00BC3A6E" w:rsidRPr="002F0D80" w:rsidRDefault="00BC3A6E" w:rsidP="00BC3A6E"/>
    <w:p w:rsidR="00BC3A6E" w:rsidRPr="002F0D80" w:rsidRDefault="00BC3A6E" w:rsidP="00264A2C">
      <w:pPr>
        <w:pStyle w:val="3"/>
      </w:pPr>
      <w:bookmarkStart w:id="93" w:name="_Toc369870548"/>
      <w:bookmarkStart w:id="94" w:name="_Toc425243328"/>
      <w:r w:rsidRPr="002F0D80">
        <w:rPr>
          <w:rFonts w:hint="eastAsia"/>
        </w:rPr>
        <w:t>XML结构范例</w:t>
      </w:r>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C3A6E" w:rsidRPr="002F0D80" w:rsidTr="00AF4F7D">
        <w:tc>
          <w:tcPr>
            <w:tcW w:w="9576" w:type="dxa"/>
            <w:shd w:val="clear" w:color="auto" w:fill="auto"/>
          </w:tcPr>
          <w:p w:rsidR="003F15F7" w:rsidRPr="002F0D80" w:rsidRDefault="003F15F7" w:rsidP="009E48CF">
            <w:pPr>
              <w:autoSpaceDE w:val="0"/>
              <w:autoSpaceDN w:val="0"/>
              <w:adjustRightInd w:val="0"/>
              <w:jc w:val="left"/>
              <w:rPr>
                <w:rFonts w:ascii="宋体" w:hAnsi="宋体" w:cs="Consolas"/>
                <w:kern w:val="0"/>
                <w:sz w:val="18"/>
                <w:szCs w:val="18"/>
                <w:shd w:val="pct15" w:color="auto" w:fill="FFFFFF"/>
              </w:rPr>
            </w:pPr>
            <w:r w:rsidRPr="002F0D80">
              <w:rPr>
                <w:rFonts w:ascii="宋体" w:hAnsi="宋体" w:cs="Consolas" w:hint="eastAsia"/>
                <w:kern w:val="0"/>
                <w:sz w:val="18"/>
                <w:szCs w:val="18"/>
              </w:rPr>
              <w:t>&lt;USReport&gt;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&lt;PatientName&gt;患者姓名&lt;/PatientName&gt;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&lt;PatientSexCode&gt;患者性别编码&lt;/PatientSexCode&gt;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&lt;PatientSexName&gt;患者性别名称&lt;/PatientSexName&gt;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&lt;PatientSexCodeSystem&gt;患者性别编码系统&lt;/PatientSexCodeSystem&gt;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&lt;PatientBirth&gt;患者出生年月&lt;/PatientBirth&gt;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&lt;PatientAge&gt;患者年龄&lt;/PatientAge&gt;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&lt;AccessNum&gt;检查号&lt;/AccessNum&gt;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&lt;PatientTypeCode&gt;患者类别编码&lt;/PatientTypeCode&gt;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&lt;PatientType&gt;患者类别名称&lt;/PatientType&gt;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&lt;PatientTypeCodeSystem&gt;患者类别编码系统&lt;/PatientTypeCodeSystem&gt;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&lt;StudyDepartmen&gt;临床科室&lt;/StudyDepartmen&gt;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&lt;StudyBedroom&gt;床号&lt;/StudyBedroom&gt;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&lt;RegisterTime&gt;登记时间&lt;/RegisterTime&gt;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&lt;HISID&gt;住院号&lt;/HISID&gt;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&lt;BodyPart&gt;检查部位&lt;/BodyPart&gt;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&lt;Fee&gt;检查费用&lt;/Fee&gt;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&lt;StudyDecrip&gt;超声描述&lt;/StudyDecrip&gt;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&lt;StudyHit&gt;超声提示&lt;/StudyHit&gt;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&lt;StudyDateTime&gt;检查时间&lt;/StudyDateTime&gt;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&lt;DiagnosDoc&gt;诊断医生&lt;/DiagnosDoc&gt;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&lt;RegisterDoc&gt;登记医生&lt;/RegisterDoc&gt;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&lt;MachineRoomName&gt;机房名称&lt;/MachineRoomName&gt;</w:t>
            </w:r>
          </w:p>
          <w:p w:rsidR="009E48CF" w:rsidRPr="002F0D80" w:rsidRDefault="009E48CF" w:rsidP="009E48CF">
            <w:pPr>
              <w:autoSpaceDE w:val="0"/>
              <w:autoSpaceDN w:val="0"/>
              <w:adjustRightInd w:val="0"/>
              <w:jc w:val="left"/>
              <w:rPr>
                <w:rFonts w:ascii="宋体" w:hAnsi="宋体" w:cs="Consolas"/>
                <w:kern w:val="0"/>
                <w:sz w:val="18"/>
                <w:szCs w:val="18"/>
              </w:rPr>
            </w:pPr>
            <w:r w:rsidRPr="002F0D80">
              <w:rPr>
                <w:rFonts w:ascii="宋体" w:hAnsi="宋体" w:cs="Consolas"/>
                <w:kern w:val="0"/>
                <w:sz w:val="18"/>
                <w:szCs w:val="18"/>
              </w:rPr>
              <w:tab/>
              <w:t>&lt;DeviceName&gt;设备名称&lt;/DeviceName&gt;</w:t>
            </w:r>
          </w:p>
          <w:p w:rsidR="003F15F7" w:rsidRPr="002F0D80" w:rsidRDefault="003F15F7" w:rsidP="003F15F7">
            <w:pPr>
              <w:autoSpaceDE w:val="0"/>
              <w:autoSpaceDN w:val="0"/>
              <w:adjustRightInd w:val="0"/>
              <w:jc w:val="left"/>
              <w:rPr>
                <w:rFonts w:ascii="宋体" w:hAnsi="宋体" w:cs="Consolas"/>
                <w:kern w:val="0"/>
                <w:sz w:val="18"/>
                <w:szCs w:val="18"/>
                <w:shd w:val="pct15" w:color="auto" w:fill="FFFFFF"/>
              </w:rPr>
            </w:pPr>
            <w:r w:rsidRPr="002F0D80">
              <w:rPr>
                <w:rFonts w:ascii="宋体" w:hAnsi="宋体" w:cs="Consolas" w:hint="eastAsia"/>
                <w:kern w:val="0"/>
                <w:sz w:val="18"/>
                <w:szCs w:val="18"/>
              </w:rPr>
              <w:t>&lt;/USReport&gt;</w:t>
            </w:r>
          </w:p>
          <w:p w:rsidR="00BC3A6E" w:rsidRPr="002F0D80" w:rsidRDefault="00BC3A6E" w:rsidP="00AF4F7D">
            <w:pPr>
              <w:rPr>
                <w:rFonts w:ascii="宋体" w:hAnsi="宋体"/>
                <w:sz w:val="18"/>
                <w:szCs w:val="18"/>
              </w:rPr>
            </w:pPr>
          </w:p>
        </w:tc>
      </w:tr>
    </w:tbl>
    <w:p w:rsidR="00BC3A6E" w:rsidRPr="002F0D80" w:rsidRDefault="00BC3A6E" w:rsidP="00BC3A6E"/>
    <w:p w:rsidR="00BC3A6E" w:rsidRPr="002F0D80" w:rsidRDefault="00BC3A6E" w:rsidP="00455DE8"/>
    <w:p w:rsidR="00B75328" w:rsidRPr="002F0D80" w:rsidRDefault="00B75328" w:rsidP="00455DE8"/>
    <w:p w:rsidR="00B75328" w:rsidRPr="002F0D80" w:rsidRDefault="00B75328" w:rsidP="00455DE8"/>
    <w:p w:rsidR="00B75328" w:rsidRPr="002F0D80" w:rsidRDefault="00B75328" w:rsidP="00B75328">
      <w:pPr>
        <w:pStyle w:val="2"/>
      </w:pPr>
      <w:bookmarkStart w:id="95" w:name="_Toc385588675"/>
      <w:bookmarkStart w:id="96" w:name="_Toc425243329"/>
      <w:r w:rsidRPr="002F0D80">
        <w:rPr>
          <w:rFonts w:hint="eastAsia"/>
        </w:rPr>
        <w:t>UniReport2.0</w:t>
      </w:r>
      <w:bookmarkEnd w:id="95"/>
      <w:r w:rsidRPr="002F0D80">
        <w:rPr>
          <w:rFonts w:hint="eastAsia"/>
        </w:rPr>
        <w:t>放射</w:t>
      </w:r>
      <w:r w:rsidRPr="002F0D80">
        <w:rPr>
          <w:rFonts w:hint="eastAsia"/>
        </w:rPr>
        <w:t>\</w:t>
      </w:r>
      <w:r w:rsidRPr="002F0D80">
        <w:rPr>
          <w:rFonts w:hint="eastAsia"/>
        </w:rPr>
        <w:t>内镜</w:t>
      </w:r>
      <w:r w:rsidRPr="002F0D80">
        <w:rPr>
          <w:rFonts w:hint="eastAsia"/>
        </w:rPr>
        <w:t>\</w:t>
      </w:r>
      <w:r w:rsidRPr="002F0D80">
        <w:rPr>
          <w:rFonts w:hint="eastAsia"/>
        </w:rPr>
        <w:t>超声</w:t>
      </w:r>
      <w:bookmarkEnd w:id="96"/>
    </w:p>
    <w:p w:rsidR="00B75328" w:rsidRPr="002F0D80" w:rsidRDefault="00B75328" w:rsidP="00B75328">
      <w:pPr>
        <w:pStyle w:val="3"/>
        <w:tabs>
          <w:tab w:val="left" w:pos="709"/>
        </w:tabs>
      </w:pPr>
      <w:bookmarkStart w:id="97" w:name="_Toc385588676"/>
      <w:bookmarkStart w:id="98" w:name="_Toc425243330"/>
      <w:r w:rsidRPr="002F0D80">
        <w:rPr>
          <w:rFonts w:hint="eastAsia"/>
        </w:rPr>
        <w:t>表格构说明</w:t>
      </w:r>
      <w:bookmarkEnd w:id="97"/>
      <w:bookmarkEnd w:id="98"/>
    </w:p>
    <w:p w:rsidR="00FE0B95" w:rsidRDefault="00FE0B95" w:rsidP="00FE0B95">
      <w:r>
        <w:rPr>
          <w:rFonts w:hint="eastAsia"/>
        </w:rPr>
        <w:t>结构定义：</w:t>
      </w:r>
      <w:r>
        <w:rPr>
          <w:rFonts w:ascii="宋体" w:hAnsi="宋体" w:hint="eastAsia"/>
          <w:sz w:val="18"/>
          <w:szCs w:val="18"/>
        </w:rPr>
        <w:t>RISReport</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FE0B95" w:rsidRPr="0039773C" w:rsidTr="00FE0B95">
        <w:trPr>
          <w:trHeight w:val="497"/>
          <w:jc w:val="center"/>
        </w:trPr>
        <w:tc>
          <w:tcPr>
            <w:tcW w:w="648" w:type="dxa"/>
            <w:shd w:val="clear" w:color="auto" w:fill="FFFFFF"/>
            <w:vAlign w:val="center"/>
          </w:tcPr>
          <w:p w:rsidR="00FE0B95" w:rsidRPr="0039773C" w:rsidRDefault="00FE0B95" w:rsidP="00FE0B95">
            <w:pPr>
              <w:adjustRightInd w:val="0"/>
              <w:snapToGrid w:val="0"/>
              <w:jc w:val="center"/>
              <w:rPr>
                <w:rFonts w:ascii="宋体" w:hAnsi="宋体" w:cs="Arial"/>
                <w:b/>
                <w:color w:val="000000" w:themeColor="text1"/>
                <w:sz w:val="18"/>
                <w:szCs w:val="18"/>
              </w:rPr>
            </w:pPr>
            <w:r w:rsidRPr="0039773C">
              <w:rPr>
                <w:rFonts w:ascii="宋体" w:hAnsi="宋体" w:cs="Arial" w:hint="eastAsia"/>
                <w:b/>
                <w:color w:val="000000" w:themeColor="text1"/>
                <w:sz w:val="18"/>
                <w:szCs w:val="18"/>
              </w:rPr>
              <w:t>是否必填</w:t>
            </w:r>
          </w:p>
        </w:tc>
        <w:tc>
          <w:tcPr>
            <w:tcW w:w="1985" w:type="dxa"/>
            <w:shd w:val="clear" w:color="auto" w:fill="FFFFFF"/>
            <w:vAlign w:val="center"/>
          </w:tcPr>
          <w:p w:rsidR="00FE0B95" w:rsidRPr="0039773C" w:rsidRDefault="00FE0B95" w:rsidP="00FE0B95">
            <w:pPr>
              <w:adjustRightInd w:val="0"/>
              <w:snapToGrid w:val="0"/>
              <w:jc w:val="center"/>
              <w:rPr>
                <w:rFonts w:ascii="宋体" w:hAnsi="宋体" w:cs="Arial"/>
                <w:b/>
                <w:color w:val="000000" w:themeColor="text1"/>
                <w:sz w:val="18"/>
                <w:szCs w:val="18"/>
              </w:rPr>
            </w:pPr>
            <w:r w:rsidRPr="0039773C">
              <w:rPr>
                <w:rFonts w:ascii="宋体" w:hAnsi="宋体" w:cs="Arial" w:hint="eastAsia"/>
                <w:b/>
                <w:color w:val="000000" w:themeColor="text1"/>
                <w:sz w:val="18"/>
                <w:szCs w:val="18"/>
              </w:rPr>
              <w:t>字段名</w:t>
            </w:r>
          </w:p>
        </w:tc>
        <w:tc>
          <w:tcPr>
            <w:tcW w:w="850" w:type="dxa"/>
            <w:shd w:val="clear" w:color="auto" w:fill="FFFFFF"/>
            <w:vAlign w:val="center"/>
          </w:tcPr>
          <w:p w:rsidR="00FE0B95" w:rsidRPr="0039773C" w:rsidRDefault="00FE0B95" w:rsidP="00FE0B95">
            <w:pPr>
              <w:adjustRightInd w:val="0"/>
              <w:snapToGrid w:val="0"/>
              <w:jc w:val="center"/>
              <w:rPr>
                <w:rFonts w:ascii="宋体" w:hAnsi="宋体" w:cs="Arial"/>
                <w:b/>
                <w:color w:val="000000" w:themeColor="text1"/>
                <w:sz w:val="18"/>
                <w:szCs w:val="18"/>
              </w:rPr>
            </w:pPr>
            <w:r w:rsidRPr="0039773C">
              <w:rPr>
                <w:rFonts w:ascii="宋体" w:hAnsi="宋体" w:cs="Arial" w:hint="eastAsia"/>
                <w:b/>
                <w:color w:val="000000" w:themeColor="text1"/>
                <w:sz w:val="18"/>
                <w:szCs w:val="18"/>
              </w:rPr>
              <w:t>是否</w:t>
            </w:r>
          </w:p>
          <w:p w:rsidR="00FE0B95" w:rsidRPr="0039773C" w:rsidRDefault="00FE0B95" w:rsidP="00FE0B95">
            <w:pPr>
              <w:adjustRightInd w:val="0"/>
              <w:snapToGrid w:val="0"/>
              <w:jc w:val="center"/>
              <w:rPr>
                <w:rFonts w:ascii="宋体" w:hAnsi="宋体" w:cs="Arial"/>
                <w:b/>
                <w:color w:val="000000" w:themeColor="text1"/>
                <w:sz w:val="18"/>
                <w:szCs w:val="18"/>
              </w:rPr>
            </w:pPr>
            <w:r w:rsidRPr="0039773C">
              <w:rPr>
                <w:rFonts w:ascii="宋体" w:hAnsi="宋体" w:cs="Arial" w:hint="eastAsia"/>
                <w:b/>
                <w:color w:val="000000" w:themeColor="text1"/>
                <w:sz w:val="18"/>
                <w:szCs w:val="18"/>
              </w:rPr>
              <w:t>主键</w:t>
            </w:r>
          </w:p>
        </w:tc>
        <w:tc>
          <w:tcPr>
            <w:tcW w:w="1884" w:type="dxa"/>
            <w:shd w:val="clear" w:color="auto" w:fill="FFFFFF"/>
            <w:vAlign w:val="center"/>
          </w:tcPr>
          <w:p w:rsidR="00FE0B95" w:rsidRPr="0039773C" w:rsidRDefault="00FE0B95" w:rsidP="00FE0B95">
            <w:pPr>
              <w:adjustRightInd w:val="0"/>
              <w:snapToGrid w:val="0"/>
              <w:jc w:val="center"/>
              <w:rPr>
                <w:rFonts w:ascii="宋体" w:hAnsi="宋体" w:cs="Arial"/>
                <w:b/>
                <w:color w:val="000000" w:themeColor="text1"/>
                <w:sz w:val="18"/>
                <w:szCs w:val="18"/>
              </w:rPr>
            </w:pPr>
            <w:r w:rsidRPr="0039773C">
              <w:rPr>
                <w:rFonts w:ascii="宋体" w:hAnsi="宋体" w:cs="Arial" w:hint="eastAsia"/>
                <w:b/>
                <w:color w:val="000000" w:themeColor="text1"/>
                <w:sz w:val="18"/>
                <w:szCs w:val="18"/>
              </w:rPr>
              <w:t>类型(长度)</w:t>
            </w:r>
          </w:p>
        </w:tc>
        <w:tc>
          <w:tcPr>
            <w:tcW w:w="951" w:type="dxa"/>
            <w:shd w:val="clear" w:color="auto" w:fill="FFFFFF"/>
            <w:vAlign w:val="center"/>
          </w:tcPr>
          <w:p w:rsidR="00FE0B95" w:rsidRPr="0039773C" w:rsidRDefault="00FE0B95" w:rsidP="00FE0B95">
            <w:pPr>
              <w:adjustRightInd w:val="0"/>
              <w:snapToGrid w:val="0"/>
              <w:jc w:val="center"/>
              <w:rPr>
                <w:rFonts w:ascii="宋体" w:hAnsi="宋体" w:cs="Arial"/>
                <w:b/>
                <w:color w:val="000000" w:themeColor="text1"/>
                <w:sz w:val="18"/>
                <w:szCs w:val="18"/>
              </w:rPr>
            </w:pPr>
            <w:r w:rsidRPr="0039773C">
              <w:rPr>
                <w:rFonts w:ascii="宋体" w:hAnsi="宋体" w:cs="Arial" w:hint="eastAsia"/>
                <w:b/>
                <w:color w:val="000000" w:themeColor="text1"/>
                <w:sz w:val="18"/>
                <w:szCs w:val="18"/>
              </w:rPr>
              <w:t>默认值</w:t>
            </w:r>
          </w:p>
        </w:tc>
        <w:tc>
          <w:tcPr>
            <w:tcW w:w="2978" w:type="dxa"/>
            <w:shd w:val="clear" w:color="auto" w:fill="FFFFFF"/>
            <w:vAlign w:val="center"/>
          </w:tcPr>
          <w:p w:rsidR="00FE0B95" w:rsidRPr="0039773C" w:rsidRDefault="00FE0B95" w:rsidP="00FE0B95">
            <w:pPr>
              <w:adjustRightInd w:val="0"/>
              <w:snapToGrid w:val="0"/>
              <w:jc w:val="center"/>
              <w:rPr>
                <w:rFonts w:ascii="宋体" w:hAnsi="宋体" w:cs="Arial"/>
                <w:b/>
                <w:color w:val="000000" w:themeColor="text1"/>
                <w:sz w:val="18"/>
                <w:szCs w:val="18"/>
              </w:rPr>
            </w:pPr>
            <w:r w:rsidRPr="0039773C">
              <w:rPr>
                <w:rFonts w:ascii="宋体" w:hAnsi="宋体" w:cs="Arial" w:hint="eastAsia"/>
                <w:b/>
                <w:color w:val="000000" w:themeColor="text1"/>
                <w:sz w:val="18"/>
                <w:szCs w:val="18"/>
              </w:rPr>
              <w:t>说明</w:t>
            </w:r>
          </w:p>
        </w:tc>
      </w:tr>
      <w:tr w:rsidR="00FE0B95" w:rsidRPr="0039773C" w:rsidTr="00FE0B95">
        <w:trPr>
          <w:trHeight w:val="215"/>
          <w:jc w:val="center"/>
        </w:trPr>
        <w:tc>
          <w:tcPr>
            <w:tcW w:w="9296" w:type="dxa"/>
            <w:gridSpan w:val="6"/>
            <w:shd w:val="clear" w:color="auto" w:fill="FFFFFF"/>
            <w:vAlign w:val="center"/>
          </w:tcPr>
          <w:p w:rsidR="00FE0B95" w:rsidRPr="0039773C" w:rsidRDefault="00FE0B95" w:rsidP="00FE0B95">
            <w:pPr>
              <w:adjustRightInd w:val="0"/>
              <w:snapToGrid w:val="0"/>
              <w:rPr>
                <w:rFonts w:ascii="宋体" w:hAnsi="宋体" w:cs="Arial"/>
                <w:b/>
                <w:color w:val="000000" w:themeColor="text1"/>
                <w:sz w:val="18"/>
                <w:szCs w:val="18"/>
              </w:rPr>
            </w:pPr>
            <w:r>
              <w:rPr>
                <w:rFonts w:ascii="宋体" w:hAnsi="宋体"/>
                <w:b/>
                <w:color w:val="000000" w:themeColor="text1"/>
                <w:sz w:val="18"/>
                <w:szCs w:val="18"/>
              </w:rPr>
              <w:t>R</w:t>
            </w:r>
            <w:r w:rsidRPr="0039773C">
              <w:rPr>
                <w:rFonts w:ascii="宋体" w:hAnsi="宋体" w:hint="eastAsia"/>
                <w:b/>
                <w:color w:val="000000" w:themeColor="text1"/>
                <w:sz w:val="18"/>
                <w:szCs w:val="18"/>
              </w:rPr>
              <w:t>ISReport</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ReportII</w:t>
            </w:r>
          </w:p>
        </w:tc>
        <w:tc>
          <w:tcPr>
            <w:tcW w:w="850"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主键</w:t>
            </w: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VARCHAR2(128)</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每份检查结果的唯一标识(检查申请单号)</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EncounterII</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VARCHAR2(128)</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就诊记录的标识符</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OrderIIs</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VARCHAR2(128)</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对应的检查申请单标识，对应多条申请单时用逗号分隔</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ExamineNo</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VARCHAR2(128)</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检查编号（内镜号</w:t>
            </w:r>
            <w:r>
              <w:rPr>
                <w:rFonts w:ascii="宋体" w:hAnsi="宋体" w:hint="eastAsia"/>
                <w:color w:val="000000" w:themeColor="text1"/>
                <w:sz w:val="18"/>
                <w:szCs w:val="18"/>
              </w:rPr>
              <w:t>\影像号</w:t>
            </w:r>
            <w:r w:rsidRPr="0039773C">
              <w:rPr>
                <w:rFonts w:ascii="宋体" w:hAnsi="宋体" w:hint="eastAsia"/>
                <w:color w:val="000000" w:themeColor="text1"/>
                <w:sz w:val="18"/>
                <w:szCs w:val="18"/>
              </w:rPr>
              <w:t>）</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ExamineName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VARCHAR2(100)</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检查名称（检查项目）</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BodyParts</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VARCHAR2(50)</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检查部位，如“</w:t>
            </w:r>
            <w:r>
              <w:rPr>
                <w:rFonts w:ascii="宋体" w:hAnsi="宋体" w:hint="eastAsia"/>
                <w:sz w:val="18"/>
                <w:szCs w:val="18"/>
              </w:rPr>
              <w:t>GFR测定</w:t>
            </w:r>
            <w:r w:rsidRPr="002E2768">
              <w:rPr>
                <w:rFonts w:ascii="宋体" w:hAnsi="宋体" w:hint="eastAsia"/>
                <w:sz w:val="18"/>
                <w:szCs w:val="18"/>
              </w:rPr>
              <w:t>”</w:t>
            </w:r>
            <w:r>
              <w:rPr>
                <w:rFonts w:ascii="宋体" w:hAnsi="宋体" w:hint="eastAsia"/>
                <w:sz w:val="18"/>
                <w:szCs w:val="18"/>
              </w:rPr>
              <w:t>、</w:t>
            </w:r>
            <w:r>
              <w:rPr>
                <w:rFonts w:ascii="宋体" w:hAnsi="宋体"/>
                <w:sz w:val="18"/>
                <w:szCs w:val="18"/>
              </w:rPr>
              <w:t>“</w:t>
            </w:r>
            <w:r>
              <w:rPr>
                <w:rFonts w:ascii="宋体" w:hAnsi="宋体" w:hint="eastAsia"/>
                <w:sz w:val="18"/>
                <w:szCs w:val="18"/>
              </w:rPr>
              <w:t>头颅</w:t>
            </w:r>
            <w:r>
              <w:rPr>
                <w:rFonts w:ascii="宋体" w:hAnsi="宋体"/>
                <w:sz w:val="18"/>
                <w:szCs w:val="18"/>
              </w:rPr>
              <w:t>”</w:t>
            </w:r>
            <w:r>
              <w:rPr>
                <w:rFonts w:ascii="宋体" w:hAnsi="宋体" w:hint="eastAsia"/>
                <w:sz w:val="18"/>
                <w:szCs w:val="18"/>
              </w:rPr>
              <w:t>、</w:t>
            </w:r>
            <w:r>
              <w:rPr>
                <w:rFonts w:ascii="宋体" w:hAnsi="宋体"/>
                <w:sz w:val="18"/>
                <w:szCs w:val="18"/>
              </w:rPr>
              <w:t>“</w:t>
            </w:r>
            <w:r>
              <w:rPr>
                <w:rFonts w:ascii="宋体" w:hAnsi="宋体" w:hint="eastAsia"/>
                <w:sz w:val="18"/>
                <w:szCs w:val="18"/>
              </w:rPr>
              <w:t>肠镜</w:t>
            </w:r>
            <w:r>
              <w:rPr>
                <w:rFonts w:ascii="宋体" w:hAnsi="宋体"/>
                <w:sz w:val="18"/>
                <w:szCs w:val="18"/>
              </w:rPr>
              <w:t>”</w:t>
            </w:r>
            <w:r>
              <w:rPr>
                <w:rFonts w:ascii="宋体" w:hAnsi="宋体" w:hint="eastAsia"/>
                <w:sz w:val="18"/>
                <w:szCs w:val="18"/>
              </w:rPr>
              <w:t>、</w:t>
            </w:r>
            <w:r>
              <w:rPr>
                <w:rFonts w:ascii="宋体" w:hAnsi="宋体"/>
                <w:sz w:val="18"/>
                <w:szCs w:val="18"/>
              </w:rPr>
              <w:t>“</w:t>
            </w:r>
            <w:r>
              <w:rPr>
                <w:rFonts w:ascii="宋体" w:hAnsi="宋体" w:hint="eastAsia"/>
                <w:sz w:val="18"/>
                <w:szCs w:val="18"/>
              </w:rPr>
              <w:t>胸部</w:t>
            </w:r>
            <w:r>
              <w:rPr>
                <w:rFonts w:ascii="宋体" w:hAnsi="宋体"/>
                <w:sz w:val="18"/>
                <w:szCs w:val="18"/>
              </w:rPr>
              <w:t>”</w:t>
            </w:r>
            <w:r w:rsidRPr="002E2768">
              <w:rPr>
                <w:rFonts w:ascii="宋体" w:hAnsi="宋体" w:hint="eastAsia"/>
                <w:sz w:val="18"/>
                <w:szCs w:val="18"/>
              </w:rPr>
              <w:t>(传空值)</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ReportDesc</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VARCHAR2(3000)</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影像学表现、征象（超声描述、</w:t>
            </w:r>
            <w:r w:rsidRPr="002E2768">
              <w:rPr>
                <w:rFonts w:ascii="宋体" w:hAnsi="宋体"/>
                <w:sz w:val="18"/>
                <w:szCs w:val="18"/>
              </w:rPr>
              <w:t>影像表现</w:t>
            </w:r>
            <w:r w:rsidRPr="002E2768">
              <w:rPr>
                <w:rFonts w:ascii="宋体" w:hAnsi="宋体" w:hint="eastAsia"/>
                <w:sz w:val="18"/>
                <w:szCs w:val="18"/>
              </w:rPr>
              <w:t>、放射学</w:t>
            </w:r>
            <w:r w:rsidRPr="002E2768">
              <w:rPr>
                <w:rFonts w:ascii="宋体" w:hAnsi="宋体"/>
                <w:sz w:val="18"/>
                <w:szCs w:val="18"/>
              </w:rPr>
              <w:t>表现、二维及多普勒</w:t>
            </w:r>
            <w:r w:rsidRPr="002E2768">
              <w:rPr>
                <w:rFonts w:ascii="宋体" w:hAnsi="宋体" w:hint="eastAsia"/>
                <w:sz w:val="18"/>
                <w:szCs w:val="18"/>
              </w:rPr>
              <w:t>描述、</w:t>
            </w:r>
            <w:r w:rsidRPr="002E2768">
              <w:rPr>
                <w:rFonts w:ascii="宋体" w:hAnsi="宋体"/>
                <w:sz w:val="18"/>
                <w:szCs w:val="18"/>
              </w:rPr>
              <w:t>镜下所</w:t>
            </w:r>
            <w:r w:rsidRPr="002E2768">
              <w:rPr>
                <w:rFonts w:ascii="宋体" w:hAnsi="宋体" w:hint="eastAsia"/>
                <w:sz w:val="18"/>
                <w:szCs w:val="18"/>
              </w:rPr>
              <w:t>见）</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ReportConclusion</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VARCHAR2(500)</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影像学诊断、结论（超声</w:t>
            </w:r>
            <w:r w:rsidRPr="002E2768">
              <w:rPr>
                <w:rFonts w:ascii="宋体" w:hAnsi="宋体"/>
                <w:sz w:val="18"/>
                <w:szCs w:val="18"/>
              </w:rPr>
              <w:t>提示</w:t>
            </w:r>
            <w:r w:rsidRPr="002E2768">
              <w:rPr>
                <w:rFonts w:ascii="宋体" w:hAnsi="宋体" w:hint="eastAsia"/>
                <w:sz w:val="18"/>
                <w:szCs w:val="18"/>
              </w:rPr>
              <w:t>、</w:t>
            </w:r>
            <w:r w:rsidRPr="002E2768">
              <w:rPr>
                <w:rFonts w:ascii="宋体" w:hAnsi="宋体"/>
                <w:sz w:val="18"/>
                <w:szCs w:val="18"/>
              </w:rPr>
              <w:t>检查意见、结论、内镜诊断）</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ExamineEmployee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VARCHAR2(100)</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检查人姓名（检查技师）</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ExamineOn</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TIMESTAMP(6)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检查时间</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AuditEmployee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VARCHAR2(100)</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审核人姓名（报告审核医师姓名）</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AuditOn</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TIMESTAMP(6)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审核时间（签名时间）</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ReportOn</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TIMESTAMP(6)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报告时间(文件生成时间)</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ReportNo</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VARCHAR2(128)</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报告编号（报告流水号）</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RowVersion</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TIMESTAMP(6)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最后修改时间</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PatientName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VARCHAR2</w:t>
            </w:r>
            <w:r w:rsidRPr="0039773C">
              <w:rPr>
                <w:rFonts w:ascii="宋体" w:hAnsi="宋体" w:hint="eastAsia"/>
                <w:color w:val="000000" w:themeColor="text1"/>
                <w:sz w:val="18"/>
                <w:szCs w:val="18"/>
              </w:rPr>
              <w:t>(64)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患者姓名</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PatientSexCode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VARCHAR2</w:t>
            </w:r>
            <w:r w:rsidRPr="0039773C">
              <w:rPr>
                <w:rFonts w:ascii="宋体" w:hAnsi="宋体" w:hint="eastAsia"/>
                <w:color w:val="000000" w:themeColor="text1"/>
                <w:sz w:val="18"/>
                <w:szCs w:val="18"/>
              </w:rPr>
              <w:t>(12)</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患者性别编码</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PatientSexName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VARCHAR2</w:t>
            </w:r>
            <w:r w:rsidRPr="0039773C">
              <w:rPr>
                <w:rFonts w:ascii="宋体" w:hAnsi="宋体" w:hint="eastAsia"/>
                <w:color w:val="000000" w:themeColor="text1"/>
                <w:sz w:val="18"/>
                <w:szCs w:val="18"/>
              </w:rPr>
              <w:t>(64)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患者性别名称</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PatientSexCodeSystem</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VARCHAR2</w:t>
            </w:r>
            <w:r w:rsidRPr="0039773C">
              <w:rPr>
                <w:rFonts w:ascii="宋体" w:hAnsi="宋体" w:hint="eastAsia"/>
                <w:color w:val="000000" w:themeColor="text1"/>
                <w:sz w:val="18"/>
                <w:szCs w:val="18"/>
              </w:rPr>
              <w:t>(64)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患者性别编码系统</w:t>
            </w:r>
          </w:p>
          <w:p w:rsidR="00FE0B95" w:rsidRPr="0039773C" w:rsidRDefault="00FE0B95" w:rsidP="00FE0B95">
            <w:pPr>
              <w:widowControl/>
              <w:jc w:val="center"/>
              <w:rPr>
                <w:rFonts w:ascii="宋体" w:hAnsi="宋体"/>
                <w:color w:val="000000" w:themeColor="text1"/>
                <w:sz w:val="18"/>
                <w:szCs w:val="18"/>
              </w:rPr>
            </w:pPr>
            <w:r>
              <w:rPr>
                <w:rFonts w:asciiTheme="minorEastAsia" w:eastAsiaTheme="minorEastAsia" w:hAnsiTheme="minorEastAsia" w:hint="eastAsia"/>
                <w:sz w:val="18"/>
                <w:szCs w:val="18"/>
              </w:rPr>
              <w:t>（参考性别字典）</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PatientAge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VARCHAR2</w:t>
            </w:r>
            <w:r w:rsidRPr="0039773C">
              <w:rPr>
                <w:rFonts w:ascii="宋体" w:hAnsi="宋体" w:hint="eastAsia"/>
                <w:color w:val="000000" w:themeColor="text1"/>
                <w:sz w:val="18"/>
                <w:szCs w:val="18"/>
              </w:rPr>
              <w:t>(32)</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患者年龄</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ClinicalDiagnose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VARCHAR2</w:t>
            </w:r>
            <w:r w:rsidRPr="0039773C">
              <w:rPr>
                <w:rFonts w:ascii="宋体" w:hAnsi="宋体" w:hint="eastAsia"/>
                <w:color w:val="000000" w:themeColor="text1"/>
                <w:sz w:val="18"/>
                <w:szCs w:val="18"/>
              </w:rPr>
              <w:t>(255)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临床诊断</w:t>
            </w:r>
          </w:p>
        </w:tc>
      </w:tr>
      <w:tr w:rsidR="00FE0B95" w:rsidRPr="0039773C" w:rsidTr="00FE0B95">
        <w:trPr>
          <w:trHeight w:val="215"/>
          <w:jc w:val="center"/>
        </w:trPr>
        <w:tc>
          <w:tcPr>
            <w:tcW w:w="648" w:type="dxa"/>
            <w:vAlign w:val="center"/>
          </w:tcPr>
          <w:p w:rsidR="00FE0B95" w:rsidRPr="00FE0B95" w:rsidRDefault="00FE0B95" w:rsidP="00FE0B95">
            <w:pPr>
              <w:jc w:val="center"/>
              <w:rPr>
                <w:rFonts w:ascii="宋体" w:hAnsi="宋体"/>
                <w:sz w:val="18"/>
                <w:szCs w:val="18"/>
              </w:rPr>
            </w:pPr>
            <w:r w:rsidRPr="00FE0B95">
              <w:rPr>
                <w:rFonts w:ascii="宋体" w:hAnsi="宋体" w:hint="eastAsia"/>
                <w:sz w:val="18"/>
                <w:szCs w:val="18"/>
              </w:rPr>
              <w:t>是</w:t>
            </w:r>
          </w:p>
        </w:tc>
        <w:tc>
          <w:tcPr>
            <w:tcW w:w="1985"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PatientBirth</w:t>
            </w:r>
          </w:p>
        </w:tc>
        <w:tc>
          <w:tcPr>
            <w:tcW w:w="850" w:type="dxa"/>
            <w:vAlign w:val="center"/>
          </w:tcPr>
          <w:p w:rsidR="00FE0B95" w:rsidRPr="00FE0B95" w:rsidRDefault="00FE0B95" w:rsidP="00FE0B95">
            <w:pPr>
              <w:jc w:val="center"/>
              <w:rPr>
                <w:rFonts w:ascii="宋体" w:hAnsi="宋体"/>
                <w:sz w:val="18"/>
                <w:szCs w:val="18"/>
              </w:rPr>
            </w:pPr>
          </w:p>
        </w:tc>
        <w:tc>
          <w:tcPr>
            <w:tcW w:w="1884"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TIMESTAMP(6)</w:t>
            </w:r>
          </w:p>
        </w:tc>
        <w:tc>
          <w:tcPr>
            <w:tcW w:w="951" w:type="dxa"/>
            <w:vAlign w:val="center"/>
          </w:tcPr>
          <w:p w:rsidR="00FE0B95" w:rsidRPr="00FE0B95" w:rsidRDefault="00FE0B95" w:rsidP="00FE0B95">
            <w:pPr>
              <w:jc w:val="center"/>
              <w:rPr>
                <w:rFonts w:ascii="宋体" w:hAnsi="宋体"/>
                <w:sz w:val="18"/>
                <w:szCs w:val="18"/>
              </w:rPr>
            </w:pPr>
          </w:p>
        </w:tc>
        <w:tc>
          <w:tcPr>
            <w:tcW w:w="2978"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患者出生日期</w:t>
            </w:r>
          </w:p>
        </w:tc>
      </w:tr>
      <w:tr w:rsidR="00FE0B95" w:rsidRPr="0039773C" w:rsidTr="00FE0B95">
        <w:trPr>
          <w:trHeight w:val="215"/>
          <w:jc w:val="center"/>
        </w:trPr>
        <w:tc>
          <w:tcPr>
            <w:tcW w:w="648" w:type="dxa"/>
            <w:vAlign w:val="center"/>
          </w:tcPr>
          <w:p w:rsidR="00FE0B95" w:rsidRPr="00FE0B95" w:rsidRDefault="00FE0B95" w:rsidP="00FE0B95">
            <w:pPr>
              <w:jc w:val="center"/>
              <w:rPr>
                <w:rFonts w:ascii="宋体" w:hAnsi="宋体"/>
                <w:sz w:val="18"/>
                <w:szCs w:val="18"/>
              </w:rPr>
            </w:pPr>
            <w:r w:rsidRPr="00FE0B95">
              <w:rPr>
                <w:rFonts w:ascii="宋体" w:hAnsi="宋体" w:hint="eastAsia"/>
                <w:sz w:val="18"/>
                <w:szCs w:val="18"/>
              </w:rPr>
              <w:t>是</w:t>
            </w:r>
          </w:p>
        </w:tc>
        <w:tc>
          <w:tcPr>
            <w:tcW w:w="1985" w:type="dxa"/>
            <w:vAlign w:val="center"/>
          </w:tcPr>
          <w:p w:rsidR="00FE0B95" w:rsidRPr="00FE0B95" w:rsidRDefault="00FE0B95" w:rsidP="00FE0B95">
            <w:pPr>
              <w:widowControl/>
              <w:jc w:val="center"/>
              <w:rPr>
                <w:rFonts w:ascii="宋体" w:hAnsi="宋体"/>
                <w:sz w:val="18"/>
                <w:szCs w:val="18"/>
              </w:rPr>
            </w:pPr>
            <w:r w:rsidRPr="00FE0B95">
              <w:rPr>
                <w:rFonts w:ascii="宋体" w:hAnsi="宋体"/>
                <w:sz w:val="18"/>
                <w:szCs w:val="18"/>
              </w:rPr>
              <w:t>HISID</w:t>
            </w:r>
          </w:p>
        </w:tc>
        <w:tc>
          <w:tcPr>
            <w:tcW w:w="850" w:type="dxa"/>
            <w:vAlign w:val="center"/>
          </w:tcPr>
          <w:p w:rsidR="00FE0B95" w:rsidRPr="00FE0B95" w:rsidRDefault="00FE0B95" w:rsidP="00FE0B95">
            <w:pPr>
              <w:jc w:val="center"/>
              <w:rPr>
                <w:rFonts w:ascii="宋体" w:hAnsi="宋体"/>
                <w:sz w:val="18"/>
                <w:szCs w:val="18"/>
              </w:rPr>
            </w:pPr>
          </w:p>
        </w:tc>
        <w:tc>
          <w:tcPr>
            <w:tcW w:w="1884" w:type="dxa"/>
            <w:vAlign w:val="center"/>
          </w:tcPr>
          <w:p w:rsidR="00FE0B95" w:rsidRPr="00FE0B95" w:rsidRDefault="00FE0B95" w:rsidP="00FE0B95">
            <w:pPr>
              <w:widowControl/>
              <w:jc w:val="center"/>
              <w:rPr>
                <w:rFonts w:ascii="宋体" w:hAnsi="宋体"/>
                <w:sz w:val="18"/>
                <w:szCs w:val="18"/>
              </w:rPr>
            </w:pPr>
            <w:r w:rsidRPr="00FE0B95">
              <w:rPr>
                <w:rFonts w:ascii="宋体" w:hAnsi="宋体"/>
                <w:sz w:val="18"/>
                <w:szCs w:val="18"/>
              </w:rPr>
              <w:t>VARCHAR2(</w:t>
            </w:r>
            <w:r w:rsidRPr="00FE0B95">
              <w:rPr>
                <w:rFonts w:ascii="宋体" w:hAnsi="宋体" w:hint="eastAsia"/>
                <w:sz w:val="18"/>
                <w:szCs w:val="18"/>
              </w:rPr>
              <w:t>128)</w:t>
            </w:r>
          </w:p>
        </w:tc>
        <w:tc>
          <w:tcPr>
            <w:tcW w:w="951" w:type="dxa"/>
            <w:vAlign w:val="center"/>
          </w:tcPr>
          <w:p w:rsidR="00FE0B95" w:rsidRPr="00FE0B95" w:rsidRDefault="00FE0B95" w:rsidP="00FE0B95">
            <w:pPr>
              <w:jc w:val="center"/>
              <w:rPr>
                <w:rFonts w:ascii="宋体" w:hAnsi="宋体"/>
                <w:sz w:val="18"/>
                <w:szCs w:val="18"/>
              </w:rPr>
            </w:pPr>
          </w:p>
        </w:tc>
        <w:tc>
          <w:tcPr>
            <w:tcW w:w="2978"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住院号或</w:t>
            </w:r>
            <w:r w:rsidRPr="00FE0B95">
              <w:rPr>
                <w:rFonts w:ascii="宋体" w:hAnsi="宋体"/>
                <w:sz w:val="18"/>
                <w:szCs w:val="18"/>
              </w:rPr>
              <w:t>门诊号</w:t>
            </w:r>
          </w:p>
        </w:tc>
      </w:tr>
      <w:tr w:rsidR="00FE0B95" w:rsidRPr="0039773C" w:rsidTr="00FE0B95">
        <w:trPr>
          <w:trHeight w:val="215"/>
          <w:jc w:val="center"/>
        </w:trPr>
        <w:tc>
          <w:tcPr>
            <w:tcW w:w="648" w:type="dxa"/>
            <w:vAlign w:val="center"/>
          </w:tcPr>
          <w:p w:rsidR="00FE0B95" w:rsidRPr="00FE0B95" w:rsidRDefault="00FE0B95" w:rsidP="00FE0B95">
            <w:pPr>
              <w:jc w:val="center"/>
              <w:rPr>
                <w:rFonts w:ascii="宋体" w:hAnsi="宋体"/>
                <w:sz w:val="18"/>
                <w:szCs w:val="18"/>
              </w:rPr>
            </w:pPr>
          </w:p>
        </w:tc>
        <w:tc>
          <w:tcPr>
            <w:tcW w:w="1985" w:type="dxa"/>
            <w:vAlign w:val="center"/>
          </w:tcPr>
          <w:p w:rsidR="00FE0B95" w:rsidRPr="00FE0B95" w:rsidRDefault="00FE0B95" w:rsidP="00FE0B95">
            <w:pPr>
              <w:widowControl/>
              <w:jc w:val="center"/>
              <w:rPr>
                <w:rFonts w:ascii="宋体" w:hAnsi="宋体"/>
                <w:sz w:val="18"/>
                <w:szCs w:val="18"/>
              </w:rPr>
            </w:pPr>
            <w:r w:rsidRPr="00FE0B95">
              <w:rPr>
                <w:rFonts w:ascii="宋体" w:hAnsi="宋体" w:cs="宋体"/>
                <w:kern w:val="0"/>
                <w:sz w:val="18"/>
                <w:szCs w:val="18"/>
              </w:rPr>
              <w:t>Telephone</w:t>
            </w:r>
          </w:p>
        </w:tc>
        <w:tc>
          <w:tcPr>
            <w:tcW w:w="850" w:type="dxa"/>
            <w:vAlign w:val="center"/>
          </w:tcPr>
          <w:p w:rsidR="00FE0B95" w:rsidRPr="00FE0B95" w:rsidRDefault="00FE0B95" w:rsidP="00FE0B95">
            <w:pPr>
              <w:jc w:val="center"/>
              <w:rPr>
                <w:rFonts w:ascii="宋体" w:hAnsi="宋体"/>
                <w:sz w:val="18"/>
                <w:szCs w:val="18"/>
              </w:rPr>
            </w:pPr>
          </w:p>
        </w:tc>
        <w:tc>
          <w:tcPr>
            <w:tcW w:w="1884"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VARCHAR2(</w:t>
            </w:r>
            <w:r w:rsidRPr="00FE0B95">
              <w:rPr>
                <w:rFonts w:ascii="宋体" w:hAnsi="宋体"/>
                <w:sz w:val="18"/>
                <w:szCs w:val="18"/>
              </w:rPr>
              <w:t>32</w:t>
            </w:r>
            <w:r w:rsidRPr="00FE0B95">
              <w:rPr>
                <w:rFonts w:ascii="宋体" w:hAnsi="宋体" w:hint="eastAsia"/>
                <w:sz w:val="18"/>
                <w:szCs w:val="18"/>
              </w:rPr>
              <w:t>)</w:t>
            </w:r>
          </w:p>
        </w:tc>
        <w:tc>
          <w:tcPr>
            <w:tcW w:w="951" w:type="dxa"/>
            <w:vAlign w:val="center"/>
          </w:tcPr>
          <w:p w:rsidR="00FE0B95" w:rsidRPr="00FE0B95" w:rsidRDefault="00FE0B95" w:rsidP="00FE0B95">
            <w:pPr>
              <w:jc w:val="center"/>
              <w:rPr>
                <w:rFonts w:ascii="宋体" w:hAnsi="宋体"/>
                <w:sz w:val="18"/>
                <w:szCs w:val="18"/>
              </w:rPr>
            </w:pPr>
          </w:p>
        </w:tc>
        <w:tc>
          <w:tcPr>
            <w:tcW w:w="2978"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联系</w:t>
            </w:r>
            <w:r w:rsidRPr="00FE0B95">
              <w:rPr>
                <w:rFonts w:ascii="宋体" w:hAnsi="宋体"/>
                <w:sz w:val="18"/>
                <w:szCs w:val="18"/>
              </w:rPr>
              <w:t>电话</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AuthorPersonId</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报告初写医师RIS登录号</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AuthorDomainId</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报告初写医师机构</w:t>
            </w:r>
            <w:r>
              <w:rPr>
                <w:rFonts w:ascii="宋体" w:hAnsi="宋体" w:hint="eastAsia"/>
                <w:color w:val="000000" w:themeColor="text1"/>
                <w:sz w:val="18"/>
                <w:szCs w:val="18"/>
              </w:rPr>
              <w:t>域</w:t>
            </w:r>
            <w:r w:rsidRPr="0039773C">
              <w:rPr>
                <w:rFonts w:ascii="宋体" w:hAnsi="宋体" w:hint="eastAsia"/>
                <w:color w:val="000000" w:themeColor="text1"/>
                <w:sz w:val="18"/>
                <w:szCs w:val="18"/>
              </w:rPr>
              <w:t>ID</w:t>
            </w:r>
          </w:p>
          <w:p w:rsidR="00FE0B95" w:rsidRPr="0039773C" w:rsidRDefault="00FE0B95" w:rsidP="00FE0B95">
            <w:pPr>
              <w:widowControl/>
              <w:jc w:val="center"/>
              <w:rPr>
                <w:rFonts w:ascii="宋体" w:hAnsi="宋体"/>
                <w:color w:val="000000" w:themeColor="text1"/>
                <w:sz w:val="18"/>
                <w:szCs w:val="18"/>
              </w:rPr>
            </w:pPr>
            <w:r>
              <w:rPr>
                <w:rFonts w:asciiTheme="minorEastAsia" w:eastAsiaTheme="minorEastAsia" w:hAnsiTheme="minorEastAsia" w:hint="eastAsia"/>
                <w:sz w:val="18"/>
                <w:szCs w:val="18"/>
              </w:rPr>
              <w:t>（参考域</w:t>
            </w:r>
            <w:r>
              <w:rPr>
                <w:rFonts w:asciiTheme="minorEastAsia" w:eastAsiaTheme="minorEastAsia" w:hAnsiTheme="minorEastAsia"/>
                <w:sz w:val="18"/>
                <w:szCs w:val="18"/>
              </w:rPr>
              <w:t>ID</w:t>
            </w:r>
            <w:r>
              <w:rPr>
                <w:rFonts w:asciiTheme="minorEastAsia" w:eastAsiaTheme="minorEastAsia" w:hAnsiTheme="minorEastAsia" w:hint="eastAsia"/>
                <w:sz w:val="18"/>
                <w:szCs w:val="18"/>
              </w:rPr>
              <w:t>字典）</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AuthorDomainName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报告初写医师机构名称“RIS”</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AuthorPersonName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报告初写医师姓名</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AuthenticatorPersonId</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报告审核医师RIS登录号</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AuthenticatorDomainId</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报告审核医师机构</w:t>
            </w:r>
            <w:r>
              <w:rPr>
                <w:rFonts w:ascii="宋体" w:hAnsi="宋体" w:hint="eastAsia"/>
                <w:color w:val="000000" w:themeColor="text1"/>
                <w:sz w:val="18"/>
                <w:szCs w:val="18"/>
              </w:rPr>
              <w:t>域</w:t>
            </w:r>
            <w:r w:rsidRPr="0039773C">
              <w:rPr>
                <w:rFonts w:ascii="宋体" w:hAnsi="宋体" w:hint="eastAsia"/>
                <w:color w:val="000000" w:themeColor="text1"/>
                <w:sz w:val="18"/>
                <w:szCs w:val="18"/>
              </w:rPr>
              <w:t>ID</w:t>
            </w:r>
          </w:p>
          <w:p w:rsidR="00FE0B95" w:rsidRPr="0039773C" w:rsidRDefault="00FE0B95" w:rsidP="00FE0B95">
            <w:pPr>
              <w:widowControl/>
              <w:jc w:val="center"/>
              <w:rPr>
                <w:rFonts w:ascii="宋体" w:hAnsi="宋体"/>
                <w:color w:val="000000" w:themeColor="text1"/>
                <w:sz w:val="18"/>
                <w:szCs w:val="18"/>
              </w:rPr>
            </w:pPr>
            <w:r>
              <w:rPr>
                <w:rFonts w:asciiTheme="minorEastAsia" w:eastAsiaTheme="minorEastAsia" w:hAnsiTheme="minorEastAsia" w:hint="eastAsia"/>
                <w:sz w:val="18"/>
                <w:szCs w:val="18"/>
              </w:rPr>
              <w:t>（参考域</w:t>
            </w:r>
            <w:r>
              <w:rPr>
                <w:rFonts w:asciiTheme="minorEastAsia" w:eastAsiaTheme="minorEastAsia" w:hAnsiTheme="minorEastAsia"/>
                <w:sz w:val="18"/>
                <w:szCs w:val="18"/>
              </w:rPr>
              <w:t>ID</w:t>
            </w:r>
            <w:r>
              <w:rPr>
                <w:rFonts w:asciiTheme="minorEastAsia" w:eastAsiaTheme="minorEastAsia" w:hAnsiTheme="minorEastAsia" w:hint="eastAsia"/>
                <w:sz w:val="18"/>
                <w:szCs w:val="18"/>
              </w:rPr>
              <w:t>字典）</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AuthenticatorDomainName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报告审核医师机构名称“RIS</w:t>
            </w:r>
            <w:r>
              <w:rPr>
                <w:rFonts w:ascii="宋体" w:hAnsi="宋体" w:hint="eastAsia"/>
                <w:color w:val="000000" w:themeColor="text1"/>
                <w:sz w:val="18"/>
                <w:szCs w:val="18"/>
              </w:rPr>
              <w:t>”</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StudyDepartmen</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VARCHAR2(255)</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科室</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StudyRoom</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VARCHAR2(255)</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病区</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StudyBedroom</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VARCHAR2(255)</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床号</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Title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报告的文档标题“数字化放射诊断报告书”</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DiagnosisTitle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205F5F"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影像</w:t>
            </w:r>
            <w:r w:rsidRPr="0039773C">
              <w:rPr>
                <w:rFonts w:ascii="宋体" w:hAnsi="宋体" w:hint="eastAsia"/>
                <w:color w:val="000000" w:themeColor="text1"/>
                <w:sz w:val="18"/>
                <w:szCs w:val="18"/>
              </w:rPr>
              <w:t>诊断标题</w:t>
            </w:r>
            <w:r>
              <w:rPr>
                <w:rFonts w:ascii="宋体" w:hAnsi="宋体" w:hint="eastAsia"/>
                <w:color w:val="000000" w:themeColor="text1"/>
                <w:sz w:val="18"/>
                <w:szCs w:val="18"/>
              </w:rPr>
              <w:t>“放射学诊断”</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DicomStudyTime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TIMESTAMP(6)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影像检查日期</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DicomAccessNum</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检查号，参见DICOM AccessNumber标准</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DicomModality</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影像设备, 参见DICOM Modality标准</w:t>
            </w:r>
          </w:p>
        </w:tc>
      </w:tr>
      <w:tr w:rsidR="00FE0B95" w:rsidRPr="00A4735B"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ModalityName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VARCHAR2(32)</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设备名称</w:t>
            </w:r>
          </w:p>
        </w:tc>
      </w:tr>
      <w:tr w:rsidR="00FE0B95" w:rsidRPr="00A4735B" w:rsidTr="00FE0B95">
        <w:trPr>
          <w:trHeight w:val="215"/>
          <w:jc w:val="center"/>
        </w:trPr>
        <w:tc>
          <w:tcPr>
            <w:tcW w:w="648" w:type="dxa"/>
            <w:vAlign w:val="center"/>
          </w:tcPr>
          <w:p w:rsidR="00FE0B95" w:rsidRPr="00FE0B95" w:rsidRDefault="00FE0B95" w:rsidP="00FE0B95">
            <w:pPr>
              <w:jc w:val="center"/>
              <w:rPr>
                <w:rFonts w:ascii="宋体" w:hAnsi="宋体"/>
                <w:sz w:val="18"/>
                <w:szCs w:val="18"/>
              </w:rPr>
            </w:pPr>
          </w:p>
        </w:tc>
        <w:tc>
          <w:tcPr>
            <w:tcW w:w="1985"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Exam</w:t>
            </w:r>
            <w:r w:rsidRPr="00FE0B95">
              <w:rPr>
                <w:rFonts w:ascii="宋体" w:hAnsi="宋体"/>
                <w:sz w:val="18"/>
                <w:szCs w:val="18"/>
              </w:rPr>
              <w:t>Parameter</w:t>
            </w:r>
          </w:p>
        </w:tc>
        <w:tc>
          <w:tcPr>
            <w:tcW w:w="850" w:type="dxa"/>
            <w:vAlign w:val="center"/>
          </w:tcPr>
          <w:p w:rsidR="00FE0B95" w:rsidRPr="00FE0B95" w:rsidRDefault="00FE0B95" w:rsidP="00FE0B95">
            <w:pPr>
              <w:jc w:val="center"/>
              <w:rPr>
                <w:rFonts w:ascii="宋体" w:hAnsi="宋体"/>
                <w:sz w:val="18"/>
                <w:szCs w:val="18"/>
              </w:rPr>
            </w:pPr>
          </w:p>
        </w:tc>
        <w:tc>
          <w:tcPr>
            <w:tcW w:w="1884"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VARCHAR2(16)</w:t>
            </w:r>
          </w:p>
        </w:tc>
        <w:tc>
          <w:tcPr>
            <w:tcW w:w="951" w:type="dxa"/>
            <w:vAlign w:val="center"/>
          </w:tcPr>
          <w:p w:rsidR="00FE0B95" w:rsidRPr="00FE0B95" w:rsidRDefault="00FE0B95" w:rsidP="00FE0B95">
            <w:pPr>
              <w:jc w:val="center"/>
              <w:rPr>
                <w:rFonts w:ascii="宋体" w:hAnsi="宋体"/>
                <w:sz w:val="18"/>
                <w:szCs w:val="18"/>
              </w:rPr>
            </w:pPr>
          </w:p>
        </w:tc>
        <w:tc>
          <w:tcPr>
            <w:tcW w:w="2978"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探头</w:t>
            </w:r>
            <w:r w:rsidRPr="00FE0B95">
              <w:rPr>
                <w:rFonts w:ascii="宋体" w:hAnsi="宋体"/>
                <w:sz w:val="18"/>
                <w:szCs w:val="18"/>
              </w:rPr>
              <w:t>频率</w:t>
            </w:r>
          </w:p>
        </w:tc>
      </w:tr>
      <w:tr w:rsidR="00FE0B95" w:rsidRPr="00A4735B" w:rsidTr="00FE0B95">
        <w:trPr>
          <w:trHeight w:val="215"/>
          <w:jc w:val="center"/>
        </w:trPr>
        <w:tc>
          <w:tcPr>
            <w:tcW w:w="648" w:type="dxa"/>
            <w:vAlign w:val="center"/>
          </w:tcPr>
          <w:p w:rsidR="00FE0B95" w:rsidRPr="00FE0B95" w:rsidRDefault="00FE0B95" w:rsidP="00FE0B95">
            <w:pPr>
              <w:jc w:val="center"/>
              <w:rPr>
                <w:rFonts w:ascii="宋体" w:hAnsi="宋体"/>
                <w:sz w:val="18"/>
                <w:szCs w:val="18"/>
              </w:rPr>
            </w:pPr>
          </w:p>
        </w:tc>
        <w:tc>
          <w:tcPr>
            <w:tcW w:w="1985"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Exam</w:t>
            </w:r>
            <w:r w:rsidRPr="00FE0B95">
              <w:rPr>
                <w:rFonts w:ascii="宋体" w:hAnsi="宋体"/>
                <w:sz w:val="18"/>
                <w:szCs w:val="18"/>
              </w:rPr>
              <w:t>Medicaine</w:t>
            </w:r>
          </w:p>
        </w:tc>
        <w:tc>
          <w:tcPr>
            <w:tcW w:w="850" w:type="dxa"/>
            <w:vAlign w:val="center"/>
          </w:tcPr>
          <w:p w:rsidR="00FE0B95" w:rsidRPr="00FE0B95" w:rsidRDefault="00FE0B95" w:rsidP="00FE0B95">
            <w:pPr>
              <w:jc w:val="center"/>
              <w:rPr>
                <w:rFonts w:ascii="宋体" w:hAnsi="宋体"/>
                <w:sz w:val="18"/>
                <w:szCs w:val="18"/>
              </w:rPr>
            </w:pPr>
          </w:p>
        </w:tc>
        <w:tc>
          <w:tcPr>
            <w:tcW w:w="1884"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VARCHAR2(32)</w:t>
            </w:r>
          </w:p>
        </w:tc>
        <w:tc>
          <w:tcPr>
            <w:tcW w:w="951" w:type="dxa"/>
            <w:vAlign w:val="center"/>
          </w:tcPr>
          <w:p w:rsidR="00FE0B95" w:rsidRPr="00FE0B95" w:rsidRDefault="00FE0B95" w:rsidP="00FE0B95">
            <w:pPr>
              <w:jc w:val="center"/>
              <w:rPr>
                <w:rFonts w:ascii="宋体" w:hAnsi="宋体"/>
                <w:sz w:val="18"/>
                <w:szCs w:val="18"/>
              </w:rPr>
            </w:pPr>
          </w:p>
        </w:tc>
        <w:tc>
          <w:tcPr>
            <w:tcW w:w="2978" w:type="dxa"/>
            <w:vAlign w:val="center"/>
          </w:tcPr>
          <w:p w:rsidR="00FE0B95" w:rsidRPr="00FE0B95" w:rsidRDefault="00FE0B95" w:rsidP="00FE0B95">
            <w:pPr>
              <w:widowControl/>
              <w:jc w:val="center"/>
              <w:rPr>
                <w:rFonts w:ascii="宋体" w:hAnsi="宋体"/>
                <w:b/>
                <w:sz w:val="18"/>
                <w:szCs w:val="18"/>
              </w:rPr>
            </w:pPr>
            <w:r w:rsidRPr="00FE0B95">
              <w:rPr>
                <w:rFonts w:ascii="宋体" w:hAnsi="宋体" w:hint="eastAsia"/>
                <w:sz w:val="18"/>
                <w:szCs w:val="18"/>
              </w:rPr>
              <w:t>检查</w:t>
            </w:r>
            <w:r w:rsidRPr="00FE0B95">
              <w:rPr>
                <w:rFonts w:ascii="宋体" w:hAnsi="宋体"/>
                <w:sz w:val="18"/>
                <w:szCs w:val="18"/>
              </w:rPr>
              <w:t>药物</w:t>
            </w:r>
          </w:p>
        </w:tc>
      </w:tr>
      <w:tr w:rsidR="00FE0B95" w:rsidRPr="00A4735B" w:rsidTr="00FE0B95">
        <w:trPr>
          <w:trHeight w:val="215"/>
          <w:jc w:val="center"/>
        </w:trPr>
        <w:tc>
          <w:tcPr>
            <w:tcW w:w="648" w:type="dxa"/>
            <w:vAlign w:val="center"/>
          </w:tcPr>
          <w:p w:rsidR="00FE0B95" w:rsidRPr="00FE0B95" w:rsidRDefault="00FE0B95" w:rsidP="00FE0B95">
            <w:pPr>
              <w:jc w:val="center"/>
              <w:rPr>
                <w:rFonts w:ascii="宋体" w:hAnsi="宋体"/>
                <w:sz w:val="18"/>
                <w:szCs w:val="18"/>
              </w:rPr>
            </w:pPr>
          </w:p>
        </w:tc>
        <w:tc>
          <w:tcPr>
            <w:tcW w:w="1985"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InjectionMethod</w:t>
            </w:r>
          </w:p>
        </w:tc>
        <w:tc>
          <w:tcPr>
            <w:tcW w:w="850" w:type="dxa"/>
            <w:vAlign w:val="center"/>
          </w:tcPr>
          <w:p w:rsidR="00FE0B95" w:rsidRPr="00FE0B95" w:rsidRDefault="00FE0B95" w:rsidP="00FE0B95">
            <w:pPr>
              <w:jc w:val="center"/>
              <w:rPr>
                <w:rFonts w:ascii="宋体" w:hAnsi="宋体"/>
                <w:sz w:val="18"/>
                <w:szCs w:val="18"/>
              </w:rPr>
            </w:pPr>
          </w:p>
        </w:tc>
        <w:tc>
          <w:tcPr>
            <w:tcW w:w="1884"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VARCHAR2(32)</w:t>
            </w:r>
          </w:p>
        </w:tc>
        <w:tc>
          <w:tcPr>
            <w:tcW w:w="951" w:type="dxa"/>
            <w:vAlign w:val="center"/>
          </w:tcPr>
          <w:p w:rsidR="00FE0B95" w:rsidRPr="00FE0B95" w:rsidRDefault="00FE0B95" w:rsidP="00FE0B95">
            <w:pPr>
              <w:jc w:val="center"/>
              <w:rPr>
                <w:rFonts w:ascii="宋体" w:hAnsi="宋体"/>
                <w:sz w:val="18"/>
                <w:szCs w:val="18"/>
              </w:rPr>
            </w:pPr>
          </w:p>
        </w:tc>
        <w:tc>
          <w:tcPr>
            <w:tcW w:w="2978" w:type="dxa"/>
            <w:vAlign w:val="center"/>
          </w:tcPr>
          <w:p w:rsidR="00FE0B95" w:rsidRPr="00FE0B95" w:rsidRDefault="00FE0B95" w:rsidP="00FE0B95">
            <w:pPr>
              <w:widowControl/>
              <w:jc w:val="center"/>
              <w:rPr>
                <w:rFonts w:ascii="宋体" w:hAnsi="宋体"/>
                <w:sz w:val="18"/>
                <w:szCs w:val="18"/>
              </w:rPr>
            </w:pPr>
            <w:r w:rsidRPr="00FE0B95">
              <w:rPr>
                <w:rFonts w:ascii="宋体" w:hAnsi="宋体" w:hint="eastAsia"/>
                <w:sz w:val="18"/>
                <w:szCs w:val="18"/>
              </w:rPr>
              <w:t>注射</w:t>
            </w:r>
            <w:r w:rsidRPr="00FE0B95">
              <w:rPr>
                <w:rFonts w:ascii="宋体" w:hAnsi="宋体"/>
                <w:sz w:val="18"/>
                <w:szCs w:val="18"/>
              </w:rPr>
              <w:t>方法</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EffectiveTime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TIMESTAMP(6)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该文档的有效时间</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PatientTypeCode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患者类别编码（参见患者类别字典</w:t>
            </w:r>
            <w:r w:rsidRPr="0039773C">
              <w:rPr>
                <w:rFonts w:ascii="宋体" w:hAnsi="宋体" w:hint="eastAsia"/>
                <w:color w:val="000000" w:themeColor="text1"/>
                <w:sz w:val="18"/>
                <w:szCs w:val="18"/>
              </w:rPr>
              <w:t>）</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PatientType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患者类别名称</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PatientTypeCodeSystem</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患者类别编码系统</w:t>
            </w:r>
          </w:p>
          <w:p w:rsidR="00FE0B95" w:rsidRPr="0039773C" w:rsidRDefault="00FE0B95" w:rsidP="00FE0B95">
            <w:pPr>
              <w:widowControl/>
              <w:jc w:val="center"/>
              <w:rPr>
                <w:rFonts w:ascii="宋体" w:hAnsi="宋体"/>
                <w:color w:val="000000" w:themeColor="text1"/>
                <w:sz w:val="18"/>
                <w:szCs w:val="18"/>
              </w:rPr>
            </w:pPr>
            <w:r>
              <w:rPr>
                <w:rFonts w:ascii="宋体" w:hAnsi="宋体" w:hint="eastAsia"/>
                <w:color w:val="000000" w:themeColor="text1"/>
                <w:sz w:val="18"/>
                <w:szCs w:val="18"/>
              </w:rPr>
              <w:t>（参考患者</w:t>
            </w:r>
            <w:r>
              <w:rPr>
                <w:rFonts w:ascii="宋体" w:hAnsi="宋体"/>
                <w:color w:val="000000" w:themeColor="text1"/>
                <w:sz w:val="18"/>
                <w:szCs w:val="18"/>
              </w:rPr>
              <w:t>类别</w:t>
            </w:r>
            <w:r w:rsidRPr="0039773C">
              <w:rPr>
                <w:rFonts w:ascii="宋体" w:hAnsi="宋体" w:hint="eastAsia"/>
                <w:color w:val="000000" w:themeColor="text1"/>
                <w:sz w:val="18"/>
                <w:szCs w:val="18"/>
              </w:rPr>
              <w:t>字典）</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PatientRegisterTime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TIMESTAMP(6)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病人登记时间</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DiagnosisStatusCode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VARCHAR2(16)</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诊断状态（参考诊断状态字典）</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DiagnosisCode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诊断编码</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DiagnosisCodesystem</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VARCHAR2(255)</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诊断编码域</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DiagnosisMethodCode</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VARCHAR2(255)</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检查方法</w:t>
            </w:r>
          </w:p>
        </w:tc>
      </w:tr>
      <w:tr w:rsidR="00FE0B95" w:rsidRPr="0039773C" w:rsidTr="00FE0B95">
        <w:trPr>
          <w:trHeight w:val="215"/>
          <w:jc w:val="center"/>
        </w:trPr>
        <w:tc>
          <w:tcPr>
            <w:tcW w:w="648" w:type="dxa"/>
            <w:vAlign w:val="center"/>
          </w:tcPr>
          <w:p w:rsidR="00FE0B95" w:rsidRPr="002E2768" w:rsidRDefault="00FE0B95" w:rsidP="00FE0B95">
            <w:pPr>
              <w:jc w:val="center"/>
              <w:rPr>
                <w:rFonts w:ascii="宋体" w:hAnsi="宋体"/>
                <w:sz w:val="18"/>
                <w:szCs w:val="18"/>
              </w:rPr>
            </w:pPr>
            <w:r w:rsidRPr="002E2768">
              <w:rPr>
                <w:rFonts w:ascii="宋体" w:hAnsi="宋体" w:hint="eastAsia"/>
                <w:sz w:val="18"/>
                <w:szCs w:val="18"/>
              </w:rPr>
              <w:t>是</w:t>
            </w:r>
          </w:p>
        </w:tc>
        <w:tc>
          <w:tcPr>
            <w:tcW w:w="1985"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SectionTitle</w:t>
            </w:r>
          </w:p>
        </w:tc>
        <w:tc>
          <w:tcPr>
            <w:tcW w:w="850" w:type="dxa"/>
            <w:vAlign w:val="center"/>
          </w:tcPr>
          <w:p w:rsidR="00FE0B95" w:rsidRPr="002E2768" w:rsidRDefault="00FE0B95" w:rsidP="00FE0B95">
            <w:pPr>
              <w:jc w:val="center"/>
              <w:rPr>
                <w:rFonts w:ascii="宋体" w:hAnsi="宋体"/>
                <w:sz w:val="18"/>
                <w:szCs w:val="18"/>
              </w:rPr>
            </w:pPr>
          </w:p>
        </w:tc>
        <w:tc>
          <w:tcPr>
            <w:tcW w:w="1884"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VARCHAR2(255)</w:t>
            </w:r>
          </w:p>
        </w:tc>
        <w:tc>
          <w:tcPr>
            <w:tcW w:w="951" w:type="dxa"/>
            <w:vAlign w:val="center"/>
          </w:tcPr>
          <w:p w:rsidR="00FE0B95" w:rsidRPr="002E2768" w:rsidRDefault="00FE0B95" w:rsidP="00FE0B95">
            <w:pPr>
              <w:jc w:val="center"/>
              <w:rPr>
                <w:rFonts w:ascii="宋体" w:hAnsi="宋体"/>
                <w:sz w:val="18"/>
                <w:szCs w:val="18"/>
              </w:rPr>
            </w:pPr>
          </w:p>
        </w:tc>
        <w:tc>
          <w:tcPr>
            <w:tcW w:w="2978" w:type="dxa"/>
            <w:vAlign w:val="center"/>
          </w:tcPr>
          <w:p w:rsidR="00FE0B95" w:rsidRPr="002E2768" w:rsidRDefault="00FE0B95" w:rsidP="00FE0B95">
            <w:pPr>
              <w:widowControl/>
              <w:jc w:val="center"/>
              <w:rPr>
                <w:rFonts w:ascii="宋体" w:hAnsi="宋体"/>
                <w:sz w:val="18"/>
                <w:szCs w:val="18"/>
              </w:rPr>
            </w:pPr>
            <w:r w:rsidRPr="002E2768">
              <w:rPr>
                <w:rFonts w:ascii="宋体" w:hAnsi="宋体" w:hint="eastAsia"/>
                <w:sz w:val="18"/>
                <w:szCs w:val="18"/>
              </w:rPr>
              <w:t>报告段落名称</w:t>
            </w:r>
            <w:r w:rsidRPr="002E2768">
              <w:rPr>
                <w:rFonts w:ascii="宋体" w:hAnsi="宋体"/>
                <w:sz w:val="18"/>
                <w:szCs w:val="18"/>
              </w:rPr>
              <w:t>“</w:t>
            </w:r>
            <w:r w:rsidRPr="002E2768">
              <w:rPr>
                <w:rFonts w:ascii="宋体" w:hAnsi="宋体" w:hint="eastAsia"/>
                <w:sz w:val="18"/>
                <w:szCs w:val="18"/>
              </w:rPr>
              <w:t>放射</w:t>
            </w:r>
            <w:r w:rsidRPr="002E2768">
              <w:rPr>
                <w:rFonts w:ascii="宋体" w:hAnsi="宋体"/>
                <w:sz w:val="18"/>
                <w:szCs w:val="18"/>
              </w:rPr>
              <w:t>学</w:t>
            </w:r>
            <w:r w:rsidRPr="002E2768">
              <w:rPr>
                <w:rFonts w:ascii="宋体" w:hAnsi="宋体" w:hint="eastAsia"/>
                <w:sz w:val="18"/>
                <w:szCs w:val="18"/>
              </w:rPr>
              <w:t>表现</w:t>
            </w:r>
            <w:r w:rsidRPr="002E2768">
              <w:rPr>
                <w:rFonts w:ascii="宋体" w:hAnsi="宋体"/>
                <w:sz w:val="18"/>
                <w:szCs w:val="18"/>
              </w:rPr>
              <w:t>”</w:t>
            </w:r>
          </w:p>
        </w:tc>
      </w:tr>
      <w:tr w:rsidR="00FE0B95" w:rsidRPr="0039773C" w:rsidTr="00FE0B95">
        <w:trPr>
          <w:trHeight w:val="215"/>
          <w:jc w:val="center"/>
        </w:trPr>
        <w:tc>
          <w:tcPr>
            <w:tcW w:w="648" w:type="dxa"/>
            <w:vAlign w:val="center"/>
          </w:tcPr>
          <w:p w:rsidR="00FE0B95" w:rsidRPr="00D33B51" w:rsidRDefault="00FE0B95" w:rsidP="00FE0B95">
            <w:pPr>
              <w:jc w:val="center"/>
              <w:rPr>
                <w:rFonts w:ascii="宋体" w:hAnsi="宋体"/>
                <w:strike/>
                <w:color w:val="000000" w:themeColor="text1"/>
                <w:sz w:val="18"/>
                <w:szCs w:val="18"/>
              </w:rPr>
            </w:pPr>
          </w:p>
        </w:tc>
        <w:tc>
          <w:tcPr>
            <w:tcW w:w="1985"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color w:val="000000" w:themeColor="text1"/>
                <w:sz w:val="18"/>
                <w:szCs w:val="18"/>
              </w:rPr>
              <w:t>RepeatNumber</w:t>
            </w:r>
          </w:p>
        </w:tc>
        <w:tc>
          <w:tcPr>
            <w:tcW w:w="850" w:type="dxa"/>
            <w:vAlign w:val="center"/>
          </w:tcPr>
          <w:p w:rsidR="00FE0B95" w:rsidRPr="007558B6" w:rsidRDefault="00FE0B95" w:rsidP="00FE0B95">
            <w:pPr>
              <w:jc w:val="center"/>
              <w:rPr>
                <w:rFonts w:ascii="宋体" w:hAnsi="宋体"/>
                <w:color w:val="000000" w:themeColor="text1"/>
                <w:sz w:val="18"/>
                <w:szCs w:val="18"/>
              </w:rPr>
            </w:pPr>
          </w:p>
        </w:tc>
        <w:tc>
          <w:tcPr>
            <w:tcW w:w="1884"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color w:val="000000" w:themeColor="text1"/>
                <w:sz w:val="18"/>
                <w:szCs w:val="18"/>
              </w:rPr>
              <w:t>NUMBER</w:t>
            </w:r>
          </w:p>
        </w:tc>
        <w:tc>
          <w:tcPr>
            <w:tcW w:w="951" w:type="dxa"/>
            <w:vAlign w:val="center"/>
          </w:tcPr>
          <w:p w:rsidR="00FE0B95" w:rsidRPr="007558B6" w:rsidRDefault="00FE0B95" w:rsidP="00FE0B95">
            <w:pPr>
              <w:jc w:val="center"/>
              <w:rPr>
                <w:rFonts w:ascii="宋体" w:hAnsi="宋体"/>
                <w:color w:val="000000" w:themeColor="text1"/>
                <w:sz w:val="18"/>
                <w:szCs w:val="18"/>
              </w:rPr>
            </w:pPr>
          </w:p>
        </w:tc>
        <w:tc>
          <w:tcPr>
            <w:tcW w:w="2978"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hint="eastAsia"/>
                <w:color w:val="000000" w:themeColor="text1"/>
                <w:sz w:val="18"/>
                <w:szCs w:val="18"/>
              </w:rPr>
              <w:t>曝光次数</w:t>
            </w:r>
          </w:p>
        </w:tc>
      </w:tr>
      <w:tr w:rsidR="00FE0B95" w:rsidRPr="0039773C" w:rsidTr="00FE0B95">
        <w:trPr>
          <w:trHeight w:val="215"/>
          <w:jc w:val="center"/>
        </w:trPr>
        <w:tc>
          <w:tcPr>
            <w:tcW w:w="648" w:type="dxa"/>
            <w:vAlign w:val="center"/>
          </w:tcPr>
          <w:p w:rsidR="00FE0B95" w:rsidRPr="00D33B51" w:rsidRDefault="00FE0B95" w:rsidP="00FE0B95">
            <w:pPr>
              <w:jc w:val="center"/>
              <w:rPr>
                <w:rFonts w:ascii="宋体" w:hAnsi="宋体"/>
                <w:strike/>
                <w:color w:val="000000" w:themeColor="text1"/>
                <w:sz w:val="18"/>
                <w:szCs w:val="18"/>
              </w:rPr>
            </w:pPr>
          </w:p>
        </w:tc>
        <w:tc>
          <w:tcPr>
            <w:tcW w:w="1985"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color w:val="000000" w:themeColor="text1"/>
                <w:sz w:val="18"/>
                <w:szCs w:val="18"/>
              </w:rPr>
              <w:t>MachineRoomName</w:t>
            </w:r>
          </w:p>
        </w:tc>
        <w:tc>
          <w:tcPr>
            <w:tcW w:w="850" w:type="dxa"/>
            <w:vAlign w:val="center"/>
          </w:tcPr>
          <w:p w:rsidR="00FE0B95" w:rsidRPr="007558B6" w:rsidRDefault="00FE0B95" w:rsidP="00FE0B95">
            <w:pPr>
              <w:jc w:val="center"/>
              <w:rPr>
                <w:rFonts w:ascii="宋体" w:hAnsi="宋体"/>
                <w:color w:val="000000" w:themeColor="text1"/>
                <w:sz w:val="18"/>
                <w:szCs w:val="18"/>
              </w:rPr>
            </w:pPr>
          </w:p>
        </w:tc>
        <w:tc>
          <w:tcPr>
            <w:tcW w:w="1884"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color w:val="000000" w:themeColor="text1"/>
                <w:sz w:val="18"/>
                <w:szCs w:val="18"/>
              </w:rPr>
              <w:t>VARCHAR2(255)</w:t>
            </w:r>
          </w:p>
        </w:tc>
        <w:tc>
          <w:tcPr>
            <w:tcW w:w="951" w:type="dxa"/>
            <w:vAlign w:val="center"/>
          </w:tcPr>
          <w:p w:rsidR="00FE0B95" w:rsidRPr="007558B6" w:rsidRDefault="00FE0B95" w:rsidP="00FE0B95">
            <w:pPr>
              <w:jc w:val="center"/>
              <w:rPr>
                <w:rFonts w:ascii="宋体" w:hAnsi="宋体"/>
                <w:color w:val="000000" w:themeColor="text1"/>
                <w:sz w:val="18"/>
                <w:szCs w:val="18"/>
              </w:rPr>
            </w:pPr>
          </w:p>
        </w:tc>
        <w:tc>
          <w:tcPr>
            <w:tcW w:w="2978"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hint="eastAsia"/>
                <w:color w:val="000000" w:themeColor="text1"/>
                <w:sz w:val="18"/>
                <w:szCs w:val="18"/>
              </w:rPr>
              <w:t>机房号</w:t>
            </w:r>
          </w:p>
        </w:tc>
      </w:tr>
      <w:tr w:rsidR="00FE0B95" w:rsidRPr="0039773C" w:rsidTr="00FE0B95">
        <w:trPr>
          <w:trHeight w:val="215"/>
          <w:jc w:val="center"/>
        </w:trPr>
        <w:tc>
          <w:tcPr>
            <w:tcW w:w="648" w:type="dxa"/>
            <w:vAlign w:val="center"/>
          </w:tcPr>
          <w:p w:rsidR="00FE0B95" w:rsidRPr="00D33B51" w:rsidRDefault="00FE0B95" w:rsidP="00FE0B95">
            <w:pPr>
              <w:jc w:val="center"/>
              <w:rPr>
                <w:rFonts w:ascii="宋体" w:hAnsi="宋体"/>
                <w:strike/>
                <w:color w:val="000000" w:themeColor="text1"/>
                <w:sz w:val="18"/>
                <w:szCs w:val="18"/>
              </w:rPr>
            </w:pPr>
          </w:p>
        </w:tc>
        <w:tc>
          <w:tcPr>
            <w:tcW w:w="1985"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color w:val="000000" w:themeColor="text1"/>
                <w:sz w:val="18"/>
                <w:szCs w:val="18"/>
              </w:rPr>
              <w:t>DeviceName</w:t>
            </w:r>
          </w:p>
        </w:tc>
        <w:tc>
          <w:tcPr>
            <w:tcW w:w="850" w:type="dxa"/>
            <w:vAlign w:val="center"/>
          </w:tcPr>
          <w:p w:rsidR="00FE0B95" w:rsidRPr="007558B6" w:rsidRDefault="00FE0B95" w:rsidP="00FE0B95">
            <w:pPr>
              <w:jc w:val="center"/>
              <w:rPr>
                <w:rFonts w:ascii="宋体" w:hAnsi="宋体"/>
                <w:color w:val="000000" w:themeColor="text1"/>
                <w:sz w:val="18"/>
                <w:szCs w:val="18"/>
              </w:rPr>
            </w:pPr>
          </w:p>
        </w:tc>
        <w:tc>
          <w:tcPr>
            <w:tcW w:w="1884"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color w:val="000000" w:themeColor="text1"/>
                <w:sz w:val="18"/>
                <w:szCs w:val="18"/>
              </w:rPr>
              <w:t>VARCHAR2(255)</w:t>
            </w:r>
          </w:p>
        </w:tc>
        <w:tc>
          <w:tcPr>
            <w:tcW w:w="951" w:type="dxa"/>
            <w:vAlign w:val="center"/>
          </w:tcPr>
          <w:p w:rsidR="00FE0B95" w:rsidRPr="007558B6" w:rsidRDefault="00FE0B95" w:rsidP="00FE0B95">
            <w:pPr>
              <w:jc w:val="center"/>
              <w:rPr>
                <w:rFonts w:ascii="宋体" w:hAnsi="宋体"/>
                <w:color w:val="000000" w:themeColor="text1"/>
                <w:sz w:val="18"/>
                <w:szCs w:val="18"/>
              </w:rPr>
            </w:pPr>
          </w:p>
        </w:tc>
        <w:tc>
          <w:tcPr>
            <w:tcW w:w="2978" w:type="dxa"/>
            <w:vAlign w:val="center"/>
          </w:tcPr>
          <w:p w:rsidR="00FE0B95" w:rsidRPr="007558B6" w:rsidRDefault="00FE0B95" w:rsidP="00FE0B95">
            <w:pPr>
              <w:widowControl/>
              <w:jc w:val="center"/>
              <w:rPr>
                <w:rFonts w:ascii="宋体" w:hAnsi="宋体"/>
                <w:color w:val="000000" w:themeColor="text1"/>
                <w:sz w:val="18"/>
                <w:szCs w:val="18"/>
              </w:rPr>
            </w:pPr>
            <w:r w:rsidRPr="007558B6">
              <w:rPr>
                <w:rFonts w:ascii="宋体" w:hAnsi="宋体" w:hint="eastAsia"/>
                <w:color w:val="000000" w:themeColor="text1"/>
                <w:sz w:val="18"/>
                <w:szCs w:val="18"/>
              </w:rPr>
              <w:t>仪器型号</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PISBodyPart</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color w:val="000000" w:themeColor="text1"/>
                <w:sz w:val="18"/>
                <w:szCs w:val="18"/>
              </w:rPr>
              <w:t>VARCHAR2(</w:t>
            </w:r>
            <w:r w:rsidRPr="0039773C">
              <w:rPr>
                <w:rFonts w:ascii="宋体" w:hAnsi="宋体" w:hint="eastAsia"/>
                <w:color w:val="000000" w:themeColor="text1"/>
                <w:sz w:val="18"/>
                <w:szCs w:val="18"/>
              </w:rPr>
              <w:t>64</w:t>
            </w:r>
            <w:r w:rsidRPr="0039773C">
              <w:rPr>
                <w:rFonts w:ascii="宋体" w:hAnsi="宋体"/>
                <w:color w:val="000000" w:themeColor="text1"/>
                <w:sz w:val="18"/>
                <w:szCs w:val="18"/>
              </w:rPr>
              <w:t>)</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活检</w:t>
            </w:r>
            <w:r w:rsidRPr="0039773C">
              <w:rPr>
                <w:rFonts w:ascii="宋体" w:hAnsi="宋体"/>
                <w:color w:val="000000" w:themeColor="text1"/>
                <w:sz w:val="18"/>
                <w:szCs w:val="18"/>
              </w:rPr>
              <w:t>部位</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PISHPValue</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color w:val="000000" w:themeColor="text1"/>
                <w:sz w:val="18"/>
                <w:szCs w:val="18"/>
              </w:rPr>
              <w:t>VARCHAR2(</w:t>
            </w:r>
            <w:r w:rsidRPr="0039773C">
              <w:rPr>
                <w:rFonts w:ascii="宋体" w:hAnsi="宋体" w:hint="eastAsia"/>
                <w:color w:val="000000" w:themeColor="text1"/>
                <w:sz w:val="18"/>
                <w:szCs w:val="18"/>
              </w:rPr>
              <w:t>64</w:t>
            </w:r>
            <w:r w:rsidRPr="0039773C">
              <w:rPr>
                <w:rFonts w:ascii="宋体" w:hAnsi="宋体"/>
                <w:color w:val="000000" w:themeColor="text1"/>
                <w:sz w:val="18"/>
                <w:szCs w:val="18"/>
              </w:rPr>
              <w:t>)</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color w:val="000000" w:themeColor="text1"/>
                <w:sz w:val="18"/>
                <w:szCs w:val="18"/>
              </w:rPr>
              <w:t>HP</w:t>
            </w:r>
            <w:r>
              <w:rPr>
                <w:rFonts w:ascii="宋体" w:hAnsi="宋体" w:hint="eastAsia"/>
                <w:color w:val="000000" w:themeColor="text1"/>
                <w:sz w:val="18"/>
                <w:szCs w:val="18"/>
              </w:rPr>
              <w:t>检测</w:t>
            </w:r>
          </w:p>
        </w:tc>
      </w:tr>
      <w:tr w:rsidR="00FE0B95" w:rsidRPr="0039773C" w:rsidTr="00FE0B95">
        <w:trPr>
          <w:trHeight w:val="215"/>
          <w:jc w:val="center"/>
        </w:trPr>
        <w:tc>
          <w:tcPr>
            <w:tcW w:w="648" w:type="dxa"/>
            <w:vAlign w:val="center"/>
          </w:tcPr>
          <w:p w:rsidR="00FE0B95" w:rsidRPr="00BF249F" w:rsidRDefault="00FE0B95" w:rsidP="00FE0B95">
            <w:pPr>
              <w:jc w:val="center"/>
              <w:rPr>
                <w:rFonts w:ascii="宋体" w:hAnsi="宋体"/>
                <w:color w:val="000000" w:themeColor="text1"/>
                <w:sz w:val="18"/>
                <w:szCs w:val="18"/>
              </w:rPr>
            </w:pPr>
          </w:p>
        </w:tc>
        <w:tc>
          <w:tcPr>
            <w:tcW w:w="1985" w:type="dxa"/>
            <w:vAlign w:val="center"/>
          </w:tcPr>
          <w:p w:rsidR="00FE0B95" w:rsidRPr="00BF249F" w:rsidRDefault="00FE0B95" w:rsidP="00FE0B95">
            <w:pPr>
              <w:widowControl/>
              <w:jc w:val="center"/>
              <w:rPr>
                <w:rFonts w:ascii="宋体" w:hAnsi="宋体"/>
                <w:color w:val="000000" w:themeColor="text1"/>
                <w:sz w:val="18"/>
                <w:szCs w:val="18"/>
              </w:rPr>
            </w:pPr>
            <w:r w:rsidRPr="00BF249F">
              <w:rPr>
                <w:rFonts w:ascii="宋体" w:hAnsi="宋体" w:hint="eastAsia"/>
                <w:color w:val="000000" w:themeColor="text1"/>
                <w:sz w:val="18"/>
                <w:szCs w:val="18"/>
              </w:rPr>
              <w:t>EISSuggestion</w:t>
            </w:r>
          </w:p>
        </w:tc>
        <w:tc>
          <w:tcPr>
            <w:tcW w:w="850" w:type="dxa"/>
            <w:vAlign w:val="center"/>
          </w:tcPr>
          <w:p w:rsidR="00FE0B95" w:rsidRPr="00BF249F" w:rsidRDefault="00FE0B95" w:rsidP="00FE0B95">
            <w:pPr>
              <w:jc w:val="center"/>
              <w:rPr>
                <w:rFonts w:ascii="宋体" w:hAnsi="宋体"/>
                <w:color w:val="000000" w:themeColor="text1"/>
                <w:sz w:val="18"/>
                <w:szCs w:val="18"/>
              </w:rPr>
            </w:pPr>
          </w:p>
        </w:tc>
        <w:tc>
          <w:tcPr>
            <w:tcW w:w="1884" w:type="dxa"/>
            <w:vAlign w:val="center"/>
          </w:tcPr>
          <w:p w:rsidR="00FE0B95" w:rsidRPr="00BF249F" w:rsidRDefault="00FE0B95" w:rsidP="00FE0B95">
            <w:pPr>
              <w:widowControl/>
              <w:jc w:val="center"/>
              <w:rPr>
                <w:rFonts w:ascii="宋体" w:hAnsi="宋体"/>
                <w:color w:val="000000" w:themeColor="text1"/>
                <w:sz w:val="18"/>
                <w:szCs w:val="18"/>
              </w:rPr>
            </w:pPr>
            <w:r w:rsidRPr="00BF249F">
              <w:rPr>
                <w:rFonts w:ascii="宋体" w:hAnsi="宋体"/>
                <w:color w:val="000000" w:themeColor="text1"/>
                <w:sz w:val="18"/>
                <w:szCs w:val="18"/>
              </w:rPr>
              <w:t>VARCHAR2(</w:t>
            </w:r>
            <w:r w:rsidRPr="00BF249F">
              <w:rPr>
                <w:rFonts w:ascii="宋体" w:hAnsi="宋体" w:hint="eastAsia"/>
                <w:color w:val="000000" w:themeColor="text1"/>
                <w:sz w:val="18"/>
                <w:szCs w:val="18"/>
              </w:rPr>
              <w:t>500</w:t>
            </w:r>
            <w:r w:rsidRPr="00BF249F">
              <w:rPr>
                <w:rFonts w:ascii="宋体" w:hAnsi="宋体"/>
                <w:color w:val="000000" w:themeColor="text1"/>
                <w:sz w:val="18"/>
                <w:szCs w:val="18"/>
              </w:rPr>
              <w:t>)</w:t>
            </w:r>
          </w:p>
        </w:tc>
        <w:tc>
          <w:tcPr>
            <w:tcW w:w="951" w:type="dxa"/>
            <w:vAlign w:val="center"/>
          </w:tcPr>
          <w:p w:rsidR="00FE0B95" w:rsidRPr="00BF249F" w:rsidRDefault="00FE0B95" w:rsidP="00FE0B95">
            <w:pPr>
              <w:jc w:val="center"/>
              <w:rPr>
                <w:rFonts w:ascii="宋体" w:hAnsi="宋体"/>
                <w:color w:val="000000" w:themeColor="text1"/>
                <w:sz w:val="18"/>
                <w:szCs w:val="18"/>
              </w:rPr>
            </w:pPr>
          </w:p>
        </w:tc>
        <w:tc>
          <w:tcPr>
            <w:tcW w:w="2978" w:type="dxa"/>
            <w:vAlign w:val="center"/>
          </w:tcPr>
          <w:p w:rsidR="00FE0B95" w:rsidRPr="00BF249F" w:rsidRDefault="00FE0B95" w:rsidP="00FE0B95">
            <w:pPr>
              <w:widowControl/>
              <w:jc w:val="center"/>
              <w:rPr>
                <w:rFonts w:ascii="宋体" w:hAnsi="宋体"/>
                <w:color w:val="000000" w:themeColor="text1"/>
                <w:sz w:val="18"/>
                <w:szCs w:val="18"/>
              </w:rPr>
            </w:pPr>
            <w:r w:rsidRPr="00BF249F">
              <w:rPr>
                <w:rFonts w:ascii="宋体" w:hAnsi="宋体" w:hint="eastAsia"/>
                <w:color w:val="000000" w:themeColor="text1"/>
                <w:sz w:val="18"/>
                <w:szCs w:val="18"/>
              </w:rPr>
              <w:t>建议</w:t>
            </w:r>
          </w:p>
        </w:tc>
      </w:tr>
      <w:tr w:rsidR="00FE0B95" w:rsidRPr="0039773C" w:rsidTr="00FE0B95">
        <w:trPr>
          <w:trHeight w:val="215"/>
          <w:jc w:val="center"/>
        </w:trPr>
        <w:tc>
          <w:tcPr>
            <w:tcW w:w="648" w:type="dxa"/>
            <w:vAlign w:val="center"/>
          </w:tcPr>
          <w:p w:rsidR="00FE0B95" w:rsidRPr="00D43BC0" w:rsidRDefault="00FE0B95" w:rsidP="00FE0B95">
            <w:pPr>
              <w:jc w:val="center"/>
              <w:rPr>
                <w:rFonts w:ascii="宋体" w:hAnsi="宋体"/>
                <w:color w:val="FF0000"/>
                <w:sz w:val="18"/>
                <w:szCs w:val="18"/>
              </w:rPr>
            </w:pPr>
          </w:p>
        </w:tc>
        <w:tc>
          <w:tcPr>
            <w:tcW w:w="1985" w:type="dxa"/>
            <w:vAlign w:val="center"/>
          </w:tcPr>
          <w:p w:rsidR="00FE0B95" w:rsidRPr="00AF27A7" w:rsidRDefault="00FE0B95" w:rsidP="00FE0B95">
            <w:pPr>
              <w:widowControl/>
              <w:jc w:val="center"/>
              <w:rPr>
                <w:rFonts w:ascii="宋体" w:hAnsi="宋体"/>
                <w:sz w:val="18"/>
                <w:szCs w:val="18"/>
              </w:rPr>
            </w:pPr>
            <w:r w:rsidRPr="00AF27A7">
              <w:rPr>
                <w:rFonts w:ascii="宋体" w:hAnsi="宋体" w:cs="Arial"/>
                <w:sz w:val="18"/>
                <w:szCs w:val="18"/>
              </w:rPr>
              <w:t>Remark</w:t>
            </w:r>
          </w:p>
        </w:tc>
        <w:tc>
          <w:tcPr>
            <w:tcW w:w="850" w:type="dxa"/>
            <w:vAlign w:val="center"/>
          </w:tcPr>
          <w:p w:rsidR="00FE0B95" w:rsidRPr="00AF27A7" w:rsidRDefault="00FE0B95" w:rsidP="00FE0B95">
            <w:pPr>
              <w:jc w:val="center"/>
              <w:rPr>
                <w:rFonts w:ascii="宋体" w:hAnsi="宋体"/>
                <w:sz w:val="18"/>
                <w:szCs w:val="18"/>
              </w:rPr>
            </w:pPr>
          </w:p>
        </w:tc>
        <w:tc>
          <w:tcPr>
            <w:tcW w:w="1884" w:type="dxa"/>
            <w:vAlign w:val="center"/>
          </w:tcPr>
          <w:p w:rsidR="00FE0B95" w:rsidRPr="00AF27A7" w:rsidRDefault="00FE0B95" w:rsidP="00FE0B95">
            <w:pPr>
              <w:widowControl/>
              <w:jc w:val="center"/>
              <w:rPr>
                <w:rFonts w:ascii="宋体" w:hAnsi="宋体"/>
                <w:sz w:val="18"/>
                <w:szCs w:val="18"/>
              </w:rPr>
            </w:pPr>
            <w:r w:rsidRPr="00AF27A7">
              <w:rPr>
                <w:rFonts w:ascii="宋体" w:hAnsi="宋体" w:hint="eastAsia"/>
                <w:sz w:val="18"/>
                <w:shd w:val="clear" w:color="auto" w:fill="FFFFFF"/>
              </w:rPr>
              <w:t>VARCHAR2</w:t>
            </w:r>
            <w:r w:rsidRPr="00AF27A7">
              <w:rPr>
                <w:rFonts w:ascii="宋体" w:hAnsi="宋体"/>
                <w:sz w:val="18"/>
              </w:rPr>
              <w:t>(</w:t>
            </w:r>
            <w:r w:rsidRPr="00AF27A7">
              <w:rPr>
                <w:rFonts w:ascii="宋体" w:hAnsi="宋体" w:hint="eastAsia"/>
                <w:sz w:val="18"/>
              </w:rPr>
              <w:t>2</w:t>
            </w:r>
            <w:r w:rsidRPr="00AF27A7">
              <w:rPr>
                <w:rFonts w:ascii="宋体" w:hAnsi="宋体"/>
                <w:sz w:val="18"/>
              </w:rPr>
              <w:t>0</w:t>
            </w:r>
            <w:r w:rsidRPr="00AF27A7">
              <w:rPr>
                <w:rFonts w:ascii="宋体" w:hAnsi="宋体" w:hint="eastAsia"/>
                <w:sz w:val="18"/>
              </w:rPr>
              <w:t>00</w:t>
            </w:r>
            <w:r w:rsidRPr="00AF27A7">
              <w:rPr>
                <w:rFonts w:ascii="宋体" w:hAnsi="宋体"/>
                <w:sz w:val="18"/>
              </w:rPr>
              <w:t>)</w:t>
            </w:r>
          </w:p>
        </w:tc>
        <w:tc>
          <w:tcPr>
            <w:tcW w:w="951" w:type="dxa"/>
            <w:vAlign w:val="center"/>
          </w:tcPr>
          <w:p w:rsidR="00FE0B95" w:rsidRPr="00AF27A7" w:rsidRDefault="00FE0B95" w:rsidP="00FE0B95">
            <w:pPr>
              <w:jc w:val="center"/>
              <w:rPr>
                <w:rFonts w:ascii="宋体" w:hAnsi="宋体"/>
                <w:sz w:val="18"/>
                <w:szCs w:val="18"/>
              </w:rPr>
            </w:pPr>
          </w:p>
        </w:tc>
        <w:tc>
          <w:tcPr>
            <w:tcW w:w="2978" w:type="dxa"/>
            <w:vAlign w:val="center"/>
          </w:tcPr>
          <w:p w:rsidR="00FE0B95" w:rsidRPr="00AF27A7" w:rsidRDefault="00FE0B95" w:rsidP="00FE0B95">
            <w:pPr>
              <w:widowControl/>
              <w:jc w:val="center"/>
              <w:rPr>
                <w:rFonts w:ascii="宋体" w:hAnsi="宋体"/>
                <w:sz w:val="18"/>
                <w:szCs w:val="18"/>
              </w:rPr>
            </w:pPr>
            <w:r w:rsidRPr="00AF27A7">
              <w:rPr>
                <w:rFonts w:ascii="宋体" w:hAnsi="宋体" w:hint="eastAsia"/>
                <w:sz w:val="18"/>
                <w:szCs w:val="18"/>
              </w:rPr>
              <w:t>备注</w:t>
            </w:r>
          </w:p>
        </w:tc>
      </w:tr>
      <w:tr w:rsidR="00FE0B95" w:rsidRPr="0039773C" w:rsidTr="00FE0B95">
        <w:trPr>
          <w:trHeight w:val="215"/>
          <w:jc w:val="center"/>
        </w:trPr>
        <w:tc>
          <w:tcPr>
            <w:tcW w:w="648" w:type="dxa"/>
            <w:vAlign w:val="center"/>
          </w:tcPr>
          <w:p w:rsidR="00FE0B95" w:rsidRPr="00D43BC0" w:rsidRDefault="00FE0B95" w:rsidP="00FE0B95">
            <w:pPr>
              <w:jc w:val="center"/>
              <w:rPr>
                <w:rFonts w:ascii="宋体" w:hAnsi="宋体"/>
                <w:color w:val="FF0000"/>
                <w:sz w:val="18"/>
                <w:szCs w:val="18"/>
              </w:rPr>
            </w:pPr>
          </w:p>
        </w:tc>
        <w:tc>
          <w:tcPr>
            <w:tcW w:w="1985" w:type="dxa"/>
            <w:vAlign w:val="center"/>
          </w:tcPr>
          <w:p w:rsidR="00FE0B95" w:rsidRPr="00AF27A7" w:rsidRDefault="00FE0B95" w:rsidP="00FE0B95">
            <w:pPr>
              <w:widowControl/>
              <w:jc w:val="center"/>
              <w:rPr>
                <w:rFonts w:ascii="宋体" w:hAnsi="宋体" w:cs="Arial"/>
                <w:sz w:val="18"/>
                <w:szCs w:val="18"/>
              </w:rPr>
            </w:pPr>
            <w:r w:rsidRPr="00AF27A7">
              <w:rPr>
                <w:rFonts w:ascii="宋体" w:hAnsi="宋体" w:cs="Arial" w:hint="eastAsia"/>
                <w:sz w:val="18"/>
                <w:szCs w:val="18"/>
              </w:rPr>
              <w:t>Table</w:t>
            </w:r>
            <w:r w:rsidRPr="00AF27A7">
              <w:rPr>
                <w:rFonts w:ascii="宋体" w:hAnsi="宋体" w:cs="Arial"/>
                <w:sz w:val="18"/>
                <w:szCs w:val="18"/>
              </w:rPr>
              <w:t>Context</w:t>
            </w:r>
          </w:p>
        </w:tc>
        <w:tc>
          <w:tcPr>
            <w:tcW w:w="850" w:type="dxa"/>
            <w:vAlign w:val="center"/>
          </w:tcPr>
          <w:p w:rsidR="00FE0B95" w:rsidRPr="00AF27A7" w:rsidRDefault="00FE0B95" w:rsidP="00FE0B95">
            <w:pPr>
              <w:jc w:val="center"/>
              <w:rPr>
                <w:rFonts w:ascii="宋体" w:hAnsi="宋体"/>
                <w:sz w:val="18"/>
                <w:szCs w:val="18"/>
              </w:rPr>
            </w:pPr>
          </w:p>
        </w:tc>
        <w:tc>
          <w:tcPr>
            <w:tcW w:w="1884" w:type="dxa"/>
            <w:vAlign w:val="center"/>
          </w:tcPr>
          <w:p w:rsidR="00FE0B95" w:rsidRPr="00AF27A7" w:rsidRDefault="00FE0B95" w:rsidP="00FE0B95">
            <w:pPr>
              <w:widowControl/>
              <w:jc w:val="center"/>
              <w:rPr>
                <w:rFonts w:ascii="宋体" w:hAnsi="宋体"/>
                <w:sz w:val="18"/>
                <w:shd w:val="clear" w:color="auto" w:fill="FFFFFF"/>
              </w:rPr>
            </w:pPr>
            <w:r w:rsidRPr="00AF27A7">
              <w:rPr>
                <w:rFonts w:ascii="宋体" w:hAnsi="宋体" w:hint="eastAsia"/>
                <w:sz w:val="18"/>
                <w:szCs w:val="18"/>
              </w:rPr>
              <w:t>CLOB</w:t>
            </w:r>
          </w:p>
        </w:tc>
        <w:tc>
          <w:tcPr>
            <w:tcW w:w="951" w:type="dxa"/>
            <w:vAlign w:val="center"/>
          </w:tcPr>
          <w:p w:rsidR="00FE0B95" w:rsidRPr="00AF27A7" w:rsidRDefault="00FE0B95" w:rsidP="00FE0B95">
            <w:pPr>
              <w:jc w:val="center"/>
              <w:rPr>
                <w:rFonts w:ascii="宋体" w:hAnsi="宋体"/>
                <w:sz w:val="18"/>
                <w:szCs w:val="18"/>
              </w:rPr>
            </w:pPr>
          </w:p>
        </w:tc>
        <w:tc>
          <w:tcPr>
            <w:tcW w:w="2978" w:type="dxa"/>
            <w:vAlign w:val="center"/>
          </w:tcPr>
          <w:p w:rsidR="00FE0B95" w:rsidRPr="00AF27A7" w:rsidRDefault="00FE0B95" w:rsidP="00FE0B95">
            <w:pPr>
              <w:widowControl/>
              <w:jc w:val="center"/>
              <w:rPr>
                <w:rFonts w:ascii="宋体" w:hAnsi="宋体"/>
                <w:sz w:val="18"/>
                <w:szCs w:val="18"/>
              </w:rPr>
            </w:pPr>
            <w:r w:rsidRPr="00AF27A7">
              <w:rPr>
                <w:rFonts w:ascii="宋体" w:hAnsi="宋体" w:hint="eastAsia"/>
                <w:sz w:val="18"/>
                <w:szCs w:val="18"/>
              </w:rPr>
              <w:t>心</w:t>
            </w:r>
            <w:r w:rsidRPr="00AF27A7">
              <w:rPr>
                <w:rFonts w:ascii="宋体" w:hAnsi="宋体"/>
                <w:sz w:val="18"/>
                <w:szCs w:val="18"/>
              </w:rPr>
              <w:t>超检查</w:t>
            </w:r>
            <w:r w:rsidRPr="00AF27A7">
              <w:rPr>
                <w:rFonts w:ascii="宋体" w:hAnsi="宋体" w:hint="eastAsia"/>
                <w:sz w:val="18"/>
                <w:szCs w:val="18"/>
              </w:rPr>
              <w:t>表</w:t>
            </w:r>
          </w:p>
        </w:tc>
      </w:tr>
      <w:tr w:rsidR="00FE0B95" w:rsidRPr="0039773C" w:rsidTr="00FE0B95">
        <w:trPr>
          <w:trHeight w:val="215"/>
          <w:jc w:val="center"/>
        </w:trPr>
        <w:tc>
          <w:tcPr>
            <w:tcW w:w="648" w:type="dxa"/>
            <w:vAlign w:val="center"/>
          </w:tcPr>
          <w:p w:rsidR="00FE0B95" w:rsidRPr="00D43BC0" w:rsidRDefault="00FE0B95" w:rsidP="00FE0B95">
            <w:pPr>
              <w:jc w:val="center"/>
              <w:rPr>
                <w:rFonts w:ascii="宋体" w:hAnsi="宋体"/>
                <w:color w:val="FF0000"/>
                <w:sz w:val="18"/>
                <w:szCs w:val="18"/>
              </w:rPr>
            </w:pPr>
          </w:p>
        </w:tc>
        <w:tc>
          <w:tcPr>
            <w:tcW w:w="1985" w:type="dxa"/>
            <w:vAlign w:val="center"/>
          </w:tcPr>
          <w:p w:rsidR="00FE0B95" w:rsidRPr="00AF27A7" w:rsidRDefault="00FE0B95" w:rsidP="00FE0B95">
            <w:pPr>
              <w:widowControl/>
              <w:jc w:val="center"/>
              <w:rPr>
                <w:rFonts w:ascii="宋体" w:hAnsi="宋体" w:cs="Arial"/>
                <w:sz w:val="18"/>
                <w:szCs w:val="18"/>
              </w:rPr>
            </w:pPr>
            <w:r w:rsidRPr="00AF27A7">
              <w:rPr>
                <w:rFonts w:ascii="宋体" w:hAnsi="宋体" w:cs="Arial" w:hint="eastAsia"/>
                <w:sz w:val="18"/>
                <w:szCs w:val="18"/>
              </w:rPr>
              <w:t>IDENTIFYNO</w:t>
            </w:r>
          </w:p>
        </w:tc>
        <w:tc>
          <w:tcPr>
            <w:tcW w:w="850" w:type="dxa"/>
            <w:vAlign w:val="center"/>
          </w:tcPr>
          <w:p w:rsidR="00FE0B95" w:rsidRPr="00AF27A7" w:rsidRDefault="00FE0B95" w:rsidP="00FE0B95">
            <w:pPr>
              <w:jc w:val="center"/>
              <w:rPr>
                <w:rFonts w:ascii="宋体" w:hAnsi="宋体"/>
                <w:sz w:val="18"/>
                <w:szCs w:val="18"/>
              </w:rPr>
            </w:pPr>
          </w:p>
        </w:tc>
        <w:tc>
          <w:tcPr>
            <w:tcW w:w="1884" w:type="dxa"/>
            <w:vAlign w:val="center"/>
          </w:tcPr>
          <w:p w:rsidR="00FE0B95" w:rsidRPr="00AF27A7" w:rsidRDefault="00FE0B95" w:rsidP="00FE0B95">
            <w:pPr>
              <w:widowControl/>
              <w:jc w:val="center"/>
              <w:rPr>
                <w:rFonts w:ascii="宋体" w:hAnsi="宋体"/>
                <w:sz w:val="18"/>
                <w:szCs w:val="18"/>
              </w:rPr>
            </w:pPr>
            <w:r w:rsidRPr="00AF27A7">
              <w:rPr>
                <w:rFonts w:ascii="宋体" w:hAnsi="宋体"/>
                <w:sz w:val="18"/>
                <w:szCs w:val="18"/>
              </w:rPr>
              <w:t>VARCHAR2(</w:t>
            </w:r>
            <w:r w:rsidRPr="00AF27A7">
              <w:rPr>
                <w:rFonts w:ascii="宋体" w:hAnsi="宋体" w:hint="eastAsia"/>
                <w:sz w:val="18"/>
                <w:szCs w:val="18"/>
              </w:rPr>
              <w:t>64</w:t>
            </w:r>
            <w:r w:rsidRPr="00AF27A7">
              <w:rPr>
                <w:rFonts w:ascii="宋体" w:hAnsi="宋体"/>
                <w:sz w:val="18"/>
                <w:szCs w:val="18"/>
              </w:rPr>
              <w:t>)</w:t>
            </w:r>
          </w:p>
        </w:tc>
        <w:tc>
          <w:tcPr>
            <w:tcW w:w="951" w:type="dxa"/>
            <w:vAlign w:val="center"/>
          </w:tcPr>
          <w:p w:rsidR="00FE0B95" w:rsidRPr="00AF27A7" w:rsidRDefault="00FE0B95" w:rsidP="00FE0B95">
            <w:pPr>
              <w:jc w:val="center"/>
              <w:rPr>
                <w:rFonts w:ascii="宋体" w:hAnsi="宋体"/>
                <w:sz w:val="18"/>
                <w:szCs w:val="18"/>
              </w:rPr>
            </w:pPr>
          </w:p>
        </w:tc>
        <w:tc>
          <w:tcPr>
            <w:tcW w:w="2978" w:type="dxa"/>
            <w:vAlign w:val="center"/>
          </w:tcPr>
          <w:p w:rsidR="00FE0B95" w:rsidRPr="00AF27A7" w:rsidRDefault="00FE0B95" w:rsidP="00FE0B95">
            <w:pPr>
              <w:widowControl/>
              <w:jc w:val="center"/>
              <w:rPr>
                <w:rFonts w:ascii="宋体" w:hAnsi="宋体"/>
                <w:sz w:val="18"/>
                <w:szCs w:val="18"/>
              </w:rPr>
            </w:pPr>
            <w:r w:rsidRPr="00AF27A7">
              <w:rPr>
                <w:rFonts w:ascii="宋体" w:hAnsi="宋体" w:hint="eastAsia"/>
                <w:sz w:val="18"/>
                <w:szCs w:val="18"/>
              </w:rPr>
              <w:t>病人的身份证号</w:t>
            </w:r>
          </w:p>
        </w:tc>
      </w:tr>
      <w:tr w:rsidR="00B43664" w:rsidRPr="00B43664" w:rsidTr="00FE0B95">
        <w:trPr>
          <w:trHeight w:val="215"/>
          <w:jc w:val="center"/>
        </w:trPr>
        <w:tc>
          <w:tcPr>
            <w:tcW w:w="648" w:type="dxa"/>
            <w:vAlign w:val="center"/>
          </w:tcPr>
          <w:p w:rsidR="00FE0B95" w:rsidRPr="00B43664" w:rsidRDefault="00FE0B95" w:rsidP="00FE0B95">
            <w:pPr>
              <w:jc w:val="center"/>
              <w:rPr>
                <w:rFonts w:ascii="宋体" w:hAnsi="宋体"/>
                <w:sz w:val="18"/>
                <w:szCs w:val="18"/>
              </w:rPr>
            </w:pPr>
          </w:p>
        </w:tc>
        <w:tc>
          <w:tcPr>
            <w:tcW w:w="1985" w:type="dxa"/>
            <w:vAlign w:val="center"/>
          </w:tcPr>
          <w:p w:rsidR="00FE0B95" w:rsidRPr="00B43664" w:rsidRDefault="00FE0B95" w:rsidP="00FE0B95">
            <w:pPr>
              <w:widowControl/>
              <w:jc w:val="center"/>
              <w:rPr>
                <w:rFonts w:ascii="宋体" w:hAnsi="宋体"/>
                <w:sz w:val="18"/>
                <w:szCs w:val="18"/>
              </w:rPr>
            </w:pPr>
            <w:r w:rsidRPr="00B43664">
              <w:rPr>
                <w:rFonts w:ascii="宋体" w:hAnsi="宋体" w:hint="eastAsia"/>
                <w:sz w:val="18"/>
                <w:szCs w:val="18"/>
              </w:rPr>
              <w:t>RequestID</w:t>
            </w:r>
          </w:p>
        </w:tc>
        <w:tc>
          <w:tcPr>
            <w:tcW w:w="850" w:type="dxa"/>
            <w:vAlign w:val="center"/>
          </w:tcPr>
          <w:p w:rsidR="00FE0B95" w:rsidRPr="00B43664" w:rsidRDefault="00FE0B95" w:rsidP="00FE0B95">
            <w:pPr>
              <w:jc w:val="center"/>
              <w:rPr>
                <w:rFonts w:ascii="宋体" w:hAnsi="宋体"/>
                <w:sz w:val="18"/>
                <w:szCs w:val="18"/>
              </w:rPr>
            </w:pPr>
          </w:p>
        </w:tc>
        <w:tc>
          <w:tcPr>
            <w:tcW w:w="1884" w:type="dxa"/>
            <w:vAlign w:val="center"/>
          </w:tcPr>
          <w:p w:rsidR="00FE0B95" w:rsidRPr="00B43664" w:rsidRDefault="00FE0B95" w:rsidP="00FE0B95">
            <w:pPr>
              <w:widowControl/>
              <w:jc w:val="center"/>
              <w:rPr>
                <w:rFonts w:ascii="宋体" w:hAnsi="宋体"/>
                <w:sz w:val="18"/>
                <w:szCs w:val="18"/>
              </w:rPr>
            </w:pPr>
            <w:r w:rsidRPr="00B43664">
              <w:rPr>
                <w:rFonts w:ascii="宋体" w:hAnsi="宋体" w:hint="eastAsia"/>
                <w:sz w:val="18"/>
                <w:szCs w:val="18"/>
              </w:rPr>
              <w:t>Varchar2(30)</w:t>
            </w:r>
          </w:p>
        </w:tc>
        <w:tc>
          <w:tcPr>
            <w:tcW w:w="951" w:type="dxa"/>
            <w:vAlign w:val="center"/>
          </w:tcPr>
          <w:p w:rsidR="00FE0B95" w:rsidRPr="00B43664" w:rsidRDefault="00FE0B95" w:rsidP="00FE0B95">
            <w:pPr>
              <w:jc w:val="center"/>
              <w:rPr>
                <w:rFonts w:ascii="宋体" w:hAnsi="宋体"/>
                <w:sz w:val="18"/>
                <w:szCs w:val="18"/>
              </w:rPr>
            </w:pPr>
          </w:p>
        </w:tc>
        <w:tc>
          <w:tcPr>
            <w:tcW w:w="2978" w:type="dxa"/>
            <w:vAlign w:val="center"/>
          </w:tcPr>
          <w:p w:rsidR="00FE0B95" w:rsidRPr="00B43664" w:rsidRDefault="00FE0B95" w:rsidP="00FE0B95">
            <w:pPr>
              <w:widowControl/>
              <w:jc w:val="center"/>
              <w:rPr>
                <w:rFonts w:ascii="宋体" w:hAnsi="宋体"/>
                <w:sz w:val="18"/>
                <w:szCs w:val="18"/>
              </w:rPr>
            </w:pPr>
            <w:r w:rsidRPr="00B43664">
              <w:rPr>
                <w:rFonts w:ascii="宋体" w:hAnsi="宋体" w:hint="eastAsia"/>
                <w:sz w:val="18"/>
                <w:szCs w:val="18"/>
              </w:rPr>
              <w:t>检查申请单号</w:t>
            </w:r>
          </w:p>
        </w:tc>
      </w:tr>
      <w:tr w:rsidR="00B43664" w:rsidRPr="00B43664" w:rsidTr="00FE0B95">
        <w:trPr>
          <w:trHeight w:val="215"/>
          <w:jc w:val="center"/>
        </w:trPr>
        <w:tc>
          <w:tcPr>
            <w:tcW w:w="648" w:type="dxa"/>
            <w:vAlign w:val="center"/>
          </w:tcPr>
          <w:p w:rsidR="00FE0B95" w:rsidRPr="00B43664" w:rsidRDefault="00FE0B95" w:rsidP="00FE0B95">
            <w:pPr>
              <w:adjustRightInd w:val="0"/>
              <w:snapToGrid w:val="0"/>
              <w:jc w:val="center"/>
              <w:rPr>
                <w:rFonts w:ascii="宋体" w:hAnsi="宋体" w:cs="Arial"/>
                <w:sz w:val="18"/>
                <w:szCs w:val="18"/>
              </w:rPr>
            </w:pPr>
          </w:p>
        </w:tc>
        <w:tc>
          <w:tcPr>
            <w:tcW w:w="1985" w:type="dxa"/>
            <w:vAlign w:val="center"/>
          </w:tcPr>
          <w:p w:rsidR="00FE0B95" w:rsidRPr="00B43664" w:rsidRDefault="00FE0B95" w:rsidP="00FE0B95">
            <w:pPr>
              <w:widowControl/>
              <w:jc w:val="center"/>
              <w:rPr>
                <w:rFonts w:ascii="宋体" w:hAnsi="宋体" w:cs="宋体"/>
                <w:kern w:val="0"/>
                <w:sz w:val="18"/>
                <w:szCs w:val="18"/>
              </w:rPr>
            </w:pPr>
            <w:r w:rsidRPr="00B43664">
              <w:rPr>
                <w:rFonts w:ascii="宋体" w:hAnsi="宋体" w:cs="宋体" w:hint="eastAsia"/>
                <w:kern w:val="0"/>
                <w:sz w:val="18"/>
                <w:szCs w:val="18"/>
              </w:rPr>
              <w:t>A</w:t>
            </w:r>
            <w:r w:rsidRPr="00B43664">
              <w:rPr>
                <w:rFonts w:ascii="宋体" w:hAnsi="宋体" w:cs="宋体"/>
                <w:kern w:val="0"/>
                <w:sz w:val="18"/>
                <w:szCs w:val="18"/>
              </w:rPr>
              <w:t>pplyDepartments</w:t>
            </w:r>
            <w:r w:rsidRPr="00B43664">
              <w:rPr>
                <w:rFonts w:ascii="宋体" w:hAnsi="宋体" w:cs="宋体" w:hint="eastAsia"/>
                <w:kern w:val="0"/>
                <w:sz w:val="18"/>
                <w:szCs w:val="18"/>
              </w:rPr>
              <w:t>ID</w:t>
            </w:r>
          </w:p>
        </w:tc>
        <w:tc>
          <w:tcPr>
            <w:tcW w:w="850" w:type="dxa"/>
            <w:vAlign w:val="center"/>
          </w:tcPr>
          <w:p w:rsidR="00FE0B95" w:rsidRPr="00B43664" w:rsidRDefault="00FE0B95" w:rsidP="00FE0B95">
            <w:pPr>
              <w:widowControl/>
              <w:jc w:val="center"/>
              <w:rPr>
                <w:rFonts w:ascii="宋体" w:hAnsi="宋体" w:cs="宋体"/>
                <w:kern w:val="0"/>
                <w:sz w:val="18"/>
                <w:szCs w:val="18"/>
              </w:rPr>
            </w:pPr>
          </w:p>
        </w:tc>
        <w:tc>
          <w:tcPr>
            <w:tcW w:w="1884" w:type="dxa"/>
            <w:vAlign w:val="center"/>
          </w:tcPr>
          <w:p w:rsidR="00FE0B95" w:rsidRPr="00B43664" w:rsidRDefault="00FE0B95" w:rsidP="00FE0B95">
            <w:pPr>
              <w:widowControl/>
              <w:jc w:val="center"/>
              <w:rPr>
                <w:rFonts w:ascii="宋体" w:hAnsi="宋体" w:cs="宋体"/>
                <w:kern w:val="0"/>
                <w:sz w:val="18"/>
                <w:szCs w:val="18"/>
              </w:rPr>
            </w:pPr>
            <w:r w:rsidRPr="00B43664">
              <w:rPr>
                <w:rFonts w:ascii="宋体" w:hAnsi="宋体" w:cs="宋体" w:hint="eastAsia"/>
                <w:kern w:val="0"/>
                <w:sz w:val="18"/>
                <w:szCs w:val="18"/>
              </w:rPr>
              <w:t>VARCHAR2(32)</w:t>
            </w:r>
          </w:p>
        </w:tc>
        <w:tc>
          <w:tcPr>
            <w:tcW w:w="951" w:type="dxa"/>
            <w:vAlign w:val="center"/>
          </w:tcPr>
          <w:p w:rsidR="00FE0B95" w:rsidRPr="00B43664" w:rsidRDefault="00FE0B95" w:rsidP="00FE0B95">
            <w:pPr>
              <w:widowControl/>
              <w:jc w:val="center"/>
              <w:rPr>
                <w:rFonts w:ascii="宋体" w:hAnsi="宋体" w:cs="宋体"/>
                <w:kern w:val="0"/>
                <w:sz w:val="18"/>
                <w:szCs w:val="18"/>
              </w:rPr>
            </w:pPr>
          </w:p>
        </w:tc>
        <w:tc>
          <w:tcPr>
            <w:tcW w:w="2978" w:type="dxa"/>
            <w:vAlign w:val="center"/>
          </w:tcPr>
          <w:p w:rsidR="00FE0B95" w:rsidRPr="00B43664" w:rsidRDefault="00FE0B95" w:rsidP="00FE0B95">
            <w:pPr>
              <w:widowControl/>
              <w:jc w:val="center"/>
              <w:rPr>
                <w:rFonts w:ascii="宋体" w:hAnsi="宋体" w:cs="宋体"/>
                <w:kern w:val="0"/>
                <w:sz w:val="18"/>
                <w:szCs w:val="18"/>
              </w:rPr>
            </w:pPr>
            <w:r w:rsidRPr="00B43664">
              <w:rPr>
                <w:rFonts w:ascii="宋体" w:hAnsi="宋体" w:cs="宋体"/>
                <w:kern w:val="0"/>
                <w:sz w:val="18"/>
                <w:szCs w:val="18"/>
              </w:rPr>
              <w:t>申请</w:t>
            </w:r>
            <w:r w:rsidRPr="00B43664">
              <w:rPr>
                <w:rFonts w:ascii="宋体" w:hAnsi="宋体" w:cs="宋体" w:hint="eastAsia"/>
                <w:kern w:val="0"/>
                <w:sz w:val="18"/>
                <w:szCs w:val="18"/>
              </w:rPr>
              <w:t>科室编码</w:t>
            </w:r>
          </w:p>
        </w:tc>
      </w:tr>
      <w:tr w:rsidR="00B43664" w:rsidRPr="00B43664" w:rsidTr="00FE0B95">
        <w:trPr>
          <w:trHeight w:val="215"/>
          <w:jc w:val="center"/>
        </w:trPr>
        <w:tc>
          <w:tcPr>
            <w:tcW w:w="648" w:type="dxa"/>
            <w:vAlign w:val="center"/>
          </w:tcPr>
          <w:p w:rsidR="00FE0B95" w:rsidRPr="00B43664" w:rsidRDefault="00FE0B95" w:rsidP="00FE0B95">
            <w:pPr>
              <w:adjustRightInd w:val="0"/>
              <w:snapToGrid w:val="0"/>
              <w:jc w:val="center"/>
              <w:rPr>
                <w:rFonts w:ascii="宋体" w:hAnsi="宋体" w:cs="Arial"/>
                <w:sz w:val="18"/>
                <w:szCs w:val="18"/>
              </w:rPr>
            </w:pPr>
          </w:p>
        </w:tc>
        <w:tc>
          <w:tcPr>
            <w:tcW w:w="1985" w:type="dxa"/>
            <w:vAlign w:val="center"/>
          </w:tcPr>
          <w:p w:rsidR="00FE0B95" w:rsidRPr="00B43664" w:rsidRDefault="00FE0B95" w:rsidP="00FE0B95">
            <w:pPr>
              <w:widowControl/>
              <w:jc w:val="center"/>
              <w:rPr>
                <w:rFonts w:ascii="宋体" w:hAnsi="宋体" w:cs="宋体"/>
                <w:kern w:val="0"/>
                <w:sz w:val="18"/>
                <w:szCs w:val="18"/>
              </w:rPr>
            </w:pPr>
            <w:r w:rsidRPr="00B43664">
              <w:rPr>
                <w:rFonts w:ascii="宋体" w:hAnsi="宋体" w:cs="宋体" w:hint="eastAsia"/>
                <w:kern w:val="0"/>
                <w:sz w:val="18"/>
                <w:szCs w:val="18"/>
              </w:rPr>
              <w:t>A</w:t>
            </w:r>
            <w:r w:rsidRPr="00B43664">
              <w:rPr>
                <w:rFonts w:ascii="宋体" w:hAnsi="宋体" w:cs="宋体"/>
                <w:kern w:val="0"/>
                <w:sz w:val="18"/>
                <w:szCs w:val="18"/>
              </w:rPr>
              <w:t>pplyDepartments</w:t>
            </w:r>
            <w:r w:rsidRPr="00B43664">
              <w:rPr>
                <w:rFonts w:ascii="宋体" w:hAnsi="宋体" w:cs="宋体" w:hint="eastAsia"/>
                <w:kern w:val="0"/>
                <w:sz w:val="18"/>
                <w:szCs w:val="18"/>
              </w:rPr>
              <w:t>Name</w:t>
            </w:r>
          </w:p>
        </w:tc>
        <w:tc>
          <w:tcPr>
            <w:tcW w:w="850" w:type="dxa"/>
            <w:vAlign w:val="center"/>
          </w:tcPr>
          <w:p w:rsidR="00FE0B95" w:rsidRPr="00B43664" w:rsidRDefault="00FE0B95" w:rsidP="00FE0B95">
            <w:pPr>
              <w:widowControl/>
              <w:jc w:val="center"/>
              <w:rPr>
                <w:rFonts w:ascii="宋体" w:hAnsi="宋体" w:cs="宋体"/>
                <w:kern w:val="0"/>
                <w:sz w:val="18"/>
                <w:szCs w:val="18"/>
              </w:rPr>
            </w:pPr>
          </w:p>
        </w:tc>
        <w:tc>
          <w:tcPr>
            <w:tcW w:w="1884" w:type="dxa"/>
            <w:vAlign w:val="center"/>
          </w:tcPr>
          <w:p w:rsidR="00FE0B95" w:rsidRPr="00B43664" w:rsidRDefault="00FE0B95" w:rsidP="00FE0B95">
            <w:pPr>
              <w:widowControl/>
              <w:jc w:val="center"/>
              <w:rPr>
                <w:rFonts w:ascii="宋体" w:hAnsi="宋体" w:cs="宋体"/>
                <w:kern w:val="0"/>
                <w:sz w:val="18"/>
                <w:szCs w:val="18"/>
              </w:rPr>
            </w:pPr>
            <w:r w:rsidRPr="00B43664">
              <w:rPr>
                <w:rFonts w:ascii="宋体" w:hAnsi="宋体" w:cs="宋体" w:hint="eastAsia"/>
                <w:kern w:val="0"/>
                <w:sz w:val="18"/>
                <w:szCs w:val="18"/>
              </w:rPr>
              <w:t>VARCHAR2(64)</w:t>
            </w:r>
          </w:p>
        </w:tc>
        <w:tc>
          <w:tcPr>
            <w:tcW w:w="951" w:type="dxa"/>
            <w:vAlign w:val="center"/>
          </w:tcPr>
          <w:p w:rsidR="00FE0B95" w:rsidRPr="00B43664" w:rsidRDefault="00FE0B95" w:rsidP="00FE0B95">
            <w:pPr>
              <w:widowControl/>
              <w:jc w:val="center"/>
              <w:rPr>
                <w:rFonts w:ascii="宋体" w:hAnsi="宋体" w:cs="宋体"/>
                <w:kern w:val="0"/>
                <w:sz w:val="18"/>
                <w:szCs w:val="18"/>
              </w:rPr>
            </w:pPr>
          </w:p>
        </w:tc>
        <w:tc>
          <w:tcPr>
            <w:tcW w:w="2978" w:type="dxa"/>
            <w:vAlign w:val="center"/>
          </w:tcPr>
          <w:p w:rsidR="00FE0B95" w:rsidRPr="00B43664" w:rsidRDefault="00FE0B95" w:rsidP="00FE0B95">
            <w:pPr>
              <w:widowControl/>
              <w:jc w:val="center"/>
              <w:rPr>
                <w:rFonts w:ascii="宋体" w:hAnsi="宋体" w:cs="宋体"/>
                <w:kern w:val="0"/>
                <w:sz w:val="18"/>
                <w:szCs w:val="18"/>
              </w:rPr>
            </w:pPr>
            <w:r w:rsidRPr="00B43664">
              <w:rPr>
                <w:rFonts w:ascii="宋体" w:hAnsi="宋体" w:cs="宋体"/>
                <w:kern w:val="0"/>
                <w:sz w:val="18"/>
                <w:szCs w:val="18"/>
              </w:rPr>
              <w:t>申请</w:t>
            </w:r>
            <w:r w:rsidRPr="00B43664">
              <w:rPr>
                <w:rFonts w:ascii="宋体" w:hAnsi="宋体" w:cs="宋体" w:hint="eastAsia"/>
                <w:kern w:val="0"/>
                <w:sz w:val="18"/>
                <w:szCs w:val="18"/>
              </w:rPr>
              <w:t>科室名称</w:t>
            </w:r>
          </w:p>
        </w:tc>
      </w:tr>
      <w:tr w:rsidR="00B43664" w:rsidRPr="0039773C" w:rsidTr="00FE0B95">
        <w:trPr>
          <w:trHeight w:val="215"/>
          <w:jc w:val="center"/>
        </w:trPr>
        <w:tc>
          <w:tcPr>
            <w:tcW w:w="648" w:type="dxa"/>
            <w:vAlign w:val="center"/>
          </w:tcPr>
          <w:p w:rsidR="00B43664" w:rsidRDefault="00B43664" w:rsidP="00FE0B95">
            <w:pPr>
              <w:adjustRightInd w:val="0"/>
              <w:snapToGrid w:val="0"/>
              <w:jc w:val="center"/>
              <w:rPr>
                <w:rFonts w:ascii="宋体" w:hAnsi="宋体" w:cs="Arial"/>
                <w:sz w:val="18"/>
                <w:szCs w:val="18"/>
              </w:rPr>
            </w:pPr>
          </w:p>
        </w:tc>
        <w:tc>
          <w:tcPr>
            <w:tcW w:w="1985" w:type="dxa"/>
            <w:vAlign w:val="center"/>
          </w:tcPr>
          <w:p w:rsidR="00B43664" w:rsidRPr="00AF27A7" w:rsidRDefault="00B43664" w:rsidP="00FE0B95">
            <w:pPr>
              <w:widowControl/>
              <w:jc w:val="center"/>
              <w:rPr>
                <w:rFonts w:ascii="宋体" w:hAnsi="宋体" w:cs="宋体"/>
                <w:color w:val="FF0000"/>
                <w:kern w:val="0"/>
                <w:sz w:val="18"/>
                <w:szCs w:val="18"/>
              </w:rPr>
            </w:pPr>
            <w:r>
              <w:rPr>
                <w:rFonts w:ascii="宋体" w:hAnsi="宋体" w:cs="宋体" w:hint="eastAsia"/>
                <w:color w:val="FF0000"/>
                <w:kern w:val="0"/>
                <w:sz w:val="18"/>
                <w:szCs w:val="18"/>
              </w:rPr>
              <w:t>PATIENTID</w:t>
            </w:r>
          </w:p>
        </w:tc>
        <w:tc>
          <w:tcPr>
            <w:tcW w:w="850" w:type="dxa"/>
            <w:vAlign w:val="center"/>
          </w:tcPr>
          <w:p w:rsidR="00B43664" w:rsidRPr="00AF27A7" w:rsidRDefault="00B43664" w:rsidP="00FE0B95">
            <w:pPr>
              <w:widowControl/>
              <w:jc w:val="center"/>
              <w:rPr>
                <w:rFonts w:ascii="宋体" w:hAnsi="宋体" w:cs="宋体"/>
                <w:color w:val="FF0000"/>
                <w:kern w:val="0"/>
                <w:sz w:val="18"/>
                <w:szCs w:val="18"/>
              </w:rPr>
            </w:pPr>
          </w:p>
        </w:tc>
        <w:tc>
          <w:tcPr>
            <w:tcW w:w="1884" w:type="dxa"/>
            <w:vAlign w:val="center"/>
          </w:tcPr>
          <w:p w:rsidR="00B43664" w:rsidRPr="00AF27A7" w:rsidRDefault="00B43664" w:rsidP="00FE0B95">
            <w:pPr>
              <w:widowControl/>
              <w:jc w:val="center"/>
              <w:rPr>
                <w:rFonts w:ascii="宋体" w:hAnsi="宋体" w:cs="宋体"/>
                <w:color w:val="FF0000"/>
                <w:kern w:val="0"/>
                <w:sz w:val="18"/>
                <w:szCs w:val="18"/>
              </w:rPr>
            </w:pPr>
            <w:r w:rsidRPr="00AF27A7">
              <w:rPr>
                <w:rFonts w:ascii="宋体" w:hAnsi="宋体" w:cs="宋体" w:hint="eastAsia"/>
                <w:color w:val="FF0000"/>
                <w:kern w:val="0"/>
                <w:sz w:val="18"/>
                <w:szCs w:val="18"/>
              </w:rPr>
              <w:t>VARCHAR2(64)</w:t>
            </w:r>
          </w:p>
        </w:tc>
        <w:tc>
          <w:tcPr>
            <w:tcW w:w="951" w:type="dxa"/>
            <w:vAlign w:val="center"/>
          </w:tcPr>
          <w:p w:rsidR="00B43664" w:rsidRPr="00AF27A7" w:rsidRDefault="00B43664" w:rsidP="00FE0B95">
            <w:pPr>
              <w:widowControl/>
              <w:jc w:val="center"/>
              <w:rPr>
                <w:rFonts w:ascii="宋体" w:hAnsi="宋体" w:cs="宋体"/>
                <w:color w:val="FF0000"/>
                <w:kern w:val="0"/>
                <w:sz w:val="18"/>
                <w:szCs w:val="18"/>
              </w:rPr>
            </w:pPr>
          </w:p>
        </w:tc>
        <w:tc>
          <w:tcPr>
            <w:tcW w:w="2978" w:type="dxa"/>
            <w:vAlign w:val="center"/>
          </w:tcPr>
          <w:p w:rsidR="00B43664" w:rsidRPr="00AF27A7" w:rsidRDefault="00B43664" w:rsidP="00FE0B95">
            <w:pPr>
              <w:widowControl/>
              <w:jc w:val="center"/>
              <w:rPr>
                <w:rFonts w:ascii="宋体" w:hAnsi="宋体" w:cs="宋体"/>
                <w:color w:val="FF0000"/>
                <w:kern w:val="0"/>
                <w:sz w:val="18"/>
                <w:szCs w:val="18"/>
              </w:rPr>
            </w:pPr>
            <w:r>
              <w:rPr>
                <w:rFonts w:ascii="宋体" w:hAnsi="宋体" w:cs="宋体" w:hint="eastAsia"/>
                <w:color w:val="FF0000"/>
                <w:kern w:val="0"/>
                <w:sz w:val="18"/>
                <w:szCs w:val="18"/>
              </w:rPr>
              <w:t>影像号</w:t>
            </w:r>
          </w:p>
        </w:tc>
      </w:tr>
      <w:tr w:rsidR="00626B45" w:rsidRPr="0039773C" w:rsidTr="00FE0B95">
        <w:trPr>
          <w:trHeight w:val="215"/>
          <w:jc w:val="center"/>
        </w:trPr>
        <w:tc>
          <w:tcPr>
            <w:tcW w:w="648" w:type="dxa"/>
            <w:vAlign w:val="center"/>
          </w:tcPr>
          <w:p w:rsidR="00626B45" w:rsidRDefault="00626B45" w:rsidP="00FE0B95">
            <w:pPr>
              <w:adjustRightInd w:val="0"/>
              <w:snapToGrid w:val="0"/>
              <w:jc w:val="center"/>
              <w:rPr>
                <w:rFonts w:ascii="宋体" w:hAnsi="宋体" w:cs="Arial"/>
                <w:sz w:val="18"/>
                <w:szCs w:val="18"/>
              </w:rPr>
            </w:pPr>
          </w:p>
        </w:tc>
        <w:tc>
          <w:tcPr>
            <w:tcW w:w="1985" w:type="dxa"/>
            <w:vAlign w:val="center"/>
          </w:tcPr>
          <w:p w:rsidR="00626B45" w:rsidRDefault="0080085E" w:rsidP="00FE0B95">
            <w:pPr>
              <w:widowControl/>
              <w:jc w:val="center"/>
              <w:rPr>
                <w:rFonts w:ascii="宋体" w:hAnsi="宋体" w:cs="宋体"/>
                <w:color w:val="FF0000"/>
                <w:kern w:val="0"/>
                <w:sz w:val="18"/>
                <w:szCs w:val="18"/>
              </w:rPr>
            </w:pPr>
            <w:r>
              <w:rPr>
                <w:rFonts w:ascii="宋体" w:hAnsi="宋体" w:cs="宋体" w:hint="eastAsia"/>
                <w:color w:val="FF0000"/>
                <w:kern w:val="0"/>
                <w:sz w:val="18"/>
                <w:szCs w:val="18"/>
              </w:rPr>
              <w:t>ConsultDocName</w:t>
            </w:r>
          </w:p>
        </w:tc>
        <w:tc>
          <w:tcPr>
            <w:tcW w:w="850" w:type="dxa"/>
            <w:vAlign w:val="center"/>
          </w:tcPr>
          <w:p w:rsidR="00626B45" w:rsidRPr="00AF27A7" w:rsidRDefault="00626B45" w:rsidP="00FE0B95">
            <w:pPr>
              <w:widowControl/>
              <w:jc w:val="center"/>
              <w:rPr>
                <w:rFonts w:ascii="宋体" w:hAnsi="宋体" w:cs="宋体"/>
                <w:color w:val="FF0000"/>
                <w:kern w:val="0"/>
                <w:sz w:val="18"/>
                <w:szCs w:val="18"/>
              </w:rPr>
            </w:pPr>
          </w:p>
        </w:tc>
        <w:tc>
          <w:tcPr>
            <w:tcW w:w="1884" w:type="dxa"/>
            <w:vAlign w:val="center"/>
          </w:tcPr>
          <w:p w:rsidR="00626B45" w:rsidRPr="00AF27A7" w:rsidRDefault="0080085E" w:rsidP="00FE0B95">
            <w:pPr>
              <w:widowControl/>
              <w:jc w:val="center"/>
              <w:rPr>
                <w:rFonts w:ascii="宋体" w:hAnsi="宋体" w:cs="宋体"/>
                <w:color w:val="FF0000"/>
                <w:kern w:val="0"/>
                <w:sz w:val="18"/>
                <w:szCs w:val="18"/>
              </w:rPr>
            </w:pPr>
            <w:r w:rsidRPr="00AF27A7">
              <w:rPr>
                <w:rFonts w:ascii="宋体" w:hAnsi="宋体" w:cs="宋体" w:hint="eastAsia"/>
                <w:color w:val="FF0000"/>
                <w:kern w:val="0"/>
                <w:sz w:val="18"/>
                <w:szCs w:val="18"/>
              </w:rPr>
              <w:t>VARCHAR2(64)</w:t>
            </w:r>
          </w:p>
        </w:tc>
        <w:tc>
          <w:tcPr>
            <w:tcW w:w="951" w:type="dxa"/>
            <w:vAlign w:val="center"/>
          </w:tcPr>
          <w:p w:rsidR="00626B45" w:rsidRPr="00AF27A7" w:rsidRDefault="00626B45" w:rsidP="00FE0B95">
            <w:pPr>
              <w:widowControl/>
              <w:jc w:val="center"/>
              <w:rPr>
                <w:rFonts w:ascii="宋体" w:hAnsi="宋体" w:cs="宋体"/>
                <w:color w:val="FF0000"/>
                <w:kern w:val="0"/>
                <w:sz w:val="18"/>
                <w:szCs w:val="18"/>
              </w:rPr>
            </w:pPr>
          </w:p>
        </w:tc>
        <w:tc>
          <w:tcPr>
            <w:tcW w:w="2978" w:type="dxa"/>
            <w:vAlign w:val="center"/>
          </w:tcPr>
          <w:p w:rsidR="00626B45" w:rsidRDefault="00626B45" w:rsidP="00FE0B95">
            <w:pPr>
              <w:widowControl/>
              <w:jc w:val="center"/>
              <w:rPr>
                <w:rFonts w:ascii="宋体" w:hAnsi="宋体" w:cs="宋体"/>
                <w:color w:val="FF0000"/>
                <w:kern w:val="0"/>
                <w:sz w:val="18"/>
                <w:szCs w:val="18"/>
              </w:rPr>
            </w:pPr>
            <w:r>
              <w:rPr>
                <w:rFonts w:ascii="宋体" w:hAnsi="宋体" w:cs="宋体" w:hint="eastAsia"/>
                <w:color w:val="FF0000"/>
                <w:kern w:val="0"/>
                <w:sz w:val="18"/>
                <w:szCs w:val="18"/>
              </w:rPr>
              <w:t>会诊医师姓名</w:t>
            </w:r>
          </w:p>
        </w:tc>
      </w:tr>
      <w:tr w:rsidR="00626B45" w:rsidRPr="0039773C" w:rsidTr="00FE0B95">
        <w:trPr>
          <w:trHeight w:val="215"/>
          <w:jc w:val="center"/>
        </w:trPr>
        <w:tc>
          <w:tcPr>
            <w:tcW w:w="648" w:type="dxa"/>
            <w:vAlign w:val="center"/>
          </w:tcPr>
          <w:p w:rsidR="00626B45" w:rsidRDefault="00626B45" w:rsidP="00FE0B95">
            <w:pPr>
              <w:adjustRightInd w:val="0"/>
              <w:snapToGrid w:val="0"/>
              <w:jc w:val="center"/>
              <w:rPr>
                <w:rFonts w:ascii="宋体" w:hAnsi="宋体" w:cs="Arial"/>
                <w:sz w:val="18"/>
                <w:szCs w:val="18"/>
              </w:rPr>
            </w:pPr>
          </w:p>
        </w:tc>
        <w:tc>
          <w:tcPr>
            <w:tcW w:w="1985" w:type="dxa"/>
            <w:vAlign w:val="center"/>
          </w:tcPr>
          <w:p w:rsidR="00626B45" w:rsidRDefault="0080085E" w:rsidP="00FE0B95">
            <w:pPr>
              <w:widowControl/>
              <w:jc w:val="center"/>
              <w:rPr>
                <w:rFonts w:ascii="宋体" w:hAnsi="宋体" w:cs="宋体"/>
                <w:color w:val="FF0000"/>
                <w:kern w:val="0"/>
                <w:sz w:val="18"/>
                <w:szCs w:val="18"/>
              </w:rPr>
            </w:pPr>
            <w:r>
              <w:rPr>
                <w:rFonts w:ascii="宋体" w:hAnsi="宋体" w:cs="宋体" w:hint="eastAsia"/>
                <w:color w:val="FF0000"/>
                <w:kern w:val="0"/>
                <w:sz w:val="18"/>
                <w:szCs w:val="18"/>
              </w:rPr>
              <w:t>ConsultDocId</w:t>
            </w:r>
          </w:p>
        </w:tc>
        <w:tc>
          <w:tcPr>
            <w:tcW w:w="850" w:type="dxa"/>
            <w:vAlign w:val="center"/>
          </w:tcPr>
          <w:p w:rsidR="00626B45" w:rsidRPr="00AF27A7" w:rsidRDefault="00626B45" w:rsidP="00FE0B95">
            <w:pPr>
              <w:widowControl/>
              <w:jc w:val="center"/>
              <w:rPr>
                <w:rFonts w:ascii="宋体" w:hAnsi="宋体" w:cs="宋体"/>
                <w:color w:val="FF0000"/>
                <w:kern w:val="0"/>
                <w:sz w:val="18"/>
                <w:szCs w:val="18"/>
              </w:rPr>
            </w:pPr>
          </w:p>
        </w:tc>
        <w:tc>
          <w:tcPr>
            <w:tcW w:w="1884" w:type="dxa"/>
            <w:vAlign w:val="center"/>
          </w:tcPr>
          <w:p w:rsidR="00626B45" w:rsidRPr="00AF27A7" w:rsidRDefault="0080085E" w:rsidP="00FE0B95">
            <w:pPr>
              <w:widowControl/>
              <w:jc w:val="center"/>
              <w:rPr>
                <w:rFonts w:ascii="宋体" w:hAnsi="宋体" w:cs="宋体"/>
                <w:color w:val="FF0000"/>
                <w:kern w:val="0"/>
                <w:sz w:val="18"/>
                <w:szCs w:val="18"/>
              </w:rPr>
            </w:pPr>
            <w:r w:rsidRPr="00AF27A7">
              <w:rPr>
                <w:rFonts w:ascii="宋体" w:hAnsi="宋体" w:cs="宋体" w:hint="eastAsia"/>
                <w:color w:val="FF0000"/>
                <w:kern w:val="0"/>
                <w:sz w:val="18"/>
                <w:szCs w:val="18"/>
              </w:rPr>
              <w:t>VARCHAR2(64)</w:t>
            </w:r>
          </w:p>
        </w:tc>
        <w:tc>
          <w:tcPr>
            <w:tcW w:w="951" w:type="dxa"/>
            <w:vAlign w:val="center"/>
          </w:tcPr>
          <w:p w:rsidR="00626B45" w:rsidRPr="00AF27A7" w:rsidRDefault="00626B45" w:rsidP="00FE0B95">
            <w:pPr>
              <w:widowControl/>
              <w:jc w:val="center"/>
              <w:rPr>
                <w:rFonts w:ascii="宋体" w:hAnsi="宋体" w:cs="宋体"/>
                <w:color w:val="FF0000"/>
                <w:kern w:val="0"/>
                <w:sz w:val="18"/>
                <w:szCs w:val="18"/>
              </w:rPr>
            </w:pPr>
          </w:p>
        </w:tc>
        <w:tc>
          <w:tcPr>
            <w:tcW w:w="2978" w:type="dxa"/>
            <w:vAlign w:val="center"/>
          </w:tcPr>
          <w:p w:rsidR="00626B45" w:rsidRDefault="00626B45" w:rsidP="00FE0B95">
            <w:pPr>
              <w:widowControl/>
              <w:jc w:val="center"/>
              <w:rPr>
                <w:rFonts w:ascii="宋体" w:hAnsi="宋体" w:cs="宋体"/>
                <w:color w:val="FF0000"/>
                <w:kern w:val="0"/>
                <w:sz w:val="18"/>
                <w:szCs w:val="18"/>
              </w:rPr>
            </w:pPr>
            <w:r>
              <w:rPr>
                <w:rFonts w:ascii="宋体" w:hAnsi="宋体" w:cs="宋体" w:hint="eastAsia"/>
                <w:color w:val="FF0000"/>
                <w:kern w:val="0"/>
                <w:sz w:val="18"/>
                <w:szCs w:val="18"/>
              </w:rPr>
              <w:t>会诊医师工号</w:t>
            </w:r>
          </w:p>
        </w:tc>
      </w:tr>
      <w:tr w:rsidR="00FE0B95" w:rsidRPr="0039773C" w:rsidTr="00FE0B95">
        <w:trPr>
          <w:trHeight w:val="215"/>
          <w:jc w:val="center"/>
        </w:trPr>
        <w:tc>
          <w:tcPr>
            <w:tcW w:w="9296" w:type="dxa"/>
            <w:gridSpan w:val="6"/>
            <w:vAlign w:val="center"/>
          </w:tcPr>
          <w:p w:rsidR="00FE0B95" w:rsidRPr="0039773C" w:rsidRDefault="00FE0B95" w:rsidP="00FE0B95">
            <w:pPr>
              <w:widowControl/>
              <w:jc w:val="left"/>
              <w:rPr>
                <w:rFonts w:ascii="宋体" w:hAnsi="宋体"/>
                <w:color w:val="000000" w:themeColor="text1"/>
                <w:sz w:val="18"/>
                <w:szCs w:val="18"/>
              </w:rPr>
            </w:pPr>
            <w:r>
              <w:rPr>
                <w:rFonts w:ascii="宋体" w:hAnsi="宋体"/>
                <w:b/>
                <w:color w:val="000000" w:themeColor="text1"/>
                <w:sz w:val="18"/>
                <w:szCs w:val="18"/>
              </w:rPr>
              <w:t>R</w:t>
            </w:r>
            <w:r w:rsidRPr="0039773C">
              <w:rPr>
                <w:rFonts w:ascii="宋体" w:hAnsi="宋体" w:hint="eastAsia"/>
                <w:b/>
                <w:color w:val="000000" w:themeColor="text1"/>
                <w:sz w:val="18"/>
                <w:szCs w:val="18"/>
              </w:rPr>
              <w:t>ISReport.DicomStudyUidList</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DicomStudyUid</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影像检查UID，参见DICOM StudyInstanceUID标准</w:t>
            </w:r>
          </w:p>
        </w:tc>
      </w:tr>
      <w:tr w:rsidR="00FE0B95" w:rsidRPr="0039773C" w:rsidTr="00FE0B95">
        <w:trPr>
          <w:trHeight w:val="215"/>
          <w:jc w:val="center"/>
        </w:trPr>
        <w:tc>
          <w:tcPr>
            <w:tcW w:w="9296" w:type="dxa"/>
            <w:gridSpan w:val="6"/>
            <w:vAlign w:val="center"/>
          </w:tcPr>
          <w:p w:rsidR="00FE0B95" w:rsidRPr="0039773C" w:rsidRDefault="00FE0B95" w:rsidP="00FE0B95">
            <w:pPr>
              <w:widowControl/>
              <w:rPr>
                <w:rFonts w:ascii="宋体" w:hAnsi="宋体"/>
                <w:color w:val="000000" w:themeColor="text1"/>
                <w:sz w:val="18"/>
                <w:szCs w:val="18"/>
              </w:rPr>
            </w:pPr>
            <w:r>
              <w:rPr>
                <w:rFonts w:ascii="宋体" w:hAnsi="宋体"/>
                <w:b/>
                <w:color w:val="000000" w:themeColor="text1"/>
                <w:sz w:val="18"/>
                <w:szCs w:val="18"/>
              </w:rPr>
              <w:t>R</w:t>
            </w:r>
            <w:r w:rsidRPr="0039773C">
              <w:rPr>
                <w:rFonts w:ascii="宋体" w:hAnsi="宋体" w:hint="eastAsia"/>
                <w:b/>
                <w:color w:val="000000" w:themeColor="text1"/>
                <w:sz w:val="18"/>
                <w:szCs w:val="18"/>
              </w:rPr>
              <w:t>ISReport.AccNumberList</w:t>
            </w:r>
          </w:p>
        </w:tc>
      </w:tr>
      <w:tr w:rsidR="00FE0B95" w:rsidRPr="0039773C" w:rsidTr="00FE0B95">
        <w:trPr>
          <w:trHeight w:val="215"/>
          <w:jc w:val="center"/>
        </w:trPr>
        <w:tc>
          <w:tcPr>
            <w:tcW w:w="648" w:type="dxa"/>
            <w:vAlign w:val="center"/>
          </w:tcPr>
          <w:p w:rsidR="00FE0B95" w:rsidRPr="0039773C" w:rsidRDefault="00FE0B95" w:rsidP="00FE0B95">
            <w:pPr>
              <w:jc w:val="center"/>
              <w:rPr>
                <w:rFonts w:ascii="宋体" w:hAnsi="宋体"/>
                <w:color w:val="000000" w:themeColor="text1"/>
                <w:sz w:val="18"/>
                <w:szCs w:val="18"/>
              </w:rPr>
            </w:pPr>
            <w:r w:rsidRPr="0039773C">
              <w:rPr>
                <w:rFonts w:ascii="宋体" w:hAnsi="宋体" w:hint="eastAsia"/>
                <w:color w:val="000000" w:themeColor="text1"/>
                <w:sz w:val="18"/>
                <w:szCs w:val="18"/>
              </w:rPr>
              <w:t>是</w:t>
            </w:r>
          </w:p>
        </w:tc>
        <w:tc>
          <w:tcPr>
            <w:tcW w:w="1985"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AccNumber</w:t>
            </w:r>
          </w:p>
        </w:tc>
        <w:tc>
          <w:tcPr>
            <w:tcW w:w="850" w:type="dxa"/>
            <w:vAlign w:val="center"/>
          </w:tcPr>
          <w:p w:rsidR="00FE0B95" w:rsidRPr="0039773C" w:rsidRDefault="00FE0B95" w:rsidP="00FE0B95">
            <w:pPr>
              <w:jc w:val="center"/>
              <w:rPr>
                <w:rFonts w:ascii="宋体" w:hAnsi="宋体"/>
                <w:color w:val="000000" w:themeColor="text1"/>
                <w:sz w:val="18"/>
                <w:szCs w:val="18"/>
              </w:rPr>
            </w:pPr>
          </w:p>
        </w:tc>
        <w:tc>
          <w:tcPr>
            <w:tcW w:w="1884"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VARCHAR2(64)</w:t>
            </w:r>
          </w:p>
        </w:tc>
        <w:tc>
          <w:tcPr>
            <w:tcW w:w="951" w:type="dxa"/>
            <w:vAlign w:val="center"/>
          </w:tcPr>
          <w:p w:rsidR="00FE0B95" w:rsidRPr="0039773C" w:rsidRDefault="00FE0B95" w:rsidP="00FE0B95">
            <w:pPr>
              <w:jc w:val="center"/>
              <w:rPr>
                <w:rFonts w:ascii="宋体" w:hAnsi="宋体"/>
                <w:color w:val="000000" w:themeColor="text1"/>
                <w:sz w:val="18"/>
                <w:szCs w:val="18"/>
              </w:rPr>
            </w:pPr>
          </w:p>
        </w:tc>
        <w:tc>
          <w:tcPr>
            <w:tcW w:w="2978" w:type="dxa"/>
            <w:vAlign w:val="center"/>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影像检查AccNumber，参见DICOM AccessionNumber标准</w:t>
            </w:r>
          </w:p>
        </w:tc>
      </w:tr>
      <w:tr w:rsidR="00FE0B95" w:rsidRPr="0039773C" w:rsidTr="00FE0B95">
        <w:trPr>
          <w:trHeight w:val="215"/>
          <w:jc w:val="center"/>
        </w:trPr>
        <w:tc>
          <w:tcPr>
            <w:tcW w:w="9296" w:type="dxa"/>
            <w:gridSpan w:val="6"/>
            <w:vAlign w:val="center"/>
          </w:tcPr>
          <w:p w:rsidR="00FE0B95" w:rsidRPr="0039773C" w:rsidRDefault="00FE0B95" w:rsidP="00FE0B95">
            <w:pPr>
              <w:widowControl/>
              <w:rPr>
                <w:rFonts w:ascii="宋体" w:hAnsi="宋体"/>
                <w:b/>
                <w:color w:val="000000" w:themeColor="text1"/>
                <w:sz w:val="18"/>
                <w:szCs w:val="18"/>
              </w:rPr>
            </w:pPr>
            <w:r>
              <w:rPr>
                <w:rFonts w:ascii="宋体" w:hAnsi="宋体"/>
                <w:b/>
                <w:color w:val="000000" w:themeColor="text1"/>
                <w:sz w:val="18"/>
                <w:szCs w:val="18"/>
              </w:rPr>
              <w:t>R</w:t>
            </w:r>
            <w:r w:rsidRPr="0039773C">
              <w:rPr>
                <w:rFonts w:ascii="宋体" w:hAnsi="宋体" w:hint="eastAsia"/>
                <w:b/>
                <w:color w:val="000000" w:themeColor="text1"/>
                <w:sz w:val="18"/>
                <w:szCs w:val="18"/>
              </w:rPr>
              <w:t>ISReport.</w:t>
            </w:r>
            <w:r w:rsidRPr="0039773C">
              <w:rPr>
                <w:rFonts w:ascii="宋体" w:hAnsi="宋体"/>
                <w:b/>
                <w:color w:val="000000" w:themeColor="text1"/>
                <w:sz w:val="18"/>
                <w:szCs w:val="18"/>
              </w:rPr>
              <w:t>ImageList</w:t>
            </w:r>
            <w:r w:rsidRPr="0039773C">
              <w:rPr>
                <w:rFonts w:ascii="宋体" w:hAnsi="宋体" w:hint="eastAsia"/>
                <w:b/>
                <w:color w:val="000000" w:themeColor="text1"/>
                <w:sz w:val="18"/>
                <w:szCs w:val="18"/>
              </w:rPr>
              <w:t>.</w:t>
            </w:r>
            <w:r w:rsidRPr="0039773C">
              <w:rPr>
                <w:rFonts w:ascii="宋体" w:hAnsi="宋体"/>
                <w:b/>
                <w:color w:val="000000" w:themeColor="text1"/>
                <w:sz w:val="18"/>
                <w:szCs w:val="18"/>
              </w:rPr>
              <w:t>Image</w:t>
            </w:r>
            <w:r w:rsidRPr="0039773C">
              <w:rPr>
                <w:rFonts w:ascii="宋体" w:hAnsi="宋体" w:hint="eastAsia"/>
                <w:b/>
                <w:color w:val="000000" w:themeColor="text1"/>
                <w:sz w:val="18"/>
                <w:szCs w:val="18"/>
              </w:rPr>
              <w:t>Pair</w:t>
            </w:r>
          </w:p>
        </w:tc>
      </w:tr>
      <w:tr w:rsidR="00FE0B95" w:rsidRPr="0039773C" w:rsidTr="00865EFD">
        <w:trPr>
          <w:trHeight w:val="215"/>
          <w:jc w:val="center"/>
        </w:trPr>
        <w:tc>
          <w:tcPr>
            <w:tcW w:w="648" w:type="dxa"/>
            <w:tcBorders>
              <w:bottom w:val="single" w:sz="4" w:space="0" w:color="auto"/>
            </w:tcBorders>
          </w:tcPr>
          <w:p w:rsidR="00FE0B95" w:rsidRPr="0039773C" w:rsidRDefault="00FE0B95" w:rsidP="00FE0B95">
            <w:pPr>
              <w:jc w:val="center"/>
              <w:rPr>
                <w:rFonts w:ascii="宋体" w:hAnsi="宋体"/>
                <w:color w:val="000000" w:themeColor="text1"/>
                <w:sz w:val="18"/>
                <w:szCs w:val="18"/>
              </w:rPr>
            </w:pPr>
          </w:p>
        </w:tc>
        <w:tc>
          <w:tcPr>
            <w:tcW w:w="1985" w:type="dxa"/>
            <w:tcBorders>
              <w:bottom w:val="single" w:sz="4" w:space="0" w:color="auto"/>
            </w:tcBorders>
            <w:vAlign w:val="bottom"/>
          </w:tcPr>
          <w:p w:rsidR="00FE0B95" w:rsidRPr="0039773C" w:rsidRDefault="00FE0B95" w:rsidP="00FE0B95">
            <w:pPr>
              <w:widowControl/>
              <w:jc w:val="left"/>
              <w:rPr>
                <w:rFonts w:ascii="宋体" w:hAnsi="宋体"/>
                <w:color w:val="000000" w:themeColor="text1"/>
                <w:sz w:val="18"/>
                <w:szCs w:val="18"/>
              </w:rPr>
            </w:pPr>
            <w:r w:rsidRPr="0039773C">
              <w:rPr>
                <w:rFonts w:ascii="宋体" w:hAnsi="宋体" w:hint="eastAsia"/>
                <w:color w:val="000000" w:themeColor="text1"/>
                <w:sz w:val="18"/>
                <w:szCs w:val="18"/>
              </w:rPr>
              <w:t>Image</w:t>
            </w:r>
          </w:p>
        </w:tc>
        <w:tc>
          <w:tcPr>
            <w:tcW w:w="850" w:type="dxa"/>
            <w:tcBorders>
              <w:bottom w:val="single" w:sz="4" w:space="0" w:color="auto"/>
            </w:tcBorders>
            <w:vAlign w:val="center"/>
          </w:tcPr>
          <w:p w:rsidR="00FE0B95" w:rsidRPr="0039773C" w:rsidRDefault="00FE0B95" w:rsidP="00FE0B95">
            <w:pPr>
              <w:jc w:val="left"/>
              <w:rPr>
                <w:rFonts w:ascii="宋体" w:hAnsi="宋体"/>
                <w:color w:val="000000" w:themeColor="text1"/>
                <w:sz w:val="18"/>
                <w:szCs w:val="18"/>
              </w:rPr>
            </w:pPr>
          </w:p>
        </w:tc>
        <w:tc>
          <w:tcPr>
            <w:tcW w:w="1884" w:type="dxa"/>
            <w:tcBorders>
              <w:bottom w:val="single" w:sz="4" w:space="0" w:color="auto"/>
            </w:tcBorders>
            <w:vAlign w:val="bottom"/>
          </w:tcPr>
          <w:p w:rsidR="00FE0B95" w:rsidRPr="0039773C" w:rsidRDefault="00FE0B95" w:rsidP="00FE0B95">
            <w:pPr>
              <w:widowControl/>
              <w:jc w:val="center"/>
              <w:rPr>
                <w:rFonts w:ascii="宋体" w:hAnsi="宋体"/>
                <w:color w:val="000000" w:themeColor="text1"/>
                <w:sz w:val="18"/>
                <w:szCs w:val="18"/>
              </w:rPr>
            </w:pPr>
            <w:r w:rsidRPr="0039773C">
              <w:rPr>
                <w:rFonts w:ascii="宋体" w:hAnsi="宋体" w:hint="eastAsia"/>
                <w:color w:val="000000" w:themeColor="text1"/>
                <w:sz w:val="18"/>
                <w:szCs w:val="18"/>
              </w:rPr>
              <w:t>CLOB</w:t>
            </w:r>
          </w:p>
        </w:tc>
        <w:tc>
          <w:tcPr>
            <w:tcW w:w="951" w:type="dxa"/>
            <w:tcBorders>
              <w:bottom w:val="single" w:sz="4" w:space="0" w:color="auto"/>
            </w:tcBorders>
          </w:tcPr>
          <w:p w:rsidR="00FE0B95" w:rsidRPr="0039773C" w:rsidRDefault="00FE0B95" w:rsidP="00FE0B95">
            <w:pPr>
              <w:jc w:val="left"/>
              <w:rPr>
                <w:rFonts w:ascii="宋体" w:hAnsi="宋体"/>
                <w:color w:val="000000" w:themeColor="text1"/>
                <w:sz w:val="18"/>
                <w:szCs w:val="18"/>
              </w:rPr>
            </w:pPr>
          </w:p>
        </w:tc>
        <w:tc>
          <w:tcPr>
            <w:tcW w:w="2978" w:type="dxa"/>
            <w:tcBorders>
              <w:bottom w:val="single" w:sz="4" w:space="0" w:color="auto"/>
            </w:tcBorders>
            <w:vAlign w:val="bottom"/>
          </w:tcPr>
          <w:p w:rsidR="00FE0B95" w:rsidRPr="0039773C" w:rsidRDefault="00FE0B95" w:rsidP="00FE0B95">
            <w:pPr>
              <w:widowControl/>
              <w:jc w:val="left"/>
              <w:rPr>
                <w:rFonts w:ascii="宋体" w:hAnsi="宋体"/>
                <w:color w:val="000000" w:themeColor="text1"/>
                <w:sz w:val="18"/>
                <w:szCs w:val="18"/>
              </w:rPr>
            </w:pPr>
            <w:r w:rsidRPr="0039773C">
              <w:rPr>
                <w:rFonts w:ascii="宋体" w:hAnsi="宋体" w:hint="eastAsia"/>
                <w:color w:val="000000" w:themeColor="text1"/>
                <w:sz w:val="18"/>
                <w:szCs w:val="18"/>
              </w:rPr>
              <w:t>图片的Base64编码</w:t>
            </w:r>
          </w:p>
        </w:tc>
      </w:tr>
      <w:tr w:rsidR="00FE0B95" w:rsidRPr="0039773C" w:rsidTr="00865EFD">
        <w:trPr>
          <w:trHeight w:val="215"/>
          <w:jc w:val="center"/>
        </w:trPr>
        <w:tc>
          <w:tcPr>
            <w:tcW w:w="648" w:type="dxa"/>
            <w:shd w:val="clear" w:color="auto" w:fill="FFFFFF" w:themeFill="background1"/>
          </w:tcPr>
          <w:p w:rsidR="00FE0B95" w:rsidRPr="00386450" w:rsidRDefault="00FE0B95" w:rsidP="00FE0B95">
            <w:pPr>
              <w:jc w:val="center"/>
              <w:rPr>
                <w:rFonts w:ascii="宋体" w:hAnsi="宋体"/>
                <w:b/>
                <w:color w:val="00B050"/>
                <w:sz w:val="18"/>
                <w:szCs w:val="18"/>
                <w:highlight w:val="lightGray"/>
              </w:rPr>
            </w:pPr>
          </w:p>
        </w:tc>
        <w:tc>
          <w:tcPr>
            <w:tcW w:w="1985" w:type="dxa"/>
            <w:shd w:val="clear" w:color="auto" w:fill="FFFFFF" w:themeFill="background1"/>
            <w:vAlign w:val="bottom"/>
          </w:tcPr>
          <w:p w:rsidR="00FE0B95" w:rsidRPr="00865EFD" w:rsidRDefault="00FE0B95" w:rsidP="00FE0B95">
            <w:pPr>
              <w:widowControl/>
              <w:jc w:val="left"/>
              <w:rPr>
                <w:rFonts w:ascii="宋体" w:hAnsi="宋体"/>
                <w:color w:val="000000" w:themeColor="text1"/>
                <w:sz w:val="18"/>
                <w:szCs w:val="18"/>
              </w:rPr>
            </w:pPr>
            <w:r w:rsidRPr="00865EFD">
              <w:rPr>
                <w:rFonts w:ascii="宋体" w:hAnsi="宋体" w:hint="eastAsia"/>
                <w:color w:val="000000" w:themeColor="text1"/>
                <w:sz w:val="18"/>
                <w:szCs w:val="18"/>
              </w:rPr>
              <w:t>LocateImage</w:t>
            </w:r>
          </w:p>
        </w:tc>
        <w:tc>
          <w:tcPr>
            <w:tcW w:w="850" w:type="dxa"/>
            <w:shd w:val="clear" w:color="auto" w:fill="FFFFFF" w:themeFill="background1"/>
            <w:vAlign w:val="center"/>
          </w:tcPr>
          <w:p w:rsidR="00FE0B95" w:rsidRPr="00865EFD" w:rsidRDefault="00FE0B95" w:rsidP="00FE0B95">
            <w:pPr>
              <w:jc w:val="left"/>
              <w:rPr>
                <w:rFonts w:ascii="宋体" w:hAnsi="宋体"/>
                <w:color w:val="000000" w:themeColor="text1"/>
                <w:sz w:val="18"/>
                <w:szCs w:val="18"/>
              </w:rPr>
            </w:pPr>
          </w:p>
        </w:tc>
        <w:tc>
          <w:tcPr>
            <w:tcW w:w="1884" w:type="dxa"/>
            <w:shd w:val="clear" w:color="auto" w:fill="FFFFFF" w:themeFill="background1"/>
            <w:vAlign w:val="bottom"/>
          </w:tcPr>
          <w:p w:rsidR="00FE0B95" w:rsidRPr="00865EFD" w:rsidRDefault="00FE0B95" w:rsidP="00FE0B95">
            <w:pPr>
              <w:widowControl/>
              <w:jc w:val="center"/>
              <w:rPr>
                <w:rFonts w:ascii="宋体" w:hAnsi="宋体"/>
                <w:color w:val="000000" w:themeColor="text1"/>
                <w:sz w:val="18"/>
                <w:szCs w:val="18"/>
              </w:rPr>
            </w:pPr>
            <w:r w:rsidRPr="00865EFD">
              <w:rPr>
                <w:rFonts w:ascii="宋体" w:hAnsi="宋体" w:hint="eastAsia"/>
                <w:color w:val="000000" w:themeColor="text1"/>
                <w:sz w:val="18"/>
                <w:szCs w:val="18"/>
              </w:rPr>
              <w:t>CLOB</w:t>
            </w:r>
          </w:p>
        </w:tc>
        <w:tc>
          <w:tcPr>
            <w:tcW w:w="951" w:type="dxa"/>
            <w:shd w:val="clear" w:color="auto" w:fill="FFFFFF" w:themeFill="background1"/>
          </w:tcPr>
          <w:p w:rsidR="00FE0B95" w:rsidRPr="00865EFD" w:rsidRDefault="00FE0B95" w:rsidP="00FE0B95">
            <w:pPr>
              <w:jc w:val="left"/>
              <w:rPr>
                <w:rFonts w:ascii="宋体" w:hAnsi="宋体"/>
                <w:color w:val="000000" w:themeColor="text1"/>
                <w:sz w:val="18"/>
                <w:szCs w:val="18"/>
              </w:rPr>
            </w:pPr>
          </w:p>
        </w:tc>
        <w:tc>
          <w:tcPr>
            <w:tcW w:w="2978" w:type="dxa"/>
            <w:shd w:val="clear" w:color="auto" w:fill="FFFFFF" w:themeFill="background1"/>
            <w:vAlign w:val="bottom"/>
          </w:tcPr>
          <w:p w:rsidR="00FE0B95" w:rsidRPr="00865EFD" w:rsidRDefault="00FE0B95" w:rsidP="00FE0B95">
            <w:pPr>
              <w:widowControl/>
              <w:jc w:val="left"/>
              <w:rPr>
                <w:rFonts w:ascii="宋体" w:hAnsi="宋体"/>
                <w:color w:val="000000" w:themeColor="text1"/>
                <w:sz w:val="18"/>
                <w:szCs w:val="18"/>
              </w:rPr>
            </w:pPr>
            <w:r w:rsidRPr="00865EFD">
              <w:rPr>
                <w:rFonts w:ascii="宋体" w:hAnsi="宋体" w:hint="eastAsia"/>
                <w:color w:val="000000" w:themeColor="text1"/>
                <w:sz w:val="18"/>
                <w:szCs w:val="18"/>
              </w:rPr>
              <w:t>定位图片的Base64编码</w:t>
            </w:r>
          </w:p>
        </w:tc>
      </w:tr>
      <w:tr w:rsidR="00FE0B95" w:rsidRPr="0039773C" w:rsidTr="00865EFD">
        <w:trPr>
          <w:trHeight w:val="215"/>
          <w:jc w:val="center"/>
        </w:trPr>
        <w:tc>
          <w:tcPr>
            <w:tcW w:w="648" w:type="dxa"/>
            <w:shd w:val="clear" w:color="auto" w:fill="FFFFFF" w:themeFill="background1"/>
            <w:vAlign w:val="center"/>
          </w:tcPr>
          <w:p w:rsidR="00FE0B95" w:rsidRPr="00386450" w:rsidRDefault="00FE0B95" w:rsidP="00FE0B95">
            <w:pPr>
              <w:jc w:val="center"/>
              <w:rPr>
                <w:rFonts w:ascii="宋体" w:hAnsi="宋体"/>
                <w:b/>
                <w:color w:val="00B050"/>
                <w:sz w:val="18"/>
                <w:szCs w:val="18"/>
                <w:highlight w:val="lightGray"/>
              </w:rPr>
            </w:pPr>
          </w:p>
        </w:tc>
        <w:tc>
          <w:tcPr>
            <w:tcW w:w="1985" w:type="dxa"/>
            <w:shd w:val="clear" w:color="auto" w:fill="FFFFFF" w:themeFill="background1"/>
            <w:vAlign w:val="center"/>
          </w:tcPr>
          <w:p w:rsidR="00FE0B95" w:rsidRPr="00865EFD" w:rsidRDefault="00FE0B95" w:rsidP="00FE0B95">
            <w:pPr>
              <w:widowControl/>
              <w:rPr>
                <w:rFonts w:ascii="宋体" w:hAnsi="宋体"/>
                <w:color w:val="000000" w:themeColor="text1"/>
                <w:sz w:val="18"/>
                <w:szCs w:val="18"/>
              </w:rPr>
            </w:pPr>
            <w:r w:rsidRPr="00865EFD">
              <w:rPr>
                <w:rFonts w:ascii="宋体" w:hAnsi="宋体" w:hint="eastAsia"/>
                <w:color w:val="000000" w:themeColor="text1"/>
                <w:sz w:val="18"/>
                <w:szCs w:val="18"/>
              </w:rPr>
              <w:t>OnReport</w:t>
            </w:r>
          </w:p>
        </w:tc>
        <w:tc>
          <w:tcPr>
            <w:tcW w:w="850" w:type="dxa"/>
            <w:shd w:val="clear" w:color="auto" w:fill="FFFFFF" w:themeFill="background1"/>
            <w:vAlign w:val="center"/>
          </w:tcPr>
          <w:p w:rsidR="00FE0B95" w:rsidRPr="00865EFD" w:rsidRDefault="00FE0B95" w:rsidP="00FE0B95">
            <w:pPr>
              <w:jc w:val="left"/>
              <w:rPr>
                <w:rFonts w:ascii="宋体" w:hAnsi="宋体"/>
                <w:color w:val="000000" w:themeColor="text1"/>
                <w:sz w:val="18"/>
                <w:szCs w:val="18"/>
              </w:rPr>
            </w:pPr>
          </w:p>
        </w:tc>
        <w:tc>
          <w:tcPr>
            <w:tcW w:w="1884" w:type="dxa"/>
            <w:shd w:val="clear" w:color="auto" w:fill="FFFFFF" w:themeFill="background1"/>
            <w:vAlign w:val="center"/>
          </w:tcPr>
          <w:p w:rsidR="00FE0B95" w:rsidRPr="00865EFD" w:rsidRDefault="00FE0B95" w:rsidP="00FE0B95">
            <w:pPr>
              <w:widowControl/>
              <w:jc w:val="center"/>
              <w:rPr>
                <w:rFonts w:ascii="宋体" w:hAnsi="宋体"/>
                <w:color w:val="000000" w:themeColor="text1"/>
                <w:sz w:val="18"/>
                <w:szCs w:val="18"/>
              </w:rPr>
            </w:pPr>
            <w:r w:rsidRPr="00865EFD">
              <w:rPr>
                <w:rFonts w:ascii="宋体" w:hAnsi="宋体"/>
                <w:color w:val="000000" w:themeColor="text1"/>
                <w:sz w:val="18"/>
                <w:szCs w:val="18"/>
              </w:rPr>
              <w:t>VARCHAR</w:t>
            </w:r>
            <w:r w:rsidRPr="00865EFD">
              <w:rPr>
                <w:rFonts w:ascii="宋体" w:hAnsi="宋体" w:hint="eastAsia"/>
                <w:color w:val="000000" w:themeColor="text1"/>
                <w:sz w:val="18"/>
                <w:szCs w:val="18"/>
              </w:rPr>
              <w:t>(1)</w:t>
            </w:r>
          </w:p>
        </w:tc>
        <w:tc>
          <w:tcPr>
            <w:tcW w:w="951" w:type="dxa"/>
            <w:shd w:val="clear" w:color="auto" w:fill="FFFFFF" w:themeFill="background1"/>
          </w:tcPr>
          <w:p w:rsidR="00FE0B95" w:rsidRPr="00865EFD" w:rsidRDefault="00FE0B95" w:rsidP="00FE0B95">
            <w:pPr>
              <w:jc w:val="left"/>
              <w:rPr>
                <w:rFonts w:ascii="宋体" w:hAnsi="宋体"/>
                <w:color w:val="000000" w:themeColor="text1"/>
                <w:sz w:val="18"/>
                <w:szCs w:val="18"/>
              </w:rPr>
            </w:pPr>
          </w:p>
        </w:tc>
        <w:tc>
          <w:tcPr>
            <w:tcW w:w="2978" w:type="dxa"/>
            <w:shd w:val="clear" w:color="auto" w:fill="FFFFFF" w:themeFill="background1"/>
            <w:vAlign w:val="bottom"/>
          </w:tcPr>
          <w:p w:rsidR="00FE0B95" w:rsidRPr="00865EFD" w:rsidRDefault="00FE0B95" w:rsidP="00FE0B95">
            <w:pPr>
              <w:widowControl/>
              <w:jc w:val="left"/>
              <w:rPr>
                <w:rFonts w:ascii="宋体" w:hAnsi="宋体"/>
                <w:color w:val="000000" w:themeColor="text1"/>
                <w:sz w:val="18"/>
                <w:szCs w:val="18"/>
              </w:rPr>
            </w:pPr>
            <w:r w:rsidRPr="00865EFD">
              <w:rPr>
                <w:rFonts w:ascii="宋体" w:hAnsi="宋体" w:hint="eastAsia"/>
                <w:color w:val="000000" w:themeColor="text1"/>
                <w:sz w:val="18"/>
                <w:szCs w:val="18"/>
              </w:rPr>
              <w:t>是否显示在报告中(1:显示 0:不显示)</w:t>
            </w:r>
          </w:p>
        </w:tc>
      </w:tr>
    </w:tbl>
    <w:p w:rsidR="00FE0B95" w:rsidRPr="00AE0C67" w:rsidRDefault="00FE0B95" w:rsidP="00FE0B95"/>
    <w:p w:rsidR="00FE0B95" w:rsidRPr="00C62287" w:rsidRDefault="00FE0B95" w:rsidP="00FE0B95">
      <w:pPr>
        <w:pStyle w:val="3"/>
        <w:tabs>
          <w:tab w:val="left" w:pos="709"/>
        </w:tabs>
      </w:pPr>
      <w:bookmarkStart w:id="99" w:name="_Toc385588677"/>
      <w:bookmarkStart w:id="100" w:name="_Toc400701693"/>
      <w:bookmarkStart w:id="101" w:name="_Toc425243331"/>
      <w:r w:rsidRPr="00C62287">
        <w:rPr>
          <w:rFonts w:hint="eastAsia"/>
        </w:rPr>
        <w:t>XML结构范例</w:t>
      </w:r>
      <w:bookmarkEnd w:id="99"/>
      <w:bookmarkEnd w:id="100"/>
      <w:bookmarkEnd w:id="10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FE0B95" w:rsidTr="00FE0B95">
        <w:tc>
          <w:tcPr>
            <w:tcW w:w="9356" w:type="dxa"/>
          </w:tcPr>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&lt;RISReport&gt;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&lt;ReportII&gt;每份检查结果的唯一标识(检查申请单号)&lt;/ReportII&gt;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&lt;EncounterII&gt;就诊记录的标识符&lt;/EncounterII&gt;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&lt;OrderIIs&gt;对应的检查申请单标识，对应多条申请单时用逗号分隔&lt;/OrderIIs&gt;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&lt;ExamineNo&gt;检查编号（内镜号\影像号）&lt;/ExamineNo&gt;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&lt;ExamineName&gt;检查名称（检查项目）&lt;/ExamineName&gt;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&lt;BodyParts&gt;检查部位，如“GFR测定”、“头颅”、“肠镜”、“胸部”(传空值)&lt;/BodyParts&gt;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&lt;ReportDesc&gt;影像学表现、征象（超声描述、影像表现、放射学表现、二维及多普勒描述、镜下所见）&lt;/ReportDesc&gt;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&lt;ReportConclusion&gt;影像学诊断、结论（超声提示、检查意见、结论、内镜诊断）&lt;/ReportConclusion&gt;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&lt;ExamineEmployee&gt;检查人姓名（检查技师）&lt;/ExamineEmployee&gt;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&lt;ExamineOn&gt;检查时间&lt;/ExamineOn&gt;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&lt;AuditEmployee&gt;审核人姓名（报告审核医师姓名）&lt;/AuditEmployee&gt;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&lt;AuditOn&gt;审核时间（签名时间）&lt;/AuditOn&gt;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&lt;ReportOn&gt;报告时间(文件生成时间)&lt;/ReportOn&gt;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&lt;ReportNo&gt;报告编号（报告流水号）&lt;/ReportNo&gt;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&lt;RowVersion&gt;最后修改时间&lt;/RowVersion&gt;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&lt;PatientName&gt;患者姓名&lt;/PatientName&gt;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&lt;PatientSexCode&gt;患者性别编码（参考性别字典）&lt;/PatientSexCode&gt;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&lt;PatientSexName&gt;患者性别名称&lt;/PatientSexName&gt;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&lt;PatientSexCodeSystem&gt;患者性别编码系统（参考性别字典）&lt;/PatientSexCodeSystem&gt;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&lt;PatientAge&gt;患者年龄&lt;/PatientAge&gt;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&lt;ClinicalDiagnose&gt;临床诊断&lt;/ClinicalDiagnose&gt;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&lt;PatientBirth&gt;患者出生日期&lt;/PatientBirth&gt;</w:t>
            </w:r>
          </w:p>
          <w:p w:rsidR="00FE0B95" w:rsidRPr="00FE0B95" w:rsidRDefault="00FE0B95" w:rsidP="00FE0B95">
            <w:pPr>
              <w:rPr>
                <w:rFonts w:asciiTheme="minorEastAsia" w:eastAsiaTheme="minorEastAsia" w:hAnsiTheme="minorEastAsia"/>
                <w:sz w:val="18"/>
                <w:szCs w:val="18"/>
              </w:rPr>
            </w:pPr>
            <w:r w:rsidRPr="00FE0B95">
              <w:rPr>
                <w:rFonts w:asciiTheme="minorEastAsia" w:eastAsiaTheme="minorEastAsia" w:hAnsiTheme="minorEastAsia" w:hint="eastAsia"/>
                <w:sz w:val="18"/>
                <w:szCs w:val="18"/>
              </w:rPr>
              <w:t>&lt;EncounterII&gt;住院号或门诊号&lt;/EncounterII&gt;</w:t>
            </w:r>
          </w:p>
          <w:p w:rsidR="00FE0B95" w:rsidRPr="00FE0B95" w:rsidRDefault="00FE0B95" w:rsidP="00FE0B95">
            <w:pPr>
              <w:rPr>
                <w:rFonts w:asciiTheme="minorEastAsia" w:eastAsiaTheme="minorEastAsia" w:hAnsiTheme="minorEastAsia"/>
                <w:sz w:val="18"/>
                <w:szCs w:val="18"/>
              </w:rPr>
            </w:pPr>
            <w:r w:rsidRPr="00FE0B95">
              <w:rPr>
                <w:rFonts w:asciiTheme="minorEastAsia" w:eastAsiaTheme="minorEastAsia" w:hAnsiTheme="minorEastAsia" w:hint="eastAsia"/>
                <w:sz w:val="18"/>
                <w:szCs w:val="18"/>
              </w:rPr>
              <w:t>&lt;Telephone&gt;联系电话&lt;/Telephone&gt;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&lt;AuthorPersonId&gt;报告初写医师RIS登录号&lt;/AuthorPersonId&gt;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&lt;AuthorDomainId&gt;报告初写医师机构域ID（参考</w:t>
            </w:r>
            <w:r>
              <w:rPr>
                <w:rFonts w:asciiTheme="minorEastAsia" w:eastAsiaTheme="minorEastAsia" w:hAnsiTheme="minorEastAsia" w:hint="eastAsia"/>
                <w:sz w:val="18"/>
                <w:szCs w:val="18"/>
              </w:rPr>
              <w:t>系统</w:t>
            </w:r>
            <w:r w:rsidRPr="001F5B8D">
              <w:rPr>
                <w:rFonts w:asciiTheme="minorEastAsia" w:eastAsiaTheme="minorEastAsia" w:hAnsiTheme="minorEastAsia" w:hint="eastAsia"/>
                <w:sz w:val="18"/>
                <w:szCs w:val="18"/>
              </w:rPr>
              <w:t>域ID字典）&lt;/AuthorDomainId&gt;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&lt;AuthorDomainName&gt;报告初写医师机构名称“RIS”&lt;/AuthorDomainName&gt;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&lt;AuthorPersonName&gt;报告初写医师姓名&lt;/AuthorPersonName&gt;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&lt;AuthenticatorPersonId&gt;报告审核医师RIS登录号&lt;/AuthenticatorPersonId&gt;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&lt;AuthenticatorDomainId&gt;报告审核医师机构域ID（参考</w:t>
            </w:r>
            <w:r>
              <w:rPr>
                <w:rFonts w:asciiTheme="minorEastAsia" w:eastAsiaTheme="minorEastAsia" w:hAnsiTheme="minorEastAsia" w:hint="eastAsia"/>
                <w:sz w:val="18"/>
                <w:szCs w:val="18"/>
              </w:rPr>
              <w:t>系统</w:t>
            </w:r>
            <w:r w:rsidRPr="001F5B8D">
              <w:rPr>
                <w:rFonts w:asciiTheme="minorEastAsia" w:eastAsiaTheme="minorEastAsia" w:hAnsiTheme="minorEastAsia" w:hint="eastAsia"/>
                <w:sz w:val="18"/>
                <w:szCs w:val="18"/>
              </w:rPr>
              <w:t>域ID字典）&lt;/AuthenticatorDomainId&gt;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&lt;AuthenticatorDomainName&gt;报告审核医师机构名称“RIS”&lt;/AuthenticatorDomainName&gt;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&lt;StudyDepartmen&gt;科室&lt;/StudyDepartmen&gt;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&lt;StudyRoom&gt;病区&lt;/StudyRoom&gt;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&lt;StudyBedroom&gt;床号&lt;/StudyBedroom&gt;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&lt;Title&gt;报告的文档标题“数字化放射诊断报告书”&lt;/Title&gt;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&lt;DiagnosisTitle&gt;诊断标题“放射学诊断”&lt;/DiagnosisTitle&gt;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&lt;DicomStudyTime&gt;影像检查日期&lt;/DicomStudyTime&gt;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&lt;DicomAccessNum&gt;检查号，参见DICOM AccessNumber标准&lt;/DicomAccessNum&gt;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&lt;DicomModality&gt;影像设备, 参见DICOM Modality标准&lt;/DicomModality&gt;</w:t>
            </w:r>
          </w:p>
          <w:p w:rsidR="00FE0B95" w:rsidRPr="001F5B8D" w:rsidRDefault="00FE0B95" w:rsidP="00FE0B95">
            <w:pPr>
              <w:rPr>
                <w:rFonts w:asciiTheme="minorEastAsia" w:eastAsiaTheme="minorEastAsia" w:hAnsiTheme="minorEastAsia"/>
                <w:color w:val="FF0000"/>
                <w:sz w:val="18"/>
                <w:szCs w:val="18"/>
              </w:rPr>
            </w:pPr>
            <w:r w:rsidRPr="00F27EA1">
              <w:rPr>
                <w:rFonts w:asciiTheme="minorEastAsia" w:eastAsiaTheme="minorEastAsia" w:hAnsiTheme="minorEastAsia" w:hint="eastAsia"/>
                <w:sz w:val="18"/>
                <w:szCs w:val="18"/>
              </w:rPr>
              <w:t>&lt;ModalityName&gt;设备名称&lt;/ModalityName&gt;</w:t>
            </w:r>
          </w:p>
          <w:p w:rsidR="00FE0B95" w:rsidRPr="00FE0B95" w:rsidRDefault="00FE0B95" w:rsidP="00FE0B95">
            <w:pPr>
              <w:rPr>
                <w:rFonts w:asciiTheme="minorEastAsia" w:eastAsiaTheme="minorEastAsia" w:hAnsiTheme="minorEastAsia"/>
                <w:sz w:val="18"/>
                <w:szCs w:val="18"/>
              </w:rPr>
            </w:pPr>
            <w:r w:rsidRPr="00FE0B95">
              <w:rPr>
                <w:rFonts w:asciiTheme="minorEastAsia" w:eastAsiaTheme="minorEastAsia" w:hAnsiTheme="minorEastAsia" w:hint="eastAsia"/>
                <w:sz w:val="18"/>
                <w:szCs w:val="18"/>
              </w:rPr>
              <w:t>&lt;ExamParameter&gt;探头频率&lt;/ExamParameter&gt;</w:t>
            </w:r>
          </w:p>
          <w:p w:rsidR="00FE0B95" w:rsidRPr="00FE0B95" w:rsidRDefault="00FE0B95" w:rsidP="00FE0B95">
            <w:pPr>
              <w:rPr>
                <w:rFonts w:asciiTheme="minorEastAsia" w:eastAsiaTheme="minorEastAsia" w:hAnsiTheme="minorEastAsia"/>
                <w:sz w:val="18"/>
                <w:szCs w:val="18"/>
              </w:rPr>
            </w:pPr>
            <w:r w:rsidRPr="00FE0B95">
              <w:rPr>
                <w:rFonts w:asciiTheme="minorEastAsia" w:eastAsiaTheme="minorEastAsia" w:hAnsiTheme="minorEastAsia" w:hint="eastAsia"/>
                <w:sz w:val="18"/>
                <w:szCs w:val="18"/>
              </w:rPr>
              <w:t>&lt;ExamMedicaine&gt;检查药物&lt;/ExamMedicaine&gt;</w:t>
            </w:r>
          </w:p>
          <w:p w:rsidR="00FE0B95" w:rsidRPr="00FE0B95" w:rsidRDefault="00FE0B95" w:rsidP="00FE0B95">
            <w:pPr>
              <w:rPr>
                <w:rFonts w:asciiTheme="minorEastAsia" w:eastAsiaTheme="minorEastAsia" w:hAnsiTheme="minorEastAsia"/>
                <w:sz w:val="18"/>
                <w:szCs w:val="18"/>
              </w:rPr>
            </w:pPr>
            <w:r w:rsidRPr="00FE0B95">
              <w:rPr>
                <w:rFonts w:asciiTheme="minorEastAsia" w:eastAsiaTheme="minorEastAsia" w:hAnsiTheme="minorEastAsia" w:hint="eastAsia"/>
                <w:sz w:val="18"/>
                <w:szCs w:val="18"/>
              </w:rPr>
              <w:t>&lt;InjectionMethod&gt;注射方法&lt;/InjectionMethod&gt;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&lt;EffectiveTime&gt;该文档的有效时间&lt;/EffectiveTime&gt;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&lt;PatientTypeCode&gt;患者类别编码（参见患者类别字典）&lt;/PatientTypeCode&gt;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&lt;PatientType&gt;患者类别名称&lt;/PatientType&gt;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&lt;PatientTypeCodeSystem&gt;患者类别编码系统（参考患者类别字典）&lt;/PatientTypeCodeSystem&gt;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&lt;PatientRegisterTime&gt;病人登记时间&lt;/PatientRegisterTime&gt;</w:t>
            </w:r>
          </w:p>
          <w:p w:rsidR="00FE0B95"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&lt;DiagnosisStatusCode&gt;</w:t>
            </w:r>
            <w:r>
              <w:rPr>
                <w:rFonts w:asciiTheme="minorEastAsia" w:eastAsiaTheme="minorEastAsia" w:hAnsiTheme="minorEastAsia" w:hint="eastAsia"/>
                <w:sz w:val="18"/>
                <w:szCs w:val="18"/>
              </w:rPr>
              <w:t>诊断状态（参考诊断</w:t>
            </w:r>
            <w:r w:rsidRPr="001F5B8D">
              <w:rPr>
                <w:rFonts w:asciiTheme="minorEastAsia" w:eastAsiaTheme="minorEastAsia" w:hAnsiTheme="minorEastAsia" w:hint="eastAsia"/>
                <w:sz w:val="18"/>
                <w:szCs w:val="18"/>
              </w:rPr>
              <w:t>状态字典）&lt;/DiagnosisStatusCode&gt;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&lt;DiagnosisCode&gt;诊断编码&lt;/DiagnosisCode&gt;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&lt;DiagnosisCodesystem&gt;诊断编码域</w:t>
            </w:r>
            <w:r>
              <w:rPr>
                <w:rFonts w:asciiTheme="minorEastAsia" w:eastAsiaTheme="minorEastAsia" w:hAnsiTheme="minorEastAsia" w:hint="eastAsia"/>
                <w:sz w:val="18"/>
                <w:szCs w:val="18"/>
              </w:rPr>
              <w:t>（参考</w:t>
            </w:r>
            <w:r>
              <w:rPr>
                <w:rFonts w:asciiTheme="minorEastAsia" w:eastAsiaTheme="minorEastAsia" w:hAnsiTheme="minorEastAsia"/>
                <w:sz w:val="18"/>
                <w:szCs w:val="18"/>
              </w:rPr>
              <w:t>诊断状态字典）</w:t>
            </w:r>
            <w:r w:rsidRPr="001F5B8D">
              <w:rPr>
                <w:rFonts w:asciiTheme="minorEastAsia" w:eastAsiaTheme="minorEastAsia" w:hAnsiTheme="minorEastAsia" w:hint="eastAsia"/>
                <w:sz w:val="18"/>
                <w:szCs w:val="18"/>
              </w:rPr>
              <w:t>&lt;/DiagnosisCodesystem&gt;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&lt;DiagnosisMethodCode&gt;检查方法&lt;/DiagnosisMethodCode&gt;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&lt;SectionTitle&gt;报告段落名称“放射学表现”&lt;/SectionTitle&gt;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&lt;RepeatNumber&gt;曝光次数&lt;/RepeatNumber&gt;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&lt;MachineRoomName&gt;机房号&lt;/MachineRoomName&gt;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&lt;DeviceName&gt;仪器型号&lt;/DeviceName&gt;</w:t>
            </w:r>
          </w:p>
          <w:p w:rsidR="00FE0B95" w:rsidRPr="001F5B8D" w:rsidRDefault="00FE0B95" w:rsidP="00FE0B95">
            <w:pPr>
              <w:rPr>
                <w:rFonts w:asciiTheme="minorEastAsia" w:eastAsiaTheme="minorEastAsia" w:hAnsiTheme="minorEastAsia"/>
                <w:strike/>
                <w:sz w:val="18"/>
                <w:szCs w:val="18"/>
              </w:rPr>
            </w:pPr>
            <w:r w:rsidRPr="001F5B8D">
              <w:rPr>
                <w:rFonts w:asciiTheme="minorEastAsia" w:eastAsiaTheme="minorEastAsia" w:hAnsiTheme="minorEastAsia" w:hint="eastAsia"/>
                <w:sz w:val="18"/>
                <w:szCs w:val="18"/>
              </w:rPr>
              <w:t>&lt;PISBodyPart&gt;活检部位&lt;/PISBodyPart&gt;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&lt;PISHPValue&gt;HP检测&lt;/PISHPValue&gt;</w:t>
            </w:r>
          </w:p>
          <w:p w:rsidR="00FE0B95"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&lt;EISSuggestion&gt;建议&lt;/EISSuggestion&gt;</w:t>
            </w:r>
          </w:p>
          <w:p w:rsidR="00FE0B95" w:rsidRPr="00FE0B95" w:rsidRDefault="00FE0B95" w:rsidP="00FE0B95">
            <w:pPr>
              <w:rPr>
                <w:rFonts w:asciiTheme="minorEastAsia" w:eastAsiaTheme="minorEastAsia" w:hAnsiTheme="minorEastAsia"/>
                <w:sz w:val="18"/>
                <w:szCs w:val="18"/>
              </w:rPr>
            </w:pPr>
            <w:r w:rsidRPr="00FE0B95">
              <w:rPr>
                <w:rFonts w:asciiTheme="minorEastAsia" w:eastAsiaTheme="minorEastAsia" w:hAnsiTheme="minorEastAsia" w:hint="eastAsia"/>
                <w:sz w:val="18"/>
                <w:szCs w:val="18"/>
              </w:rPr>
              <w:t>&lt;Remark&gt;备注&lt;/Remark&gt;</w:t>
            </w:r>
          </w:p>
          <w:p w:rsidR="00FE0B95" w:rsidRPr="00FE0B95" w:rsidRDefault="00FE0B95" w:rsidP="00B43664">
            <w:pPr>
              <w:rPr>
                <w:rFonts w:asciiTheme="minorEastAsia" w:eastAsiaTheme="minorEastAsia" w:hAnsiTheme="minorEastAsia"/>
                <w:sz w:val="18"/>
                <w:szCs w:val="18"/>
              </w:rPr>
            </w:pPr>
            <w:r w:rsidRPr="00FE0B95">
              <w:rPr>
                <w:rFonts w:asciiTheme="minorEastAsia" w:eastAsiaTheme="minorEastAsia" w:hAnsiTheme="minorEastAsia" w:hint="eastAsia"/>
                <w:sz w:val="18"/>
                <w:szCs w:val="18"/>
              </w:rPr>
              <w:t>&lt;</w:t>
            </w:r>
            <w:r w:rsidRPr="00FE0B95">
              <w:rPr>
                <w:rFonts w:asciiTheme="minorEastAsia" w:eastAsiaTheme="minorEastAsia" w:hAnsiTheme="minorEastAsia" w:cs="Arial" w:hint="eastAsia"/>
                <w:sz w:val="18"/>
                <w:szCs w:val="18"/>
              </w:rPr>
              <w:t>Table</w:t>
            </w:r>
            <w:r w:rsidRPr="00FE0B95">
              <w:rPr>
                <w:rFonts w:asciiTheme="minorEastAsia" w:eastAsiaTheme="minorEastAsia" w:hAnsiTheme="minorEastAsia" w:cs="Arial"/>
                <w:sz w:val="18"/>
                <w:szCs w:val="18"/>
              </w:rPr>
              <w:t>Context</w:t>
            </w:r>
            <w:r w:rsidRPr="00FE0B95">
              <w:rPr>
                <w:rFonts w:asciiTheme="minorEastAsia" w:eastAsiaTheme="minorEastAsia" w:hAnsiTheme="minorEastAsia" w:hint="eastAsia"/>
                <w:sz w:val="18"/>
                <w:szCs w:val="18"/>
              </w:rPr>
              <w:t>&gt;心超检查&lt;/</w:t>
            </w:r>
            <w:r w:rsidRPr="00FE0B95">
              <w:rPr>
                <w:rFonts w:asciiTheme="minorEastAsia" w:eastAsiaTheme="minorEastAsia" w:hAnsiTheme="minorEastAsia" w:cs="Arial" w:hint="eastAsia"/>
                <w:sz w:val="18"/>
                <w:szCs w:val="18"/>
              </w:rPr>
              <w:t>Table</w:t>
            </w:r>
            <w:r w:rsidRPr="00FE0B95">
              <w:rPr>
                <w:rFonts w:asciiTheme="minorEastAsia" w:eastAsiaTheme="minorEastAsia" w:hAnsiTheme="minorEastAsia" w:cs="Arial"/>
                <w:sz w:val="18"/>
                <w:szCs w:val="18"/>
              </w:rPr>
              <w:t>Context</w:t>
            </w:r>
            <w:r w:rsidRPr="00FE0B95">
              <w:rPr>
                <w:rFonts w:asciiTheme="minorEastAsia" w:eastAsiaTheme="minorEastAsia" w:hAnsiTheme="minorEastAsia" w:hint="eastAsia"/>
                <w:sz w:val="18"/>
                <w:szCs w:val="18"/>
              </w:rPr>
              <w:t>&gt;</w:t>
            </w:r>
          </w:p>
          <w:p w:rsidR="00FE0B95" w:rsidRDefault="00FE0B95" w:rsidP="00B43664">
            <w:pPr>
              <w:rPr>
                <w:rFonts w:ascii="宋体" w:hAnsi="宋体" w:cs="Arial"/>
                <w:sz w:val="18"/>
                <w:szCs w:val="18"/>
              </w:rPr>
            </w:pPr>
            <w:r w:rsidRPr="00FE0B95">
              <w:rPr>
                <w:rFonts w:ascii="宋体" w:hAnsi="宋体" w:cs="Arial" w:hint="eastAsia"/>
                <w:sz w:val="18"/>
                <w:szCs w:val="18"/>
              </w:rPr>
              <w:t>&lt;IDENTIFYNO&gt;身份证号&lt;/IDENTIFYNO &gt;</w:t>
            </w:r>
          </w:p>
          <w:p w:rsidR="00FE0B95" w:rsidRPr="00B43664" w:rsidRDefault="00FE0B95" w:rsidP="00B43664">
            <w:pPr>
              <w:rPr>
                <w:rFonts w:ascii="宋体" w:hAnsi="宋体" w:cs="Arial"/>
                <w:sz w:val="18"/>
                <w:szCs w:val="18"/>
              </w:rPr>
            </w:pPr>
            <w:r w:rsidRPr="00B43664">
              <w:rPr>
                <w:rFonts w:ascii="宋体" w:hAnsi="宋体" w:cs="Arial" w:hint="eastAsia"/>
                <w:sz w:val="18"/>
                <w:szCs w:val="18"/>
              </w:rPr>
              <w:t>&lt;</w:t>
            </w:r>
            <w:r w:rsidRPr="00B43664">
              <w:rPr>
                <w:rFonts w:ascii="宋体" w:hAnsi="宋体" w:hint="eastAsia"/>
                <w:sz w:val="18"/>
                <w:szCs w:val="18"/>
              </w:rPr>
              <w:t>RequestID</w:t>
            </w:r>
            <w:r w:rsidRPr="00B43664">
              <w:rPr>
                <w:rFonts w:ascii="宋体" w:hAnsi="宋体" w:cs="Arial" w:hint="eastAsia"/>
                <w:sz w:val="18"/>
                <w:szCs w:val="18"/>
              </w:rPr>
              <w:t>&gt;</w:t>
            </w:r>
            <w:r w:rsidRPr="00B43664">
              <w:rPr>
                <w:rFonts w:ascii="宋体" w:hAnsi="宋体" w:hint="eastAsia"/>
                <w:sz w:val="18"/>
                <w:szCs w:val="18"/>
              </w:rPr>
              <w:t>检查申请单号</w:t>
            </w:r>
            <w:r w:rsidRPr="00B43664">
              <w:rPr>
                <w:rFonts w:ascii="宋体" w:hAnsi="宋体" w:cs="Arial" w:hint="eastAsia"/>
                <w:sz w:val="18"/>
                <w:szCs w:val="18"/>
              </w:rPr>
              <w:t>&lt;/</w:t>
            </w:r>
            <w:r w:rsidRPr="00B43664">
              <w:rPr>
                <w:rFonts w:ascii="宋体" w:hAnsi="宋体" w:hint="eastAsia"/>
                <w:sz w:val="18"/>
                <w:szCs w:val="18"/>
              </w:rPr>
              <w:t>RequestID</w:t>
            </w:r>
            <w:r w:rsidRPr="00B43664">
              <w:rPr>
                <w:rFonts w:ascii="宋体" w:hAnsi="宋体" w:cs="Arial" w:hint="eastAsia"/>
                <w:sz w:val="18"/>
                <w:szCs w:val="18"/>
              </w:rPr>
              <w:t>&gt;</w:t>
            </w:r>
          </w:p>
          <w:p w:rsidR="00B43664" w:rsidRPr="00B43664" w:rsidRDefault="00FE0B95" w:rsidP="00B43664">
            <w:pPr>
              <w:rPr>
                <w:rFonts w:ascii="宋体" w:hAnsi="宋体" w:cs="Arial"/>
                <w:sz w:val="18"/>
                <w:szCs w:val="18"/>
              </w:rPr>
            </w:pPr>
            <w:r w:rsidRPr="00B43664">
              <w:rPr>
                <w:rFonts w:ascii="宋体" w:hAnsi="宋体" w:cs="Arial" w:hint="eastAsia"/>
                <w:sz w:val="18"/>
                <w:szCs w:val="18"/>
              </w:rPr>
              <w:t>&lt;</w:t>
            </w:r>
            <w:r w:rsidRPr="00B43664">
              <w:rPr>
                <w:rFonts w:ascii="宋体" w:hAnsi="宋体" w:cs="宋体" w:hint="eastAsia"/>
                <w:kern w:val="0"/>
                <w:sz w:val="18"/>
                <w:szCs w:val="18"/>
              </w:rPr>
              <w:t>A</w:t>
            </w:r>
            <w:r w:rsidRPr="00B43664">
              <w:rPr>
                <w:rFonts w:ascii="宋体" w:hAnsi="宋体" w:cs="宋体"/>
                <w:kern w:val="0"/>
                <w:sz w:val="18"/>
                <w:szCs w:val="18"/>
              </w:rPr>
              <w:t>pplyDepartments</w:t>
            </w:r>
            <w:r w:rsidRPr="00B43664">
              <w:rPr>
                <w:rFonts w:ascii="宋体" w:hAnsi="宋体" w:cs="宋体" w:hint="eastAsia"/>
                <w:kern w:val="0"/>
                <w:sz w:val="18"/>
                <w:szCs w:val="18"/>
              </w:rPr>
              <w:t>ID</w:t>
            </w:r>
            <w:r w:rsidRPr="00B43664">
              <w:rPr>
                <w:rFonts w:ascii="宋体" w:hAnsi="宋体" w:cs="Arial" w:hint="eastAsia"/>
                <w:sz w:val="18"/>
                <w:szCs w:val="18"/>
              </w:rPr>
              <w:t>&gt;</w:t>
            </w:r>
            <w:r w:rsidRPr="00B43664">
              <w:rPr>
                <w:rFonts w:ascii="宋体" w:hAnsi="宋体" w:cs="宋体"/>
                <w:kern w:val="0"/>
                <w:sz w:val="18"/>
                <w:szCs w:val="18"/>
              </w:rPr>
              <w:t>申请</w:t>
            </w:r>
            <w:r w:rsidRPr="00B43664">
              <w:rPr>
                <w:rFonts w:ascii="宋体" w:hAnsi="宋体" w:cs="宋体" w:hint="eastAsia"/>
                <w:kern w:val="0"/>
                <w:sz w:val="18"/>
                <w:szCs w:val="18"/>
              </w:rPr>
              <w:t>科室编码</w:t>
            </w:r>
            <w:r w:rsidRPr="00B43664">
              <w:rPr>
                <w:rFonts w:ascii="宋体" w:hAnsi="宋体" w:cs="Arial" w:hint="eastAsia"/>
                <w:sz w:val="18"/>
                <w:szCs w:val="18"/>
              </w:rPr>
              <w:t>&lt;/</w:t>
            </w:r>
            <w:r w:rsidRPr="00B43664">
              <w:rPr>
                <w:rFonts w:ascii="宋体" w:hAnsi="宋体" w:cs="宋体" w:hint="eastAsia"/>
                <w:kern w:val="0"/>
                <w:sz w:val="18"/>
                <w:szCs w:val="18"/>
              </w:rPr>
              <w:t>A</w:t>
            </w:r>
            <w:r w:rsidRPr="00B43664">
              <w:rPr>
                <w:rFonts w:ascii="宋体" w:hAnsi="宋体" w:cs="宋体"/>
                <w:kern w:val="0"/>
                <w:sz w:val="18"/>
                <w:szCs w:val="18"/>
              </w:rPr>
              <w:t>pplyDepartments</w:t>
            </w:r>
            <w:r w:rsidRPr="00B43664">
              <w:rPr>
                <w:rFonts w:ascii="宋体" w:hAnsi="宋体" w:cs="宋体" w:hint="eastAsia"/>
                <w:kern w:val="0"/>
                <w:sz w:val="18"/>
                <w:szCs w:val="18"/>
              </w:rPr>
              <w:t>ID</w:t>
            </w:r>
            <w:r w:rsidRPr="00B43664">
              <w:rPr>
                <w:rFonts w:ascii="宋体" w:hAnsi="宋体" w:cs="Arial" w:hint="eastAsia"/>
                <w:sz w:val="18"/>
                <w:szCs w:val="18"/>
              </w:rPr>
              <w:t>&gt;</w:t>
            </w:r>
          </w:p>
          <w:p w:rsidR="00FE0B95" w:rsidRPr="00B43664" w:rsidRDefault="00FE0B95" w:rsidP="00B43664">
            <w:pPr>
              <w:rPr>
                <w:rFonts w:ascii="宋体" w:hAnsi="宋体" w:cs="Arial"/>
                <w:sz w:val="18"/>
                <w:szCs w:val="18"/>
              </w:rPr>
            </w:pPr>
            <w:r w:rsidRPr="00B43664">
              <w:rPr>
                <w:rFonts w:ascii="宋体" w:hAnsi="宋体" w:cs="Arial" w:hint="eastAsia"/>
                <w:sz w:val="18"/>
                <w:szCs w:val="18"/>
              </w:rPr>
              <w:t>&lt;</w:t>
            </w:r>
            <w:r w:rsidRPr="00B43664">
              <w:rPr>
                <w:rFonts w:ascii="宋体" w:hAnsi="宋体" w:cs="宋体" w:hint="eastAsia"/>
                <w:kern w:val="0"/>
                <w:sz w:val="18"/>
                <w:szCs w:val="18"/>
              </w:rPr>
              <w:t>A</w:t>
            </w:r>
            <w:r w:rsidRPr="00B43664">
              <w:rPr>
                <w:rFonts w:ascii="宋体" w:hAnsi="宋体" w:cs="宋体"/>
                <w:kern w:val="0"/>
                <w:sz w:val="18"/>
                <w:szCs w:val="18"/>
              </w:rPr>
              <w:t>pplyDepartments</w:t>
            </w:r>
            <w:r w:rsidRPr="00B43664">
              <w:rPr>
                <w:rFonts w:ascii="宋体" w:hAnsi="宋体" w:cs="宋体" w:hint="eastAsia"/>
                <w:kern w:val="0"/>
                <w:sz w:val="18"/>
                <w:szCs w:val="18"/>
              </w:rPr>
              <w:t>Name</w:t>
            </w:r>
            <w:r w:rsidRPr="00B43664">
              <w:rPr>
                <w:rFonts w:ascii="宋体" w:hAnsi="宋体" w:cs="Arial" w:hint="eastAsia"/>
                <w:sz w:val="18"/>
                <w:szCs w:val="18"/>
              </w:rPr>
              <w:t>&gt;</w:t>
            </w:r>
            <w:r w:rsidR="00DF0560" w:rsidRPr="00B43664">
              <w:rPr>
                <w:rFonts w:ascii="宋体" w:hAnsi="宋体" w:cs="宋体"/>
                <w:kern w:val="0"/>
                <w:sz w:val="18"/>
                <w:szCs w:val="18"/>
              </w:rPr>
              <w:t>申请</w:t>
            </w:r>
            <w:r w:rsidR="00DF0560" w:rsidRPr="00B43664">
              <w:rPr>
                <w:rFonts w:ascii="宋体" w:hAnsi="宋体" w:cs="宋体" w:hint="eastAsia"/>
                <w:kern w:val="0"/>
                <w:sz w:val="18"/>
                <w:szCs w:val="18"/>
              </w:rPr>
              <w:t>科室名称</w:t>
            </w:r>
            <w:r w:rsidRPr="00B43664">
              <w:rPr>
                <w:rFonts w:ascii="宋体" w:hAnsi="宋体" w:cs="Arial" w:hint="eastAsia"/>
                <w:sz w:val="18"/>
                <w:szCs w:val="18"/>
              </w:rPr>
              <w:t>&lt;/</w:t>
            </w:r>
            <w:r w:rsidRPr="00B43664">
              <w:rPr>
                <w:rFonts w:ascii="宋体" w:hAnsi="宋体" w:cs="宋体" w:hint="eastAsia"/>
                <w:kern w:val="0"/>
                <w:sz w:val="18"/>
                <w:szCs w:val="18"/>
              </w:rPr>
              <w:t>A</w:t>
            </w:r>
            <w:r w:rsidRPr="00B43664">
              <w:rPr>
                <w:rFonts w:ascii="宋体" w:hAnsi="宋体" w:cs="宋体"/>
                <w:kern w:val="0"/>
                <w:sz w:val="18"/>
                <w:szCs w:val="18"/>
              </w:rPr>
              <w:t>pplyDepartments</w:t>
            </w:r>
            <w:r w:rsidRPr="00B43664">
              <w:rPr>
                <w:rFonts w:ascii="宋体" w:hAnsi="宋体" w:cs="宋体" w:hint="eastAsia"/>
                <w:kern w:val="0"/>
                <w:sz w:val="18"/>
                <w:szCs w:val="18"/>
              </w:rPr>
              <w:t>Name</w:t>
            </w:r>
            <w:r w:rsidRPr="00B43664">
              <w:rPr>
                <w:rFonts w:ascii="宋体" w:hAnsi="宋体" w:cs="Arial" w:hint="eastAsia"/>
                <w:sz w:val="18"/>
                <w:szCs w:val="18"/>
              </w:rPr>
              <w:t>&gt;</w:t>
            </w:r>
          </w:p>
          <w:p w:rsidR="00B43664" w:rsidRPr="00B43664" w:rsidRDefault="00B43664" w:rsidP="00B43664">
            <w:pPr>
              <w:rPr>
                <w:rFonts w:asciiTheme="minorEastAsia" w:eastAsiaTheme="minorEastAsia" w:hAnsiTheme="minorEastAsia"/>
                <w:color w:val="FF0000"/>
                <w:sz w:val="18"/>
                <w:szCs w:val="18"/>
              </w:rPr>
            </w:pPr>
            <w:r w:rsidRPr="00B43664">
              <w:rPr>
                <w:rFonts w:asciiTheme="minorEastAsia" w:eastAsiaTheme="minorEastAsia" w:hAnsiTheme="minorEastAsia" w:hint="eastAsia"/>
                <w:color w:val="FF0000"/>
                <w:sz w:val="18"/>
                <w:szCs w:val="18"/>
              </w:rPr>
              <w:t>&lt;PATIENTID&gt;影像号&lt;/PATIENTID&gt;</w:t>
            </w:r>
          </w:p>
          <w:p w:rsidR="0080085E" w:rsidRPr="0080085E" w:rsidRDefault="0080085E" w:rsidP="0080085E">
            <w:pPr>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&lt;</w:t>
            </w:r>
            <w:r w:rsidRPr="0080085E">
              <w:rPr>
                <w:rFonts w:asciiTheme="minorEastAsia" w:eastAsiaTheme="minorEastAsia" w:hAnsiTheme="minorEastAsia" w:hint="eastAsia"/>
                <w:color w:val="FF0000"/>
                <w:sz w:val="18"/>
                <w:szCs w:val="18"/>
              </w:rPr>
              <w:t>ConsultDocName</w:t>
            </w:r>
            <w:r>
              <w:rPr>
                <w:rFonts w:asciiTheme="minorEastAsia" w:eastAsiaTheme="minorEastAsia" w:hAnsiTheme="minorEastAsia" w:hint="eastAsia"/>
                <w:color w:val="FF0000"/>
                <w:sz w:val="18"/>
                <w:szCs w:val="18"/>
              </w:rPr>
              <w:t>&gt;</w:t>
            </w:r>
            <w:r w:rsidRPr="0080085E">
              <w:rPr>
                <w:rFonts w:asciiTheme="minorEastAsia" w:eastAsiaTheme="minorEastAsia" w:hAnsiTheme="minorEastAsia" w:hint="eastAsia"/>
                <w:color w:val="FF0000"/>
                <w:sz w:val="18"/>
                <w:szCs w:val="18"/>
              </w:rPr>
              <w:t>会诊医师姓名</w:t>
            </w:r>
            <w:r>
              <w:rPr>
                <w:rFonts w:asciiTheme="minorEastAsia" w:eastAsiaTheme="minorEastAsia" w:hAnsiTheme="minorEastAsia" w:hint="eastAsia"/>
                <w:color w:val="FF0000"/>
                <w:sz w:val="18"/>
                <w:szCs w:val="18"/>
              </w:rPr>
              <w:t>&lt;/</w:t>
            </w:r>
            <w:r w:rsidRPr="0080085E">
              <w:rPr>
                <w:rFonts w:asciiTheme="minorEastAsia" w:eastAsiaTheme="minorEastAsia" w:hAnsiTheme="minorEastAsia" w:hint="eastAsia"/>
                <w:color w:val="FF0000"/>
                <w:sz w:val="18"/>
                <w:szCs w:val="18"/>
              </w:rPr>
              <w:t>ConsultDocName</w:t>
            </w:r>
            <w:r>
              <w:rPr>
                <w:rFonts w:asciiTheme="minorEastAsia" w:eastAsiaTheme="minorEastAsia" w:hAnsiTheme="minorEastAsia" w:hint="eastAsia"/>
                <w:color w:val="FF0000"/>
                <w:sz w:val="18"/>
                <w:szCs w:val="18"/>
              </w:rPr>
              <w:t>&gt;</w:t>
            </w:r>
          </w:p>
          <w:p w:rsidR="00B43664" w:rsidRPr="00FE0B95" w:rsidRDefault="0080085E" w:rsidP="0080085E">
            <w:pPr>
              <w:rPr>
                <w:rFonts w:asciiTheme="minorEastAsia" w:eastAsiaTheme="minorEastAsia" w:hAnsiTheme="minorEastAsia"/>
                <w:color w:val="FF0000"/>
                <w:sz w:val="18"/>
                <w:szCs w:val="18"/>
              </w:rPr>
            </w:pPr>
            <w:r>
              <w:rPr>
                <w:rFonts w:asciiTheme="minorEastAsia" w:eastAsiaTheme="minorEastAsia" w:hAnsiTheme="minorEastAsia" w:hint="eastAsia"/>
                <w:color w:val="FF0000"/>
                <w:sz w:val="18"/>
                <w:szCs w:val="18"/>
              </w:rPr>
              <w:t>&lt;</w:t>
            </w:r>
            <w:r w:rsidRPr="0080085E">
              <w:rPr>
                <w:rFonts w:asciiTheme="minorEastAsia" w:eastAsiaTheme="minorEastAsia" w:hAnsiTheme="minorEastAsia" w:hint="eastAsia"/>
                <w:color w:val="FF0000"/>
                <w:sz w:val="18"/>
                <w:szCs w:val="18"/>
              </w:rPr>
              <w:t>ConsultDocId</w:t>
            </w:r>
            <w:r>
              <w:rPr>
                <w:rFonts w:asciiTheme="minorEastAsia" w:eastAsiaTheme="minorEastAsia" w:hAnsiTheme="minorEastAsia" w:hint="eastAsia"/>
                <w:color w:val="FF0000"/>
                <w:sz w:val="18"/>
                <w:szCs w:val="18"/>
              </w:rPr>
              <w:t>&gt;</w:t>
            </w:r>
            <w:r w:rsidRPr="0080085E">
              <w:rPr>
                <w:rFonts w:asciiTheme="minorEastAsia" w:eastAsiaTheme="minorEastAsia" w:hAnsiTheme="minorEastAsia" w:hint="eastAsia"/>
                <w:color w:val="FF0000"/>
                <w:sz w:val="18"/>
                <w:szCs w:val="18"/>
              </w:rPr>
              <w:t>会诊医师工号</w:t>
            </w:r>
            <w:r>
              <w:rPr>
                <w:rFonts w:asciiTheme="minorEastAsia" w:eastAsiaTheme="minorEastAsia" w:hAnsiTheme="minorEastAsia" w:hint="eastAsia"/>
                <w:color w:val="FF0000"/>
                <w:sz w:val="18"/>
                <w:szCs w:val="18"/>
              </w:rPr>
              <w:t>&lt;/</w:t>
            </w:r>
            <w:r w:rsidRPr="0080085E">
              <w:rPr>
                <w:rFonts w:asciiTheme="minorEastAsia" w:eastAsiaTheme="minorEastAsia" w:hAnsiTheme="minorEastAsia" w:hint="eastAsia"/>
                <w:color w:val="FF0000"/>
                <w:sz w:val="18"/>
                <w:szCs w:val="18"/>
              </w:rPr>
              <w:t>ConsultDocId</w:t>
            </w:r>
            <w:r>
              <w:rPr>
                <w:rFonts w:asciiTheme="minorEastAsia" w:eastAsiaTheme="minorEastAsia" w:hAnsiTheme="minorEastAsia" w:hint="eastAsia"/>
                <w:color w:val="FF0000"/>
                <w:sz w:val="18"/>
                <w:szCs w:val="18"/>
              </w:rPr>
              <w:t>&gt;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&lt;DicomStudyUidList&gt;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t>&lt;DicomStudyUid&gt;影像检查UID，参见DICOM StudyInstanceUID标准&lt;/DicomStudyUid&gt;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t>&lt;DicomStudyUid&gt;影像检查UID，参见DICOM StudyInstanceUID标准&lt;/DicomStudyUid&gt;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ab/>
            </w:r>
            <w:r w:rsidRPr="001F5B8D">
              <w:rPr>
                <w:rFonts w:asciiTheme="minorEastAsia" w:eastAsiaTheme="minorEastAsia" w:hAnsiTheme="minorEastAsia"/>
                <w:sz w:val="18"/>
                <w:szCs w:val="18"/>
              </w:rPr>
              <w:tab/>
              <w:t>&lt;DicomStudyUid&gt;......&lt;/DicomStudyUid&gt;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&lt;/DicomStudyUidList&gt;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&lt;AccNumberList&gt;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t>&lt;AccNumber&gt;影像检查AccNumber，参见DICOM AccessionNumber标准&lt;/AccNumber&gt;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t>&lt;AccNumber&gt;影像检查AccNumber，参见DICOM AccessionNumber标准&lt;/AccNumber&gt;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ab/>
            </w:r>
            <w:r w:rsidRPr="001F5B8D">
              <w:rPr>
                <w:rFonts w:asciiTheme="minorEastAsia" w:eastAsiaTheme="minorEastAsia" w:hAnsiTheme="minorEastAsia"/>
                <w:sz w:val="18"/>
                <w:szCs w:val="18"/>
              </w:rPr>
              <w:tab/>
              <w:t>&lt;AccNumber&gt;......&lt;/AccNumber&gt;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&lt;/AccNumberList&gt;</w:t>
            </w:r>
          </w:p>
          <w:p w:rsidR="00FE0B95" w:rsidRPr="001F5B8D" w:rsidRDefault="00FE0B95" w:rsidP="00FE0B95">
            <w:pPr>
              <w:ind w:firstLine="360"/>
              <w:rPr>
                <w:rFonts w:asciiTheme="minorEastAsia" w:eastAsiaTheme="minorEastAsia" w:hAnsiTheme="minorEastAsia"/>
                <w:sz w:val="18"/>
                <w:szCs w:val="18"/>
              </w:rPr>
            </w:pPr>
            <w:r w:rsidRPr="001F5B8D">
              <w:rPr>
                <w:rFonts w:asciiTheme="minorEastAsia" w:eastAsiaTheme="minorEastAsia" w:hAnsiTheme="minorEastAsia"/>
                <w:sz w:val="18"/>
                <w:szCs w:val="18"/>
              </w:rPr>
              <w:t>&lt;ImageList&gt;</w:t>
            </w:r>
          </w:p>
          <w:p w:rsidR="00FE0B95" w:rsidRPr="001F5B8D" w:rsidRDefault="00FE0B95" w:rsidP="00FE0B95">
            <w:pPr>
              <w:ind w:firstLine="360"/>
              <w:rPr>
                <w:rFonts w:asciiTheme="minorEastAsia" w:eastAsiaTheme="minorEastAsia" w:hAnsiTheme="minorEastAsia"/>
                <w:sz w:val="18"/>
                <w:szCs w:val="18"/>
              </w:rPr>
            </w:pPr>
            <w:r w:rsidRPr="001F5B8D">
              <w:rPr>
                <w:rFonts w:asciiTheme="minorEastAsia" w:eastAsiaTheme="minorEastAsia" w:hAnsiTheme="minorEastAsia"/>
                <w:sz w:val="18"/>
                <w:szCs w:val="18"/>
              </w:rPr>
              <w:tab/>
            </w:r>
            <w:r w:rsidRPr="001F5B8D">
              <w:rPr>
                <w:rFonts w:asciiTheme="minorEastAsia" w:eastAsiaTheme="minorEastAsia" w:hAnsiTheme="minorEastAsia"/>
                <w:sz w:val="18"/>
                <w:szCs w:val="18"/>
              </w:rPr>
              <w:tab/>
              <w:t>&lt;ImagePair&gt;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t>&lt;Image&gt;图片的Base64编码&lt;/Image&gt;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ab/>
            </w:r>
            <w:r w:rsidRPr="001F5B8D">
              <w:rPr>
                <w:rFonts w:asciiTheme="minorEastAsia" w:eastAsiaTheme="minorEastAsia" w:hAnsiTheme="minorEastAsia"/>
                <w:sz w:val="18"/>
                <w:szCs w:val="18"/>
              </w:rPr>
              <w:tab/>
            </w:r>
            <w:r w:rsidRPr="001F5B8D">
              <w:rPr>
                <w:rFonts w:asciiTheme="minorEastAsia" w:eastAsiaTheme="minorEastAsia" w:hAnsiTheme="minorEastAsia"/>
                <w:sz w:val="18"/>
                <w:szCs w:val="18"/>
              </w:rPr>
              <w:tab/>
              <w:t>&lt;LocateImage&gt;......&lt;/LocateImage&gt;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r>
            <w:r w:rsidRPr="001F5B8D">
              <w:rPr>
                <w:rFonts w:asciiTheme="minorEastAsia" w:eastAsiaTheme="minorEastAsia" w:hAnsiTheme="minorEastAsia" w:hint="eastAsia"/>
                <w:sz w:val="18"/>
                <w:szCs w:val="18"/>
              </w:rPr>
              <w:tab/>
              <w:t>&lt;OnReport&gt;是否显示在报告中(1:显示 0:不显示)&lt;/OnReport&gt;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ab/>
            </w:r>
            <w:r w:rsidRPr="001F5B8D">
              <w:rPr>
                <w:rFonts w:asciiTheme="minorEastAsia" w:eastAsiaTheme="minorEastAsia" w:hAnsiTheme="minorEastAsia"/>
                <w:sz w:val="18"/>
                <w:szCs w:val="18"/>
              </w:rPr>
              <w:tab/>
              <w:t>&lt;ImagePair&gt;</w:t>
            </w:r>
          </w:p>
          <w:p w:rsidR="00FE0B95" w:rsidRPr="001F5B8D" w:rsidRDefault="00FE0B95" w:rsidP="00FE0B95">
            <w:pPr>
              <w:rPr>
                <w:rFonts w:asciiTheme="minorEastAsia" w:eastAsiaTheme="minorEastAsia" w:hAnsiTheme="minorEastAsia"/>
                <w:sz w:val="18"/>
                <w:szCs w:val="18"/>
              </w:rPr>
            </w:pPr>
            <w:r w:rsidRPr="001F5B8D">
              <w:rPr>
                <w:rFonts w:asciiTheme="minorEastAsia" w:eastAsiaTheme="minorEastAsia" w:hAnsiTheme="minorEastAsia"/>
                <w:sz w:val="18"/>
                <w:szCs w:val="18"/>
              </w:rPr>
              <w:t>&lt;/ImageList&gt;</w:t>
            </w:r>
          </w:p>
          <w:p w:rsidR="00FE0B95" w:rsidRDefault="00FE0B95" w:rsidP="00FE0B95">
            <w:pPr>
              <w:rPr>
                <w:rFonts w:ascii="宋体" w:hAnsi="宋体"/>
                <w:sz w:val="18"/>
                <w:szCs w:val="18"/>
              </w:rPr>
            </w:pPr>
            <w:r w:rsidRPr="001F5B8D">
              <w:rPr>
                <w:rFonts w:asciiTheme="minorEastAsia" w:eastAsiaTheme="minorEastAsia" w:hAnsiTheme="minorEastAsia"/>
                <w:sz w:val="18"/>
                <w:szCs w:val="18"/>
              </w:rPr>
              <w:t>&lt;/RISReport&gt;</w:t>
            </w:r>
          </w:p>
        </w:tc>
      </w:tr>
    </w:tbl>
    <w:p w:rsidR="00B75328" w:rsidRPr="002F0D80" w:rsidRDefault="00B75328" w:rsidP="00B75328">
      <w:pPr>
        <w:rPr>
          <w:rFonts w:ascii="宋体" w:hAnsi="宋体"/>
        </w:rPr>
      </w:pPr>
      <w:r w:rsidRPr="002F0D80">
        <w:rPr>
          <w:rFonts w:ascii="宋体" w:hAnsi="宋体" w:hint="eastAsia"/>
        </w:rPr>
        <w:t>注：日期时间格式为：yyyy-MM-dd hh:mm:ss</w:t>
      </w:r>
    </w:p>
    <w:p w:rsidR="00B75328" w:rsidRPr="002F0D80" w:rsidRDefault="00B75328" w:rsidP="00B75328">
      <w:pPr>
        <w:ind w:firstLineChars="200" w:firstLine="420"/>
      </w:pPr>
      <w:r w:rsidRPr="002F0D80">
        <w:rPr>
          <w:rFonts w:ascii="宋体" w:hAnsi="宋体" w:hint="eastAsia"/>
        </w:rPr>
        <w:t>每对影像为一个ImagePair；</w:t>
      </w:r>
    </w:p>
    <w:p w:rsidR="00B75328" w:rsidRPr="002F0D80" w:rsidRDefault="00B75328" w:rsidP="00B75328"/>
    <w:p w:rsidR="00B75328" w:rsidRPr="002F0D80" w:rsidRDefault="00B75328" w:rsidP="00455DE8"/>
    <w:p w:rsidR="00575B99" w:rsidRPr="002F0D80" w:rsidRDefault="00575B99" w:rsidP="00575B99">
      <w:pPr>
        <w:pStyle w:val="2"/>
      </w:pPr>
      <w:bookmarkStart w:id="102" w:name="_Toc425243332"/>
      <w:r>
        <w:rPr>
          <w:rFonts w:hint="eastAsia"/>
        </w:rPr>
        <w:t>细菌类</w:t>
      </w:r>
      <w:r w:rsidRPr="002F0D80">
        <w:rPr>
          <w:rFonts w:hint="eastAsia"/>
        </w:rPr>
        <w:t>检验报告</w:t>
      </w:r>
      <w:r w:rsidRPr="002F0D80">
        <w:rPr>
          <w:rFonts w:hint="eastAsia"/>
        </w:rPr>
        <w:t>(</w:t>
      </w:r>
      <w:r w:rsidRPr="002F0D80">
        <w:rPr>
          <w:rFonts w:hint="eastAsia"/>
        </w:rPr>
        <w:t>已确定</w:t>
      </w:r>
      <w:r w:rsidRPr="002F0D80">
        <w:rPr>
          <w:rFonts w:hint="eastAsia"/>
        </w:rPr>
        <w:t>)</w:t>
      </w:r>
      <w:r>
        <w:rPr>
          <w:rFonts w:hint="eastAsia"/>
        </w:rPr>
        <w:t>表和</w:t>
      </w:r>
      <w:r>
        <w:rPr>
          <w:rFonts w:hint="eastAsia"/>
        </w:rPr>
        <w:t>XML</w:t>
      </w:r>
      <w:r>
        <w:rPr>
          <w:rFonts w:hint="eastAsia"/>
        </w:rPr>
        <w:t>一致</w:t>
      </w:r>
      <w:bookmarkEnd w:id="102"/>
    </w:p>
    <w:p w:rsidR="00575B99" w:rsidRPr="002F0D80" w:rsidRDefault="00575B99" w:rsidP="00575B99">
      <w:pPr>
        <w:pStyle w:val="3"/>
      </w:pPr>
      <w:bookmarkStart w:id="103" w:name="_Toc425243333"/>
      <w:r w:rsidRPr="002F0D80">
        <w:rPr>
          <w:rFonts w:hint="eastAsia"/>
        </w:rPr>
        <w:t>表格构说明</w:t>
      </w:r>
      <w:bookmarkEnd w:id="103"/>
    </w:p>
    <w:p w:rsidR="00575B99" w:rsidRPr="002F0D80" w:rsidRDefault="00575B99" w:rsidP="00575B99">
      <w:r w:rsidRPr="002F0D80">
        <w:rPr>
          <w:rFonts w:hint="eastAsia"/>
        </w:rPr>
        <w:t>表结构定义：</w:t>
      </w:r>
      <w:r w:rsidRPr="002F0D80">
        <w:rPr>
          <w:rFonts w:ascii="宋体" w:hAnsi="宋体" w:cs="新宋体"/>
          <w:kern w:val="0"/>
          <w:sz w:val="18"/>
          <w:szCs w:val="18"/>
        </w:rPr>
        <w:t>LisTestResultInfo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85"/>
        <w:gridCol w:w="850"/>
        <w:gridCol w:w="1884"/>
        <w:gridCol w:w="951"/>
        <w:gridCol w:w="2978"/>
      </w:tblGrid>
      <w:tr w:rsidR="00575B99" w:rsidRPr="002F0D80" w:rsidTr="00552008">
        <w:trPr>
          <w:trHeight w:val="497"/>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b/>
                <w:sz w:val="18"/>
                <w:szCs w:val="18"/>
              </w:rPr>
            </w:pPr>
            <w:r w:rsidRPr="002F0D80">
              <w:rPr>
                <w:rFonts w:ascii="宋体" w:hAnsi="宋体" w:cs="Arial" w:hint="eastAsia"/>
                <w:b/>
                <w:sz w:val="18"/>
                <w:szCs w:val="18"/>
              </w:rPr>
              <w:t>是否必填</w:t>
            </w: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b/>
                <w:sz w:val="18"/>
                <w:szCs w:val="18"/>
              </w:rPr>
            </w:pPr>
            <w:r w:rsidRPr="002F0D80">
              <w:rPr>
                <w:rFonts w:ascii="宋体" w:hAnsi="宋体" w:cs="Arial" w:hint="eastAsia"/>
                <w:b/>
                <w:sz w:val="18"/>
                <w:szCs w:val="18"/>
              </w:rPr>
              <w:t>字段名</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b/>
                <w:sz w:val="18"/>
                <w:szCs w:val="18"/>
              </w:rPr>
            </w:pPr>
            <w:r w:rsidRPr="002F0D80">
              <w:rPr>
                <w:rFonts w:ascii="宋体" w:hAnsi="宋体" w:cs="Arial" w:hint="eastAsia"/>
                <w:b/>
                <w:sz w:val="18"/>
                <w:szCs w:val="18"/>
              </w:rPr>
              <w:t>是否</w:t>
            </w:r>
          </w:p>
          <w:p w:rsidR="00575B99" w:rsidRPr="002F0D80" w:rsidRDefault="00575B99" w:rsidP="00552008">
            <w:pPr>
              <w:adjustRightInd w:val="0"/>
              <w:snapToGrid w:val="0"/>
              <w:jc w:val="center"/>
              <w:rPr>
                <w:rFonts w:ascii="宋体" w:hAnsi="宋体" w:cs="Arial"/>
                <w:b/>
                <w:sz w:val="18"/>
                <w:szCs w:val="18"/>
              </w:rPr>
            </w:pPr>
            <w:r w:rsidRPr="002F0D80">
              <w:rPr>
                <w:rFonts w:ascii="宋体" w:hAnsi="宋体" w:cs="Arial" w:hint="eastAsia"/>
                <w:b/>
                <w:sz w:val="18"/>
                <w:szCs w:val="18"/>
              </w:rPr>
              <w:t>主键</w:t>
            </w:r>
          </w:p>
        </w:tc>
        <w:tc>
          <w:tcPr>
            <w:tcW w:w="1884" w:type="dxa"/>
            <w:shd w:val="clear" w:color="auto" w:fill="FFFFFF"/>
            <w:vAlign w:val="center"/>
          </w:tcPr>
          <w:p w:rsidR="00575B99" w:rsidRPr="002F0D80" w:rsidRDefault="00575B99" w:rsidP="00552008">
            <w:pPr>
              <w:adjustRightInd w:val="0"/>
              <w:snapToGrid w:val="0"/>
              <w:jc w:val="center"/>
              <w:rPr>
                <w:rFonts w:ascii="宋体" w:hAnsi="宋体" w:cs="Arial"/>
                <w:b/>
                <w:sz w:val="18"/>
                <w:szCs w:val="18"/>
              </w:rPr>
            </w:pPr>
            <w:r w:rsidRPr="002F0D80">
              <w:rPr>
                <w:rFonts w:ascii="宋体" w:hAnsi="宋体" w:cs="Arial" w:hint="eastAsia"/>
                <w:b/>
                <w:sz w:val="18"/>
                <w:szCs w:val="18"/>
              </w:rPr>
              <w:t>类型(长度)</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b/>
                <w:sz w:val="18"/>
                <w:szCs w:val="18"/>
              </w:rPr>
            </w:pPr>
            <w:r w:rsidRPr="002F0D80">
              <w:rPr>
                <w:rFonts w:ascii="宋体" w:hAnsi="宋体" w:cs="Arial" w:hint="eastAsia"/>
                <w:b/>
                <w:sz w:val="18"/>
                <w:szCs w:val="18"/>
              </w:rPr>
              <w:t>默认值</w:t>
            </w: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b/>
                <w:sz w:val="18"/>
                <w:szCs w:val="18"/>
              </w:rPr>
            </w:pPr>
            <w:r w:rsidRPr="002F0D80">
              <w:rPr>
                <w:rFonts w:ascii="宋体" w:hAnsi="宋体" w:cs="Arial" w:hint="eastAsia"/>
                <w:b/>
                <w:sz w:val="18"/>
                <w:szCs w:val="18"/>
              </w:rPr>
              <w:t>说明</w:t>
            </w:r>
          </w:p>
        </w:tc>
      </w:tr>
      <w:tr w:rsidR="00575B99" w:rsidRPr="002F0D80" w:rsidTr="00552008">
        <w:trPr>
          <w:trHeight w:val="215"/>
          <w:jc w:val="center"/>
        </w:trPr>
        <w:tc>
          <w:tcPr>
            <w:tcW w:w="9296" w:type="dxa"/>
            <w:gridSpan w:val="6"/>
            <w:shd w:val="clear" w:color="auto" w:fill="FFFFFF"/>
            <w:vAlign w:val="center"/>
          </w:tcPr>
          <w:p w:rsidR="00575B99" w:rsidRPr="002F0D80" w:rsidRDefault="00575B99" w:rsidP="00552008">
            <w:pPr>
              <w:adjustRightInd w:val="0"/>
              <w:snapToGrid w:val="0"/>
              <w:rPr>
                <w:rFonts w:ascii="宋体" w:hAnsi="宋体" w:cs="Arial"/>
                <w:b/>
                <w:sz w:val="18"/>
                <w:szCs w:val="18"/>
              </w:rPr>
            </w:pPr>
            <w:r w:rsidRPr="002F0D80">
              <w:rPr>
                <w:rFonts w:ascii="宋体" w:hAnsi="宋体" w:cs="新宋体"/>
                <w:b/>
                <w:kern w:val="0"/>
                <w:sz w:val="18"/>
                <w:szCs w:val="18"/>
              </w:rPr>
              <w:t>LisTestResultInfo</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widowControl/>
              <w:jc w:val="center"/>
              <w:rPr>
                <w:rFonts w:ascii="宋体" w:hAnsi="宋体"/>
                <w:sz w:val="18"/>
                <w:szCs w:val="18"/>
              </w:rPr>
            </w:pPr>
            <w:r w:rsidRPr="002F0D80">
              <w:rPr>
                <w:rFonts w:ascii="宋体" w:hAnsi="宋体" w:hint="eastAsia"/>
                <w:sz w:val="18"/>
                <w:szCs w:val="18"/>
              </w:rPr>
              <w:t>MastSurveyId</w:t>
            </w:r>
          </w:p>
        </w:tc>
        <w:tc>
          <w:tcPr>
            <w:tcW w:w="850" w:type="dxa"/>
            <w:shd w:val="clear" w:color="auto" w:fill="FFFFFF"/>
            <w:vAlign w:val="center"/>
          </w:tcPr>
          <w:p w:rsidR="00575B99" w:rsidRPr="002F0D80" w:rsidRDefault="00575B99" w:rsidP="00552008">
            <w:pPr>
              <w:jc w:val="center"/>
              <w:rPr>
                <w:rFonts w:ascii="宋体" w:hAnsi="宋体"/>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(200)</w:t>
            </w:r>
          </w:p>
        </w:tc>
        <w:tc>
          <w:tcPr>
            <w:tcW w:w="951" w:type="dxa"/>
            <w:shd w:val="clear" w:color="auto" w:fill="FFFFFF"/>
            <w:vAlign w:val="center"/>
          </w:tcPr>
          <w:p w:rsidR="00575B99" w:rsidRPr="002F0D80" w:rsidRDefault="00575B99" w:rsidP="00552008">
            <w:pPr>
              <w:jc w:val="center"/>
              <w:rPr>
                <w:rFonts w:ascii="宋体" w:hAnsi="宋体"/>
                <w:sz w:val="18"/>
                <w:szCs w:val="18"/>
              </w:rPr>
            </w:pPr>
          </w:p>
        </w:tc>
        <w:tc>
          <w:tcPr>
            <w:tcW w:w="2978" w:type="dxa"/>
            <w:shd w:val="clear" w:color="auto" w:fill="FFFFFF"/>
            <w:vAlign w:val="center"/>
          </w:tcPr>
          <w:p w:rsidR="00575B99" w:rsidRPr="002F0D80" w:rsidRDefault="00575B99" w:rsidP="00552008">
            <w:pPr>
              <w:widowControl/>
              <w:jc w:val="center"/>
              <w:rPr>
                <w:rFonts w:ascii="宋体" w:hAnsi="宋体"/>
                <w:sz w:val="18"/>
                <w:szCs w:val="18"/>
              </w:rPr>
            </w:pPr>
            <w:r w:rsidRPr="002F0D80">
              <w:rPr>
                <w:rFonts w:ascii="宋体" w:hAnsi="宋体" w:hint="eastAsia"/>
                <w:sz w:val="18"/>
                <w:szCs w:val="18"/>
              </w:rPr>
              <w:t>申请单号</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SpecimenId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内码（请不要使用）</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LabNum</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标本号</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HospId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院区ID</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SpecimenType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标本来源</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Priority</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VARCHAR2(32)</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优先级</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SequenceNo</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患者住院/门诊流水号</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Diagnosis</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临床诊断</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CollectTime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采集时间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ReceiveTime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接收时间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CollectBy</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采集者</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ReceiveBy</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接收者</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CollectLocationName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采集地点</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EquipmentImages</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图片信息</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PdfPath</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VARCHAR2(260)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PDF路径</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LisReportTitle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检验报告标题</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PatientSeqNum</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患者住院/门诊流水号</w:t>
            </w:r>
          </w:p>
        </w:tc>
      </w:tr>
      <w:tr w:rsidR="00575B99" w:rsidRPr="002F0D80" w:rsidTr="00552008">
        <w:trPr>
          <w:trHeight w:val="215"/>
          <w:jc w:val="center"/>
        </w:trPr>
        <w:tc>
          <w:tcPr>
            <w:tcW w:w="9296" w:type="dxa"/>
            <w:gridSpan w:val="6"/>
            <w:shd w:val="clear" w:color="auto" w:fill="FFFFFF"/>
            <w:vAlign w:val="center"/>
          </w:tcPr>
          <w:p w:rsidR="00575B99" w:rsidRPr="002F0D80" w:rsidRDefault="00575B99" w:rsidP="00552008">
            <w:pPr>
              <w:adjustRightInd w:val="0"/>
              <w:snapToGrid w:val="0"/>
              <w:rPr>
                <w:rFonts w:ascii="宋体" w:hAnsi="宋体" w:cs="Arial"/>
                <w:b/>
                <w:sz w:val="18"/>
                <w:szCs w:val="18"/>
              </w:rPr>
            </w:pPr>
            <w:r w:rsidRPr="002F0D80">
              <w:rPr>
                <w:rFonts w:ascii="宋体" w:hAnsi="宋体" w:cs="新宋体"/>
                <w:b/>
                <w:kern w:val="0"/>
                <w:sz w:val="18"/>
                <w:szCs w:val="18"/>
              </w:rPr>
              <w:t>LisTestResultInfo</w:t>
            </w:r>
            <w:r w:rsidRPr="002F0D80">
              <w:rPr>
                <w:rFonts w:ascii="宋体" w:hAnsi="宋体" w:cs="新宋体" w:hint="eastAsia"/>
                <w:b/>
                <w:kern w:val="0"/>
                <w:sz w:val="18"/>
                <w:szCs w:val="18"/>
              </w:rPr>
              <w:t>.</w:t>
            </w:r>
            <w:r w:rsidRPr="002F0D80">
              <w:rPr>
                <w:rFonts w:ascii="宋体" w:hAnsi="宋体" w:cs="新宋体"/>
                <w:b/>
                <w:kern w:val="0"/>
                <w:sz w:val="18"/>
                <w:szCs w:val="18"/>
              </w:rPr>
              <w:t>ReportSurvey</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内部码</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LocationDesc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科室</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D51F0F" w:rsidRDefault="00575B99" w:rsidP="00552008">
            <w:pPr>
              <w:adjustRightInd w:val="0"/>
              <w:snapToGrid w:val="0"/>
              <w:jc w:val="center"/>
              <w:rPr>
                <w:rFonts w:ascii="宋体" w:hAnsi="宋体" w:cs="Arial"/>
                <w:b/>
                <w:color w:val="FF0000"/>
                <w:sz w:val="18"/>
                <w:szCs w:val="18"/>
                <w:highlight w:val="yellow"/>
              </w:rPr>
            </w:pPr>
            <w:r w:rsidRPr="00D51F0F">
              <w:rPr>
                <w:rFonts w:ascii="宋体" w:hAnsi="宋体" w:cs="新宋体"/>
                <w:b/>
                <w:color w:val="FF0000"/>
                <w:kern w:val="0"/>
                <w:sz w:val="18"/>
                <w:szCs w:val="18"/>
                <w:highlight w:val="yellow"/>
              </w:rPr>
              <w:t>LocationId</w:t>
            </w:r>
          </w:p>
        </w:tc>
        <w:tc>
          <w:tcPr>
            <w:tcW w:w="850" w:type="dxa"/>
            <w:shd w:val="clear" w:color="auto" w:fill="FFFFFF"/>
            <w:vAlign w:val="center"/>
          </w:tcPr>
          <w:p w:rsidR="00575B99" w:rsidRPr="00D51F0F" w:rsidRDefault="00575B99" w:rsidP="00552008">
            <w:pPr>
              <w:adjustRightInd w:val="0"/>
              <w:snapToGrid w:val="0"/>
              <w:jc w:val="center"/>
              <w:rPr>
                <w:rFonts w:ascii="宋体" w:hAnsi="宋体" w:cs="Arial"/>
                <w:b/>
                <w:color w:val="FF0000"/>
                <w:sz w:val="18"/>
                <w:szCs w:val="18"/>
                <w:highlight w:val="yellow"/>
              </w:rPr>
            </w:pPr>
          </w:p>
        </w:tc>
        <w:tc>
          <w:tcPr>
            <w:tcW w:w="1884" w:type="dxa"/>
            <w:shd w:val="solid" w:color="FFFFFF" w:fill="auto"/>
            <w:vAlign w:val="center"/>
          </w:tcPr>
          <w:p w:rsidR="00575B99" w:rsidRPr="00D51F0F" w:rsidRDefault="00575B99" w:rsidP="00552008">
            <w:pPr>
              <w:shd w:val="solid" w:color="FFFFFF" w:fill="auto"/>
              <w:autoSpaceDN w:val="0"/>
              <w:jc w:val="center"/>
              <w:textAlignment w:val="center"/>
              <w:rPr>
                <w:rFonts w:ascii="宋体" w:hAnsi="宋体"/>
                <w:b/>
                <w:color w:val="FF0000"/>
                <w:sz w:val="18"/>
                <w:highlight w:val="yellow"/>
                <w:shd w:val="clear" w:color="auto" w:fill="FFFFFF"/>
              </w:rPr>
            </w:pPr>
            <w:r w:rsidRPr="00D51F0F">
              <w:rPr>
                <w:rFonts w:ascii="宋体" w:hAnsi="宋体" w:hint="eastAsia"/>
                <w:b/>
                <w:color w:val="FF0000"/>
                <w:sz w:val="18"/>
                <w:highlight w:val="yellow"/>
                <w:shd w:val="clear" w:color="auto" w:fill="FFFFFF"/>
              </w:rPr>
              <w:t>VARCHAR2(64)</w:t>
            </w:r>
          </w:p>
        </w:tc>
        <w:tc>
          <w:tcPr>
            <w:tcW w:w="951" w:type="dxa"/>
            <w:shd w:val="clear" w:color="auto" w:fill="FFFFFF"/>
            <w:vAlign w:val="center"/>
          </w:tcPr>
          <w:p w:rsidR="00575B99" w:rsidRPr="00D51F0F" w:rsidRDefault="00575B99" w:rsidP="00552008">
            <w:pPr>
              <w:adjustRightInd w:val="0"/>
              <w:snapToGrid w:val="0"/>
              <w:jc w:val="center"/>
              <w:rPr>
                <w:rFonts w:ascii="宋体" w:hAnsi="宋体" w:cs="Arial"/>
                <w:b/>
                <w:color w:val="FF0000"/>
                <w:sz w:val="18"/>
                <w:szCs w:val="18"/>
                <w:highlight w:val="yellow"/>
              </w:rPr>
            </w:pPr>
          </w:p>
        </w:tc>
        <w:tc>
          <w:tcPr>
            <w:tcW w:w="2978" w:type="dxa"/>
            <w:shd w:val="clear" w:color="auto" w:fill="FFFFFF"/>
            <w:vAlign w:val="center"/>
          </w:tcPr>
          <w:p w:rsidR="00575B99" w:rsidRPr="00D51F0F" w:rsidRDefault="00575B99" w:rsidP="00552008">
            <w:pPr>
              <w:adjustRightInd w:val="0"/>
              <w:snapToGrid w:val="0"/>
              <w:jc w:val="center"/>
              <w:rPr>
                <w:rFonts w:ascii="宋体" w:hAnsi="宋体" w:cs="Arial"/>
                <w:b/>
                <w:color w:val="FF0000"/>
                <w:sz w:val="18"/>
                <w:szCs w:val="18"/>
                <w:highlight w:val="yellow"/>
              </w:rPr>
            </w:pPr>
            <w:r w:rsidRPr="00D51F0F">
              <w:rPr>
                <w:rFonts w:ascii="宋体" w:hAnsi="宋体" w:cs="新宋体" w:hint="eastAsia"/>
                <w:b/>
                <w:color w:val="FF0000"/>
                <w:kern w:val="0"/>
                <w:sz w:val="18"/>
                <w:szCs w:val="18"/>
                <w:highlight w:val="yellow"/>
              </w:rPr>
              <w:t>科室CODE</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Bed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床号</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Room</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房号/病房/病区</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Doctor</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主诊医生</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OrderBy</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开单医生</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OrderTime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cs="Arial" w:hint="eastAsia"/>
                <w:sz w:val="18"/>
                <w:szCs w:val="18"/>
              </w:rPr>
              <w:t>TIMESTAMP</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开单时间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HospNum</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w:t>
            </w:r>
            <w:r w:rsidRPr="002F0D80">
              <w:rPr>
                <w:rFonts w:ascii="宋体" w:hAnsi="宋体" w:hint="eastAsia"/>
                <w:sz w:val="18"/>
                <w:shd w:val="clear" w:color="auto" w:fill="FFFFFF"/>
              </w:rPr>
              <w:t>64</w:t>
            </w:r>
            <w:r w:rsidRPr="002F0D80">
              <w:rPr>
                <w:rFonts w:ascii="宋体" w:hAnsi="宋体"/>
                <w:sz w:val="18"/>
                <w:shd w:val="clear" w:color="auto" w:fill="FFFFFF"/>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诊疗卡号</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PatientName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shd w:val="clear" w:color="auto" w:fill="FFFFFF"/>
              </w:rPr>
              <w:t>(</w:t>
            </w:r>
            <w:r w:rsidRPr="002F0D80">
              <w:rPr>
                <w:rFonts w:ascii="宋体" w:hAnsi="宋体" w:hint="eastAsia"/>
                <w:sz w:val="18"/>
                <w:shd w:val="clear" w:color="auto" w:fill="FFFFFF"/>
              </w:rPr>
              <w:t>64</w:t>
            </w:r>
            <w:r w:rsidRPr="002F0D80">
              <w:rPr>
                <w:rFonts w:ascii="宋体" w:hAnsi="宋体"/>
                <w:sz w:val="18"/>
                <w:shd w:val="clear" w:color="auto" w:fill="FFFFFF"/>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患者姓名</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PatientTypeId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患者类别Id</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PatientTypeDesc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患者类别描述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SexId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性别编码</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Sex</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(10)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性别描述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GenderCodeSystem</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w:t>
            </w:r>
            <w:r w:rsidRPr="002F0D80">
              <w:rPr>
                <w:rFonts w:ascii="宋体" w:hAnsi="宋体"/>
                <w:sz w:val="18"/>
              </w:rPr>
              <w:t>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性别编码系统</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GenderName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w:t>
            </w:r>
            <w:r w:rsidRPr="002F0D80">
              <w:rPr>
                <w:rFonts w:ascii="宋体" w:hAnsi="宋体"/>
                <w:sz w:val="18"/>
              </w:rPr>
              <w:t>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性别名称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Birthday</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出生日期</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Age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年龄</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Organ</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体检单位</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SendToLocation</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送检科室</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HealthCheckTimes</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就诊次数</w:t>
            </w:r>
          </w:p>
        </w:tc>
      </w:tr>
      <w:tr w:rsidR="00575B99" w:rsidRPr="002F0D80" w:rsidTr="00552008">
        <w:trPr>
          <w:trHeight w:val="300"/>
          <w:jc w:val="center"/>
        </w:trPr>
        <w:tc>
          <w:tcPr>
            <w:tcW w:w="9296" w:type="dxa"/>
            <w:gridSpan w:val="6"/>
            <w:shd w:val="clear" w:color="auto" w:fill="FFFFFF"/>
            <w:vAlign w:val="center"/>
          </w:tcPr>
          <w:p w:rsidR="00575B99" w:rsidRPr="002F0D80" w:rsidRDefault="00575B99" w:rsidP="00552008">
            <w:pPr>
              <w:adjustRightInd w:val="0"/>
              <w:snapToGrid w:val="0"/>
              <w:rPr>
                <w:rFonts w:ascii="宋体" w:hAnsi="宋体" w:cs="Arial"/>
                <w:b/>
                <w:sz w:val="18"/>
                <w:szCs w:val="18"/>
              </w:rPr>
            </w:pPr>
            <w:r w:rsidRPr="002F0D80">
              <w:rPr>
                <w:rFonts w:ascii="宋体" w:hAnsi="宋体" w:cs="新宋体"/>
                <w:b/>
                <w:kern w:val="0"/>
                <w:sz w:val="18"/>
                <w:szCs w:val="18"/>
              </w:rPr>
              <w:t>LisTestResultInfo</w:t>
            </w:r>
            <w:r w:rsidRPr="002F0D80">
              <w:rPr>
                <w:rFonts w:ascii="宋体" w:hAnsi="宋体" w:cs="Arial" w:hint="eastAsia"/>
                <w:b/>
                <w:sz w:val="18"/>
                <w:szCs w:val="18"/>
              </w:rPr>
              <w:t>.</w:t>
            </w:r>
            <w:r w:rsidRPr="002F0D80">
              <w:rPr>
                <w:rFonts w:ascii="宋体" w:hAnsi="宋体" w:cs="Arial"/>
                <w:b/>
                <w:sz w:val="18"/>
                <w:szCs w:val="18"/>
              </w:rPr>
              <w:t>TestItems</w:t>
            </w:r>
            <w:r w:rsidRPr="002F0D80">
              <w:rPr>
                <w:rFonts w:ascii="宋体" w:hAnsi="宋体" w:cs="Arial" w:hint="eastAsia"/>
                <w:b/>
                <w:sz w:val="18"/>
                <w:szCs w:val="18"/>
              </w:rPr>
              <w:t>.</w:t>
            </w:r>
            <w:r w:rsidRPr="002F0D80">
              <w:rPr>
                <w:rFonts w:ascii="宋体" w:hAnsi="宋体" w:cs="Arial"/>
                <w:b/>
                <w:sz w:val="18"/>
                <w:szCs w:val="18"/>
              </w:rPr>
              <w:t>ReportTestInfo</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ProfileId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组id</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IntCode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组编码</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ProfileDesc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组名称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LongDesc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组长英文名</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ShortDesc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组短英文名</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TestTypeId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测试类型</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OperationRemark</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特殊说明</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DeptGroupCode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专业组编码</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DeptGroupName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VARCHAR2(64)</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专业组名称</w:t>
            </w:r>
          </w:p>
        </w:tc>
      </w:tr>
      <w:tr w:rsidR="00575B99" w:rsidRPr="002F0D80" w:rsidTr="00552008">
        <w:trPr>
          <w:trHeight w:val="215"/>
          <w:jc w:val="center"/>
        </w:trPr>
        <w:tc>
          <w:tcPr>
            <w:tcW w:w="9296" w:type="dxa"/>
            <w:gridSpan w:val="6"/>
            <w:shd w:val="clear" w:color="auto" w:fill="FFFFFF"/>
            <w:vAlign w:val="center"/>
          </w:tcPr>
          <w:p w:rsidR="00575B99" w:rsidRPr="002F0D80" w:rsidRDefault="00575B99" w:rsidP="00552008">
            <w:pPr>
              <w:adjustRightInd w:val="0"/>
              <w:snapToGrid w:val="0"/>
              <w:rPr>
                <w:rFonts w:ascii="宋体" w:hAnsi="宋体" w:cs="Arial"/>
                <w:b/>
                <w:sz w:val="18"/>
                <w:szCs w:val="18"/>
              </w:rPr>
            </w:pPr>
            <w:r w:rsidRPr="002F0D80">
              <w:rPr>
                <w:rFonts w:ascii="宋体" w:hAnsi="宋体" w:cs="新宋体"/>
                <w:b/>
                <w:kern w:val="0"/>
                <w:sz w:val="18"/>
                <w:szCs w:val="18"/>
              </w:rPr>
              <w:t>LisTestResultInfo</w:t>
            </w:r>
            <w:r w:rsidRPr="002F0D80">
              <w:rPr>
                <w:rFonts w:ascii="宋体" w:hAnsi="宋体" w:cs="Arial" w:hint="eastAsia"/>
                <w:b/>
                <w:sz w:val="18"/>
                <w:szCs w:val="18"/>
              </w:rPr>
              <w:t>.</w:t>
            </w:r>
            <w:r w:rsidRPr="002F0D80">
              <w:rPr>
                <w:rFonts w:ascii="宋体" w:hAnsi="宋体" w:cs="Arial"/>
                <w:b/>
                <w:sz w:val="18"/>
                <w:szCs w:val="18"/>
              </w:rPr>
              <w:t>TestItems</w:t>
            </w:r>
            <w:r w:rsidRPr="002F0D80">
              <w:rPr>
                <w:rFonts w:ascii="宋体" w:hAnsi="宋体" w:cs="Arial" w:hint="eastAsia"/>
                <w:b/>
                <w:sz w:val="18"/>
                <w:szCs w:val="18"/>
              </w:rPr>
              <w:t>.</w:t>
            </w:r>
            <w:r w:rsidRPr="002F0D80">
              <w:rPr>
                <w:rFonts w:ascii="宋体" w:hAnsi="宋体" w:cs="Arial"/>
                <w:b/>
                <w:sz w:val="18"/>
                <w:szCs w:val="18"/>
              </w:rPr>
              <w:t>ReportTestInfo</w:t>
            </w:r>
            <w:r w:rsidRPr="002F0D80">
              <w:rPr>
                <w:rFonts w:ascii="宋体" w:hAnsi="宋体" w:cs="Arial" w:hint="eastAsia"/>
                <w:b/>
                <w:sz w:val="18"/>
                <w:szCs w:val="18"/>
              </w:rPr>
              <w:t>.</w:t>
            </w:r>
            <w:r w:rsidRPr="002F0D80">
              <w:rPr>
                <w:rFonts w:ascii="宋体" w:hAnsi="宋体" w:cs="Arial"/>
                <w:b/>
                <w:sz w:val="18"/>
                <w:szCs w:val="18"/>
              </w:rPr>
              <w:t>SubTests</w:t>
            </w:r>
            <w:r w:rsidRPr="002F0D80">
              <w:rPr>
                <w:rFonts w:ascii="宋体" w:hAnsi="宋体" w:cs="Arial" w:hint="eastAsia"/>
                <w:b/>
                <w:sz w:val="18"/>
                <w:szCs w:val="18"/>
              </w:rPr>
              <w:t>.</w:t>
            </w:r>
            <w:r w:rsidRPr="002F0D80">
              <w:rPr>
                <w:rFonts w:ascii="宋体" w:hAnsi="宋体" w:cs="Arial"/>
                <w:b/>
                <w:sz w:val="18"/>
                <w:szCs w:val="18"/>
              </w:rPr>
              <w:t>TestItemInfo</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内码（请不要使用）</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TestId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项目编码 内码（请不要使用）</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TestCode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项目编码 给人看的（如果要索引请用这个字段）</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TestTypeId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测试类型</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TestDesc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测试项名称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Result</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结果</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OtherResult</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其它结果</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PrintRef</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打印结果</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ReferenceFlag</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高低标志</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PanicFlag</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危险标志</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DeltaFlag</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32</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与历史结果比较标志</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ProfileId</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测试项id</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ShortDesc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测试项简称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LongDesc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测试项长称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Unit</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单位</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DisplayReference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显示(打印)的参考范围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ResultKindCode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检验结果类型编码 检验项目维护（由检验科定）</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ResultKindCodeSystem</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检验结果类型编码系统，包括但不限于：定性、定量、半定量、具有细菌药敏测试结果、文本结果</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ResultKindName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检验结果类型名称</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OrderIndex</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排序</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ReferenceFlagDesc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高低标志</w:t>
            </w:r>
          </w:p>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↑代表大于规定上限范围</w:t>
            </w:r>
          </w:p>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↓代表小于规定下限范围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PanicFlagDesc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危险标志</w:t>
            </w:r>
          </w:p>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★代表出现高危范围</w:t>
            </w:r>
          </w:p>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#代表部分文本结果出现异常结果，需要医生进一步判断</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DeltaFlagDesc</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与历史结果比较标志</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ReleaseBy</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审核者</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ReleaseDate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审核时间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AuthorizeBy</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rPr>
              <w:t>VARCHAR2(</w:t>
            </w:r>
            <w:r w:rsidRPr="002F0D80">
              <w:rPr>
                <w:rFonts w:ascii="宋体" w:hAnsi="宋体"/>
                <w:sz w:val="18"/>
              </w:rPr>
              <w:t>50)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批准者</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AuthorizeDate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rPr>
              <w:t>TimeStamp</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批准时间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RefLowValue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参考范围低值</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RefHighValue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参考范围高值</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RefTextValue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(200)</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文字参考范围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PanLowValue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危险参考范围低值</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PanHighValue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clear" w:color="auto" w:fill="FFFFFF"/>
            <w:vAlign w:val="center"/>
          </w:tcPr>
          <w:p w:rsidR="00575B99" w:rsidRPr="002F0D80" w:rsidRDefault="00575B99" w:rsidP="00552008">
            <w:pPr>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危险参考范围高值</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PanicReference</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危险参考范围</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Decimals</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rPr>
              <w:t>Number</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保留小数位</w:t>
            </w:r>
          </w:p>
        </w:tc>
      </w:tr>
      <w:tr w:rsidR="00575B99" w:rsidRPr="002F0D80" w:rsidTr="00552008">
        <w:trPr>
          <w:trHeight w:val="215"/>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OperationRemark</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64</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特殊说明</w:t>
            </w:r>
          </w:p>
        </w:tc>
      </w:tr>
      <w:tr w:rsidR="00575B99" w:rsidRPr="002F0D80" w:rsidTr="00552008">
        <w:trPr>
          <w:trHeight w:val="70"/>
          <w:jc w:val="center"/>
        </w:trPr>
        <w:tc>
          <w:tcPr>
            <w:tcW w:w="64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985"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sz w:val="18"/>
                <w:szCs w:val="18"/>
              </w:rPr>
              <w:t>Remark</w:t>
            </w:r>
          </w:p>
        </w:tc>
        <w:tc>
          <w:tcPr>
            <w:tcW w:w="850"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1884" w:type="dxa"/>
            <w:shd w:val="solid" w:color="FFFFFF" w:fill="auto"/>
            <w:vAlign w:val="center"/>
          </w:tcPr>
          <w:p w:rsidR="00575B99" w:rsidRPr="002F0D80" w:rsidRDefault="00575B99" w:rsidP="00552008">
            <w:pPr>
              <w:shd w:val="solid" w:color="FFFFFF" w:fill="auto"/>
              <w:autoSpaceDN w:val="0"/>
              <w:jc w:val="center"/>
              <w:textAlignment w:val="center"/>
              <w:rPr>
                <w:rFonts w:ascii="宋体" w:hAnsi="宋体" w:cs="Arial"/>
                <w:sz w:val="18"/>
                <w:szCs w:val="18"/>
              </w:rPr>
            </w:pPr>
            <w:r w:rsidRPr="002F0D80">
              <w:rPr>
                <w:rFonts w:ascii="宋体" w:hAnsi="宋体" w:hint="eastAsia"/>
                <w:sz w:val="18"/>
                <w:shd w:val="clear" w:color="auto" w:fill="FFFFFF"/>
              </w:rPr>
              <w:t>VARCHAR2</w:t>
            </w:r>
            <w:r w:rsidRPr="002F0D80">
              <w:rPr>
                <w:rFonts w:ascii="宋体" w:hAnsi="宋体"/>
                <w:sz w:val="18"/>
              </w:rPr>
              <w:t>(</w:t>
            </w:r>
            <w:r w:rsidRPr="002F0D80">
              <w:rPr>
                <w:rFonts w:ascii="宋体" w:hAnsi="宋体" w:hint="eastAsia"/>
                <w:sz w:val="18"/>
              </w:rPr>
              <w:t>200</w:t>
            </w:r>
            <w:r w:rsidRPr="002F0D80">
              <w:rPr>
                <w:rFonts w:ascii="宋体" w:hAnsi="宋体"/>
                <w:sz w:val="18"/>
              </w:rPr>
              <w:t>)</w:t>
            </w:r>
          </w:p>
        </w:tc>
        <w:tc>
          <w:tcPr>
            <w:tcW w:w="951"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p>
        </w:tc>
        <w:tc>
          <w:tcPr>
            <w:tcW w:w="2978" w:type="dxa"/>
            <w:shd w:val="clear" w:color="auto" w:fill="FFFFFF"/>
            <w:vAlign w:val="center"/>
          </w:tcPr>
          <w:p w:rsidR="00575B99" w:rsidRPr="002F0D80" w:rsidRDefault="00575B99" w:rsidP="00552008">
            <w:pPr>
              <w:adjustRightInd w:val="0"/>
              <w:snapToGrid w:val="0"/>
              <w:jc w:val="center"/>
              <w:rPr>
                <w:rFonts w:ascii="宋体" w:hAnsi="宋体" w:cs="Arial"/>
                <w:sz w:val="18"/>
                <w:szCs w:val="18"/>
              </w:rPr>
            </w:pPr>
            <w:r w:rsidRPr="002F0D80">
              <w:rPr>
                <w:rFonts w:ascii="宋体" w:hAnsi="宋体" w:cs="Arial" w:hint="eastAsia"/>
                <w:sz w:val="18"/>
                <w:szCs w:val="18"/>
              </w:rPr>
              <w:t>备注</w:t>
            </w:r>
          </w:p>
        </w:tc>
      </w:tr>
      <w:tr w:rsidR="00DD5F46" w:rsidRPr="00DD5F46" w:rsidTr="00552008">
        <w:trPr>
          <w:trHeight w:val="70"/>
          <w:jc w:val="center"/>
        </w:trPr>
        <w:tc>
          <w:tcPr>
            <w:tcW w:w="9296" w:type="dxa"/>
            <w:gridSpan w:val="6"/>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新宋体"/>
                <w:b/>
                <w:color w:val="000000" w:themeColor="text1"/>
                <w:kern w:val="0"/>
                <w:sz w:val="18"/>
                <w:szCs w:val="18"/>
                <w:highlight w:val="yellow"/>
              </w:rPr>
              <w:t>LisTestResultInfo</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TestItems</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ReportTestInfo</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SubTests</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TestItemInfo</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Organdtls</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OrgandtlInfo</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ExtensionData</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ORGAN_CDE</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hint="eastAsia"/>
                <w:color w:val="000000" w:themeColor="text1"/>
                <w:sz w:val="18"/>
                <w:szCs w:val="18"/>
                <w:highlight w:val="yellow"/>
              </w:rPr>
              <w:t>细菌编码</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OrganDesc</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hint="eastAsia"/>
                <w:color w:val="000000" w:themeColor="text1"/>
                <w:sz w:val="18"/>
                <w:szCs w:val="18"/>
                <w:highlight w:val="yellow"/>
              </w:rPr>
              <w:t>细菌名称</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PERDESC</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FA459F"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hint="eastAsia"/>
                <w:color w:val="000000" w:themeColor="text1"/>
                <w:sz w:val="18"/>
                <w:szCs w:val="18"/>
                <w:highlight w:val="yellow"/>
              </w:rPr>
              <w:t>半定量</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QUAN_CODE</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FA459F"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hint="eastAsia"/>
                <w:color w:val="000000" w:themeColor="text1"/>
                <w:sz w:val="18"/>
                <w:szCs w:val="18"/>
                <w:highlight w:val="yellow"/>
              </w:rPr>
              <w:t>细菌计数</w:t>
            </w:r>
          </w:p>
        </w:tc>
      </w:tr>
      <w:tr w:rsidR="00D5285F" w:rsidRPr="00DD5F46" w:rsidTr="00552008">
        <w:trPr>
          <w:trHeight w:val="70"/>
          <w:jc w:val="center"/>
        </w:trPr>
        <w:tc>
          <w:tcPr>
            <w:tcW w:w="648" w:type="dxa"/>
            <w:shd w:val="clear" w:color="auto" w:fill="FFFFFF"/>
            <w:vAlign w:val="center"/>
          </w:tcPr>
          <w:p w:rsidR="00D5285F" w:rsidRPr="00DD5F46" w:rsidRDefault="00D5285F" w:rsidP="00552008">
            <w:pPr>
              <w:adjustRightInd w:val="0"/>
              <w:snapToGrid w:val="0"/>
              <w:jc w:val="center"/>
              <w:rPr>
                <w:rFonts w:ascii="宋体" w:hAnsi="宋体" w:cs="Arial"/>
                <w:color w:val="000000" w:themeColor="text1"/>
                <w:sz w:val="18"/>
                <w:szCs w:val="18"/>
                <w:highlight w:val="red"/>
              </w:rPr>
            </w:pPr>
          </w:p>
        </w:tc>
        <w:tc>
          <w:tcPr>
            <w:tcW w:w="1985" w:type="dxa"/>
            <w:shd w:val="clear" w:color="auto" w:fill="FFFFFF"/>
            <w:vAlign w:val="center"/>
          </w:tcPr>
          <w:p w:rsidR="00D5285F" w:rsidRPr="00DD5F46" w:rsidRDefault="001F1E9D" w:rsidP="00552008">
            <w:pPr>
              <w:adjustRightInd w:val="0"/>
              <w:snapToGrid w:val="0"/>
              <w:jc w:val="center"/>
              <w:rPr>
                <w:rFonts w:ascii="宋体" w:hAnsi="宋体" w:cs="Arial"/>
                <w:color w:val="000000" w:themeColor="text1"/>
                <w:sz w:val="18"/>
                <w:szCs w:val="18"/>
                <w:highlight w:val="red"/>
              </w:rPr>
            </w:pPr>
            <w:r>
              <w:rPr>
                <w:rFonts w:hint="eastAsia"/>
                <w:color w:val="FF0000"/>
                <w:sz w:val="18"/>
                <w:szCs w:val="18"/>
                <w:shd w:val="clear" w:color="auto" w:fill="FFFFFF"/>
              </w:rPr>
              <w:t>DIAGDESC</w:t>
            </w:r>
          </w:p>
        </w:tc>
        <w:tc>
          <w:tcPr>
            <w:tcW w:w="850" w:type="dxa"/>
            <w:shd w:val="clear" w:color="auto" w:fill="FFFFFF"/>
            <w:vAlign w:val="center"/>
          </w:tcPr>
          <w:p w:rsidR="00D5285F" w:rsidRPr="00DD5F46" w:rsidRDefault="00D5285F" w:rsidP="00552008">
            <w:pPr>
              <w:adjustRightInd w:val="0"/>
              <w:snapToGrid w:val="0"/>
              <w:jc w:val="center"/>
              <w:rPr>
                <w:rFonts w:ascii="宋体" w:hAnsi="宋体" w:cs="Arial"/>
                <w:color w:val="000000" w:themeColor="text1"/>
                <w:sz w:val="18"/>
                <w:szCs w:val="18"/>
                <w:highlight w:val="red"/>
              </w:rPr>
            </w:pPr>
          </w:p>
        </w:tc>
        <w:tc>
          <w:tcPr>
            <w:tcW w:w="1884" w:type="dxa"/>
            <w:shd w:val="solid" w:color="FFFFFF" w:fill="auto"/>
            <w:vAlign w:val="center"/>
          </w:tcPr>
          <w:p w:rsidR="00D5285F" w:rsidRPr="00DD5F46" w:rsidRDefault="00D5285F" w:rsidP="00D5285F">
            <w:pPr>
              <w:shd w:val="solid" w:color="FFFFFF" w:fill="auto"/>
              <w:autoSpaceDN w:val="0"/>
              <w:jc w:val="center"/>
              <w:textAlignment w:val="center"/>
              <w:rPr>
                <w:rFonts w:ascii="宋体" w:hAnsi="宋体"/>
                <w:color w:val="000000" w:themeColor="text1"/>
                <w:sz w:val="18"/>
                <w:highlight w:val="red"/>
                <w:shd w:val="clear" w:color="auto" w:fill="FFFFFF"/>
              </w:rPr>
            </w:pPr>
            <w:r w:rsidRPr="00DD5F46">
              <w:rPr>
                <w:rFonts w:ascii="宋体" w:hAnsi="宋体" w:hint="eastAsia"/>
                <w:color w:val="000000" w:themeColor="text1"/>
                <w:sz w:val="18"/>
                <w:highlight w:val="red"/>
                <w:shd w:val="clear" w:color="auto" w:fill="FFFFFF"/>
              </w:rPr>
              <w:t>VARCHAR2</w:t>
            </w:r>
            <w:r w:rsidRPr="00DD5F46">
              <w:rPr>
                <w:rFonts w:ascii="宋体" w:hAnsi="宋体"/>
                <w:color w:val="000000" w:themeColor="text1"/>
                <w:sz w:val="18"/>
                <w:highlight w:val="red"/>
              </w:rPr>
              <w:t>(</w:t>
            </w:r>
            <w:r w:rsidRPr="00DD5F46">
              <w:rPr>
                <w:rFonts w:ascii="宋体" w:hAnsi="宋体" w:hint="eastAsia"/>
                <w:color w:val="000000" w:themeColor="text1"/>
                <w:sz w:val="18"/>
                <w:highlight w:val="red"/>
              </w:rPr>
              <w:t>4000</w:t>
            </w:r>
            <w:r w:rsidRPr="00DD5F46">
              <w:rPr>
                <w:rFonts w:ascii="宋体" w:hAnsi="宋体"/>
                <w:color w:val="000000" w:themeColor="text1"/>
                <w:sz w:val="18"/>
                <w:highlight w:val="red"/>
              </w:rPr>
              <w:t>)</w:t>
            </w:r>
          </w:p>
        </w:tc>
        <w:tc>
          <w:tcPr>
            <w:tcW w:w="951" w:type="dxa"/>
            <w:shd w:val="clear" w:color="auto" w:fill="FFFFFF"/>
            <w:vAlign w:val="center"/>
          </w:tcPr>
          <w:p w:rsidR="00D5285F" w:rsidRPr="00DD5F46" w:rsidRDefault="00D5285F" w:rsidP="00552008">
            <w:pPr>
              <w:adjustRightInd w:val="0"/>
              <w:snapToGrid w:val="0"/>
              <w:jc w:val="center"/>
              <w:rPr>
                <w:rFonts w:ascii="宋体" w:hAnsi="宋体" w:cs="Arial"/>
                <w:color w:val="000000" w:themeColor="text1"/>
                <w:sz w:val="18"/>
                <w:szCs w:val="18"/>
                <w:highlight w:val="red"/>
              </w:rPr>
            </w:pPr>
          </w:p>
        </w:tc>
        <w:tc>
          <w:tcPr>
            <w:tcW w:w="2978" w:type="dxa"/>
            <w:shd w:val="clear" w:color="auto" w:fill="FFFFFF"/>
            <w:vAlign w:val="center"/>
          </w:tcPr>
          <w:p w:rsidR="00D5285F" w:rsidRPr="00DD5F46" w:rsidRDefault="00D5285F" w:rsidP="00552008">
            <w:pPr>
              <w:adjustRightInd w:val="0"/>
              <w:snapToGrid w:val="0"/>
              <w:jc w:val="center"/>
              <w:rPr>
                <w:rFonts w:ascii="宋体" w:hAnsi="宋体" w:cs="Arial"/>
                <w:color w:val="000000" w:themeColor="text1"/>
                <w:sz w:val="18"/>
                <w:szCs w:val="18"/>
                <w:highlight w:val="red"/>
              </w:rPr>
            </w:pPr>
            <w:r w:rsidRPr="00DD5F46">
              <w:rPr>
                <w:rFonts w:ascii="宋体" w:hAnsi="宋体" w:cs="Arial" w:hint="eastAsia"/>
                <w:color w:val="000000" w:themeColor="text1"/>
                <w:sz w:val="18"/>
                <w:szCs w:val="18"/>
                <w:highlight w:val="red"/>
              </w:rPr>
              <w:t>临床评语</w:t>
            </w:r>
          </w:p>
        </w:tc>
      </w:tr>
      <w:tr w:rsidR="00DD5F46" w:rsidRPr="00DD5F46" w:rsidTr="00552008">
        <w:trPr>
          <w:trHeight w:val="70"/>
          <w:jc w:val="center"/>
        </w:trPr>
        <w:tc>
          <w:tcPr>
            <w:tcW w:w="9296" w:type="dxa"/>
            <w:gridSpan w:val="6"/>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新宋体"/>
                <w:b/>
                <w:color w:val="000000" w:themeColor="text1"/>
                <w:kern w:val="0"/>
                <w:sz w:val="18"/>
                <w:szCs w:val="18"/>
                <w:highlight w:val="yellow"/>
              </w:rPr>
              <w:t>LisTestResultInfo</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TestItems</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ReportTestInfo</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SubTests</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TestItemInfo</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Organdtls</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OrgandtlInfo</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Sensidtls</w:t>
            </w:r>
            <w:r w:rsidRPr="00DD5F46">
              <w:rPr>
                <w:rFonts w:ascii="宋体" w:hAnsi="宋体" w:cs="Arial" w:hint="eastAsia"/>
                <w:b/>
                <w:color w:val="000000" w:themeColor="text1"/>
                <w:sz w:val="18"/>
                <w:szCs w:val="18"/>
                <w:highlight w:val="yellow"/>
              </w:rPr>
              <w:t>.</w:t>
            </w:r>
            <w:r w:rsidRPr="00DD5F46">
              <w:rPr>
                <w:rFonts w:ascii="宋体" w:hAnsi="宋体" w:cs="Arial"/>
                <w:b/>
                <w:color w:val="000000" w:themeColor="text1"/>
                <w:sz w:val="18"/>
                <w:szCs w:val="18"/>
                <w:highlight w:val="yellow"/>
              </w:rPr>
              <w:t>SensidtlInfo</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ExtensionData</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MIC_CODE</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CD26B2" w:rsidP="00552008">
            <w:pPr>
              <w:adjustRightInd w:val="0"/>
              <w:snapToGrid w:val="0"/>
              <w:jc w:val="center"/>
              <w:rPr>
                <w:rFonts w:ascii="宋体" w:hAnsi="宋体" w:cs="Arial"/>
                <w:color w:val="000000" w:themeColor="text1"/>
                <w:sz w:val="18"/>
                <w:szCs w:val="18"/>
                <w:highlight w:val="yellow"/>
              </w:rPr>
            </w:pPr>
            <w:r w:rsidRPr="00CD26B2">
              <w:rPr>
                <w:rFonts w:ascii="Verdana" w:hAnsi="Verdana"/>
                <w:color w:val="000000"/>
                <w:szCs w:val="21"/>
                <w:highlight w:val="yellow"/>
                <w:shd w:val="clear" w:color="auto" w:fill="FFFFFF"/>
              </w:rPr>
              <w:t>MIC/KB</w:t>
            </w:r>
            <w:r w:rsidRPr="00CD26B2">
              <w:rPr>
                <w:rFonts w:ascii="Verdana" w:hAnsi="Verdana"/>
                <w:color w:val="000000"/>
                <w:szCs w:val="21"/>
                <w:highlight w:val="yellow"/>
                <w:shd w:val="clear" w:color="auto" w:fill="FFFFFF"/>
              </w:rPr>
              <w:t>值</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SUSCEP_CDE</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FA459F"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hint="eastAsia"/>
                <w:color w:val="000000" w:themeColor="text1"/>
                <w:sz w:val="18"/>
                <w:szCs w:val="18"/>
                <w:highlight w:val="yellow"/>
              </w:rPr>
              <w:t>抗菌药物编码</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SUSCEP_RST</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FA459F"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hint="eastAsia"/>
                <w:color w:val="000000" w:themeColor="text1"/>
                <w:sz w:val="18"/>
                <w:szCs w:val="18"/>
                <w:highlight w:val="yellow"/>
              </w:rPr>
              <w:t>敏感度</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SensiDesc</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Pr="00DD5F46" w:rsidRDefault="00FA459F"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hint="eastAsia"/>
                <w:color w:val="000000" w:themeColor="text1"/>
                <w:sz w:val="18"/>
                <w:szCs w:val="18"/>
                <w:highlight w:val="yellow"/>
              </w:rPr>
              <w:t>抗菌药物名称</w:t>
            </w:r>
          </w:p>
        </w:tc>
      </w:tr>
      <w:tr w:rsidR="00DD5F46" w:rsidRPr="00DD5F46" w:rsidTr="00552008">
        <w:trPr>
          <w:trHeight w:val="70"/>
          <w:jc w:val="center"/>
        </w:trPr>
        <w:tc>
          <w:tcPr>
            <w:tcW w:w="648"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985"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r w:rsidRPr="00DD5F46">
              <w:rPr>
                <w:rFonts w:ascii="宋体" w:hAnsi="宋体" w:cs="Arial"/>
                <w:color w:val="000000" w:themeColor="text1"/>
                <w:sz w:val="18"/>
                <w:szCs w:val="18"/>
                <w:highlight w:val="yellow"/>
              </w:rPr>
              <w:t>TYPE_ID</w:t>
            </w:r>
          </w:p>
        </w:tc>
        <w:tc>
          <w:tcPr>
            <w:tcW w:w="850"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1884" w:type="dxa"/>
            <w:shd w:val="solid" w:color="FFFFFF" w:fill="auto"/>
            <w:vAlign w:val="center"/>
          </w:tcPr>
          <w:p w:rsidR="003A6D8D" w:rsidRPr="00DD5F46" w:rsidRDefault="00D5285F" w:rsidP="00552008">
            <w:pPr>
              <w:shd w:val="solid" w:color="FFFFFF" w:fill="auto"/>
              <w:autoSpaceDN w:val="0"/>
              <w:jc w:val="center"/>
              <w:textAlignment w:val="center"/>
              <w:rPr>
                <w:rFonts w:ascii="宋体" w:hAnsi="宋体"/>
                <w:color w:val="000000" w:themeColor="text1"/>
                <w:sz w:val="18"/>
                <w:highlight w:val="yellow"/>
                <w:shd w:val="clear" w:color="auto" w:fill="FFFFFF"/>
              </w:rPr>
            </w:pPr>
            <w:r w:rsidRPr="00DD5F46">
              <w:rPr>
                <w:rFonts w:ascii="宋体" w:hAnsi="宋体" w:hint="eastAsia"/>
                <w:color w:val="000000" w:themeColor="text1"/>
                <w:sz w:val="18"/>
                <w:highlight w:val="yellow"/>
                <w:shd w:val="clear" w:color="auto" w:fill="FFFFFF"/>
              </w:rPr>
              <w:t>VARCHAR2</w:t>
            </w:r>
            <w:r w:rsidRPr="00DD5F46">
              <w:rPr>
                <w:rFonts w:ascii="宋体" w:hAnsi="宋体"/>
                <w:color w:val="000000" w:themeColor="text1"/>
                <w:sz w:val="18"/>
                <w:highlight w:val="yellow"/>
              </w:rPr>
              <w:t>(</w:t>
            </w:r>
            <w:r w:rsidRPr="00DD5F46">
              <w:rPr>
                <w:rFonts w:ascii="宋体" w:hAnsi="宋体" w:hint="eastAsia"/>
                <w:color w:val="000000" w:themeColor="text1"/>
                <w:sz w:val="18"/>
                <w:highlight w:val="yellow"/>
              </w:rPr>
              <w:t>64</w:t>
            </w:r>
            <w:r w:rsidRPr="00DD5F46">
              <w:rPr>
                <w:rFonts w:ascii="宋体" w:hAnsi="宋体"/>
                <w:color w:val="000000" w:themeColor="text1"/>
                <w:sz w:val="18"/>
                <w:highlight w:val="yellow"/>
              </w:rPr>
              <w:t>)</w:t>
            </w:r>
          </w:p>
        </w:tc>
        <w:tc>
          <w:tcPr>
            <w:tcW w:w="951" w:type="dxa"/>
            <w:shd w:val="clear" w:color="auto" w:fill="FFFFFF"/>
            <w:vAlign w:val="center"/>
          </w:tcPr>
          <w:p w:rsidR="003A6D8D" w:rsidRPr="00DD5F46" w:rsidRDefault="003A6D8D" w:rsidP="00552008">
            <w:pPr>
              <w:adjustRightInd w:val="0"/>
              <w:snapToGrid w:val="0"/>
              <w:jc w:val="center"/>
              <w:rPr>
                <w:rFonts w:ascii="宋体" w:hAnsi="宋体" w:cs="Arial"/>
                <w:color w:val="000000" w:themeColor="text1"/>
                <w:sz w:val="18"/>
                <w:szCs w:val="18"/>
                <w:highlight w:val="yellow"/>
              </w:rPr>
            </w:pPr>
          </w:p>
        </w:tc>
        <w:tc>
          <w:tcPr>
            <w:tcW w:w="2978" w:type="dxa"/>
            <w:shd w:val="clear" w:color="auto" w:fill="FFFFFF"/>
            <w:vAlign w:val="center"/>
          </w:tcPr>
          <w:p w:rsidR="003A6D8D" w:rsidRDefault="00CD26B2" w:rsidP="00552008">
            <w:pPr>
              <w:adjustRightInd w:val="0"/>
              <w:snapToGrid w:val="0"/>
              <w:jc w:val="center"/>
              <w:rPr>
                <w:rFonts w:ascii="Verdana" w:hAnsi="Verdana"/>
                <w:color w:val="000000"/>
                <w:szCs w:val="21"/>
                <w:shd w:val="clear" w:color="auto" w:fill="FFFFFF"/>
              </w:rPr>
            </w:pPr>
            <w:r w:rsidRPr="00CD26B2">
              <w:rPr>
                <w:rFonts w:ascii="Verdana" w:hAnsi="Verdana"/>
                <w:color w:val="000000"/>
                <w:szCs w:val="21"/>
                <w:highlight w:val="yellow"/>
                <w:shd w:val="clear" w:color="auto" w:fill="FFFFFF"/>
              </w:rPr>
              <w:t>MIC/KB</w:t>
            </w:r>
            <w:r w:rsidRPr="00CD26B2">
              <w:rPr>
                <w:rFonts w:ascii="Verdana" w:hAnsi="Verdana"/>
                <w:color w:val="000000"/>
                <w:szCs w:val="21"/>
                <w:highlight w:val="yellow"/>
                <w:shd w:val="clear" w:color="auto" w:fill="FFFFFF"/>
              </w:rPr>
              <w:t>字典</w:t>
            </w:r>
          </w:p>
          <w:p w:rsidR="00CD26B2" w:rsidRDefault="00CD26B2" w:rsidP="00552008">
            <w:pPr>
              <w:adjustRightInd w:val="0"/>
              <w:snapToGrid w:val="0"/>
              <w:jc w:val="center"/>
              <w:rPr>
                <w:rFonts w:ascii="Verdana" w:hAnsi="Verdana"/>
                <w:color w:val="000000"/>
                <w:szCs w:val="21"/>
                <w:shd w:val="clear" w:color="auto" w:fill="FFFFFF"/>
              </w:rPr>
            </w:pPr>
            <w:r>
              <w:rPr>
                <w:rFonts w:ascii="Verdana" w:hAnsi="Verdana" w:hint="eastAsia"/>
                <w:color w:val="000000"/>
                <w:szCs w:val="21"/>
                <w:highlight w:val="yellow"/>
                <w:shd w:val="clear" w:color="auto" w:fill="FFFFFF"/>
              </w:rPr>
              <w:t>MIC:</w:t>
            </w:r>
            <w:r>
              <w:rPr>
                <w:rFonts w:ascii="Verdana" w:hAnsi="Verdana" w:hint="eastAsia"/>
                <w:color w:val="000000"/>
                <w:szCs w:val="21"/>
                <w:shd w:val="clear" w:color="auto" w:fill="FFFFFF"/>
              </w:rPr>
              <w:t>30 or 25</w:t>
            </w:r>
          </w:p>
          <w:p w:rsidR="00CD26B2" w:rsidRPr="00DD5F46" w:rsidRDefault="00CD26B2" w:rsidP="00552008">
            <w:pPr>
              <w:adjustRightInd w:val="0"/>
              <w:snapToGrid w:val="0"/>
              <w:jc w:val="center"/>
              <w:rPr>
                <w:rFonts w:ascii="宋体" w:hAnsi="宋体" w:cs="Arial"/>
                <w:color w:val="000000" w:themeColor="text1"/>
                <w:sz w:val="18"/>
                <w:szCs w:val="18"/>
              </w:rPr>
            </w:pPr>
            <w:r>
              <w:rPr>
                <w:rFonts w:ascii="Verdana" w:hAnsi="Verdana" w:hint="eastAsia"/>
                <w:color w:val="000000"/>
                <w:szCs w:val="21"/>
                <w:shd w:val="clear" w:color="auto" w:fill="FFFFFF"/>
              </w:rPr>
              <w:t>KBL:31 or 7</w:t>
            </w:r>
          </w:p>
        </w:tc>
      </w:tr>
    </w:tbl>
    <w:p w:rsidR="00575B99" w:rsidRPr="002F0D80" w:rsidRDefault="00575B99" w:rsidP="00575B99">
      <w:pPr>
        <w:rPr>
          <w:rFonts w:ascii="宋体" w:hAnsi="宋体"/>
        </w:rPr>
      </w:pPr>
      <w:r w:rsidRPr="00DD5F46">
        <w:rPr>
          <w:rFonts w:ascii="宋体" w:hAnsi="宋体" w:hint="eastAsia"/>
          <w:color w:val="000000" w:themeColor="text1"/>
        </w:rPr>
        <w:t>注：日期时间格式为</w:t>
      </w:r>
      <w:r w:rsidRPr="002F0D80">
        <w:rPr>
          <w:rFonts w:ascii="宋体" w:hAnsi="宋体" w:hint="eastAsia"/>
        </w:rPr>
        <w:t>：yyyy-MM-dd hh:mm:ss</w:t>
      </w:r>
    </w:p>
    <w:p w:rsidR="00575B99" w:rsidRPr="002F0D80" w:rsidRDefault="00575B99" w:rsidP="00575B99"/>
    <w:p w:rsidR="004C4E3C" w:rsidRPr="002F0D80" w:rsidRDefault="004C4E3C" w:rsidP="004C4E3C">
      <w:pPr>
        <w:pStyle w:val="3"/>
      </w:pPr>
      <w:bookmarkStart w:id="104" w:name="_Toc425243334"/>
      <w:r w:rsidRPr="002F0D80">
        <w:rPr>
          <w:rFonts w:hint="eastAsia"/>
        </w:rPr>
        <w:t>XML消息范例</w:t>
      </w:r>
      <w:bookmarkEnd w:id="10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4C4E3C" w:rsidRPr="002F0D80" w:rsidTr="00552008">
        <w:tc>
          <w:tcPr>
            <w:tcW w:w="9356" w:type="dxa"/>
          </w:tcPr>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&lt;LisTestResultInfo&gt;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&lt;MastSurveyId&gt;申请单号&lt;/MastSurveyId&gt;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&lt;SpecimenId&gt;内码（请不要使用）&lt;/SpecimenId&gt;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&lt;LabNum&gt;标本号&lt;/LabNum&gt;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&lt;HospId&gt;院区ID&lt;/HospId&gt;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&lt;SpecimenType&gt;标本来源&lt;/SpecimenType&gt;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&lt;Priority&gt;优先级&lt;/Priority&gt;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&lt;SequenceNo&gt;流水号&lt;/SequenceNo&gt;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&lt;Diagnosis&gt;临床诊断&lt;/Diagnosis&gt;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&lt;CollectTime&gt;采集时间&lt;/CollectTime&gt;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&lt;ReceiveTime&gt;接收时间&lt;/ReceiveTime&gt;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&lt;CollectBy&gt;采集者&lt;/CollectBy&gt;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&lt;ReceiveBy&gt;接收者&lt;/ReceiveBy&gt;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&lt;CollectLocationName&gt;采集地点&lt;/CollectLocationName&gt;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&lt;EquipmentImages&gt;图片信息&lt;/EquipmentImages&gt;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&lt;PdfPath&gt;PDF路径&lt;/PdfPath&gt;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w:t>
            </w:r>
            <w:r w:rsidRPr="002F0D80">
              <w:rPr>
                <w:rFonts w:ascii="宋体" w:hAnsi="宋体" w:cs="新宋体"/>
                <w:kern w:val="0"/>
                <w:sz w:val="18"/>
                <w:szCs w:val="18"/>
              </w:rPr>
              <w:t>LisReportTitle</w:t>
            </w:r>
            <w:r w:rsidRPr="002F0D80">
              <w:rPr>
                <w:rFonts w:ascii="宋体" w:hAnsi="宋体" w:cs="新宋体" w:hint="eastAsia"/>
                <w:kern w:val="0"/>
                <w:sz w:val="18"/>
                <w:szCs w:val="18"/>
              </w:rPr>
              <w:t>&gt;检验报告标题&lt;/</w:t>
            </w:r>
            <w:r w:rsidRPr="002F0D80">
              <w:rPr>
                <w:rFonts w:ascii="宋体" w:hAnsi="宋体" w:cs="新宋体"/>
                <w:kern w:val="0"/>
                <w:sz w:val="18"/>
                <w:szCs w:val="18"/>
              </w:rPr>
              <w:t>LisReportTitle</w:t>
            </w:r>
            <w:r w:rsidRPr="002F0D80">
              <w:rPr>
                <w:rFonts w:ascii="宋体" w:hAnsi="宋体" w:cs="新宋体" w:hint="eastAsia"/>
                <w:kern w:val="0"/>
                <w:sz w:val="18"/>
                <w:szCs w:val="18"/>
              </w:rPr>
              <w:t>&gt;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t>&lt;</w:t>
            </w:r>
            <w:r w:rsidRPr="002F0D80">
              <w:rPr>
                <w:rFonts w:ascii="宋体" w:hAnsi="宋体" w:cs="新宋体"/>
                <w:kern w:val="0"/>
                <w:sz w:val="18"/>
                <w:szCs w:val="18"/>
              </w:rPr>
              <w:t>PatientSeqNum</w:t>
            </w:r>
            <w:r w:rsidRPr="002F0D80">
              <w:rPr>
                <w:rFonts w:ascii="宋体" w:hAnsi="宋体" w:cs="新宋体" w:hint="eastAsia"/>
                <w:kern w:val="0"/>
                <w:sz w:val="18"/>
                <w:szCs w:val="18"/>
              </w:rPr>
              <w:t>&gt;</w:t>
            </w:r>
            <w:r w:rsidRPr="002F0D80">
              <w:rPr>
                <w:rFonts w:ascii="宋体" w:hAnsi="宋体" w:cs="Arial" w:hint="eastAsia"/>
                <w:sz w:val="18"/>
                <w:szCs w:val="18"/>
              </w:rPr>
              <w:t>患者住院/门诊流水号</w:t>
            </w:r>
            <w:r w:rsidRPr="002F0D80">
              <w:rPr>
                <w:rFonts w:ascii="宋体" w:hAnsi="宋体" w:cs="新宋体" w:hint="eastAsia"/>
                <w:kern w:val="0"/>
                <w:sz w:val="18"/>
                <w:szCs w:val="18"/>
              </w:rPr>
              <w:t>&lt;/</w:t>
            </w:r>
            <w:r w:rsidRPr="002F0D80">
              <w:rPr>
                <w:rFonts w:ascii="宋体" w:hAnsi="宋体" w:cs="新宋体"/>
                <w:kern w:val="0"/>
                <w:sz w:val="18"/>
                <w:szCs w:val="18"/>
              </w:rPr>
              <w:t>PatientSeqNum</w:t>
            </w:r>
            <w:r w:rsidRPr="002F0D80">
              <w:rPr>
                <w:rFonts w:ascii="宋体" w:hAnsi="宋体" w:cs="新宋体" w:hint="eastAsia"/>
                <w:kern w:val="0"/>
                <w:sz w:val="18"/>
                <w:szCs w:val="18"/>
              </w:rPr>
              <w:t>&gt;</w:t>
            </w:r>
          </w:p>
          <w:p w:rsidR="004C4E3C" w:rsidRPr="002F0D80" w:rsidRDefault="004C4E3C" w:rsidP="00552008">
            <w:pPr>
              <w:autoSpaceDE w:val="0"/>
              <w:autoSpaceDN w:val="0"/>
              <w:adjustRightInd w:val="0"/>
              <w:jc w:val="left"/>
              <w:rPr>
                <w:rFonts w:ascii="宋体" w:hAnsi="宋体" w:cs="新宋体"/>
                <w:kern w:val="0"/>
                <w:sz w:val="18"/>
                <w:szCs w:val="18"/>
              </w:rPr>
            </w:pP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&lt;ReportSurvey&gt;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&lt;id&gt;内部码&lt;/id&gt;</w:t>
            </w:r>
          </w:p>
          <w:p w:rsidR="004C4E3C"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&lt;LocationDesc&gt;科室&lt;/LocationDesc&gt;</w:t>
            </w:r>
          </w:p>
          <w:p w:rsidR="004C4E3C" w:rsidRPr="00E43F36" w:rsidRDefault="004C4E3C" w:rsidP="00552008">
            <w:pPr>
              <w:autoSpaceDE w:val="0"/>
              <w:autoSpaceDN w:val="0"/>
              <w:adjustRightInd w:val="0"/>
              <w:jc w:val="left"/>
              <w:rPr>
                <w:rFonts w:ascii="宋体" w:hAnsi="宋体" w:cs="新宋体"/>
                <w:b/>
                <w:color w:val="FF0000"/>
                <w:kern w:val="0"/>
                <w:sz w:val="18"/>
                <w:szCs w:val="18"/>
              </w:rPr>
            </w:pPr>
            <w:r w:rsidRPr="00E43F36">
              <w:rPr>
                <w:rFonts w:ascii="宋体" w:hAnsi="宋体" w:cs="新宋体"/>
                <w:b/>
                <w:color w:val="FF0000"/>
                <w:kern w:val="0"/>
                <w:sz w:val="18"/>
                <w:szCs w:val="18"/>
                <w:highlight w:val="yellow"/>
              </w:rPr>
              <w:t>&lt;LocationId&gt;</w:t>
            </w:r>
            <w:r w:rsidRPr="00E43F36">
              <w:rPr>
                <w:rFonts w:ascii="宋体" w:hAnsi="宋体" w:cs="新宋体" w:hint="eastAsia"/>
                <w:b/>
                <w:color w:val="FF0000"/>
                <w:kern w:val="0"/>
                <w:sz w:val="18"/>
                <w:szCs w:val="18"/>
                <w:highlight w:val="yellow"/>
              </w:rPr>
              <w:t>科室CODE</w:t>
            </w:r>
            <w:r w:rsidRPr="00E43F36">
              <w:rPr>
                <w:rFonts w:ascii="宋体" w:hAnsi="宋体" w:cs="新宋体"/>
                <w:b/>
                <w:color w:val="FF0000"/>
                <w:kern w:val="0"/>
                <w:sz w:val="18"/>
                <w:szCs w:val="18"/>
                <w:highlight w:val="yellow"/>
              </w:rPr>
              <w:t>&lt;/LocationId&gt;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&lt;Bed&gt;床号&lt;/Bed&gt;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&lt;Room&gt;房号/病房/病区&lt;/Room&gt;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&lt;Doctor&gt;主诊医生&lt;/Doctor&gt;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&lt;OrderBy&gt;开单医生&lt;/OrderBy&gt;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&lt;OrderTime&gt;开单时间&lt;/OrderTime&gt;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&lt;HospNum&gt;诊疗卡号&lt;/HospNum&gt;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&lt;PatientName&gt;患者姓名&lt;/PatientName&gt;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&lt;PatientTypeId&gt;患者类别Id&lt;/PatientTypeId&gt;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&lt;PatientTypeDesc&gt;患者类别描述&lt;/PatientTypeDesc&gt;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&lt;SexId&gt;性别编码&lt;/SexId&gt;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&lt;Sex&gt;性别描述&lt;/Sex&gt;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&lt;GenderCodeSystem&gt;性别编码系统&lt;/GenderCodeSystem&gt;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&lt;GenderName&gt;性别名称&lt;/GenderName&gt;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&lt;Birthday&gt;出生日期&lt;/Birthday&gt;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&lt;Age&gt;年龄&lt;/Age&gt;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&lt;Organ&gt;体检单位&lt;/Organ&gt;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&lt;SendToLocation&gt;送检科室&lt;/SendToLocation&gt;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t>&lt;HealthCheckTimes&gt;就诊次数&lt;/HealthCheckTimes&gt;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&lt;/ReportSurvey&gt;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&lt;TestItems&gt;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t>&lt;ReportTestInfo&gt;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&lt;ProfileId&gt;组id&lt;/ProfileId&gt;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&lt;IntCode&gt;组编码&lt;/IntCode&gt;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&lt;ProfileDesc&gt;组名称&lt;/ProfileDesc&gt;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&lt;LongDesc&gt;组长英文名&lt;/LongDesc&gt;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&lt;ShortDesc&gt;组短英文名&lt;/ShortDesc&gt;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&lt;TestTypeId&gt;测试类型&lt;/TestTypeId&gt;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&lt;OperationRemark&gt;特殊说明&lt;/OperationRemark&gt;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&lt;DeptGroupCode&gt;专业组编码&lt;/DeptGroupCode&gt;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&lt;DeptGroupName&gt;专业组名称&lt;/DeptGroupName&gt;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&lt;SubTests&gt;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&lt;Id&gt;内码（请不要使用）&lt;/Id&gt;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&lt;TestId&gt;项目编码 内码（请不要使用）&lt;/TestId&gt;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&lt;TestCode&gt;项目编码 给人看的（如果要索引请用这个字段）&lt;/TestCode&gt;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&lt;TestTypeId&gt;测试类型&lt;/TestTypeId&gt;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&lt;TestDesc&gt;测试项名称&lt;/TestDesc&gt;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&lt;Result&gt;结果&lt;/Result&gt;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&lt;OtherResult&gt;其它结果&lt;/OtherResult&gt;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&lt;PrintRef&gt;打印结果&lt;/PrintRef&gt;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&lt;ReferenceFlag&gt;高低标志&lt;/ReferenceFlag&gt;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&lt;PanicFlag&gt;危险标志&lt;/PanicFlag&gt;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&lt;DeltaFlag&gt;与历史结果比较标志&lt;/DeltaFlag&gt;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&lt;ProfileId&gt;&lt;/ProfileId&gt;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&lt;ShortDesc&gt;测试项简称&lt;/ShortDesc&gt;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&lt;LongDesc&gt;测试项长称&lt;/LongDesc&gt;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&lt;Unit&gt;单位&lt;/Unit&gt;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&lt;DisplayReference&gt;显示(打印)的参考范围&lt;/DisplayReference&gt;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&lt;ResultKindCode&gt;检验结果类型编码 检验项目维护（由检验科定）&lt;/ResultKindCode&gt;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&lt;ResultKindCodeSystem&gt;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检验结果类型编码系统，</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包括但不限于：定性、定量、半定量、具有细菌药敏测试结果、文本结果</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&lt;/ResultKindCodeSystem&gt;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&lt;ResultKindName&gt;检验结果类型名称&lt;/ResultKindName&gt;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&lt;OrderIndex&gt;排序&lt;/OrderIndex&gt;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&lt;ReferenceFlagDesc&gt;高低标志&lt;/ReferenceFlagDesc&gt;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&lt;PanicFlagDesc&gt;危险标志&lt;/PanicFlagDesc&gt;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&lt;DeltaFlagDesc&gt;与历史结果比较标志&lt;/DeltaFlagDesc&gt;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&lt;ReleaseBy&gt;审核者&lt;/ReleaseBy&gt;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&lt;ReleaseDate&gt;审核时间&lt;/ReleaseDate&gt;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&lt;AuthorizeBy&gt;批准者&lt;/AuthorizeBy&gt;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&lt;AuthorizeDate&gt;批准时间&lt;/AuthorizeDate&gt;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&lt;RefLowValue&gt;参考范围低值&lt;/RefLowValue&gt;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&lt;RefHighValue&gt;参考范围高值&lt;/RefHighValue&gt;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&lt;RefTextValue&gt;文字参考范围&lt;/RefTextValue&gt;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&lt;PanLowValue&gt;危险参考范围低值&lt;/PanLowValue&gt;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&lt;PanHighValue&gt;危险参考范围高值&lt;/PanHighValue&gt;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w:t>
            </w:r>
            <w:r w:rsidRPr="002F0D80">
              <w:rPr>
                <w:rFonts w:ascii="宋体" w:hAnsi="宋体" w:cs="Arial"/>
                <w:sz w:val="18"/>
                <w:szCs w:val="18"/>
              </w:rPr>
              <w:t>PanicReference</w:t>
            </w:r>
            <w:r w:rsidRPr="002F0D80">
              <w:rPr>
                <w:rFonts w:ascii="宋体" w:hAnsi="宋体" w:cs="Arial" w:hint="eastAsia"/>
                <w:sz w:val="18"/>
                <w:szCs w:val="18"/>
              </w:rPr>
              <w:t>&gt;</w:t>
            </w:r>
            <w:r w:rsidRPr="002F0D80">
              <w:rPr>
                <w:rFonts w:ascii="宋体" w:hAnsi="宋体" w:cs="新宋体" w:hint="eastAsia"/>
                <w:kern w:val="0"/>
                <w:sz w:val="18"/>
                <w:szCs w:val="18"/>
              </w:rPr>
              <w:t>危险参考范围&lt;/</w:t>
            </w:r>
            <w:r w:rsidRPr="002F0D80">
              <w:rPr>
                <w:rFonts w:ascii="宋体" w:hAnsi="宋体" w:cs="Arial"/>
                <w:sz w:val="18"/>
                <w:szCs w:val="18"/>
              </w:rPr>
              <w:t>PanicReference</w:t>
            </w:r>
            <w:r w:rsidRPr="002F0D80">
              <w:rPr>
                <w:rFonts w:ascii="宋体" w:hAnsi="宋体" w:cs="新宋体" w:hint="eastAsia"/>
                <w:kern w:val="0"/>
                <w:sz w:val="18"/>
                <w:szCs w:val="18"/>
              </w:rPr>
              <w:t>&gt;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&lt;Decimals&gt;保留小数位&lt;/Decimals&gt;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&lt;OperationRemark&gt;特殊说明&lt;/OperationRemark&gt;</w:t>
            </w:r>
          </w:p>
          <w:p w:rsidR="004C4E3C"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r>
            <w:r w:rsidRPr="002F0D80">
              <w:rPr>
                <w:rFonts w:ascii="宋体" w:hAnsi="宋体" w:cs="新宋体" w:hint="eastAsia"/>
                <w:kern w:val="0"/>
                <w:sz w:val="18"/>
                <w:szCs w:val="18"/>
              </w:rPr>
              <w:tab/>
              <w:t>&lt;Remark&gt;备注&lt;/Remark&gt;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&lt;Organdtls&gt;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&lt;OrgandtlInfo&gt;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&lt;ExtensionData /&gt;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&lt;ORGAN_CDE&gt;</w:t>
            </w:r>
            <w:r w:rsidR="001D0CED" w:rsidRPr="001D0CED">
              <w:rPr>
                <w:rFonts w:ascii="宋体" w:hAnsi="宋体" w:cs="新宋体" w:hint="eastAsia"/>
                <w:color w:val="FF0000"/>
                <w:kern w:val="0"/>
                <w:sz w:val="18"/>
                <w:szCs w:val="18"/>
              </w:rPr>
              <w:t>细菌编码</w:t>
            </w:r>
            <w:r w:rsidRPr="00FD58FC">
              <w:rPr>
                <w:rFonts w:ascii="宋体" w:hAnsi="宋体" w:cs="新宋体"/>
                <w:color w:val="FF0000"/>
                <w:kern w:val="0"/>
                <w:sz w:val="18"/>
                <w:szCs w:val="18"/>
              </w:rPr>
              <w:t>&lt;/ORGAN_CDE&gt;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hint="eastAsia"/>
                <w:color w:val="FF0000"/>
                <w:kern w:val="0"/>
                <w:sz w:val="18"/>
                <w:szCs w:val="18"/>
              </w:rPr>
              <w:t>&lt;OrganDesc&gt;</w:t>
            </w:r>
            <w:r w:rsidR="001D0CED" w:rsidRPr="001D0CED">
              <w:rPr>
                <w:rFonts w:ascii="宋体" w:hAnsi="宋体" w:cs="新宋体" w:hint="eastAsia"/>
                <w:color w:val="FF0000"/>
                <w:kern w:val="0"/>
                <w:sz w:val="18"/>
                <w:szCs w:val="18"/>
              </w:rPr>
              <w:t>细菌名称</w:t>
            </w:r>
            <w:r w:rsidRPr="00FD58FC">
              <w:rPr>
                <w:rFonts w:ascii="宋体" w:hAnsi="宋体" w:cs="新宋体" w:hint="eastAsia"/>
                <w:color w:val="FF0000"/>
                <w:kern w:val="0"/>
                <w:sz w:val="18"/>
                <w:szCs w:val="18"/>
              </w:rPr>
              <w:t>&lt;/OrganDesc&gt;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&lt;PERDESC&gt;</w:t>
            </w:r>
            <w:r w:rsidR="001D0CED" w:rsidRPr="001D0CED">
              <w:rPr>
                <w:rFonts w:ascii="宋体" w:hAnsi="宋体" w:cs="新宋体" w:hint="eastAsia"/>
                <w:color w:val="FF0000"/>
                <w:kern w:val="0"/>
                <w:sz w:val="18"/>
                <w:szCs w:val="18"/>
              </w:rPr>
              <w:t>半定量</w:t>
            </w:r>
            <w:r w:rsidRPr="00FD58FC">
              <w:rPr>
                <w:rFonts w:ascii="宋体" w:hAnsi="宋体" w:cs="新宋体"/>
                <w:color w:val="FF0000"/>
                <w:kern w:val="0"/>
                <w:sz w:val="18"/>
                <w:szCs w:val="18"/>
              </w:rPr>
              <w:t>&lt;/PERDESC&gt;</w:t>
            </w:r>
          </w:p>
          <w:p w:rsidR="00FD58FC" w:rsidRPr="00552008" w:rsidRDefault="001D0CED" w:rsidP="00FD58FC">
            <w:pPr>
              <w:autoSpaceDE w:val="0"/>
              <w:autoSpaceDN w:val="0"/>
              <w:adjustRightInd w:val="0"/>
              <w:jc w:val="left"/>
              <w:rPr>
                <w:rFonts w:ascii="宋体" w:hAnsi="宋体" w:cs="新宋体"/>
                <w:color w:val="FF0000"/>
                <w:kern w:val="0"/>
                <w:sz w:val="18"/>
                <w:szCs w:val="18"/>
              </w:rPr>
            </w:pPr>
            <w:r>
              <w:rPr>
                <w:rFonts w:ascii="宋体" w:hAnsi="宋体" w:cs="新宋体"/>
                <w:color w:val="FF0000"/>
                <w:kern w:val="0"/>
                <w:sz w:val="18"/>
                <w:szCs w:val="18"/>
              </w:rPr>
              <w:t>&lt;QUAN_CODE</w:t>
            </w:r>
            <w:r w:rsidR="00FD58FC" w:rsidRPr="00552008">
              <w:rPr>
                <w:rFonts w:ascii="宋体" w:hAnsi="宋体" w:cs="新宋体"/>
                <w:color w:val="FF0000"/>
                <w:kern w:val="0"/>
                <w:sz w:val="18"/>
                <w:szCs w:val="18"/>
              </w:rPr>
              <w:t>/&gt;</w:t>
            </w:r>
            <w:r w:rsidRPr="001D0CED">
              <w:rPr>
                <w:rFonts w:ascii="宋体" w:hAnsi="宋体" w:cs="新宋体" w:hint="eastAsia"/>
                <w:color w:val="FF0000"/>
                <w:kern w:val="0"/>
                <w:sz w:val="18"/>
                <w:szCs w:val="18"/>
              </w:rPr>
              <w:t>细菌计数</w:t>
            </w:r>
            <w:r>
              <w:rPr>
                <w:rFonts w:ascii="宋体" w:hAnsi="宋体" w:cs="新宋体" w:hint="eastAsia"/>
                <w:color w:val="FF0000"/>
                <w:kern w:val="0"/>
                <w:sz w:val="18"/>
                <w:szCs w:val="18"/>
              </w:rPr>
              <w:t>&lt;/</w:t>
            </w:r>
            <w:r>
              <w:rPr>
                <w:rFonts w:ascii="宋体" w:hAnsi="宋体" w:cs="新宋体"/>
                <w:color w:val="FF0000"/>
                <w:kern w:val="0"/>
                <w:sz w:val="18"/>
                <w:szCs w:val="18"/>
              </w:rPr>
              <w:t>QUAN_CODE</w:t>
            </w:r>
            <w:r>
              <w:rPr>
                <w:rFonts w:ascii="宋体" w:hAnsi="宋体" w:cs="新宋体" w:hint="eastAsia"/>
                <w:color w:val="FF0000"/>
                <w:kern w:val="0"/>
                <w:sz w:val="18"/>
                <w:szCs w:val="18"/>
              </w:rPr>
              <w:t>&gt;</w:t>
            </w:r>
          </w:p>
          <w:p w:rsidR="00552008" w:rsidRDefault="00552008" w:rsidP="00FD58FC">
            <w:pPr>
              <w:autoSpaceDE w:val="0"/>
              <w:autoSpaceDN w:val="0"/>
              <w:adjustRightInd w:val="0"/>
              <w:jc w:val="left"/>
              <w:rPr>
                <w:rFonts w:ascii="宋体" w:hAnsi="宋体" w:cs="Arial"/>
                <w:color w:val="FF0000"/>
                <w:sz w:val="18"/>
                <w:szCs w:val="18"/>
              </w:rPr>
            </w:pPr>
            <w:r w:rsidRPr="00552008">
              <w:rPr>
                <w:rFonts w:ascii="宋体" w:hAnsi="宋体" w:cs="新宋体" w:hint="eastAsia"/>
                <w:color w:val="FF0000"/>
                <w:kern w:val="0"/>
                <w:sz w:val="18"/>
                <w:szCs w:val="18"/>
              </w:rPr>
              <w:t>&lt;</w:t>
            </w:r>
            <w:r w:rsidR="00C90A33" w:rsidRPr="00C90A33">
              <w:rPr>
                <w:rFonts w:ascii="宋体" w:hAnsi="宋体" w:cs="新宋体" w:hint="eastAsia"/>
                <w:color w:val="FF0000"/>
                <w:kern w:val="0"/>
                <w:sz w:val="18"/>
                <w:szCs w:val="18"/>
              </w:rPr>
              <w:t>DIAGDESC</w:t>
            </w:r>
            <w:r w:rsidRPr="00552008">
              <w:rPr>
                <w:rFonts w:ascii="宋体" w:hAnsi="宋体" w:cs="Arial" w:hint="eastAsia"/>
                <w:color w:val="FF0000"/>
                <w:sz w:val="18"/>
                <w:szCs w:val="18"/>
              </w:rPr>
              <w:t>&gt;</w:t>
            </w:r>
            <w:r w:rsidRPr="00552008">
              <w:rPr>
                <w:rFonts w:ascii="宋体" w:hAnsi="宋体" w:cs="新宋体" w:hint="eastAsia"/>
                <w:color w:val="FF0000"/>
                <w:kern w:val="0"/>
                <w:sz w:val="18"/>
                <w:szCs w:val="18"/>
              </w:rPr>
              <w:t xml:space="preserve"> 临床评语&lt;/</w:t>
            </w:r>
            <w:r w:rsidR="00C90A33" w:rsidRPr="00C90A33">
              <w:rPr>
                <w:rFonts w:ascii="宋体" w:hAnsi="宋体" w:cs="新宋体" w:hint="eastAsia"/>
                <w:color w:val="FF0000"/>
                <w:kern w:val="0"/>
                <w:sz w:val="18"/>
                <w:szCs w:val="18"/>
              </w:rPr>
              <w:t xml:space="preserve"> DIAGDESC</w:t>
            </w:r>
            <w:r w:rsidRPr="00552008">
              <w:rPr>
                <w:rFonts w:ascii="宋体" w:hAnsi="宋体" w:cs="Arial" w:hint="eastAsia"/>
                <w:color w:val="FF0000"/>
                <w:sz w:val="18"/>
                <w:szCs w:val="18"/>
              </w:rPr>
              <w:t>&gt;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&lt;Sensidtls&gt;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&lt;SensidtlInfo&gt;</w:t>
            </w:r>
          </w:p>
          <w:p w:rsidR="00E21368" w:rsidRDefault="00FD58FC" w:rsidP="00E21368">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&lt;ExtensionData /&gt;</w:t>
            </w:r>
          </w:p>
          <w:p w:rsidR="00FD58FC" w:rsidRPr="00E21368" w:rsidRDefault="00FD58FC" w:rsidP="00E21368">
            <w:pPr>
              <w:autoSpaceDE w:val="0"/>
              <w:autoSpaceDN w:val="0"/>
              <w:adjustRightInd w:val="0"/>
              <w:ind w:firstLineChars="900" w:firstLine="1620"/>
              <w:jc w:val="left"/>
              <w:rPr>
                <w:rFonts w:ascii="Verdana" w:hAnsi="Verdana"/>
                <w:color w:val="000000"/>
                <w:szCs w:val="21"/>
                <w:shd w:val="clear" w:color="auto" w:fill="FFFFFF"/>
              </w:rPr>
            </w:pPr>
            <w:r w:rsidRPr="00FD58FC">
              <w:rPr>
                <w:rFonts w:ascii="宋体" w:hAnsi="宋体" w:cs="新宋体"/>
                <w:color w:val="FF0000"/>
                <w:kern w:val="0"/>
                <w:sz w:val="18"/>
                <w:szCs w:val="18"/>
              </w:rPr>
              <w:t>&lt;MIC_CODE&gt;</w:t>
            </w:r>
            <w:r w:rsidR="00E21368" w:rsidRPr="00E21368">
              <w:rPr>
                <w:rFonts w:ascii="宋体" w:hAnsi="宋体" w:cs="新宋体"/>
                <w:color w:val="FF0000"/>
                <w:kern w:val="0"/>
                <w:sz w:val="18"/>
                <w:szCs w:val="18"/>
              </w:rPr>
              <w:t>MIC/KB</w:t>
            </w:r>
            <w:r w:rsidR="001D0CED" w:rsidRPr="001D0CED">
              <w:rPr>
                <w:rFonts w:ascii="宋体" w:hAnsi="宋体" w:cs="新宋体" w:hint="eastAsia"/>
                <w:color w:val="FF0000"/>
                <w:kern w:val="0"/>
                <w:sz w:val="18"/>
                <w:szCs w:val="18"/>
              </w:rPr>
              <w:t>值</w:t>
            </w:r>
            <w:r w:rsidRPr="00FD58FC">
              <w:rPr>
                <w:rFonts w:ascii="宋体" w:hAnsi="宋体" w:cs="新宋体"/>
                <w:color w:val="FF0000"/>
                <w:kern w:val="0"/>
                <w:sz w:val="18"/>
                <w:szCs w:val="18"/>
              </w:rPr>
              <w:t>&lt;/MIC_CODE&gt;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&lt;SUSCEP_CDE&gt;</w:t>
            </w:r>
            <w:r w:rsidR="001D0CED" w:rsidRPr="001D0CED">
              <w:rPr>
                <w:rFonts w:ascii="宋体" w:hAnsi="宋体" w:cs="新宋体" w:hint="eastAsia"/>
                <w:color w:val="FF0000"/>
                <w:kern w:val="0"/>
                <w:sz w:val="18"/>
                <w:szCs w:val="18"/>
              </w:rPr>
              <w:t>抗菌药物编码</w:t>
            </w:r>
            <w:r w:rsidRPr="00FD58FC">
              <w:rPr>
                <w:rFonts w:ascii="宋体" w:hAnsi="宋体" w:cs="新宋体"/>
                <w:color w:val="FF0000"/>
                <w:kern w:val="0"/>
                <w:sz w:val="18"/>
                <w:szCs w:val="18"/>
              </w:rPr>
              <w:t>&lt;/SUSCEP_CDE&gt;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&lt;SUSCEP_RST&gt;</w:t>
            </w:r>
            <w:r w:rsidR="001D0CED" w:rsidRPr="001D0CED">
              <w:rPr>
                <w:rFonts w:ascii="宋体" w:hAnsi="宋体" w:cs="新宋体" w:hint="eastAsia"/>
                <w:color w:val="FF0000"/>
                <w:kern w:val="0"/>
                <w:sz w:val="18"/>
                <w:szCs w:val="18"/>
              </w:rPr>
              <w:t>敏感度</w:t>
            </w:r>
            <w:r w:rsidRPr="00FD58FC">
              <w:rPr>
                <w:rFonts w:ascii="宋体" w:hAnsi="宋体" w:cs="新宋体"/>
                <w:color w:val="FF0000"/>
                <w:kern w:val="0"/>
                <w:sz w:val="18"/>
                <w:szCs w:val="18"/>
              </w:rPr>
              <w:t>&lt;/SUSCEP_RST&gt;</w:t>
            </w:r>
          </w:p>
          <w:p w:rsidR="00E21368" w:rsidRDefault="00FD58FC" w:rsidP="00E21368">
            <w:pPr>
              <w:autoSpaceDE w:val="0"/>
              <w:autoSpaceDN w:val="0"/>
              <w:adjustRightInd w:val="0"/>
              <w:jc w:val="left"/>
              <w:rPr>
                <w:rFonts w:ascii="宋体" w:hAnsi="宋体" w:cs="新宋体"/>
                <w:color w:val="FF0000"/>
                <w:kern w:val="0"/>
                <w:sz w:val="18"/>
                <w:szCs w:val="18"/>
              </w:rPr>
            </w:pPr>
            <w:r w:rsidRPr="00FD58FC">
              <w:rPr>
                <w:rFonts w:ascii="宋体" w:hAnsi="宋体" w:cs="新宋体" w:hint="eastAsia"/>
                <w:color w:val="FF0000"/>
                <w:kern w:val="0"/>
                <w:sz w:val="18"/>
                <w:szCs w:val="18"/>
              </w:rPr>
              <w:t>&lt;SensiDesc&gt;</w:t>
            </w:r>
            <w:r w:rsidR="001D0CED" w:rsidRPr="001D0CED">
              <w:rPr>
                <w:rFonts w:ascii="宋体" w:hAnsi="宋体" w:cs="新宋体" w:hint="eastAsia"/>
                <w:color w:val="FF0000"/>
                <w:kern w:val="0"/>
                <w:sz w:val="18"/>
                <w:szCs w:val="18"/>
              </w:rPr>
              <w:t>抗菌药物名称</w:t>
            </w:r>
            <w:r w:rsidRPr="00FD58FC">
              <w:rPr>
                <w:rFonts w:ascii="宋体" w:hAnsi="宋体" w:cs="新宋体" w:hint="eastAsia"/>
                <w:color w:val="FF0000"/>
                <w:kern w:val="0"/>
                <w:sz w:val="18"/>
                <w:szCs w:val="18"/>
              </w:rPr>
              <w:t>&lt;/SensiDesc&gt;</w:t>
            </w:r>
          </w:p>
          <w:p w:rsidR="00FD58FC" w:rsidRPr="00E21368" w:rsidRDefault="00FD58FC" w:rsidP="00E21368">
            <w:pPr>
              <w:autoSpaceDE w:val="0"/>
              <w:autoSpaceDN w:val="0"/>
              <w:adjustRightInd w:val="0"/>
              <w:ind w:firstLineChars="900" w:firstLine="1620"/>
              <w:jc w:val="left"/>
              <w:rPr>
                <w:rFonts w:ascii="宋体" w:hAnsi="宋体" w:cs="新宋体"/>
                <w:color w:val="FF0000"/>
                <w:kern w:val="0"/>
                <w:sz w:val="18"/>
                <w:szCs w:val="18"/>
              </w:rPr>
            </w:pPr>
            <w:r w:rsidRPr="00FD58FC">
              <w:rPr>
                <w:rFonts w:ascii="宋体" w:hAnsi="宋体" w:cs="新宋体"/>
                <w:color w:val="FF0000"/>
                <w:kern w:val="0"/>
                <w:sz w:val="18"/>
                <w:szCs w:val="18"/>
              </w:rPr>
              <w:t>&lt;TYPE_ID&gt;</w:t>
            </w:r>
            <w:r w:rsidR="00E21368" w:rsidRPr="00E21368">
              <w:rPr>
                <w:rFonts w:ascii="宋体" w:hAnsi="宋体" w:cs="新宋体"/>
                <w:color w:val="FF0000"/>
                <w:kern w:val="0"/>
                <w:sz w:val="18"/>
                <w:szCs w:val="18"/>
              </w:rPr>
              <w:t>MIC/KB字典</w:t>
            </w:r>
            <w:r w:rsidRPr="00FD58FC">
              <w:rPr>
                <w:rFonts w:ascii="宋体" w:hAnsi="宋体" w:cs="新宋体"/>
                <w:color w:val="FF0000"/>
                <w:kern w:val="0"/>
                <w:sz w:val="18"/>
                <w:szCs w:val="18"/>
              </w:rPr>
              <w:t>&lt;/TYPE_ID&gt;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&lt;/SensidtlInfo&gt;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&lt;/Sensidtls&gt;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&lt;/OrgandtlInfo&gt;</w:t>
            </w:r>
          </w:p>
          <w:p w:rsidR="00FD58FC" w:rsidRPr="00FD58FC" w:rsidRDefault="00FD58FC" w:rsidP="00FD58FC">
            <w:pPr>
              <w:autoSpaceDE w:val="0"/>
              <w:autoSpaceDN w:val="0"/>
              <w:adjustRightInd w:val="0"/>
              <w:jc w:val="left"/>
              <w:rPr>
                <w:rFonts w:ascii="宋体" w:hAnsi="宋体" w:cs="新宋体"/>
                <w:color w:val="FF0000"/>
                <w:kern w:val="0"/>
                <w:sz w:val="18"/>
                <w:szCs w:val="18"/>
              </w:rPr>
            </w:pPr>
            <w:r w:rsidRPr="00FD58FC">
              <w:rPr>
                <w:rFonts w:ascii="宋体" w:hAnsi="宋体" w:cs="新宋体"/>
                <w:color w:val="FF0000"/>
                <w:kern w:val="0"/>
                <w:sz w:val="18"/>
                <w:szCs w:val="18"/>
              </w:rPr>
              <w:t>&lt;/Organdtls&gt;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hint="eastAsia"/>
                <w:kern w:val="0"/>
                <w:sz w:val="18"/>
                <w:szCs w:val="18"/>
              </w:rPr>
              <w: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&lt;/TestItemInfo&gt;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r>
            <w:r w:rsidRPr="002F0D80">
              <w:rPr>
                <w:rFonts w:ascii="宋体" w:hAnsi="宋体" w:cs="新宋体"/>
                <w:kern w:val="0"/>
                <w:sz w:val="18"/>
                <w:szCs w:val="18"/>
              </w:rPr>
              <w:tab/>
              <w:t>&lt;/SubTests&gt;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r>
            <w:r w:rsidRPr="002F0D80">
              <w:rPr>
                <w:rFonts w:ascii="宋体" w:hAnsi="宋体" w:cs="新宋体"/>
                <w:kern w:val="0"/>
                <w:sz w:val="18"/>
                <w:szCs w:val="18"/>
              </w:rPr>
              <w:tab/>
              <w:t>&lt;/ReportTestInfo&gt;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ab/>
              <w:t>&lt;/TestItems&gt;</w:t>
            </w:r>
          </w:p>
          <w:p w:rsidR="004C4E3C" w:rsidRPr="002F0D80" w:rsidRDefault="004C4E3C" w:rsidP="00552008">
            <w:pPr>
              <w:autoSpaceDE w:val="0"/>
              <w:autoSpaceDN w:val="0"/>
              <w:adjustRightInd w:val="0"/>
              <w:jc w:val="left"/>
              <w:rPr>
                <w:rFonts w:ascii="宋体" w:hAnsi="宋体" w:cs="新宋体"/>
                <w:kern w:val="0"/>
                <w:sz w:val="18"/>
                <w:szCs w:val="18"/>
              </w:rPr>
            </w:pPr>
            <w:r w:rsidRPr="002F0D80">
              <w:rPr>
                <w:rFonts w:ascii="宋体" w:hAnsi="宋体" w:cs="新宋体"/>
                <w:kern w:val="0"/>
                <w:sz w:val="18"/>
                <w:szCs w:val="18"/>
              </w:rPr>
              <w:t>&lt;/LisTestResultInfo&gt;</w:t>
            </w:r>
          </w:p>
        </w:tc>
      </w:tr>
    </w:tbl>
    <w:p w:rsidR="004C4E3C" w:rsidRPr="002F0D80" w:rsidRDefault="004C4E3C" w:rsidP="004C4E3C">
      <w:pPr>
        <w:rPr>
          <w:rFonts w:ascii="宋体" w:hAnsi="宋体"/>
        </w:rPr>
      </w:pPr>
      <w:r w:rsidRPr="002F0D80">
        <w:rPr>
          <w:rFonts w:ascii="宋体" w:hAnsi="宋体" w:hint="eastAsia"/>
        </w:rPr>
        <w:t>注：日期时间格式为：yyyy-MM-dd hh:mm:ss</w:t>
      </w:r>
    </w:p>
    <w:p w:rsidR="00B75328" w:rsidRPr="004C4E3C" w:rsidRDefault="00B75328" w:rsidP="00455DE8"/>
    <w:p w:rsidR="00C4009E" w:rsidRPr="002F0D80" w:rsidRDefault="00C4009E" w:rsidP="00455DE8">
      <w:pPr>
        <w:pStyle w:val="1"/>
        <w:tabs>
          <w:tab w:val="clear" w:pos="432"/>
        </w:tabs>
      </w:pPr>
      <w:bookmarkStart w:id="105" w:name="_Toc369870549"/>
      <w:bookmarkStart w:id="106" w:name="_Toc425243335"/>
      <w:r w:rsidRPr="002F0D80">
        <w:rPr>
          <w:rFonts w:hint="eastAsia"/>
        </w:rPr>
        <w:t>字典表</w:t>
      </w:r>
      <w:bookmarkEnd w:id="105"/>
      <w:bookmarkEnd w:id="106"/>
    </w:p>
    <w:p w:rsidR="00C4009E" w:rsidRPr="002F0D80" w:rsidRDefault="00C4009E">
      <w:pPr>
        <w:pStyle w:val="2"/>
        <w:spacing w:line="360" w:lineRule="auto"/>
        <w:rPr>
          <w:rFonts w:ascii="宋体" w:hAnsi="宋体"/>
        </w:rPr>
      </w:pPr>
      <w:bookmarkStart w:id="107" w:name="_Toc355517347"/>
      <w:bookmarkStart w:id="108" w:name="_Toc355728286"/>
      <w:bookmarkStart w:id="109" w:name="_Toc355794092"/>
      <w:bookmarkStart w:id="110" w:name="_Toc356407618"/>
      <w:bookmarkStart w:id="111" w:name="_Toc357609565"/>
      <w:bookmarkStart w:id="112" w:name="_Toc369870550"/>
      <w:bookmarkStart w:id="113" w:name="_Toc425243336"/>
      <w:r w:rsidRPr="002F0D80">
        <w:rPr>
          <w:rFonts w:ascii="宋体" w:hAnsi="宋体" w:hint="eastAsia"/>
        </w:rPr>
        <w:t>患者类别</w:t>
      </w:r>
      <w:bookmarkEnd w:id="107"/>
      <w:bookmarkEnd w:id="108"/>
      <w:bookmarkEnd w:id="109"/>
      <w:bookmarkEnd w:id="110"/>
      <w:bookmarkEnd w:id="111"/>
      <w:r w:rsidR="001F0992" w:rsidRPr="002F0D80">
        <w:rPr>
          <w:rFonts w:ascii="宋体" w:hAnsi="宋体" w:hint="eastAsia"/>
        </w:rPr>
        <w:t>(就诊类型)</w:t>
      </w:r>
      <w:bookmarkEnd w:id="112"/>
      <w:bookmarkEnd w:id="113"/>
    </w:p>
    <w:p w:rsidR="00C4009E" w:rsidRPr="002F0D80" w:rsidRDefault="00C4009E">
      <w:r w:rsidRPr="002F0D80">
        <w:rPr>
          <w:rFonts w:hint="eastAsia"/>
          <w:sz w:val="24"/>
        </w:rPr>
        <w:t>字典域：</w:t>
      </w:r>
      <w:r w:rsidRPr="002F0D80">
        <w:rPr>
          <w:rFonts w:ascii="宋体" w:hAnsi="宋体" w:cs="Calibri"/>
          <w:sz w:val="24"/>
        </w:rPr>
        <w:t>2.16.840.1.113883.4.487.2</w:t>
      </w:r>
      <w:r w:rsidRPr="002F0D80">
        <w:rPr>
          <w:rFonts w:ascii="宋体" w:hAnsi="宋体" w:cs="Calibri" w:hint="eastAsia"/>
          <w:sz w:val="24"/>
        </w:rPr>
        <w:t>.1</w:t>
      </w:r>
      <w:r w:rsidRPr="002F0D80">
        <w:rPr>
          <w:rFonts w:ascii="宋体" w:hAnsi="宋体" w:cs="Calibri"/>
          <w:sz w:val="24"/>
        </w:rPr>
        <w:t>.</w:t>
      </w:r>
      <w:r w:rsidRPr="002F0D80">
        <w:rPr>
          <w:rFonts w:ascii="宋体" w:hAnsi="宋体" w:cs="Calibri" w:hint="eastAsia"/>
          <w:sz w:val="24"/>
        </w:rPr>
        <w:t>1.1.13</w:t>
      </w:r>
    </w:p>
    <w:p w:rsidR="00C4009E" w:rsidRPr="002F0D80" w:rsidRDefault="00C4009E"/>
    <w:tbl>
      <w:tblPr>
        <w:tblW w:w="0" w:type="auto"/>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582"/>
      </w:tblGrid>
      <w:tr w:rsidR="002F0D80" w:rsidRPr="002F0D80">
        <w:trPr>
          <w:trHeight w:val="270"/>
        </w:trPr>
        <w:tc>
          <w:tcPr>
            <w:tcW w:w="1080" w:type="dxa"/>
            <w:vAlign w:val="bottom"/>
          </w:tcPr>
          <w:p w:rsidR="00C4009E" w:rsidRPr="002F0D80" w:rsidRDefault="00C4009E">
            <w:pPr>
              <w:widowControl/>
              <w:jc w:val="center"/>
              <w:rPr>
                <w:rFonts w:ascii="宋体" w:hAnsi="宋体" w:cs="宋体"/>
                <w:b/>
                <w:kern w:val="0"/>
                <w:sz w:val="22"/>
                <w:szCs w:val="22"/>
              </w:rPr>
            </w:pPr>
            <w:r w:rsidRPr="002F0D80">
              <w:rPr>
                <w:rFonts w:ascii="宋体" w:hAnsi="宋体" w:cs="宋体" w:hint="eastAsia"/>
                <w:b/>
                <w:kern w:val="0"/>
                <w:sz w:val="22"/>
                <w:szCs w:val="22"/>
              </w:rPr>
              <w:t>Code</w:t>
            </w:r>
          </w:p>
        </w:tc>
        <w:tc>
          <w:tcPr>
            <w:tcW w:w="7582" w:type="dxa"/>
            <w:vAlign w:val="bottom"/>
          </w:tcPr>
          <w:p w:rsidR="00C4009E" w:rsidRPr="002F0D80" w:rsidRDefault="00C4009E">
            <w:pPr>
              <w:widowControl/>
              <w:jc w:val="center"/>
              <w:rPr>
                <w:rFonts w:ascii="宋体" w:hAnsi="宋体" w:cs="宋体"/>
                <w:b/>
                <w:kern w:val="0"/>
                <w:sz w:val="22"/>
                <w:szCs w:val="22"/>
              </w:rPr>
            </w:pPr>
            <w:r w:rsidRPr="002F0D80">
              <w:rPr>
                <w:rFonts w:ascii="宋体" w:hAnsi="宋体" w:cs="宋体" w:hint="eastAsia"/>
                <w:b/>
                <w:kern w:val="0"/>
                <w:sz w:val="22"/>
                <w:szCs w:val="22"/>
              </w:rPr>
              <w:t>Name</w:t>
            </w:r>
          </w:p>
        </w:tc>
      </w:tr>
      <w:tr w:rsidR="002F0D80" w:rsidRPr="002F0D80">
        <w:trPr>
          <w:trHeight w:val="270"/>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0</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门诊</w:t>
            </w:r>
          </w:p>
        </w:tc>
      </w:tr>
      <w:tr w:rsidR="002F0D80" w:rsidRPr="002F0D80">
        <w:trPr>
          <w:trHeight w:val="270"/>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1</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住院</w:t>
            </w:r>
          </w:p>
        </w:tc>
      </w:tr>
      <w:tr w:rsidR="002F0D80" w:rsidRPr="002F0D80">
        <w:trPr>
          <w:trHeight w:val="270"/>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2</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急诊</w:t>
            </w:r>
          </w:p>
        </w:tc>
      </w:tr>
      <w:tr w:rsidR="002F0D80" w:rsidRPr="002F0D80">
        <w:trPr>
          <w:trHeight w:val="285"/>
        </w:trPr>
        <w:tc>
          <w:tcPr>
            <w:tcW w:w="1080" w:type="dxa"/>
            <w:vAlign w:val="bottom"/>
          </w:tcPr>
          <w:p w:rsidR="00C4009E" w:rsidRPr="002F0D80" w:rsidRDefault="00C4009E">
            <w:pPr>
              <w:widowControl/>
              <w:rPr>
                <w:rFonts w:ascii="宋体" w:hAnsi="宋体" w:cs="宋体"/>
                <w:kern w:val="0"/>
                <w:sz w:val="18"/>
                <w:szCs w:val="18"/>
              </w:rPr>
            </w:pPr>
            <w:r w:rsidRPr="002F0D80">
              <w:rPr>
                <w:rFonts w:ascii="宋体" w:hAnsi="宋体" w:cs="宋体" w:hint="eastAsia"/>
                <w:kern w:val="0"/>
                <w:sz w:val="18"/>
                <w:szCs w:val="18"/>
              </w:rPr>
              <w:t>3</w:t>
            </w:r>
          </w:p>
        </w:tc>
        <w:tc>
          <w:tcPr>
            <w:tcW w:w="7582" w:type="dxa"/>
            <w:vAlign w:val="bottom"/>
          </w:tcPr>
          <w:p w:rsidR="00C4009E" w:rsidRPr="002F0D80" w:rsidRDefault="00C4009E">
            <w:pPr>
              <w:widowControl/>
              <w:jc w:val="left"/>
              <w:rPr>
                <w:rFonts w:ascii="宋体" w:hAnsi="宋体" w:cs="宋体"/>
                <w:kern w:val="0"/>
                <w:sz w:val="18"/>
                <w:szCs w:val="18"/>
              </w:rPr>
            </w:pPr>
            <w:r w:rsidRPr="002F0D80">
              <w:rPr>
                <w:rFonts w:ascii="宋体" w:hAnsi="宋体" w:cs="宋体" w:hint="eastAsia"/>
                <w:kern w:val="0"/>
                <w:sz w:val="18"/>
                <w:szCs w:val="18"/>
              </w:rPr>
              <w:t>体检</w:t>
            </w:r>
          </w:p>
        </w:tc>
      </w:tr>
    </w:tbl>
    <w:p w:rsidR="00C4009E" w:rsidRPr="002F0D80" w:rsidRDefault="00C4009E"/>
    <w:p w:rsidR="003B7911" w:rsidRPr="002F0D80" w:rsidRDefault="003B7911" w:rsidP="003B7911">
      <w:pPr>
        <w:pStyle w:val="2"/>
        <w:tabs>
          <w:tab w:val="left" w:pos="576"/>
        </w:tabs>
        <w:spacing w:line="360" w:lineRule="auto"/>
        <w:rPr>
          <w:rFonts w:ascii="宋体" w:hAnsi="宋体"/>
        </w:rPr>
      </w:pPr>
      <w:bookmarkStart w:id="114" w:name="_Toc355517343"/>
      <w:bookmarkStart w:id="115" w:name="_Toc355728282"/>
      <w:bookmarkStart w:id="116" w:name="_Toc355794088"/>
      <w:bookmarkStart w:id="117" w:name="_Toc356407614"/>
      <w:bookmarkStart w:id="118" w:name="_Toc358454111"/>
      <w:bookmarkStart w:id="119" w:name="_Toc369870551"/>
      <w:bookmarkStart w:id="120" w:name="_Toc425243337"/>
      <w:r w:rsidRPr="002F0D80">
        <w:rPr>
          <w:rFonts w:ascii="宋体" w:hAnsi="宋体" w:hint="eastAsia"/>
        </w:rPr>
        <w:t>性别（已确认</w:t>
      </w:r>
      <w:r w:rsidRPr="002F0D80">
        <w:rPr>
          <w:rFonts w:ascii="宋体" w:hAnsi="宋体"/>
        </w:rPr>
        <w:t>）</w:t>
      </w:r>
      <w:bookmarkEnd w:id="114"/>
      <w:bookmarkEnd w:id="115"/>
      <w:bookmarkEnd w:id="116"/>
      <w:bookmarkEnd w:id="117"/>
      <w:bookmarkEnd w:id="118"/>
      <w:bookmarkEnd w:id="119"/>
      <w:bookmarkEnd w:id="120"/>
    </w:p>
    <w:p w:rsidR="003B7911" w:rsidRPr="002F0D80" w:rsidRDefault="003B7911" w:rsidP="003B7911">
      <w:pPr>
        <w:rPr>
          <w:sz w:val="24"/>
        </w:rPr>
      </w:pPr>
      <w:r w:rsidRPr="002F0D80">
        <w:rPr>
          <w:rFonts w:hint="eastAsia"/>
          <w:sz w:val="24"/>
        </w:rPr>
        <w:t>字典域：</w:t>
      </w:r>
      <w:r w:rsidRPr="002F0D80">
        <w:rPr>
          <w:rFonts w:ascii="宋体" w:hAnsi="宋体" w:cs="Calibri"/>
          <w:sz w:val="24"/>
        </w:rPr>
        <w:t>2.16.840.1.113883.4.487.2</w:t>
      </w:r>
      <w:r w:rsidRPr="002F0D80">
        <w:rPr>
          <w:rFonts w:ascii="宋体" w:hAnsi="宋体" w:cs="Calibri" w:hint="eastAsia"/>
          <w:sz w:val="24"/>
        </w:rPr>
        <w:t>.1</w:t>
      </w:r>
      <w:r w:rsidRPr="002F0D80">
        <w:rPr>
          <w:rFonts w:ascii="宋体" w:hAnsi="宋体" w:cs="Calibri"/>
          <w:sz w:val="24"/>
        </w:rPr>
        <w:t>.</w:t>
      </w:r>
      <w:r w:rsidRPr="002F0D80">
        <w:rPr>
          <w:rFonts w:ascii="宋体" w:hAnsi="宋体" w:cs="Calibri" w:hint="eastAsia"/>
          <w:sz w:val="24"/>
        </w:rPr>
        <w:t>1.1.9</w:t>
      </w:r>
    </w:p>
    <w:p w:rsidR="003B7911" w:rsidRPr="002F0D80" w:rsidRDefault="003B7911" w:rsidP="003B7911"/>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7513"/>
      </w:tblGrid>
      <w:tr w:rsidR="002F0D80" w:rsidRPr="002F0D80" w:rsidTr="00E920C5">
        <w:trPr>
          <w:trHeight w:val="270"/>
        </w:trPr>
        <w:tc>
          <w:tcPr>
            <w:tcW w:w="1149" w:type="dxa"/>
            <w:shd w:val="clear" w:color="auto" w:fill="auto"/>
            <w:noWrap/>
            <w:vAlign w:val="bottom"/>
            <w:hideMark/>
          </w:tcPr>
          <w:p w:rsidR="003B7911" w:rsidRPr="002F0D80" w:rsidRDefault="003B7911" w:rsidP="00E920C5">
            <w:pPr>
              <w:widowControl/>
              <w:jc w:val="center"/>
              <w:rPr>
                <w:rFonts w:ascii="宋体" w:hAnsi="宋体" w:cs="宋体"/>
                <w:b/>
                <w:kern w:val="0"/>
                <w:sz w:val="18"/>
                <w:szCs w:val="18"/>
              </w:rPr>
            </w:pPr>
            <w:r w:rsidRPr="002F0D80">
              <w:rPr>
                <w:rFonts w:ascii="宋体" w:hAnsi="宋体" w:cs="宋体" w:hint="eastAsia"/>
                <w:b/>
                <w:kern w:val="0"/>
                <w:sz w:val="18"/>
                <w:szCs w:val="18"/>
              </w:rPr>
              <w:t>Code</w:t>
            </w:r>
          </w:p>
        </w:tc>
        <w:tc>
          <w:tcPr>
            <w:tcW w:w="7513" w:type="dxa"/>
            <w:shd w:val="clear" w:color="auto" w:fill="auto"/>
            <w:noWrap/>
            <w:vAlign w:val="bottom"/>
            <w:hideMark/>
          </w:tcPr>
          <w:p w:rsidR="003B7911" w:rsidRPr="002F0D80" w:rsidRDefault="003B7911" w:rsidP="00E920C5">
            <w:pPr>
              <w:widowControl/>
              <w:jc w:val="center"/>
              <w:rPr>
                <w:rFonts w:ascii="宋体" w:hAnsi="宋体" w:cs="宋体"/>
                <w:b/>
                <w:kern w:val="0"/>
                <w:sz w:val="18"/>
                <w:szCs w:val="18"/>
              </w:rPr>
            </w:pPr>
            <w:r w:rsidRPr="002F0D80">
              <w:rPr>
                <w:rFonts w:ascii="宋体" w:hAnsi="宋体" w:cs="宋体" w:hint="eastAsia"/>
                <w:b/>
                <w:kern w:val="0"/>
                <w:sz w:val="18"/>
                <w:szCs w:val="18"/>
              </w:rPr>
              <w:t>Name</w:t>
            </w:r>
          </w:p>
        </w:tc>
      </w:tr>
      <w:tr w:rsidR="002F0D80" w:rsidRPr="002F0D80" w:rsidTr="00E920C5">
        <w:trPr>
          <w:trHeight w:val="285"/>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M</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男</w:t>
            </w:r>
          </w:p>
        </w:tc>
      </w:tr>
      <w:tr w:rsidR="002F0D80" w:rsidRPr="002F0D80" w:rsidTr="00E920C5">
        <w:trPr>
          <w:trHeight w:val="285"/>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F</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女</w:t>
            </w:r>
          </w:p>
        </w:tc>
      </w:tr>
      <w:tr w:rsidR="002F0D80" w:rsidRPr="002F0D80" w:rsidTr="00E920C5">
        <w:trPr>
          <w:trHeight w:val="285"/>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O</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其他</w:t>
            </w:r>
          </w:p>
        </w:tc>
      </w:tr>
      <w:tr w:rsidR="002F0D80" w:rsidRPr="002F0D80" w:rsidTr="00E920C5">
        <w:trPr>
          <w:trHeight w:val="300"/>
        </w:trPr>
        <w:tc>
          <w:tcPr>
            <w:tcW w:w="1149"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U</w:t>
            </w:r>
          </w:p>
        </w:tc>
        <w:tc>
          <w:tcPr>
            <w:tcW w:w="7513" w:type="dxa"/>
            <w:shd w:val="clear" w:color="auto" w:fill="auto"/>
            <w:noWrap/>
            <w:vAlign w:val="bottom"/>
            <w:hideMark/>
          </w:tcPr>
          <w:p w:rsidR="003B7911" w:rsidRPr="002F0D80" w:rsidRDefault="003B7911" w:rsidP="00E920C5">
            <w:pPr>
              <w:widowControl/>
              <w:jc w:val="left"/>
              <w:rPr>
                <w:rFonts w:ascii="宋体" w:hAnsi="宋体" w:cs="宋体"/>
                <w:kern w:val="0"/>
                <w:sz w:val="18"/>
                <w:szCs w:val="18"/>
              </w:rPr>
            </w:pPr>
            <w:r w:rsidRPr="002F0D80">
              <w:rPr>
                <w:rFonts w:ascii="宋体" w:hAnsi="宋体" w:cs="宋体" w:hint="eastAsia"/>
                <w:kern w:val="0"/>
                <w:sz w:val="18"/>
                <w:szCs w:val="18"/>
              </w:rPr>
              <w:t>未知</w:t>
            </w:r>
          </w:p>
        </w:tc>
      </w:tr>
    </w:tbl>
    <w:p w:rsidR="003B7911" w:rsidRPr="002F0D80" w:rsidRDefault="003B7911" w:rsidP="003B7911">
      <w:pPr>
        <w:rPr>
          <w:rFonts w:ascii="宋体" w:hAnsi="宋体"/>
        </w:rPr>
      </w:pPr>
    </w:p>
    <w:p w:rsidR="003B7911" w:rsidRPr="002F0D80" w:rsidRDefault="003B7911"/>
    <w:p w:rsidR="00180A99" w:rsidRPr="00180A99" w:rsidRDefault="00180A99" w:rsidP="00180A99">
      <w:pPr>
        <w:pStyle w:val="2"/>
        <w:tabs>
          <w:tab w:val="left" w:pos="576"/>
        </w:tabs>
        <w:spacing w:line="360" w:lineRule="auto"/>
        <w:rPr>
          <w:rFonts w:ascii="宋体" w:hAnsi="宋体"/>
        </w:rPr>
      </w:pPr>
      <w:bookmarkStart w:id="121" w:name="_Toc425243338"/>
      <w:r>
        <w:rPr>
          <w:rFonts w:ascii="宋体" w:hAnsi="宋体" w:hint="eastAsia"/>
        </w:rPr>
        <w:t>敏感度字典</w:t>
      </w:r>
      <w:r w:rsidRPr="002F0D80">
        <w:rPr>
          <w:rFonts w:ascii="宋体" w:hAnsi="宋体" w:hint="eastAsia"/>
        </w:rPr>
        <w:t>（已确认</w:t>
      </w:r>
      <w:r w:rsidRPr="002F0D80">
        <w:rPr>
          <w:rFonts w:ascii="宋体" w:hAnsi="宋体"/>
        </w:rPr>
        <w:t>）</w:t>
      </w:r>
      <w:bookmarkEnd w:id="121"/>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7513"/>
      </w:tblGrid>
      <w:tr w:rsidR="00180A99" w:rsidRPr="002F0D80" w:rsidTr="00626B45">
        <w:trPr>
          <w:trHeight w:val="270"/>
        </w:trPr>
        <w:tc>
          <w:tcPr>
            <w:tcW w:w="1149" w:type="dxa"/>
            <w:shd w:val="clear" w:color="auto" w:fill="auto"/>
            <w:noWrap/>
            <w:vAlign w:val="bottom"/>
            <w:hideMark/>
          </w:tcPr>
          <w:p w:rsidR="00180A99" w:rsidRPr="002F0D80" w:rsidRDefault="00180A99" w:rsidP="00626B45">
            <w:pPr>
              <w:widowControl/>
              <w:jc w:val="center"/>
              <w:rPr>
                <w:rFonts w:ascii="宋体" w:hAnsi="宋体" w:cs="宋体"/>
                <w:b/>
                <w:kern w:val="0"/>
                <w:sz w:val="18"/>
                <w:szCs w:val="18"/>
              </w:rPr>
            </w:pPr>
            <w:r w:rsidRPr="002F0D80">
              <w:rPr>
                <w:rFonts w:ascii="宋体" w:hAnsi="宋体" w:cs="宋体" w:hint="eastAsia"/>
                <w:b/>
                <w:kern w:val="0"/>
                <w:sz w:val="18"/>
                <w:szCs w:val="18"/>
              </w:rPr>
              <w:t>Code</w:t>
            </w:r>
          </w:p>
        </w:tc>
        <w:tc>
          <w:tcPr>
            <w:tcW w:w="7513" w:type="dxa"/>
            <w:shd w:val="clear" w:color="auto" w:fill="auto"/>
            <w:noWrap/>
            <w:vAlign w:val="bottom"/>
            <w:hideMark/>
          </w:tcPr>
          <w:p w:rsidR="00180A99" w:rsidRPr="002F0D80" w:rsidRDefault="00180A99" w:rsidP="00626B45">
            <w:pPr>
              <w:widowControl/>
              <w:jc w:val="center"/>
              <w:rPr>
                <w:rFonts w:ascii="宋体" w:hAnsi="宋体" w:cs="宋体"/>
                <w:b/>
                <w:kern w:val="0"/>
                <w:sz w:val="18"/>
                <w:szCs w:val="18"/>
              </w:rPr>
            </w:pPr>
            <w:r w:rsidRPr="002F0D80">
              <w:rPr>
                <w:rFonts w:ascii="宋体" w:hAnsi="宋体" w:cs="宋体" w:hint="eastAsia"/>
                <w:b/>
                <w:kern w:val="0"/>
                <w:sz w:val="18"/>
                <w:szCs w:val="18"/>
              </w:rPr>
              <w:t>Name</w:t>
            </w:r>
          </w:p>
        </w:tc>
      </w:tr>
      <w:tr w:rsidR="00180A99" w:rsidRPr="002F0D80" w:rsidTr="00626B45">
        <w:trPr>
          <w:trHeight w:val="285"/>
        </w:trPr>
        <w:tc>
          <w:tcPr>
            <w:tcW w:w="1149"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Pr>
                <w:rFonts w:ascii="宋体" w:hAnsi="宋体" w:cs="宋体" w:hint="eastAsia"/>
                <w:kern w:val="0"/>
                <w:sz w:val="18"/>
                <w:szCs w:val="18"/>
              </w:rPr>
              <w:t>S</w:t>
            </w:r>
          </w:p>
        </w:tc>
        <w:tc>
          <w:tcPr>
            <w:tcW w:w="7513"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sidRPr="00180A99">
              <w:rPr>
                <w:rFonts w:ascii="Verdana" w:hAnsi="Verdana" w:cs="宋体"/>
                <w:color w:val="000000"/>
                <w:kern w:val="0"/>
                <w:szCs w:val="21"/>
              </w:rPr>
              <w:t>敏感</w:t>
            </w:r>
          </w:p>
        </w:tc>
      </w:tr>
      <w:tr w:rsidR="00180A99" w:rsidRPr="002F0D80" w:rsidTr="00626B45">
        <w:trPr>
          <w:trHeight w:val="285"/>
        </w:trPr>
        <w:tc>
          <w:tcPr>
            <w:tcW w:w="1149"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Pr>
                <w:rFonts w:ascii="宋体" w:hAnsi="宋体" w:cs="宋体" w:hint="eastAsia"/>
                <w:kern w:val="0"/>
                <w:sz w:val="18"/>
                <w:szCs w:val="18"/>
              </w:rPr>
              <w:t>R</w:t>
            </w:r>
          </w:p>
        </w:tc>
        <w:tc>
          <w:tcPr>
            <w:tcW w:w="7513"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sidRPr="00180A99">
              <w:rPr>
                <w:rFonts w:ascii="Verdana" w:hAnsi="Verdana" w:cs="宋体"/>
                <w:color w:val="000000"/>
                <w:kern w:val="0"/>
                <w:szCs w:val="21"/>
              </w:rPr>
              <w:t>耐药</w:t>
            </w:r>
          </w:p>
        </w:tc>
      </w:tr>
      <w:tr w:rsidR="00180A99" w:rsidRPr="002F0D80" w:rsidTr="00626B45">
        <w:trPr>
          <w:trHeight w:val="285"/>
        </w:trPr>
        <w:tc>
          <w:tcPr>
            <w:tcW w:w="1149"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Pr>
                <w:rFonts w:ascii="宋体" w:hAnsi="宋体" w:cs="宋体" w:hint="eastAsia"/>
                <w:kern w:val="0"/>
                <w:sz w:val="18"/>
                <w:szCs w:val="18"/>
              </w:rPr>
              <w:t>I</w:t>
            </w:r>
          </w:p>
        </w:tc>
        <w:tc>
          <w:tcPr>
            <w:tcW w:w="7513"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sidRPr="00180A99">
              <w:rPr>
                <w:rFonts w:ascii="Verdana" w:hAnsi="Verdana" w:cs="宋体"/>
                <w:color w:val="000000"/>
                <w:kern w:val="0"/>
                <w:szCs w:val="21"/>
              </w:rPr>
              <w:t>中介</w:t>
            </w:r>
          </w:p>
        </w:tc>
      </w:tr>
      <w:tr w:rsidR="00180A99" w:rsidRPr="002F0D80" w:rsidTr="00626B45">
        <w:trPr>
          <w:trHeight w:val="300"/>
        </w:trPr>
        <w:tc>
          <w:tcPr>
            <w:tcW w:w="1149"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Pr>
                <w:rFonts w:ascii="宋体" w:hAnsi="宋体" w:cs="宋体" w:hint="eastAsia"/>
                <w:kern w:val="0"/>
                <w:sz w:val="18"/>
                <w:szCs w:val="18"/>
              </w:rPr>
              <w:t>+</w:t>
            </w:r>
          </w:p>
        </w:tc>
        <w:tc>
          <w:tcPr>
            <w:tcW w:w="7513" w:type="dxa"/>
            <w:shd w:val="clear" w:color="auto" w:fill="auto"/>
            <w:noWrap/>
            <w:vAlign w:val="bottom"/>
            <w:hideMark/>
          </w:tcPr>
          <w:p w:rsidR="00180A99" w:rsidRPr="002F0D80" w:rsidRDefault="00180A99" w:rsidP="00626B45">
            <w:pPr>
              <w:widowControl/>
              <w:jc w:val="left"/>
              <w:rPr>
                <w:rFonts w:ascii="宋体" w:hAnsi="宋体" w:cs="宋体"/>
                <w:kern w:val="0"/>
                <w:sz w:val="18"/>
                <w:szCs w:val="18"/>
              </w:rPr>
            </w:pPr>
            <w:r w:rsidRPr="00180A99">
              <w:rPr>
                <w:rFonts w:ascii="Verdana" w:hAnsi="Verdana" w:cs="宋体"/>
                <w:color w:val="000000"/>
                <w:kern w:val="0"/>
                <w:szCs w:val="21"/>
              </w:rPr>
              <w:t>阳性</w:t>
            </w:r>
          </w:p>
        </w:tc>
      </w:tr>
      <w:tr w:rsidR="00180A99" w:rsidRPr="002F0D80" w:rsidTr="00626B45">
        <w:trPr>
          <w:trHeight w:val="300"/>
        </w:trPr>
        <w:tc>
          <w:tcPr>
            <w:tcW w:w="1149" w:type="dxa"/>
            <w:shd w:val="clear" w:color="auto" w:fill="auto"/>
            <w:noWrap/>
            <w:vAlign w:val="bottom"/>
          </w:tcPr>
          <w:p w:rsidR="00180A99" w:rsidRDefault="00180A99" w:rsidP="00626B45">
            <w:pPr>
              <w:widowControl/>
              <w:jc w:val="left"/>
              <w:rPr>
                <w:rFonts w:ascii="宋体" w:hAnsi="宋体" w:cs="宋体"/>
                <w:kern w:val="0"/>
                <w:sz w:val="18"/>
                <w:szCs w:val="18"/>
              </w:rPr>
            </w:pPr>
            <w:r w:rsidRPr="00180A99">
              <w:rPr>
                <w:rFonts w:ascii="Verdana" w:hAnsi="Verdana" w:cs="宋体"/>
                <w:color w:val="000000"/>
                <w:kern w:val="0"/>
                <w:szCs w:val="21"/>
              </w:rPr>
              <w:t>-</w:t>
            </w:r>
          </w:p>
        </w:tc>
        <w:tc>
          <w:tcPr>
            <w:tcW w:w="7513" w:type="dxa"/>
            <w:shd w:val="clear" w:color="auto" w:fill="auto"/>
            <w:noWrap/>
            <w:vAlign w:val="bottom"/>
          </w:tcPr>
          <w:p w:rsidR="00180A99" w:rsidRPr="00180A99" w:rsidRDefault="00180A99" w:rsidP="00626B45">
            <w:pPr>
              <w:widowControl/>
              <w:jc w:val="left"/>
              <w:rPr>
                <w:rFonts w:ascii="Verdana" w:hAnsi="Verdana" w:cs="宋体"/>
                <w:color w:val="000000"/>
                <w:kern w:val="0"/>
                <w:szCs w:val="21"/>
              </w:rPr>
            </w:pPr>
            <w:r w:rsidRPr="00180A99">
              <w:rPr>
                <w:rFonts w:ascii="Verdana" w:hAnsi="Verdana" w:cs="宋体"/>
                <w:color w:val="000000"/>
                <w:kern w:val="0"/>
                <w:szCs w:val="21"/>
              </w:rPr>
              <w:t>阴性</w:t>
            </w:r>
          </w:p>
        </w:tc>
      </w:tr>
      <w:tr w:rsidR="00180A99" w:rsidRPr="002F0D80" w:rsidTr="00626B45">
        <w:trPr>
          <w:trHeight w:val="300"/>
        </w:trPr>
        <w:tc>
          <w:tcPr>
            <w:tcW w:w="1149" w:type="dxa"/>
            <w:shd w:val="clear" w:color="auto" w:fill="auto"/>
            <w:noWrap/>
            <w:vAlign w:val="bottom"/>
          </w:tcPr>
          <w:p w:rsidR="00180A99" w:rsidRPr="00180A99" w:rsidRDefault="00180A99" w:rsidP="00626B45">
            <w:pPr>
              <w:widowControl/>
              <w:jc w:val="left"/>
              <w:rPr>
                <w:rFonts w:ascii="Verdana" w:hAnsi="Verdana" w:cs="宋体"/>
                <w:color w:val="000000"/>
                <w:kern w:val="0"/>
                <w:szCs w:val="21"/>
              </w:rPr>
            </w:pPr>
            <w:r w:rsidRPr="00180A99">
              <w:rPr>
                <w:rFonts w:ascii="Verdana" w:hAnsi="Verdana" w:cs="宋体"/>
                <w:color w:val="000000"/>
                <w:kern w:val="0"/>
                <w:szCs w:val="21"/>
              </w:rPr>
              <w:t>SYN-S</w:t>
            </w:r>
          </w:p>
        </w:tc>
        <w:tc>
          <w:tcPr>
            <w:tcW w:w="7513" w:type="dxa"/>
            <w:shd w:val="clear" w:color="auto" w:fill="auto"/>
            <w:noWrap/>
            <w:vAlign w:val="bottom"/>
          </w:tcPr>
          <w:p w:rsidR="00180A99" w:rsidRPr="00180A99" w:rsidRDefault="00180A99" w:rsidP="00626B45">
            <w:pPr>
              <w:widowControl/>
              <w:jc w:val="left"/>
              <w:rPr>
                <w:rFonts w:ascii="Verdana" w:hAnsi="Verdana" w:cs="宋体"/>
                <w:color w:val="000000"/>
                <w:kern w:val="0"/>
                <w:szCs w:val="21"/>
              </w:rPr>
            </w:pPr>
          </w:p>
        </w:tc>
      </w:tr>
      <w:tr w:rsidR="00180A99" w:rsidRPr="002F0D80" w:rsidTr="00626B45">
        <w:trPr>
          <w:trHeight w:val="300"/>
        </w:trPr>
        <w:tc>
          <w:tcPr>
            <w:tcW w:w="1149" w:type="dxa"/>
            <w:shd w:val="clear" w:color="auto" w:fill="auto"/>
            <w:noWrap/>
            <w:vAlign w:val="bottom"/>
          </w:tcPr>
          <w:p w:rsidR="00180A99" w:rsidRPr="00180A99" w:rsidRDefault="00180A99" w:rsidP="00626B45">
            <w:pPr>
              <w:widowControl/>
              <w:jc w:val="left"/>
              <w:rPr>
                <w:rFonts w:ascii="Verdana" w:hAnsi="Verdana" w:cs="宋体"/>
                <w:color w:val="000000"/>
                <w:kern w:val="0"/>
                <w:szCs w:val="21"/>
              </w:rPr>
            </w:pPr>
            <w:r w:rsidRPr="00180A99">
              <w:rPr>
                <w:rFonts w:ascii="Verdana" w:hAnsi="Verdana" w:cs="宋体"/>
                <w:color w:val="000000"/>
                <w:kern w:val="0"/>
                <w:szCs w:val="21"/>
              </w:rPr>
              <w:t>SYN-R</w:t>
            </w:r>
          </w:p>
        </w:tc>
        <w:tc>
          <w:tcPr>
            <w:tcW w:w="7513" w:type="dxa"/>
            <w:shd w:val="clear" w:color="auto" w:fill="auto"/>
            <w:noWrap/>
            <w:vAlign w:val="bottom"/>
          </w:tcPr>
          <w:p w:rsidR="00180A99" w:rsidRPr="00180A99" w:rsidRDefault="00180A99" w:rsidP="00626B45">
            <w:pPr>
              <w:widowControl/>
              <w:jc w:val="left"/>
              <w:rPr>
                <w:rFonts w:ascii="Verdana" w:hAnsi="Verdana" w:cs="宋体"/>
                <w:color w:val="000000"/>
                <w:kern w:val="0"/>
                <w:szCs w:val="21"/>
              </w:rPr>
            </w:pPr>
          </w:p>
        </w:tc>
      </w:tr>
      <w:tr w:rsidR="00180A99" w:rsidRPr="002F0D80" w:rsidTr="00626B45">
        <w:trPr>
          <w:trHeight w:val="300"/>
        </w:trPr>
        <w:tc>
          <w:tcPr>
            <w:tcW w:w="1149" w:type="dxa"/>
            <w:shd w:val="clear" w:color="auto" w:fill="auto"/>
            <w:noWrap/>
            <w:vAlign w:val="bottom"/>
          </w:tcPr>
          <w:p w:rsidR="00180A99" w:rsidRPr="00180A99" w:rsidRDefault="00180A99" w:rsidP="00626B45">
            <w:pPr>
              <w:widowControl/>
              <w:jc w:val="left"/>
              <w:rPr>
                <w:rFonts w:ascii="Verdana" w:hAnsi="Verdana" w:cs="宋体"/>
                <w:color w:val="000000"/>
                <w:kern w:val="0"/>
                <w:szCs w:val="21"/>
              </w:rPr>
            </w:pPr>
            <w:r w:rsidRPr="00180A99">
              <w:rPr>
                <w:rFonts w:ascii="Verdana" w:hAnsi="Verdana" w:cs="宋体"/>
                <w:color w:val="000000"/>
                <w:kern w:val="0"/>
                <w:szCs w:val="21"/>
              </w:rPr>
              <w:t>SDD</w:t>
            </w:r>
          </w:p>
        </w:tc>
        <w:tc>
          <w:tcPr>
            <w:tcW w:w="7513" w:type="dxa"/>
            <w:shd w:val="clear" w:color="auto" w:fill="auto"/>
            <w:noWrap/>
            <w:vAlign w:val="bottom"/>
          </w:tcPr>
          <w:p w:rsidR="00180A99" w:rsidRPr="00180A99" w:rsidRDefault="00180A99" w:rsidP="00626B45">
            <w:pPr>
              <w:widowControl/>
              <w:jc w:val="left"/>
              <w:rPr>
                <w:rFonts w:ascii="Verdana" w:hAnsi="Verdana" w:cs="宋体"/>
                <w:color w:val="000000"/>
                <w:kern w:val="0"/>
                <w:szCs w:val="21"/>
              </w:rPr>
            </w:pPr>
          </w:p>
        </w:tc>
      </w:tr>
    </w:tbl>
    <w:p w:rsidR="003B7911" w:rsidRPr="002F0D80" w:rsidRDefault="003B7911"/>
    <w:p w:rsidR="003B7911" w:rsidRPr="002F0D80" w:rsidRDefault="003B7911"/>
    <w:p w:rsidR="003B7911" w:rsidRPr="002F0D80" w:rsidRDefault="003B7911"/>
    <w:p w:rsidR="003B7911" w:rsidRPr="002F0D80" w:rsidRDefault="003B7911"/>
    <w:p w:rsidR="00C4009E" w:rsidRPr="002F0D80" w:rsidRDefault="00C4009E">
      <w:pPr>
        <w:pStyle w:val="1"/>
        <w:tabs>
          <w:tab w:val="clear" w:pos="432"/>
        </w:tabs>
      </w:pPr>
      <w:bookmarkStart w:id="122" w:name="_Toc350775653"/>
      <w:bookmarkStart w:id="123" w:name="_Toc355517378"/>
      <w:bookmarkStart w:id="124" w:name="_Toc355728316"/>
      <w:bookmarkStart w:id="125" w:name="_Toc355794123"/>
      <w:r w:rsidRPr="002F0D80">
        <w:br w:type="page"/>
      </w:r>
      <w:bookmarkStart w:id="126" w:name="_Toc369870552"/>
      <w:bookmarkStart w:id="127" w:name="_Toc425243339"/>
      <w:r w:rsidRPr="002F0D80">
        <w:rPr>
          <w:rFonts w:hint="eastAsia"/>
        </w:rPr>
        <w:t>控制字典表</w:t>
      </w:r>
      <w:bookmarkEnd w:id="122"/>
      <w:bookmarkEnd w:id="123"/>
      <w:bookmarkEnd w:id="124"/>
      <w:bookmarkEnd w:id="125"/>
      <w:bookmarkEnd w:id="126"/>
      <w:bookmarkEnd w:id="127"/>
    </w:p>
    <w:p w:rsidR="00C4009E" w:rsidRPr="002F0D80" w:rsidRDefault="001F427E">
      <w:pPr>
        <w:pStyle w:val="2"/>
        <w:spacing w:line="360" w:lineRule="auto"/>
        <w:rPr>
          <w:rFonts w:ascii="宋体" w:hAnsi="宋体"/>
        </w:rPr>
      </w:pPr>
      <w:bookmarkStart w:id="128" w:name="_Toc369870553"/>
      <w:bookmarkStart w:id="129" w:name="_Toc425243340"/>
      <w:r w:rsidRPr="002F0D80">
        <w:rPr>
          <w:rFonts w:ascii="宋体" w:hAnsi="宋体" w:hint="eastAsia"/>
        </w:rPr>
        <w:t>XDS</w:t>
      </w:r>
      <w:r w:rsidR="00C4009E" w:rsidRPr="002F0D80">
        <w:rPr>
          <w:rFonts w:ascii="宋体" w:hAnsi="宋体" w:hint="eastAsia"/>
        </w:rPr>
        <w:t>文件类型字典</w:t>
      </w:r>
      <w:bookmarkEnd w:id="128"/>
      <w:bookmarkEnd w:id="129"/>
    </w:p>
    <w:p w:rsidR="00C4009E" w:rsidRPr="002F0D80" w:rsidRDefault="00C4009E">
      <w:pPr>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13"/>
        <w:gridCol w:w="1961"/>
        <w:gridCol w:w="2790"/>
      </w:tblGrid>
      <w:tr w:rsidR="002F0D80" w:rsidRPr="002F0D80">
        <w:trPr>
          <w:trHeight w:val="497"/>
          <w:jc w:val="center"/>
        </w:trPr>
        <w:tc>
          <w:tcPr>
            <w:tcW w:w="4313"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编码</w:t>
            </w:r>
          </w:p>
        </w:tc>
        <w:tc>
          <w:tcPr>
            <w:tcW w:w="1961"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描述</w:t>
            </w:r>
          </w:p>
        </w:tc>
        <w:tc>
          <w:tcPr>
            <w:tcW w:w="2790"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备注</w:t>
            </w:r>
          </w:p>
        </w:tc>
      </w:tr>
      <w:tr w:rsidR="002F0D80"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COMM-XML</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kern w:val="0"/>
                <w:sz w:val="18"/>
                <w:szCs w:val="18"/>
              </w:rPr>
              <w:t>text/xml</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XML结构</w:t>
            </w:r>
          </w:p>
        </w:tc>
      </w:tr>
      <w:tr w:rsidR="002F0D80"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CDA-XML</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text/xml</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CDA标准结构</w:t>
            </w:r>
          </w:p>
        </w:tc>
      </w:tr>
      <w:tr w:rsidR="002F0D80"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TRANS-XML</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text/xml</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XML结构，需要转换平台</w:t>
            </w:r>
            <w:r w:rsidR="00E11DB6" w:rsidRPr="002F0D80">
              <w:rPr>
                <w:rFonts w:ascii="宋体" w:hAnsi="宋体" w:cs="Calibri" w:hint="eastAsia"/>
                <w:kern w:val="0"/>
                <w:sz w:val="18"/>
                <w:szCs w:val="18"/>
              </w:rPr>
              <w:t>CDA</w:t>
            </w:r>
            <w:r w:rsidRPr="002F0D80">
              <w:rPr>
                <w:rFonts w:ascii="宋体" w:hAnsi="宋体" w:cs="Calibri" w:hint="eastAsia"/>
                <w:kern w:val="0"/>
                <w:sz w:val="18"/>
                <w:szCs w:val="18"/>
              </w:rPr>
              <w:t>格式后上传</w:t>
            </w:r>
          </w:p>
        </w:tc>
      </w:tr>
      <w:tr w:rsidR="002F0D80" w:rsidRPr="002F0D80">
        <w:trPr>
          <w:trHeight w:val="213"/>
          <w:jc w:val="center"/>
        </w:trPr>
        <w:tc>
          <w:tcPr>
            <w:tcW w:w="4313" w:type="dxa"/>
            <w:vAlign w:val="center"/>
          </w:tcPr>
          <w:p w:rsidR="009B4A47" w:rsidRPr="002F0D80" w:rsidRDefault="009B4A47">
            <w:pPr>
              <w:widowControl/>
              <w:jc w:val="center"/>
              <w:rPr>
                <w:rFonts w:ascii="宋体" w:hAnsi="宋体" w:cs="Calibri"/>
                <w:kern w:val="0"/>
                <w:sz w:val="18"/>
                <w:szCs w:val="18"/>
              </w:rPr>
            </w:pPr>
            <w:r w:rsidRPr="002F0D80">
              <w:rPr>
                <w:rFonts w:ascii="宋体" w:hAnsi="宋体" w:cs="Calibri" w:hint="eastAsia"/>
                <w:kern w:val="0"/>
                <w:sz w:val="18"/>
                <w:szCs w:val="18"/>
              </w:rPr>
              <w:t>TRANS-PATH-XML</w:t>
            </w:r>
          </w:p>
        </w:tc>
        <w:tc>
          <w:tcPr>
            <w:tcW w:w="1961" w:type="dxa"/>
            <w:vAlign w:val="center"/>
          </w:tcPr>
          <w:p w:rsidR="009B4A47" w:rsidRPr="002F0D80" w:rsidRDefault="009B4A47">
            <w:pPr>
              <w:widowControl/>
              <w:jc w:val="center"/>
              <w:rPr>
                <w:rFonts w:ascii="宋体" w:hAnsi="宋体" w:cs="Calibri"/>
                <w:kern w:val="0"/>
                <w:sz w:val="18"/>
                <w:szCs w:val="18"/>
              </w:rPr>
            </w:pPr>
            <w:r w:rsidRPr="002F0D80">
              <w:rPr>
                <w:rFonts w:ascii="宋体" w:hAnsi="宋体" w:cs="Calibri" w:hint="eastAsia"/>
                <w:kern w:val="0"/>
                <w:sz w:val="18"/>
                <w:szCs w:val="18"/>
              </w:rPr>
              <w:t>text/xml</w:t>
            </w:r>
          </w:p>
        </w:tc>
        <w:tc>
          <w:tcPr>
            <w:tcW w:w="2790" w:type="dxa"/>
            <w:vAlign w:val="center"/>
          </w:tcPr>
          <w:p w:rsidR="009B4A47" w:rsidRPr="002F0D80" w:rsidRDefault="009B4A47">
            <w:pPr>
              <w:widowControl/>
              <w:jc w:val="left"/>
              <w:rPr>
                <w:rFonts w:ascii="宋体" w:hAnsi="宋体" w:cs="Calibri"/>
                <w:kern w:val="0"/>
                <w:sz w:val="18"/>
                <w:szCs w:val="18"/>
              </w:rPr>
            </w:pPr>
            <w:r w:rsidRPr="002F0D80">
              <w:rPr>
                <w:rFonts w:ascii="宋体" w:hAnsi="宋体" w:cs="Calibri" w:hint="eastAsia"/>
                <w:kern w:val="0"/>
                <w:sz w:val="18"/>
                <w:szCs w:val="18"/>
              </w:rPr>
              <w:t>XML结构，需要转换平台CAD格式后上传,并且填写的是XML文件路径</w:t>
            </w:r>
          </w:p>
        </w:tc>
      </w:tr>
      <w:tr w:rsidR="002F0D80"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PDF</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kern w:val="0"/>
                <w:sz w:val="18"/>
                <w:szCs w:val="18"/>
              </w:rPr>
              <w:t>application/pdf</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PDF结构</w:t>
            </w:r>
          </w:p>
        </w:tc>
      </w:tr>
      <w:tr w:rsidR="002F0D80"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HL7</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kern w:val="0"/>
                <w:sz w:val="18"/>
                <w:szCs w:val="18"/>
              </w:rPr>
              <w:t>application/x-hl7</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HL7</w:t>
            </w:r>
          </w:p>
        </w:tc>
      </w:tr>
      <w:tr w:rsidR="002F0D80"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DICOM</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kern w:val="0"/>
                <w:sz w:val="18"/>
                <w:szCs w:val="18"/>
              </w:rPr>
              <w:t>application/dicom</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DICOM结构</w:t>
            </w:r>
          </w:p>
        </w:tc>
      </w:tr>
      <w:tr w:rsidR="002F0D80"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GIF</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kern w:val="0"/>
                <w:sz w:val="18"/>
                <w:szCs w:val="18"/>
              </w:rPr>
              <w:t>image/gif</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图片结构</w:t>
            </w:r>
          </w:p>
        </w:tc>
      </w:tr>
      <w:tr w:rsidR="00C4009E" w:rsidRPr="002F0D80">
        <w:trPr>
          <w:trHeight w:val="213"/>
          <w:jc w:val="center"/>
        </w:trPr>
        <w:tc>
          <w:tcPr>
            <w:tcW w:w="4313"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TXT</w:t>
            </w:r>
          </w:p>
        </w:tc>
        <w:tc>
          <w:tcPr>
            <w:tcW w:w="1961"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text/plain</w:t>
            </w:r>
          </w:p>
        </w:tc>
        <w:tc>
          <w:tcPr>
            <w:tcW w:w="2790"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文本格式</w:t>
            </w:r>
          </w:p>
        </w:tc>
      </w:tr>
    </w:tbl>
    <w:p w:rsidR="00C4009E" w:rsidRPr="002F0D80" w:rsidRDefault="00C4009E">
      <w:pPr>
        <w:rPr>
          <w:rFonts w:ascii="宋体" w:hAnsi="宋体"/>
        </w:rPr>
      </w:pPr>
    </w:p>
    <w:p w:rsidR="00C4009E" w:rsidRPr="002F0D80" w:rsidRDefault="001F427E">
      <w:pPr>
        <w:pStyle w:val="2"/>
        <w:spacing w:line="360" w:lineRule="auto"/>
        <w:rPr>
          <w:rFonts w:ascii="宋体" w:hAnsi="宋体"/>
        </w:rPr>
      </w:pPr>
      <w:bookmarkStart w:id="130" w:name="_Toc369870554"/>
      <w:bookmarkStart w:id="131" w:name="_Toc425243341"/>
      <w:r w:rsidRPr="002F0D80">
        <w:rPr>
          <w:rFonts w:ascii="宋体" w:hAnsi="宋体" w:hint="eastAsia"/>
        </w:rPr>
        <w:t>ADcoGate</w:t>
      </w:r>
      <w:r w:rsidR="00C4009E" w:rsidRPr="002F0D80">
        <w:rPr>
          <w:rFonts w:ascii="宋体" w:hAnsi="宋体" w:hint="eastAsia"/>
        </w:rPr>
        <w:t>荷载子类型字典</w:t>
      </w:r>
      <w:bookmarkEnd w:id="130"/>
      <w:bookmarkEnd w:id="1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4"/>
        <w:gridCol w:w="2976"/>
        <w:gridCol w:w="2956"/>
      </w:tblGrid>
      <w:tr w:rsidR="002F0D80" w:rsidRPr="002F0D80" w:rsidTr="00BE4F1F">
        <w:trPr>
          <w:trHeight w:val="497"/>
          <w:jc w:val="center"/>
        </w:trPr>
        <w:tc>
          <w:tcPr>
            <w:tcW w:w="3094"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编码</w:t>
            </w:r>
          </w:p>
        </w:tc>
        <w:tc>
          <w:tcPr>
            <w:tcW w:w="2976"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描述</w:t>
            </w:r>
          </w:p>
        </w:tc>
        <w:tc>
          <w:tcPr>
            <w:tcW w:w="2956" w:type="dxa"/>
            <w:shd w:val="clear" w:color="auto" w:fill="FFFFFF"/>
            <w:vAlign w:val="center"/>
          </w:tcPr>
          <w:p w:rsidR="00C4009E" w:rsidRPr="002F0D80" w:rsidRDefault="00C4009E">
            <w:pPr>
              <w:adjustRightInd w:val="0"/>
              <w:snapToGrid w:val="0"/>
              <w:jc w:val="center"/>
              <w:rPr>
                <w:rFonts w:ascii="宋体" w:hAnsi="宋体" w:cs="Arial"/>
                <w:b/>
                <w:szCs w:val="21"/>
              </w:rPr>
            </w:pPr>
            <w:r w:rsidRPr="002F0D80">
              <w:rPr>
                <w:rFonts w:ascii="宋体" w:hAnsi="宋体" w:cs="Arial" w:hint="eastAsia"/>
                <w:b/>
                <w:szCs w:val="21"/>
              </w:rPr>
              <w:t>备注</w:t>
            </w:r>
          </w:p>
        </w:tc>
      </w:tr>
      <w:tr w:rsidR="002F0D80" w:rsidRPr="002F0D80" w:rsidTr="00BE4F1F">
        <w:trPr>
          <w:trHeight w:val="213"/>
          <w:jc w:val="center"/>
        </w:trPr>
        <w:tc>
          <w:tcPr>
            <w:tcW w:w="309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ADD</w:t>
            </w:r>
          </w:p>
        </w:tc>
        <w:tc>
          <w:tcPr>
            <w:tcW w:w="2976"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0</w:t>
            </w:r>
          </w:p>
        </w:tc>
        <w:tc>
          <w:tcPr>
            <w:tcW w:w="295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上传</w:t>
            </w:r>
          </w:p>
        </w:tc>
      </w:tr>
      <w:tr w:rsidR="002F0D80" w:rsidRPr="002F0D80" w:rsidTr="00BE4F1F">
        <w:trPr>
          <w:trHeight w:val="213"/>
          <w:jc w:val="center"/>
        </w:trPr>
        <w:tc>
          <w:tcPr>
            <w:tcW w:w="3094"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UPDATE</w:t>
            </w:r>
          </w:p>
        </w:tc>
        <w:tc>
          <w:tcPr>
            <w:tcW w:w="2976" w:type="dxa"/>
            <w:vAlign w:val="center"/>
          </w:tcPr>
          <w:p w:rsidR="00C4009E" w:rsidRPr="002F0D80" w:rsidRDefault="00C4009E">
            <w:pPr>
              <w:widowControl/>
              <w:jc w:val="center"/>
              <w:rPr>
                <w:rFonts w:ascii="宋体" w:hAnsi="宋体" w:cs="Calibri"/>
                <w:kern w:val="0"/>
                <w:sz w:val="18"/>
                <w:szCs w:val="18"/>
              </w:rPr>
            </w:pPr>
            <w:r w:rsidRPr="002F0D80">
              <w:rPr>
                <w:rFonts w:ascii="宋体" w:hAnsi="宋体" w:cs="Calibri" w:hint="eastAsia"/>
                <w:kern w:val="0"/>
                <w:sz w:val="18"/>
                <w:szCs w:val="18"/>
              </w:rPr>
              <w:t>1</w:t>
            </w:r>
          </w:p>
        </w:tc>
        <w:tc>
          <w:tcPr>
            <w:tcW w:w="2956" w:type="dxa"/>
            <w:vAlign w:val="center"/>
          </w:tcPr>
          <w:p w:rsidR="00C4009E" w:rsidRPr="002F0D80" w:rsidRDefault="00C4009E">
            <w:pPr>
              <w:widowControl/>
              <w:jc w:val="left"/>
              <w:rPr>
                <w:rFonts w:ascii="宋体" w:hAnsi="宋体" w:cs="Calibri"/>
                <w:kern w:val="0"/>
                <w:sz w:val="18"/>
                <w:szCs w:val="18"/>
              </w:rPr>
            </w:pPr>
            <w:r w:rsidRPr="002F0D80">
              <w:rPr>
                <w:rFonts w:ascii="宋体" w:hAnsi="宋体" w:cs="Calibri" w:hint="eastAsia"/>
                <w:kern w:val="0"/>
                <w:sz w:val="18"/>
                <w:szCs w:val="18"/>
              </w:rPr>
              <w:t>更新</w:t>
            </w:r>
          </w:p>
        </w:tc>
      </w:tr>
      <w:tr w:rsidR="00087633" w:rsidRPr="002F0D80" w:rsidTr="00BE4F1F">
        <w:trPr>
          <w:trHeight w:val="213"/>
          <w:jc w:val="center"/>
        </w:trPr>
        <w:tc>
          <w:tcPr>
            <w:tcW w:w="3094" w:type="dxa"/>
            <w:vAlign w:val="center"/>
          </w:tcPr>
          <w:p w:rsidR="00087633" w:rsidRPr="002F0D80" w:rsidRDefault="00087633">
            <w:pPr>
              <w:widowControl/>
              <w:jc w:val="left"/>
              <w:rPr>
                <w:rFonts w:ascii="宋体" w:hAnsi="宋体" w:cs="Calibri"/>
                <w:kern w:val="0"/>
                <w:sz w:val="18"/>
                <w:szCs w:val="18"/>
              </w:rPr>
            </w:pPr>
            <w:bookmarkStart w:id="132" w:name="OLE_LINK1"/>
            <w:bookmarkStart w:id="133" w:name="OLE_LINK2"/>
            <w:r w:rsidRPr="002F0D80">
              <w:rPr>
                <w:rFonts w:ascii="宋体" w:hAnsi="宋体" w:cs="Calibri" w:hint="eastAsia"/>
                <w:kern w:val="0"/>
                <w:sz w:val="18"/>
                <w:szCs w:val="18"/>
              </w:rPr>
              <w:t>ABANBON</w:t>
            </w:r>
            <w:bookmarkEnd w:id="132"/>
            <w:bookmarkEnd w:id="133"/>
          </w:p>
        </w:tc>
        <w:tc>
          <w:tcPr>
            <w:tcW w:w="2976" w:type="dxa"/>
            <w:vAlign w:val="center"/>
          </w:tcPr>
          <w:p w:rsidR="00087633" w:rsidRPr="002F0D80" w:rsidRDefault="00087633">
            <w:pPr>
              <w:widowControl/>
              <w:jc w:val="center"/>
              <w:rPr>
                <w:rFonts w:ascii="宋体" w:hAnsi="宋体" w:cs="Calibri"/>
                <w:kern w:val="0"/>
                <w:sz w:val="18"/>
                <w:szCs w:val="18"/>
              </w:rPr>
            </w:pPr>
            <w:r w:rsidRPr="002F0D80">
              <w:rPr>
                <w:rFonts w:ascii="宋体" w:hAnsi="宋体" w:cs="Calibri" w:hint="eastAsia"/>
                <w:kern w:val="0"/>
                <w:sz w:val="18"/>
                <w:szCs w:val="18"/>
              </w:rPr>
              <w:t>2</w:t>
            </w:r>
          </w:p>
        </w:tc>
        <w:tc>
          <w:tcPr>
            <w:tcW w:w="2956" w:type="dxa"/>
            <w:vAlign w:val="center"/>
          </w:tcPr>
          <w:p w:rsidR="00087633" w:rsidRPr="002F0D80" w:rsidRDefault="00087633">
            <w:pPr>
              <w:widowControl/>
              <w:jc w:val="left"/>
              <w:rPr>
                <w:rFonts w:ascii="宋体" w:hAnsi="宋体" w:cs="Calibri"/>
                <w:kern w:val="0"/>
                <w:sz w:val="18"/>
                <w:szCs w:val="18"/>
              </w:rPr>
            </w:pPr>
            <w:r w:rsidRPr="002F0D80">
              <w:rPr>
                <w:rFonts w:ascii="宋体" w:hAnsi="宋体" w:cs="Calibri" w:hint="eastAsia"/>
                <w:kern w:val="0"/>
                <w:sz w:val="18"/>
                <w:szCs w:val="18"/>
              </w:rPr>
              <w:t>作废</w:t>
            </w:r>
          </w:p>
        </w:tc>
      </w:tr>
    </w:tbl>
    <w:p w:rsidR="00C4009E" w:rsidRPr="002F0D80" w:rsidRDefault="00C4009E">
      <w:pPr>
        <w:rPr>
          <w:rFonts w:ascii="宋体" w:hAnsi="宋体"/>
        </w:rPr>
      </w:pPr>
    </w:p>
    <w:p w:rsidR="00C4009E" w:rsidRPr="002F0D80" w:rsidRDefault="001F427E">
      <w:pPr>
        <w:pStyle w:val="2"/>
        <w:spacing w:line="360" w:lineRule="auto"/>
        <w:rPr>
          <w:rFonts w:ascii="宋体" w:hAnsi="宋体"/>
        </w:rPr>
      </w:pPr>
      <w:bookmarkStart w:id="134" w:name="_Toc369870555"/>
      <w:bookmarkStart w:id="135" w:name="_Toc425243342"/>
      <w:r w:rsidRPr="002F0D80">
        <w:rPr>
          <w:rFonts w:ascii="宋体" w:hAnsi="宋体" w:hint="eastAsia"/>
        </w:rPr>
        <w:t>ADocGate</w:t>
      </w:r>
      <w:r w:rsidR="00C4009E" w:rsidRPr="002F0D80">
        <w:rPr>
          <w:rFonts w:ascii="宋体" w:hAnsi="宋体" w:hint="eastAsia"/>
        </w:rPr>
        <w:t>荷载类型字典</w:t>
      </w:r>
      <w:bookmarkEnd w:id="134"/>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4"/>
        <w:gridCol w:w="2976"/>
        <w:gridCol w:w="2966"/>
      </w:tblGrid>
      <w:tr w:rsidR="002F0D80" w:rsidRPr="002F0D80" w:rsidTr="00BE4F1F">
        <w:trPr>
          <w:trHeight w:val="497"/>
          <w:jc w:val="center"/>
        </w:trPr>
        <w:tc>
          <w:tcPr>
            <w:tcW w:w="3104" w:type="dxa"/>
            <w:shd w:val="clear" w:color="auto" w:fill="FFFFFF"/>
            <w:vAlign w:val="center"/>
          </w:tcPr>
          <w:p w:rsidR="00BE4F1F" w:rsidRPr="002F0D80" w:rsidRDefault="00BE4F1F" w:rsidP="00FA2AB3">
            <w:pPr>
              <w:adjustRightInd w:val="0"/>
              <w:snapToGrid w:val="0"/>
              <w:jc w:val="center"/>
              <w:rPr>
                <w:rFonts w:ascii="宋体" w:hAnsi="宋体" w:cs="Arial"/>
                <w:b/>
                <w:szCs w:val="21"/>
              </w:rPr>
            </w:pPr>
            <w:r w:rsidRPr="002F0D80">
              <w:rPr>
                <w:rFonts w:ascii="宋体" w:hAnsi="宋体" w:cs="Arial" w:hint="eastAsia"/>
                <w:b/>
                <w:szCs w:val="21"/>
              </w:rPr>
              <w:t>编码</w:t>
            </w:r>
          </w:p>
        </w:tc>
        <w:tc>
          <w:tcPr>
            <w:tcW w:w="2976" w:type="dxa"/>
            <w:shd w:val="clear" w:color="auto" w:fill="FFFFFF"/>
            <w:vAlign w:val="center"/>
          </w:tcPr>
          <w:p w:rsidR="00BE4F1F" w:rsidRPr="002F0D80" w:rsidRDefault="00BE4F1F" w:rsidP="00FA2AB3">
            <w:pPr>
              <w:adjustRightInd w:val="0"/>
              <w:snapToGrid w:val="0"/>
              <w:jc w:val="center"/>
              <w:rPr>
                <w:rFonts w:ascii="宋体" w:hAnsi="宋体" w:cs="Arial"/>
                <w:b/>
                <w:szCs w:val="21"/>
              </w:rPr>
            </w:pPr>
            <w:r w:rsidRPr="002F0D80">
              <w:rPr>
                <w:rFonts w:ascii="宋体" w:hAnsi="宋体" w:cs="Arial" w:hint="eastAsia"/>
                <w:b/>
                <w:szCs w:val="21"/>
              </w:rPr>
              <w:t>描述</w:t>
            </w:r>
          </w:p>
        </w:tc>
        <w:tc>
          <w:tcPr>
            <w:tcW w:w="2966" w:type="dxa"/>
            <w:shd w:val="clear" w:color="auto" w:fill="FFFFFF"/>
            <w:vAlign w:val="center"/>
          </w:tcPr>
          <w:p w:rsidR="00BE4F1F" w:rsidRPr="002F0D80" w:rsidRDefault="00BE4F1F" w:rsidP="00FA2AB3">
            <w:pPr>
              <w:adjustRightInd w:val="0"/>
              <w:snapToGrid w:val="0"/>
              <w:jc w:val="center"/>
              <w:rPr>
                <w:rFonts w:ascii="宋体" w:hAnsi="宋体" w:cs="Arial"/>
                <w:b/>
                <w:szCs w:val="21"/>
              </w:rPr>
            </w:pPr>
            <w:r w:rsidRPr="002F0D80">
              <w:rPr>
                <w:rFonts w:ascii="宋体" w:hAnsi="宋体" w:cs="Arial" w:hint="eastAsia"/>
                <w:b/>
                <w:szCs w:val="21"/>
              </w:rPr>
              <w:t>系统来源</w:t>
            </w:r>
          </w:p>
        </w:tc>
      </w:tr>
      <w:tr w:rsidR="002F0D80" w:rsidRPr="002F0D80" w:rsidTr="00BE4F1F">
        <w:trPr>
          <w:trHeight w:val="213"/>
          <w:jc w:val="center"/>
        </w:trPr>
        <w:tc>
          <w:tcPr>
            <w:tcW w:w="3104"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XDS.LISBG</w:t>
            </w:r>
          </w:p>
        </w:tc>
        <w:tc>
          <w:tcPr>
            <w:tcW w:w="297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检验报告</w:t>
            </w:r>
          </w:p>
        </w:tc>
        <w:tc>
          <w:tcPr>
            <w:tcW w:w="296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检验系统</w:t>
            </w:r>
          </w:p>
        </w:tc>
      </w:tr>
      <w:tr w:rsidR="00D83B63" w:rsidRPr="00BC4749" w:rsidTr="00BE4F1F">
        <w:trPr>
          <w:trHeight w:val="213"/>
          <w:jc w:val="center"/>
        </w:trPr>
        <w:tc>
          <w:tcPr>
            <w:tcW w:w="3104" w:type="dxa"/>
            <w:vAlign w:val="center"/>
          </w:tcPr>
          <w:p w:rsidR="00D83B63" w:rsidRPr="00BC4749" w:rsidRDefault="00BC4749" w:rsidP="00FA2AB3">
            <w:pPr>
              <w:widowControl/>
              <w:jc w:val="center"/>
              <w:rPr>
                <w:rFonts w:ascii="宋体" w:hAnsi="宋体" w:cs="Calibri"/>
                <w:color w:val="FF0000"/>
                <w:kern w:val="0"/>
                <w:sz w:val="18"/>
                <w:szCs w:val="18"/>
              </w:rPr>
            </w:pPr>
            <w:r w:rsidRPr="00BC4749">
              <w:rPr>
                <w:rFonts w:ascii="宋体" w:hAnsi="宋体" w:cs="Calibri" w:hint="eastAsia"/>
                <w:color w:val="FF0000"/>
                <w:kern w:val="0"/>
                <w:sz w:val="18"/>
                <w:szCs w:val="18"/>
              </w:rPr>
              <w:t>XDS.</w:t>
            </w:r>
            <w:r w:rsidRPr="00BC4749">
              <w:rPr>
                <w:rFonts w:ascii="宋体" w:hAnsi="宋体" w:cs="Calibri"/>
                <w:color w:val="FF0000"/>
                <w:kern w:val="0"/>
                <w:sz w:val="18"/>
                <w:szCs w:val="18"/>
              </w:rPr>
              <w:t>BacteriaLISBG</w:t>
            </w:r>
          </w:p>
        </w:tc>
        <w:tc>
          <w:tcPr>
            <w:tcW w:w="2976" w:type="dxa"/>
            <w:vAlign w:val="center"/>
          </w:tcPr>
          <w:p w:rsidR="00D83B63" w:rsidRPr="00BC4749" w:rsidRDefault="00BC4749" w:rsidP="00FA2AB3">
            <w:pPr>
              <w:widowControl/>
              <w:jc w:val="center"/>
              <w:rPr>
                <w:rFonts w:ascii="宋体" w:hAnsi="宋体" w:cs="Calibri"/>
                <w:color w:val="FF0000"/>
                <w:kern w:val="0"/>
                <w:sz w:val="18"/>
                <w:szCs w:val="18"/>
              </w:rPr>
            </w:pPr>
            <w:r w:rsidRPr="00BC4749">
              <w:rPr>
                <w:rFonts w:ascii="宋体" w:hAnsi="宋体" w:cs="Calibri" w:hint="eastAsia"/>
                <w:color w:val="FF0000"/>
                <w:kern w:val="0"/>
                <w:sz w:val="18"/>
                <w:szCs w:val="18"/>
              </w:rPr>
              <w:t>细菌类</w:t>
            </w:r>
            <w:r w:rsidR="00D83B63" w:rsidRPr="00BC4749">
              <w:rPr>
                <w:rFonts w:ascii="宋体" w:hAnsi="宋体" w:cs="Calibri" w:hint="eastAsia"/>
                <w:color w:val="FF0000"/>
                <w:kern w:val="0"/>
                <w:sz w:val="18"/>
                <w:szCs w:val="18"/>
              </w:rPr>
              <w:t>检验报告</w:t>
            </w:r>
          </w:p>
        </w:tc>
        <w:tc>
          <w:tcPr>
            <w:tcW w:w="2966" w:type="dxa"/>
            <w:vAlign w:val="center"/>
          </w:tcPr>
          <w:p w:rsidR="00D83B63" w:rsidRPr="00BC4749" w:rsidRDefault="00BC4749" w:rsidP="00FA2AB3">
            <w:pPr>
              <w:widowControl/>
              <w:jc w:val="center"/>
              <w:rPr>
                <w:rFonts w:ascii="宋体" w:hAnsi="宋体" w:cs="Calibri"/>
                <w:color w:val="FF0000"/>
                <w:kern w:val="0"/>
                <w:sz w:val="18"/>
                <w:szCs w:val="18"/>
              </w:rPr>
            </w:pPr>
            <w:r w:rsidRPr="00BC4749">
              <w:rPr>
                <w:rFonts w:ascii="宋体" w:hAnsi="宋体" w:cs="Calibri" w:hint="eastAsia"/>
                <w:color w:val="FF0000"/>
                <w:kern w:val="0"/>
                <w:sz w:val="18"/>
                <w:szCs w:val="18"/>
              </w:rPr>
              <w:t>检验系统</w:t>
            </w:r>
          </w:p>
        </w:tc>
      </w:tr>
      <w:tr w:rsidR="002F0D80" w:rsidRPr="002F0D80" w:rsidTr="00BE4F1F">
        <w:trPr>
          <w:trHeight w:val="213"/>
          <w:jc w:val="center"/>
        </w:trPr>
        <w:tc>
          <w:tcPr>
            <w:tcW w:w="3104"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XDS.RISBG</w:t>
            </w:r>
          </w:p>
        </w:tc>
        <w:tc>
          <w:tcPr>
            <w:tcW w:w="297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检查报告</w:t>
            </w:r>
          </w:p>
        </w:tc>
        <w:tc>
          <w:tcPr>
            <w:tcW w:w="296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检查系统</w:t>
            </w:r>
          </w:p>
        </w:tc>
      </w:tr>
      <w:tr w:rsidR="002F0D80" w:rsidRPr="002F0D80" w:rsidTr="00BE4F1F">
        <w:trPr>
          <w:trHeight w:val="213"/>
          <w:jc w:val="center"/>
        </w:trPr>
        <w:tc>
          <w:tcPr>
            <w:tcW w:w="3104"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XDS.USBG</w:t>
            </w:r>
          </w:p>
        </w:tc>
        <w:tc>
          <w:tcPr>
            <w:tcW w:w="297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超声报告</w:t>
            </w:r>
          </w:p>
        </w:tc>
        <w:tc>
          <w:tcPr>
            <w:tcW w:w="2966" w:type="dxa"/>
            <w:vAlign w:val="center"/>
          </w:tcPr>
          <w:p w:rsidR="00BE4F1F" w:rsidRPr="002F0D80" w:rsidRDefault="00BE4F1F" w:rsidP="00FA2AB3">
            <w:pPr>
              <w:widowControl/>
              <w:jc w:val="center"/>
              <w:rPr>
                <w:rFonts w:ascii="宋体" w:hAnsi="宋体" w:cs="Calibri"/>
                <w:kern w:val="0"/>
                <w:sz w:val="18"/>
                <w:szCs w:val="18"/>
              </w:rPr>
            </w:pPr>
            <w:r w:rsidRPr="002F0D80">
              <w:rPr>
                <w:rFonts w:ascii="宋体" w:hAnsi="宋体" w:cs="Calibri" w:hint="eastAsia"/>
                <w:kern w:val="0"/>
                <w:sz w:val="18"/>
                <w:szCs w:val="18"/>
              </w:rPr>
              <w:t>超声系统</w:t>
            </w:r>
          </w:p>
        </w:tc>
      </w:tr>
      <w:tr w:rsidR="002F0D80" w:rsidRPr="002F0D80" w:rsidTr="00BE4F1F">
        <w:trPr>
          <w:trHeight w:val="213"/>
          <w:jc w:val="center"/>
        </w:trPr>
        <w:tc>
          <w:tcPr>
            <w:tcW w:w="3104" w:type="dxa"/>
            <w:vAlign w:val="center"/>
          </w:tcPr>
          <w:p w:rsidR="0096552E" w:rsidRPr="002F0D80" w:rsidRDefault="0096552E" w:rsidP="004B0566">
            <w:pPr>
              <w:widowControl/>
              <w:jc w:val="center"/>
              <w:rPr>
                <w:rFonts w:ascii="宋体" w:hAnsi="宋体" w:cs="Calibri"/>
                <w:kern w:val="0"/>
                <w:sz w:val="18"/>
                <w:szCs w:val="18"/>
              </w:rPr>
            </w:pPr>
            <w:r w:rsidRPr="002F0D80">
              <w:rPr>
                <w:rFonts w:ascii="宋体" w:hAnsi="宋体" w:cs="Calibri" w:hint="eastAsia"/>
                <w:kern w:val="0"/>
                <w:sz w:val="18"/>
                <w:szCs w:val="18"/>
              </w:rPr>
              <w:t>XDS.LYUSBG</w:t>
            </w:r>
          </w:p>
        </w:tc>
        <w:tc>
          <w:tcPr>
            <w:tcW w:w="2976" w:type="dxa"/>
            <w:vAlign w:val="center"/>
          </w:tcPr>
          <w:p w:rsidR="0096552E" w:rsidRPr="002F0D80" w:rsidRDefault="0096552E" w:rsidP="004B0566">
            <w:pPr>
              <w:widowControl/>
              <w:jc w:val="center"/>
              <w:rPr>
                <w:rFonts w:ascii="宋体" w:hAnsi="宋体" w:cs="Calibri"/>
                <w:kern w:val="0"/>
                <w:sz w:val="18"/>
                <w:szCs w:val="18"/>
              </w:rPr>
            </w:pPr>
            <w:r w:rsidRPr="002F0D80">
              <w:rPr>
                <w:rFonts w:ascii="宋体" w:hAnsi="宋体" w:cs="Calibri" w:hint="eastAsia"/>
                <w:kern w:val="0"/>
                <w:sz w:val="18"/>
                <w:szCs w:val="18"/>
              </w:rPr>
              <w:t>蓝韵超声报告</w:t>
            </w:r>
          </w:p>
        </w:tc>
        <w:tc>
          <w:tcPr>
            <w:tcW w:w="2966" w:type="dxa"/>
            <w:vAlign w:val="center"/>
          </w:tcPr>
          <w:p w:rsidR="0096552E" w:rsidRPr="002F0D80" w:rsidRDefault="0096552E" w:rsidP="004B0566">
            <w:pPr>
              <w:widowControl/>
              <w:jc w:val="center"/>
              <w:rPr>
                <w:rFonts w:ascii="宋体" w:hAnsi="宋体" w:cs="Calibri"/>
                <w:kern w:val="0"/>
                <w:sz w:val="18"/>
                <w:szCs w:val="18"/>
              </w:rPr>
            </w:pPr>
            <w:r w:rsidRPr="002F0D80">
              <w:rPr>
                <w:rFonts w:ascii="宋体" w:hAnsi="宋体" w:cs="Calibri" w:hint="eastAsia"/>
                <w:kern w:val="0"/>
                <w:sz w:val="18"/>
                <w:szCs w:val="18"/>
              </w:rPr>
              <w:t>蓝韵超声系统（历史数据）</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XDS.PISBG</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病理报告</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病理系统</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XDS.EISBG</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内镜报告</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内镜系统</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XDS.OPERATIONREQUEST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手术申请</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hint="eastAsia"/>
                <w:sz w:val="18"/>
                <w:szCs w:val="18"/>
              </w:rPr>
              <w:t>XDS.</w:t>
            </w:r>
            <w:r w:rsidRPr="002F0D80">
              <w:rPr>
                <w:rFonts w:ascii="宋体" w:hAnsi="宋体"/>
                <w:sz w:val="18"/>
                <w:szCs w:val="18"/>
              </w:rPr>
              <w:t>USEBLOODREQUEST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用血申请</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w:t>
            </w:r>
            <w:r w:rsidRPr="002F0D80">
              <w:rPr>
                <w:rFonts w:ascii="宋体" w:hAnsi="宋体" w:cs="Arial"/>
                <w:sz w:val="18"/>
                <w:szCs w:val="18"/>
              </w:rPr>
              <w:t>INFECTIOUSDISEASEREQUEST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传染病报卡申请</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hint="eastAsia"/>
                <w:sz w:val="18"/>
                <w:szCs w:val="18"/>
              </w:rPr>
              <w:t>XDS.RISRequest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检查申请</w:t>
            </w:r>
          </w:p>
        </w:tc>
        <w:tc>
          <w:tcPr>
            <w:tcW w:w="2966" w:type="dxa"/>
          </w:tcPr>
          <w:p w:rsidR="0096552E" w:rsidRPr="002F0D80" w:rsidRDefault="0096552E" w:rsidP="00BD6219">
            <w:pPr>
              <w:jc w:val="cente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BD6219">
            <w:pPr>
              <w:widowControl/>
              <w:jc w:val="center"/>
              <w:rPr>
                <w:rFonts w:ascii="宋体" w:hAnsi="宋体"/>
                <w:sz w:val="18"/>
                <w:szCs w:val="18"/>
              </w:rPr>
            </w:pPr>
            <w:r w:rsidRPr="002F0D80">
              <w:rPr>
                <w:rFonts w:ascii="宋体" w:hAnsi="宋体" w:hint="eastAsia"/>
                <w:sz w:val="18"/>
                <w:szCs w:val="18"/>
              </w:rPr>
              <w:t>XDS.LISRequest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检验申请</w:t>
            </w:r>
          </w:p>
        </w:tc>
        <w:tc>
          <w:tcPr>
            <w:tcW w:w="2966" w:type="dxa"/>
          </w:tcPr>
          <w:p w:rsidR="0096552E" w:rsidRPr="002F0D80" w:rsidRDefault="0096552E" w:rsidP="00BD6219">
            <w:pPr>
              <w:jc w:val="cente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FA2AB3">
            <w:pPr>
              <w:widowControl/>
              <w:jc w:val="center"/>
              <w:rPr>
                <w:rFonts w:ascii="宋体" w:hAnsi="宋体"/>
                <w:sz w:val="18"/>
                <w:szCs w:val="18"/>
              </w:rPr>
            </w:pPr>
            <w:r w:rsidRPr="002F0D80">
              <w:rPr>
                <w:rFonts w:ascii="宋体" w:hAnsi="宋体" w:hint="eastAsia"/>
                <w:sz w:val="18"/>
                <w:szCs w:val="18"/>
              </w:rPr>
              <w:t>XDS.</w:t>
            </w:r>
            <w:r w:rsidRPr="002F0D80">
              <w:rPr>
                <w:rFonts w:ascii="宋体" w:hAnsi="宋体" w:cs="Calibri" w:hint="eastAsia"/>
                <w:kern w:val="0"/>
                <w:sz w:val="18"/>
                <w:szCs w:val="18"/>
              </w:rPr>
              <w:t>PISRequest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病理申请</w:t>
            </w:r>
          </w:p>
        </w:tc>
        <w:tc>
          <w:tcPr>
            <w:tcW w:w="2966" w:type="dxa"/>
          </w:tcPr>
          <w:p w:rsidR="0096552E" w:rsidRPr="002F0D80" w:rsidRDefault="0096552E" w:rsidP="00BD6219">
            <w:pPr>
              <w:jc w:val="center"/>
            </w:pPr>
            <w:r w:rsidRPr="002F0D80">
              <w:rPr>
                <w:rFonts w:ascii="宋体" w:hAnsi="宋体" w:cs="Calibri" w:hint="eastAsia"/>
                <w:kern w:val="0"/>
                <w:sz w:val="18"/>
                <w:szCs w:val="18"/>
              </w:rPr>
              <w:t>EMR/HIS</w:t>
            </w:r>
          </w:p>
        </w:tc>
      </w:tr>
      <w:tr w:rsidR="002F0D80" w:rsidRPr="002F0D80" w:rsidTr="00C46100">
        <w:trPr>
          <w:trHeight w:val="213"/>
          <w:jc w:val="center"/>
        </w:trPr>
        <w:tc>
          <w:tcPr>
            <w:tcW w:w="3104" w:type="dxa"/>
            <w:vAlign w:val="center"/>
          </w:tcPr>
          <w:p w:rsidR="0096552E" w:rsidRPr="002F0D80" w:rsidRDefault="0096552E" w:rsidP="00FA2AB3">
            <w:pPr>
              <w:widowControl/>
              <w:jc w:val="center"/>
              <w:rPr>
                <w:rFonts w:ascii="宋体" w:hAnsi="宋体"/>
                <w:sz w:val="18"/>
                <w:szCs w:val="18"/>
              </w:rPr>
            </w:pPr>
            <w:r w:rsidRPr="002F0D80">
              <w:rPr>
                <w:rFonts w:ascii="宋体" w:hAnsi="宋体" w:hint="eastAsia"/>
                <w:sz w:val="18"/>
                <w:szCs w:val="18"/>
              </w:rPr>
              <w:t>XDS.USRequest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超声申请</w:t>
            </w:r>
          </w:p>
        </w:tc>
        <w:tc>
          <w:tcPr>
            <w:tcW w:w="2966" w:type="dxa"/>
          </w:tcPr>
          <w:p w:rsidR="0096552E" w:rsidRPr="002F0D80" w:rsidRDefault="0096552E" w:rsidP="00BD6219">
            <w:pPr>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XDS.EISRequest</w:t>
            </w:r>
          </w:p>
        </w:tc>
        <w:tc>
          <w:tcPr>
            <w:tcW w:w="297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内镜申请</w:t>
            </w:r>
          </w:p>
        </w:tc>
        <w:tc>
          <w:tcPr>
            <w:tcW w:w="2966" w:type="dxa"/>
            <w:vAlign w:val="center"/>
          </w:tcPr>
          <w:p w:rsidR="0096552E" w:rsidRPr="002F0D80" w:rsidRDefault="0096552E" w:rsidP="00FA2AB3">
            <w:pPr>
              <w:widowControl/>
              <w:jc w:val="center"/>
              <w:rPr>
                <w:rFonts w:ascii="宋体" w:hAnsi="宋体" w:cs="Calibri"/>
                <w:kern w:val="0"/>
                <w:sz w:val="18"/>
                <w:szCs w:val="18"/>
              </w:rPr>
            </w:pPr>
            <w:r w:rsidRPr="002F0D80">
              <w:rPr>
                <w:rFonts w:ascii="宋体" w:hAnsi="宋体" w:cs="Calibri" w:hint="eastAsia"/>
                <w:kern w:val="0"/>
                <w:sz w:val="18"/>
                <w:szCs w:val="18"/>
              </w:rPr>
              <w:t>EMR/HIS</w:t>
            </w:r>
          </w:p>
        </w:tc>
      </w:tr>
      <w:tr w:rsidR="002F0D80" w:rsidRPr="002F0D80" w:rsidTr="00BE4F1F">
        <w:trPr>
          <w:trHeight w:val="213"/>
          <w:jc w:val="center"/>
        </w:trPr>
        <w:tc>
          <w:tcPr>
            <w:tcW w:w="3104"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kern w:val="0"/>
                <w:sz w:val="18"/>
                <w:szCs w:val="18"/>
              </w:rPr>
              <w:t>XDS.UR2.RISBG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检查报告</w:t>
            </w:r>
          </w:p>
        </w:tc>
        <w:tc>
          <w:tcPr>
            <w:tcW w:w="296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岱嘉UniReport2.0</w:t>
            </w:r>
          </w:p>
        </w:tc>
      </w:tr>
      <w:tr w:rsidR="002F0D80" w:rsidRPr="002F0D80" w:rsidTr="00BE4F1F">
        <w:trPr>
          <w:trHeight w:val="213"/>
          <w:jc w:val="center"/>
        </w:trPr>
        <w:tc>
          <w:tcPr>
            <w:tcW w:w="3104"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kern w:val="0"/>
                <w:sz w:val="18"/>
                <w:szCs w:val="18"/>
              </w:rPr>
              <w:t>XDS.UR2.USBG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超声报告</w:t>
            </w:r>
          </w:p>
        </w:tc>
        <w:tc>
          <w:tcPr>
            <w:tcW w:w="296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岱嘉UniReport2.0</w:t>
            </w:r>
          </w:p>
        </w:tc>
      </w:tr>
      <w:tr w:rsidR="002F0D80" w:rsidRPr="002F0D80" w:rsidTr="00BE4F1F">
        <w:trPr>
          <w:trHeight w:val="213"/>
          <w:jc w:val="center"/>
        </w:trPr>
        <w:tc>
          <w:tcPr>
            <w:tcW w:w="3104"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kern w:val="0"/>
                <w:sz w:val="18"/>
                <w:szCs w:val="18"/>
              </w:rPr>
              <w:t>XDS.UR2.EISBG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内镜报告</w:t>
            </w:r>
          </w:p>
        </w:tc>
        <w:tc>
          <w:tcPr>
            <w:tcW w:w="296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岱嘉UniReport2.0</w:t>
            </w:r>
          </w:p>
        </w:tc>
      </w:tr>
      <w:tr w:rsidR="00D15388" w:rsidRPr="002F0D80" w:rsidTr="00BE4F1F">
        <w:trPr>
          <w:trHeight w:val="213"/>
          <w:jc w:val="center"/>
        </w:trPr>
        <w:tc>
          <w:tcPr>
            <w:tcW w:w="3104" w:type="dxa"/>
            <w:vAlign w:val="center"/>
          </w:tcPr>
          <w:p w:rsidR="00A04977" w:rsidRPr="002F0D80" w:rsidRDefault="00A04977" w:rsidP="00A04977">
            <w:pPr>
              <w:widowControl/>
              <w:jc w:val="center"/>
              <w:rPr>
                <w:rFonts w:ascii="宋体" w:hAnsi="宋体" w:cs="Calibri"/>
                <w:kern w:val="0"/>
                <w:sz w:val="18"/>
                <w:szCs w:val="18"/>
              </w:rPr>
            </w:pPr>
            <w:r w:rsidRPr="002F0D80">
              <w:rPr>
                <w:rFonts w:ascii="宋体" w:hAnsi="宋体" w:cs="Calibri"/>
                <w:kern w:val="0"/>
                <w:sz w:val="18"/>
                <w:szCs w:val="18"/>
              </w:rPr>
              <w:t>XDS.UR2.NUCLEARBG</w:t>
            </w:r>
          </w:p>
        </w:tc>
        <w:tc>
          <w:tcPr>
            <w:tcW w:w="297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核医学报告</w:t>
            </w:r>
          </w:p>
        </w:tc>
        <w:tc>
          <w:tcPr>
            <w:tcW w:w="2966" w:type="dxa"/>
            <w:vAlign w:val="center"/>
          </w:tcPr>
          <w:p w:rsidR="00A04977" w:rsidRPr="002F0D80" w:rsidRDefault="00A04977" w:rsidP="00FA2AB3">
            <w:pPr>
              <w:widowControl/>
              <w:jc w:val="center"/>
              <w:rPr>
                <w:rFonts w:ascii="宋体" w:hAnsi="宋体" w:cs="Calibri"/>
                <w:kern w:val="0"/>
                <w:sz w:val="18"/>
                <w:szCs w:val="18"/>
              </w:rPr>
            </w:pPr>
            <w:r w:rsidRPr="002F0D80">
              <w:rPr>
                <w:rFonts w:ascii="宋体" w:hAnsi="宋体" w:cs="Calibri" w:hint="eastAsia"/>
                <w:kern w:val="0"/>
                <w:sz w:val="18"/>
                <w:szCs w:val="18"/>
              </w:rPr>
              <w:t>岱嘉UniReport2.0</w:t>
            </w:r>
          </w:p>
        </w:tc>
      </w:tr>
      <w:tr w:rsidR="0044563A" w:rsidRPr="002F0D80" w:rsidTr="0044563A">
        <w:trPr>
          <w:trHeight w:val="213"/>
          <w:jc w:val="center"/>
        </w:trPr>
        <w:tc>
          <w:tcPr>
            <w:tcW w:w="3104" w:type="dxa"/>
            <w:vAlign w:val="center"/>
          </w:tcPr>
          <w:p w:rsidR="0044563A" w:rsidRPr="002F0D80" w:rsidRDefault="0044563A" w:rsidP="0044563A">
            <w:pPr>
              <w:widowControl/>
              <w:jc w:val="center"/>
              <w:rPr>
                <w:rFonts w:ascii="宋体" w:hAnsi="宋体" w:cs="Calibri"/>
                <w:kern w:val="0"/>
                <w:sz w:val="18"/>
                <w:szCs w:val="18"/>
              </w:rPr>
            </w:pPr>
            <w:r w:rsidRPr="002F0D80">
              <w:rPr>
                <w:rFonts w:ascii="宋体" w:hAnsi="宋体" w:cs="Calibri"/>
                <w:kern w:val="0"/>
                <w:sz w:val="18"/>
                <w:szCs w:val="18"/>
              </w:rPr>
              <w:t>XDS.UR2.EIS</w:t>
            </w:r>
            <w:r>
              <w:rPr>
                <w:rFonts w:ascii="宋体" w:hAnsi="宋体" w:cs="Calibri" w:hint="eastAsia"/>
                <w:kern w:val="0"/>
                <w:sz w:val="18"/>
                <w:szCs w:val="18"/>
              </w:rPr>
              <w:t>EBHK</w:t>
            </w:r>
            <w:r w:rsidRPr="002F0D80">
              <w:rPr>
                <w:rFonts w:ascii="宋体" w:hAnsi="宋体" w:cs="Calibri"/>
                <w:kern w:val="0"/>
                <w:sz w:val="18"/>
                <w:szCs w:val="18"/>
              </w:rPr>
              <w:t>BG</w:t>
            </w:r>
          </w:p>
        </w:tc>
        <w:tc>
          <w:tcPr>
            <w:tcW w:w="2976" w:type="dxa"/>
            <w:vAlign w:val="center"/>
          </w:tcPr>
          <w:p w:rsidR="0044563A" w:rsidRPr="002F0D80" w:rsidRDefault="0044563A" w:rsidP="0044563A">
            <w:pPr>
              <w:widowControl/>
              <w:jc w:val="center"/>
              <w:rPr>
                <w:rFonts w:ascii="宋体" w:hAnsi="宋体" w:cs="Calibri"/>
                <w:kern w:val="0"/>
                <w:sz w:val="18"/>
                <w:szCs w:val="18"/>
              </w:rPr>
            </w:pPr>
            <w:r w:rsidRPr="002F0D80">
              <w:rPr>
                <w:rFonts w:ascii="宋体" w:hAnsi="宋体" w:cs="Calibri" w:hint="eastAsia"/>
                <w:kern w:val="0"/>
                <w:sz w:val="18"/>
                <w:szCs w:val="18"/>
              </w:rPr>
              <w:t>内镜报告</w:t>
            </w:r>
            <w:r>
              <w:rPr>
                <w:rFonts w:ascii="宋体" w:hAnsi="宋体" w:cs="Calibri" w:hint="eastAsia"/>
                <w:kern w:val="0"/>
                <w:sz w:val="18"/>
                <w:szCs w:val="18"/>
              </w:rPr>
              <w:t>-耳鼻喉科</w:t>
            </w:r>
          </w:p>
        </w:tc>
        <w:tc>
          <w:tcPr>
            <w:tcW w:w="2966" w:type="dxa"/>
            <w:vAlign w:val="center"/>
          </w:tcPr>
          <w:p w:rsidR="0044563A" w:rsidRPr="002F0D80" w:rsidRDefault="0044563A" w:rsidP="0044563A">
            <w:pPr>
              <w:widowControl/>
              <w:jc w:val="center"/>
              <w:rPr>
                <w:rFonts w:ascii="宋体" w:hAnsi="宋体" w:cs="Calibri"/>
                <w:kern w:val="0"/>
                <w:sz w:val="18"/>
                <w:szCs w:val="18"/>
              </w:rPr>
            </w:pPr>
            <w:r w:rsidRPr="002F0D80">
              <w:rPr>
                <w:rFonts w:ascii="宋体" w:hAnsi="宋体" w:cs="Calibri" w:hint="eastAsia"/>
                <w:kern w:val="0"/>
                <w:sz w:val="18"/>
                <w:szCs w:val="18"/>
              </w:rPr>
              <w:t>岱嘉UniReport2.0</w:t>
            </w:r>
          </w:p>
        </w:tc>
      </w:tr>
      <w:tr w:rsidR="0044563A" w:rsidRPr="002F0D80" w:rsidTr="00BE4F1F">
        <w:trPr>
          <w:trHeight w:val="213"/>
          <w:jc w:val="center"/>
        </w:trPr>
        <w:tc>
          <w:tcPr>
            <w:tcW w:w="3104" w:type="dxa"/>
            <w:vAlign w:val="center"/>
          </w:tcPr>
          <w:p w:rsidR="0044563A" w:rsidRPr="002F0D80" w:rsidRDefault="0044563A" w:rsidP="00A04977">
            <w:pPr>
              <w:widowControl/>
              <w:jc w:val="center"/>
              <w:rPr>
                <w:rFonts w:ascii="宋体" w:hAnsi="宋体" w:cs="Calibri"/>
                <w:kern w:val="0"/>
                <w:sz w:val="18"/>
                <w:szCs w:val="18"/>
              </w:rPr>
            </w:pPr>
          </w:p>
        </w:tc>
        <w:tc>
          <w:tcPr>
            <w:tcW w:w="2976" w:type="dxa"/>
            <w:vAlign w:val="center"/>
          </w:tcPr>
          <w:p w:rsidR="0044563A" w:rsidRPr="002F0D80" w:rsidRDefault="0044563A" w:rsidP="00FA2AB3">
            <w:pPr>
              <w:widowControl/>
              <w:jc w:val="center"/>
              <w:rPr>
                <w:rFonts w:ascii="宋体" w:hAnsi="宋体" w:cs="Calibri"/>
                <w:kern w:val="0"/>
                <w:sz w:val="18"/>
                <w:szCs w:val="18"/>
              </w:rPr>
            </w:pPr>
          </w:p>
        </w:tc>
        <w:tc>
          <w:tcPr>
            <w:tcW w:w="2966" w:type="dxa"/>
            <w:vAlign w:val="center"/>
          </w:tcPr>
          <w:p w:rsidR="0044563A" w:rsidRPr="002F0D80" w:rsidRDefault="0044563A" w:rsidP="00FA2AB3">
            <w:pPr>
              <w:widowControl/>
              <w:jc w:val="center"/>
              <w:rPr>
                <w:rFonts w:ascii="宋体" w:hAnsi="宋体" w:cs="Calibri"/>
                <w:kern w:val="0"/>
                <w:sz w:val="18"/>
                <w:szCs w:val="18"/>
              </w:rPr>
            </w:pPr>
          </w:p>
        </w:tc>
      </w:tr>
    </w:tbl>
    <w:p w:rsidR="00C4009E" w:rsidRPr="002F0D80" w:rsidRDefault="00C4009E">
      <w:pPr>
        <w:rPr>
          <w:rFonts w:ascii="宋体" w:hAnsi="宋体"/>
        </w:rPr>
      </w:pPr>
    </w:p>
    <w:p w:rsidR="00C4009E" w:rsidRPr="002F0D80" w:rsidRDefault="00C4009E">
      <w:pPr>
        <w:pStyle w:val="2"/>
        <w:tabs>
          <w:tab w:val="clear" w:pos="576"/>
        </w:tabs>
        <w:spacing w:line="360" w:lineRule="auto"/>
        <w:rPr>
          <w:rFonts w:ascii="宋体" w:hAnsi="宋体"/>
        </w:rPr>
      </w:pPr>
      <w:bookmarkStart w:id="136" w:name="_Toc340870255"/>
      <w:bookmarkStart w:id="137" w:name="_Toc369870556"/>
      <w:bookmarkStart w:id="138" w:name="_Toc425243343"/>
      <w:bookmarkStart w:id="139" w:name="_Toc355517380"/>
      <w:bookmarkStart w:id="140" w:name="_Toc355728318"/>
      <w:bookmarkStart w:id="141" w:name="_Toc355794125"/>
      <w:r w:rsidRPr="002F0D80">
        <w:rPr>
          <w:rFonts w:ascii="宋体" w:hAnsi="宋体" w:hint="eastAsia"/>
        </w:rPr>
        <w:t>诊断状态字典表</w:t>
      </w:r>
      <w:bookmarkEnd w:id="136"/>
      <w:bookmarkEnd w:id="137"/>
      <w:bookmarkEnd w:id="138"/>
    </w:p>
    <w:tbl>
      <w:tblPr>
        <w:tblW w:w="0" w:type="auto"/>
        <w:tblInd w:w="152" w:type="dxa"/>
        <w:tblLayout w:type="fixed"/>
        <w:tblCellMar>
          <w:left w:w="0" w:type="dxa"/>
          <w:right w:w="0" w:type="dxa"/>
        </w:tblCellMar>
        <w:tblLook w:val="0000" w:firstRow="0" w:lastRow="0" w:firstColumn="0" w:lastColumn="0" w:noHBand="0" w:noVBand="0"/>
      </w:tblPr>
      <w:tblGrid>
        <w:gridCol w:w="3220"/>
        <w:gridCol w:w="3469"/>
        <w:gridCol w:w="2383"/>
      </w:tblGrid>
      <w:tr w:rsidR="002F0D80" w:rsidRPr="002F0D80">
        <w:trPr>
          <w:trHeight w:val="270"/>
        </w:trPr>
        <w:tc>
          <w:tcPr>
            <w:tcW w:w="3220" w:type="dxa"/>
            <w:tcBorders>
              <w:top w:val="single" w:sz="8" w:space="0" w:color="auto"/>
              <w:left w:val="single" w:sz="8" w:space="0" w:color="auto"/>
              <w:bottom w:val="single" w:sz="8" w:space="0" w:color="auto"/>
              <w:right w:val="single" w:sz="8" w:space="0" w:color="auto"/>
            </w:tcBorders>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hint="eastAsia"/>
                <w:kern w:val="0"/>
                <w:sz w:val="18"/>
                <w:szCs w:val="18"/>
              </w:rPr>
              <w:t>编码</w:t>
            </w:r>
          </w:p>
        </w:tc>
        <w:tc>
          <w:tcPr>
            <w:tcW w:w="34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hint="eastAsia"/>
                <w:kern w:val="0"/>
                <w:sz w:val="18"/>
                <w:szCs w:val="18"/>
              </w:rPr>
              <w:t>名称</w:t>
            </w:r>
          </w:p>
        </w:tc>
        <w:tc>
          <w:tcPr>
            <w:tcW w:w="23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hint="eastAsia"/>
                <w:kern w:val="0"/>
                <w:sz w:val="18"/>
                <w:szCs w:val="18"/>
              </w:rPr>
              <w:t>备注</w:t>
            </w:r>
          </w:p>
        </w:tc>
      </w:tr>
      <w:tr w:rsidR="002F0D80" w:rsidRPr="002F0D80">
        <w:trPr>
          <w:trHeight w:val="270"/>
        </w:trPr>
        <w:tc>
          <w:tcPr>
            <w:tcW w:w="3220" w:type="dxa"/>
            <w:tcBorders>
              <w:top w:val="nil"/>
              <w:left w:val="single" w:sz="8" w:space="0" w:color="auto"/>
              <w:bottom w:val="single" w:sz="8" w:space="0" w:color="auto"/>
              <w:right w:val="single" w:sz="8" w:space="0" w:color="auto"/>
            </w:tcBorders>
            <w:vAlign w:val="center"/>
          </w:tcPr>
          <w:p w:rsidR="00C4009E" w:rsidRPr="002F0D80" w:rsidRDefault="00C4009E">
            <w:pPr>
              <w:jc w:val="center"/>
              <w:rPr>
                <w:rFonts w:ascii="宋体" w:hAnsi="宋体" w:cs="宋体"/>
                <w:kern w:val="0"/>
                <w:sz w:val="18"/>
                <w:szCs w:val="18"/>
              </w:rPr>
            </w:pPr>
            <w:r w:rsidRPr="002F0D80">
              <w:rPr>
                <w:rFonts w:ascii="宋体" w:hAnsi="宋体" w:cs="宋体"/>
                <w:kern w:val="0"/>
                <w:sz w:val="18"/>
                <w:szCs w:val="18"/>
              </w:rPr>
              <w:t>NE</w:t>
            </w:r>
          </w:p>
        </w:tc>
        <w:tc>
          <w:tcPr>
            <w:tcW w:w="346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kern w:val="0"/>
                <w:sz w:val="18"/>
                <w:szCs w:val="18"/>
              </w:rPr>
              <w:t>negative</w:t>
            </w:r>
          </w:p>
        </w:tc>
        <w:tc>
          <w:tcPr>
            <w:tcW w:w="2383" w:type="dxa"/>
            <w:tcBorders>
              <w:top w:val="nil"/>
              <w:left w:val="nil"/>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cs="宋体"/>
                <w:kern w:val="0"/>
                <w:sz w:val="18"/>
                <w:szCs w:val="18"/>
              </w:rPr>
            </w:pPr>
            <w:r w:rsidRPr="002F0D80">
              <w:rPr>
                <w:rFonts w:ascii="宋体" w:hAnsi="宋体" w:cs="宋体" w:hint="eastAsia"/>
                <w:kern w:val="0"/>
                <w:sz w:val="18"/>
                <w:szCs w:val="18"/>
              </w:rPr>
              <w:t>阴性</w:t>
            </w:r>
          </w:p>
        </w:tc>
      </w:tr>
      <w:tr w:rsidR="002F0D80" w:rsidRPr="002F0D80">
        <w:trPr>
          <w:trHeight w:val="270"/>
        </w:trPr>
        <w:tc>
          <w:tcPr>
            <w:tcW w:w="3220" w:type="dxa"/>
            <w:tcBorders>
              <w:top w:val="nil"/>
              <w:left w:val="single" w:sz="8" w:space="0" w:color="auto"/>
              <w:bottom w:val="single" w:sz="8" w:space="0" w:color="auto"/>
              <w:right w:val="single" w:sz="8" w:space="0" w:color="auto"/>
            </w:tcBorders>
            <w:vAlign w:val="center"/>
          </w:tcPr>
          <w:p w:rsidR="00C4009E" w:rsidRPr="002F0D80" w:rsidRDefault="00C4009E">
            <w:pPr>
              <w:jc w:val="center"/>
              <w:rPr>
                <w:rFonts w:ascii="宋体" w:hAnsi="宋体" w:cs="宋体"/>
                <w:kern w:val="0"/>
                <w:sz w:val="18"/>
                <w:szCs w:val="18"/>
              </w:rPr>
            </w:pPr>
            <w:r w:rsidRPr="002F0D80">
              <w:rPr>
                <w:rFonts w:ascii="宋体" w:hAnsi="宋体" w:cs="宋体"/>
                <w:kern w:val="0"/>
                <w:sz w:val="18"/>
                <w:szCs w:val="18"/>
              </w:rPr>
              <w:t>PO</w:t>
            </w:r>
          </w:p>
        </w:tc>
        <w:tc>
          <w:tcPr>
            <w:tcW w:w="346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kern w:val="0"/>
                <w:sz w:val="18"/>
                <w:szCs w:val="18"/>
              </w:rPr>
              <w:t>positive</w:t>
            </w:r>
          </w:p>
        </w:tc>
        <w:tc>
          <w:tcPr>
            <w:tcW w:w="2383" w:type="dxa"/>
            <w:tcBorders>
              <w:top w:val="nil"/>
              <w:left w:val="nil"/>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cs="宋体"/>
                <w:kern w:val="0"/>
                <w:sz w:val="18"/>
                <w:szCs w:val="18"/>
              </w:rPr>
            </w:pPr>
            <w:r w:rsidRPr="002F0D80">
              <w:rPr>
                <w:rFonts w:ascii="宋体" w:hAnsi="宋体" w:cs="宋体" w:hint="eastAsia"/>
                <w:kern w:val="0"/>
                <w:sz w:val="18"/>
                <w:szCs w:val="18"/>
              </w:rPr>
              <w:t>阳性</w:t>
            </w:r>
          </w:p>
        </w:tc>
      </w:tr>
      <w:tr w:rsidR="002F0D80" w:rsidRPr="002F0D80">
        <w:trPr>
          <w:trHeight w:val="270"/>
        </w:trPr>
        <w:tc>
          <w:tcPr>
            <w:tcW w:w="3220" w:type="dxa"/>
            <w:tcBorders>
              <w:top w:val="nil"/>
              <w:left w:val="single" w:sz="8" w:space="0" w:color="auto"/>
              <w:bottom w:val="single" w:sz="8" w:space="0" w:color="auto"/>
              <w:right w:val="single" w:sz="8" w:space="0" w:color="auto"/>
            </w:tcBorders>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kern w:val="0"/>
                <w:sz w:val="18"/>
                <w:szCs w:val="18"/>
              </w:rPr>
              <w:t>UN</w:t>
            </w:r>
          </w:p>
        </w:tc>
        <w:tc>
          <w:tcPr>
            <w:tcW w:w="346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kern w:val="0"/>
                <w:sz w:val="18"/>
                <w:szCs w:val="18"/>
              </w:rPr>
              <w:t>unknown</w:t>
            </w:r>
          </w:p>
        </w:tc>
        <w:tc>
          <w:tcPr>
            <w:tcW w:w="2383" w:type="dxa"/>
            <w:tcBorders>
              <w:top w:val="nil"/>
              <w:left w:val="nil"/>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hint="eastAsia"/>
                <w:kern w:val="0"/>
                <w:sz w:val="18"/>
                <w:szCs w:val="18"/>
              </w:rPr>
              <w:t>未知</w:t>
            </w:r>
          </w:p>
        </w:tc>
      </w:tr>
      <w:tr w:rsidR="002F0D80" w:rsidRPr="002F0D80">
        <w:trPr>
          <w:trHeight w:val="270"/>
        </w:trPr>
        <w:tc>
          <w:tcPr>
            <w:tcW w:w="3220" w:type="dxa"/>
            <w:tcBorders>
              <w:top w:val="nil"/>
              <w:left w:val="single" w:sz="8" w:space="0" w:color="auto"/>
              <w:bottom w:val="single" w:sz="8" w:space="0" w:color="auto"/>
              <w:right w:val="single" w:sz="8" w:space="0" w:color="auto"/>
            </w:tcBorders>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kern w:val="0"/>
                <w:sz w:val="18"/>
                <w:szCs w:val="18"/>
              </w:rPr>
              <w:t>OT</w:t>
            </w:r>
          </w:p>
        </w:tc>
        <w:tc>
          <w:tcPr>
            <w:tcW w:w="346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kern w:val="0"/>
                <w:sz w:val="18"/>
                <w:szCs w:val="18"/>
              </w:rPr>
              <w:t>other</w:t>
            </w:r>
          </w:p>
        </w:tc>
        <w:tc>
          <w:tcPr>
            <w:tcW w:w="2383" w:type="dxa"/>
            <w:tcBorders>
              <w:top w:val="nil"/>
              <w:left w:val="nil"/>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widowControl/>
              <w:jc w:val="center"/>
              <w:rPr>
                <w:rFonts w:ascii="宋体" w:hAnsi="宋体" w:cs="宋体"/>
                <w:kern w:val="0"/>
                <w:sz w:val="18"/>
                <w:szCs w:val="18"/>
              </w:rPr>
            </w:pPr>
            <w:r w:rsidRPr="002F0D80">
              <w:rPr>
                <w:rFonts w:ascii="宋体" w:hAnsi="宋体" w:cs="宋体" w:hint="eastAsia"/>
                <w:kern w:val="0"/>
                <w:sz w:val="18"/>
                <w:szCs w:val="18"/>
              </w:rPr>
              <w:t>其他</w:t>
            </w:r>
          </w:p>
        </w:tc>
      </w:tr>
    </w:tbl>
    <w:p w:rsidR="00C4009E" w:rsidRPr="002F0D80" w:rsidRDefault="00C4009E"/>
    <w:p w:rsidR="00C4009E" w:rsidRPr="002F0D80" w:rsidRDefault="00C4009E" w:rsidP="001F427E">
      <w:pPr>
        <w:pStyle w:val="2"/>
        <w:tabs>
          <w:tab w:val="clear" w:pos="576"/>
        </w:tabs>
        <w:spacing w:line="360" w:lineRule="auto"/>
        <w:rPr>
          <w:rFonts w:ascii="宋体" w:hAnsi="宋体"/>
        </w:rPr>
      </w:pPr>
      <w:bookmarkStart w:id="142" w:name="_Toc369870557"/>
      <w:bookmarkStart w:id="143" w:name="_Toc425243344"/>
      <w:r w:rsidRPr="002F0D80">
        <w:rPr>
          <w:rFonts w:ascii="宋体" w:hAnsi="宋体" w:hint="eastAsia"/>
        </w:rPr>
        <w:t>系统域字典表</w:t>
      </w:r>
      <w:bookmarkEnd w:id="139"/>
      <w:bookmarkEnd w:id="140"/>
      <w:bookmarkEnd w:id="141"/>
      <w:bookmarkEnd w:id="142"/>
      <w:bookmarkEnd w:id="14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711"/>
        <w:gridCol w:w="3868"/>
        <w:gridCol w:w="3516"/>
      </w:tblGrid>
      <w:tr w:rsidR="002F0D80" w:rsidRPr="002F0D80" w:rsidTr="00264A2C">
        <w:trPr>
          <w:trHeight w:val="270"/>
          <w:jc w:val="center"/>
        </w:trPr>
        <w:tc>
          <w:tcPr>
            <w:tcW w:w="1711" w:type="dxa"/>
            <w:vAlign w:val="center"/>
          </w:tcPr>
          <w:p w:rsidR="00264A2C" w:rsidRPr="002F0D80" w:rsidRDefault="00264A2C" w:rsidP="00264A2C">
            <w:pPr>
              <w:spacing w:line="360" w:lineRule="auto"/>
              <w:jc w:val="center"/>
              <w:rPr>
                <w:rFonts w:ascii="宋体" w:hAnsi="宋体" w:cs="Calibri"/>
                <w:bCs/>
                <w:sz w:val="18"/>
                <w:szCs w:val="18"/>
              </w:rPr>
            </w:pPr>
            <w:r w:rsidRPr="002F0D80">
              <w:rPr>
                <w:rFonts w:ascii="宋体" w:hAnsi="宋体" w:cs="Calibri" w:hint="eastAsia"/>
                <w:bCs/>
                <w:sz w:val="18"/>
                <w:szCs w:val="18"/>
              </w:rPr>
              <w:t>机构名编码</w:t>
            </w:r>
          </w:p>
        </w:tc>
        <w:tc>
          <w:tcPr>
            <w:tcW w:w="3868" w:type="dxa"/>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bCs/>
                <w:sz w:val="18"/>
                <w:szCs w:val="18"/>
              </w:rPr>
            </w:pPr>
            <w:r w:rsidRPr="002F0D80">
              <w:rPr>
                <w:rFonts w:ascii="宋体" w:hAnsi="宋体" w:cs="Calibri" w:hint="eastAsia"/>
                <w:bCs/>
                <w:sz w:val="18"/>
                <w:szCs w:val="18"/>
              </w:rPr>
              <w:t>机构名描述</w:t>
            </w:r>
          </w:p>
        </w:tc>
        <w:tc>
          <w:tcPr>
            <w:tcW w:w="3516" w:type="dxa"/>
            <w:tcBorders>
              <w:left w:val="nil"/>
            </w:tcBorders>
            <w:vAlign w:val="center"/>
          </w:tcPr>
          <w:p w:rsidR="00264A2C" w:rsidRPr="002F0D80" w:rsidRDefault="00264A2C" w:rsidP="00264A2C">
            <w:pPr>
              <w:spacing w:line="360" w:lineRule="auto"/>
              <w:jc w:val="center"/>
              <w:rPr>
                <w:rFonts w:ascii="宋体" w:hAnsi="宋体" w:cs="Calibri"/>
                <w:bCs/>
                <w:sz w:val="18"/>
                <w:szCs w:val="18"/>
              </w:rPr>
            </w:pPr>
            <w:r w:rsidRPr="002F0D80">
              <w:rPr>
                <w:rFonts w:ascii="宋体" w:hAnsi="宋体" w:hint="eastAsia"/>
                <w:bCs/>
                <w:sz w:val="18"/>
                <w:szCs w:val="18"/>
              </w:rPr>
              <w:t>域机构ID</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GZZSYKDXFSDYYY</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中山大学附属第一医院</w:t>
            </w:r>
          </w:p>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w:t>
            </w:r>
            <w:r w:rsidRPr="002F0D80">
              <w:rPr>
                <w:rFonts w:ascii="宋体" w:hAnsi="宋体" w:hint="eastAsia"/>
                <w:sz w:val="18"/>
                <w:szCs w:val="18"/>
              </w:rPr>
              <w:t>岱嘉医疗信息交互平台</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医院信息系统-住院号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HIS-MZ</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门诊号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r w:rsidRPr="002F0D80">
              <w:rPr>
                <w:rFonts w:ascii="宋体" w:hAnsi="宋体" w:cs="Calibri" w:hint="eastAsia"/>
                <w:sz w:val="18"/>
                <w:szCs w:val="18"/>
              </w:rPr>
              <w:t>1</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HIS-MZLS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门诊流水号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4.4</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HIS-TJ</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体检号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w:t>
            </w:r>
            <w:r w:rsidRPr="002F0D80">
              <w:rPr>
                <w:rFonts w:ascii="宋体" w:hAnsi="宋体" w:cs="Calibri" w:hint="eastAsia"/>
                <w:sz w:val="18"/>
                <w:szCs w:val="18"/>
              </w:rPr>
              <w:t>5</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HIS-</w:t>
            </w:r>
            <w:r w:rsidRPr="002F0D80">
              <w:rPr>
                <w:rFonts w:ascii="宋体" w:hAnsi="宋体" w:hint="eastAsia"/>
                <w:sz w:val="18"/>
                <w:szCs w:val="18"/>
              </w:rPr>
              <w:t>T</w:t>
            </w:r>
            <w:r w:rsidRPr="002F0D80">
              <w:rPr>
                <w:rFonts w:ascii="宋体" w:hAnsi="宋体"/>
                <w:sz w:val="18"/>
                <w:szCs w:val="18"/>
              </w:rPr>
              <w:t>JLS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医院信息系统</w:t>
            </w:r>
            <w:r w:rsidRPr="002F0D80">
              <w:rPr>
                <w:rFonts w:ascii="宋体" w:hAnsi="宋体"/>
                <w:sz w:val="18"/>
                <w:szCs w:val="18"/>
              </w:rPr>
              <w:t>-</w:t>
            </w:r>
            <w:r w:rsidRPr="002F0D80">
              <w:rPr>
                <w:rFonts w:ascii="宋体" w:hAnsi="宋体" w:hint="eastAsia"/>
                <w:sz w:val="18"/>
                <w:szCs w:val="18"/>
              </w:rPr>
              <w:t>体检流水号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4.6</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LIS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实验室信息系统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5</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LIS-LS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实验室信息系统</w:t>
            </w:r>
            <w:r w:rsidRPr="002F0D80">
              <w:rPr>
                <w:rFonts w:ascii="宋体" w:hAnsi="宋体"/>
                <w:sz w:val="18"/>
                <w:szCs w:val="18"/>
              </w:rPr>
              <w:t>-</w:t>
            </w:r>
            <w:r w:rsidRPr="002F0D80">
              <w:rPr>
                <w:rFonts w:ascii="宋体" w:hAnsi="宋体" w:hint="eastAsia"/>
                <w:sz w:val="18"/>
                <w:szCs w:val="18"/>
              </w:rPr>
              <w:t>病人流水号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5.2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RIS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放射科信息系统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RIS-FSKLS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放射科信息系统</w:t>
            </w:r>
            <w:r w:rsidRPr="002F0D80">
              <w:rPr>
                <w:rFonts w:ascii="宋体" w:hAnsi="宋体"/>
                <w:sz w:val="18"/>
                <w:szCs w:val="18"/>
              </w:rPr>
              <w:t>-</w:t>
            </w:r>
            <w:r w:rsidRPr="002F0D80">
              <w:rPr>
                <w:rFonts w:ascii="宋体" w:hAnsi="宋体" w:hint="eastAsia"/>
                <w:sz w:val="18"/>
                <w:szCs w:val="18"/>
              </w:rPr>
              <w:t>放射科流水号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w:t>
            </w:r>
            <w:r w:rsidRPr="002F0D80">
              <w:rPr>
                <w:rFonts w:ascii="宋体" w:hAnsi="宋体" w:cs="Calibri"/>
                <w:sz w:val="18"/>
                <w:szCs w:val="18"/>
              </w:rPr>
              <w:t>6.2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EMR</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电子病历系统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1.7</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EMR-ZYLS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电子病历系统-住院流水号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1.7</w:t>
            </w:r>
            <w:r w:rsidRPr="002F0D80">
              <w:rPr>
                <w:rFonts w:ascii="宋体" w:hAnsi="宋体" w:cs="Calibri"/>
                <w:sz w:val="18"/>
                <w:szCs w:val="18"/>
              </w:rPr>
              <w:t>.2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MRICU</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ICU系统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1.8</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MRICU-ZYLS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ICU系统-住院流水号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1.8</w:t>
            </w:r>
            <w:r w:rsidRPr="002F0D80">
              <w:rPr>
                <w:rFonts w:ascii="宋体" w:hAnsi="宋体" w:cs="Calibri"/>
                <w:sz w:val="18"/>
                <w:szCs w:val="18"/>
              </w:rPr>
              <w:t>.2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PIS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病理系统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1.9</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PIS-BLKLS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病理系统-病理科流水号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1.9.2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MobileNursing</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移动护理</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1.10</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MobileNursing-ZYLS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移动护理-住院流水号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1.10.2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HEIS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体检系统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1.11</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HEIS-TJLS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体检系统-体检流水号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1.11.2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PersonSystem</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门户系统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cs="Calibri"/>
                <w:sz w:val="18"/>
                <w:szCs w:val="18"/>
              </w:rPr>
            </w:pPr>
            <w:r w:rsidRPr="002F0D80">
              <w:rPr>
                <w:rFonts w:ascii="宋体" w:hAnsi="宋体" w:cs="Calibri"/>
                <w:sz w:val="18"/>
                <w:szCs w:val="18"/>
              </w:rPr>
              <w:t>2.16.840.1.113883.4.487.2.</w:t>
            </w:r>
            <w:r w:rsidRPr="002F0D80">
              <w:rPr>
                <w:rFonts w:ascii="宋体" w:hAnsi="宋体" w:cs="Calibri" w:hint="eastAsia"/>
                <w:sz w:val="18"/>
                <w:szCs w:val="18"/>
              </w:rPr>
              <w:t>1.12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LYUS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蓝韵超声系统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2.16.840.1.113883.4.487.2.1.13</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LYUS-CSLS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蓝韵超声系统-超声流水号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2.16.840.1.113883.4.487.2.1.13.2</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DJUS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岱嘉超声系统</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2.16.840.1.113883.4.487.2.1.14</w:t>
            </w:r>
          </w:p>
        </w:tc>
      </w:tr>
      <w:tr w:rsidR="002F0D80" w:rsidRPr="002F0D80" w:rsidTr="00264A2C">
        <w:trPr>
          <w:trHeight w:val="270"/>
          <w:jc w:val="center"/>
        </w:trPr>
        <w:tc>
          <w:tcPr>
            <w:tcW w:w="1711" w:type="dxa"/>
            <w:tcBorders>
              <w:top w:val="single" w:sz="8" w:space="0" w:color="auto"/>
              <w:left w:val="single" w:sz="8" w:space="0" w:color="auto"/>
              <w:bottom w:val="single" w:sz="8" w:space="0" w:color="auto"/>
              <w:right w:val="single" w:sz="8" w:space="0" w:color="auto"/>
            </w:tcBorders>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DJUS-CSLS</w:t>
            </w:r>
          </w:p>
        </w:tc>
        <w:tc>
          <w:tcPr>
            <w:tcW w:w="38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hint="eastAsia"/>
                <w:sz w:val="18"/>
                <w:szCs w:val="18"/>
              </w:rPr>
              <w:t>岱嘉超声系统-超声流水号</w:t>
            </w:r>
          </w:p>
        </w:tc>
        <w:tc>
          <w:tcPr>
            <w:tcW w:w="3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264A2C" w:rsidRPr="002F0D80" w:rsidRDefault="00264A2C" w:rsidP="00264A2C">
            <w:pPr>
              <w:spacing w:line="360" w:lineRule="auto"/>
              <w:jc w:val="center"/>
              <w:rPr>
                <w:rFonts w:ascii="宋体" w:hAnsi="宋体"/>
                <w:sz w:val="18"/>
                <w:szCs w:val="18"/>
              </w:rPr>
            </w:pPr>
            <w:r w:rsidRPr="002F0D80">
              <w:rPr>
                <w:rFonts w:ascii="宋体" w:hAnsi="宋体"/>
                <w:sz w:val="18"/>
                <w:szCs w:val="18"/>
              </w:rPr>
              <w:t>2.16.840.1.113883.4.487.2.1.14.2</w:t>
            </w:r>
          </w:p>
        </w:tc>
      </w:tr>
    </w:tbl>
    <w:p w:rsidR="00C4009E" w:rsidRPr="002F0D80" w:rsidRDefault="00C4009E">
      <w:pPr>
        <w:rPr>
          <w:rFonts w:ascii="宋体" w:hAnsi="宋体"/>
        </w:rPr>
      </w:pPr>
    </w:p>
    <w:p w:rsidR="00C4009E" w:rsidRPr="002F0D80" w:rsidRDefault="00C4009E">
      <w:pPr>
        <w:pStyle w:val="2"/>
        <w:spacing w:line="360" w:lineRule="auto"/>
        <w:rPr>
          <w:rFonts w:ascii="宋体" w:hAnsi="宋体"/>
        </w:rPr>
      </w:pPr>
      <w:bookmarkStart w:id="144" w:name="_Toc355517381"/>
      <w:bookmarkStart w:id="145" w:name="_Toc355728319"/>
      <w:bookmarkStart w:id="146" w:name="_Toc355794126"/>
      <w:bookmarkStart w:id="147" w:name="_Toc369870558"/>
      <w:bookmarkStart w:id="148" w:name="_Toc425243345"/>
      <w:r w:rsidRPr="002F0D80">
        <w:rPr>
          <w:rFonts w:ascii="宋体" w:hAnsi="宋体" w:hint="eastAsia"/>
        </w:rPr>
        <w:t>各系统字典域表</w:t>
      </w:r>
      <w:bookmarkEnd w:id="144"/>
      <w:bookmarkEnd w:id="145"/>
      <w:bookmarkEnd w:id="146"/>
      <w:bookmarkEnd w:id="147"/>
      <w:bookmarkEnd w:id="148"/>
    </w:p>
    <w:tbl>
      <w:tblPr>
        <w:tblW w:w="8804" w:type="dxa"/>
        <w:tblInd w:w="93" w:type="dxa"/>
        <w:tblLook w:val="04A0" w:firstRow="1" w:lastRow="0" w:firstColumn="1" w:lastColumn="0" w:noHBand="0" w:noVBand="1"/>
      </w:tblPr>
      <w:tblGrid>
        <w:gridCol w:w="1080"/>
        <w:gridCol w:w="2337"/>
        <w:gridCol w:w="3402"/>
        <w:gridCol w:w="993"/>
        <w:gridCol w:w="992"/>
      </w:tblGrid>
      <w:tr w:rsidR="002F0D80" w:rsidRPr="002F0D80" w:rsidTr="005D4231">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机构</w:t>
            </w:r>
          </w:p>
        </w:tc>
        <w:tc>
          <w:tcPr>
            <w:tcW w:w="2337" w:type="dxa"/>
            <w:tcBorders>
              <w:top w:val="single" w:sz="8" w:space="0" w:color="auto"/>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字典描述</w:t>
            </w:r>
          </w:p>
        </w:tc>
        <w:tc>
          <w:tcPr>
            <w:tcW w:w="3402" w:type="dxa"/>
            <w:tcBorders>
              <w:top w:val="single" w:sz="8" w:space="0" w:color="auto"/>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字典域</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字典源</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自动更新</w:t>
            </w:r>
          </w:p>
        </w:tc>
      </w:tr>
      <w:tr w:rsidR="002F0D80" w:rsidRPr="002F0D80" w:rsidTr="005D4231">
        <w:trPr>
          <w:trHeight w:val="285"/>
        </w:trPr>
        <w:tc>
          <w:tcPr>
            <w:tcW w:w="1080" w:type="dxa"/>
            <w:vMerge w:val="restart"/>
            <w:tcBorders>
              <w:top w:val="nil"/>
              <w:left w:val="single" w:sz="8" w:space="0" w:color="auto"/>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HiUP</w:t>
            </w: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员工字典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耗材字典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诊断字典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手术ICD字典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性别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婚姻状态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教育程度</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职业编码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患者类别(就诊类型)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出院处置</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入院情况</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住院状态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婴儿标识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2.16.840.1.113883.4.487.2.1.1.1.19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国籍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HIS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民族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特殊科室属性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床位是否占用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床位编制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床位等级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职称/职级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职务</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在职编码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2.16.840.1.113883.4.487.2.1.1.1.29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人员类型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贵重等级标识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执行法类型编码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取整方式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名称的类型编码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药品抗菌类型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过敏原节点类型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药物分类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药品性质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2.16.840.1.113883.4.487.2.1.1.1.39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药品剂型分类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通用名目录</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通用名目录与通用名的关系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药品目录</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药品目录与药品的关系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发药因子</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剂型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溶媒</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2.16.840.1.113883.4.487.2.1.1.1.49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别名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抗生素目录字典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药品与抗生素目录的关联</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商品名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用药途径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药品过敏原</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结算类别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药品生产厂家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系统类别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2.16.840.1.113883.4.487.2.1.1.1.59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最小费用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LIS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标本容器</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LIS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检验指标</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LIS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检验结果类型编码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LIS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检验结果正常编码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2.16.840.1.113883.4.487.2.1.1.1.65</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LIS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kern w:val="0"/>
                <w:sz w:val="18"/>
                <w:szCs w:val="18"/>
              </w:rPr>
              <w:t>头孢代数</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2.16.840.1.113883.4.487.2.1.1.1.66</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药品分类编码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2.16.840.1.113883.4.487.2.1.1.1.67</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手术级别</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2.16.840.1.113883.4.487.2.1.1.1.68</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支付方式</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2.16.840.1.113883.4.487.2.1.1.1.69</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病历分型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参与角色</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分娩结局</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婴儿转归</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婴儿呼吸</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2.16.840.1.113883.4.487.2.1.1.1.75</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护理级别</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2.16.840.1.113883.4.487.2.1.1.1.76</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val="restart"/>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用药频率</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2.16.840.1.113883.4.487.2.1.1.1.77</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sz w:val="18"/>
                <w:szCs w:val="18"/>
              </w:rPr>
            </w:pPr>
            <w:r w:rsidRPr="002F0D80">
              <w:rPr>
                <w:rFonts w:ascii="宋体" w:hAnsi="宋体" w:cs="Calibri"/>
                <w:sz w:val="18"/>
                <w:szCs w:val="18"/>
              </w:rPr>
              <w:t>参与角色类型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2.16.840.1.113883.4.487.2.1.1.1.78</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参与状态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2.16.840.1.113883.4.487.2.1.1.1.79</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非药品明细</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2.16.840.1.113883.4.487.2.1.1.1.80</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复合项目</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2.16.840.1.113883.4.487.2.1.1.1.81</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非药品明细与复合项目对照关系</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2.16.840.1.113883.4.487.2.1.1.1.82</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r w:rsidRPr="002F0D80">
              <w:rPr>
                <w:rFonts w:ascii="宋体" w:hAnsi="宋体" w:cs="宋体" w:hint="eastAsia"/>
                <w:kern w:val="0"/>
                <w:sz w:val="18"/>
                <w:szCs w:val="18"/>
              </w:rPr>
              <w:t>HIS</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计费方式编码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2.16.840.1.113883.4.487.2.1.1.1.83</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pPr>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注射类型编码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2.16.840.1.113883.4.487.2.1.1.1.84</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pPr>
              <w:rPr>
                <w:rFonts w:ascii="宋体" w:hAnsi="宋体" w:cs="宋体"/>
                <w:kern w:val="0"/>
                <w:sz w:val="18"/>
                <w:szCs w:val="18"/>
              </w:rPr>
            </w:pPr>
            <w:r w:rsidRPr="002F0D80">
              <w:rPr>
                <w:rFonts w:ascii="宋体" w:hAnsi="宋体" w:cs="宋体" w:hint="eastAsia"/>
                <w:kern w:val="0"/>
                <w:sz w:val="18"/>
                <w:szCs w:val="18"/>
              </w:rPr>
              <w:t>EMR</w:t>
            </w: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检查状态编码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2.16.840.1.113883.4.487.2.1.1.1.85</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pPr>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病理状态编码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2.16.840.1.113883.4.487.2.1.1.1.86</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pPr>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手术状态编码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2.16.840.1.113883.4.487.2.1.1.1.87</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pPr>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bottom w:val="single" w:sz="4"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检验状态编码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2.16.840.1.113883.4.487.2.1.1.1.88</w:t>
            </w:r>
          </w:p>
        </w:tc>
        <w:tc>
          <w:tcPr>
            <w:tcW w:w="993" w:type="dxa"/>
            <w:tcBorders>
              <w:top w:val="nil"/>
              <w:left w:val="nil"/>
              <w:bottom w:val="single" w:sz="8" w:space="0" w:color="auto"/>
              <w:right w:val="single" w:sz="8" w:space="0" w:color="auto"/>
            </w:tcBorders>
            <w:shd w:val="clear" w:color="auto" w:fill="auto"/>
          </w:tcPr>
          <w:p w:rsidR="00B938AB" w:rsidRPr="002F0D80" w:rsidRDefault="00B938AB" w:rsidP="005D4231">
            <w:pPr>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val="restart"/>
            <w:tcBorders>
              <w:top w:val="single" w:sz="4" w:space="0" w:color="auto"/>
              <w:left w:val="single" w:sz="8" w:space="0" w:color="auto"/>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HIS</w:t>
            </w:r>
          </w:p>
        </w:tc>
        <w:tc>
          <w:tcPr>
            <w:tcW w:w="2337" w:type="dxa"/>
            <w:tcBorders>
              <w:top w:val="single" w:sz="4" w:space="0" w:color="auto"/>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员工字典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耗材字典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诊断字典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手术ICD字典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性别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婚姻状态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教育程度</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职业编码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患者类别(就诊类型)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出院处置</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入院情况</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住院状态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婴儿标识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2.16.840.1.113883.4.487.2.1.1.2.19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国籍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民族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特殊科室属性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床位是否占用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床位编制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床位等级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职称/职级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职务</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在职编码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2.16.840.1.113883.4.487.2.1.1.2.29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人员类型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贵重等级标识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执行法类型编码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取整方式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名称的类型编码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药品抗菌类型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过敏原节点类型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药物分类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药品性质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2.16.840.1.113883.4.487.2.1.1.2.39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药品剂型分类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通用名目录</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通用名目录与通用名的关系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药品目录</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药品目录与药品的关系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发药因子</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剂型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溶媒</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2.16.840.1.113883.4.487.2.1.1.2.49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别名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抗生素目录字典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药品与抗生素目录的关联</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商品名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用药途径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药品过敏原</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结算类别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药品生产厂家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系统类别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2.16.840.1.113883.4.487.2.1.1.2.59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最小费用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标本容器</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检验指标</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检验结果类型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kern w:val="0"/>
                <w:sz w:val="18"/>
                <w:szCs w:val="18"/>
              </w:rPr>
              <w:t>头孢代数</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2.16.840.1.113883.4.487.2.1.1.2.66</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药品分类编码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2.16.840.1.113883.4.487.2.1.1.2.67</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手术级别</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2.16.840.1.113883.4.487.2.1.1.2.68</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支付方式</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2.16.840.1.113883.4.487.2.1.1.2.69</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病历分型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参与角色</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分娩结局</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婴儿转归</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婴儿呼吸</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2.16.840.1.113883.4.487.2.1.1.2.75</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护理级别</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2.16.840.1.113883.4.487.2.1.1.2.76</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val="restart"/>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用药频率</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2.16.840.1.113883.4.487.2.1.1.2.77</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非药品明细</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2.16.840.1.113883.4.487.2.1.1.2.80</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复合项目</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2.16.840.1.113883.4.487.2.1.1.2.81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非药品明细与复合项目对照关系</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2.16.840.1.113883.4.487.2.1.1.2.82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计费方式编码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2.16.840.1.113883.4.487.2.1.1.2.83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bottom w:val="single" w:sz="4"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注射类型编码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2.16.840.1.113883.4.487.2.1.1.2.84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val="restart"/>
            <w:tcBorders>
              <w:top w:val="single" w:sz="4" w:space="0" w:color="auto"/>
              <w:left w:val="single" w:sz="8" w:space="0" w:color="auto"/>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EMR</w:t>
            </w:r>
          </w:p>
        </w:tc>
        <w:tc>
          <w:tcPr>
            <w:tcW w:w="2337" w:type="dxa"/>
            <w:tcBorders>
              <w:top w:val="single" w:sz="4" w:space="0" w:color="auto"/>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员工字典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耗材字典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诊断字典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手术ICD字典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性别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婚姻状态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教育程度</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职业编码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患者类别(就诊类型)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出院处置</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入院情况</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住院状态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婴儿标识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2.16.840.1.113883.4.487.2.1.1.3.19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国籍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民族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特殊科室属性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床位是否占用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床位编制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床位等级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职称/职级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职务</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在职编码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2.16.840.1.113883.4.487.2.1.1.3.29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人员类型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贵重等级标识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执行法类型编码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取整方式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名称的类型编码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药品抗菌类型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过敏原节点类型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药物分类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药品性质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2.16.840.1.113883.4.487.2.1.1.3.39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药品剂型分类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通用名目录</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通用名目录与通用名的关系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药品目录</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药品目录与药品的关系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药品分类</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发药因子</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剂型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溶媒</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2.16.840.1.113883.4.487.2.1.1.3.49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别名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抗生素目录字典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药品与抗生素目录的关联</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商品名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用药途径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过敏原类别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药品过敏原</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结算类别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药品生产厂家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系统类别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2.16.840.1.113883.4.487.2.1.1.3.59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最小费用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标本容器</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检验指标</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检验结果类型编码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kern w:val="0"/>
                <w:sz w:val="18"/>
                <w:szCs w:val="18"/>
              </w:rPr>
              <w:t>头孢代数</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2.16.840.1.113883.4.487.2.1.1.3.66</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药品分类编码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2.16.840.1.113883.4.487.2.1.1.3.67</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手术级别</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2.16.840.1.113883.4.487.2.1.1.3.68</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支付方式</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2.16.840.1.113883.4.487.2.1.1.3.69</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病历分型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参与角色</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分娩结局</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婴儿转归</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婴儿呼吸</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2.16.840.1.113883.4.487.2.1.1.3.75</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护理级别</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2.16.840.1.113883.4.487.2.1.1.3.76</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val="restart"/>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sz w:val="18"/>
                <w:szCs w:val="18"/>
              </w:rPr>
            </w:pPr>
            <w:r w:rsidRPr="002F0D80">
              <w:rPr>
                <w:rFonts w:hint="eastAsia"/>
                <w:sz w:val="18"/>
                <w:szCs w:val="18"/>
              </w:rPr>
              <w:t>用药频率</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2.16.840.1.113883.4.487.2.1.1.3.77</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sz w:val="18"/>
                <w:szCs w:val="18"/>
              </w:rPr>
            </w:pPr>
            <w:r w:rsidRPr="002F0D80">
              <w:rPr>
                <w:rFonts w:ascii="宋体" w:hAnsi="宋体" w:cs="Calibri"/>
                <w:sz w:val="18"/>
                <w:szCs w:val="18"/>
              </w:rPr>
              <w:t>参与角色类型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2.16.840.1.113883.4.487.2.1.1.3.78</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参与状态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2.16.840.1.113883.4.487.2.1.1.3.79</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非药品明细</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2.16.840.1.113883.4.487.2.1.1.3.80</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复合项目</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2.16.840.1.113883.4.487.2.1.1.3.81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hint="eastAsia"/>
                <w:sz w:val="18"/>
                <w:szCs w:val="18"/>
              </w:rPr>
              <w:t>非药品明细与复合项目对照关系</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2.16.840.1.113883.4.487.2.1.1.3.82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计费方式编码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2.16.840.1.113883.4.487.2.1.1.3.83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bottom w:val="single" w:sz="4"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4" w:space="0" w:color="auto"/>
              <w:right w:val="single" w:sz="8" w:space="0" w:color="auto"/>
            </w:tcBorders>
            <w:shd w:val="clear" w:color="auto" w:fill="auto"/>
            <w:noWrap/>
          </w:tcPr>
          <w:p w:rsidR="00B938AB" w:rsidRPr="002F0D80" w:rsidRDefault="00B938AB" w:rsidP="005D4231">
            <w:pPr>
              <w:rPr>
                <w:rFonts w:ascii="宋体" w:hAnsi="宋体" w:cs="Calibri"/>
                <w:sz w:val="18"/>
                <w:szCs w:val="18"/>
              </w:rPr>
            </w:pPr>
            <w:r w:rsidRPr="002F0D80">
              <w:rPr>
                <w:rFonts w:ascii="宋体" w:hAnsi="宋体" w:cs="Calibri"/>
                <w:sz w:val="18"/>
                <w:szCs w:val="18"/>
              </w:rPr>
              <w:t>注射类型编码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2.16.840.1.113883.4.487.2.1.1.3.84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val="restart"/>
            <w:tcBorders>
              <w:top w:val="single" w:sz="4" w:space="0" w:color="auto"/>
              <w:left w:val="single" w:sz="8" w:space="0" w:color="auto"/>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LIS</w:t>
            </w:r>
          </w:p>
        </w:tc>
        <w:tc>
          <w:tcPr>
            <w:tcW w:w="2337" w:type="dxa"/>
            <w:tcBorders>
              <w:top w:val="single" w:sz="4" w:space="0" w:color="auto"/>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员工字典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耗材字典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诊断字典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手术ICD字典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性别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婚姻状态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教育程度</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职业编码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患者类别(就诊类型)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出院处置</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入院情况</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住院状态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婴儿标识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2.16.840.1.113883.4.487.2.1.1.4.19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国籍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民族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特殊科室属性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床位是否占用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床位编制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床位等级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职称/职级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职务</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在职编码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2.16.840.1.113883.4.487.2.1.1.4.29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人员类型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2.16.840.1.113883.4.487.2.1.1.4.30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2.16.840.1.113883.4.487.2.1.1.4.61</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标本容器</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2.16.840.1.113883.4.487.2.1.1.4.62</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检验指标</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2.16.840.1.113883.4.487.2.1.1.4.63</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tcBorders>
              <w:left w:val="single" w:sz="8" w:space="0" w:color="auto"/>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检验结果类型编码</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2.16.840.1.113883.4.487.2.1.1.4.64</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r w:rsidR="002F0D80" w:rsidRPr="002F0D80" w:rsidTr="005D4231">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938AB" w:rsidRPr="002F0D80" w:rsidRDefault="00B938AB" w:rsidP="005D4231">
            <w:pPr>
              <w:widowControl/>
              <w:jc w:val="center"/>
              <w:rPr>
                <w:rFonts w:ascii="宋体" w:hAnsi="宋体" w:cs="宋体"/>
                <w:kern w:val="0"/>
                <w:sz w:val="18"/>
                <w:szCs w:val="18"/>
              </w:rPr>
            </w:pPr>
            <w:r w:rsidRPr="002F0D80">
              <w:rPr>
                <w:rFonts w:ascii="宋体" w:hAnsi="宋体" w:cs="宋体" w:hint="eastAsia"/>
                <w:kern w:val="0"/>
                <w:sz w:val="18"/>
                <w:szCs w:val="18"/>
              </w:rPr>
              <w:t>RIS</w:t>
            </w: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员工字典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药品字典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耗材字典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诊断字典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手术ICD字典</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性别</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婚姻状态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教育程度</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职业编码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患者类别(就诊类型)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出院处置</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入院情况</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住院状态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婴儿标识</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入院途径</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患者类型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2.16.840.1.113883.4.487.2.1.1.5.19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国籍</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2.16.840.1.113883.4.487.2.1.1.5.20</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民族</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2.16.840.1.113883.4.487.2.1.1.5.21</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科室类型</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2.16.840.1.113883.4.487.2.1.1.5.22</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特殊科室属性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2.16.840.1.113883.4.487.2.1.1.5.23</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床位是否占用</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2.16.840.1.113883.4.487.2.1.1.5.24</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床位编制</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2.16.840.1.113883.4.487.2.1.1.5.25</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床位等级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2.16.840.1.113883.4.487.2.1.1.5.26</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职称/职级</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2.16.840.1.113883.4.487.2.1.1.5.27</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职务</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2.16.840.1.113883.4.487.2.1.1.5.28</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在职编码</w:t>
            </w:r>
          </w:p>
        </w:tc>
        <w:tc>
          <w:tcPr>
            <w:tcW w:w="3402" w:type="dxa"/>
            <w:tcBorders>
              <w:top w:val="nil"/>
              <w:left w:val="nil"/>
              <w:bottom w:val="single" w:sz="8" w:space="0" w:color="auto"/>
              <w:right w:val="single" w:sz="8" w:space="0" w:color="auto"/>
            </w:tcBorders>
            <w:shd w:val="clear" w:color="auto" w:fill="auto"/>
            <w:noWrap/>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2.16.840.1.113883.4.487.2.1.1.5.29</w:t>
            </w:r>
          </w:p>
        </w:tc>
        <w:tc>
          <w:tcPr>
            <w:tcW w:w="993"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 xml:space="preserve">　</w:t>
            </w:r>
          </w:p>
        </w:tc>
      </w:tr>
      <w:tr w:rsidR="002F0D80" w:rsidRPr="002F0D80" w:rsidTr="005D4231">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tcPr>
          <w:p w:rsidR="00B938AB" w:rsidRPr="002F0D80" w:rsidRDefault="00B938AB" w:rsidP="005D4231">
            <w:pPr>
              <w:widowControl/>
              <w:jc w:val="left"/>
              <w:rPr>
                <w:rFonts w:ascii="宋体" w:hAnsi="宋体" w:cs="宋体"/>
                <w:kern w:val="0"/>
                <w:sz w:val="18"/>
                <w:szCs w:val="18"/>
              </w:rPr>
            </w:pPr>
          </w:p>
        </w:tc>
        <w:tc>
          <w:tcPr>
            <w:tcW w:w="2337"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人员类型</w:t>
            </w:r>
          </w:p>
        </w:tc>
        <w:tc>
          <w:tcPr>
            <w:tcW w:w="3402" w:type="dxa"/>
            <w:tcBorders>
              <w:top w:val="nil"/>
              <w:left w:val="nil"/>
              <w:bottom w:val="single" w:sz="8" w:space="0" w:color="auto"/>
              <w:right w:val="single" w:sz="8" w:space="0" w:color="auto"/>
            </w:tcBorders>
            <w:shd w:val="clear" w:color="auto" w:fill="auto"/>
            <w:noWrap/>
            <w:vAlign w:val="center"/>
          </w:tcPr>
          <w:p w:rsidR="00B938AB" w:rsidRPr="002F0D80" w:rsidRDefault="00B938AB" w:rsidP="005D4231">
            <w:pPr>
              <w:widowControl/>
              <w:rPr>
                <w:rFonts w:ascii="宋体" w:hAnsi="宋体" w:cs="宋体"/>
                <w:kern w:val="0"/>
                <w:sz w:val="18"/>
                <w:szCs w:val="18"/>
              </w:rPr>
            </w:pPr>
            <w:r w:rsidRPr="002F0D80">
              <w:rPr>
                <w:rFonts w:ascii="宋体" w:hAnsi="宋体" w:cs="宋体" w:hint="eastAsia"/>
                <w:kern w:val="0"/>
                <w:sz w:val="18"/>
                <w:szCs w:val="18"/>
              </w:rPr>
              <w:t>2.16.840.1.113883.4.487.2.1.1.5.30</w:t>
            </w:r>
          </w:p>
        </w:tc>
        <w:tc>
          <w:tcPr>
            <w:tcW w:w="993"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B938AB" w:rsidRPr="002F0D80" w:rsidRDefault="00B938AB" w:rsidP="005D4231">
            <w:pPr>
              <w:widowControl/>
              <w:rPr>
                <w:rFonts w:ascii="宋体" w:hAnsi="宋体" w:cs="宋体"/>
                <w:kern w:val="0"/>
                <w:sz w:val="18"/>
                <w:szCs w:val="18"/>
              </w:rPr>
            </w:pPr>
          </w:p>
        </w:tc>
      </w:tr>
    </w:tbl>
    <w:p w:rsidR="00C4009E" w:rsidRPr="002F0D80" w:rsidRDefault="00C4009E">
      <w:pPr>
        <w:rPr>
          <w:rFonts w:ascii="宋体" w:hAnsi="宋体"/>
        </w:rPr>
      </w:pPr>
    </w:p>
    <w:p w:rsidR="00C4009E" w:rsidRPr="002F0D80" w:rsidRDefault="00C4009E">
      <w:pPr>
        <w:pStyle w:val="2"/>
        <w:spacing w:line="360" w:lineRule="auto"/>
        <w:rPr>
          <w:rFonts w:ascii="宋体" w:hAnsi="宋体"/>
        </w:rPr>
      </w:pPr>
      <w:bookmarkStart w:id="149" w:name="_Toc355728320"/>
      <w:bookmarkStart w:id="150" w:name="_Toc355794127"/>
      <w:bookmarkStart w:id="151" w:name="_Toc369870559"/>
      <w:bookmarkStart w:id="152" w:name="_Toc425243346"/>
      <w:r w:rsidRPr="002F0D80">
        <w:rPr>
          <w:rFonts w:ascii="宋体" w:hAnsi="宋体" w:hint="eastAsia"/>
        </w:rPr>
        <w:t>消息状态说明</w:t>
      </w:r>
      <w:bookmarkEnd w:id="149"/>
      <w:bookmarkEnd w:id="150"/>
      <w:bookmarkEnd w:id="151"/>
      <w:bookmarkEnd w:id="15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510"/>
        <w:gridCol w:w="5246"/>
        <w:gridCol w:w="2223"/>
      </w:tblGrid>
      <w:tr w:rsidR="002F0D80" w:rsidRPr="002F0D80">
        <w:trPr>
          <w:trHeight w:val="270"/>
          <w:tblHeader/>
          <w:jc w:val="center"/>
        </w:trPr>
        <w:tc>
          <w:tcPr>
            <w:tcW w:w="1510" w:type="dxa"/>
            <w:tcBorders>
              <w:top w:val="single" w:sz="8" w:space="0" w:color="auto"/>
              <w:left w:val="single" w:sz="8" w:space="0" w:color="auto"/>
              <w:bottom w:val="single" w:sz="8" w:space="0" w:color="auto"/>
              <w:right w:val="single" w:sz="8" w:space="0" w:color="auto"/>
            </w:tcBorders>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状态</w:t>
            </w:r>
          </w:p>
        </w:tc>
        <w:tc>
          <w:tcPr>
            <w:tcW w:w="5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状态说明</w:t>
            </w:r>
          </w:p>
        </w:tc>
        <w:tc>
          <w:tcPr>
            <w:tcW w:w="22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cs="Calibri"/>
                <w:sz w:val="18"/>
                <w:szCs w:val="18"/>
              </w:rPr>
            </w:pPr>
            <w:r w:rsidRPr="002F0D80">
              <w:rPr>
                <w:rFonts w:ascii="宋体" w:hAnsi="宋体" w:cs="Calibri" w:hint="eastAsia"/>
                <w:sz w:val="18"/>
                <w:szCs w:val="18"/>
              </w:rPr>
              <w:t>备注</w:t>
            </w:r>
          </w:p>
        </w:tc>
      </w:tr>
      <w:tr w:rsidR="002F0D80" w:rsidRPr="002F0D80">
        <w:trPr>
          <w:trHeight w:val="270"/>
          <w:tblHeader/>
          <w:jc w:val="center"/>
        </w:trPr>
        <w:tc>
          <w:tcPr>
            <w:tcW w:w="1510" w:type="dxa"/>
            <w:tcBorders>
              <w:top w:val="single" w:sz="8" w:space="0" w:color="auto"/>
              <w:left w:val="single" w:sz="8" w:space="0" w:color="auto"/>
              <w:bottom w:val="single" w:sz="8" w:space="0" w:color="auto"/>
              <w:right w:val="single" w:sz="8" w:space="0" w:color="auto"/>
            </w:tcBorders>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待讨论</w:t>
            </w:r>
          </w:p>
        </w:tc>
        <w:tc>
          <w:tcPr>
            <w:tcW w:w="5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尚未讨论；或者各厂商讨论后，未能达成一致；</w:t>
            </w:r>
          </w:p>
        </w:tc>
        <w:tc>
          <w:tcPr>
            <w:tcW w:w="22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cs="Calibri"/>
                <w:sz w:val="18"/>
                <w:szCs w:val="18"/>
              </w:rPr>
            </w:pPr>
          </w:p>
        </w:tc>
      </w:tr>
      <w:tr w:rsidR="002F0D80" w:rsidRPr="002F0D80">
        <w:trPr>
          <w:trHeight w:val="270"/>
          <w:tblHeader/>
          <w:jc w:val="center"/>
        </w:trPr>
        <w:tc>
          <w:tcPr>
            <w:tcW w:w="1510" w:type="dxa"/>
            <w:tcBorders>
              <w:top w:val="single" w:sz="8" w:space="0" w:color="auto"/>
              <w:left w:val="single" w:sz="8" w:space="0" w:color="auto"/>
              <w:bottom w:val="single" w:sz="8" w:space="0" w:color="auto"/>
              <w:right w:val="single" w:sz="8" w:space="0" w:color="auto"/>
            </w:tcBorders>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待确定</w:t>
            </w:r>
          </w:p>
        </w:tc>
        <w:tc>
          <w:tcPr>
            <w:tcW w:w="5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各厂商已达成初步共识，部分字段需要进一步明确</w:t>
            </w:r>
          </w:p>
        </w:tc>
        <w:tc>
          <w:tcPr>
            <w:tcW w:w="22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cs="Calibri"/>
                <w:sz w:val="18"/>
                <w:szCs w:val="18"/>
              </w:rPr>
            </w:pPr>
          </w:p>
        </w:tc>
      </w:tr>
      <w:tr w:rsidR="002F0D80" w:rsidRPr="002F0D80">
        <w:trPr>
          <w:trHeight w:val="270"/>
          <w:tblHeader/>
          <w:jc w:val="center"/>
        </w:trPr>
        <w:tc>
          <w:tcPr>
            <w:tcW w:w="1510" w:type="dxa"/>
            <w:tcBorders>
              <w:top w:val="single" w:sz="8" w:space="0" w:color="auto"/>
              <w:left w:val="single" w:sz="8" w:space="0" w:color="auto"/>
              <w:bottom w:val="single" w:sz="8" w:space="0" w:color="auto"/>
              <w:right w:val="single" w:sz="8" w:space="0" w:color="auto"/>
            </w:tcBorders>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已确定</w:t>
            </w:r>
          </w:p>
        </w:tc>
        <w:tc>
          <w:tcPr>
            <w:tcW w:w="5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各厂商已达成一致</w:t>
            </w:r>
          </w:p>
        </w:tc>
        <w:tc>
          <w:tcPr>
            <w:tcW w:w="22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cs="Calibri"/>
                <w:sz w:val="18"/>
                <w:szCs w:val="18"/>
              </w:rPr>
            </w:pPr>
          </w:p>
        </w:tc>
      </w:tr>
      <w:tr w:rsidR="002F0D80" w:rsidRPr="002F0D80">
        <w:trPr>
          <w:trHeight w:val="270"/>
          <w:tblHeader/>
          <w:jc w:val="center"/>
        </w:trPr>
        <w:tc>
          <w:tcPr>
            <w:tcW w:w="1510" w:type="dxa"/>
            <w:tcBorders>
              <w:top w:val="single" w:sz="8" w:space="0" w:color="auto"/>
              <w:left w:val="single" w:sz="8" w:space="0" w:color="auto"/>
              <w:bottom w:val="single" w:sz="8" w:space="0" w:color="auto"/>
              <w:right w:val="single" w:sz="8" w:space="0" w:color="auto"/>
            </w:tcBorders>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待补充</w:t>
            </w:r>
          </w:p>
        </w:tc>
        <w:tc>
          <w:tcPr>
            <w:tcW w:w="5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sz w:val="18"/>
                <w:szCs w:val="18"/>
              </w:rPr>
            </w:pPr>
            <w:r w:rsidRPr="002F0D80">
              <w:rPr>
                <w:rFonts w:ascii="宋体" w:hAnsi="宋体" w:hint="eastAsia"/>
                <w:sz w:val="18"/>
                <w:szCs w:val="18"/>
              </w:rPr>
              <w:t>字典已明确，待补充字典项目</w:t>
            </w:r>
          </w:p>
        </w:tc>
        <w:tc>
          <w:tcPr>
            <w:tcW w:w="22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4009E" w:rsidRPr="002F0D80" w:rsidRDefault="00C4009E">
            <w:pPr>
              <w:jc w:val="center"/>
              <w:rPr>
                <w:rFonts w:ascii="宋体" w:hAnsi="宋体" w:cs="Calibri"/>
                <w:sz w:val="18"/>
                <w:szCs w:val="18"/>
              </w:rPr>
            </w:pPr>
          </w:p>
        </w:tc>
      </w:tr>
    </w:tbl>
    <w:p w:rsidR="00C4009E" w:rsidRPr="002F0D80" w:rsidRDefault="00C4009E">
      <w:pPr>
        <w:rPr>
          <w:rFonts w:ascii="宋体" w:hAnsi="宋体"/>
        </w:rPr>
      </w:pPr>
    </w:p>
    <w:p w:rsidR="00C4009E" w:rsidRPr="002F0D80" w:rsidRDefault="00C4009E">
      <w:pPr>
        <w:pStyle w:val="2"/>
        <w:spacing w:line="360" w:lineRule="auto"/>
        <w:rPr>
          <w:rFonts w:ascii="宋体" w:hAnsi="宋体"/>
        </w:rPr>
      </w:pPr>
      <w:bookmarkStart w:id="153" w:name="_Toc369870560"/>
      <w:bookmarkStart w:id="154" w:name="_Toc425243347"/>
      <w:r w:rsidRPr="002F0D80">
        <w:rPr>
          <w:rFonts w:ascii="宋体" w:hAnsi="宋体" w:hint="eastAsia"/>
        </w:rPr>
        <w:t>AD</w:t>
      </w:r>
      <w:r w:rsidR="001F427E" w:rsidRPr="002F0D80">
        <w:rPr>
          <w:rFonts w:ascii="宋体" w:hAnsi="宋体" w:hint="eastAsia"/>
        </w:rPr>
        <w:t>oc</w:t>
      </w:r>
      <w:r w:rsidRPr="002F0D80">
        <w:rPr>
          <w:rFonts w:ascii="宋体" w:hAnsi="宋体" w:hint="eastAsia"/>
        </w:rPr>
        <w:t>Gate状态位说明</w:t>
      </w:r>
      <w:bookmarkEnd w:id="153"/>
      <w:bookmarkEnd w:id="154"/>
    </w:p>
    <w:p w:rsidR="00C63E80" w:rsidRPr="002F0D80" w:rsidRDefault="00C63E80">
      <w:pPr>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18"/>
        <w:gridCol w:w="1926"/>
        <w:gridCol w:w="1314"/>
        <w:gridCol w:w="1083"/>
        <w:gridCol w:w="2473"/>
      </w:tblGrid>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角色</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操作</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表名</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字段名</w:t>
            </w:r>
          </w:p>
        </w:tc>
        <w:tc>
          <w:tcPr>
            <w:tcW w:w="1083"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标志位说明</w:t>
            </w:r>
          </w:p>
        </w:tc>
        <w:tc>
          <w:tcPr>
            <w:tcW w:w="2473"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备注</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cs="宋体"/>
                <w:kern w:val="0"/>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0</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生成文档初始状态</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1</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生成文档成功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2</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生成</w:t>
            </w:r>
            <w:r w:rsidRPr="002F0D80">
              <w:rPr>
                <w:rFonts w:ascii="Calibri" w:hAnsi="Calibri" w:hint="eastAsia"/>
                <w:sz w:val="18"/>
                <w:szCs w:val="18"/>
              </w:rPr>
              <w:t>globalID</w:t>
            </w:r>
            <w:r w:rsidRPr="002F0D80">
              <w:rPr>
                <w:rFonts w:ascii="Calibri" w:hAnsi="Calibri" w:hint="eastAsia"/>
                <w:sz w:val="18"/>
                <w:szCs w:val="18"/>
              </w:rPr>
              <w:t>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3</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上传文档成功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4</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更新文档成功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5</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ADGATE</w:t>
            </w:r>
            <w:r w:rsidRPr="002F0D80">
              <w:rPr>
                <w:rFonts w:ascii="Calibri" w:hAnsi="Calibri" w:hint="eastAsia"/>
                <w:sz w:val="18"/>
                <w:szCs w:val="18"/>
              </w:rPr>
              <w:t>废弃文档成功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C63E80">
            <w:pPr>
              <w:rPr>
                <w:rFonts w:ascii="宋体" w:hAnsi="宋体"/>
                <w:sz w:val="18"/>
                <w:szCs w:val="18"/>
              </w:rPr>
            </w:pPr>
            <w:r w:rsidRPr="002F0D80">
              <w:rPr>
                <w:rFonts w:ascii="宋体" w:hAnsi="宋体"/>
                <w:sz w:val="18"/>
                <w:szCs w:val="18"/>
              </w:rPr>
              <w:t>BEFORE_STATUS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6</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C63E80">
            <w:pPr>
              <w:jc w:val="center"/>
              <w:rPr>
                <w:rFonts w:ascii="Calibri" w:hAnsi="Calibri"/>
                <w:sz w:val="18"/>
                <w:szCs w:val="18"/>
              </w:rPr>
            </w:pPr>
            <w:r w:rsidRPr="002F0D80">
              <w:rPr>
                <w:rFonts w:ascii="Calibri" w:hAnsi="Calibri" w:hint="eastAsia"/>
                <w:sz w:val="18"/>
                <w:szCs w:val="18"/>
              </w:rPr>
              <w:t>ADGATE</w:t>
            </w:r>
            <w:r w:rsidRPr="002F0D80">
              <w:rPr>
                <w:rFonts w:ascii="Calibri" w:hAnsi="Calibri" w:hint="eastAsia"/>
                <w:sz w:val="18"/>
                <w:szCs w:val="18"/>
              </w:rPr>
              <w:t>前置通知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sz w:val="18"/>
                <w:szCs w:val="18"/>
              </w:rPr>
              <w:t>AFTER_STATUS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7</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后置通知成功</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1001</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生成文档失败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1002</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生成</w:t>
            </w:r>
            <w:r w:rsidRPr="002F0D80">
              <w:rPr>
                <w:rFonts w:ascii="Calibri" w:hAnsi="Calibri" w:hint="eastAsia"/>
                <w:sz w:val="18"/>
                <w:szCs w:val="18"/>
              </w:rPr>
              <w:t>globalID</w:t>
            </w:r>
            <w:r w:rsidRPr="002F0D80">
              <w:rPr>
                <w:rFonts w:ascii="Calibri" w:hAnsi="Calibri" w:hint="eastAsia"/>
                <w:sz w:val="18"/>
                <w:szCs w:val="18"/>
              </w:rPr>
              <w:t>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1003</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上传文档失败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1004</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宋体" w:hAnsi="宋体" w:cs="宋体"/>
                <w:sz w:val="18"/>
                <w:szCs w:val="18"/>
              </w:rPr>
            </w:pPr>
            <w:r w:rsidRPr="002F0D80">
              <w:rPr>
                <w:rFonts w:ascii="Calibri" w:hAnsi="Calibri" w:hint="eastAsia"/>
                <w:sz w:val="18"/>
                <w:szCs w:val="18"/>
              </w:rPr>
              <w:t>ADGATE</w:t>
            </w:r>
            <w:r w:rsidRPr="002F0D80">
              <w:rPr>
                <w:rFonts w:ascii="Calibri" w:hAnsi="Calibri" w:hint="eastAsia"/>
                <w:sz w:val="18"/>
                <w:szCs w:val="18"/>
              </w:rPr>
              <w:t>更新文档失败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rPr>
                <w:rFonts w:ascii="宋体" w:hAnsi="宋体"/>
                <w:sz w:val="18"/>
                <w:szCs w:val="18"/>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1005</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ADGATE</w:t>
            </w:r>
            <w:r w:rsidRPr="002F0D80">
              <w:rPr>
                <w:rFonts w:ascii="Calibri" w:hAnsi="Calibri" w:hint="eastAsia"/>
                <w:sz w:val="18"/>
                <w:szCs w:val="18"/>
              </w:rPr>
              <w:t>废弃文档失败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C63E80" w:rsidRPr="002F0D80" w:rsidRDefault="00C63E80"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C63E80" w:rsidRPr="002F0D80" w:rsidRDefault="00C63E80" w:rsidP="009D08B5">
            <w:pPr>
              <w:rPr>
                <w:rFonts w:ascii="宋体" w:hAnsi="宋体"/>
                <w:sz w:val="18"/>
                <w:szCs w:val="18"/>
              </w:rPr>
            </w:pPr>
            <w:r w:rsidRPr="002F0D80">
              <w:rPr>
                <w:rFonts w:ascii="宋体" w:hAnsi="宋体"/>
                <w:sz w:val="18"/>
                <w:szCs w:val="18"/>
              </w:rPr>
              <w:t>BEFORE_STATUS</w:t>
            </w:r>
          </w:p>
        </w:tc>
        <w:tc>
          <w:tcPr>
            <w:tcW w:w="108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D86B44">
            <w:pPr>
              <w:jc w:val="center"/>
              <w:rPr>
                <w:rFonts w:ascii="Calibri" w:hAnsi="Calibri"/>
                <w:sz w:val="18"/>
                <w:szCs w:val="18"/>
              </w:rPr>
            </w:pPr>
            <w:r w:rsidRPr="002F0D80">
              <w:rPr>
                <w:rFonts w:ascii="Calibri" w:hAnsi="Calibri" w:hint="eastAsia"/>
                <w:sz w:val="18"/>
                <w:szCs w:val="18"/>
              </w:rPr>
              <w:t>1006</w:t>
            </w:r>
          </w:p>
        </w:tc>
        <w:tc>
          <w:tcPr>
            <w:tcW w:w="2473" w:type="dxa"/>
            <w:tcBorders>
              <w:top w:val="single" w:sz="4" w:space="0" w:color="auto"/>
              <w:left w:val="single" w:sz="4" w:space="0" w:color="auto"/>
              <w:bottom w:val="single" w:sz="4" w:space="0" w:color="auto"/>
              <w:right w:val="single" w:sz="4" w:space="0" w:color="auto"/>
            </w:tcBorders>
            <w:vAlign w:val="center"/>
          </w:tcPr>
          <w:p w:rsidR="00C63E80" w:rsidRPr="002F0D80" w:rsidRDefault="00C63E80" w:rsidP="009D08B5">
            <w:pPr>
              <w:jc w:val="center"/>
              <w:rPr>
                <w:rFonts w:ascii="Calibri" w:hAnsi="Calibri"/>
                <w:sz w:val="18"/>
                <w:szCs w:val="18"/>
              </w:rPr>
            </w:pPr>
            <w:r w:rsidRPr="002F0D80">
              <w:rPr>
                <w:rFonts w:ascii="Calibri" w:hAnsi="Calibri" w:hint="eastAsia"/>
                <w:sz w:val="18"/>
                <w:szCs w:val="18"/>
              </w:rPr>
              <w:t>ADGATE</w:t>
            </w:r>
            <w:r w:rsidRPr="002F0D80">
              <w:rPr>
                <w:rFonts w:ascii="Calibri" w:hAnsi="Calibri" w:hint="eastAsia"/>
                <w:sz w:val="18"/>
                <w:szCs w:val="18"/>
              </w:rPr>
              <w:t>前置通知</w:t>
            </w:r>
            <w:r w:rsidR="004E637F" w:rsidRPr="002F0D80">
              <w:rPr>
                <w:rFonts w:ascii="Calibri" w:hAnsi="Calibri" w:hint="eastAsia"/>
                <w:sz w:val="18"/>
                <w:szCs w:val="18"/>
              </w:rPr>
              <w:t>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宋体" w:hAnsi="宋体"/>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rPr>
                <w:rFonts w:ascii="宋体" w:hAnsi="宋体"/>
                <w:sz w:val="18"/>
                <w:szCs w:val="18"/>
              </w:rPr>
            </w:pPr>
            <w:r w:rsidRPr="002F0D80">
              <w:rPr>
                <w:rFonts w:ascii="宋体" w:hAnsi="宋体"/>
                <w:sz w:val="18"/>
                <w:szCs w:val="18"/>
              </w:rPr>
              <w:t>AFTER_STATUS</w:t>
            </w:r>
          </w:p>
        </w:tc>
        <w:tc>
          <w:tcPr>
            <w:tcW w:w="1083" w:type="dxa"/>
            <w:tcBorders>
              <w:top w:val="single" w:sz="4" w:space="0" w:color="auto"/>
              <w:left w:val="single" w:sz="4" w:space="0" w:color="auto"/>
              <w:bottom w:val="single" w:sz="4" w:space="0" w:color="auto"/>
              <w:right w:val="single" w:sz="4" w:space="0" w:color="auto"/>
            </w:tcBorders>
            <w:vAlign w:val="center"/>
          </w:tcPr>
          <w:p w:rsidR="009D08B5" w:rsidRPr="002F0D80" w:rsidRDefault="009D08B5" w:rsidP="00D86B44">
            <w:pPr>
              <w:jc w:val="center"/>
              <w:rPr>
                <w:rFonts w:ascii="Calibri" w:hAnsi="Calibri"/>
                <w:sz w:val="18"/>
                <w:szCs w:val="18"/>
              </w:rPr>
            </w:pPr>
            <w:r w:rsidRPr="002F0D80">
              <w:rPr>
                <w:rFonts w:ascii="Calibri" w:hAnsi="Calibri" w:hint="eastAsia"/>
                <w:sz w:val="18"/>
                <w:szCs w:val="18"/>
              </w:rPr>
              <w:t>1007</w:t>
            </w:r>
          </w:p>
        </w:tc>
        <w:tc>
          <w:tcPr>
            <w:tcW w:w="2473" w:type="dxa"/>
            <w:tcBorders>
              <w:top w:val="single" w:sz="4" w:space="0" w:color="auto"/>
              <w:left w:val="single" w:sz="4" w:space="0" w:color="auto"/>
              <w:bottom w:val="single" w:sz="4" w:space="0" w:color="auto"/>
              <w:right w:val="single" w:sz="4" w:space="0" w:color="auto"/>
            </w:tcBorders>
            <w:vAlign w:val="center"/>
          </w:tcPr>
          <w:p w:rsidR="009D08B5" w:rsidRPr="002F0D80" w:rsidRDefault="009D08B5" w:rsidP="00D86B44">
            <w:pPr>
              <w:jc w:val="center"/>
              <w:rPr>
                <w:rFonts w:ascii="Calibri" w:hAnsi="Calibri"/>
                <w:sz w:val="18"/>
                <w:szCs w:val="18"/>
              </w:rPr>
            </w:pPr>
            <w:r w:rsidRPr="002F0D80">
              <w:rPr>
                <w:rFonts w:ascii="Calibri" w:hAnsi="Calibri" w:hint="eastAsia"/>
                <w:sz w:val="18"/>
                <w:szCs w:val="18"/>
              </w:rPr>
              <w:t>ADGATE</w:t>
            </w:r>
            <w:r w:rsidRPr="002F0D80">
              <w:rPr>
                <w:rFonts w:ascii="Calibri" w:hAnsi="Calibri" w:hint="eastAsia"/>
                <w:sz w:val="18"/>
                <w:szCs w:val="18"/>
              </w:rPr>
              <w:t>后置通知失败</w:t>
            </w:r>
          </w:p>
        </w:tc>
      </w:tr>
      <w:tr w:rsidR="002F0D80"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宋体" w:hAnsi="宋体"/>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宋体" w:hAnsi="宋体"/>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宋体" w:hAnsi="宋体"/>
                <w:sz w:val="18"/>
                <w:szCs w:val="18"/>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rPr>
                <w:rFonts w:ascii="宋体" w:hAnsi="宋体"/>
                <w:sz w:val="18"/>
                <w:szCs w:val="18"/>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9D08B5" w:rsidRPr="002F0D80" w:rsidRDefault="009D08B5" w:rsidP="00D86B44">
            <w:pPr>
              <w:jc w:val="center"/>
              <w:rPr>
                <w:rFonts w:ascii="Calibri" w:hAnsi="Calibri"/>
                <w:sz w:val="18"/>
                <w:szCs w:val="18"/>
              </w:rPr>
            </w:pPr>
            <w:r w:rsidRPr="002F0D80">
              <w:rPr>
                <w:rFonts w:ascii="Calibri" w:hAnsi="Calibri" w:hint="eastAsia"/>
                <w:sz w:val="18"/>
                <w:szCs w:val="18"/>
              </w:rPr>
              <w:t>1008</w:t>
            </w:r>
          </w:p>
        </w:tc>
        <w:tc>
          <w:tcPr>
            <w:tcW w:w="2473" w:type="dxa"/>
            <w:tcBorders>
              <w:top w:val="single" w:sz="4" w:space="0" w:color="auto"/>
              <w:left w:val="single" w:sz="4" w:space="0" w:color="auto"/>
              <w:bottom w:val="single" w:sz="4" w:space="0" w:color="auto"/>
              <w:right w:val="single" w:sz="4" w:space="0" w:color="auto"/>
            </w:tcBorders>
            <w:vAlign w:val="center"/>
          </w:tcPr>
          <w:p w:rsidR="009D08B5" w:rsidRPr="002F0D80" w:rsidRDefault="009D08B5" w:rsidP="00141DE2">
            <w:pPr>
              <w:jc w:val="center"/>
              <w:rPr>
                <w:rFonts w:ascii="Calibri" w:hAnsi="Calibri"/>
                <w:sz w:val="18"/>
                <w:szCs w:val="18"/>
              </w:rPr>
            </w:pPr>
            <w:r w:rsidRPr="002F0D80">
              <w:rPr>
                <w:rFonts w:ascii="Calibri" w:hAnsi="Calibri" w:hint="eastAsia"/>
                <w:sz w:val="18"/>
                <w:szCs w:val="18"/>
              </w:rPr>
              <w:t>ADGATE</w:t>
            </w:r>
            <w:r w:rsidR="00141DE2" w:rsidRPr="002F0D80">
              <w:rPr>
                <w:rFonts w:ascii="Courier New" w:hAnsi="Courier New" w:cs="Courier New" w:hint="eastAsia"/>
                <w:kern w:val="0"/>
                <w:sz w:val="20"/>
                <w:szCs w:val="20"/>
              </w:rPr>
              <w:t>字典验证</w:t>
            </w:r>
            <w:r w:rsidRPr="002F0D80">
              <w:rPr>
                <w:rFonts w:ascii="Courier New" w:hAnsi="Courier New" w:cs="Courier New" w:hint="eastAsia"/>
                <w:kern w:val="0"/>
                <w:sz w:val="20"/>
                <w:szCs w:val="20"/>
              </w:rPr>
              <w:t>失败</w:t>
            </w:r>
          </w:p>
        </w:tc>
      </w:tr>
      <w:tr w:rsidR="009D08B5" w:rsidRPr="002F0D80" w:rsidTr="00D86B44">
        <w:trPr>
          <w:jc w:val="center"/>
        </w:trPr>
        <w:tc>
          <w:tcPr>
            <w:tcW w:w="918"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Calibri" w:hAnsi="Calibri"/>
                <w:sz w:val="18"/>
                <w:szCs w:val="18"/>
              </w:rPr>
            </w:pPr>
            <w:r w:rsidRPr="002F0D80">
              <w:rPr>
                <w:rFonts w:ascii="宋体" w:hAnsi="宋体" w:hint="eastAsia"/>
                <w:sz w:val="18"/>
                <w:szCs w:val="18"/>
              </w:rPr>
              <w:t>文档源</w:t>
            </w:r>
          </w:p>
        </w:tc>
        <w:tc>
          <w:tcPr>
            <w:tcW w:w="1218"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Calibri" w:hAnsi="Calibri"/>
                <w:sz w:val="18"/>
                <w:szCs w:val="18"/>
              </w:rPr>
            </w:pPr>
            <w:r w:rsidRPr="002F0D80">
              <w:rPr>
                <w:rFonts w:ascii="宋体" w:hAnsi="宋体" w:hint="eastAsia"/>
                <w:sz w:val="18"/>
                <w:szCs w:val="18"/>
              </w:rPr>
              <w:t>注册文档信息</w:t>
            </w:r>
          </w:p>
        </w:tc>
        <w:tc>
          <w:tcPr>
            <w:tcW w:w="1926"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jc w:val="center"/>
              <w:rPr>
                <w:rFonts w:ascii="Calibri" w:hAnsi="Calibri"/>
              </w:rPr>
            </w:pPr>
            <w:r w:rsidRPr="002F0D80">
              <w:rPr>
                <w:rFonts w:ascii="宋体" w:hAnsi="宋体" w:hint="eastAsia"/>
                <w:sz w:val="18"/>
                <w:szCs w:val="18"/>
              </w:rPr>
              <w:t>DGATE_DOCUMENT_INFO</w:t>
            </w:r>
          </w:p>
        </w:tc>
        <w:tc>
          <w:tcPr>
            <w:tcW w:w="1314" w:type="dxa"/>
            <w:tcBorders>
              <w:top w:val="single" w:sz="4" w:space="0" w:color="auto"/>
              <w:left w:val="single" w:sz="4" w:space="0" w:color="auto"/>
              <w:bottom w:val="single" w:sz="4" w:space="0" w:color="auto"/>
              <w:right w:val="single" w:sz="4" w:space="0" w:color="auto"/>
            </w:tcBorders>
          </w:tcPr>
          <w:p w:rsidR="009D08B5" w:rsidRPr="002F0D80" w:rsidRDefault="009D08B5" w:rsidP="00D86B44">
            <w:pPr>
              <w:rPr>
                <w:rFonts w:ascii="Calibri" w:hAnsi="Calibri"/>
              </w:rPr>
            </w:pPr>
            <w:r w:rsidRPr="002F0D80">
              <w:rPr>
                <w:rFonts w:ascii="宋体" w:hAnsi="宋体" w:hint="eastAsia"/>
                <w:sz w:val="18"/>
                <w:szCs w:val="18"/>
              </w:rPr>
              <w:t>HIUP_STATUS</w:t>
            </w:r>
          </w:p>
        </w:tc>
        <w:tc>
          <w:tcPr>
            <w:tcW w:w="1083" w:type="dxa"/>
            <w:tcBorders>
              <w:top w:val="single" w:sz="4" w:space="0" w:color="auto"/>
              <w:left w:val="single" w:sz="4" w:space="0" w:color="auto"/>
              <w:bottom w:val="single" w:sz="4" w:space="0" w:color="auto"/>
              <w:right w:val="single" w:sz="4" w:space="0" w:color="auto"/>
            </w:tcBorders>
            <w:vAlign w:val="center"/>
          </w:tcPr>
          <w:p w:rsidR="009D08B5" w:rsidRPr="002F0D80" w:rsidRDefault="009D08B5" w:rsidP="00D86B44">
            <w:pPr>
              <w:jc w:val="center"/>
              <w:rPr>
                <w:rFonts w:ascii="宋体" w:hAnsi="宋体" w:cs="宋体"/>
                <w:sz w:val="18"/>
                <w:szCs w:val="18"/>
              </w:rPr>
            </w:pPr>
            <w:r w:rsidRPr="002F0D80">
              <w:rPr>
                <w:rFonts w:ascii="Calibri" w:hAnsi="Calibri" w:hint="eastAsia"/>
                <w:sz w:val="18"/>
                <w:szCs w:val="18"/>
              </w:rPr>
              <w:t>7999</w:t>
            </w:r>
          </w:p>
        </w:tc>
        <w:tc>
          <w:tcPr>
            <w:tcW w:w="2473" w:type="dxa"/>
            <w:tcBorders>
              <w:top w:val="single" w:sz="4" w:space="0" w:color="auto"/>
              <w:left w:val="single" w:sz="4" w:space="0" w:color="auto"/>
              <w:bottom w:val="single" w:sz="4" w:space="0" w:color="auto"/>
              <w:right w:val="single" w:sz="4" w:space="0" w:color="auto"/>
            </w:tcBorders>
            <w:vAlign w:val="center"/>
          </w:tcPr>
          <w:p w:rsidR="009D08B5" w:rsidRPr="002F0D80" w:rsidRDefault="009D08B5" w:rsidP="00D86B44">
            <w:pPr>
              <w:jc w:val="center"/>
              <w:rPr>
                <w:rFonts w:ascii="宋体" w:hAnsi="宋体" w:cs="宋体"/>
                <w:sz w:val="18"/>
                <w:szCs w:val="18"/>
              </w:rPr>
            </w:pPr>
            <w:r w:rsidRPr="002F0D80">
              <w:rPr>
                <w:rFonts w:ascii="Calibri" w:hAnsi="Calibri" w:hint="eastAsia"/>
                <w:sz w:val="18"/>
                <w:szCs w:val="18"/>
              </w:rPr>
              <w:t>文档已经在平台存在</w:t>
            </w:r>
          </w:p>
        </w:tc>
      </w:tr>
    </w:tbl>
    <w:p w:rsidR="00C63E80" w:rsidRPr="002F0D80" w:rsidRDefault="00C63E80">
      <w:pPr>
        <w:rPr>
          <w:rFonts w:ascii="宋体" w:hAnsi="宋体"/>
        </w:rPr>
      </w:pPr>
    </w:p>
    <w:sectPr w:rsidR="00C63E80" w:rsidRPr="002F0D80" w:rsidSect="00386450">
      <w:headerReference w:type="default" r:id="rId10"/>
      <w:footerReference w:type="even" r:id="rId11"/>
      <w:footerReference w:type="default" r:id="rId12"/>
      <w:headerReference w:type="first" r:id="rId13"/>
      <w:footerReference w:type="first" r:id="rId14"/>
      <w:pgSz w:w="12240" w:h="15840"/>
      <w:pgMar w:top="935" w:right="1080" w:bottom="1246"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37C" w:rsidRDefault="0015137C">
      <w:r>
        <w:separator/>
      </w:r>
    </w:p>
  </w:endnote>
  <w:endnote w:type="continuationSeparator" w:id="0">
    <w:p w:rsidR="0015137C" w:rsidRDefault="0015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utura Bk">
    <w:altName w:val="Trebuchet MS"/>
    <w:charset w:val="00"/>
    <w:family w:val="swiss"/>
    <w:pitch w:val="default"/>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G Times">
    <w:altName w:val="Times New Roman"/>
    <w:charset w:val="00"/>
    <w:family w:val="roman"/>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42B" w:rsidRDefault="003A742B">
    <w:pPr>
      <w:pStyle w:val="a9"/>
      <w:framePr w:h="0" w:wrap="around" w:vAnchor="text" w:hAnchor="margin" w:xAlign="right" w:y="1"/>
      <w:rPr>
        <w:rStyle w:val="a6"/>
      </w:rPr>
    </w:pPr>
    <w:r>
      <w:fldChar w:fldCharType="begin"/>
    </w:r>
    <w:r>
      <w:rPr>
        <w:rStyle w:val="a6"/>
      </w:rPr>
      <w:instrText xml:space="preserve">PAGE  </w:instrText>
    </w:r>
    <w:r>
      <w:fldChar w:fldCharType="end"/>
    </w:r>
  </w:p>
  <w:p w:rsidR="003A742B" w:rsidRDefault="003A742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42B" w:rsidRDefault="003A742B">
    <w:pPr>
      <w:pStyle w:val="a9"/>
      <w:rPr>
        <w:color w:val="000000"/>
        <w:shd w:val="clear" w:color="auto" w:fill="FFFFFF"/>
      </w:rPr>
    </w:pPr>
    <w:r>
      <w:rPr>
        <w:noProof/>
      </w:rPr>
      <mc:AlternateContent>
        <mc:Choice Requires="wps">
          <w:drawing>
            <wp:anchor distT="4294967294" distB="4294967294" distL="114300" distR="114300" simplePos="0" relativeHeight="251657216" behindDoc="0" locked="0" layoutInCell="1" allowOverlap="1">
              <wp:simplePos x="0" y="0"/>
              <wp:positionH relativeFrom="column">
                <wp:posOffset>17780</wp:posOffset>
              </wp:positionH>
              <wp:positionV relativeFrom="paragraph">
                <wp:posOffset>-4446</wp:posOffset>
              </wp:positionV>
              <wp:extent cx="5510530" cy="0"/>
              <wp:effectExtent l="0" t="0" r="13970" b="1905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0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924F6B" id="_x0000_t32" coordsize="21600,21600" o:spt="32" o:oned="t" path="m,l21600,21600e" filled="f">
              <v:path arrowok="t" fillok="f" o:connecttype="none"/>
              <o:lock v:ext="edit" shapetype="t"/>
            </v:shapetype>
            <v:shape id="AutoShape 1" o:spid="_x0000_s1026" type="#_x0000_t32" style="position:absolute;left:0;text-align:left;margin-left:1.4pt;margin-top:-.35pt;width:433.9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WLk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"/>
          </w:pict>
        </mc:Fallback>
      </mc:AlternateContent>
    </w:r>
    <w:r>
      <w:rPr>
        <w:rFonts w:hint="eastAsia"/>
      </w:rPr>
      <w:tab/>
    </w:r>
    <w:r>
      <w:rPr>
        <w:rFonts w:hint="eastAsia"/>
      </w:rPr>
      <w:tab/>
    </w:r>
    <w:r>
      <w:rPr>
        <w:rFonts w:hint="eastAsia"/>
      </w:rPr>
      <w:t>上海岱嘉医学信息系统有限公司</w:t>
    </w:r>
  </w:p>
  <w:p w:rsidR="003A742B" w:rsidRDefault="003A742B">
    <w:pPr>
      <w:pStyle w:val="a9"/>
      <w:jc w:val="center"/>
      <w:rPr>
        <w:color w:val="000000"/>
        <w:shd w:val="clear" w:color="auto" w:fill="FFFFFF"/>
      </w:rPr>
    </w:pPr>
    <w:r>
      <w:rPr>
        <w:color w:val="000000"/>
        <w:shd w:val="clear" w:color="auto" w:fill="FFFFFF"/>
      </w:rPr>
      <w:fldChar w:fldCharType="begin"/>
    </w:r>
    <w:r>
      <w:rPr>
        <w:color w:val="000000"/>
        <w:shd w:val="clear" w:color="auto" w:fill="FFFFFF"/>
      </w:rPr>
      <w:instrText>PAGE   \* MERGEFORMAT</w:instrText>
    </w:r>
    <w:r>
      <w:rPr>
        <w:color w:val="000000"/>
        <w:shd w:val="clear" w:color="auto" w:fill="FFFFFF"/>
      </w:rPr>
      <w:fldChar w:fldCharType="separate"/>
    </w:r>
    <w:r w:rsidR="00B41F2A" w:rsidRPr="00B41F2A">
      <w:rPr>
        <w:noProof/>
        <w:color w:val="000000"/>
        <w:shd w:val="clear" w:color="auto" w:fill="FFFFFF"/>
        <w:lang w:val="zh-CN"/>
      </w:rPr>
      <w:t>58</w:t>
    </w:r>
    <w:r>
      <w:rPr>
        <w:color w:val="000000"/>
        <w:shd w:val="clear" w:color="auto" w:fill="FFFFFF"/>
      </w:rPr>
      <w:fldChar w:fldCharType="end"/>
    </w:r>
  </w:p>
  <w:p w:rsidR="003A742B" w:rsidRDefault="003A742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42B" w:rsidRDefault="003A742B">
    <w:pPr>
      <w:pStyle w:val="a9"/>
      <w:rPr>
        <w:color w:val="000000"/>
        <w:shd w:val="clear" w:color="auto" w:fill="FFFFFF"/>
      </w:rPr>
    </w:pPr>
    <w:r>
      <w:rPr>
        <w:noProof/>
      </w:rPr>
      <mc:AlternateContent>
        <mc:Choice Requires="wps">
          <w:drawing>
            <wp:anchor distT="4294967294" distB="4294967294" distL="114300" distR="114300" simplePos="0" relativeHeight="251658240" behindDoc="0" locked="0" layoutInCell="1" allowOverlap="1">
              <wp:simplePos x="0" y="0"/>
              <wp:positionH relativeFrom="column">
                <wp:posOffset>17780</wp:posOffset>
              </wp:positionH>
              <wp:positionV relativeFrom="paragraph">
                <wp:posOffset>-4446</wp:posOffset>
              </wp:positionV>
              <wp:extent cx="5510530" cy="0"/>
              <wp:effectExtent l="0" t="0" r="1397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0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DF1974" id="_x0000_t32" coordsize="21600,21600" o:spt="32" o:oned="t" path="m,l21600,21600e" filled="f">
              <v:path arrowok="t" fillok="f" o:connecttype="none"/>
              <o:lock v:ext="edit" shapetype="t"/>
            </v:shapetype>
            <v:shape id="AutoShape 2" o:spid="_x0000_s1026" type="#_x0000_t32" style="position:absolute;left:0;text-align:left;margin-left:1.4pt;margin-top:-.35pt;width:433.9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"/>
          </w:pict>
        </mc:Fallback>
      </mc:AlternateContent>
    </w:r>
    <w:r>
      <w:rPr>
        <w:rFonts w:hint="eastAsia"/>
      </w:rPr>
      <w:tab/>
    </w:r>
    <w:r>
      <w:rPr>
        <w:rFonts w:hint="eastAsia"/>
      </w:rPr>
      <w:tab/>
    </w:r>
    <w:r>
      <w:rPr>
        <w:rFonts w:hint="eastAsia"/>
      </w:rPr>
      <w:t>上海岱嘉医学信息系统有限公司</w:t>
    </w:r>
  </w:p>
  <w:p w:rsidR="003A742B" w:rsidRDefault="003A742B">
    <w:pPr>
      <w:pStyle w:val="a9"/>
      <w:jc w:val="center"/>
      <w:rPr>
        <w:color w:val="000000"/>
        <w:shd w:val="clear" w:color="auto" w:fill="FFFFFF"/>
      </w:rPr>
    </w:pPr>
    <w:r>
      <w:rPr>
        <w:color w:val="000000"/>
        <w:shd w:val="clear" w:color="auto" w:fill="FFFFFF"/>
      </w:rPr>
      <w:fldChar w:fldCharType="begin"/>
    </w:r>
    <w:r>
      <w:rPr>
        <w:color w:val="000000"/>
        <w:shd w:val="clear" w:color="auto" w:fill="FFFFFF"/>
      </w:rPr>
      <w:instrText>PAGE   \* MERGEFORMAT</w:instrText>
    </w:r>
    <w:r>
      <w:rPr>
        <w:color w:val="000000"/>
        <w:shd w:val="clear" w:color="auto" w:fill="FFFFFF"/>
      </w:rPr>
      <w:fldChar w:fldCharType="separate"/>
    </w:r>
    <w:r w:rsidR="0015137C" w:rsidRPr="0015137C">
      <w:rPr>
        <w:noProof/>
        <w:color w:val="000000"/>
        <w:shd w:val="clear" w:color="auto" w:fill="FFFFFF"/>
        <w:lang w:val="zh-CN"/>
      </w:rPr>
      <w:t>1</w:t>
    </w:r>
    <w:r>
      <w:rPr>
        <w:color w:val="000000"/>
        <w:shd w:val="clear" w:color="auto" w:fill="FFFFFF"/>
      </w:rPr>
      <w:fldChar w:fldCharType="end"/>
    </w:r>
  </w:p>
  <w:p w:rsidR="003A742B" w:rsidRDefault="003A742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37C" w:rsidRDefault="0015137C">
      <w:r>
        <w:separator/>
      </w:r>
    </w:p>
  </w:footnote>
  <w:footnote w:type="continuationSeparator" w:id="0">
    <w:p w:rsidR="0015137C" w:rsidRDefault="00151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42B" w:rsidRDefault="003A742B">
    <w:pPr>
      <w:pStyle w:val="af7"/>
      <w:jc w:val="left"/>
    </w:pPr>
    <w:r>
      <w:rPr>
        <w:noProof/>
      </w:rPr>
      <w:drawing>
        <wp:inline distT="0" distB="0" distL="0" distR="0">
          <wp:extent cx="2009775" cy="446405"/>
          <wp:effectExtent l="0" t="0" r="9525" b="0"/>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46405"/>
                  </a:xfrm>
                  <a:prstGeom prst="rect">
                    <a:avLst/>
                  </a:prstGeom>
                  <a:noFill/>
                  <a:ln>
                    <a:noFill/>
                  </a:ln>
                </pic:spPr>
              </pic:pic>
            </a:graphicData>
          </a:graphic>
        </wp:inline>
      </w:drawing>
    </w:r>
    <w:r>
      <w:rPr>
        <w:rFonts w:hint="eastAsia"/>
      </w:rPr>
      <w:tab/>
    </w:r>
    <w:r>
      <w:rPr>
        <w:rFonts w:hint="eastAsia"/>
      </w:rPr>
      <w:tab/>
    </w:r>
    <w:r>
      <w:rPr>
        <w:rFonts w:hint="eastAsia"/>
      </w:rPr>
      <w:t>基于医疗信息交换平台的电子病历系统建设及改造项目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42B" w:rsidRDefault="003A742B">
    <w:pPr>
      <w:pStyle w:val="af7"/>
      <w:jc w:val="left"/>
    </w:pPr>
    <w:r>
      <w:rPr>
        <w:noProof/>
      </w:rPr>
      <w:drawing>
        <wp:inline distT="0" distB="0" distL="0" distR="0">
          <wp:extent cx="2009775" cy="446405"/>
          <wp:effectExtent l="0" t="0" r="9525" b="0"/>
          <wp:docPr id="2"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46405"/>
                  </a:xfrm>
                  <a:prstGeom prst="rect">
                    <a:avLst/>
                  </a:prstGeom>
                  <a:noFill/>
                  <a:ln>
                    <a:noFill/>
                  </a:ln>
                </pic:spPr>
              </pic:pic>
            </a:graphicData>
          </a:graphic>
        </wp:inline>
      </w:drawing>
    </w:r>
    <w:r>
      <w:rPr>
        <w:rFonts w:hint="eastAsia"/>
      </w:rPr>
      <w:tab/>
    </w:r>
    <w:r>
      <w:rPr>
        <w:rFonts w:hint="eastAsia"/>
      </w:rPr>
      <w:t>基于医疗信息交换平台的电子病历系统建设及改造项目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6"/>
    <w:multiLevelType w:val="multilevel"/>
    <w:tmpl w:val="00000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000008"/>
    <w:multiLevelType w:val="singleLevel"/>
    <w:tmpl w:val="0000000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A"/>
    <w:multiLevelType w:val="singleLevel"/>
    <w:tmpl w:val="0000000A"/>
    <w:lvl w:ilvl="0">
      <w:start w:val="1"/>
      <w:numFmt w:val="bullet"/>
      <w:lvlText w:val=""/>
      <w:legacy w:legacy="1" w:legacySpace="0" w:legacyIndent="425"/>
      <w:lvlJc w:val="left"/>
      <w:pPr>
        <w:ind w:left="981" w:hanging="425"/>
      </w:pPr>
      <w:rPr>
        <w:rFonts w:ascii="Wingdings" w:hAnsi="Wingdings" w:hint="default"/>
      </w:rPr>
    </w:lvl>
  </w:abstractNum>
  <w:abstractNum w:abstractNumId="6" w15:restartNumberingAfterBreak="0">
    <w:nsid w:val="0000000C"/>
    <w:multiLevelType w:val="multilevel"/>
    <w:tmpl w:val="A2F0526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000000E"/>
    <w:multiLevelType w:val="multilevel"/>
    <w:tmpl w:val="0000000E"/>
    <w:lvl w:ilvl="0">
      <w:start w:val="1"/>
      <w:numFmt w:val="japaneseCounting"/>
      <w:lvlText w:val="第%1章"/>
      <w:lvlJc w:val="left"/>
      <w:pPr>
        <w:tabs>
          <w:tab w:val="num" w:pos="840"/>
        </w:tabs>
        <w:ind w:left="840" w:hanging="84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000001A"/>
    <w:multiLevelType w:val="multilevel"/>
    <w:tmpl w:val="3D32FA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3273"/>
        </w:tabs>
        <w:ind w:left="3273"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0C613F3"/>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6411A91"/>
    <w:multiLevelType w:val="hybridMultilevel"/>
    <w:tmpl w:val="7D92CE88"/>
    <w:lvl w:ilvl="0" w:tplc="DE6C8296">
      <w:start w:val="1"/>
      <w:numFmt w:val="japaneseCounting"/>
      <w:lvlText w:val="第%1章"/>
      <w:lvlJc w:val="left"/>
      <w:pPr>
        <w:tabs>
          <w:tab w:val="num" w:pos="840"/>
        </w:tabs>
        <w:ind w:left="840" w:hanging="84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1C53015"/>
    <w:multiLevelType w:val="hybridMultilevel"/>
    <w:tmpl w:val="782836C6"/>
    <w:lvl w:ilvl="0" w:tplc="5624FD46">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57FD50E5"/>
    <w:multiLevelType w:val="hybridMultilevel"/>
    <w:tmpl w:val="73806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0874D3A"/>
    <w:multiLevelType w:val="hybridMultilevel"/>
    <w:tmpl w:val="FEEC6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EE65F0"/>
    <w:multiLevelType w:val="singleLevel"/>
    <w:tmpl w:val="72C68764"/>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
  </w:num>
  <w:num w:numId="3">
    <w:abstractNumId w:val="4"/>
  </w:num>
  <w:num w:numId="4">
    <w:abstractNumId w:val="7"/>
  </w:num>
  <w:num w:numId="5">
    <w:abstractNumId w:val="5"/>
  </w:num>
  <w:num w:numId="6">
    <w:abstractNumId w:val="8"/>
  </w:num>
  <w:num w:numId="7">
    <w:abstractNumId w:val="2"/>
  </w:num>
  <w:num w:numId="8">
    <w:abstractNumId w:val="6"/>
  </w:num>
  <w:num w:numId="9">
    <w:abstractNumId w:val="9"/>
  </w:num>
  <w:num w:numId="10">
    <w:abstractNumId w:val="6"/>
  </w:num>
  <w:num w:numId="11">
    <w:abstractNumId w:val="6"/>
  </w:num>
  <w:num w:numId="12">
    <w:abstractNumId w:val="6"/>
  </w:num>
  <w:num w:numId="13">
    <w:abstractNumId w:val="6"/>
  </w:num>
  <w:num w:numId="14">
    <w:abstractNumId w:val="3"/>
  </w:num>
  <w:num w:numId="15">
    <w:abstractNumId w:val="14"/>
  </w:num>
  <w:num w:numId="16">
    <w:abstractNumId w:val="12"/>
  </w:num>
  <w:num w:numId="17">
    <w:abstractNumId w:val="0"/>
    <w:lvlOverride w:ilvl="0">
      <w:lvl w:ilvl="0">
        <w:start w:val="1"/>
        <w:numFmt w:val="bullet"/>
        <w:lvlText w:val=""/>
        <w:legacy w:legacy="1" w:legacySpace="0" w:legacyIndent="425"/>
        <w:lvlJc w:val="left"/>
        <w:pPr>
          <w:ind w:left="981" w:hanging="425"/>
        </w:pPr>
        <w:rPr>
          <w:rFonts w:ascii="Wingdings" w:hAnsi="Wingdings" w:hint="default"/>
        </w:rPr>
      </w:lvl>
    </w:lvlOverride>
  </w:num>
  <w:num w:numId="18">
    <w:abstractNumId w:val="11"/>
  </w:num>
  <w:num w:numId="19">
    <w:abstractNumId w:val="15"/>
  </w:num>
  <w:num w:numId="20">
    <w:abstractNumId w:val="10"/>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D8"/>
    <w:rsid w:val="0001740C"/>
    <w:rsid w:val="000217E4"/>
    <w:rsid w:val="00032F63"/>
    <w:rsid w:val="0003716B"/>
    <w:rsid w:val="0004183D"/>
    <w:rsid w:val="00041D0F"/>
    <w:rsid w:val="00047ECF"/>
    <w:rsid w:val="0005736D"/>
    <w:rsid w:val="000657A3"/>
    <w:rsid w:val="00076B24"/>
    <w:rsid w:val="00082014"/>
    <w:rsid w:val="00082021"/>
    <w:rsid w:val="00085F13"/>
    <w:rsid w:val="000868B4"/>
    <w:rsid w:val="00086B45"/>
    <w:rsid w:val="00087633"/>
    <w:rsid w:val="0009086D"/>
    <w:rsid w:val="00095465"/>
    <w:rsid w:val="000A28D4"/>
    <w:rsid w:val="000A3444"/>
    <w:rsid w:val="000B0C2E"/>
    <w:rsid w:val="000B339F"/>
    <w:rsid w:val="000C4232"/>
    <w:rsid w:val="000C62EE"/>
    <w:rsid w:val="000C71EC"/>
    <w:rsid w:val="000E4E1D"/>
    <w:rsid w:val="000F48E3"/>
    <w:rsid w:val="000F6104"/>
    <w:rsid w:val="00104514"/>
    <w:rsid w:val="00116EEA"/>
    <w:rsid w:val="001206FD"/>
    <w:rsid w:val="00124FCF"/>
    <w:rsid w:val="00134064"/>
    <w:rsid w:val="00141DE2"/>
    <w:rsid w:val="0015137C"/>
    <w:rsid w:val="00151E3B"/>
    <w:rsid w:val="00154039"/>
    <w:rsid w:val="00172A27"/>
    <w:rsid w:val="00180A99"/>
    <w:rsid w:val="00182DC5"/>
    <w:rsid w:val="00184ECA"/>
    <w:rsid w:val="00194921"/>
    <w:rsid w:val="001A3C2E"/>
    <w:rsid w:val="001C2007"/>
    <w:rsid w:val="001D0862"/>
    <w:rsid w:val="001D0CED"/>
    <w:rsid w:val="001D12E9"/>
    <w:rsid w:val="001D5C87"/>
    <w:rsid w:val="001F0992"/>
    <w:rsid w:val="001F1E9D"/>
    <w:rsid w:val="001F427E"/>
    <w:rsid w:val="00203C54"/>
    <w:rsid w:val="00205BDA"/>
    <w:rsid w:val="00223A87"/>
    <w:rsid w:val="002302F7"/>
    <w:rsid w:val="00240A63"/>
    <w:rsid w:val="00240D89"/>
    <w:rsid w:val="0024516E"/>
    <w:rsid w:val="00245791"/>
    <w:rsid w:val="00264A2C"/>
    <w:rsid w:val="0026603A"/>
    <w:rsid w:val="0026680A"/>
    <w:rsid w:val="00282DB9"/>
    <w:rsid w:val="00285584"/>
    <w:rsid w:val="002868C3"/>
    <w:rsid w:val="002B2D07"/>
    <w:rsid w:val="002D6111"/>
    <w:rsid w:val="002E0EA7"/>
    <w:rsid w:val="002F0D80"/>
    <w:rsid w:val="002F172A"/>
    <w:rsid w:val="002F6AF4"/>
    <w:rsid w:val="002F7F22"/>
    <w:rsid w:val="00301692"/>
    <w:rsid w:val="0030219B"/>
    <w:rsid w:val="00327BAC"/>
    <w:rsid w:val="00335FDF"/>
    <w:rsid w:val="00352B13"/>
    <w:rsid w:val="00386450"/>
    <w:rsid w:val="003A1202"/>
    <w:rsid w:val="003A313D"/>
    <w:rsid w:val="003A6D8D"/>
    <w:rsid w:val="003A742B"/>
    <w:rsid w:val="003B7911"/>
    <w:rsid w:val="003C009B"/>
    <w:rsid w:val="003C24AE"/>
    <w:rsid w:val="003C7211"/>
    <w:rsid w:val="003D0953"/>
    <w:rsid w:val="003D7BF5"/>
    <w:rsid w:val="003E475C"/>
    <w:rsid w:val="003E4AB8"/>
    <w:rsid w:val="003F15F7"/>
    <w:rsid w:val="003F37A9"/>
    <w:rsid w:val="003F6375"/>
    <w:rsid w:val="004112AB"/>
    <w:rsid w:val="004137ED"/>
    <w:rsid w:val="00414AD8"/>
    <w:rsid w:val="00422DED"/>
    <w:rsid w:val="00431EC1"/>
    <w:rsid w:val="0043395F"/>
    <w:rsid w:val="0044563A"/>
    <w:rsid w:val="004456B0"/>
    <w:rsid w:val="00446018"/>
    <w:rsid w:val="00455DE8"/>
    <w:rsid w:val="0045722F"/>
    <w:rsid w:val="004607D7"/>
    <w:rsid w:val="00475A39"/>
    <w:rsid w:val="00475E40"/>
    <w:rsid w:val="00476910"/>
    <w:rsid w:val="0048244D"/>
    <w:rsid w:val="00484536"/>
    <w:rsid w:val="004B0566"/>
    <w:rsid w:val="004B0F61"/>
    <w:rsid w:val="004B35B8"/>
    <w:rsid w:val="004C010C"/>
    <w:rsid w:val="004C178D"/>
    <w:rsid w:val="004C4E3C"/>
    <w:rsid w:val="004C7C9F"/>
    <w:rsid w:val="004D0BA0"/>
    <w:rsid w:val="004D1A57"/>
    <w:rsid w:val="004D1D5D"/>
    <w:rsid w:val="004D2A42"/>
    <w:rsid w:val="004E637F"/>
    <w:rsid w:val="004E7EAB"/>
    <w:rsid w:val="004F1A65"/>
    <w:rsid w:val="004F7A70"/>
    <w:rsid w:val="005009F5"/>
    <w:rsid w:val="0052208D"/>
    <w:rsid w:val="00531D96"/>
    <w:rsid w:val="00532B29"/>
    <w:rsid w:val="005357F7"/>
    <w:rsid w:val="00551A7F"/>
    <w:rsid w:val="00552008"/>
    <w:rsid w:val="005536F4"/>
    <w:rsid w:val="00557FA2"/>
    <w:rsid w:val="005605DC"/>
    <w:rsid w:val="0056208E"/>
    <w:rsid w:val="00571AC0"/>
    <w:rsid w:val="00572C29"/>
    <w:rsid w:val="00575210"/>
    <w:rsid w:val="00575B99"/>
    <w:rsid w:val="0058198B"/>
    <w:rsid w:val="00586FB0"/>
    <w:rsid w:val="005A5678"/>
    <w:rsid w:val="005B3EBB"/>
    <w:rsid w:val="005B7E2D"/>
    <w:rsid w:val="005C23D5"/>
    <w:rsid w:val="005D4231"/>
    <w:rsid w:val="005D752E"/>
    <w:rsid w:val="005E066E"/>
    <w:rsid w:val="005E0EB8"/>
    <w:rsid w:val="005E740A"/>
    <w:rsid w:val="005F0F86"/>
    <w:rsid w:val="005F2D6A"/>
    <w:rsid w:val="005F43B4"/>
    <w:rsid w:val="006013A2"/>
    <w:rsid w:val="00602685"/>
    <w:rsid w:val="0060489F"/>
    <w:rsid w:val="00605287"/>
    <w:rsid w:val="0062184C"/>
    <w:rsid w:val="00623BAD"/>
    <w:rsid w:val="00626B45"/>
    <w:rsid w:val="006305B3"/>
    <w:rsid w:val="00654E16"/>
    <w:rsid w:val="00673339"/>
    <w:rsid w:val="0067457F"/>
    <w:rsid w:val="0068323A"/>
    <w:rsid w:val="006846B1"/>
    <w:rsid w:val="00685875"/>
    <w:rsid w:val="006906C7"/>
    <w:rsid w:val="00692824"/>
    <w:rsid w:val="006B5ACE"/>
    <w:rsid w:val="006C24E8"/>
    <w:rsid w:val="006D1DD0"/>
    <w:rsid w:val="006E02D4"/>
    <w:rsid w:val="006E7B91"/>
    <w:rsid w:val="006F17A4"/>
    <w:rsid w:val="007031D9"/>
    <w:rsid w:val="007062F0"/>
    <w:rsid w:val="00706C77"/>
    <w:rsid w:val="007117E5"/>
    <w:rsid w:val="00720C92"/>
    <w:rsid w:val="00734191"/>
    <w:rsid w:val="00735097"/>
    <w:rsid w:val="00737200"/>
    <w:rsid w:val="00744A9A"/>
    <w:rsid w:val="00746ECC"/>
    <w:rsid w:val="00772D3D"/>
    <w:rsid w:val="00775D8B"/>
    <w:rsid w:val="007803F7"/>
    <w:rsid w:val="007947F6"/>
    <w:rsid w:val="0079779A"/>
    <w:rsid w:val="007A1E87"/>
    <w:rsid w:val="007B26EE"/>
    <w:rsid w:val="007C6406"/>
    <w:rsid w:val="007D137A"/>
    <w:rsid w:val="007D2628"/>
    <w:rsid w:val="007D7467"/>
    <w:rsid w:val="007E7DA8"/>
    <w:rsid w:val="007F5CB8"/>
    <w:rsid w:val="0080085E"/>
    <w:rsid w:val="00804696"/>
    <w:rsid w:val="00810DA1"/>
    <w:rsid w:val="008130BB"/>
    <w:rsid w:val="008139BA"/>
    <w:rsid w:val="008165C6"/>
    <w:rsid w:val="00830605"/>
    <w:rsid w:val="00831C80"/>
    <w:rsid w:val="00836BBB"/>
    <w:rsid w:val="00837145"/>
    <w:rsid w:val="00845697"/>
    <w:rsid w:val="008459C4"/>
    <w:rsid w:val="00845FA0"/>
    <w:rsid w:val="00851CAC"/>
    <w:rsid w:val="00855FBF"/>
    <w:rsid w:val="00865EFD"/>
    <w:rsid w:val="00867A0A"/>
    <w:rsid w:val="00871C68"/>
    <w:rsid w:val="0089361B"/>
    <w:rsid w:val="008B0BA9"/>
    <w:rsid w:val="008C672A"/>
    <w:rsid w:val="008C6D63"/>
    <w:rsid w:val="008D1B22"/>
    <w:rsid w:val="008D24E0"/>
    <w:rsid w:val="008D5F28"/>
    <w:rsid w:val="00910F55"/>
    <w:rsid w:val="00916C65"/>
    <w:rsid w:val="00921FBB"/>
    <w:rsid w:val="00931999"/>
    <w:rsid w:val="00933C07"/>
    <w:rsid w:val="0093402D"/>
    <w:rsid w:val="00936F08"/>
    <w:rsid w:val="00941F74"/>
    <w:rsid w:val="0094705C"/>
    <w:rsid w:val="00950F50"/>
    <w:rsid w:val="0095382E"/>
    <w:rsid w:val="00962BA7"/>
    <w:rsid w:val="00964BCC"/>
    <w:rsid w:val="0096552E"/>
    <w:rsid w:val="0098005C"/>
    <w:rsid w:val="009B4A47"/>
    <w:rsid w:val="009C4579"/>
    <w:rsid w:val="009C5ACC"/>
    <w:rsid w:val="009D08B5"/>
    <w:rsid w:val="009D2BAF"/>
    <w:rsid w:val="009D5E1E"/>
    <w:rsid w:val="009E48CF"/>
    <w:rsid w:val="009E74FC"/>
    <w:rsid w:val="009F6913"/>
    <w:rsid w:val="00A00E01"/>
    <w:rsid w:val="00A021C6"/>
    <w:rsid w:val="00A04977"/>
    <w:rsid w:val="00A16443"/>
    <w:rsid w:val="00A16D5B"/>
    <w:rsid w:val="00A270D4"/>
    <w:rsid w:val="00A277B0"/>
    <w:rsid w:val="00A32DD1"/>
    <w:rsid w:val="00A35CFB"/>
    <w:rsid w:val="00A46B68"/>
    <w:rsid w:val="00A54FCF"/>
    <w:rsid w:val="00A72362"/>
    <w:rsid w:val="00A73F26"/>
    <w:rsid w:val="00A742A6"/>
    <w:rsid w:val="00A7754E"/>
    <w:rsid w:val="00A80675"/>
    <w:rsid w:val="00A84AC8"/>
    <w:rsid w:val="00A8742A"/>
    <w:rsid w:val="00A9501C"/>
    <w:rsid w:val="00AC0352"/>
    <w:rsid w:val="00AC5B90"/>
    <w:rsid w:val="00AD2C3A"/>
    <w:rsid w:val="00AD596C"/>
    <w:rsid w:val="00AE5B63"/>
    <w:rsid w:val="00AF4F7D"/>
    <w:rsid w:val="00AF6AA7"/>
    <w:rsid w:val="00AF7CBC"/>
    <w:rsid w:val="00B02472"/>
    <w:rsid w:val="00B035C1"/>
    <w:rsid w:val="00B038A0"/>
    <w:rsid w:val="00B06C06"/>
    <w:rsid w:val="00B1748E"/>
    <w:rsid w:val="00B175AC"/>
    <w:rsid w:val="00B2032D"/>
    <w:rsid w:val="00B26282"/>
    <w:rsid w:val="00B2726E"/>
    <w:rsid w:val="00B31B1D"/>
    <w:rsid w:val="00B352C8"/>
    <w:rsid w:val="00B361C6"/>
    <w:rsid w:val="00B41DC6"/>
    <w:rsid w:val="00B41F2A"/>
    <w:rsid w:val="00B43664"/>
    <w:rsid w:val="00B45EDA"/>
    <w:rsid w:val="00B57BB4"/>
    <w:rsid w:val="00B7010A"/>
    <w:rsid w:val="00B75328"/>
    <w:rsid w:val="00B75DF7"/>
    <w:rsid w:val="00B90865"/>
    <w:rsid w:val="00B915E9"/>
    <w:rsid w:val="00B938AB"/>
    <w:rsid w:val="00B94814"/>
    <w:rsid w:val="00B97043"/>
    <w:rsid w:val="00BA13D8"/>
    <w:rsid w:val="00BA166D"/>
    <w:rsid w:val="00BA5B07"/>
    <w:rsid w:val="00BB248F"/>
    <w:rsid w:val="00BB4AE4"/>
    <w:rsid w:val="00BB76F3"/>
    <w:rsid w:val="00BC3A6E"/>
    <w:rsid w:val="00BC4749"/>
    <w:rsid w:val="00BD2150"/>
    <w:rsid w:val="00BD6219"/>
    <w:rsid w:val="00BE4F1F"/>
    <w:rsid w:val="00BE6035"/>
    <w:rsid w:val="00BF2ABE"/>
    <w:rsid w:val="00BF31D6"/>
    <w:rsid w:val="00BF344F"/>
    <w:rsid w:val="00C019E0"/>
    <w:rsid w:val="00C04440"/>
    <w:rsid w:val="00C10985"/>
    <w:rsid w:val="00C10A3F"/>
    <w:rsid w:val="00C10EC2"/>
    <w:rsid w:val="00C1298C"/>
    <w:rsid w:val="00C12C07"/>
    <w:rsid w:val="00C13CAF"/>
    <w:rsid w:val="00C164C4"/>
    <w:rsid w:val="00C22F94"/>
    <w:rsid w:val="00C25E9C"/>
    <w:rsid w:val="00C4009E"/>
    <w:rsid w:val="00C4452E"/>
    <w:rsid w:val="00C44D6D"/>
    <w:rsid w:val="00C46100"/>
    <w:rsid w:val="00C52FA0"/>
    <w:rsid w:val="00C62287"/>
    <w:rsid w:val="00C63E80"/>
    <w:rsid w:val="00C64706"/>
    <w:rsid w:val="00C679E5"/>
    <w:rsid w:val="00C851C7"/>
    <w:rsid w:val="00C86D2E"/>
    <w:rsid w:val="00C90A33"/>
    <w:rsid w:val="00C94323"/>
    <w:rsid w:val="00CA18DE"/>
    <w:rsid w:val="00CC359F"/>
    <w:rsid w:val="00CD26B2"/>
    <w:rsid w:val="00CD5495"/>
    <w:rsid w:val="00CE4587"/>
    <w:rsid w:val="00CF5C1A"/>
    <w:rsid w:val="00CF5E4E"/>
    <w:rsid w:val="00D15388"/>
    <w:rsid w:val="00D204F6"/>
    <w:rsid w:val="00D2586F"/>
    <w:rsid w:val="00D27E49"/>
    <w:rsid w:val="00D40973"/>
    <w:rsid w:val="00D431AC"/>
    <w:rsid w:val="00D43E5F"/>
    <w:rsid w:val="00D51203"/>
    <w:rsid w:val="00D51F0F"/>
    <w:rsid w:val="00D5285F"/>
    <w:rsid w:val="00D5455C"/>
    <w:rsid w:val="00D67DF4"/>
    <w:rsid w:val="00D74326"/>
    <w:rsid w:val="00D77BBA"/>
    <w:rsid w:val="00D8256A"/>
    <w:rsid w:val="00D83B63"/>
    <w:rsid w:val="00D86B44"/>
    <w:rsid w:val="00D900D1"/>
    <w:rsid w:val="00D9048D"/>
    <w:rsid w:val="00D913B9"/>
    <w:rsid w:val="00D96C4E"/>
    <w:rsid w:val="00DA5FDC"/>
    <w:rsid w:val="00DC4ECC"/>
    <w:rsid w:val="00DD263E"/>
    <w:rsid w:val="00DD2A89"/>
    <w:rsid w:val="00DD31C9"/>
    <w:rsid w:val="00DD5F46"/>
    <w:rsid w:val="00DD6D7E"/>
    <w:rsid w:val="00DE1A12"/>
    <w:rsid w:val="00DF0560"/>
    <w:rsid w:val="00DF0F0F"/>
    <w:rsid w:val="00E04715"/>
    <w:rsid w:val="00E05185"/>
    <w:rsid w:val="00E11DB6"/>
    <w:rsid w:val="00E150BD"/>
    <w:rsid w:val="00E17B46"/>
    <w:rsid w:val="00E21368"/>
    <w:rsid w:val="00E263B8"/>
    <w:rsid w:val="00E41AAC"/>
    <w:rsid w:val="00E42D6A"/>
    <w:rsid w:val="00E43F36"/>
    <w:rsid w:val="00E47897"/>
    <w:rsid w:val="00E5674B"/>
    <w:rsid w:val="00E56AE7"/>
    <w:rsid w:val="00E600BB"/>
    <w:rsid w:val="00E63CA4"/>
    <w:rsid w:val="00E721E8"/>
    <w:rsid w:val="00E8070A"/>
    <w:rsid w:val="00E920C5"/>
    <w:rsid w:val="00E92C6C"/>
    <w:rsid w:val="00EB71F7"/>
    <w:rsid w:val="00EB7827"/>
    <w:rsid w:val="00ED372D"/>
    <w:rsid w:val="00ED71BD"/>
    <w:rsid w:val="00EE1E89"/>
    <w:rsid w:val="00EE4013"/>
    <w:rsid w:val="00EF1A32"/>
    <w:rsid w:val="00EF2354"/>
    <w:rsid w:val="00F0103A"/>
    <w:rsid w:val="00F100EE"/>
    <w:rsid w:val="00F12A57"/>
    <w:rsid w:val="00F13B93"/>
    <w:rsid w:val="00F21E6A"/>
    <w:rsid w:val="00F24524"/>
    <w:rsid w:val="00F4132D"/>
    <w:rsid w:val="00F53DF5"/>
    <w:rsid w:val="00F54862"/>
    <w:rsid w:val="00F66E48"/>
    <w:rsid w:val="00F810E9"/>
    <w:rsid w:val="00F81D83"/>
    <w:rsid w:val="00F85332"/>
    <w:rsid w:val="00F8721C"/>
    <w:rsid w:val="00F90122"/>
    <w:rsid w:val="00F9492A"/>
    <w:rsid w:val="00F94FCB"/>
    <w:rsid w:val="00F97362"/>
    <w:rsid w:val="00F97A8C"/>
    <w:rsid w:val="00FA2AB3"/>
    <w:rsid w:val="00FA459F"/>
    <w:rsid w:val="00FA73BE"/>
    <w:rsid w:val="00FC1D6E"/>
    <w:rsid w:val="00FC6F85"/>
    <w:rsid w:val="00FD358E"/>
    <w:rsid w:val="00FD58FC"/>
    <w:rsid w:val="00FE0B95"/>
    <w:rsid w:val="00FF0CEA"/>
    <w:rsid w:val="00FF2080"/>
    <w:rsid w:val="00FF5C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AA16A"/>
  <w15:docId w15:val="{11BFB718-8096-4D4E-B860-44E057C9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5FA0"/>
    <w:pPr>
      <w:widowControl w:val="0"/>
      <w:jc w:val="both"/>
    </w:pPr>
    <w:rPr>
      <w:kern w:val="2"/>
      <w:sz w:val="21"/>
      <w:szCs w:val="24"/>
    </w:rPr>
  </w:style>
  <w:style w:type="paragraph" w:styleId="1">
    <w:name w:val="heading 1"/>
    <w:aliases w:val="h1,Level 1 Topic Heading,H1,Heading 0,R1,H11,章,章1,章2,章3,章4,章5,章6,章7,章8,章9,章10,章11,首层标题,章21,章31,章41,章51,章12,章22,章32,章42,章52,首层标题1,章61,章71,章81,章111,章211,章311,章411,章511,章91,章101,章13,章23,章33,章43,章53,首层标题2,章62,章72,章82,章112,章212,章312,章412,章512,章92,章102"/>
    <w:basedOn w:val="a"/>
    <w:next w:val="a"/>
    <w:link w:val="10"/>
    <w:uiPriority w:val="9"/>
    <w:qFormat/>
    <w:rsid w:val="00845FA0"/>
    <w:pPr>
      <w:keepNext/>
      <w:keepLines/>
      <w:numPr>
        <w:numId w:val="1"/>
      </w:numPr>
      <w:spacing w:before="100" w:beforeAutospacing="1" w:after="100" w:afterAutospacing="1"/>
      <w:outlineLvl w:val="0"/>
    </w:pPr>
    <w:rPr>
      <w:b/>
      <w:bCs/>
      <w:kern w:val="44"/>
      <w:sz w:val="36"/>
      <w:szCs w:val="44"/>
    </w:rPr>
  </w:style>
  <w:style w:type="paragraph" w:styleId="2">
    <w:name w:val="heading 2"/>
    <w:aliases w:val="h2,Level 2 Topic Heading,sect 1.2,H2,H21,R2,节,节1,节2,节3,节4,节5,节6,节7,节8,节9,节10,节11,节21,节31,节41,节51,节61,节71,节81,节91,节101,节12,节22,节32,节42,节52,节62,节72,节82,节92,节102,节13,节14,节15,节16,节23,节33,节43,节53,节63,节73,节83,节93,节103,节111,节211,节311,节411,节511,节611,节711"/>
    <w:basedOn w:val="a"/>
    <w:next w:val="a"/>
    <w:link w:val="20"/>
    <w:uiPriority w:val="9"/>
    <w:qFormat/>
    <w:rsid w:val="00845FA0"/>
    <w:pPr>
      <w:keepNext/>
      <w:keepLines/>
      <w:numPr>
        <w:ilvl w:val="1"/>
        <w:numId w:val="1"/>
      </w:numPr>
      <w:spacing w:before="100" w:beforeAutospacing="1" w:after="100" w:afterAutospacing="1"/>
      <w:outlineLvl w:val="1"/>
    </w:pPr>
    <w:rPr>
      <w:b/>
      <w:bCs/>
      <w:sz w:val="32"/>
      <w:szCs w:val="32"/>
    </w:rPr>
  </w:style>
  <w:style w:type="paragraph" w:styleId="3">
    <w:name w:val="heading 3"/>
    <w:aliases w:val="h3,Level 3 Topic Heading,Org Heading 1,H3,sect1.2.3,Heading 3 - old,Map,H31,小节,小节1,小节2,小节3,小节4,小节5,小节6,小节7,小节8,小节9,小节10,小节11,小节12,小节21,小节31,小节41,小节51,小节61,小节71,小节81,小节91,小节101,小节22,小节32,小节42,小节52,小节62,小节13,小节23,小节33,小节43,小节53,小节63,小节14,小节24,小节34"/>
    <w:basedOn w:val="2"/>
    <w:next w:val="a"/>
    <w:link w:val="30"/>
    <w:qFormat/>
    <w:rsid w:val="00264A2C"/>
    <w:pPr>
      <w:numPr>
        <w:ilvl w:val="2"/>
      </w:numPr>
      <w:tabs>
        <w:tab w:val="clear" w:pos="720"/>
        <w:tab w:val="left" w:pos="576"/>
      </w:tabs>
      <w:ind w:leftChars="-51" w:left="708" w:hangingChars="290" w:hanging="815"/>
      <w:outlineLvl w:val="2"/>
    </w:pPr>
    <w:rPr>
      <w:rFonts w:ascii="宋体" w:hAnsi="宋体"/>
      <w:sz w:val="28"/>
      <w:szCs w:val="28"/>
    </w:rPr>
  </w:style>
  <w:style w:type="paragraph" w:styleId="4">
    <w:name w:val="heading 4"/>
    <w:aliases w:val="h4,First Subheading,Ref Heading 1,rh1,H4,Heading sql,sect 1.2.3.4,段,段1,段2,段3,段4,段5,段6,段7,段8,段9,段10,段11,段12,段13,段14,段21,段31,段41,段51,段61,段71,段81,段91,段101,段111,段121,段15,段16,段22,段32,段42,段52,段62,段17,段23,段33,段43,段53,段63,段72,段82,段92,段102,段112,段122,段18,段24"/>
    <w:basedOn w:val="a"/>
    <w:next w:val="a"/>
    <w:link w:val="40"/>
    <w:uiPriority w:val="9"/>
    <w:qFormat/>
    <w:rsid w:val="00845FA0"/>
    <w:pPr>
      <w:keepNext/>
      <w:keepLines/>
      <w:tabs>
        <w:tab w:val="left" w:pos="864"/>
      </w:tabs>
      <w:spacing w:before="100" w:beforeAutospacing="1" w:after="100" w:afterAutospacing="1"/>
      <w:ind w:left="864" w:hanging="864"/>
      <w:outlineLvl w:val="3"/>
    </w:pPr>
    <w:rPr>
      <w:b/>
      <w:bCs/>
      <w:sz w:val="28"/>
      <w:szCs w:val="28"/>
    </w:rPr>
  </w:style>
  <w:style w:type="paragraph" w:styleId="5">
    <w:name w:val="heading 5"/>
    <w:aliases w:val="H5,dash,ds,dd,PIM 5,h5,l5,hm,module heading,口,口1,口2,ITT t5,PA Pico Section,TE Heading 5,heading 5,l5+toc5,Numbered Sub-list Char,Numbered Sub-list Char Char,Numbered Sub-list,5,1.1.1.1.1 H5,第四层条,Block Label,一.标题 5,Appendix A  Heading 5,Table label"/>
    <w:basedOn w:val="a"/>
    <w:next w:val="a"/>
    <w:link w:val="50"/>
    <w:uiPriority w:val="9"/>
    <w:qFormat/>
    <w:rsid w:val="00845FA0"/>
    <w:pPr>
      <w:keepNext/>
      <w:keepLines/>
      <w:tabs>
        <w:tab w:val="left" w:pos="1008"/>
      </w:tabs>
      <w:spacing w:before="100" w:beforeAutospacing="1" w:after="100" w:afterAutospacing="1"/>
      <w:ind w:left="1008" w:hanging="1008"/>
      <w:outlineLvl w:val="4"/>
    </w:pPr>
    <w:rPr>
      <w:b/>
      <w:bCs/>
      <w:sz w:val="24"/>
      <w:szCs w:val="28"/>
    </w:rPr>
  </w:style>
  <w:style w:type="paragraph" w:styleId="6">
    <w:name w:val="heading 6"/>
    <w:aliases w:val="h6,Third Subheading,DO NOT USE_h6"/>
    <w:basedOn w:val="a"/>
    <w:next w:val="a"/>
    <w:link w:val="60"/>
    <w:uiPriority w:val="9"/>
    <w:qFormat/>
    <w:rsid w:val="00845FA0"/>
    <w:pPr>
      <w:keepNext/>
      <w:keepLines/>
      <w:tabs>
        <w:tab w:val="left" w:pos="1152"/>
      </w:tabs>
      <w:spacing w:before="240" w:after="64" w:line="320" w:lineRule="atLeast"/>
      <w:ind w:left="1152" w:hanging="1152"/>
      <w:outlineLvl w:val="5"/>
    </w:pPr>
    <w:rPr>
      <w:rFonts w:ascii="Arial" w:eastAsia="黑体" w:hAnsi="Arial"/>
      <w:b/>
      <w:bCs/>
      <w:sz w:val="24"/>
    </w:rPr>
  </w:style>
  <w:style w:type="paragraph" w:styleId="7">
    <w:name w:val="heading 7"/>
    <w:basedOn w:val="a"/>
    <w:next w:val="a"/>
    <w:link w:val="70"/>
    <w:qFormat/>
    <w:rsid w:val="00845FA0"/>
    <w:pPr>
      <w:keepNext/>
      <w:keepLines/>
      <w:tabs>
        <w:tab w:val="left" w:pos="1296"/>
      </w:tabs>
      <w:spacing w:before="240" w:after="64" w:line="320" w:lineRule="atLeast"/>
      <w:ind w:left="1296" w:hanging="1296"/>
      <w:outlineLvl w:val="6"/>
    </w:pPr>
    <w:rPr>
      <w:b/>
      <w:bCs/>
      <w:sz w:val="24"/>
    </w:rPr>
  </w:style>
  <w:style w:type="paragraph" w:styleId="8">
    <w:name w:val="heading 8"/>
    <w:basedOn w:val="a"/>
    <w:next w:val="a"/>
    <w:link w:val="80"/>
    <w:qFormat/>
    <w:rsid w:val="00845FA0"/>
    <w:pPr>
      <w:keepNext/>
      <w:keepLines/>
      <w:tabs>
        <w:tab w:val="left" w:pos="1440"/>
      </w:tabs>
      <w:spacing w:before="240" w:after="64" w:line="320" w:lineRule="atLeast"/>
      <w:ind w:left="1440" w:hanging="1440"/>
      <w:outlineLvl w:val="7"/>
    </w:pPr>
    <w:rPr>
      <w:rFonts w:ascii="Arial" w:eastAsia="黑体" w:hAnsi="Arial"/>
      <w:sz w:val="24"/>
    </w:rPr>
  </w:style>
  <w:style w:type="paragraph" w:styleId="9">
    <w:name w:val="heading 9"/>
    <w:basedOn w:val="a"/>
    <w:next w:val="a"/>
    <w:link w:val="90"/>
    <w:qFormat/>
    <w:rsid w:val="00845FA0"/>
    <w:pPr>
      <w:keepNext/>
      <w:keepLines/>
      <w:tabs>
        <w:tab w:val="left" w:pos="1584"/>
      </w:tabs>
      <w:spacing w:before="240" w:after="64" w:line="320" w:lineRule="atLeast"/>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45FA0"/>
    <w:rPr>
      <w:b/>
      <w:bCs/>
    </w:rPr>
  </w:style>
  <w:style w:type="character" w:styleId="HTML">
    <w:name w:val="HTML Typewriter"/>
    <w:uiPriority w:val="99"/>
    <w:rsid w:val="00845FA0"/>
    <w:rPr>
      <w:rFonts w:ascii="宋体" w:eastAsia="宋体" w:hAnsi="宋体" w:cs="宋体"/>
      <w:sz w:val="24"/>
      <w:szCs w:val="24"/>
    </w:rPr>
  </w:style>
  <w:style w:type="character" w:styleId="HTML0">
    <w:name w:val="HTML Code"/>
    <w:uiPriority w:val="99"/>
    <w:rsid w:val="00845FA0"/>
    <w:rPr>
      <w:rFonts w:ascii="宋体" w:eastAsia="宋体" w:hAnsi="宋体" w:cs="宋体"/>
      <w:sz w:val="24"/>
      <w:szCs w:val="24"/>
    </w:rPr>
  </w:style>
  <w:style w:type="character" w:styleId="a4">
    <w:name w:val="annotation reference"/>
    <w:uiPriority w:val="99"/>
    <w:rsid w:val="00845FA0"/>
    <w:rPr>
      <w:sz w:val="21"/>
      <w:szCs w:val="21"/>
    </w:rPr>
  </w:style>
  <w:style w:type="character" w:styleId="a5">
    <w:name w:val="FollowedHyperlink"/>
    <w:uiPriority w:val="99"/>
    <w:rsid w:val="00845FA0"/>
    <w:rPr>
      <w:color w:val="800080"/>
      <w:u w:val="single"/>
    </w:rPr>
  </w:style>
  <w:style w:type="character" w:styleId="a6">
    <w:name w:val="page number"/>
    <w:basedOn w:val="a0"/>
    <w:rsid w:val="00845FA0"/>
  </w:style>
  <w:style w:type="character" w:styleId="a7">
    <w:name w:val="Hyperlink"/>
    <w:uiPriority w:val="99"/>
    <w:rsid w:val="00845FA0"/>
    <w:rPr>
      <w:color w:val="0000FF"/>
      <w:u w:val="single"/>
    </w:rPr>
  </w:style>
  <w:style w:type="character" w:customStyle="1" w:styleId="apple-style-span">
    <w:name w:val="apple-style-span"/>
    <w:rsid w:val="00845FA0"/>
  </w:style>
  <w:style w:type="character" w:customStyle="1" w:styleId="Char1">
    <w:name w:val="标题 Char1"/>
    <w:rsid w:val="00845FA0"/>
    <w:rPr>
      <w:rFonts w:ascii="Cambria" w:hAnsi="Cambria" w:cs="Times New Roman" w:hint="default"/>
      <w:b/>
      <w:bCs/>
      <w:kern w:val="2"/>
      <w:sz w:val="32"/>
      <w:szCs w:val="32"/>
    </w:rPr>
  </w:style>
  <w:style w:type="character" w:customStyle="1" w:styleId="Char10">
    <w:name w:val="纯文本 Char1"/>
    <w:rsid w:val="00845FA0"/>
    <w:rPr>
      <w:rFonts w:ascii="宋体" w:hAnsi="Courier New" w:cs="Courier New"/>
      <w:kern w:val="2"/>
      <w:sz w:val="21"/>
      <w:szCs w:val="21"/>
    </w:rPr>
  </w:style>
  <w:style w:type="character" w:customStyle="1" w:styleId="a8">
    <w:name w:val="页脚 字符"/>
    <w:aliases w:val="f 字符"/>
    <w:link w:val="a9"/>
    <w:uiPriority w:val="99"/>
    <w:rsid w:val="00845FA0"/>
    <w:rPr>
      <w:kern w:val="2"/>
      <w:sz w:val="18"/>
      <w:szCs w:val="18"/>
    </w:rPr>
  </w:style>
  <w:style w:type="character" w:customStyle="1" w:styleId="z-">
    <w:name w:val="z-窗体顶端 字符"/>
    <w:link w:val="z-0"/>
    <w:rsid w:val="00845FA0"/>
    <w:rPr>
      <w:rFonts w:ascii="Arial" w:hAnsi="Arial" w:cs="Arial"/>
      <w:vanish/>
      <w:kern w:val="2"/>
      <w:sz w:val="16"/>
      <w:szCs w:val="16"/>
    </w:rPr>
  </w:style>
  <w:style w:type="character" w:customStyle="1" w:styleId="apple-converted-space">
    <w:name w:val="apple-converted-space"/>
    <w:rsid w:val="00845FA0"/>
  </w:style>
  <w:style w:type="character" w:customStyle="1" w:styleId="aa">
    <w:name w:val="批注框文本 字符"/>
    <w:link w:val="ab"/>
    <w:rsid w:val="00845FA0"/>
    <w:rPr>
      <w:kern w:val="2"/>
      <w:sz w:val="18"/>
      <w:szCs w:val="18"/>
    </w:rPr>
  </w:style>
  <w:style w:type="character" w:customStyle="1" w:styleId="Char2">
    <w:name w:val="纯文本 Char2"/>
    <w:rsid w:val="00845FA0"/>
    <w:rPr>
      <w:rFonts w:ascii="宋体" w:eastAsia="宋体" w:hAnsi="Courier New" w:cs="Courier New" w:hint="eastAsia"/>
      <w:kern w:val="2"/>
      <w:sz w:val="21"/>
      <w:szCs w:val="21"/>
    </w:rPr>
  </w:style>
  <w:style w:type="character" w:styleId="ac">
    <w:name w:val="Emphasis"/>
    <w:qFormat/>
    <w:rsid w:val="00845FA0"/>
    <w:rPr>
      <w:i/>
      <w:iCs/>
    </w:rPr>
  </w:style>
  <w:style w:type="character" w:customStyle="1" w:styleId="CharChar">
    <w:name w:val="我的正文 Char Char"/>
    <w:link w:val="ad"/>
    <w:rsid w:val="00845FA0"/>
    <w:rPr>
      <w:rFonts w:ascii="Calibri" w:hAnsi="Calibri"/>
      <w:sz w:val="24"/>
      <w:szCs w:val="24"/>
    </w:rPr>
  </w:style>
  <w:style w:type="character" w:customStyle="1" w:styleId="2Char1">
    <w:name w:val="标题 2 Char1"/>
    <w:aliases w:val="h2 Char1,Level 2 Topic Heading Char1,sect 1.2 Char1,H2 Char1,H21 Char1,R2 Char1,节 Char1,节1 Char1,节2 Char1,节3 Char1,节4 Char1,节5 Char1,节6 Char1,节7 Char1,节8 Char1,节9 Char1,节10 Char1,节11 Char1,节21 Char1,节31 Char1,节41 Char1,节51 Char1,节61 Char1"/>
    <w:rsid w:val="00845FA0"/>
    <w:rPr>
      <w:rFonts w:ascii="Cambria" w:eastAsia="宋体" w:hAnsi="Cambria" w:cs="Times New Roman" w:hint="default"/>
      <w:b/>
      <w:bCs/>
      <w:kern w:val="2"/>
      <w:sz w:val="32"/>
      <w:szCs w:val="32"/>
    </w:rPr>
  </w:style>
  <w:style w:type="character" w:customStyle="1" w:styleId="Char20">
    <w:name w:val="批注主题 Char2"/>
    <w:rsid w:val="00845FA0"/>
    <w:rPr>
      <w:b/>
      <w:bCs/>
      <w:kern w:val="2"/>
      <w:sz w:val="21"/>
      <w:szCs w:val="24"/>
    </w:rPr>
  </w:style>
  <w:style w:type="character" w:customStyle="1" w:styleId="40">
    <w:name w:val="标题 4 字符"/>
    <w:aliases w:val="h4 字符,First Subheading 字符,Ref Heading 1 字符,rh1 字符,H4 字符,Heading sql 字符,sect 1.2.3.4 字符,段 字符,段1 字符,段2 字符,段3 字符,段4 字符,段5 字符,段6 字符,段7 字符,段8 字符,段9 字符,段10 字符,段11 字符,段12 字符,段13 字符,段14 字符,段21 字符,段31 字符,段41 字符,段51 字符,段61 字符,段71 字符,段81 字符,段91 字符,段101 字符"/>
    <w:link w:val="4"/>
    <w:uiPriority w:val="9"/>
    <w:rsid w:val="00845FA0"/>
    <w:rPr>
      <w:b/>
      <w:bCs/>
      <w:kern w:val="2"/>
      <w:sz w:val="28"/>
      <w:szCs w:val="28"/>
    </w:rPr>
  </w:style>
  <w:style w:type="character" w:customStyle="1" w:styleId="ae">
    <w:name w:val="纯文本 字符"/>
    <w:link w:val="af"/>
    <w:rsid w:val="00845FA0"/>
    <w:rPr>
      <w:rFonts w:ascii="宋体" w:hAnsi="Courier New"/>
    </w:rPr>
  </w:style>
  <w:style w:type="character" w:customStyle="1" w:styleId="unnamed1">
    <w:name w:val="unnamed1"/>
    <w:rsid w:val="00845FA0"/>
  </w:style>
  <w:style w:type="character" w:customStyle="1" w:styleId="af0">
    <w:name w:val="正文文本缩进 字符"/>
    <w:link w:val="af1"/>
    <w:uiPriority w:val="99"/>
    <w:rsid w:val="00845FA0"/>
    <w:rPr>
      <w:kern w:val="2"/>
      <w:sz w:val="21"/>
      <w:szCs w:val="24"/>
    </w:rPr>
  </w:style>
  <w:style w:type="character" w:customStyle="1" w:styleId="af2">
    <w:name w:val="正文文本 字符"/>
    <w:link w:val="af3"/>
    <w:rsid w:val="00845FA0"/>
    <w:rPr>
      <w:lang w:eastAsia="en-US"/>
    </w:rPr>
  </w:style>
  <w:style w:type="character" w:customStyle="1" w:styleId="Char11">
    <w:name w:val="副标题 Char1"/>
    <w:rsid w:val="00845FA0"/>
    <w:rPr>
      <w:rFonts w:ascii="Cambria" w:hAnsi="Cambria" w:cs="Times New Roman" w:hint="default"/>
      <w:b/>
      <w:bCs/>
      <w:kern w:val="28"/>
      <w:sz w:val="32"/>
      <w:szCs w:val="32"/>
    </w:rPr>
  </w:style>
  <w:style w:type="character" w:customStyle="1" w:styleId="Char12">
    <w:name w:val="批注框文本 Char1"/>
    <w:rsid w:val="00845FA0"/>
    <w:rPr>
      <w:kern w:val="2"/>
      <w:sz w:val="18"/>
      <w:szCs w:val="18"/>
    </w:rPr>
  </w:style>
  <w:style w:type="character" w:customStyle="1" w:styleId="Char13">
    <w:name w:val="批注文字 Char1"/>
    <w:rsid w:val="00845FA0"/>
    <w:rPr>
      <w:rFonts w:ascii="Calibri" w:eastAsia="宋体" w:hAnsi="Calibri" w:cs="Times New Roman"/>
    </w:rPr>
  </w:style>
  <w:style w:type="character" w:customStyle="1" w:styleId="hps">
    <w:name w:val="hps"/>
    <w:rsid w:val="00845FA0"/>
  </w:style>
  <w:style w:type="character" w:customStyle="1" w:styleId="31">
    <w:name w:val="正文文本缩进 3 字符"/>
    <w:link w:val="32"/>
    <w:uiPriority w:val="99"/>
    <w:rsid w:val="00845FA0"/>
    <w:rPr>
      <w:kern w:val="2"/>
      <w:sz w:val="21"/>
      <w:szCs w:val="24"/>
    </w:rPr>
  </w:style>
  <w:style w:type="character" w:customStyle="1" w:styleId="Char14">
    <w:name w:val="页眉 Char1"/>
    <w:aliases w:val="h Char1"/>
    <w:uiPriority w:val="99"/>
    <w:rsid w:val="00845FA0"/>
    <w:rPr>
      <w:kern w:val="2"/>
      <w:sz w:val="18"/>
      <w:szCs w:val="18"/>
    </w:rPr>
  </w:style>
  <w:style w:type="character" w:customStyle="1" w:styleId="b1">
    <w:name w:val="b1"/>
    <w:rsid w:val="00845FA0"/>
    <w:rPr>
      <w:rFonts w:ascii="Courier New" w:hAnsi="Courier New" w:cs="Courier New" w:hint="default"/>
      <w:b/>
      <w:bCs/>
      <w:strike w:val="0"/>
      <w:dstrike w:val="0"/>
      <w:color w:val="FF0000"/>
      <w:u w:val="none"/>
    </w:rPr>
  </w:style>
  <w:style w:type="character" w:customStyle="1" w:styleId="80">
    <w:name w:val="标题 8 字符"/>
    <w:link w:val="8"/>
    <w:rsid w:val="00845FA0"/>
    <w:rPr>
      <w:rFonts w:ascii="Arial" w:eastAsia="黑体" w:hAnsi="Arial"/>
      <w:kern w:val="2"/>
      <w:sz w:val="24"/>
      <w:szCs w:val="24"/>
    </w:rPr>
  </w:style>
  <w:style w:type="character" w:customStyle="1" w:styleId="90">
    <w:name w:val="标题 9 字符"/>
    <w:link w:val="9"/>
    <w:rsid w:val="00845FA0"/>
    <w:rPr>
      <w:rFonts w:ascii="Arial" w:eastAsia="黑体" w:hAnsi="Arial"/>
      <w:kern w:val="2"/>
      <w:sz w:val="21"/>
      <w:szCs w:val="21"/>
    </w:rPr>
  </w:style>
  <w:style w:type="character" w:customStyle="1" w:styleId="CharCharChar">
    <w:name w:val="我的正文 Char Char Char"/>
    <w:rsid w:val="00845FA0"/>
    <w:rPr>
      <w:rFonts w:ascii="Calibri" w:eastAsia="宋体" w:hAnsi="Calibri" w:cs="Times New Roman"/>
      <w:kern w:val="0"/>
      <w:sz w:val="24"/>
      <w:szCs w:val="24"/>
    </w:rPr>
  </w:style>
  <w:style w:type="character" w:customStyle="1" w:styleId="4Char1">
    <w:name w:val="标题 4 Char1"/>
    <w:aliases w:val="h4 Char1,First Subheading Char1,Ref Heading 1 Char1,rh1 Char1,H4 Char1,Heading sql Char1,sect 1.2.3.4 Char1,段 Char1,段1 Char1,段2 Char1,段3 Char1,段4 Char1,段5 Char1,段6 Char1,段7 Char1,段8 Char1,段9 Char1,段10 Char1,段11 Char1,段12 Char1,段13 Char1"/>
    <w:uiPriority w:val="9"/>
    <w:rsid w:val="00845FA0"/>
    <w:rPr>
      <w:rFonts w:ascii="Cambria" w:eastAsia="宋体" w:hAnsi="Cambria" w:cs="Times New Roman" w:hint="default"/>
      <w:b/>
      <w:bCs/>
      <w:kern w:val="2"/>
      <w:sz w:val="28"/>
      <w:szCs w:val="28"/>
    </w:rPr>
  </w:style>
  <w:style w:type="character" w:customStyle="1" w:styleId="af4">
    <w:name w:val="标题 字符"/>
    <w:link w:val="af5"/>
    <w:rsid w:val="00845FA0"/>
    <w:rPr>
      <w:rFonts w:ascii="Arial" w:hAnsi="Arial"/>
      <w:b/>
      <w:sz w:val="36"/>
      <w:lang w:eastAsia="en-US"/>
    </w:rPr>
  </w:style>
  <w:style w:type="character" w:customStyle="1" w:styleId="shorttext">
    <w:name w:val="short_text"/>
    <w:rsid w:val="00845FA0"/>
  </w:style>
  <w:style w:type="character" w:customStyle="1" w:styleId="11">
    <w:name w:val="标题1"/>
    <w:rsid w:val="00845FA0"/>
  </w:style>
  <w:style w:type="character" w:customStyle="1" w:styleId="3Char1">
    <w:name w:val="标题 3 Char1"/>
    <w:aliases w:val="h3 Char1,Level 3 Topic Heading Char1,Org Heading 1 Char1,H3 Char1,sect1.2.3 Char1,Heading 3 - old Char1,Map Char1,H31 Char1,小节 Char1,小节1 Char1,小节2 Char1,小节3 Char1,小节4 Char1,小节5 Char1,小节6 Char1,小节7 Char1,小节8 Char1,小节9 Char1,小节10 Char1"/>
    <w:rsid w:val="00845FA0"/>
    <w:rPr>
      <w:b/>
      <w:bCs/>
      <w:kern w:val="2"/>
      <w:sz w:val="32"/>
      <w:szCs w:val="32"/>
    </w:rPr>
  </w:style>
  <w:style w:type="character" w:customStyle="1" w:styleId="21">
    <w:name w:val="正文文本缩进 2 字符"/>
    <w:link w:val="22"/>
    <w:uiPriority w:val="99"/>
    <w:rsid w:val="00845FA0"/>
    <w:rPr>
      <w:kern w:val="2"/>
      <w:sz w:val="21"/>
      <w:szCs w:val="24"/>
    </w:rPr>
  </w:style>
  <w:style w:type="character" w:customStyle="1" w:styleId="af6">
    <w:name w:val="页眉 字符"/>
    <w:aliases w:val="h 字符"/>
    <w:link w:val="af7"/>
    <w:rsid w:val="00845FA0"/>
    <w:rPr>
      <w:kern w:val="2"/>
      <w:sz w:val="18"/>
      <w:szCs w:val="18"/>
    </w:rPr>
  </w:style>
  <w:style w:type="character" w:customStyle="1" w:styleId="af8">
    <w:name w:val="文档结构图 字符"/>
    <w:link w:val="af9"/>
    <w:uiPriority w:val="99"/>
    <w:rsid w:val="00845FA0"/>
    <w:rPr>
      <w:rFonts w:ascii="宋体"/>
      <w:kern w:val="2"/>
      <w:sz w:val="18"/>
      <w:szCs w:val="18"/>
    </w:rPr>
  </w:style>
  <w:style w:type="character" w:customStyle="1" w:styleId="def">
    <w:name w:val="def"/>
    <w:rsid w:val="00845FA0"/>
  </w:style>
  <w:style w:type="character" w:customStyle="1" w:styleId="afa">
    <w:name w:val="副标题 字符"/>
    <w:link w:val="afb"/>
    <w:rsid w:val="00845FA0"/>
    <w:rPr>
      <w:rFonts w:ascii="Arial" w:hAnsi="Arial"/>
      <w:i/>
      <w:sz w:val="36"/>
      <w:lang w:val="en-AU" w:eastAsia="en-US"/>
    </w:rPr>
  </w:style>
  <w:style w:type="character" w:customStyle="1" w:styleId="Char21">
    <w:name w:val="正文文本 Char2"/>
    <w:rsid w:val="00845FA0"/>
    <w:rPr>
      <w:kern w:val="2"/>
      <w:sz w:val="21"/>
      <w:szCs w:val="24"/>
    </w:rPr>
  </w:style>
  <w:style w:type="character" w:customStyle="1" w:styleId="afc">
    <w:name w:val="日期 字符"/>
    <w:link w:val="afd"/>
    <w:rsid w:val="00845FA0"/>
    <w:rPr>
      <w:rFonts w:ascii="Calibri" w:hAnsi="Calibri"/>
      <w:kern w:val="2"/>
      <w:sz w:val="21"/>
      <w:szCs w:val="22"/>
    </w:rPr>
  </w:style>
  <w:style w:type="character" w:customStyle="1" w:styleId="Char15">
    <w:name w:val="批注主题 Char1"/>
    <w:rsid w:val="00845FA0"/>
    <w:rPr>
      <w:rFonts w:ascii="Calibri" w:eastAsia="宋体" w:hAnsi="Calibri" w:cs="Times New Roman"/>
      <w:b/>
      <w:bCs/>
    </w:rPr>
  </w:style>
  <w:style w:type="character" w:customStyle="1" w:styleId="number">
    <w:name w:val="number"/>
    <w:rsid w:val="00845FA0"/>
  </w:style>
  <w:style w:type="character" w:customStyle="1" w:styleId="33">
    <w:name w:val="正文文本 3 字符"/>
    <w:link w:val="34"/>
    <w:uiPriority w:val="99"/>
    <w:rsid w:val="00845FA0"/>
    <w:rPr>
      <w:rFonts w:ascii="Courier New" w:hAnsi="Courier New" w:cs="Courier New"/>
      <w:kern w:val="2"/>
      <w:sz w:val="18"/>
      <w:szCs w:val="24"/>
    </w:rPr>
  </w:style>
  <w:style w:type="character" w:customStyle="1" w:styleId="60">
    <w:name w:val="标题 6 字符"/>
    <w:aliases w:val="h6 字符,Third Subheading 字符,DO NOT USE_h6 字符"/>
    <w:link w:val="6"/>
    <w:uiPriority w:val="9"/>
    <w:rsid w:val="00845FA0"/>
    <w:rPr>
      <w:rFonts w:ascii="Arial" w:eastAsia="黑体" w:hAnsi="Arial"/>
      <w:b/>
      <w:bCs/>
      <w:kern w:val="2"/>
      <w:sz w:val="24"/>
      <w:szCs w:val="24"/>
    </w:rPr>
  </w:style>
  <w:style w:type="character" w:customStyle="1" w:styleId="6Char1">
    <w:name w:val="标题 6 Char1"/>
    <w:aliases w:val="h6 Char1,Third Subheading Char1,DO NOT USE_h6 Char1"/>
    <w:uiPriority w:val="9"/>
    <w:rsid w:val="00845FA0"/>
    <w:rPr>
      <w:rFonts w:ascii="Cambria" w:eastAsia="宋体" w:hAnsi="Cambria" w:cs="Times New Roman" w:hint="default"/>
      <w:b/>
      <w:bCs/>
      <w:kern w:val="2"/>
      <w:sz w:val="24"/>
      <w:szCs w:val="24"/>
    </w:rPr>
  </w:style>
  <w:style w:type="character" w:customStyle="1" w:styleId="t1">
    <w:name w:val="t1"/>
    <w:rsid w:val="00845FA0"/>
    <w:rPr>
      <w:color w:val="990000"/>
    </w:rPr>
  </w:style>
  <w:style w:type="character" w:customStyle="1" w:styleId="afe">
    <w:name w:val="无间隔 字符"/>
    <w:link w:val="aff"/>
    <w:uiPriority w:val="1"/>
    <w:rsid w:val="00845FA0"/>
    <w:rPr>
      <w:kern w:val="2"/>
      <w:sz w:val="21"/>
      <w:szCs w:val="24"/>
    </w:rPr>
  </w:style>
  <w:style w:type="character" w:customStyle="1" w:styleId="70">
    <w:name w:val="标题 7 字符"/>
    <w:link w:val="7"/>
    <w:rsid w:val="00845FA0"/>
    <w:rPr>
      <w:b/>
      <w:bCs/>
      <w:kern w:val="2"/>
      <w:sz w:val="24"/>
      <w:szCs w:val="24"/>
    </w:rPr>
  </w:style>
  <w:style w:type="character" w:customStyle="1" w:styleId="HTML1">
    <w:name w:val="HTML 预设格式 字符"/>
    <w:link w:val="HTML2"/>
    <w:uiPriority w:val="99"/>
    <w:rsid w:val="00845FA0"/>
    <w:rPr>
      <w:rFonts w:ascii="宋体" w:hAnsi="宋体" w:cs="宋体"/>
      <w:sz w:val="24"/>
      <w:szCs w:val="24"/>
    </w:rPr>
  </w:style>
  <w:style w:type="character" w:customStyle="1" w:styleId="m1">
    <w:name w:val="m1"/>
    <w:rsid w:val="00845FA0"/>
    <w:rPr>
      <w:color w:val="0000FF"/>
    </w:rPr>
  </w:style>
  <w:style w:type="character" w:customStyle="1" w:styleId="23">
    <w:name w:val="正文文本 2 字符"/>
    <w:link w:val="24"/>
    <w:uiPriority w:val="99"/>
    <w:rsid w:val="00845FA0"/>
    <w:rPr>
      <w:rFonts w:ascii="Arial Narrow" w:hAnsi="Arial Narrow"/>
      <w:b/>
      <w:bCs/>
      <w:i/>
      <w:iCs/>
      <w:color w:val="FFFFFF"/>
      <w:kern w:val="2"/>
      <w:sz w:val="18"/>
      <w:szCs w:val="32"/>
    </w:rPr>
  </w:style>
  <w:style w:type="character" w:customStyle="1" w:styleId="20">
    <w:name w:val="标题 2 字符"/>
    <w:aliases w:val="h2 字符,Level 2 Topic Heading 字符,sect 1.2 字符,H2 字符,H21 字符,R2 字符,节 字符,节1 字符,节2 字符,节3 字符,节4 字符,节5 字符,节6 字符,节7 字符,节8 字符,节9 字符,节10 字符,节11 字符,节21 字符,节31 字符,节41 字符,节51 字符,节61 字符,节71 字符,节81 字符,节91 字符,节101 字符,节12 字符,节22 字符,节32 字符,节42 字符,节52 字符,节62 字符"/>
    <w:link w:val="2"/>
    <w:uiPriority w:val="9"/>
    <w:rsid w:val="00845FA0"/>
    <w:rPr>
      <w:b/>
      <w:bCs/>
      <w:kern w:val="2"/>
      <w:sz w:val="32"/>
      <w:szCs w:val="32"/>
    </w:rPr>
  </w:style>
  <w:style w:type="character" w:customStyle="1" w:styleId="30">
    <w:name w:val="标题 3 字符"/>
    <w:aliases w:val="h3 字符,Level 3 Topic Heading 字符,Org Heading 1 字符,H3 字符,sect1.2.3 字符,Heading 3 - old 字符,Map 字符,H31 字符,小节 字符,小节1 字符,小节2 字符,小节3 字符,小节4 字符,小节5 字符,小节6 字符,小节7 字符,小节8 字符,小节9 字符,小节10 字符,小节11 字符,小节12 字符,小节21 字符,小节31 字符,小节41 字符,小节51 字符,小节61 字符,小节71 字符"/>
    <w:link w:val="3"/>
    <w:rsid w:val="00264A2C"/>
    <w:rPr>
      <w:rFonts w:ascii="宋体" w:hAnsi="宋体"/>
      <w:b/>
      <w:bCs/>
      <w:kern w:val="2"/>
      <w:sz w:val="28"/>
      <w:szCs w:val="28"/>
    </w:rPr>
  </w:style>
  <w:style w:type="character" w:customStyle="1" w:styleId="Char22">
    <w:name w:val="批注文字 Char2"/>
    <w:rsid w:val="00845FA0"/>
    <w:rPr>
      <w:kern w:val="2"/>
      <w:sz w:val="21"/>
      <w:szCs w:val="24"/>
    </w:rPr>
  </w:style>
  <w:style w:type="character" w:customStyle="1" w:styleId="aff0">
    <w:name w:val="批注主题 字符"/>
    <w:link w:val="aff1"/>
    <w:rsid w:val="00845FA0"/>
    <w:rPr>
      <w:b/>
      <w:bCs/>
      <w:kern w:val="2"/>
      <w:sz w:val="21"/>
      <w:szCs w:val="24"/>
    </w:rPr>
  </w:style>
  <w:style w:type="character" w:customStyle="1" w:styleId="z-1">
    <w:name w:val="z-窗体底端 字符"/>
    <w:link w:val="z-2"/>
    <w:rsid w:val="00845FA0"/>
    <w:rPr>
      <w:rFonts w:ascii="Arial" w:hAnsi="Arial" w:cs="Arial"/>
      <w:vanish/>
      <w:kern w:val="2"/>
      <w:sz w:val="16"/>
      <w:szCs w:val="16"/>
    </w:rPr>
  </w:style>
  <w:style w:type="character" w:customStyle="1" w:styleId="5Char1">
    <w:name w:val="标题 5 Char1"/>
    <w:aliases w:val="h5 Char1,Second Subheading Char1,H5 Char1,小段 Char1,小段1 Char1,小段2 Char1,小段3 Char1,小段4 Char1,小段5 Char1,小段6 Char1,小段7 Char1,小段8 Char1,小段9 Char1,小段11 Char1,小段21 Char1,小段31 Char1,小段41 Char1,小段51 Char1,小段61 Char1,小段10 Char1,小段12 Char1,小段22 Char1"/>
    <w:uiPriority w:val="9"/>
    <w:rsid w:val="00845FA0"/>
    <w:rPr>
      <w:b/>
      <w:bCs/>
      <w:kern w:val="2"/>
      <w:sz w:val="28"/>
      <w:szCs w:val="28"/>
    </w:rPr>
  </w:style>
  <w:style w:type="character" w:customStyle="1" w:styleId="Char16">
    <w:name w:val="日期 Char1"/>
    <w:rsid w:val="00845FA0"/>
    <w:rPr>
      <w:kern w:val="2"/>
      <w:sz w:val="21"/>
      <w:szCs w:val="24"/>
    </w:rPr>
  </w:style>
  <w:style w:type="character" w:customStyle="1" w:styleId="aff2">
    <w:name w:val="电子邮件签名 字符"/>
    <w:link w:val="aff3"/>
    <w:uiPriority w:val="99"/>
    <w:rsid w:val="00845FA0"/>
    <w:rPr>
      <w:kern w:val="2"/>
      <w:sz w:val="21"/>
      <w:szCs w:val="24"/>
    </w:rPr>
  </w:style>
  <w:style w:type="character" w:customStyle="1" w:styleId="moz-txt-tag">
    <w:name w:val="moz-txt-tag"/>
    <w:rsid w:val="00845FA0"/>
  </w:style>
  <w:style w:type="character" w:customStyle="1" w:styleId="aff4">
    <w:name w:val="批注文字 字符"/>
    <w:link w:val="aff5"/>
    <w:rsid w:val="00845FA0"/>
    <w:rPr>
      <w:kern w:val="2"/>
      <w:sz w:val="21"/>
      <w:szCs w:val="24"/>
    </w:rPr>
  </w:style>
  <w:style w:type="character" w:customStyle="1" w:styleId="Char17">
    <w:name w:val="页脚 Char1"/>
    <w:aliases w:val="f Char1"/>
    <w:uiPriority w:val="99"/>
    <w:rsid w:val="00845FA0"/>
    <w:rPr>
      <w:kern w:val="2"/>
      <w:sz w:val="18"/>
      <w:szCs w:val="18"/>
    </w:rPr>
  </w:style>
  <w:style w:type="character" w:customStyle="1" w:styleId="Char18">
    <w:name w:val="文档结构图 Char1"/>
    <w:uiPriority w:val="99"/>
    <w:rsid w:val="00845FA0"/>
    <w:rPr>
      <w:rFonts w:ascii="宋体"/>
      <w:kern w:val="2"/>
      <w:sz w:val="18"/>
      <w:szCs w:val="18"/>
    </w:rPr>
  </w:style>
  <w:style w:type="character" w:customStyle="1" w:styleId="Char19">
    <w:name w:val="正文文本 Char1"/>
    <w:rsid w:val="00845FA0"/>
    <w:rPr>
      <w:kern w:val="2"/>
      <w:sz w:val="21"/>
      <w:szCs w:val="24"/>
    </w:rPr>
  </w:style>
  <w:style w:type="character" w:customStyle="1" w:styleId="content">
    <w:name w:val="content"/>
    <w:rsid w:val="00845FA0"/>
  </w:style>
  <w:style w:type="character" w:customStyle="1" w:styleId="90v1">
    <w:name w:val="90v1"/>
    <w:rsid w:val="00845FA0"/>
    <w:rPr>
      <w:rFonts w:ascii="宋体" w:eastAsia="宋体" w:hAnsi="宋体" w:hint="eastAsia"/>
      <w:sz w:val="18"/>
      <w:szCs w:val="18"/>
    </w:rPr>
  </w:style>
  <w:style w:type="character" w:styleId="aff6">
    <w:name w:val="Placeholder Text"/>
    <w:uiPriority w:val="99"/>
    <w:rsid w:val="00845FA0"/>
    <w:rPr>
      <w:color w:val="808080"/>
    </w:rPr>
  </w:style>
  <w:style w:type="character" w:customStyle="1" w:styleId="1Char1">
    <w:name w:val="标题 1 Char1"/>
    <w:aliases w:val="h1 Char1,Level 1 Topic Heading Char1,H1 Char1,Heading 0 Char1,R1 Char1,H11 Char1,章 Char1,章1 Char1,章2 Char1,章3 Char1,章4 Char1,章5 Char1,章6 Char1,章7 Char1,章8 Char1,章9 Char1,章10 Char1,章11 Char1,首层标题 Char1,章21 Char1,章31 Char1,章41 Char1,章51 Char1"/>
    <w:rsid w:val="00845FA0"/>
    <w:rPr>
      <w:b/>
      <w:bCs/>
      <w:kern w:val="44"/>
      <w:sz w:val="44"/>
      <w:szCs w:val="44"/>
    </w:rPr>
  </w:style>
  <w:style w:type="character" w:customStyle="1" w:styleId="10">
    <w:name w:val="标题 1 字符"/>
    <w:aliases w:val="h1 字符,Level 1 Topic Heading 字符,H1 字符,Heading 0 字符,R1 字符,H11 字符,章 字符,章1 字符,章2 字符,章3 字符,章4 字符,章5 字符,章6 字符,章7 字符,章8 字符,章9 字符,章10 字符,章11 字符,首层标题 字符,章21 字符,章31 字符,章41 字符,章51 字符,章12 字符,章22 字符,章32 字符,章42 字符,章52 字符,首层标题1 字符,章61 字符,章71 字符,章81 字符,章111 字符"/>
    <w:link w:val="1"/>
    <w:uiPriority w:val="9"/>
    <w:rsid w:val="00845FA0"/>
    <w:rPr>
      <w:b/>
      <w:bCs/>
      <w:kern w:val="44"/>
      <w:sz w:val="36"/>
      <w:szCs w:val="44"/>
    </w:rPr>
  </w:style>
  <w:style w:type="character" w:customStyle="1" w:styleId="50">
    <w:name w:val="标题 5 字符"/>
    <w:aliases w:val="H5 字符,dash 字符,ds 字符,dd 字符,PIM 5 字符,h5 字符,l5 字符,hm 字符,module heading 字符,口 字符,口1 字符,口2 字符,ITT t5 字符,PA Pico Section 字符,TE Heading 5 字符,heading 5 字符,l5+toc5 字符,Numbered Sub-list Char 字符,Numbered Sub-list Char Char 字符,Numbered Sub-list 字符,5 字符"/>
    <w:link w:val="5"/>
    <w:uiPriority w:val="9"/>
    <w:rsid w:val="00845FA0"/>
    <w:rPr>
      <w:b/>
      <w:bCs/>
      <w:kern w:val="2"/>
      <w:sz w:val="24"/>
      <w:szCs w:val="28"/>
    </w:rPr>
  </w:style>
  <w:style w:type="paragraph" w:styleId="af1">
    <w:name w:val="Body Text Indent"/>
    <w:basedOn w:val="a"/>
    <w:link w:val="af0"/>
    <w:uiPriority w:val="99"/>
    <w:rsid w:val="00845FA0"/>
    <w:pPr>
      <w:ind w:left="900" w:firstLineChars="171" w:firstLine="359"/>
    </w:pPr>
  </w:style>
  <w:style w:type="paragraph" w:styleId="12">
    <w:name w:val="toc 1"/>
    <w:basedOn w:val="a"/>
    <w:next w:val="a"/>
    <w:uiPriority w:val="39"/>
    <w:qFormat/>
    <w:rsid w:val="00FF0CEA"/>
    <w:pPr>
      <w:tabs>
        <w:tab w:val="left" w:pos="420"/>
        <w:tab w:val="right" w:leader="dot" w:pos="9350"/>
      </w:tabs>
      <w:spacing w:before="120" w:after="120"/>
      <w:jc w:val="left"/>
    </w:pPr>
    <w:rPr>
      <w:rFonts w:ascii="Calibri" w:hAnsi="Calibri"/>
      <w:bCs/>
      <w:caps/>
      <w:noProof/>
      <w:sz w:val="20"/>
      <w:szCs w:val="20"/>
    </w:rPr>
  </w:style>
  <w:style w:type="paragraph" w:styleId="ab">
    <w:name w:val="Balloon Text"/>
    <w:basedOn w:val="a"/>
    <w:link w:val="aa"/>
    <w:rsid w:val="00845FA0"/>
    <w:rPr>
      <w:sz w:val="18"/>
      <w:szCs w:val="18"/>
    </w:rPr>
  </w:style>
  <w:style w:type="paragraph" w:styleId="af3">
    <w:name w:val="Body Text"/>
    <w:basedOn w:val="a"/>
    <w:link w:val="af2"/>
    <w:rsid w:val="00845FA0"/>
    <w:pPr>
      <w:keepLines/>
      <w:spacing w:after="120" w:line="240" w:lineRule="atLeast"/>
      <w:ind w:left="720"/>
      <w:jc w:val="left"/>
    </w:pPr>
    <w:rPr>
      <w:lang w:eastAsia="en-US"/>
    </w:rPr>
  </w:style>
  <w:style w:type="paragraph" w:styleId="71">
    <w:name w:val="toc 7"/>
    <w:basedOn w:val="a"/>
    <w:next w:val="a"/>
    <w:uiPriority w:val="39"/>
    <w:rsid w:val="00845FA0"/>
    <w:pPr>
      <w:ind w:left="1260"/>
      <w:jc w:val="left"/>
    </w:pPr>
    <w:rPr>
      <w:rFonts w:ascii="Calibri" w:hAnsi="Calibri"/>
      <w:sz w:val="18"/>
      <w:szCs w:val="18"/>
    </w:rPr>
  </w:style>
  <w:style w:type="paragraph" w:styleId="81">
    <w:name w:val="toc 8"/>
    <w:basedOn w:val="a"/>
    <w:next w:val="a"/>
    <w:uiPriority w:val="39"/>
    <w:rsid w:val="00845FA0"/>
    <w:pPr>
      <w:ind w:left="1470"/>
      <w:jc w:val="left"/>
    </w:pPr>
    <w:rPr>
      <w:rFonts w:ascii="Calibri" w:hAnsi="Calibri"/>
      <w:sz w:val="18"/>
      <w:szCs w:val="18"/>
    </w:rPr>
  </w:style>
  <w:style w:type="paragraph" w:styleId="24">
    <w:name w:val="Body Text 2"/>
    <w:basedOn w:val="a"/>
    <w:link w:val="23"/>
    <w:uiPriority w:val="99"/>
    <w:rsid w:val="00845FA0"/>
    <w:pPr>
      <w:autoSpaceDE w:val="0"/>
      <w:autoSpaceDN w:val="0"/>
      <w:adjustRightInd w:val="0"/>
      <w:spacing w:beforeLines="50"/>
      <w:ind w:firstLineChars="200" w:firstLine="200"/>
      <w:jc w:val="center"/>
    </w:pPr>
    <w:rPr>
      <w:rFonts w:ascii="Arial Narrow" w:hAnsi="Arial Narrow"/>
      <w:b/>
      <w:bCs/>
      <w:i/>
      <w:iCs/>
      <w:color w:val="FFFFFF"/>
      <w:sz w:val="18"/>
      <w:szCs w:val="32"/>
    </w:rPr>
  </w:style>
  <w:style w:type="paragraph" w:styleId="aff3">
    <w:name w:val="E-mail Signature"/>
    <w:basedOn w:val="a"/>
    <w:link w:val="aff2"/>
    <w:uiPriority w:val="99"/>
    <w:rsid w:val="00845FA0"/>
  </w:style>
  <w:style w:type="paragraph" w:styleId="aff1">
    <w:name w:val="annotation subject"/>
    <w:basedOn w:val="aff5"/>
    <w:next w:val="aff5"/>
    <w:link w:val="aff0"/>
    <w:rsid w:val="00845FA0"/>
    <w:rPr>
      <w:b/>
      <w:bCs/>
    </w:rPr>
  </w:style>
  <w:style w:type="paragraph" w:styleId="HTML2">
    <w:name w:val="HTML Preformatted"/>
    <w:basedOn w:val="a"/>
    <w:link w:val="HTML1"/>
    <w:uiPriority w:val="99"/>
    <w:rsid w:val="00845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
    <w:name w:val="Plain Text"/>
    <w:basedOn w:val="a"/>
    <w:link w:val="ae"/>
    <w:rsid w:val="00845FA0"/>
    <w:rPr>
      <w:rFonts w:ascii="宋体" w:hAnsi="Courier New"/>
    </w:rPr>
  </w:style>
  <w:style w:type="paragraph" w:styleId="41">
    <w:name w:val="toc 4"/>
    <w:basedOn w:val="a"/>
    <w:next w:val="a"/>
    <w:uiPriority w:val="39"/>
    <w:rsid w:val="00845FA0"/>
    <w:pPr>
      <w:ind w:left="630"/>
      <w:jc w:val="left"/>
    </w:pPr>
    <w:rPr>
      <w:rFonts w:ascii="Calibri" w:hAnsi="Calibri"/>
      <w:sz w:val="18"/>
      <w:szCs w:val="18"/>
    </w:rPr>
  </w:style>
  <w:style w:type="paragraph" w:styleId="32">
    <w:name w:val="Body Text Indent 3"/>
    <w:basedOn w:val="a"/>
    <w:link w:val="31"/>
    <w:uiPriority w:val="99"/>
    <w:rsid w:val="00845FA0"/>
    <w:pPr>
      <w:ind w:left="360" w:firstLineChars="171" w:firstLine="359"/>
    </w:pPr>
  </w:style>
  <w:style w:type="paragraph" w:styleId="af7">
    <w:name w:val="header"/>
    <w:aliases w:val="h"/>
    <w:basedOn w:val="a"/>
    <w:link w:val="af6"/>
    <w:rsid w:val="00845FA0"/>
    <w:pPr>
      <w:pBdr>
        <w:bottom w:val="single" w:sz="6" w:space="1" w:color="auto"/>
      </w:pBdr>
      <w:tabs>
        <w:tab w:val="center" w:pos="4320"/>
        <w:tab w:val="right" w:pos="8640"/>
      </w:tabs>
      <w:snapToGrid w:val="0"/>
      <w:jc w:val="center"/>
    </w:pPr>
    <w:rPr>
      <w:sz w:val="18"/>
      <w:szCs w:val="18"/>
    </w:rPr>
  </w:style>
  <w:style w:type="paragraph" w:styleId="25">
    <w:name w:val="toc 2"/>
    <w:basedOn w:val="a"/>
    <w:next w:val="a"/>
    <w:uiPriority w:val="39"/>
    <w:qFormat/>
    <w:rsid w:val="00FF0CEA"/>
    <w:pPr>
      <w:tabs>
        <w:tab w:val="left" w:pos="840"/>
        <w:tab w:val="right" w:leader="dot" w:pos="9350"/>
      </w:tabs>
      <w:ind w:left="210"/>
      <w:jc w:val="left"/>
    </w:pPr>
    <w:rPr>
      <w:rFonts w:ascii="Calibri" w:hAnsi="Calibri"/>
      <w:smallCaps/>
      <w:noProof/>
      <w:sz w:val="20"/>
      <w:szCs w:val="20"/>
    </w:rPr>
  </w:style>
  <w:style w:type="paragraph" w:styleId="13">
    <w:name w:val="index 1"/>
    <w:basedOn w:val="a"/>
    <w:next w:val="a"/>
    <w:uiPriority w:val="99"/>
    <w:rsid w:val="00845FA0"/>
    <w:pPr>
      <w:spacing w:beforeLines="50"/>
      <w:ind w:left="360" w:hangingChars="150" w:hanging="360"/>
    </w:pPr>
    <w:rPr>
      <w:rFonts w:ascii="宋体"/>
      <w:color w:val="000000"/>
    </w:rPr>
  </w:style>
  <w:style w:type="paragraph" w:styleId="51">
    <w:name w:val="toc 5"/>
    <w:basedOn w:val="a"/>
    <w:next w:val="a"/>
    <w:uiPriority w:val="39"/>
    <w:rsid w:val="00845FA0"/>
    <w:pPr>
      <w:ind w:left="840"/>
      <w:jc w:val="left"/>
    </w:pPr>
    <w:rPr>
      <w:rFonts w:ascii="Calibri" w:hAnsi="Calibri"/>
      <w:sz w:val="18"/>
      <w:szCs w:val="18"/>
    </w:rPr>
  </w:style>
  <w:style w:type="paragraph" w:styleId="aff7">
    <w:name w:val="Normal (Web)"/>
    <w:basedOn w:val="a"/>
    <w:rsid w:val="00845FA0"/>
    <w:pPr>
      <w:widowControl/>
      <w:spacing w:before="100" w:beforeAutospacing="1" w:after="100" w:afterAutospacing="1"/>
      <w:jc w:val="left"/>
    </w:pPr>
    <w:rPr>
      <w:rFonts w:ascii="宋体" w:hAnsi="宋体"/>
      <w:kern w:val="0"/>
      <w:sz w:val="24"/>
    </w:rPr>
  </w:style>
  <w:style w:type="paragraph" w:styleId="61">
    <w:name w:val="toc 6"/>
    <w:basedOn w:val="a"/>
    <w:next w:val="a"/>
    <w:uiPriority w:val="39"/>
    <w:rsid w:val="00845FA0"/>
    <w:pPr>
      <w:ind w:left="1050"/>
      <w:jc w:val="left"/>
    </w:pPr>
    <w:rPr>
      <w:rFonts w:ascii="Calibri" w:hAnsi="Calibri"/>
      <w:sz w:val="18"/>
      <w:szCs w:val="18"/>
    </w:rPr>
  </w:style>
  <w:style w:type="paragraph" w:styleId="34">
    <w:name w:val="Body Text 3"/>
    <w:basedOn w:val="a"/>
    <w:link w:val="33"/>
    <w:uiPriority w:val="99"/>
    <w:rsid w:val="00845FA0"/>
    <w:pPr>
      <w:spacing w:beforeLines="50"/>
      <w:ind w:firstLineChars="200" w:firstLine="200"/>
    </w:pPr>
    <w:rPr>
      <w:rFonts w:ascii="Courier New" w:hAnsi="Courier New" w:cs="Courier New"/>
      <w:sz w:val="18"/>
    </w:rPr>
  </w:style>
  <w:style w:type="paragraph" w:styleId="afb">
    <w:name w:val="Subtitle"/>
    <w:basedOn w:val="a"/>
    <w:link w:val="afa"/>
    <w:qFormat/>
    <w:rsid w:val="00845FA0"/>
    <w:pPr>
      <w:spacing w:after="60" w:line="240" w:lineRule="atLeast"/>
      <w:jc w:val="center"/>
    </w:pPr>
    <w:rPr>
      <w:rFonts w:ascii="Arial" w:hAnsi="Arial"/>
      <w:i/>
      <w:sz w:val="36"/>
      <w:lang w:val="en-AU" w:eastAsia="en-US"/>
    </w:rPr>
  </w:style>
  <w:style w:type="paragraph" w:styleId="af9">
    <w:name w:val="Document Map"/>
    <w:basedOn w:val="a"/>
    <w:link w:val="af8"/>
    <w:uiPriority w:val="99"/>
    <w:rsid w:val="00845FA0"/>
    <w:rPr>
      <w:rFonts w:ascii="宋体"/>
      <w:sz w:val="18"/>
      <w:szCs w:val="18"/>
    </w:rPr>
  </w:style>
  <w:style w:type="paragraph" w:styleId="afd">
    <w:name w:val="Date"/>
    <w:basedOn w:val="a"/>
    <w:next w:val="a"/>
    <w:link w:val="afc"/>
    <w:rsid w:val="00845FA0"/>
    <w:pPr>
      <w:ind w:leftChars="2500" w:left="100"/>
    </w:pPr>
    <w:rPr>
      <w:rFonts w:ascii="Calibri" w:hAnsi="Calibri"/>
      <w:szCs w:val="22"/>
    </w:rPr>
  </w:style>
  <w:style w:type="paragraph" w:styleId="91">
    <w:name w:val="toc 9"/>
    <w:basedOn w:val="a"/>
    <w:next w:val="a"/>
    <w:uiPriority w:val="39"/>
    <w:rsid w:val="00845FA0"/>
    <w:pPr>
      <w:ind w:left="1680"/>
      <w:jc w:val="left"/>
    </w:pPr>
    <w:rPr>
      <w:rFonts w:ascii="Calibri" w:hAnsi="Calibri"/>
      <w:sz w:val="18"/>
      <w:szCs w:val="18"/>
    </w:rPr>
  </w:style>
  <w:style w:type="paragraph" w:styleId="af5">
    <w:name w:val="Title"/>
    <w:basedOn w:val="a"/>
    <w:next w:val="a"/>
    <w:link w:val="af4"/>
    <w:qFormat/>
    <w:rsid w:val="00845FA0"/>
    <w:pPr>
      <w:jc w:val="center"/>
    </w:pPr>
    <w:rPr>
      <w:rFonts w:ascii="Arial" w:hAnsi="Arial"/>
      <w:b/>
      <w:sz w:val="36"/>
      <w:lang w:eastAsia="en-US"/>
    </w:rPr>
  </w:style>
  <w:style w:type="paragraph" w:styleId="22">
    <w:name w:val="Body Text Indent 2"/>
    <w:basedOn w:val="a"/>
    <w:link w:val="21"/>
    <w:uiPriority w:val="99"/>
    <w:rsid w:val="00845FA0"/>
    <w:pPr>
      <w:ind w:left="840" w:firstLineChars="200" w:firstLine="420"/>
    </w:pPr>
  </w:style>
  <w:style w:type="paragraph" w:styleId="aff5">
    <w:name w:val="annotation text"/>
    <w:basedOn w:val="a"/>
    <w:link w:val="aff4"/>
    <w:rsid w:val="00845FA0"/>
    <w:pPr>
      <w:jc w:val="left"/>
    </w:pPr>
  </w:style>
  <w:style w:type="paragraph" w:styleId="35">
    <w:name w:val="toc 3"/>
    <w:basedOn w:val="a"/>
    <w:next w:val="a"/>
    <w:uiPriority w:val="39"/>
    <w:qFormat/>
    <w:rsid w:val="00FF0CEA"/>
    <w:pPr>
      <w:tabs>
        <w:tab w:val="left" w:pos="1260"/>
        <w:tab w:val="right" w:leader="dot" w:pos="9350"/>
      </w:tabs>
      <w:ind w:left="420"/>
      <w:jc w:val="left"/>
    </w:pPr>
    <w:rPr>
      <w:rFonts w:ascii="Calibri" w:hAnsi="Calibri"/>
      <w:iCs/>
      <w:noProof/>
      <w:sz w:val="20"/>
      <w:szCs w:val="20"/>
    </w:rPr>
  </w:style>
  <w:style w:type="paragraph" w:styleId="a9">
    <w:name w:val="footer"/>
    <w:aliases w:val="f"/>
    <w:basedOn w:val="a"/>
    <w:link w:val="a8"/>
    <w:uiPriority w:val="99"/>
    <w:rsid w:val="00845FA0"/>
    <w:pPr>
      <w:tabs>
        <w:tab w:val="center" w:pos="4320"/>
        <w:tab w:val="right" w:pos="8640"/>
      </w:tabs>
      <w:snapToGrid w:val="0"/>
      <w:jc w:val="left"/>
    </w:pPr>
    <w:rPr>
      <w:sz w:val="18"/>
      <w:szCs w:val="18"/>
    </w:rPr>
  </w:style>
  <w:style w:type="paragraph" w:styleId="aff8">
    <w:name w:val="caption"/>
    <w:basedOn w:val="a"/>
    <w:next w:val="a"/>
    <w:uiPriority w:val="99"/>
    <w:qFormat/>
    <w:rsid w:val="00845FA0"/>
    <w:pPr>
      <w:widowControl/>
      <w:spacing w:before="120" w:after="120" w:line="312" w:lineRule="auto"/>
      <w:ind w:firstLine="420"/>
      <w:jc w:val="left"/>
    </w:pPr>
    <w:rPr>
      <w:rFonts w:ascii="Arial" w:hAnsi="Arial"/>
      <w:caps/>
      <w:spacing w:val="10"/>
      <w:kern w:val="0"/>
      <w:sz w:val="18"/>
      <w:szCs w:val="18"/>
      <w:lang w:eastAsia="en-US" w:bidi="en-US"/>
    </w:rPr>
  </w:style>
  <w:style w:type="paragraph" w:styleId="aff9">
    <w:name w:val="Normal Indent"/>
    <w:aliases w:val="表正文,正文非缩进"/>
    <w:basedOn w:val="a"/>
    <w:rsid w:val="00845FA0"/>
    <w:pPr>
      <w:spacing w:line="240" w:lineRule="atLeast"/>
      <w:ind w:left="900" w:hanging="900"/>
      <w:jc w:val="left"/>
    </w:pPr>
    <w:rPr>
      <w:kern w:val="0"/>
      <w:sz w:val="20"/>
      <w:szCs w:val="20"/>
      <w:lang w:eastAsia="en-US"/>
    </w:rPr>
  </w:style>
  <w:style w:type="paragraph" w:customStyle="1" w:styleId="BulletList">
    <w:name w:val="Bullet List"/>
    <w:basedOn w:val="a"/>
    <w:uiPriority w:val="99"/>
    <w:rsid w:val="00845FA0"/>
    <w:pPr>
      <w:tabs>
        <w:tab w:val="left" w:pos="840"/>
      </w:tabs>
      <w:spacing w:beforeLines="50"/>
      <w:ind w:left="840" w:firstLineChars="200" w:firstLine="200"/>
    </w:pPr>
  </w:style>
  <w:style w:type="paragraph" w:customStyle="1" w:styleId="xl73">
    <w:name w:val="xl73"/>
    <w:basedOn w:val="a"/>
    <w:rsid w:val="00845FA0"/>
    <w:pPr>
      <w:widowControl/>
      <w:spacing w:after="100" w:afterAutospacing="1"/>
      <w:jc w:val="left"/>
    </w:pPr>
    <w:rPr>
      <w:rFonts w:ascii="宋体" w:hAnsi="宋体" w:cs="宋体"/>
      <w:kern w:val="0"/>
      <w:sz w:val="22"/>
      <w:szCs w:val="22"/>
    </w:rPr>
  </w:style>
  <w:style w:type="paragraph" w:customStyle="1" w:styleId="xl68">
    <w:name w:val="xl68"/>
    <w:basedOn w:val="a"/>
    <w:rsid w:val="00845FA0"/>
    <w:pPr>
      <w:widowControl/>
      <w:spacing w:before="100" w:beforeAutospacing="1" w:after="100" w:afterAutospacing="1"/>
      <w:jc w:val="left"/>
    </w:pPr>
    <w:rPr>
      <w:kern w:val="0"/>
      <w:sz w:val="20"/>
      <w:szCs w:val="20"/>
    </w:rPr>
  </w:style>
  <w:style w:type="paragraph" w:customStyle="1" w:styleId="26">
    <w:name w:val="样式 标题2 + 小三"/>
    <w:basedOn w:val="27"/>
    <w:uiPriority w:val="99"/>
    <w:rsid w:val="00845FA0"/>
    <w:pPr>
      <w:tabs>
        <w:tab w:val="left" w:pos="425"/>
      </w:tabs>
      <w:ind w:left="425" w:hanging="425"/>
    </w:pPr>
    <w:rPr>
      <w:bCs/>
      <w:sz w:val="30"/>
    </w:rPr>
  </w:style>
  <w:style w:type="paragraph" w:customStyle="1" w:styleId="font10">
    <w:name w:val="font10"/>
    <w:basedOn w:val="a"/>
    <w:rsid w:val="00845FA0"/>
    <w:pPr>
      <w:widowControl/>
      <w:spacing w:before="100" w:beforeAutospacing="1" w:after="100" w:afterAutospacing="1"/>
      <w:jc w:val="left"/>
    </w:pPr>
    <w:rPr>
      <w:rFonts w:ascii="Calibri" w:hAnsi="Calibri" w:cs="Calibri"/>
      <w:color w:val="000000"/>
      <w:kern w:val="0"/>
      <w:sz w:val="22"/>
      <w:szCs w:val="22"/>
    </w:rPr>
  </w:style>
  <w:style w:type="paragraph" w:customStyle="1" w:styleId="Tabletext">
    <w:name w:val="Tabletext"/>
    <w:basedOn w:val="a"/>
    <w:rsid w:val="00845FA0"/>
    <w:pPr>
      <w:keepLines/>
      <w:spacing w:after="120" w:line="240" w:lineRule="atLeast"/>
      <w:jc w:val="left"/>
    </w:pPr>
    <w:rPr>
      <w:kern w:val="0"/>
      <w:sz w:val="20"/>
      <w:szCs w:val="20"/>
      <w:lang w:eastAsia="en-US"/>
    </w:rPr>
  </w:style>
  <w:style w:type="paragraph" w:customStyle="1" w:styleId="font8">
    <w:name w:val="font8"/>
    <w:basedOn w:val="a"/>
    <w:rsid w:val="00845FA0"/>
    <w:pPr>
      <w:widowControl/>
      <w:spacing w:before="100" w:beforeAutospacing="1" w:after="100" w:afterAutospacing="1"/>
      <w:jc w:val="left"/>
    </w:pPr>
    <w:rPr>
      <w:rFonts w:ascii="宋体" w:hAnsi="宋体" w:cs="宋体"/>
      <w:color w:val="000000"/>
      <w:kern w:val="0"/>
      <w:sz w:val="22"/>
      <w:szCs w:val="22"/>
    </w:rPr>
  </w:style>
  <w:style w:type="paragraph" w:customStyle="1" w:styleId="xl66">
    <w:name w:val="xl66"/>
    <w:basedOn w:val="a"/>
    <w:rsid w:val="00845FA0"/>
    <w:pPr>
      <w:widowControl/>
      <w:spacing w:before="100" w:beforeAutospacing="1" w:after="100" w:afterAutospacing="1"/>
      <w:jc w:val="left"/>
    </w:pPr>
    <w:rPr>
      <w:rFonts w:ascii="Calibri" w:hAnsi="Calibri" w:cs="Calibri"/>
      <w:kern w:val="0"/>
      <w:szCs w:val="21"/>
    </w:rPr>
  </w:style>
  <w:style w:type="paragraph" w:customStyle="1" w:styleId="Paragraph2">
    <w:name w:val="Paragraph2"/>
    <w:basedOn w:val="a"/>
    <w:rsid w:val="00845FA0"/>
    <w:pPr>
      <w:spacing w:before="80" w:line="240" w:lineRule="atLeast"/>
      <w:ind w:left="720"/>
    </w:pPr>
    <w:rPr>
      <w:color w:val="000000"/>
      <w:kern w:val="0"/>
      <w:sz w:val="20"/>
      <w:szCs w:val="20"/>
      <w:lang w:val="en-AU" w:eastAsia="en-US"/>
    </w:rPr>
  </w:style>
  <w:style w:type="paragraph" w:customStyle="1" w:styleId="font7">
    <w:name w:val="font7"/>
    <w:basedOn w:val="a"/>
    <w:rsid w:val="00845FA0"/>
    <w:pPr>
      <w:widowControl/>
      <w:spacing w:after="100" w:afterAutospacing="1"/>
      <w:jc w:val="left"/>
    </w:pPr>
    <w:rPr>
      <w:rFonts w:ascii="宋体" w:hAnsi="宋体" w:cs="宋体"/>
      <w:kern w:val="0"/>
      <w:sz w:val="18"/>
      <w:szCs w:val="18"/>
    </w:rPr>
  </w:style>
  <w:style w:type="paragraph" w:customStyle="1" w:styleId="xl70">
    <w:name w:val="xl70"/>
    <w:basedOn w:val="a"/>
    <w:rsid w:val="00845FA0"/>
    <w:pPr>
      <w:widowControl/>
      <w:spacing w:before="100" w:beforeAutospacing="1" w:after="100" w:afterAutospacing="1"/>
      <w:jc w:val="left"/>
    </w:pPr>
    <w:rPr>
      <w:rFonts w:ascii="宋体" w:hAnsi="宋体" w:cs="宋体"/>
      <w:kern w:val="0"/>
      <w:sz w:val="24"/>
    </w:rPr>
  </w:style>
  <w:style w:type="paragraph" w:styleId="TOC">
    <w:name w:val="TOC Heading"/>
    <w:basedOn w:val="1"/>
    <w:next w:val="a"/>
    <w:uiPriority w:val="39"/>
    <w:qFormat/>
    <w:rsid w:val="00FF0CEA"/>
    <w:pPr>
      <w:widowControl/>
      <w:numPr>
        <w:numId w:val="0"/>
      </w:numPr>
      <w:tabs>
        <w:tab w:val="left" w:pos="432"/>
      </w:tabs>
      <w:spacing w:before="480" w:beforeAutospacing="0" w:after="0" w:afterAutospacing="0" w:line="276" w:lineRule="auto"/>
      <w:ind w:left="281" w:hangingChars="100" w:hanging="281"/>
      <w:jc w:val="center"/>
      <w:outlineLvl w:val="9"/>
    </w:pPr>
    <w:rPr>
      <w:rFonts w:ascii="Cambria" w:hAnsi="Cambria"/>
      <w:kern w:val="0"/>
      <w:szCs w:val="36"/>
      <w:lang w:val="zh-CN"/>
    </w:rPr>
  </w:style>
  <w:style w:type="paragraph" w:customStyle="1" w:styleId="TableSmHeadingRight">
    <w:name w:val="Table_Sm_Heading_Right"/>
    <w:basedOn w:val="a"/>
    <w:rsid w:val="00845FA0"/>
    <w:pPr>
      <w:keepNext/>
      <w:keepLines/>
      <w:widowControl/>
      <w:jc w:val="right"/>
    </w:pPr>
    <w:rPr>
      <w:rFonts w:ascii="Futura Bk" w:hAnsi="Futura Bk"/>
      <w:b/>
      <w:kern w:val="0"/>
      <w:sz w:val="20"/>
      <w:szCs w:val="20"/>
      <w:lang w:val="en-GB" w:eastAsia="en-US"/>
    </w:rPr>
  </w:style>
  <w:style w:type="paragraph" w:customStyle="1" w:styleId="xl91">
    <w:name w:val="xl91"/>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112">
    <w:name w:val="xl112"/>
    <w:basedOn w:val="a"/>
    <w:uiPriority w:val="99"/>
    <w:rsid w:val="00845FA0"/>
    <w:pPr>
      <w:widowControl/>
      <w:pBdr>
        <w:left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90">
    <w:name w:val="xl90"/>
    <w:basedOn w:val="a"/>
    <w:uiPriority w:val="99"/>
    <w:rsid w:val="00845FA0"/>
    <w:pPr>
      <w:widowControl/>
      <w:pBdr>
        <w:top w:val="single" w:sz="4" w:space="0" w:color="auto"/>
        <w:left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Topic1">
    <w:name w:val="Topic1"/>
    <w:basedOn w:val="a"/>
    <w:uiPriority w:val="99"/>
    <w:rsid w:val="00845FA0"/>
    <w:pPr>
      <w:spacing w:beforeLines="50"/>
      <w:ind w:firstLineChars="200" w:firstLine="200"/>
    </w:pPr>
    <w:rPr>
      <w:b/>
      <w:bCs/>
      <w:i/>
      <w:iCs/>
    </w:rPr>
  </w:style>
  <w:style w:type="paragraph" w:customStyle="1" w:styleId="xl111">
    <w:name w:val="xl111"/>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85">
    <w:name w:val="xl85"/>
    <w:basedOn w:val="a"/>
    <w:rsid w:val="00845FA0"/>
    <w:pPr>
      <w:widowControl/>
      <w:pBdr>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xl114">
    <w:name w:val="xl114"/>
    <w:basedOn w:val="a"/>
    <w:uiPriority w:val="99"/>
    <w:rsid w:val="00845FA0"/>
    <w:pPr>
      <w:widowControl/>
      <w:pBdr>
        <w:top w:val="single" w:sz="4" w:space="0" w:color="auto"/>
        <w:bottom w:val="single" w:sz="4" w:space="0" w:color="auto"/>
      </w:pBdr>
      <w:spacing w:after="100" w:afterAutospacing="1"/>
      <w:jc w:val="left"/>
    </w:pPr>
    <w:rPr>
      <w:rFonts w:ascii="宋体" w:hAnsi="宋体" w:cs="宋体"/>
      <w:b/>
      <w:bCs/>
      <w:kern w:val="0"/>
      <w:sz w:val="20"/>
      <w:szCs w:val="20"/>
    </w:rPr>
  </w:style>
  <w:style w:type="paragraph" w:customStyle="1" w:styleId="Char">
    <w:name w:val="Char"/>
    <w:basedOn w:val="af9"/>
    <w:rsid w:val="00845FA0"/>
    <w:pPr>
      <w:shd w:val="clear" w:color="auto" w:fill="000080"/>
    </w:pPr>
    <w:rPr>
      <w:rFonts w:ascii="Tahoma" w:hAnsi="Tahoma"/>
      <w:sz w:val="24"/>
      <w:szCs w:val="24"/>
    </w:rPr>
  </w:style>
  <w:style w:type="paragraph" w:customStyle="1" w:styleId="xl87">
    <w:name w:val="xl87"/>
    <w:basedOn w:val="a"/>
    <w:rsid w:val="00845FA0"/>
    <w:pPr>
      <w:widowControl/>
      <w:pBdr>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105">
    <w:name w:val="xl105"/>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86">
    <w:name w:val="xl86"/>
    <w:basedOn w:val="a"/>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bodytext">
    <w:name w:val="bodytext"/>
    <w:basedOn w:val="a"/>
    <w:uiPriority w:val="99"/>
    <w:rsid w:val="00845FA0"/>
    <w:pPr>
      <w:widowControl/>
      <w:spacing w:beforeLines="50" w:beforeAutospacing="1" w:after="100" w:afterAutospacing="1"/>
      <w:ind w:firstLineChars="200" w:firstLine="200"/>
      <w:jc w:val="left"/>
    </w:pPr>
    <w:rPr>
      <w:rFonts w:ascii="Arial Unicode MS" w:eastAsia="Arial Unicode MS" w:hAnsi="Arial Unicode MS" w:cs="Arial Unicode MS"/>
      <w:kern w:val="0"/>
      <w:sz w:val="24"/>
    </w:rPr>
  </w:style>
  <w:style w:type="paragraph" w:customStyle="1" w:styleId="xl115">
    <w:name w:val="xl115"/>
    <w:basedOn w:val="a"/>
    <w:uiPriority w:val="99"/>
    <w:rsid w:val="00845FA0"/>
    <w:pPr>
      <w:widowControl/>
      <w:pBdr>
        <w:left w:val="single" w:sz="4" w:space="0" w:color="auto"/>
        <w:bottom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89">
    <w:name w:val="xl89"/>
    <w:basedOn w:val="a"/>
    <w:rsid w:val="00845FA0"/>
    <w:pPr>
      <w:widowControl/>
      <w:pBdr>
        <w:top w:val="single" w:sz="4" w:space="0" w:color="auto"/>
        <w:left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TableMedium">
    <w:name w:val="Table_Medium"/>
    <w:basedOn w:val="a"/>
    <w:rsid w:val="00845FA0"/>
    <w:pPr>
      <w:widowControl/>
      <w:jc w:val="left"/>
    </w:pPr>
    <w:rPr>
      <w:rFonts w:ascii="Futura Bk" w:hAnsi="Futura Bk"/>
      <w:kern w:val="0"/>
      <w:sz w:val="20"/>
      <w:szCs w:val="20"/>
      <w:lang w:eastAsia="en-US"/>
    </w:rPr>
  </w:style>
  <w:style w:type="paragraph" w:customStyle="1" w:styleId="xl107">
    <w:name w:val="xl107"/>
    <w:basedOn w:val="a"/>
    <w:uiPriority w:val="99"/>
    <w:rsid w:val="00845FA0"/>
    <w:pPr>
      <w:widowControl/>
      <w:spacing w:after="100" w:afterAutospacing="1"/>
      <w:jc w:val="left"/>
    </w:pPr>
    <w:rPr>
      <w:rFonts w:ascii="宋体" w:hAnsi="宋体" w:cs="宋体"/>
      <w:b/>
      <w:bCs/>
      <w:kern w:val="0"/>
      <w:sz w:val="20"/>
      <w:szCs w:val="20"/>
    </w:rPr>
  </w:style>
  <w:style w:type="paragraph" w:customStyle="1" w:styleId="2h2Level2TopicHeadingsect12H2H21R2123">
    <w:name w:val="样式 标题 2h2Level 2 Topic Headingsect 1.2H2H21R2节节1节2节3节..."/>
    <w:basedOn w:val="2"/>
    <w:rsid w:val="00845FA0"/>
    <w:pPr>
      <w:numPr>
        <w:numId w:val="0"/>
      </w:numPr>
      <w:spacing w:beforeLines="50" w:beforeAutospacing="0" w:after="156"/>
      <w:ind w:leftChars="-1" w:left="281" w:hangingChars="64" w:hanging="283"/>
    </w:pPr>
    <w:rPr>
      <w:rFonts w:eastAsia="黑体"/>
      <w:strike/>
      <w:sz w:val="44"/>
    </w:rPr>
  </w:style>
  <w:style w:type="paragraph" w:customStyle="1" w:styleId="InfoBlue">
    <w:name w:val="InfoBlue"/>
    <w:basedOn w:val="a"/>
    <w:next w:val="af3"/>
    <w:rsid w:val="00845FA0"/>
    <w:pPr>
      <w:spacing w:after="120" w:line="240" w:lineRule="atLeast"/>
      <w:ind w:left="720"/>
      <w:jc w:val="left"/>
    </w:pPr>
    <w:rPr>
      <w:i/>
      <w:color w:val="0000FF"/>
      <w:kern w:val="0"/>
      <w:sz w:val="20"/>
      <w:szCs w:val="20"/>
      <w:lang w:eastAsia="en-US"/>
    </w:rPr>
  </w:style>
  <w:style w:type="paragraph" w:customStyle="1" w:styleId="xl104">
    <w:name w:val="xl104"/>
    <w:basedOn w:val="a"/>
    <w:uiPriority w:val="99"/>
    <w:rsid w:val="00845FA0"/>
    <w:pPr>
      <w:widowControl/>
      <w:spacing w:after="100" w:afterAutospacing="1"/>
      <w:jc w:val="left"/>
    </w:pPr>
    <w:rPr>
      <w:rFonts w:ascii="宋体" w:hAnsi="宋体" w:cs="宋体"/>
      <w:kern w:val="0"/>
      <w:sz w:val="22"/>
      <w:szCs w:val="22"/>
    </w:rPr>
  </w:style>
  <w:style w:type="paragraph" w:customStyle="1" w:styleId="xl67">
    <w:name w:val="xl67"/>
    <w:basedOn w:val="a"/>
    <w:rsid w:val="00845FA0"/>
    <w:pPr>
      <w:widowControl/>
      <w:spacing w:before="100" w:beforeAutospacing="1" w:after="100" w:afterAutospacing="1"/>
      <w:jc w:val="left"/>
    </w:pPr>
    <w:rPr>
      <w:rFonts w:ascii="Calibri" w:hAnsi="Calibri" w:cs="Calibri"/>
      <w:kern w:val="0"/>
      <w:sz w:val="24"/>
    </w:rPr>
  </w:style>
  <w:style w:type="paragraph" w:customStyle="1" w:styleId="14">
    <w:name w:val="样式1"/>
    <w:basedOn w:val="a"/>
    <w:rsid w:val="00845FA0"/>
    <w:pPr>
      <w:keepNext/>
      <w:keepLines/>
      <w:outlineLvl w:val="2"/>
    </w:pPr>
    <w:rPr>
      <w:b/>
      <w:bCs/>
      <w:sz w:val="32"/>
    </w:rPr>
  </w:style>
  <w:style w:type="paragraph" w:customStyle="1" w:styleId="xl97">
    <w:name w:val="xl97"/>
    <w:basedOn w:val="a"/>
    <w:uiPriority w:val="99"/>
    <w:rsid w:val="00845FA0"/>
    <w:pPr>
      <w:widowControl/>
      <w:spacing w:after="100" w:afterAutospacing="1"/>
      <w:jc w:val="left"/>
    </w:pPr>
    <w:rPr>
      <w:rFonts w:ascii="宋体" w:hAnsi="宋体" w:cs="宋体"/>
      <w:kern w:val="0"/>
      <w:sz w:val="22"/>
      <w:szCs w:val="22"/>
    </w:rPr>
  </w:style>
  <w:style w:type="paragraph" w:customStyle="1" w:styleId="xl65">
    <w:name w:val="xl65"/>
    <w:basedOn w:val="a"/>
    <w:rsid w:val="00845FA0"/>
    <w:pPr>
      <w:widowControl/>
      <w:spacing w:before="100" w:beforeAutospacing="1" w:after="100" w:afterAutospacing="1"/>
      <w:jc w:val="left"/>
    </w:pPr>
    <w:rPr>
      <w:rFonts w:ascii="宋体" w:hAnsi="宋体" w:cs="宋体"/>
      <w:color w:val="000000"/>
      <w:kern w:val="0"/>
      <w:szCs w:val="21"/>
    </w:rPr>
  </w:style>
  <w:style w:type="paragraph" w:customStyle="1" w:styleId="UserTableBody">
    <w:name w:val="User Table Body"/>
    <w:basedOn w:val="a"/>
    <w:rsid w:val="00845FA0"/>
    <w:pPr>
      <w:widowControl/>
      <w:spacing w:before="20" w:after="120"/>
      <w:jc w:val="left"/>
    </w:pPr>
    <w:rPr>
      <w:rFonts w:ascii="Arial" w:hAnsi="Arial"/>
      <w:kern w:val="20"/>
      <w:sz w:val="16"/>
      <w:szCs w:val="20"/>
    </w:rPr>
  </w:style>
  <w:style w:type="paragraph" w:customStyle="1" w:styleId="NewNew">
    <w:name w:val="正文 New New"/>
    <w:uiPriority w:val="99"/>
    <w:rsid w:val="00845FA0"/>
    <w:pPr>
      <w:widowControl w:val="0"/>
      <w:jc w:val="both"/>
    </w:pPr>
    <w:rPr>
      <w:rFonts w:ascii="Calibri" w:hAnsi="Calibri" w:cs="黑体"/>
      <w:kern w:val="2"/>
      <w:sz w:val="21"/>
      <w:szCs w:val="22"/>
    </w:rPr>
  </w:style>
  <w:style w:type="paragraph" w:customStyle="1" w:styleId="xl69">
    <w:name w:val="xl69"/>
    <w:basedOn w:val="a"/>
    <w:rsid w:val="00845FA0"/>
    <w:pPr>
      <w:widowControl/>
      <w:spacing w:before="100" w:beforeAutospacing="1" w:after="100" w:afterAutospacing="1"/>
      <w:jc w:val="left"/>
    </w:pPr>
    <w:rPr>
      <w:rFonts w:ascii="Calibri" w:hAnsi="Calibri" w:cs="Calibri"/>
      <w:kern w:val="0"/>
      <w:sz w:val="24"/>
    </w:rPr>
  </w:style>
  <w:style w:type="paragraph" w:styleId="z-2">
    <w:name w:val="HTML Bottom of Form"/>
    <w:basedOn w:val="a"/>
    <w:next w:val="a"/>
    <w:link w:val="z-1"/>
    <w:rsid w:val="00845FA0"/>
    <w:pPr>
      <w:pBdr>
        <w:top w:val="single" w:sz="6" w:space="1" w:color="auto"/>
      </w:pBdr>
      <w:spacing w:beforeLines="50"/>
      <w:ind w:firstLineChars="200" w:firstLine="200"/>
      <w:jc w:val="center"/>
    </w:pPr>
    <w:rPr>
      <w:rFonts w:ascii="Arial" w:hAnsi="Arial" w:cs="Arial"/>
      <w:vanish/>
      <w:sz w:val="16"/>
      <w:szCs w:val="16"/>
    </w:rPr>
  </w:style>
  <w:style w:type="paragraph" w:customStyle="1" w:styleId="xl76">
    <w:name w:val="xl76"/>
    <w:basedOn w:val="a"/>
    <w:rsid w:val="00845FA0"/>
    <w:pPr>
      <w:widowControl/>
      <w:spacing w:after="100" w:afterAutospacing="1"/>
      <w:jc w:val="center"/>
    </w:pPr>
    <w:rPr>
      <w:rFonts w:ascii="宋体" w:hAnsi="宋体" w:cs="宋体"/>
      <w:kern w:val="0"/>
      <w:sz w:val="20"/>
      <w:szCs w:val="20"/>
    </w:rPr>
  </w:style>
  <w:style w:type="paragraph" w:customStyle="1" w:styleId="xl63">
    <w:name w:val="xl63"/>
    <w:basedOn w:val="a"/>
    <w:rsid w:val="00845FA0"/>
    <w:pPr>
      <w:widowControl/>
      <w:spacing w:before="100" w:beforeAutospacing="1" w:after="100" w:afterAutospacing="1"/>
      <w:jc w:val="center"/>
    </w:pPr>
    <w:rPr>
      <w:rFonts w:ascii="宋体" w:hAnsi="宋体" w:cs="宋体"/>
      <w:b/>
      <w:bCs/>
      <w:kern w:val="0"/>
      <w:szCs w:val="21"/>
    </w:rPr>
  </w:style>
  <w:style w:type="paragraph" w:styleId="z-0">
    <w:name w:val="HTML Top of Form"/>
    <w:basedOn w:val="a"/>
    <w:next w:val="a"/>
    <w:link w:val="z-"/>
    <w:rsid w:val="00845FA0"/>
    <w:pPr>
      <w:pBdr>
        <w:bottom w:val="single" w:sz="6" w:space="1" w:color="auto"/>
      </w:pBdr>
      <w:spacing w:beforeLines="50"/>
      <w:ind w:firstLineChars="200" w:firstLine="200"/>
      <w:jc w:val="center"/>
    </w:pPr>
    <w:rPr>
      <w:rFonts w:ascii="Arial" w:hAnsi="Arial" w:cs="Arial"/>
      <w:vanish/>
      <w:sz w:val="16"/>
      <w:szCs w:val="16"/>
    </w:rPr>
  </w:style>
  <w:style w:type="paragraph" w:customStyle="1" w:styleId="xl77">
    <w:name w:val="xl77"/>
    <w:basedOn w:val="a"/>
    <w:rsid w:val="00845FA0"/>
    <w:pPr>
      <w:widowControl/>
      <w:spacing w:after="100" w:afterAutospacing="1"/>
      <w:jc w:val="center"/>
    </w:pPr>
    <w:rPr>
      <w:rFonts w:ascii="宋体" w:hAnsi="宋体" w:cs="宋体"/>
      <w:kern w:val="0"/>
      <w:sz w:val="20"/>
      <w:szCs w:val="20"/>
    </w:rPr>
  </w:style>
  <w:style w:type="paragraph" w:customStyle="1" w:styleId="xl72">
    <w:name w:val="xl72"/>
    <w:basedOn w:val="a"/>
    <w:rsid w:val="00845FA0"/>
    <w:pPr>
      <w:widowControl/>
      <w:spacing w:before="100" w:beforeAutospacing="1" w:after="100" w:afterAutospacing="1"/>
      <w:jc w:val="left"/>
    </w:pPr>
    <w:rPr>
      <w:rFonts w:ascii="宋体" w:hAnsi="宋体" w:cs="宋体"/>
      <w:kern w:val="0"/>
      <w:szCs w:val="21"/>
    </w:rPr>
  </w:style>
  <w:style w:type="paragraph" w:customStyle="1" w:styleId="font5">
    <w:name w:val="font5"/>
    <w:basedOn w:val="a"/>
    <w:rsid w:val="00845FA0"/>
    <w:pPr>
      <w:widowControl/>
      <w:spacing w:after="100" w:afterAutospacing="1"/>
      <w:jc w:val="left"/>
    </w:pPr>
    <w:rPr>
      <w:rFonts w:ascii="宋体" w:hAnsi="宋体" w:cs="宋体"/>
      <w:kern w:val="0"/>
      <w:sz w:val="18"/>
      <w:szCs w:val="18"/>
    </w:rPr>
  </w:style>
  <w:style w:type="paragraph" w:customStyle="1" w:styleId="xl74">
    <w:name w:val="xl74"/>
    <w:basedOn w:val="a"/>
    <w:rsid w:val="00845FA0"/>
    <w:pPr>
      <w:widowControl/>
      <w:spacing w:after="100" w:afterAutospacing="1"/>
      <w:jc w:val="left"/>
    </w:pPr>
    <w:rPr>
      <w:rFonts w:ascii="宋体" w:hAnsi="宋体" w:cs="宋体"/>
      <w:kern w:val="0"/>
      <w:sz w:val="22"/>
      <w:szCs w:val="22"/>
    </w:rPr>
  </w:style>
  <w:style w:type="paragraph" w:customStyle="1" w:styleId="ad">
    <w:name w:val="我的正文"/>
    <w:basedOn w:val="a"/>
    <w:link w:val="CharChar"/>
    <w:qFormat/>
    <w:rsid w:val="00845FA0"/>
    <w:pPr>
      <w:spacing w:line="360" w:lineRule="auto"/>
      <w:ind w:firstLineChars="200" w:firstLine="480"/>
    </w:pPr>
    <w:rPr>
      <w:rFonts w:ascii="Calibri" w:hAnsi="Calibri"/>
      <w:sz w:val="24"/>
    </w:rPr>
  </w:style>
  <w:style w:type="paragraph" w:customStyle="1" w:styleId="xl75">
    <w:name w:val="xl75"/>
    <w:basedOn w:val="a"/>
    <w:rsid w:val="00845FA0"/>
    <w:pPr>
      <w:widowControl/>
      <w:spacing w:after="100" w:afterAutospacing="1"/>
      <w:jc w:val="left"/>
    </w:pPr>
    <w:rPr>
      <w:rFonts w:ascii="宋体" w:hAnsi="宋体" w:cs="宋体"/>
      <w:kern w:val="0"/>
      <w:sz w:val="20"/>
      <w:szCs w:val="20"/>
    </w:rPr>
  </w:style>
  <w:style w:type="paragraph" w:customStyle="1" w:styleId="xl78">
    <w:name w:val="xl78"/>
    <w:basedOn w:val="a"/>
    <w:rsid w:val="00845FA0"/>
    <w:pPr>
      <w:widowControl/>
      <w:spacing w:after="100" w:afterAutospacing="1"/>
      <w:jc w:val="left"/>
    </w:pPr>
    <w:rPr>
      <w:rFonts w:ascii="宋体" w:hAnsi="宋体" w:cs="宋体"/>
      <w:kern w:val="0"/>
      <w:sz w:val="20"/>
      <w:szCs w:val="20"/>
    </w:rPr>
  </w:style>
  <w:style w:type="paragraph" w:customStyle="1" w:styleId="affa">
    <w:name w:val="表格"/>
    <w:basedOn w:val="a"/>
    <w:uiPriority w:val="99"/>
    <w:rsid w:val="00845FA0"/>
    <w:pPr>
      <w:adjustRightInd w:val="0"/>
      <w:spacing w:beforeLines="50"/>
      <w:ind w:firstLineChars="200" w:firstLine="200"/>
      <w:textAlignment w:val="baseline"/>
    </w:pPr>
    <w:rPr>
      <w:kern w:val="0"/>
      <w:szCs w:val="20"/>
    </w:rPr>
  </w:style>
  <w:style w:type="paragraph" w:customStyle="1" w:styleId="28">
    <w:name w:val="样式2"/>
    <w:basedOn w:val="2"/>
    <w:rsid w:val="00845FA0"/>
    <w:pPr>
      <w:numPr>
        <w:numId w:val="0"/>
      </w:numPr>
      <w:spacing w:beforeLines="50" w:beforeAutospacing="0" w:after="156"/>
      <w:ind w:leftChars="-1" w:left="281" w:hangingChars="64" w:hanging="283"/>
    </w:pPr>
    <w:rPr>
      <w:rFonts w:eastAsia="黑体"/>
      <w:strike/>
      <w:color w:val="7F7F7F"/>
      <w:sz w:val="44"/>
    </w:rPr>
  </w:style>
  <w:style w:type="paragraph" w:customStyle="1" w:styleId="Body-indent">
    <w:name w:val="Body-indent"/>
    <w:basedOn w:val="a"/>
    <w:uiPriority w:val="99"/>
    <w:rsid w:val="00845FA0"/>
    <w:pPr>
      <w:spacing w:beforeLines="50" w:line="280" w:lineRule="exact"/>
      <w:ind w:right="-19" w:firstLineChars="200" w:firstLine="240"/>
      <w:jc w:val="left"/>
    </w:pPr>
    <w:rPr>
      <w:rFonts w:ascii="Arial" w:hAnsi="Arial"/>
      <w:kern w:val="0"/>
      <w:sz w:val="19"/>
      <w:szCs w:val="20"/>
      <w:lang w:eastAsia="en-US" w:bidi="he-IL"/>
    </w:rPr>
  </w:style>
  <w:style w:type="paragraph" w:styleId="aff">
    <w:name w:val="No Spacing"/>
    <w:link w:val="afe"/>
    <w:uiPriority w:val="1"/>
    <w:qFormat/>
    <w:rsid w:val="00845FA0"/>
    <w:pPr>
      <w:widowControl w:val="0"/>
      <w:spacing w:beforeLines="50"/>
      <w:ind w:firstLineChars="200" w:firstLine="200"/>
      <w:jc w:val="both"/>
    </w:pPr>
    <w:rPr>
      <w:kern w:val="2"/>
      <w:sz w:val="21"/>
      <w:szCs w:val="24"/>
    </w:rPr>
  </w:style>
  <w:style w:type="paragraph" w:customStyle="1" w:styleId="font11">
    <w:name w:val="font11"/>
    <w:basedOn w:val="a"/>
    <w:rsid w:val="00845FA0"/>
    <w:pPr>
      <w:widowControl/>
      <w:spacing w:before="100" w:beforeAutospacing="1" w:after="100" w:afterAutospacing="1"/>
      <w:jc w:val="left"/>
    </w:pPr>
    <w:rPr>
      <w:rFonts w:ascii="宋体" w:hAnsi="宋体" w:cs="宋体"/>
      <w:color w:val="000000"/>
      <w:kern w:val="0"/>
      <w:sz w:val="22"/>
      <w:szCs w:val="22"/>
    </w:rPr>
  </w:style>
  <w:style w:type="paragraph" w:customStyle="1" w:styleId="My">
    <w:name w:val="My正文"/>
    <w:basedOn w:val="a"/>
    <w:rsid w:val="00845FA0"/>
    <w:pPr>
      <w:adjustRightInd w:val="0"/>
      <w:spacing w:before="120" w:line="360" w:lineRule="auto"/>
      <w:ind w:firstLine="567"/>
    </w:pPr>
    <w:rPr>
      <w:rFonts w:ascii="Arial" w:hAnsi="Arial"/>
      <w:kern w:val="0"/>
      <w:sz w:val="24"/>
      <w:szCs w:val="20"/>
    </w:rPr>
  </w:style>
  <w:style w:type="paragraph" w:customStyle="1" w:styleId="NewNewNewNewNewNewNew">
    <w:name w:val="正文 New New New New New New New"/>
    <w:uiPriority w:val="99"/>
    <w:rsid w:val="00845FA0"/>
    <w:pPr>
      <w:widowControl w:val="0"/>
      <w:jc w:val="both"/>
    </w:pPr>
    <w:rPr>
      <w:rFonts w:ascii="Calibri" w:hAnsi="Calibri" w:cs="黑体"/>
      <w:kern w:val="2"/>
      <w:sz w:val="21"/>
      <w:szCs w:val="22"/>
    </w:rPr>
  </w:style>
  <w:style w:type="paragraph" w:customStyle="1" w:styleId="xl71">
    <w:name w:val="xl71"/>
    <w:basedOn w:val="a"/>
    <w:rsid w:val="00845FA0"/>
    <w:pPr>
      <w:widowControl/>
      <w:spacing w:before="100" w:beforeAutospacing="1" w:after="100" w:afterAutospacing="1"/>
      <w:jc w:val="left"/>
    </w:pPr>
    <w:rPr>
      <w:rFonts w:ascii="Calibri" w:hAnsi="Calibri" w:cs="Calibri"/>
      <w:kern w:val="0"/>
      <w:szCs w:val="21"/>
    </w:rPr>
  </w:style>
  <w:style w:type="paragraph" w:customStyle="1" w:styleId="HL7TableBody">
    <w:name w:val="HL7 Table Body"/>
    <w:basedOn w:val="a"/>
    <w:rsid w:val="00845FA0"/>
    <w:pPr>
      <w:widowControl/>
      <w:spacing w:before="20" w:after="120"/>
      <w:jc w:val="left"/>
    </w:pPr>
    <w:rPr>
      <w:rFonts w:ascii="Arial" w:hAnsi="Arial"/>
      <w:kern w:val="20"/>
      <w:sz w:val="16"/>
      <w:szCs w:val="20"/>
    </w:rPr>
  </w:style>
  <w:style w:type="paragraph" w:customStyle="1" w:styleId="font9">
    <w:name w:val="font9"/>
    <w:basedOn w:val="a"/>
    <w:rsid w:val="00845FA0"/>
    <w:pPr>
      <w:widowControl/>
      <w:spacing w:before="100" w:beforeAutospacing="1" w:after="100" w:afterAutospacing="1"/>
      <w:jc w:val="left"/>
    </w:pPr>
    <w:rPr>
      <w:rFonts w:ascii="宋体" w:hAnsi="宋体" w:cs="宋体"/>
      <w:color w:val="000000"/>
      <w:kern w:val="0"/>
      <w:szCs w:val="21"/>
    </w:rPr>
  </w:style>
  <w:style w:type="paragraph" w:customStyle="1" w:styleId="xl64">
    <w:name w:val="xl64"/>
    <w:basedOn w:val="a"/>
    <w:rsid w:val="00845FA0"/>
    <w:pPr>
      <w:widowControl/>
      <w:spacing w:before="100" w:beforeAutospacing="1" w:after="100" w:afterAutospacing="1"/>
      <w:jc w:val="center"/>
    </w:pPr>
    <w:rPr>
      <w:rFonts w:ascii="宋体" w:hAnsi="宋体" w:cs="宋体"/>
      <w:b/>
      <w:bCs/>
      <w:kern w:val="0"/>
      <w:szCs w:val="21"/>
    </w:rPr>
  </w:style>
  <w:style w:type="paragraph" w:customStyle="1" w:styleId="font6">
    <w:name w:val="font6"/>
    <w:basedOn w:val="a"/>
    <w:rsid w:val="00845FA0"/>
    <w:pPr>
      <w:widowControl/>
      <w:spacing w:beforeLines="50" w:beforeAutospacing="1" w:after="100" w:afterAutospacing="1"/>
      <w:ind w:firstLineChars="200" w:firstLine="200"/>
      <w:jc w:val="left"/>
    </w:pPr>
    <w:rPr>
      <w:kern w:val="0"/>
      <w:sz w:val="22"/>
      <w:szCs w:val="22"/>
      <w:lang w:eastAsia="en-US"/>
    </w:rPr>
  </w:style>
  <w:style w:type="paragraph" w:customStyle="1" w:styleId="27">
    <w:name w:val="标题2"/>
    <w:basedOn w:val="a"/>
    <w:next w:val="a"/>
    <w:uiPriority w:val="99"/>
    <w:rsid w:val="00845FA0"/>
    <w:pPr>
      <w:spacing w:beforeLines="50"/>
      <w:ind w:firstLineChars="200" w:firstLine="200"/>
    </w:pPr>
    <w:rPr>
      <w:b/>
      <w:sz w:val="28"/>
    </w:rPr>
  </w:style>
  <w:style w:type="paragraph" w:customStyle="1" w:styleId="xl92">
    <w:name w:val="xl92"/>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xl29">
    <w:name w:val="xl29"/>
    <w:basedOn w:val="a"/>
    <w:uiPriority w:val="99"/>
    <w:rsid w:val="00845FA0"/>
    <w:pPr>
      <w:widowControl/>
      <w:spacing w:beforeLines="50" w:beforeAutospacing="1" w:after="100" w:afterAutospacing="1"/>
      <w:ind w:firstLineChars="200" w:firstLine="200"/>
      <w:jc w:val="center"/>
    </w:pPr>
    <w:rPr>
      <w:rFonts w:ascii="宋体" w:hAnsi="宋体"/>
      <w:kern w:val="0"/>
      <w:sz w:val="28"/>
      <w:szCs w:val="28"/>
    </w:rPr>
  </w:style>
  <w:style w:type="paragraph" w:customStyle="1" w:styleId="TableTextTitle">
    <w:name w:val="Table Text/Title"/>
    <w:basedOn w:val="a"/>
    <w:uiPriority w:val="99"/>
    <w:rsid w:val="00845FA0"/>
    <w:pPr>
      <w:widowControl/>
      <w:spacing w:beforeLines="50"/>
      <w:ind w:firstLineChars="200" w:firstLine="200"/>
      <w:jc w:val="left"/>
    </w:pPr>
    <w:rPr>
      <w:rFonts w:ascii="Arial Narrow" w:hAnsi="Arial Narrow"/>
      <w:b/>
      <w:kern w:val="0"/>
      <w:sz w:val="20"/>
      <w:szCs w:val="20"/>
    </w:rPr>
  </w:style>
  <w:style w:type="paragraph" w:customStyle="1" w:styleId="xl95">
    <w:name w:val="xl95"/>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UserTableHeader">
    <w:name w:val="User Table Header"/>
    <w:basedOn w:val="a"/>
    <w:uiPriority w:val="99"/>
    <w:rsid w:val="00845FA0"/>
    <w:pPr>
      <w:keepNext/>
      <w:widowControl/>
      <w:tabs>
        <w:tab w:val="left" w:pos="907"/>
      </w:tabs>
      <w:spacing w:after="60"/>
      <w:jc w:val="center"/>
    </w:pPr>
    <w:rPr>
      <w:rFonts w:ascii="Arial" w:hAnsi="Arial" w:cs="Arial"/>
      <w:b/>
      <w:bCs/>
      <w:kern w:val="0"/>
      <w:sz w:val="16"/>
      <w:lang w:eastAsia="en-US"/>
    </w:rPr>
  </w:style>
  <w:style w:type="paragraph" w:customStyle="1" w:styleId="xl94">
    <w:name w:val="xl94"/>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Body-noindent">
    <w:name w:val="Body-no indent"/>
    <w:next w:val="a"/>
    <w:uiPriority w:val="99"/>
    <w:rsid w:val="00845FA0"/>
    <w:pPr>
      <w:widowControl w:val="0"/>
      <w:tabs>
        <w:tab w:val="left" w:pos="7920"/>
      </w:tabs>
      <w:spacing w:before="120" w:line="280" w:lineRule="exact"/>
      <w:ind w:right="-11"/>
      <w:jc w:val="both"/>
    </w:pPr>
    <w:rPr>
      <w:rFonts w:ascii="Arial" w:hAnsi="Arial"/>
      <w:sz w:val="21"/>
    </w:rPr>
  </w:style>
  <w:style w:type="paragraph" w:customStyle="1" w:styleId="bulletlist0">
    <w:name w:val="bulletlist"/>
    <w:basedOn w:val="a"/>
    <w:uiPriority w:val="99"/>
    <w:rsid w:val="00845FA0"/>
    <w:pPr>
      <w:widowControl/>
      <w:spacing w:beforeLines="50" w:beforeAutospacing="1" w:after="100" w:afterAutospacing="1"/>
      <w:ind w:firstLineChars="200" w:firstLine="200"/>
      <w:jc w:val="left"/>
    </w:pPr>
    <w:rPr>
      <w:rFonts w:ascii="Arial Unicode MS" w:eastAsia="Arial Unicode MS" w:hAnsi="Arial Unicode MS" w:cs="Arial Unicode MS"/>
      <w:kern w:val="0"/>
      <w:sz w:val="24"/>
    </w:rPr>
  </w:style>
  <w:style w:type="paragraph" w:customStyle="1" w:styleId="xl88">
    <w:name w:val="xl88"/>
    <w:basedOn w:val="a"/>
    <w:rsid w:val="00845FA0"/>
    <w:pPr>
      <w:widowControl/>
      <w:pBdr>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113">
    <w:name w:val="xl113"/>
    <w:basedOn w:val="a"/>
    <w:uiPriority w:val="99"/>
    <w:rsid w:val="00845FA0"/>
    <w:pPr>
      <w:widowControl/>
      <w:pBdr>
        <w:top w:val="single" w:sz="4" w:space="0" w:color="auto"/>
        <w:left w:val="single" w:sz="4" w:space="0" w:color="auto"/>
        <w:bottom w:val="single" w:sz="4" w:space="0" w:color="auto"/>
      </w:pBdr>
      <w:spacing w:after="100" w:afterAutospacing="1"/>
      <w:jc w:val="left"/>
    </w:pPr>
    <w:rPr>
      <w:rFonts w:ascii="宋体" w:hAnsi="宋体" w:cs="宋体"/>
      <w:b/>
      <w:bCs/>
      <w:kern w:val="0"/>
      <w:sz w:val="20"/>
      <w:szCs w:val="20"/>
    </w:rPr>
  </w:style>
  <w:style w:type="paragraph" w:customStyle="1" w:styleId="Body-topof1stpage">
    <w:name w:val="Body-top of 1st page"/>
    <w:basedOn w:val="Body-noindent"/>
    <w:uiPriority w:val="99"/>
    <w:rsid w:val="00845FA0"/>
    <w:pPr>
      <w:widowControl/>
      <w:spacing w:before="60" w:after="60"/>
      <w:ind w:firstLine="454"/>
    </w:pPr>
  </w:style>
  <w:style w:type="paragraph" w:customStyle="1" w:styleId="xl99">
    <w:name w:val="xl99"/>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left"/>
    </w:pPr>
    <w:rPr>
      <w:rFonts w:ascii="宋体" w:hAnsi="宋体" w:cs="宋体"/>
      <w:b/>
      <w:bCs/>
      <w:kern w:val="0"/>
      <w:sz w:val="20"/>
      <w:szCs w:val="20"/>
    </w:rPr>
  </w:style>
  <w:style w:type="paragraph" w:customStyle="1" w:styleId="Bullet1">
    <w:name w:val="Bullet 1"/>
    <w:basedOn w:val="a"/>
    <w:uiPriority w:val="99"/>
    <w:rsid w:val="00845FA0"/>
    <w:pPr>
      <w:tabs>
        <w:tab w:val="left" w:pos="7920"/>
      </w:tabs>
      <w:spacing w:beforeLines="50" w:line="280" w:lineRule="exact"/>
      <w:ind w:left="360" w:firstLineChars="200" w:firstLine="200"/>
      <w:jc w:val="left"/>
    </w:pPr>
    <w:rPr>
      <w:rFonts w:ascii="Arial" w:hAnsi="Arial"/>
      <w:kern w:val="0"/>
      <w:sz w:val="19"/>
      <w:szCs w:val="20"/>
      <w:lang w:eastAsia="en-US" w:bidi="he-IL"/>
    </w:rPr>
  </w:style>
  <w:style w:type="paragraph" w:customStyle="1" w:styleId="xl102">
    <w:name w:val="xl102"/>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left"/>
      <w:textAlignment w:val="bottom"/>
    </w:pPr>
    <w:rPr>
      <w:rFonts w:ascii="宋体" w:hAnsi="宋体" w:cs="宋体"/>
      <w:kern w:val="0"/>
      <w:sz w:val="20"/>
      <w:szCs w:val="20"/>
    </w:rPr>
  </w:style>
  <w:style w:type="paragraph" w:customStyle="1" w:styleId="Default">
    <w:name w:val="Default"/>
    <w:rsid w:val="00845FA0"/>
    <w:pPr>
      <w:widowControl w:val="0"/>
      <w:autoSpaceDE w:val="0"/>
      <w:autoSpaceDN w:val="0"/>
      <w:adjustRightInd w:val="0"/>
    </w:pPr>
    <w:rPr>
      <w:rFonts w:ascii="Courier New" w:hAnsi="Courier New" w:cs="Courier New"/>
      <w:color w:val="000000"/>
      <w:sz w:val="24"/>
      <w:szCs w:val="24"/>
    </w:rPr>
  </w:style>
  <w:style w:type="paragraph" w:customStyle="1" w:styleId="My3">
    <w:name w:val="My3"/>
    <w:basedOn w:val="3"/>
    <w:rsid w:val="00845FA0"/>
    <w:pPr>
      <w:numPr>
        <w:numId w:val="0"/>
      </w:numPr>
      <w:tabs>
        <w:tab w:val="left" w:pos="1680"/>
      </w:tabs>
      <w:spacing w:before="260" w:beforeAutospacing="0" w:after="260" w:afterAutospacing="0" w:line="415" w:lineRule="auto"/>
      <w:ind w:left="1680" w:hanging="420"/>
      <w:outlineLvl w:val="3"/>
    </w:pPr>
    <w:rPr>
      <w:rFonts w:eastAsia="黑体"/>
      <w:color w:val="000000"/>
      <w:sz w:val="24"/>
    </w:rPr>
  </w:style>
  <w:style w:type="paragraph" w:customStyle="1" w:styleId="xl108">
    <w:name w:val="xl108"/>
    <w:basedOn w:val="a"/>
    <w:uiPriority w:val="99"/>
    <w:rsid w:val="00845FA0"/>
    <w:pPr>
      <w:widowControl/>
      <w:pBdr>
        <w:top w:val="single" w:sz="4" w:space="0" w:color="auto"/>
        <w:left w:val="single" w:sz="4" w:space="0" w:color="auto"/>
        <w:right w:val="single" w:sz="4" w:space="0" w:color="auto"/>
      </w:pBdr>
      <w:spacing w:after="100" w:afterAutospacing="1"/>
      <w:jc w:val="center"/>
    </w:pPr>
    <w:rPr>
      <w:rFonts w:ascii="宋体" w:hAnsi="宋体" w:cs="宋体"/>
      <w:b/>
      <w:bCs/>
      <w:kern w:val="0"/>
      <w:sz w:val="20"/>
      <w:szCs w:val="20"/>
    </w:rPr>
  </w:style>
  <w:style w:type="paragraph" w:customStyle="1" w:styleId="xl81">
    <w:name w:val="xl81"/>
    <w:basedOn w:val="a"/>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110">
    <w:name w:val="xl110"/>
    <w:basedOn w:val="a"/>
    <w:uiPriority w:val="99"/>
    <w:rsid w:val="00845FA0"/>
    <w:pPr>
      <w:widowControl/>
      <w:pBdr>
        <w:left w:val="single" w:sz="4" w:space="0" w:color="auto"/>
        <w:bottom w:val="single" w:sz="4" w:space="0" w:color="auto"/>
        <w:right w:val="single" w:sz="4" w:space="0" w:color="auto"/>
      </w:pBdr>
      <w:spacing w:after="100" w:afterAutospacing="1"/>
      <w:jc w:val="center"/>
    </w:pPr>
    <w:rPr>
      <w:rFonts w:ascii="宋体" w:hAnsi="宋体" w:cs="宋体"/>
      <w:kern w:val="0"/>
      <w:sz w:val="24"/>
    </w:rPr>
  </w:style>
  <w:style w:type="paragraph" w:customStyle="1" w:styleId="29">
    <w:name w:val="正文2"/>
    <w:basedOn w:val="a"/>
    <w:uiPriority w:val="99"/>
    <w:rsid w:val="00845FA0"/>
    <w:pPr>
      <w:adjustRightInd w:val="0"/>
      <w:spacing w:beforeLines="50" w:line="480" w:lineRule="atLeast"/>
      <w:ind w:firstLineChars="200" w:firstLine="560"/>
      <w:textAlignment w:val="baseline"/>
    </w:pPr>
    <w:rPr>
      <w:rFonts w:ascii="CG Times" w:eastAsia="楷体_GB2312" w:hAnsi="CG Times"/>
      <w:color w:val="000000"/>
      <w:kern w:val="0"/>
      <w:sz w:val="28"/>
      <w:szCs w:val="20"/>
    </w:rPr>
  </w:style>
  <w:style w:type="paragraph" w:customStyle="1" w:styleId="xl80">
    <w:name w:val="xl80"/>
    <w:basedOn w:val="a"/>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101">
    <w:name w:val="xl101"/>
    <w:basedOn w:val="a"/>
    <w:uiPriority w:val="99"/>
    <w:rsid w:val="00845FA0"/>
    <w:pPr>
      <w:widowControl/>
      <w:pBdr>
        <w:top w:val="single" w:sz="4" w:space="0" w:color="auto"/>
        <w:left w:val="single" w:sz="4" w:space="0" w:color="auto"/>
        <w:right w:val="single" w:sz="4" w:space="0" w:color="auto"/>
      </w:pBdr>
      <w:spacing w:after="100" w:afterAutospacing="1"/>
      <w:jc w:val="left"/>
    </w:pPr>
    <w:rPr>
      <w:rFonts w:ascii="宋体" w:hAnsi="宋体" w:cs="宋体"/>
      <w:kern w:val="0"/>
      <w:sz w:val="20"/>
      <w:szCs w:val="20"/>
    </w:rPr>
  </w:style>
  <w:style w:type="paragraph" w:styleId="affb">
    <w:name w:val="List Paragraph"/>
    <w:basedOn w:val="a"/>
    <w:qFormat/>
    <w:rsid w:val="00845FA0"/>
    <w:pPr>
      <w:ind w:firstLineChars="200" w:firstLine="420"/>
    </w:pPr>
    <w:rPr>
      <w:rFonts w:ascii="Calibri" w:hAnsi="Calibri"/>
      <w:szCs w:val="22"/>
    </w:rPr>
  </w:style>
  <w:style w:type="paragraph" w:customStyle="1" w:styleId="My1">
    <w:name w:val="My1"/>
    <w:basedOn w:val="a"/>
    <w:rsid w:val="00845FA0"/>
    <w:pPr>
      <w:keepNext/>
      <w:keepLines/>
      <w:tabs>
        <w:tab w:val="left" w:pos="840"/>
      </w:tabs>
      <w:spacing w:before="340" w:after="330" w:line="578" w:lineRule="auto"/>
      <w:ind w:left="840" w:hanging="420"/>
      <w:outlineLvl w:val="1"/>
    </w:pPr>
    <w:rPr>
      <w:rFonts w:ascii="宋体" w:eastAsia="黑体" w:hAnsi="宋体"/>
      <w:b/>
      <w:bCs/>
      <w:color w:val="000000"/>
      <w:kern w:val="44"/>
      <w:sz w:val="44"/>
      <w:szCs w:val="44"/>
    </w:rPr>
  </w:style>
  <w:style w:type="paragraph" w:customStyle="1" w:styleId="xl103">
    <w:name w:val="xl103"/>
    <w:basedOn w:val="a"/>
    <w:uiPriority w:val="99"/>
    <w:rsid w:val="00845FA0"/>
    <w:pPr>
      <w:widowControl/>
      <w:pBdr>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affc">
    <w:name w:val="样式二：第二级"/>
    <w:basedOn w:val="2"/>
    <w:next w:val="af1"/>
    <w:uiPriority w:val="99"/>
    <w:rsid w:val="00845FA0"/>
    <w:pPr>
      <w:numPr>
        <w:numId w:val="0"/>
      </w:numPr>
      <w:tabs>
        <w:tab w:val="left" w:pos="756"/>
      </w:tabs>
      <w:spacing w:beforeLines="50" w:beforeAutospacing="0" w:after="120" w:afterAutospacing="0" w:line="360" w:lineRule="auto"/>
      <w:ind w:leftChars="-1" w:left="756" w:hangingChars="64" w:hanging="576"/>
    </w:pPr>
    <w:rPr>
      <w:rFonts w:ascii="Arial" w:hAnsi="Arial"/>
      <w:sz w:val="30"/>
    </w:rPr>
  </w:style>
  <w:style w:type="paragraph" w:customStyle="1" w:styleId="xl106">
    <w:name w:val="xl106"/>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TableText0">
    <w:name w:val="Table/Text"/>
    <w:basedOn w:val="a"/>
    <w:uiPriority w:val="99"/>
    <w:rsid w:val="00845FA0"/>
    <w:pPr>
      <w:widowControl/>
      <w:spacing w:beforeLines="50"/>
      <w:ind w:firstLineChars="200" w:firstLine="200"/>
      <w:jc w:val="left"/>
    </w:pPr>
    <w:rPr>
      <w:rFonts w:ascii="Arial Narrow" w:hAnsi="Arial Narrow"/>
      <w:kern w:val="0"/>
      <w:sz w:val="20"/>
      <w:szCs w:val="20"/>
      <w:lang w:eastAsia="en-US"/>
    </w:rPr>
  </w:style>
  <w:style w:type="paragraph" w:customStyle="1" w:styleId="xl84">
    <w:name w:val="xl84"/>
    <w:basedOn w:val="a"/>
    <w:rsid w:val="00845FA0"/>
    <w:pPr>
      <w:widowControl/>
      <w:pBdr>
        <w:top w:val="single" w:sz="4" w:space="0" w:color="auto"/>
        <w:left w:val="single" w:sz="4" w:space="0" w:color="auto"/>
        <w:bottom w:val="single" w:sz="4" w:space="0" w:color="auto"/>
        <w:right w:val="single" w:sz="4" w:space="0" w:color="auto"/>
      </w:pBdr>
      <w:spacing w:after="100" w:afterAutospacing="1"/>
      <w:jc w:val="center"/>
    </w:pPr>
    <w:rPr>
      <w:rFonts w:ascii="宋体" w:hAnsi="宋体" w:cs="宋体"/>
      <w:kern w:val="0"/>
      <w:sz w:val="20"/>
      <w:szCs w:val="20"/>
    </w:rPr>
  </w:style>
  <w:style w:type="paragraph" w:customStyle="1" w:styleId="xl109">
    <w:name w:val="xl109"/>
    <w:basedOn w:val="a"/>
    <w:uiPriority w:val="99"/>
    <w:rsid w:val="00845FA0"/>
    <w:pPr>
      <w:widowControl/>
      <w:pBdr>
        <w:left w:val="single" w:sz="4" w:space="0" w:color="auto"/>
        <w:right w:val="single" w:sz="4" w:space="0" w:color="auto"/>
      </w:pBdr>
      <w:spacing w:after="100" w:afterAutospacing="1"/>
      <w:jc w:val="center"/>
    </w:pPr>
    <w:rPr>
      <w:rFonts w:ascii="宋体" w:hAnsi="宋体" w:cs="宋体"/>
      <w:kern w:val="0"/>
      <w:sz w:val="24"/>
    </w:rPr>
  </w:style>
  <w:style w:type="paragraph" w:customStyle="1" w:styleId="MicrosoftResponse">
    <w:name w:val="Microsoft Response"/>
    <w:basedOn w:val="a"/>
    <w:uiPriority w:val="99"/>
    <w:rsid w:val="00845FA0"/>
    <w:pPr>
      <w:widowControl/>
      <w:spacing w:beforeLines="50"/>
      <w:ind w:firstLineChars="200" w:firstLine="200"/>
      <w:jc w:val="left"/>
    </w:pPr>
    <w:rPr>
      <w:rFonts w:ascii="Arial" w:eastAsia="PMingLiU" w:hAnsi="Arial"/>
      <w:color w:val="0000FF"/>
      <w:kern w:val="0"/>
      <w:sz w:val="20"/>
      <w:szCs w:val="20"/>
      <w:lang w:eastAsia="zh-TW"/>
    </w:rPr>
  </w:style>
  <w:style w:type="paragraph" w:customStyle="1" w:styleId="affd">
    <w:name w:val="样式一：第一级"/>
    <w:basedOn w:val="1"/>
    <w:uiPriority w:val="99"/>
    <w:rsid w:val="00845FA0"/>
    <w:pPr>
      <w:numPr>
        <w:numId w:val="0"/>
      </w:numPr>
      <w:tabs>
        <w:tab w:val="left" w:pos="360"/>
      </w:tabs>
      <w:spacing w:beforeLines="50" w:beforeAutospacing="0" w:after="330" w:afterAutospacing="0"/>
      <w:ind w:leftChars="-1" w:left="-1" w:hangingChars="64" w:hanging="64"/>
    </w:pPr>
    <w:rPr>
      <w:rFonts w:ascii="Calibri" w:hAnsi="Calibri" w:cs="Calibri"/>
      <w:color w:val="000000"/>
      <w:sz w:val="32"/>
    </w:rPr>
  </w:style>
  <w:style w:type="paragraph" w:customStyle="1" w:styleId="xl98">
    <w:name w:val="xl98"/>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center"/>
      <w:textAlignment w:val="bottom"/>
    </w:pPr>
    <w:rPr>
      <w:rFonts w:ascii="宋体" w:hAnsi="宋体" w:cs="宋体"/>
      <w:kern w:val="0"/>
      <w:sz w:val="20"/>
      <w:szCs w:val="20"/>
    </w:rPr>
  </w:style>
  <w:style w:type="paragraph" w:customStyle="1" w:styleId="NormalText">
    <w:name w:val="NormalText"/>
    <w:basedOn w:val="a"/>
    <w:uiPriority w:val="99"/>
    <w:rsid w:val="00845FA0"/>
    <w:pPr>
      <w:adjustRightInd w:val="0"/>
      <w:snapToGrid w:val="0"/>
      <w:spacing w:beforeLines="50" w:line="300" w:lineRule="auto"/>
      <w:ind w:left="360" w:firstLineChars="200" w:firstLine="200"/>
    </w:pPr>
  </w:style>
  <w:style w:type="paragraph" w:customStyle="1" w:styleId="xl79">
    <w:name w:val="xl79"/>
    <w:basedOn w:val="a"/>
    <w:rsid w:val="00845FA0"/>
    <w:pPr>
      <w:widowControl/>
      <w:pBdr>
        <w:top w:val="single" w:sz="4" w:space="0" w:color="auto"/>
        <w:left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96">
    <w:name w:val="xl96"/>
    <w:basedOn w:val="a"/>
    <w:uiPriority w:val="99"/>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affe">
    <w:name w:val="样式三：第三级"/>
    <w:basedOn w:val="3"/>
    <w:uiPriority w:val="99"/>
    <w:rsid w:val="00845FA0"/>
    <w:pPr>
      <w:numPr>
        <w:numId w:val="0"/>
      </w:numPr>
      <w:tabs>
        <w:tab w:val="left" w:pos="612"/>
      </w:tabs>
      <w:spacing w:beforeLines="50" w:beforeAutospacing="0" w:after="120" w:afterAutospacing="0" w:line="360" w:lineRule="auto"/>
      <w:ind w:leftChars="-202" w:left="612" w:hangingChars="105" w:hanging="432"/>
    </w:pPr>
    <w:rPr>
      <w:rFonts w:ascii="Calibri" w:hAnsi="Calibri"/>
    </w:rPr>
  </w:style>
  <w:style w:type="paragraph" w:customStyle="1" w:styleId="My2">
    <w:name w:val="My2"/>
    <w:basedOn w:val="2"/>
    <w:rsid w:val="00845FA0"/>
    <w:pPr>
      <w:numPr>
        <w:numId w:val="0"/>
      </w:numPr>
      <w:tabs>
        <w:tab w:val="left" w:pos="1260"/>
      </w:tabs>
      <w:spacing w:before="260" w:beforeAutospacing="0" w:after="260" w:afterAutospacing="0" w:line="415" w:lineRule="auto"/>
      <w:ind w:left="1260" w:hangingChars="200" w:hanging="420"/>
      <w:outlineLvl w:val="2"/>
    </w:pPr>
    <w:rPr>
      <w:rFonts w:ascii="Arial" w:eastAsia="黑体" w:hAnsi="Arial"/>
      <w:color w:val="000000"/>
      <w:sz w:val="24"/>
    </w:rPr>
  </w:style>
  <w:style w:type="paragraph" w:customStyle="1" w:styleId="My0">
    <w:name w:val="My0"/>
    <w:basedOn w:val="af5"/>
    <w:rsid w:val="00845FA0"/>
    <w:pPr>
      <w:tabs>
        <w:tab w:val="left" w:pos="360"/>
      </w:tabs>
      <w:spacing w:before="240" w:after="60"/>
      <w:ind w:left="360" w:hanging="360"/>
      <w:jc w:val="left"/>
      <w:outlineLvl w:val="0"/>
    </w:pPr>
    <w:rPr>
      <w:rFonts w:eastAsia="黑体" w:cs="Arial"/>
      <w:bCs/>
      <w:color w:val="000000"/>
      <w:sz w:val="52"/>
      <w:szCs w:val="52"/>
      <w:lang w:eastAsia="zh-CN"/>
    </w:rPr>
  </w:style>
  <w:style w:type="paragraph" w:styleId="afff">
    <w:name w:val="Revision"/>
    <w:uiPriority w:val="99"/>
    <w:rsid w:val="00845FA0"/>
    <w:rPr>
      <w:kern w:val="2"/>
      <w:sz w:val="21"/>
      <w:szCs w:val="24"/>
    </w:rPr>
  </w:style>
  <w:style w:type="paragraph" w:customStyle="1" w:styleId="xl93">
    <w:name w:val="xl93"/>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afff0">
    <w:name w:val="符号"/>
    <w:basedOn w:val="a"/>
    <w:uiPriority w:val="99"/>
    <w:rsid w:val="00845FA0"/>
    <w:pPr>
      <w:adjustRightInd w:val="0"/>
      <w:spacing w:beforeLines="50" w:line="480" w:lineRule="atLeast"/>
      <w:ind w:left="981" w:firstLineChars="200" w:firstLine="200"/>
      <w:textAlignment w:val="baseline"/>
    </w:pPr>
    <w:rPr>
      <w:rFonts w:ascii="宋体" w:hAnsi="宋体"/>
      <w:kern w:val="0"/>
      <w:szCs w:val="20"/>
    </w:rPr>
  </w:style>
  <w:style w:type="paragraph" w:customStyle="1" w:styleId="xl83">
    <w:name w:val="xl83"/>
    <w:basedOn w:val="a"/>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paragraph" w:customStyle="1" w:styleId="xl100">
    <w:name w:val="xl100"/>
    <w:basedOn w:val="a"/>
    <w:uiPriority w:val="99"/>
    <w:rsid w:val="00845FA0"/>
    <w:pPr>
      <w:widowControl/>
      <w:pBdr>
        <w:top w:val="single" w:sz="4" w:space="0" w:color="auto"/>
        <w:left w:val="single" w:sz="4" w:space="0" w:color="auto"/>
        <w:bottom w:val="single" w:sz="4" w:space="0" w:color="auto"/>
        <w:right w:val="single" w:sz="4" w:space="0" w:color="auto"/>
      </w:pBdr>
      <w:spacing w:after="100" w:afterAutospacing="1"/>
      <w:jc w:val="left"/>
    </w:pPr>
    <w:rPr>
      <w:rFonts w:ascii="宋体" w:hAnsi="宋体" w:cs="宋体"/>
      <w:kern w:val="0"/>
      <w:sz w:val="20"/>
      <w:szCs w:val="20"/>
    </w:rPr>
  </w:style>
  <w:style w:type="paragraph" w:customStyle="1" w:styleId="xl82">
    <w:name w:val="xl82"/>
    <w:basedOn w:val="a"/>
    <w:rsid w:val="00845FA0"/>
    <w:pPr>
      <w:widowControl/>
      <w:pBdr>
        <w:top w:val="single" w:sz="4" w:space="0" w:color="auto"/>
        <w:left w:val="single" w:sz="4" w:space="0" w:color="auto"/>
        <w:bottom w:val="single" w:sz="4" w:space="0" w:color="auto"/>
        <w:right w:val="single" w:sz="4" w:space="0" w:color="auto"/>
      </w:pBdr>
      <w:shd w:val="clear" w:color="000000" w:fill="C0C0C0"/>
      <w:spacing w:after="100" w:afterAutospacing="1"/>
      <w:jc w:val="center"/>
    </w:pPr>
    <w:rPr>
      <w:rFonts w:ascii="宋体" w:hAnsi="宋体" w:cs="宋体"/>
      <w:b/>
      <w:bCs/>
      <w:kern w:val="0"/>
      <w:sz w:val="20"/>
      <w:szCs w:val="20"/>
    </w:rPr>
  </w:style>
  <w:style w:type="table" w:styleId="afff1">
    <w:name w:val="Table Grid"/>
    <w:basedOn w:val="a1"/>
    <w:uiPriority w:val="59"/>
    <w:rsid w:val="00037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oTableStyle">
    <w:name w:val="NeoTableStyle"/>
    <w:basedOn w:val="a1"/>
    <w:uiPriority w:val="99"/>
    <w:rsid w:val="00B938A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rsid w:val="00B938A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宋体"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宋体"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afff2">
    <w:name w:val="Table Elegant"/>
    <w:basedOn w:val="a1"/>
    <w:rsid w:val="00B938AB"/>
    <w:pPr>
      <w:widowControl w:val="0"/>
      <w:spacing w:beforeLines="5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
    <w:name w:val="浅色底纹 - 强调文字颜色 11"/>
    <w:basedOn w:val="a1"/>
    <w:uiPriority w:val="60"/>
    <w:rsid w:val="00B938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15">
    <w:name w:val="无列表1"/>
    <w:next w:val="a2"/>
    <w:uiPriority w:val="99"/>
    <w:semiHidden/>
    <w:unhideWhenUsed/>
    <w:rsid w:val="00B938AB"/>
  </w:style>
  <w:style w:type="table" w:styleId="afff3">
    <w:name w:val="Table Theme"/>
    <w:basedOn w:val="a1"/>
    <w:rsid w:val="00B938AB"/>
    <w:pPr>
      <w:widowControl w:val="0"/>
      <w:spacing w:beforeLines="5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2">
    <w:name w:val="Table Grid 6"/>
    <w:basedOn w:val="a1"/>
    <w:rsid w:val="00B938AB"/>
    <w:pPr>
      <w:widowControl w:val="0"/>
      <w:spacing w:beforeLines="5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5">
    <w:name w:val="Light Grid Accent 5"/>
    <w:basedOn w:val="a1"/>
    <w:uiPriority w:val="62"/>
    <w:rsid w:val="00B938A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2">
    <w:name w:val="浅色底纹 - 强调文字颜色 12"/>
    <w:basedOn w:val="a1"/>
    <w:uiPriority w:val="60"/>
    <w:rsid w:val="00B938A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Medium Grid 2 Accent 5"/>
    <w:basedOn w:val="a1"/>
    <w:uiPriority w:val="68"/>
    <w:rsid w:val="00B938A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1-5">
    <w:name w:val="Medium Grid 1 Accent 5"/>
    <w:basedOn w:val="a1"/>
    <w:uiPriority w:val="67"/>
    <w:rsid w:val="00B938A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numbering" w:styleId="111111">
    <w:name w:val="Outline List 2"/>
    <w:basedOn w:val="a2"/>
    <w:uiPriority w:val="99"/>
    <w:semiHidden/>
    <w:unhideWhenUsed/>
    <w:rsid w:val="00B938AB"/>
    <w:pPr>
      <w:numPr>
        <w:numId w:val="20"/>
      </w:numPr>
    </w:pPr>
  </w:style>
  <w:style w:type="character" w:customStyle="1" w:styleId="Char0">
    <w:name w:val="我的正文 Char"/>
    <w:locked/>
    <w:rsid w:val="00B938AB"/>
    <w:rPr>
      <w:rFonts w:ascii="Calibri" w:eastAsia="宋体" w:hAnsi="Calibri" w:cs="Times New Roman"/>
      <w:kern w:val="0"/>
      <w:sz w:val="24"/>
      <w:szCs w:val="24"/>
    </w:rPr>
  </w:style>
  <w:style w:type="character" w:customStyle="1" w:styleId="highlight1">
    <w:name w:val="highlight1"/>
    <w:rsid w:val="00B938AB"/>
    <w:rPr>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9781">
      <w:bodyDiv w:val="1"/>
      <w:marLeft w:val="0"/>
      <w:marRight w:val="0"/>
      <w:marTop w:val="0"/>
      <w:marBottom w:val="0"/>
      <w:divBdr>
        <w:top w:val="none" w:sz="0" w:space="0" w:color="auto"/>
        <w:left w:val="none" w:sz="0" w:space="0" w:color="auto"/>
        <w:bottom w:val="none" w:sz="0" w:space="0" w:color="auto"/>
        <w:right w:val="none" w:sz="0" w:space="0" w:color="auto"/>
      </w:divBdr>
    </w:div>
    <w:div w:id="1052270531">
      <w:bodyDiv w:val="1"/>
      <w:marLeft w:val="0"/>
      <w:marRight w:val="0"/>
      <w:marTop w:val="0"/>
      <w:marBottom w:val="0"/>
      <w:divBdr>
        <w:top w:val="none" w:sz="0" w:space="0" w:color="auto"/>
        <w:left w:val="none" w:sz="0" w:space="0" w:color="auto"/>
        <w:bottom w:val="none" w:sz="0" w:space="0" w:color="auto"/>
        <w:right w:val="none" w:sz="0" w:space="0" w:color="auto"/>
      </w:divBdr>
    </w:div>
    <w:div w:id="1227957804">
      <w:bodyDiv w:val="1"/>
      <w:marLeft w:val="0"/>
      <w:marRight w:val="0"/>
      <w:marTop w:val="0"/>
      <w:marBottom w:val="0"/>
      <w:divBdr>
        <w:top w:val="none" w:sz="0" w:space="0" w:color="auto"/>
        <w:left w:val="none" w:sz="0" w:space="0" w:color="auto"/>
        <w:bottom w:val="none" w:sz="0" w:space="0" w:color="auto"/>
        <w:right w:val="none" w:sz="0" w:space="0" w:color="auto"/>
      </w:divBdr>
      <w:divsChild>
        <w:div w:id="696082233">
          <w:marLeft w:val="0"/>
          <w:marRight w:val="0"/>
          <w:marTop w:val="0"/>
          <w:marBottom w:val="0"/>
          <w:divBdr>
            <w:top w:val="none" w:sz="0" w:space="0" w:color="auto"/>
            <w:left w:val="none" w:sz="0" w:space="0" w:color="auto"/>
            <w:bottom w:val="none" w:sz="0" w:space="0" w:color="auto"/>
            <w:right w:val="none" w:sz="0" w:space="0" w:color="auto"/>
          </w:divBdr>
        </w:div>
        <w:div w:id="1086996201">
          <w:marLeft w:val="0"/>
          <w:marRight w:val="0"/>
          <w:marTop w:val="0"/>
          <w:marBottom w:val="0"/>
          <w:divBdr>
            <w:top w:val="none" w:sz="0" w:space="0" w:color="auto"/>
            <w:left w:val="none" w:sz="0" w:space="0" w:color="auto"/>
            <w:bottom w:val="none" w:sz="0" w:space="0" w:color="auto"/>
            <w:right w:val="none" w:sz="0" w:space="0" w:color="auto"/>
          </w:divBdr>
        </w:div>
        <w:div w:id="385104048">
          <w:marLeft w:val="0"/>
          <w:marRight w:val="0"/>
          <w:marTop w:val="0"/>
          <w:marBottom w:val="0"/>
          <w:divBdr>
            <w:top w:val="none" w:sz="0" w:space="0" w:color="auto"/>
            <w:left w:val="none" w:sz="0" w:space="0" w:color="auto"/>
            <w:bottom w:val="none" w:sz="0" w:space="0" w:color="auto"/>
            <w:right w:val="none" w:sz="0" w:space="0" w:color="auto"/>
          </w:divBdr>
        </w:div>
      </w:divsChild>
    </w:div>
    <w:div w:id="1415469140">
      <w:bodyDiv w:val="1"/>
      <w:marLeft w:val="0"/>
      <w:marRight w:val="0"/>
      <w:marTop w:val="0"/>
      <w:marBottom w:val="0"/>
      <w:divBdr>
        <w:top w:val="none" w:sz="0" w:space="0" w:color="auto"/>
        <w:left w:val="none" w:sz="0" w:space="0" w:color="auto"/>
        <w:bottom w:val="none" w:sz="0" w:space="0" w:color="auto"/>
        <w:right w:val="none" w:sz="0" w:space="0" w:color="auto"/>
      </w:divBdr>
      <w:divsChild>
        <w:div w:id="250896596">
          <w:marLeft w:val="0"/>
          <w:marRight w:val="0"/>
          <w:marTop w:val="0"/>
          <w:marBottom w:val="0"/>
          <w:divBdr>
            <w:top w:val="none" w:sz="0" w:space="0" w:color="auto"/>
            <w:left w:val="none" w:sz="0" w:space="0" w:color="auto"/>
            <w:bottom w:val="none" w:sz="0" w:space="0" w:color="auto"/>
            <w:right w:val="none" w:sz="0" w:space="0" w:color="auto"/>
          </w:divBdr>
          <w:divsChild>
            <w:div w:id="1886863932">
              <w:marLeft w:val="0"/>
              <w:marRight w:val="0"/>
              <w:marTop w:val="0"/>
              <w:marBottom w:val="0"/>
              <w:divBdr>
                <w:top w:val="none" w:sz="0" w:space="0" w:color="auto"/>
                <w:left w:val="none" w:sz="0" w:space="0" w:color="auto"/>
                <w:bottom w:val="none" w:sz="0" w:space="0" w:color="auto"/>
                <w:right w:val="none" w:sz="0" w:space="0" w:color="auto"/>
              </w:divBdr>
              <w:divsChild>
                <w:div w:id="1369137332">
                  <w:marLeft w:val="0"/>
                  <w:marRight w:val="2550"/>
                  <w:marTop w:val="0"/>
                  <w:marBottom w:val="0"/>
                  <w:divBdr>
                    <w:top w:val="none" w:sz="0" w:space="0" w:color="auto"/>
                    <w:left w:val="none" w:sz="0" w:space="0" w:color="auto"/>
                    <w:bottom w:val="none" w:sz="0" w:space="0" w:color="auto"/>
                    <w:right w:val="none" w:sz="0" w:space="0" w:color="auto"/>
                  </w:divBdr>
                  <w:divsChild>
                    <w:div w:id="7219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978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sen\Desktop\&#25216;&#26415;&#25991;&#26723;0221\&#25991;&#26723;&#27169;&#264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A4C8-7CDC-4560-98C1-2E20362C2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Template>
  <TotalTime>151</TotalTime>
  <Pages>1</Pages>
  <Words>16061</Words>
  <Characters>91553</Characters>
  <Application>Microsoft Office Word</Application>
  <DocSecurity>0</DocSecurity>
  <Lines>762</Lines>
  <Paragraphs>214</Paragraphs>
  <ScaleCrop>false</ScaleCrop>
  <Company>Microsoft</Company>
  <LinksUpToDate>false</LinksUpToDate>
  <CharactersWithSpaces>107400</CharactersWithSpaces>
  <SharedDoc>false</SharedDoc>
  <HLinks>
    <vt:vector size="336" baseType="variant">
      <vt:variant>
        <vt:i4>2031672</vt:i4>
      </vt:variant>
      <vt:variant>
        <vt:i4>332</vt:i4>
      </vt:variant>
      <vt:variant>
        <vt:i4>0</vt:i4>
      </vt:variant>
      <vt:variant>
        <vt:i4>5</vt:i4>
      </vt:variant>
      <vt:variant>
        <vt:lpwstr/>
      </vt:variant>
      <vt:variant>
        <vt:lpwstr>_Toc369870560</vt:lpwstr>
      </vt:variant>
      <vt:variant>
        <vt:i4>1835064</vt:i4>
      </vt:variant>
      <vt:variant>
        <vt:i4>326</vt:i4>
      </vt:variant>
      <vt:variant>
        <vt:i4>0</vt:i4>
      </vt:variant>
      <vt:variant>
        <vt:i4>5</vt:i4>
      </vt:variant>
      <vt:variant>
        <vt:lpwstr/>
      </vt:variant>
      <vt:variant>
        <vt:lpwstr>_Toc369870559</vt:lpwstr>
      </vt:variant>
      <vt:variant>
        <vt:i4>1835064</vt:i4>
      </vt:variant>
      <vt:variant>
        <vt:i4>320</vt:i4>
      </vt:variant>
      <vt:variant>
        <vt:i4>0</vt:i4>
      </vt:variant>
      <vt:variant>
        <vt:i4>5</vt:i4>
      </vt:variant>
      <vt:variant>
        <vt:lpwstr/>
      </vt:variant>
      <vt:variant>
        <vt:lpwstr>_Toc369870558</vt:lpwstr>
      </vt:variant>
      <vt:variant>
        <vt:i4>1835064</vt:i4>
      </vt:variant>
      <vt:variant>
        <vt:i4>314</vt:i4>
      </vt:variant>
      <vt:variant>
        <vt:i4>0</vt:i4>
      </vt:variant>
      <vt:variant>
        <vt:i4>5</vt:i4>
      </vt:variant>
      <vt:variant>
        <vt:lpwstr/>
      </vt:variant>
      <vt:variant>
        <vt:lpwstr>_Toc369870557</vt:lpwstr>
      </vt:variant>
      <vt:variant>
        <vt:i4>1835064</vt:i4>
      </vt:variant>
      <vt:variant>
        <vt:i4>308</vt:i4>
      </vt:variant>
      <vt:variant>
        <vt:i4>0</vt:i4>
      </vt:variant>
      <vt:variant>
        <vt:i4>5</vt:i4>
      </vt:variant>
      <vt:variant>
        <vt:lpwstr/>
      </vt:variant>
      <vt:variant>
        <vt:lpwstr>_Toc369870556</vt:lpwstr>
      </vt:variant>
      <vt:variant>
        <vt:i4>1835064</vt:i4>
      </vt:variant>
      <vt:variant>
        <vt:i4>302</vt:i4>
      </vt:variant>
      <vt:variant>
        <vt:i4>0</vt:i4>
      </vt:variant>
      <vt:variant>
        <vt:i4>5</vt:i4>
      </vt:variant>
      <vt:variant>
        <vt:lpwstr/>
      </vt:variant>
      <vt:variant>
        <vt:lpwstr>_Toc369870555</vt:lpwstr>
      </vt:variant>
      <vt:variant>
        <vt:i4>1835064</vt:i4>
      </vt:variant>
      <vt:variant>
        <vt:i4>296</vt:i4>
      </vt:variant>
      <vt:variant>
        <vt:i4>0</vt:i4>
      </vt:variant>
      <vt:variant>
        <vt:i4>5</vt:i4>
      </vt:variant>
      <vt:variant>
        <vt:lpwstr/>
      </vt:variant>
      <vt:variant>
        <vt:lpwstr>_Toc369870554</vt:lpwstr>
      </vt:variant>
      <vt:variant>
        <vt:i4>1835064</vt:i4>
      </vt:variant>
      <vt:variant>
        <vt:i4>290</vt:i4>
      </vt:variant>
      <vt:variant>
        <vt:i4>0</vt:i4>
      </vt:variant>
      <vt:variant>
        <vt:i4>5</vt:i4>
      </vt:variant>
      <vt:variant>
        <vt:lpwstr/>
      </vt:variant>
      <vt:variant>
        <vt:lpwstr>_Toc369870553</vt:lpwstr>
      </vt:variant>
      <vt:variant>
        <vt:i4>1835064</vt:i4>
      </vt:variant>
      <vt:variant>
        <vt:i4>284</vt:i4>
      </vt:variant>
      <vt:variant>
        <vt:i4>0</vt:i4>
      </vt:variant>
      <vt:variant>
        <vt:i4>5</vt:i4>
      </vt:variant>
      <vt:variant>
        <vt:lpwstr/>
      </vt:variant>
      <vt:variant>
        <vt:lpwstr>_Toc369870552</vt:lpwstr>
      </vt:variant>
      <vt:variant>
        <vt:i4>1835064</vt:i4>
      </vt:variant>
      <vt:variant>
        <vt:i4>278</vt:i4>
      </vt:variant>
      <vt:variant>
        <vt:i4>0</vt:i4>
      </vt:variant>
      <vt:variant>
        <vt:i4>5</vt:i4>
      </vt:variant>
      <vt:variant>
        <vt:lpwstr/>
      </vt:variant>
      <vt:variant>
        <vt:lpwstr>_Toc369870551</vt:lpwstr>
      </vt:variant>
      <vt:variant>
        <vt:i4>1835064</vt:i4>
      </vt:variant>
      <vt:variant>
        <vt:i4>272</vt:i4>
      </vt:variant>
      <vt:variant>
        <vt:i4>0</vt:i4>
      </vt:variant>
      <vt:variant>
        <vt:i4>5</vt:i4>
      </vt:variant>
      <vt:variant>
        <vt:lpwstr/>
      </vt:variant>
      <vt:variant>
        <vt:lpwstr>_Toc369870550</vt:lpwstr>
      </vt:variant>
      <vt:variant>
        <vt:i4>1900600</vt:i4>
      </vt:variant>
      <vt:variant>
        <vt:i4>266</vt:i4>
      </vt:variant>
      <vt:variant>
        <vt:i4>0</vt:i4>
      </vt:variant>
      <vt:variant>
        <vt:i4>5</vt:i4>
      </vt:variant>
      <vt:variant>
        <vt:lpwstr/>
      </vt:variant>
      <vt:variant>
        <vt:lpwstr>_Toc369870549</vt:lpwstr>
      </vt:variant>
      <vt:variant>
        <vt:i4>1900600</vt:i4>
      </vt:variant>
      <vt:variant>
        <vt:i4>260</vt:i4>
      </vt:variant>
      <vt:variant>
        <vt:i4>0</vt:i4>
      </vt:variant>
      <vt:variant>
        <vt:i4>5</vt:i4>
      </vt:variant>
      <vt:variant>
        <vt:lpwstr/>
      </vt:variant>
      <vt:variant>
        <vt:lpwstr>_Toc369870548</vt:lpwstr>
      </vt:variant>
      <vt:variant>
        <vt:i4>1900600</vt:i4>
      </vt:variant>
      <vt:variant>
        <vt:i4>254</vt:i4>
      </vt:variant>
      <vt:variant>
        <vt:i4>0</vt:i4>
      </vt:variant>
      <vt:variant>
        <vt:i4>5</vt:i4>
      </vt:variant>
      <vt:variant>
        <vt:lpwstr/>
      </vt:variant>
      <vt:variant>
        <vt:lpwstr>_Toc369870547</vt:lpwstr>
      </vt:variant>
      <vt:variant>
        <vt:i4>1900600</vt:i4>
      </vt:variant>
      <vt:variant>
        <vt:i4>248</vt:i4>
      </vt:variant>
      <vt:variant>
        <vt:i4>0</vt:i4>
      </vt:variant>
      <vt:variant>
        <vt:i4>5</vt:i4>
      </vt:variant>
      <vt:variant>
        <vt:lpwstr/>
      </vt:variant>
      <vt:variant>
        <vt:lpwstr>_Toc369870546</vt:lpwstr>
      </vt:variant>
      <vt:variant>
        <vt:i4>1900600</vt:i4>
      </vt:variant>
      <vt:variant>
        <vt:i4>242</vt:i4>
      </vt:variant>
      <vt:variant>
        <vt:i4>0</vt:i4>
      </vt:variant>
      <vt:variant>
        <vt:i4>5</vt:i4>
      </vt:variant>
      <vt:variant>
        <vt:lpwstr/>
      </vt:variant>
      <vt:variant>
        <vt:lpwstr>_Toc369870545</vt:lpwstr>
      </vt:variant>
      <vt:variant>
        <vt:i4>1900600</vt:i4>
      </vt:variant>
      <vt:variant>
        <vt:i4>236</vt:i4>
      </vt:variant>
      <vt:variant>
        <vt:i4>0</vt:i4>
      </vt:variant>
      <vt:variant>
        <vt:i4>5</vt:i4>
      </vt:variant>
      <vt:variant>
        <vt:lpwstr/>
      </vt:variant>
      <vt:variant>
        <vt:lpwstr>_Toc369870544</vt:lpwstr>
      </vt:variant>
      <vt:variant>
        <vt:i4>1900600</vt:i4>
      </vt:variant>
      <vt:variant>
        <vt:i4>230</vt:i4>
      </vt:variant>
      <vt:variant>
        <vt:i4>0</vt:i4>
      </vt:variant>
      <vt:variant>
        <vt:i4>5</vt:i4>
      </vt:variant>
      <vt:variant>
        <vt:lpwstr/>
      </vt:variant>
      <vt:variant>
        <vt:lpwstr>_Toc369870543</vt:lpwstr>
      </vt:variant>
      <vt:variant>
        <vt:i4>1900600</vt:i4>
      </vt:variant>
      <vt:variant>
        <vt:i4>224</vt:i4>
      </vt:variant>
      <vt:variant>
        <vt:i4>0</vt:i4>
      </vt:variant>
      <vt:variant>
        <vt:i4>5</vt:i4>
      </vt:variant>
      <vt:variant>
        <vt:lpwstr/>
      </vt:variant>
      <vt:variant>
        <vt:lpwstr>_Toc369870542</vt:lpwstr>
      </vt:variant>
      <vt:variant>
        <vt:i4>1900600</vt:i4>
      </vt:variant>
      <vt:variant>
        <vt:i4>218</vt:i4>
      </vt:variant>
      <vt:variant>
        <vt:i4>0</vt:i4>
      </vt:variant>
      <vt:variant>
        <vt:i4>5</vt:i4>
      </vt:variant>
      <vt:variant>
        <vt:lpwstr/>
      </vt:variant>
      <vt:variant>
        <vt:lpwstr>_Toc369870541</vt:lpwstr>
      </vt:variant>
      <vt:variant>
        <vt:i4>1900600</vt:i4>
      </vt:variant>
      <vt:variant>
        <vt:i4>212</vt:i4>
      </vt:variant>
      <vt:variant>
        <vt:i4>0</vt:i4>
      </vt:variant>
      <vt:variant>
        <vt:i4>5</vt:i4>
      </vt:variant>
      <vt:variant>
        <vt:lpwstr/>
      </vt:variant>
      <vt:variant>
        <vt:lpwstr>_Toc369870540</vt:lpwstr>
      </vt:variant>
      <vt:variant>
        <vt:i4>1703992</vt:i4>
      </vt:variant>
      <vt:variant>
        <vt:i4>206</vt:i4>
      </vt:variant>
      <vt:variant>
        <vt:i4>0</vt:i4>
      </vt:variant>
      <vt:variant>
        <vt:i4>5</vt:i4>
      </vt:variant>
      <vt:variant>
        <vt:lpwstr/>
      </vt:variant>
      <vt:variant>
        <vt:lpwstr>_Toc369870539</vt:lpwstr>
      </vt:variant>
      <vt:variant>
        <vt:i4>1703992</vt:i4>
      </vt:variant>
      <vt:variant>
        <vt:i4>200</vt:i4>
      </vt:variant>
      <vt:variant>
        <vt:i4>0</vt:i4>
      </vt:variant>
      <vt:variant>
        <vt:i4>5</vt:i4>
      </vt:variant>
      <vt:variant>
        <vt:lpwstr/>
      </vt:variant>
      <vt:variant>
        <vt:lpwstr>_Toc369870538</vt:lpwstr>
      </vt:variant>
      <vt:variant>
        <vt:i4>1703992</vt:i4>
      </vt:variant>
      <vt:variant>
        <vt:i4>194</vt:i4>
      </vt:variant>
      <vt:variant>
        <vt:i4>0</vt:i4>
      </vt:variant>
      <vt:variant>
        <vt:i4>5</vt:i4>
      </vt:variant>
      <vt:variant>
        <vt:lpwstr/>
      </vt:variant>
      <vt:variant>
        <vt:lpwstr>_Toc369870537</vt:lpwstr>
      </vt:variant>
      <vt:variant>
        <vt:i4>1703992</vt:i4>
      </vt:variant>
      <vt:variant>
        <vt:i4>188</vt:i4>
      </vt:variant>
      <vt:variant>
        <vt:i4>0</vt:i4>
      </vt:variant>
      <vt:variant>
        <vt:i4>5</vt:i4>
      </vt:variant>
      <vt:variant>
        <vt:lpwstr/>
      </vt:variant>
      <vt:variant>
        <vt:lpwstr>_Toc369870536</vt:lpwstr>
      </vt:variant>
      <vt:variant>
        <vt:i4>1703992</vt:i4>
      </vt:variant>
      <vt:variant>
        <vt:i4>182</vt:i4>
      </vt:variant>
      <vt:variant>
        <vt:i4>0</vt:i4>
      </vt:variant>
      <vt:variant>
        <vt:i4>5</vt:i4>
      </vt:variant>
      <vt:variant>
        <vt:lpwstr/>
      </vt:variant>
      <vt:variant>
        <vt:lpwstr>_Toc369870535</vt:lpwstr>
      </vt:variant>
      <vt:variant>
        <vt:i4>1703992</vt:i4>
      </vt:variant>
      <vt:variant>
        <vt:i4>176</vt:i4>
      </vt:variant>
      <vt:variant>
        <vt:i4>0</vt:i4>
      </vt:variant>
      <vt:variant>
        <vt:i4>5</vt:i4>
      </vt:variant>
      <vt:variant>
        <vt:lpwstr/>
      </vt:variant>
      <vt:variant>
        <vt:lpwstr>_Toc369870534</vt:lpwstr>
      </vt:variant>
      <vt:variant>
        <vt:i4>1703992</vt:i4>
      </vt:variant>
      <vt:variant>
        <vt:i4>170</vt:i4>
      </vt:variant>
      <vt:variant>
        <vt:i4>0</vt:i4>
      </vt:variant>
      <vt:variant>
        <vt:i4>5</vt:i4>
      </vt:variant>
      <vt:variant>
        <vt:lpwstr/>
      </vt:variant>
      <vt:variant>
        <vt:lpwstr>_Toc369870533</vt:lpwstr>
      </vt:variant>
      <vt:variant>
        <vt:i4>1703992</vt:i4>
      </vt:variant>
      <vt:variant>
        <vt:i4>164</vt:i4>
      </vt:variant>
      <vt:variant>
        <vt:i4>0</vt:i4>
      </vt:variant>
      <vt:variant>
        <vt:i4>5</vt:i4>
      </vt:variant>
      <vt:variant>
        <vt:lpwstr/>
      </vt:variant>
      <vt:variant>
        <vt:lpwstr>_Toc369870532</vt:lpwstr>
      </vt:variant>
      <vt:variant>
        <vt:i4>1703992</vt:i4>
      </vt:variant>
      <vt:variant>
        <vt:i4>158</vt:i4>
      </vt:variant>
      <vt:variant>
        <vt:i4>0</vt:i4>
      </vt:variant>
      <vt:variant>
        <vt:i4>5</vt:i4>
      </vt:variant>
      <vt:variant>
        <vt:lpwstr/>
      </vt:variant>
      <vt:variant>
        <vt:lpwstr>_Toc369870531</vt:lpwstr>
      </vt:variant>
      <vt:variant>
        <vt:i4>1703992</vt:i4>
      </vt:variant>
      <vt:variant>
        <vt:i4>152</vt:i4>
      </vt:variant>
      <vt:variant>
        <vt:i4>0</vt:i4>
      </vt:variant>
      <vt:variant>
        <vt:i4>5</vt:i4>
      </vt:variant>
      <vt:variant>
        <vt:lpwstr/>
      </vt:variant>
      <vt:variant>
        <vt:lpwstr>_Toc369870530</vt:lpwstr>
      </vt:variant>
      <vt:variant>
        <vt:i4>1769528</vt:i4>
      </vt:variant>
      <vt:variant>
        <vt:i4>146</vt:i4>
      </vt:variant>
      <vt:variant>
        <vt:i4>0</vt:i4>
      </vt:variant>
      <vt:variant>
        <vt:i4>5</vt:i4>
      </vt:variant>
      <vt:variant>
        <vt:lpwstr/>
      </vt:variant>
      <vt:variant>
        <vt:lpwstr>_Toc369870529</vt:lpwstr>
      </vt:variant>
      <vt:variant>
        <vt:i4>1769528</vt:i4>
      </vt:variant>
      <vt:variant>
        <vt:i4>140</vt:i4>
      </vt:variant>
      <vt:variant>
        <vt:i4>0</vt:i4>
      </vt:variant>
      <vt:variant>
        <vt:i4>5</vt:i4>
      </vt:variant>
      <vt:variant>
        <vt:lpwstr/>
      </vt:variant>
      <vt:variant>
        <vt:lpwstr>_Toc369870528</vt:lpwstr>
      </vt:variant>
      <vt:variant>
        <vt:i4>1769528</vt:i4>
      </vt:variant>
      <vt:variant>
        <vt:i4>134</vt:i4>
      </vt:variant>
      <vt:variant>
        <vt:i4>0</vt:i4>
      </vt:variant>
      <vt:variant>
        <vt:i4>5</vt:i4>
      </vt:variant>
      <vt:variant>
        <vt:lpwstr/>
      </vt:variant>
      <vt:variant>
        <vt:lpwstr>_Toc369870527</vt:lpwstr>
      </vt:variant>
      <vt:variant>
        <vt:i4>1769528</vt:i4>
      </vt:variant>
      <vt:variant>
        <vt:i4>128</vt:i4>
      </vt:variant>
      <vt:variant>
        <vt:i4>0</vt:i4>
      </vt:variant>
      <vt:variant>
        <vt:i4>5</vt:i4>
      </vt:variant>
      <vt:variant>
        <vt:lpwstr/>
      </vt:variant>
      <vt:variant>
        <vt:lpwstr>_Toc369870526</vt:lpwstr>
      </vt:variant>
      <vt:variant>
        <vt:i4>1769528</vt:i4>
      </vt:variant>
      <vt:variant>
        <vt:i4>122</vt:i4>
      </vt:variant>
      <vt:variant>
        <vt:i4>0</vt:i4>
      </vt:variant>
      <vt:variant>
        <vt:i4>5</vt:i4>
      </vt:variant>
      <vt:variant>
        <vt:lpwstr/>
      </vt:variant>
      <vt:variant>
        <vt:lpwstr>_Toc369870525</vt:lpwstr>
      </vt:variant>
      <vt:variant>
        <vt:i4>1769528</vt:i4>
      </vt:variant>
      <vt:variant>
        <vt:i4>116</vt:i4>
      </vt:variant>
      <vt:variant>
        <vt:i4>0</vt:i4>
      </vt:variant>
      <vt:variant>
        <vt:i4>5</vt:i4>
      </vt:variant>
      <vt:variant>
        <vt:lpwstr/>
      </vt:variant>
      <vt:variant>
        <vt:lpwstr>_Toc369870524</vt:lpwstr>
      </vt:variant>
      <vt:variant>
        <vt:i4>1769528</vt:i4>
      </vt:variant>
      <vt:variant>
        <vt:i4>110</vt:i4>
      </vt:variant>
      <vt:variant>
        <vt:i4>0</vt:i4>
      </vt:variant>
      <vt:variant>
        <vt:i4>5</vt:i4>
      </vt:variant>
      <vt:variant>
        <vt:lpwstr/>
      </vt:variant>
      <vt:variant>
        <vt:lpwstr>_Toc369870523</vt:lpwstr>
      </vt:variant>
      <vt:variant>
        <vt:i4>1769528</vt:i4>
      </vt:variant>
      <vt:variant>
        <vt:i4>104</vt:i4>
      </vt:variant>
      <vt:variant>
        <vt:i4>0</vt:i4>
      </vt:variant>
      <vt:variant>
        <vt:i4>5</vt:i4>
      </vt:variant>
      <vt:variant>
        <vt:lpwstr/>
      </vt:variant>
      <vt:variant>
        <vt:lpwstr>_Toc369870522</vt:lpwstr>
      </vt:variant>
      <vt:variant>
        <vt:i4>1769528</vt:i4>
      </vt:variant>
      <vt:variant>
        <vt:i4>98</vt:i4>
      </vt:variant>
      <vt:variant>
        <vt:i4>0</vt:i4>
      </vt:variant>
      <vt:variant>
        <vt:i4>5</vt:i4>
      </vt:variant>
      <vt:variant>
        <vt:lpwstr/>
      </vt:variant>
      <vt:variant>
        <vt:lpwstr>_Toc369870521</vt:lpwstr>
      </vt:variant>
      <vt:variant>
        <vt:i4>1769528</vt:i4>
      </vt:variant>
      <vt:variant>
        <vt:i4>92</vt:i4>
      </vt:variant>
      <vt:variant>
        <vt:i4>0</vt:i4>
      </vt:variant>
      <vt:variant>
        <vt:i4>5</vt:i4>
      </vt:variant>
      <vt:variant>
        <vt:lpwstr/>
      </vt:variant>
      <vt:variant>
        <vt:lpwstr>_Toc369870520</vt:lpwstr>
      </vt:variant>
      <vt:variant>
        <vt:i4>1572920</vt:i4>
      </vt:variant>
      <vt:variant>
        <vt:i4>86</vt:i4>
      </vt:variant>
      <vt:variant>
        <vt:i4>0</vt:i4>
      </vt:variant>
      <vt:variant>
        <vt:i4>5</vt:i4>
      </vt:variant>
      <vt:variant>
        <vt:lpwstr/>
      </vt:variant>
      <vt:variant>
        <vt:lpwstr>_Toc369870519</vt:lpwstr>
      </vt:variant>
      <vt:variant>
        <vt:i4>1572920</vt:i4>
      </vt:variant>
      <vt:variant>
        <vt:i4>80</vt:i4>
      </vt:variant>
      <vt:variant>
        <vt:i4>0</vt:i4>
      </vt:variant>
      <vt:variant>
        <vt:i4>5</vt:i4>
      </vt:variant>
      <vt:variant>
        <vt:lpwstr/>
      </vt:variant>
      <vt:variant>
        <vt:lpwstr>_Toc369870518</vt:lpwstr>
      </vt:variant>
      <vt:variant>
        <vt:i4>1572920</vt:i4>
      </vt:variant>
      <vt:variant>
        <vt:i4>74</vt:i4>
      </vt:variant>
      <vt:variant>
        <vt:i4>0</vt:i4>
      </vt:variant>
      <vt:variant>
        <vt:i4>5</vt:i4>
      </vt:variant>
      <vt:variant>
        <vt:lpwstr/>
      </vt:variant>
      <vt:variant>
        <vt:lpwstr>_Toc369870517</vt:lpwstr>
      </vt:variant>
      <vt:variant>
        <vt:i4>1572920</vt:i4>
      </vt:variant>
      <vt:variant>
        <vt:i4>68</vt:i4>
      </vt:variant>
      <vt:variant>
        <vt:i4>0</vt:i4>
      </vt:variant>
      <vt:variant>
        <vt:i4>5</vt:i4>
      </vt:variant>
      <vt:variant>
        <vt:lpwstr/>
      </vt:variant>
      <vt:variant>
        <vt:lpwstr>_Toc369870516</vt:lpwstr>
      </vt:variant>
      <vt:variant>
        <vt:i4>1572920</vt:i4>
      </vt:variant>
      <vt:variant>
        <vt:i4>62</vt:i4>
      </vt:variant>
      <vt:variant>
        <vt:i4>0</vt:i4>
      </vt:variant>
      <vt:variant>
        <vt:i4>5</vt:i4>
      </vt:variant>
      <vt:variant>
        <vt:lpwstr/>
      </vt:variant>
      <vt:variant>
        <vt:lpwstr>_Toc369870515</vt:lpwstr>
      </vt:variant>
      <vt:variant>
        <vt:i4>1572920</vt:i4>
      </vt:variant>
      <vt:variant>
        <vt:i4>56</vt:i4>
      </vt:variant>
      <vt:variant>
        <vt:i4>0</vt:i4>
      </vt:variant>
      <vt:variant>
        <vt:i4>5</vt:i4>
      </vt:variant>
      <vt:variant>
        <vt:lpwstr/>
      </vt:variant>
      <vt:variant>
        <vt:lpwstr>_Toc369870514</vt:lpwstr>
      </vt:variant>
      <vt:variant>
        <vt:i4>1572920</vt:i4>
      </vt:variant>
      <vt:variant>
        <vt:i4>50</vt:i4>
      </vt:variant>
      <vt:variant>
        <vt:i4>0</vt:i4>
      </vt:variant>
      <vt:variant>
        <vt:i4>5</vt:i4>
      </vt:variant>
      <vt:variant>
        <vt:lpwstr/>
      </vt:variant>
      <vt:variant>
        <vt:lpwstr>_Toc369870513</vt:lpwstr>
      </vt:variant>
      <vt:variant>
        <vt:i4>1572920</vt:i4>
      </vt:variant>
      <vt:variant>
        <vt:i4>44</vt:i4>
      </vt:variant>
      <vt:variant>
        <vt:i4>0</vt:i4>
      </vt:variant>
      <vt:variant>
        <vt:i4>5</vt:i4>
      </vt:variant>
      <vt:variant>
        <vt:lpwstr/>
      </vt:variant>
      <vt:variant>
        <vt:lpwstr>_Toc369870512</vt:lpwstr>
      </vt:variant>
      <vt:variant>
        <vt:i4>1572920</vt:i4>
      </vt:variant>
      <vt:variant>
        <vt:i4>38</vt:i4>
      </vt:variant>
      <vt:variant>
        <vt:i4>0</vt:i4>
      </vt:variant>
      <vt:variant>
        <vt:i4>5</vt:i4>
      </vt:variant>
      <vt:variant>
        <vt:lpwstr/>
      </vt:variant>
      <vt:variant>
        <vt:lpwstr>_Toc369870511</vt:lpwstr>
      </vt:variant>
      <vt:variant>
        <vt:i4>1572920</vt:i4>
      </vt:variant>
      <vt:variant>
        <vt:i4>32</vt:i4>
      </vt:variant>
      <vt:variant>
        <vt:i4>0</vt:i4>
      </vt:variant>
      <vt:variant>
        <vt:i4>5</vt:i4>
      </vt:variant>
      <vt:variant>
        <vt:lpwstr/>
      </vt:variant>
      <vt:variant>
        <vt:lpwstr>_Toc369870510</vt:lpwstr>
      </vt:variant>
      <vt:variant>
        <vt:i4>1638456</vt:i4>
      </vt:variant>
      <vt:variant>
        <vt:i4>26</vt:i4>
      </vt:variant>
      <vt:variant>
        <vt:i4>0</vt:i4>
      </vt:variant>
      <vt:variant>
        <vt:i4>5</vt:i4>
      </vt:variant>
      <vt:variant>
        <vt:lpwstr/>
      </vt:variant>
      <vt:variant>
        <vt:lpwstr>_Toc369870509</vt:lpwstr>
      </vt:variant>
      <vt:variant>
        <vt:i4>1638456</vt:i4>
      </vt:variant>
      <vt:variant>
        <vt:i4>20</vt:i4>
      </vt:variant>
      <vt:variant>
        <vt:i4>0</vt:i4>
      </vt:variant>
      <vt:variant>
        <vt:i4>5</vt:i4>
      </vt:variant>
      <vt:variant>
        <vt:lpwstr/>
      </vt:variant>
      <vt:variant>
        <vt:lpwstr>_Toc369870508</vt:lpwstr>
      </vt:variant>
      <vt:variant>
        <vt:i4>1638456</vt:i4>
      </vt:variant>
      <vt:variant>
        <vt:i4>14</vt:i4>
      </vt:variant>
      <vt:variant>
        <vt:i4>0</vt:i4>
      </vt:variant>
      <vt:variant>
        <vt:i4>5</vt:i4>
      </vt:variant>
      <vt:variant>
        <vt:lpwstr/>
      </vt:variant>
      <vt:variant>
        <vt:lpwstr>_Toc369870507</vt:lpwstr>
      </vt:variant>
      <vt:variant>
        <vt:i4>1638456</vt:i4>
      </vt:variant>
      <vt:variant>
        <vt:i4>8</vt:i4>
      </vt:variant>
      <vt:variant>
        <vt:i4>0</vt:i4>
      </vt:variant>
      <vt:variant>
        <vt:i4>5</vt:i4>
      </vt:variant>
      <vt:variant>
        <vt:lpwstr/>
      </vt:variant>
      <vt:variant>
        <vt:lpwstr>_Toc369870506</vt:lpwstr>
      </vt:variant>
      <vt:variant>
        <vt:i4>1638456</vt:i4>
      </vt:variant>
      <vt:variant>
        <vt:i4>2</vt:i4>
      </vt:variant>
      <vt:variant>
        <vt:i4>0</vt:i4>
      </vt:variant>
      <vt:variant>
        <vt:i4>5</vt:i4>
      </vt:variant>
      <vt:variant>
        <vt:lpwstr/>
      </vt:variant>
      <vt:variant>
        <vt:lpwstr>_Toc369870505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中山大学附属第一医院</dc:title>
  <dc:creator>wangc</dc:creator>
  <cp:lastModifiedBy>刘冬阳</cp:lastModifiedBy>
  <cp:revision>8</cp:revision>
  <cp:lastPrinted>2013-05-02T06:47:00Z</cp:lastPrinted>
  <dcterms:created xsi:type="dcterms:W3CDTF">2015-10-20T09:07:00Z</dcterms:created>
  <dcterms:modified xsi:type="dcterms:W3CDTF">2017-08-09T09:22:00Z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关键字">
    <vt:lpwstr/>
  </property>
  <property fmtid="{D5CDD505-2E9C-101B-9397-08002B2CF9AE}" pid="3" name="备注">
    <vt:lpwstr/>
  </property>
  <property fmtid="{D5CDD505-2E9C-101B-9397-08002B2CF9AE}" pid="4" name="KSOProductBuildVer">
    <vt:lpwstr>2052-8.1.0.3602</vt:lpwstr>
  </property>
</Properties>
</file>