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pStyle w:val="af5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中山大学附属第一医院</w:t>
      </w:r>
    </w:p>
    <w:p w:rsidR="00922349" w:rsidRDefault="00922349">
      <w:pPr>
        <w:pStyle w:val="af5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基于医疗信息交换平台的电子病历系统建设及改造项目</w:t>
      </w:r>
    </w:p>
    <w:p w:rsidR="00922349" w:rsidRDefault="00922349">
      <w:pPr>
        <w:spacing w:line="360" w:lineRule="auto"/>
        <w:jc w:val="center"/>
        <w:rPr>
          <w:rFonts w:ascii="宋体" w:hAnsi="宋体"/>
        </w:rPr>
      </w:pPr>
    </w:p>
    <w:p w:rsidR="00922349" w:rsidRDefault="00922349">
      <w:pPr>
        <w:pStyle w:val="a6"/>
        <w:spacing w:line="360" w:lineRule="auto"/>
        <w:jc w:val="right"/>
        <w:rPr>
          <w:rFonts w:ascii="宋体" w:hAnsi="宋体"/>
          <w:sz w:val="74"/>
          <w:szCs w:val="74"/>
          <w:lang w:eastAsia="zh-CN"/>
        </w:rPr>
      </w:pPr>
      <w:r>
        <w:rPr>
          <w:rFonts w:ascii="宋体" w:hAnsi="宋体" w:hint="eastAsia"/>
          <w:sz w:val="74"/>
          <w:szCs w:val="74"/>
          <w:lang w:eastAsia="zh-CN"/>
        </w:rPr>
        <w:t>APGate接口技术方案</w:t>
      </w: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pStyle w:val="af5"/>
        <w:ind w:right="884" w:firstLineChars="0"/>
        <w:jc w:val="center"/>
        <w:rPr>
          <w:rFonts w:ascii="宋体" w:hAnsi="宋体"/>
          <w:b/>
          <w:sz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rPr>
          <w:rFonts w:ascii="宋体" w:hAnsi="宋体"/>
          <w:sz w:val="44"/>
          <w:szCs w:val="44"/>
        </w:rPr>
      </w:pPr>
    </w:p>
    <w:p w:rsidR="00922349" w:rsidRDefault="00922349">
      <w:pPr>
        <w:spacing w:line="360" w:lineRule="auto"/>
        <w:jc w:val="center"/>
        <w:rPr>
          <w:rFonts w:ascii="宋体" w:hAnsi="宋体"/>
          <w:sz w:val="30"/>
        </w:rPr>
      </w:pPr>
      <w:proofErr w:type="gramStart"/>
      <w:r>
        <w:rPr>
          <w:rFonts w:ascii="宋体" w:hAnsi="宋体" w:hint="eastAsia"/>
          <w:sz w:val="30"/>
        </w:rPr>
        <w:t>上海岱嘉医学</w:t>
      </w:r>
      <w:proofErr w:type="gramEnd"/>
      <w:r>
        <w:rPr>
          <w:rFonts w:ascii="宋体" w:hAnsi="宋体" w:hint="eastAsia"/>
          <w:sz w:val="30"/>
        </w:rPr>
        <w:t>信息系统有限公司</w:t>
      </w:r>
    </w:p>
    <w:p w:rsidR="00922349" w:rsidRDefault="00922349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  <w:t>201</w:t>
      </w:r>
      <w:r>
        <w:rPr>
          <w:rFonts w:ascii="宋体" w:hAnsi="宋体" w:hint="eastAsia"/>
          <w:sz w:val="30"/>
        </w:rPr>
        <w:t>3年3月</w:t>
      </w:r>
    </w:p>
    <w:p w:rsidR="00625DFA" w:rsidRDefault="00BF78B9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  <w:br w:type="page"/>
      </w:r>
    </w:p>
    <w:p w:rsidR="00922349" w:rsidRDefault="00922349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版本修订记录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245"/>
        <w:gridCol w:w="4113"/>
        <w:gridCol w:w="1040"/>
        <w:gridCol w:w="1043"/>
      </w:tblGrid>
      <w:tr w:rsidR="00922349">
        <w:trPr>
          <w:trHeight w:val="250"/>
        </w:trPr>
        <w:tc>
          <w:tcPr>
            <w:tcW w:w="1081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245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113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修改内容</w:t>
            </w:r>
          </w:p>
        </w:tc>
        <w:tc>
          <w:tcPr>
            <w:tcW w:w="1040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043" w:type="dxa"/>
          </w:tcPr>
          <w:p w:rsidR="00922349" w:rsidRDefault="00922349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审核人</w:t>
            </w:r>
          </w:p>
        </w:tc>
      </w:tr>
      <w:tr w:rsidR="00922349">
        <w:tc>
          <w:tcPr>
            <w:tcW w:w="1081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v1.0</w:t>
            </w:r>
            <w:r w:rsidR="009B455D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</w:p>
        </w:tc>
        <w:tc>
          <w:tcPr>
            <w:tcW w:w="1245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2013-04-13</w:t>
            </w:r>
          </w:p>
        </w:tc>
        <w:tc>
          <w:tcPr>
            <w:tcW w:w="4113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初始版本</w:t>
            </w:r>
          </w:p>
        </w:tc>
        <w:tc>
          <w:tcPr>
            <w:tcW w:w="1040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922349" w:rsidRDefault="009223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v2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  <w:r w:rsidR="009B455D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2013-12-22</w:t>
            </w: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针对门诊需求，增加部分字段：</w:t>
            </w:r>
          </w:p>
          <w:p w:rsidR="001962AB" w:rsidRPr="001962AB" w:rsidRDefault="001962AB" w:rsidP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PID新增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CARD_TYPE</w:t>
            </w:r>
          </w:p>
          <w:p w:rsidR="001962AB" w:rsidRPr="001962AB" w:rsidRDefault="001962AB" w:rsidP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PV1新增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NOON_CODE，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PAYKIND_CODE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PAYKIND_NAME</w:t>
            </w:r>
          </w:p>
          <w:p w:rsidR="001962AB" w:rsidRPr="001962AB" w:rsidRDefault="001962A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SCHEMA_NO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1962AB">
              <w:rPr>
                <w:rFonts w:ascii="宋体" w:hAnsi="宋体"/>
                <w:bCs/>
                <w:kern w:val="0"/>
                <w:sz w:val="18"/>
                <w:szCs w:val="18"/>
              </w:rPr>
              <w:t>ORDER_N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O等字段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v2.0.1</w:t>
            </w:r>
          </w:p>
        </w:tc>
        <w:tc>
          <w:tcPr>
            <w:tcW w:w="1245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2014-01-06</w:t>
            </w:r>
          </w:p>
        </w:tc>
        <w:tc>
          <w:tcPr>
            <w:tcW w:w="4113" w:type="dxa"/>
          </w:tcPr>
          <w:p w:rsidR="0019086A" w:rsidRDefault="002B424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增加字典，标识患者召回原因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D65D8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v2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.0.2</w:t>
            </w:r>
          </w:p>
        </w:tc>
        <w:tc>
          <w:tcPr>
            <w:tcW w:w="1245" w:type="dxa"/>
          </w:tcPr>
          <w:p w:rsidR="0019086A" w:rsidRDefault="00D65D8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2014-03-0</w:t>
            </w:r>
            <w:r w:rsidR="00625DFA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4113" w:type="dxa"/>
          </w:tcPr>
          <w:p w:rsidR="0019086A" w:rsidRDefault="00864132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调整系统域字典表，调整住院状态字典，启用字段</w:t>
            </w:r>
            <w:r w:rsidRPr="00864132">
              <w:rPr>
                <w:rFonts w:ascii="宋体" w:hAnsi="宋体"/>
                <w:bCs/>
                <w:kern w:val="0"/>
                <w:sz w:val="18"/>
                <w:szCs w:val="18"/>
              </w:rPr>
              <w:t>IN_PATIENT_STATUS_A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用于区分入错科室的情况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2.0.3</w:t>
            </w:r>
          </w:p>
        </w:tc>
        <w:tc>
          <w:tcPr>
            <w:tcW w:w="1245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2015-07-26</w:t>
            </w:r>
          </w:p>
        </w:tc>
        <w:tc>
          <w:tcPr>
            <w:tcW w:w="4113" w:type="dxa"/>
          </w:tcPr>
          <w:p w:rsidR="0019086A" w:rsidRDefault="00EE05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增加省市区县街道的调整</w:t>
            </w: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19086A">
        <w:tc>
          <w:tcPr>
            <w:tcW w:w="1081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9086A" w:rsidRDefault="0019086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</w:tbl>
    <w:p w:rsidR="00922349" w:rsidRDefault="00922349">
      <w:pPr>
        <w:rPr>
          <w:rFonts w:ascii="宋体" w:hAnsi="宋体"/>
          <w:sz w:val="30"/>
        </w:rPr>
      </w:pPr>
    </w:p>
    <w:p w:rsidR="00BD36D3" w:rsidRDefault="00BD36D3">
      <w:pPr>
        <w:rPr>
          <w:rFonts w:ascii="宋体" w:hAnsi="宋体"/>
          <w:sz w:val="30"/>
        </w:rPr>
      </w:pPr>
    </w:p>
    <w:p w:rsidR="00BD36D3" w:rsidRDefault="00BD36D3">
      <w:pPr>
        <w:rPr>
          <w:rFonts w:ascii="宋体" w:hAnsi="宋体"/>
          <w:sz w:val="30"/>
        </w:rPr>
      </w:pPr>
    </w:p>
    <w:p w:rsidR="00CA35B9" w:rsidRDefault="00922349" w:rsidP="00CA35B9">
      <w:pPr>
        <w:widowControl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en-US"/>
        </w:rPr>
        <w:id w:val="607790147"/>
        <w:docPartObj>
          <w:docPartGallery w:val="Table of Contents"/>
          <w:docPartUnique/>
        </w:docPartObj>
      </w:sdtPr>
      <w:sdtContent>
        <w:p w:rsidR="00CA35B9" w:rsidRPr="00CA35B9" w:rsidRDefault="00CA35B9" w:rsidP="00CA35B9">
          <w:pPr>
            <w:pStyle w:val="TOC"/>
            <w:ind w:left="210" w:hanging="210"/>
          </w:pPr>
          <w:r w:rsidRPr="00CA35B9">
            <w:t>目录</w:t>
          </w:r>
        </w:p>
        <w:p w:rsidR="0068332A" w:rsidRDefault="00084BBE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>
            <w:fldChar w:fldCharType="begin"/>
          </w:r>
          <w:r w:rsidR="00CA35B9">
            <w:instrText xml:space="preserve"> TOC \o "1-3" \h \z \u </w:instrText>
          </w:r>
          <w:r>
            <w:fldChar w:fldCharType="separate"/>
          </w:r>
          <w:hyperlink w:anchor="_Toc425635604" w:history="1">
            <w:r w:rsidR="0068332A" w:rsidRPr="000E5FE9">
              <w:rPr>
                <w:rStyle w:val="a4"/>
                <w:rFonts w:ascii="宋体" w:hAnsi="宋体"/>
              </w:rPr>
              <w:t>1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文档说明</w:t>
            </w:r>
            <w:r w:rsidR="006833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05" w:history="1">
            <w:r w:rsidR="0068332A" w:rsidRPr="000E5FE9">
              <w:rPr>
                <w:rStyle w:val="a4"/>
                <w:rFonts w:ascii="宋体" w:hAnsi="宋体"/>
              </w:rPr>
              <w:t>2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/>
              </w:rPr>
              <w:t>APGate</w:t>
            </w:r>
            <w:r w:rsidR="0068332A" w:rsidRPr="000E5FE9">
              <w:rPr>
                <w:rStyle w:val="a4"/>
                <w:rFonts w:ascii="宋体" w:hAnsi="宋体" w:hint="eastAsia"/>
              </w:rPr>
              <w:t>交互方式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06" w:history="1">
            <w:r w:rsidR="0068332A" w:rsidRPr="000E5FE9">
              <w:rPr>
                <w:rStyle w:val="a4"/>
                <w:rFonts w:ascii="宋体" w:hAnsi="宋体"/>
              </w:rPr>
              <w:t>3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/>
              </w:rPr>
              <w:t>APGate</w:t>
            </w:r>
            <w:r w:rsidR="0068332A" w:rsidRPr="000E5FE9">
              <w:rPr>
                <w:rStyle w:val="a4"/>
                <w:rFonts w:ascii="宋体" w:hAnsi="宋体" w:hint="eastAsia"/>
              </w:rPr>
              <w:t>接口说明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07" w:history="1">
            <w:r w:rsidR="0068332A" w:rsidRPr="000E5FE9">
              <w:rPr>
                <w:rStyle w:val="a4"/>
                <w:rFonts w:ascii="宋体" w:hAnsi="宋体"/>
              </w:rPr>
              <w:t>3.1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信息发送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08" w:history="1">
            <w:r w:rsidR="0068332A" w:rsidRPr="000E5FE9">
              <w:rPr>
                <w:rStyle w:val="a4"/>
                <w:rFonts w:ascii="宋体" w:hAnsi="宋体"/>
              </w:rPr>
              <w:t>3.1.1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表</w:t>
            </w:r>
            <w:r w:rsidR="0068332A" w:rsidRPr="000E5FE9">
              <w:rPr>
                <w:rStyle w:val="a4"/>
                <w:rFonts w:ascii="宋体" w:hAnsi="宋体"/>
              </w:rPr>
              <w:t>PERSON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09" w:history="1">
            <w:r w:rsidR="0068332A" w:rsidRPr="000E5FE9">
              <w:rPr>
                <w:rStyle w:val="a4"/>
                <w:rFonts w:ascii="宋体" w:hAnsi="宋体"/>
              </w:rPr>
              <w:t>3.1.2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表</w:t>
            </w:r>
            <w:r w:rsidR="0068332A" w:rsidRPr="000E5FE9">
              <w:rPr>
                <w:rStyle w:val="a4"/>
                <w:rFonts w:ascii="宋体" w:hAnsi="宋体"/>
              </w:rPr>
              <w:t>PATIENT_VISIT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_Toc425635609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12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0" w:history="1">
            <w:r w:rsidR="0068332A" w:rsidRPr="000E5FE9">
              <w:rPr>
                <w:rStyle w:val="a4"/>
                <w:rFonts w:ascii="宋体" w:hAnsi="宋体"/>
              </w:rPr>
              <w:t>3.2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信息接收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1" w:history="1">
            <w:r w:rsidR="0068332A" w:rsidRPr="000E5FE9">
              <w:rPr>
                <w:rStyle w:val="a4"/>
                <w:rFonts w:ascii="宋体" w:hAnsi="宋体"/>
              </w:rPr>
              <w:t>3.2.1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表</w:t>
            </w:r>
            <w:r w:rsidR="0068332A" w:rsidRPr="000E5FE9">
              <w:rPr>
                <w:rStyle w:val="a4"/>
                <w:rFonts w:ascii="宋体" w:hAnsi="宋体"/>
              </w:rPr>
              <w:t>REC_PERSON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2" w:history="1">
            <w:r w:rsidR="0068332A" w:rsidRPr="000E5FE9">
              <w:rPr>
                <w:rStyle w:val="a4"/>
                <w:rFonts w:ascii="宋体" w:hAnsi="宋体"/>
              </w:rPr>
              <w:t>3.2.2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表</w:t>
            </w:r>
            <w:r w:rsidR="0068332A" w:rsidRPr="000E5FE9">
              <w:rPr>
                <w:rStyle w:val="a4"/>
                <w:rFonts w:ascii="宋体" w:hAnsi="宋体"/>
              </w:rPr>
              <w:t>REC_PATIENT_VISIT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29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3" w:history="1">
            <w:r w:rsidR="0068332A" w:rsidRPr="000E5FE9">
              <w:rPr>
                <w:rStyle w:val="a4"/>
                <w:rFonts w:ascii="宋体" w:hAnsi="宋体"/>
              </w:rPr>
              <w:t>3.3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信息查询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39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4" w:history="1">
            <w:r w:rsidR="0068332A" w:rsidRPr="000E5FE9">
              <w:rPr>
                <w:rStyle w:val="a4"/>
                <w:rFonts w:ascii="宋体" w:hAnsi="宋体"/>
              </w:rPr>
              <w:t>3.3.1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病人基本信息视图</w:t>
            </w:r>
            <w:r w:rsidR="0068332A" w:rsidRPr="000E5FE9">
              <w:rPr>
                <w:rStyle w:val="a4"/>
                <w:rFonts w:ascii="宋体" w:hAnsi="宋体"/>
              </w:rPr>
              <w:t>PERSON_INFO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39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5" w:history="1">
            <w:r w:rsidR="0068332A" w:rsidRPr="000E5FE9">
              <w:rPr>
                <w:rStyle w:val="a4"/>
                <w:rFonts w:ascii="宋体" w:hAnsi="宋体"/>
              </w:rPr>
              <w:t>3.3.2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病人就诊信息视图</w:t>
            </w:r>
            <w:r w:rsidR="0068332A" w:rsidRPr="000E5FE9">
              <w:rPr>
                <w:rStyle w:val="a4"/>
                <w:rFonts w:ascii="宋体" w:hAnsi="宋体"/>
              </w:rPr>
              <w:t>PATIENT_VISIT_INFO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31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25635616" w:history="1">
            <w:r w:rsidR="0068332A" w:rsidRPr="000E5FE9">
              <w:rPr>
                <w:rStyle w:val="a4"/>
                <w:rFonts w:ascii="宋体" w:hAnsi="宋体"/>
              </w:rPr>
              <w:t>3.3.3</w:t>
            </w:r>
            <w:r w:rsidR="0068332A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/>
              </w:rPr>
              <w:t>ID</w:t>
            </w:r>
            <w:r w:rsidR="0068332A" w:rsidRPr="000E5FE9">
              <w:rPr>
                <w:rStyle w:val="a4"/>
                <w:rFonts w:ascii="宋体" w:hAnsi="宋体" w:hint="eastAsia"/>
              </w:rPr>
              <w:t>联系关系</w:t>
            </w:r>
            <w:r w:rsidR="0068332A" w:rsidRPr="000E5FE9">
              <w:rPr>
                <w:rStyle w:val="a4"/>
                <w:rFonts w:ascii="宋体" w:hAnsi="宋体"/>
              </w:rPr>
              <w:t>ID_CONTACT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46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17" w:history="1">
            <w:r w:rsidR="0068332A" w:rsidRPr="000E5FE9">
              <w:rPr>
                <w:rStyle w:val="a4"/>
                <w:rFonts w:ascii="宋体" w:hAnsi="宋体"/>
              </w:rPr>
              <w:t>4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/>
              </w:rPr>
              <w:t>APGate</w:t>
            </w:r>
            <w:r w:rsidR="0068332A" w:rsidRPr="000E5FE9">
              <w:rPr>
                <w:rStyle w:val="a4"/>
                <w:rFonts w:ascii="宋体" w:hAnsi="宋体" w:hint="eastAsia"/>
              </w:rPr>
              <w:t>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8" w:history="1">
            <w:r w:rsidR="0068332A" w:rsidRPr="000E5FE9">
              <w:rPr>
                <w:rStyle w:val="a4"/>
                <w:rFonts w:ascii="宋体" w:hAnsi="宋体"/>
              </w:rPr>
              <w:t>4.1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病人性别字典表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19" w:history="1">
            <w:r w:rsidR="0068332A" w:rsidRPr="000E5FE9">
              <w:rPr>
                <w:rStyle w:val="a4"/>
                <w:rFonts w:ascii="宋体" w:hAnsi="宋体"/>
              </w:rPr>
              <w:t>4.2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婚姻状况字典表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_Toc425635619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0" w:history="1">
            <w:r w:rsidR="0068332A" w:rsidRPr="000E5FE9">
              <w:rPr>
                <w:rStyle w:val="a4"/>
                <w:rFonts w:ascii="宋体" w:hAnsi="宋体"/>
              </w:rPr>
              <w:t>4.3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教育程度字典表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47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1" w:history="1">
            <w:r w:rsidR="0068332A" w:rsidRPr="000E5FE9">
              <w:rPr>
                <w:rStyle w:val="a4"/>
                <w:rFonts w:ascii="宋体" w:hAnsi="宋体"/>
              </w:rPr>
              <w:t>4.4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职业字典表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48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2" w:history="1">
            <w:r w:rsidR="0068332A" w:rsidRPr="000E5FE9">
              <w:rPr>
                <w:rStyle w:val="a4"/>
                <w:rFonts w:ascii="宋体" w:hAnsi="宋体"/>
              </w:rPr>
              <w:t>4.5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就诊类型</w:t>
            </w:r>
            <w:r w:rsidR="0068332A" w:rsidRPr="000E5FE9">
              <w:rPr>
                <w:rStyle w:val="a4"/>
                <w:rFonts w:ascii="宋体" w:hAnsi="宋体"/>
              </w:rPr>
              <w:t>(</w:t>
            </w:r>
            <w:r w:rsidR="0068332A" w:rsidRPr="000E5FE9">
              <w:rPr>
                <w:rStyle w:val="a4"/>
                <w:rFonts w:ascii="宋体" w:hAnsi="宋体" w:hint="eastAsia"/>
              </w:rPr>
              <w:t>患者类别</w:t>
            </w:r>
            <w:r w:rsidR="0068332A" w:rsidRPr="000E5FE9">
              <w:rPr>
                <w:rStyle w:val="a4"/>
                <w:rFonts w:ascii="宋体" w:hAnsi="宋体"/>
              </w:rPr>
              <w:t>)</w:t>
            </w:r>
            <w:r w:rsidR="0068332A" w:rsidRPr="000E5FE9">
              <w:rPr>
                <w:rStyle w:val="a4"/>
                <w:rFonts w:ascii="宋体" w:hAnsi="宋体" w:hint="eastAsia"/>
              </w:rPr>
              <w:t>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3" w:history="1">
            <w:r w:rsidR="0068332A" w:rsidRPr="000E5FE9">
              <w:rPr>
                <w:rStyle w:val="a4"/>
                <w:rFonts w:ascii="宋体" w:hAnsi="宋体"/>
              </w:rPr>
              <w:t>4.6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入院情况类型字典表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4" w:history="1">
            <w:r w:rsidR="0068332A" w:rsidRPr="000E5FE9">
              <w:rPr>
                <w:rStyle w:val="a4"/>
                <w:rFonts w:ascii="宋体" w:hAnsi="宋体"/>
              </w:rPr>
              <w:t>4.7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入院途径字典表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49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5" w:history="1">
            <w:r w:rsidR="0068332A" w:rsidRPr="000E5FE9">
              <w:rPr>
                <w:rStyle w:val="a4"/>
                <w:rFonts w:ascii="宋体" w:hAnsi="宋体"/>
              </w:rPr>
              <w:t>4.8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hint="eastAsia"/>
              </w:rPr>
              <w:t>病案费别（支付方式）字典表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6" w:history="1">
            <w:r w:rsidR="0068332A" w:rsidRPr="000E5FE9">
              <w:rPr>
                <w:rStyle w:val="a4"/>
                <w:rFonts w:ascii="宋体" w:hAnsi="宋体"/>
              </w:rPr>
              <w:t>4.9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出院处置字典表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7" w:history="1">
            <w:r w:rsidR="0068332A" w:rsidRPr="000E5FE9">
              <w:rPr>
                <w:rStyle w:val="a4"/>
                <w:rFonts w:ascii="宋体" w:hAnsi="宋体"/>
              </w:rPr>
              <w:t>4.10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住院状态字典表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51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8" w:history="1">
            <w:r w:rsidR="0068332A" w:rsidRPr="000E5FE9">
              <w:rPr>
                <w:rStyle w:val="a4"/>
                <w:rFonts w:ascii="宋体" w:hAnsi="宋体"/>
              </w:rPr>
              <w:t>4.11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婴儿标志字典表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29" w:history="1">
            <w:r w:rsidR="0068332A" w:rsidRPr="000E5FE9">
              <w:rPr>
                <w:rStyle w:val="a4"/>
                <w:rFonts w:ascii="宋体" w:hAnsi="宋体"/>
              </w:rPr>
              <w:t>4.12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民族字典表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_Toc425635629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52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0" w:history="1">
            <w:r w:rsidR="0068332A" w:rsidRPr="000E5FE9">
              <w:rPr>
                <w:rStyle w:val="a4"/>
                <w:rFonts w:ascii="宋体" w:hAnsi="宋体"/>
              </w:rPr>
              <w:t>4.13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国籍字典表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_Toc425635630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54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1" w:history="1">
            <w:r w:rsidR="0068332A" w:rsidRPr="000E5FE9">
              <w:rPr>
                <w:rStyle w:val="a4"/>
                <w:rFonts w:ascii="宋体" w:hAnsi="宋体"/>
              </w:rPr>
              <w:t>4.14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省字典表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_Toc425635631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2" w:history="1">
            <w:r w:rsidR="0068332A" w:rsidRPr="000E5FE9">
              <w:rPr>
                <w:rStyle w:val="a4"/>
                <w:rFonts w:ascii="宋体" w:hAnsi="宋体"/>
              </w:rPr>
              <w:t>4.15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市字典表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_Toc425635632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3" w:history="1">
            <w:r w:rsidR="0068332A" w:rsidRPr="000E5FE9">
              <w:rPr>
                <w:rStyle w:val="a4"/>
                <w:rFonts w:ascii="宋体" w:hAnsi="宋体"/>
              </w:rPr>
              <w:t>4.16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区县字典表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_Toc425635633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4" w:history="1">
            <w:r w:rsidR="0068332A" w:rsidRPr="000E5FE9">
              <w:rPr>
                <w:rStyle w:val="a4"/>
                <w:rFonts w:ascii="宋体" w:hAnsi="宋体"/>
              </w:rPr>
              <w:t>4.17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街道字典表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_Toc425635634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59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25635635" w:history="1">
            <w:r w:rsidR="0068332A" w:rsidRPr="000E5FE9">
              <w:rPr>
                <w:rStyle w:val="a4"/>
                <w:rFonts w:ascii="宋体" w:hAnsi="宋体"/>
              </w:rPr>
              <w:t>5</w:t>
            </w:r>
            <w:r w:rsidR="0068332A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控制字典表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_Toc425635635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6" w:history="1">
            <w:r w:rsidR="0068332A" w:rsidRPr="000E5FE9">
              <w:rPr>
                <w:rStyle w:val="a4"/>
                <w:rFonts w:ascii="宋体" w:hAnsi="宋体"/>
              </w:rPr>
              <w:t>5.1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病人控制字典表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_Toc425635636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60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7" w:history="1">
            <w:r w:rsidR="0068332A" w:rsidRPr="000E5FE9">
              <w:rPr>
                <w:rStyle w:val="a4"/>
                <w:rFonts w:ascii="宋体" w:hAnsi="宋体"/>
              </w:rPr>
              <w:t>5.2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 w:hint="eastAsia"/>
              </w:rPr>
              <w:t>系统域字典表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_Toc425635637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61</w:t>
            </w:r>
            <w:r w:rsidR="00084BBE">
              <w:rPr>
                <w:webHidden/>
              </w:rPr>
              <w:fldChar w:fldCharType="end"/>
            </w:r>
          </w:hyperlink>
        </w:p>
        <w:p w:rsidR="0068332A" w:rsidRDefault="001979A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25635638" w:history="1">
            <w:r w:rsidR="0068332A" w:rsidRPr="000E5FE9">
              <w:rPr>
                <w:rStyle w:val="a4"/>
                <w:rFonts w:ascii="宋体" w:hAnsi="宋体"/>
              </w:rPr>
              <w:t>5.3</w:t>
            </w:r>
            <w:r w:rsidR="0068332A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8332A" w:rsidRPr="000E5FE9">
              <w:rPr>
                <w:rStyle w:val="a4"/>
                <w:rFonts w:ascii="宋体" w:hAnsi="宋体"/>
              </w:rPr>
              <w:t>APGate</w:t>
            </w:r>
            <w:r w:rsidR="0068332A" w:rsidRPr="000E5FE9">
              <w:rPr>
                <w:rStyle w:val="a4"/>
                <w:rFonts w:ascii="宋体" w:hAnsi="宋体" w:hint="eastAsia"/>
              </w:rPr>
              <w:t>状态位说明</w:t>
            </w:r>
            <w:r w:rsidR="0068332A">
              <w:rPr>
                <w:webHidden/>
              </w:rPr>
              <w:tab/>
            </w:r>
            <w:r w:rsidR="00084BBE">
              <w:rPr>
                <w:webHidden/>
              </w:rPr>
              <w:fldChar w:fldCharType="begin"/>
            </w:r>
            <w:r w:rsidR="0068332A">
              <w:rPr>
                <w:webHidden/>
              </w:rPr>
              <w:instrText xml:space="preserve"> PAGEREF _Toc425635638 \h </w:instrText>
            </w:r>
            <w:r w:rsidR="00084BBE">
              <w:rPr>
                <w:webHidden/>
              </w:rPr>
            </w:r>
            <w:r w:rsidR="00084BBE">
              <w:rPr>
                <w:webHidden/>
              </w:rPr>
              <w:fldChar w:fldCharType="separate"/>
            </w:r>
            <w:r w:rsidR="0068332A">
              <w:rPr>
                <w:webHidden/>
              </w:rPr>
              <w:t>62</w:t>
            </w:r>
            <w:r w:rsidR="00084BBE">
              <w:rPr>
                <w:webHidden/>
              </w:rPr>
              <w:fldChar w:fldCharType="end"/>
            </w:r>
          </w:hyperlink>
        </w:p>
        <w:p w:rsidR="00922349" w:rsidRPr="0068332A" w:rsidRDefault="00084BBE" w:rsidP="0068332A">
          <w:r>
            <w:rPr>
              <w:b/>
              <w:bCs/>
              <w:lang w:val="zh-CN"/>
            </w:rPr>
            <w:fldChar w:fldCharType="end"/>
          </w:r>
        </w:p>
      </w:sdtContent>
    </w:sdt>
    <w:p w:rsidR="005F7AFE" w:rsidRDefault="005F7AFE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0" w:name="_Toc372018728"/>
      <w:bookmarkStart w:id="1" w:name="_Toc425635604"/>
      <w:r>
        <w:rPr>
          <w:rFonts w:ascii="宋体" w:hAnsi="宋体" w:hint="eastAsia"/>
        </w:rPr>
        <w:lastRenderedPageBreak/>
        <w:t>文档说明</w:t>
      </w:r>
      <w:bookmarkEnd w:id="0"/>
      <w:bookmarkEnd w:id="1"/>
    </w:p>
    <w:p w:rsidR="005F7AFE" w:rsidRDefault="005F7AFE" w:rsidP="005F7AFE">
      <w:pPr>
        <w:spacing w:line="360" w:lineRule="auto"/>
        <w:ind w:firstLineChars="200" w:firstLine="480"/>
        <w:rPr>
          <w:rFonts w:ascii="宋体" w:hAnsi="宋体"/>
        </w:rPr>
      </w:pPr>
      <w:r w:rsidRPr="00BA309E">
        <w:rPr>
          <w:rFonts w:ascii="宋体" w:hAnsi="宋体" w:hint="eastAsia"/>
          <w:sz w:val="24"/>
        </w:rPr>
        <w:t>本文档主要依据《接口</w:t>
      </w:r>
      <w:r>
        <w:rPr>
          <w:rFonts w:ascii="宋体" w:hAnsi="宋体" w:hint="eastAsia"/>
        </w:rPr>
        <w:t>技术规范</w:t>
      </w:r>
      <w:r w:rsidRPr="00BA309E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</w:rPr>
        <w:t>文档</w:t>
      </w:r>
      <w:r w:rsidRPr="00BA309E">
        <w:rPr>
          <w:rFonts w:ascii="宋体" w:hAnsi="宋体" w:hint="eastAsia"/>
          <w:sz w:val="24"/>
        </w:rPr>
        <w:t>，从院内信息集成的角度描述本项目中涉及的</w:t>
      </w:r>
      <w:r w:rsidRPr="0013494D">
        <w:rPr>
          <w:rFonts w:ascii="宋体" w:hAnsi="宋体" w:hint="eastAsia"/>
          <w:sz w:val="24"/>
        </w:rPr>
        <w:t>病人相关接口，供用网关方式进行</w:t>
      </w:r>
      <w:r w:rsidR="00DF7E9B">
        <w:rPr>
          <w:rFonts w:ascii="宋体" w:hAnsi="宋体" w:hint="eastAsia"/>
          <w:sz w:val="24"/>
        </w:rPr>
        <w:t>病人相关接口</w:t>
      </w:r>
      <w:r w:rsidRPr="0013494D">
        <w:rPr>
          <w:rFonts w:ascii="宋体" w:hAnsi="宋体" w:hint="eastAsia"/>
          <w:sz w:val="24"/>
        </w:rPr>
        <w:t>集成联调的供应商进行应用集成</w:t>
      </w:r>
      <w:r w:rsidR="005A4992">
        <w:rPr>
          <w:rFonts w:ascii="宋体" w:hAnsi="宋体" w:hint="eastAsia"/>
          <w:sz w:val="24"/>
        </w:rPr>
        <w:t>。</w:t>
      </w:r>
    </w:p>
    <w:p w:rsidR="005F7AFE" w:rsidRPr="005F7AFE" w:rsidRDefault="005F7AFE" w:rsidP="005F7AFE">
      <w:pPr>
        <w:ind w:firstLineChars="200" w:firstLine="420"/>
      </w:pP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2" w:name="_Toc372018729"/>
      <w:bookmarkStart w:id="3" w:name="_Toc425635605"/>
      <w:r>
        <w:rPr>
          <w:rFonts w:ascii="宋体" w:hAnsi="宋体" w:hint="eastAsia"/>
        </w:rPr>
        <w:t>APGate交互方式</w:t>
      </w:r>
      <w:bookmarkEnd w:id="2"/>
      <w:bookmarkEnd w:id="3"/>
    </w:p>
    <w:p w:rsidR="00922349" w:rsidRDefault="00922349">
      <w:pPr>
        <w:jc w:val="center"/>
        <w:rPr>
          <w:rFonts w:ascii="宋体" w:hAnsi="宋体"/>
        </w:rPr>
      </w:pPr>
      <w:r w:rsidRPr="00084BBE">
        <w:rPr>
          <w:rFonts w:ascii="宋体" w:hAnsi="宋体"/>
        </w:rPr>
        <w:object w:dxaOrig="17513" w:dyaOrig="9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22.75pt;mso-position-horizontal-relative:page;mso-position-vertical-relative:page" o:ole="">
            <v:imagedata r:id="rId9" o:title=""/>
          </v:shape>
          <o:OLEObject Type="Embed" ProgID="Visio.Drawing.11" ShapeID="_x0000_i1025" DrawAspect="Content" ObjectID="_1563804736" r:id="rId10"/>
        </w:object>
      </w:r>
    </w:p>
    <w:p w:rsidR="00922349" w:rsidRDefault="0092234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APGate交互流程图</w:t>
      </w:r>
    </w:p>
    <w:p w:rsidR="00922349" w:rsidRDefault="0092234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病人状态更新后，PIX Source将病人信息提交到APGate；</w:t>
      </w:r>
    </w:p>
    <w:p w:rsidR="00922349" w:rsidRDefault="0092234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APGate构建HL7消息将病人信息发送到HiUP PIXPDQ；</w:t>
      </w:r>
    </w:p>
    <w:p w:rsidR="00922349" w:rsidRDefault="0092234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PIXPDQ将病人信息同步到EMPI；</w:t>
      </w:r>
    </w:p>
    <w:p w:rsidR="00922349" w:rsidRDefault="0092234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病人状态更新时，APIXPDQ可以将病人信息推送到其他业务系统，或其他业务系统的APGate；</w:t>
      </w:r>
    </w:p>
    <w:p w:rsidR="00922349" w:rsidRDefault="0092234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 Consumer的APGate接收到病人更新信息后，解析消息，并将数据发送给PIX Consumer，PIX Consumer接收信息后，继续业务处理；</w:t>
      </w:r>
    </w:p>
    <w:p w:rsidR="00922349" w:rsidRPr="00CA35B9" w:rsidRDefault="00922349" w:rsidP="00CA35B9">
      <w:pPr>
        <w:pStyle w:val="af5"/>
        <w:numPr>
          <w:ilvl w:val="0"/>
          <w:numId w:val="3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PIX Consumer需要查询病人信息时，从APGate查询病人信息；</w:t>
      </w:r>
    </w:p>
    <w:p w:rsidR="00922349" w:rsidRDefault="00922349">
      <w:pPr>
        <w:widowControl/>
        <w:jc w:val="left"/>
        <w:rPr>
          <w:rFonts w:ascii="宋体" w:hAnsi="宋体"/>
          <w:b/>
          <w:bCs/>
          <w:kern w:val="0"/>
          <w:sz w:val="30"/>
          <w:szCs w:val="28"/>
        </w:rPr>
      </w:pPr>
      <w:r>
        <w:rPr>
          <w:rFonts w:ascii="宋体" w:hAnsi="宋体"/>
        </w:rPr>
        <w:br w:type="page"/>
      </w: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4" w:name="_Toc372018730"/>
      <w:bookmarkStart w:id="5" w:name="_Toc425635606"/>
      <w:r>
        <w:rPr>
          <w:rFonts w:ascii="宋体" w:hAnsi="宋体" w:hint="eastAsia"/>
        </w:rPr>
        <w:lastRenderedPageBreak/>
        <w:t>APGate接口说明</w:t>
      </w:r>
      <w:bookmarkEnd w:id="4"/>
      <w:bookmarkEnd w:id="5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" w:name="_Toc372018731"/>
      <w:bookmarkStart w:id="7" w:name="_Toc425635607"/>
      <w:r>
        <w:rPr>
          <w:rFonts w:ascii="宋体" w:hAnsi="宋体" w:hint="eastAsia"/>
        </w:rPr>
        <w:t>信息发送</w:t>
      </w:r>
      <w:bookmarkEnd w:id="6"/>
      <w:bookmarkEnd w:id="7"/>
    </w:p>
    <w:p w:rsidR="00922349" w:rsidRDefault="00922349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每当有病人注册或病人信息变更时，应用系统在Person表和Patient_Visit表中增加一条记录。</w:t>
      </w:r>
    </w:p>
    <w:p w:rsidR="00922349" w:rsidRDefault="00922349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APGate将生成HL7消息并将病人信息同步到平台。</w:t>
      </w:r>
    </w:p>
    <w:p w:rsidR="00922349" w:rsidRDefault="00922349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数据插入时，各厂商将数据需要将内部数据字典内容转换为平台数据字典内容。</w:t>
      </w:r>
    </w:p>
    <w:p w:rsidR="00922349" w:rsidRDefault="00922349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例如新增一条病人记录：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6"/>
      </w:tblGrid>
      <w:tr w:rsidR="00922349">
        <w:tc>
          <w:tcPr>
            <w:tcW w:w="9126" w:type="dxa"/>
          </w:tcPr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INSERT INTO PERSON values(</w:t>
            </w:r>
            <w:r>
              <w:rPr>
                <w:rFonts w:ascii="宋体" w:hAnsi="宋体"/>
                <w:sz w:val="18"/>
                <w:szCs w:val="18"/>
              </w:rPr>
              <w:t>PERSON_SEQUENCE</w:t>
            </w:r>
            <w:r>
              <w:rPr>
                <w:rFonts w:ascii="宋体" w:hAnsi="宋体" w:hint="eastAsia"/>
                <w:sz w:val="18"/>
                <w:szCs w:val="18"/>
              </w:rPr>
              <w:t>.nextval,'吴丽霞',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to_date('1965/11/01', 'yyyy/MM/dd'),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null,null,null,null,null,null,null,null,null,'F',null,null,null,null,null,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null,null,null,'庙前西街26号303',null,null,null,null,null,null,null,null,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null,to_date('2013/03/14 20:28:39', 'yyyy/MM/dd hh24:mi:ss'),null,null,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null,null,null,'2.16.840.1.113883.4.487.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.1',' HIS-MZLS ','2.16.840.1.113883.4.487.2.1.4.2',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'ISO','0000349472',</w:t>
            </w:r>
            <w:r>
              <w:rPr>
                <w:rFonts w:ascii="宋体" w:hAnsi="宋体" w:hint="eastAsia"/>
                <w:sz w:val="18"/>
                <w:szCs w:val="18"/>
              </w:rPr>
              <w:t>01</w:t>
            </w:r>
            <w:r>
              <w:rPr>
                <w:rFonts w:ascii="宋体" w:hAnsi="宋体"/>
                <w:sz w:val="18"/>
                <w:szCs w:val="18"/>
              </w:rPr>
              <w:t>,null,null,null</w:t>
            </w:r>
            <w:r>
              <w:rPr>
                <w:rFonts w:ascii="宋体" w:hAnsi="宋体" w:hint="eastAsia"/>
                <w:sz w:val="18"/>
                <w:szCs w:val="18"/>
              </w:rPr>
              <w:t>, SYS_GUID()</w:t>
            </w:r>
            <w:r>
              <w:rPr>
                <w:rFonts w:ascii="宋体" w:hAnsi="宋体"/>
                <w:sz w:val="18"/>
                <w:szCs w:val="18"/>
              </w:rPr>
              <w:t>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null,null,null,null,null,null,'6',null,null,null,null,null)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INSERT INTO PATIENT_VISIT values(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ATIENT_VISIT</w:t>
            </w:r>
            <w:r>
              <w:rPr>
                <w:rFonts w:ascii="宋体" w:hAnsi="宋体"/>
                <w:sz w:val="18"/>
                <w:szCs w:val="18"/>
              </w:rPr>
              <w:t>_SEQUENCE</w:t>
            </w:r>
            <w:r>
              <w:rPr>
                <w:rFonts w:ascii="宋体" w:hAnsi="宋体" w:hint="eastAsia"/>
                <w:sz w:val="18"/>
                <w:szCs w:val="18"/>
              </w:rPr>
              <w:t>.nextval,'0000001281','7324914','吴丽霞',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to_date('1963/02/28', 'yyyy/MM/dd'),null,null,'440106196302181840','1281',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'F','20','执信南路105-609',null,'88319783',null,'2.16.840.1.113883.4.487.2.1',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null,'HIS-MZ','2.16.840.1.113883.4.487.2.1.4.1','ISO','HIS-MZLS','2.16.840.1.113883.4.487.2.1.4.2',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'ISO','E',null,null,null,'0399','内科教授门诊',null,null,null,null,null,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null,null,'曹筱佩','002475',01,null,null 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null,null,null,null,'0000001281',null,null,null,null,null,null,null,null,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null,null,null,null,null,null,null,null,null,null,null,null,null,null,null,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null,null,null,null,null,null,null,null,null,null,null,null,null,null,null,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null,null,null,null,null,null,null,null,null,null,null,null,null,null,null,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null,null,null,null,to_date('2009/03/02 11:00:00', 'yyyy/MM/dd hh24:mi:ss'),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null,to_date('2013/03/14 18:32:38', 'yyyy/MM/dd hh24:mi:ss'),null,null,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SYS_GUID(),</w:t>
            </w:r>
            <w:r>
              <w:rPr>
                <w:rFonts w:ascii="宋体" w:hAnsi="宋体"/>
                <w:sz w:val="18"/>
                <w:szCs w:val="18"/>
              </w:rPr>
              <w:t>null,null,null,null,null,null,'5',null,null,null,null,</w:t>
            </w:r>
          </w:p>
          <w:p w:rsidR="00922349" w:rsidRDefault="00922349">
            <w:pPr>
              <w:pStyle w:val="ac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null,null,null,null,null,null,null,null,null)</w:t>
            </w:r>
          </w:p>
        </w:tc>
      </w:tr>
    </w:tbl>
    <w:p w:rsidR="00922349" w:rsidRDefault="00922349">
      <w:pPr>
        <w:pStyle w:val="ac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8" w:name="_Toc372018732"/>
      <w:bookmarkStart w:id="9" w:name="_Toc425635608"/>
      <w:r>
        <w:rPr>
          <w:rFonts w:ascii="宋体" w:hAnsi="宋体" w:hint="eastAsia"/>
        </w:rPr>
        <w:t>表</w:t>
      </w:r>
      <w:r>
        <w:rPr>
          <w:rFonts w:ascii="宋体" w:hAnsi="宋体"/>
        </w:rPr>
        <w:t>PERSON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08"/>
        <w:gridCol w:w="2211"/>
      </w:tblGrid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自增序号（ORCALE数据库通过序列</w:t>
            </w:r>
            <w:r w:rsidRPr="002C7B7E">
              <w:rPr>
                <w:rFonts w:ascii="宋体" w:hAnsi="宋体"/>
                <w:sz w:val="18"/>
                <w:szCs w:val="18"/>
              </w:rPr>
              <w:t>PERSON_SEQUENCE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C7B7E">
        <w:tc>
          <w:tcPr>
            <w:tcW w:w="2376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608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922349" w:rsidRPr="002C7B7E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/>
                <w:sz w:val="18"/>
                <w:szCs w:val="18"/>
              </w:rPr>
              <w:t>BIRTH_TIME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出生</w:t>
            </w:r>
            <w:r w:rsidRPr="00884896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884896" w:rsidRDefault="00E06928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出生地所在地的省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出生地所在地的市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 BIRTH_COUNTY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0" w:name="OLE_LINK20"/>
            <w:bookmarkStart w:id="11" w:name="OLE_LINK21"/>
            <w:r w:rsidRPr="002C7B7E">
              <w:rPr>
                <w:rFonts w:ascii="宋体" w:hAnsi="宋体" w:hint="eastAsia"/>
                <w:sz w:val="18"/>
                <w:szCs w:val="18"/>
              </w:rPr>
              <w:t>BIRTH_ZIP</w:t>
            </w:r>
            <w:bookmarkEnd w:id="10"/>
            <w:bookmarkEnd w:id="11"/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出生地所在地邮编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lastRenderedPageBreak/>
              <w:t>IDENTITY_NO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CITIZEN_CARD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F3405">
              <w:rPr>
                <w:rFonts w:ascii="宋体" w:hAnsi="宋体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健康卡号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参见医疗保险类型字典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保名称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.1</w:t>
            </w:r>
            <w:r w:rsidRPr="002C7B7E">
              <w:rPr>
                <w:rFonts w:ascii="宋体" w:hAnsi="宋体"/>
                <w:sz w:val="18"/>
                <w:szCs w:val="18"/>
              </w:rPr>
              <w:t>.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1.1.9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参见民族字典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B55FF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B55FF">
              <w:rPr>
                <w:rFonts w:ascii="宋体" w:hAnsi="宋体" w:hint="eastAsia"/>
                <w:sz w:val="18"/>
                <w:szCs w:val="18"/>
              </w:rPr>
              <w:t>ETHNIC_DOMAIN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1.1.21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参见种族字典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参见国籍字典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国籍名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lastRenderedPageBreak/>
              <w:t>NATIONALITY_DOMAIN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sz w:val="18"/>
                <w:szCs w:val="18"/>
              </w:rPr>
              <w:t>1.1.20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参见婚姻状态字典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已婚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婚姻编码系统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1.1.10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DEGREE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教育程度编码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参见教育程度字典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DEGEREE_NAME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教育程度名称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教育编码系统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1.1.11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</w:t>
            </w:r>
            <w:r w:rsidR="00E06928" w:rsidRPr="002C7B7E">
              <w:rPr>
                <w:rFonts w:ascii="宋体" w:hAnsi="宋体" w:hint="eastAsia"/>
                <w:sz w:val="18"/>
                <w:szCs w:val="18"/>
              </w:rPr>
              <w:t>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HOME_COUNTY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居住地所在地区县 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居住地所在</w:t>
            </w:r>
            <w:r w:rsidR="00CF487F">
              <w:rPr>
                <w:rFonts w:ascii="宋体" w:hAnsi="宋体" w:hint="eastAsia"/>
                <w:sz w:val="18"/>
                <w:szCs w:val="18"/>
              </w:rPr>
              <w:t>地址代码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F487F" w:rsidRPr="002C7B7E">
        <w:tc>
          <w:tcPr>
            <w:tcW w:w="2376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居住地址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CF487F" w:rsidRPr="002C7B7E" w:rsidRDefault="00E06928" w:rsidP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户口所在地</w:t>
            </w:r>
            <w:r w:rsidR="00CF487F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F487F" w:rsidRPr="002C7B7E">
        <w:tc>
          <w:tcPr>
            <w:tcW w:w="2376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CF487F" w:rsidRPr="002C7B7E" w:rsidRDefault="00CF487F" w:rsidP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户口所在街道</w:t>
            </w:r>
          </w:p>
        </w:tc>
        <w:tc>
          <w:tcPr>
            <w:tcW w:w="1829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CF487F" w:rsidRPr="002C7B7E" w:rsidRDefault="00CF487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REGISTERED_ADDRESS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户口地址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lastRenderedPageBreak/>
              <w:t>NATIVE_PROVINCE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PROFESSION_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C7B7E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C7B7E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1.1.12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COMPANY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WORK_</w:t>
            </w:r>
            <w:r w:rsidRPr="002C7B7E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 xml:space="preserve"> 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CITY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城市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洲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COUNTRY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国家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COUNTRY_CODE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国家编码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PRIVATE_NUMBE2R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HOME</w:t>
            </w:r>
            <w:r w:rsidRPr="002C7B7E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WORK</w:t>
            </w:r>
            <w:r w:rsidRPr="002C7B7E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保密级别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0-保密，大于0不保密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BLOOD_CODE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死亡标志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死亡时间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DATE_CREATED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CREATOR_ID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DATE_CHANGED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更改日期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CHANGED_BY_ID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更改人ID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DATE_VOIDED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VOIDED_BY_ID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有效标志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lastRenderedPageBreak/>
              <w:t>HOSPITAL_DOMAIN_ID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机构名称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必填,如HIS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I</w:t>
            </w:r>
            <w:r w:rsidRPr="002C7B7E">
              <w:rPr>
                <w:rFonts w:ascii="宋体" w:hAnsi="宋体"/>
                <w:sz w:val="18"/>
                <w:szCs w:val="18"/>
              </w:rPr>
              <w:t>DENTIFIER_DOMAIN_ID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I</w:t>
            </w:r>
            <w:r w:rsidRPr="002C7B7E">
              <w:rPr>
                <w:rFonts w:ascii="宋体" w:hAnsi="宋体"/>
                <w:sz w:val="18"/>
                <w:szCs w:val="18"/>
              </w:rPr>
              <w:t>DENTIFIER_DOMAIN_TYPE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机构类型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IDENTIFIER_ID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机构内病人ID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PERSON_STATUS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病人控制状态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参见病人控制状态字典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MERGE_PATIENT_ID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合并人ID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B55FF" w:rsidRDefault="00E06928" w:rsidP="004A7B7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B55FF">
              <w:rPr>
                <w:rFonts w:ascii="宋体" w:hAnsi="宋体" w:hint="eastAsia"/>
                <w:sz w:val="18"/>
                <w:szCs w:val="18"/>
              </w:rPr>
              <w:t>MERGE_PERSON_DOMAIN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C7B7E">
              <w:rPr>
                <w:rFonts w:ascii="宋体" w:hAnsi="宋体" w:hint="eastAsia"/>
                <w:sz w:val="18"/>
                <w:szCs w:val="18"/>
              </w:rPr>
              <w:t>合并人域</w:t>
            </w:r>
            <w:proofErr w:type="gramEnd"/>
            <w:r w:rsidRPr="002C7B7E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必填，调用</w:t>
            </w:r>
          </w:p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SYS_GUID()函数生成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RELEVANCE_ID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关联ID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RELEVANCE_DOMAIN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关联域</w:t>
            </w: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HIS就诊流水号对应的域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ACCOUNT_LOCKED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患者封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帐标志</w:t>
            </w:r>
            <w:proofErr w:type="gramEnd"/>
          </w:p>
        </w:tc>
        <w:tc>
          <w:tcPr>
            <w:tcW w:w="182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  <w:tc>
          <w:tcPr>
            <w:tcW w:w="2211" w:type="dxa"/>
            <w:vAlign w:val="center"/>
          </w:tcPr>
          <w:p w:rsidR="00E25BED" w:rsidRPr="00884896" w:rsidRDefault="00E25BED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A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(Apply)</w:t>
            </w:r>
            <w:r w:rsidRPr="00884896">
              <w:rPr>
                <w:rFonts w:ascii="宋体" w:hAnsi="宋体" w:cs="Calibri" w:hint="eastAsia"/>
                <w:sz w:val="18"/>
                <w:szCs w:val="18"/>
              </w:rPr>
              <w:t>标识已提交出院申请</w:t>
            </w:r>
          </w:p>
          <w:p w:rsidR="002B4249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W1(Withdraw1)标识"因费用问题，撤销出院申请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W2(Withdraw2)标识"因继续治疗，撤销出院申请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756E0" w:rsidRDefault="002B4249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W(Withdraw)标识"因其他原因，撤销出院申请"</w:t>
            </w:r>
          </w:p>
          <w:p w:rsidR="00E25BED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Y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(Yes)</w:t>
            </w:r>
            <w:r w:rsidR="00E25BED" w:rsidRPr="00884896">
              <w:rPr>
                <w:rFonts w:ascii="宋体" w:hAnsi="宋体" w:cs="Calibri" w:hint="eastAsia"/>
                <w:sz w:val="18"/>
                <w:szCs w:val="18"/>
              </w:rPr>
              <w:t>标识已封帐</w:t>
            </w:r>
          </w:p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N</w:t>
            </w:r>
            <w:r w:rsidR="008A6B07" w:rsidRPr="00884896">
              <w:rPr>
                <w:rFonts w:ascii="宋体" w:hAnsi="宋体" w:cs="Calibri" w:hint="eastAsia"/>
                <w:sz w:val="18"/>
                <w:szCs w:val="18"/>
              </w:rPr>
              <w:t>(No)</w:t>
            </w:r>
            <w:r w:rsidRPr="00884896">
              <w:rPr>
                <w:rFonts w:ascii="宋体" w:hAnsi="宋体" w:cs="Calibri" w:hint="eastAsia"/>
                <w:sz w:val="18"/>
                <w:szCs w:val="18"/>
              </w:rPr>
              <w:t>或空标识未封帐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lastRenderedPageBreak/>
              <w:t>ACCOUNT_LOCKED_DATE</w:t>
            </w:r>
          </w:p>
        </w:tc>
        <w:tc>
          <w:tcPr>
            <w:tcW w:w="209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患者封帐标识</w:t>
            </w:r>
          </w:p>
        </w:tc>
        <w:tc>
          <w:tcPr>
            <w:tcW w:w="1829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E06928" w:rsidRPr="00884896" w:rsidRDefault="00E06928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E06928" w:rsidRPr="00884896" w:rsidRDefault="00E25BED" w:rsidP="00E25BE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提交申请时间/撤销申请时间/</w:t>
            </w:r>
            <w:r w:rsidR="00E06928" w:rsidRPr="00884896">
              <w:rPr>
                <w:rFonts w:ascii="宋体" w:hAnsi="宋体" w:cs="Calibri" w:hint="eastAsia"/>
                <w:sz w:val="18"/>
                <w:szCs w:val="18"/>
              </w:rPr>
              <w:t>封</w:t>
            </w:r>
            <w:proofErr w:type="gramStart"/>
            <w:r w:rsidR="00E06928" w:rsidRPr="00884896">
              <w:rPr>
                <w:rFonts w:ascii="宋体" w:hAnsi="宋体" w:cs="Calibri" w:hint="eastAsia"/>
                <w:sz w:val="18"/>
                <w:szCs w:val="18"/>
              </w:rPr>
              <w:t>帐时间</w:t>
            </w:r>
            <w:proofErr w:type="gramEnd"/>
          </w:p>
        </w:tc>
      </w:tr>
      <w:tr w:rsidR="005D096B" w:rsidRPr="002C7B7E" w:rsidTr="0011183F">
        <w:tc>
          <w:tcPr>
            <w:tcW w:w="2376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CARD_TYPE</w:t>
            </w:r>
          </w:p>
        </w:tc>
        <w:tc>
          <w:tcPr>
            <w:tcW w:w="2099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卡号类型</w:t>
            </w:r>
          </w:p>
        </w:tc>
        <w:tc>
          <w:tcPr>
            <w:tcW w:w="1829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bottom"/>
          </w:tcPr>
          <w:p w:rsidR="005D096B" w:rsidRPr="0011183F" w:rsidRDefault="005D096B" w:rsidP="005D096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5D096B" w:rsidRPr="00884896" w:rsidRDefault="005D096B" w:rsidP="00E25BE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选填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HIS系统域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可扩展</w:t>
            </w:r>
          </w:p>
          <w:p w:rsidR="00E06928" w:rsidRPr="008F270D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HIS病人id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lastRenderedPageBreak/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CUSTOM2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E06928" w:rsidRPr="002C7B7E">
        <w:tc>
          <w:tcPr>
            <w:tcW w:w="2376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CUSTOM</w:t>
            </w:r>
            <w:r w:rsidRPr="002C7B7E">
              <w:rPr>
                <w:rFonts w:ascii="宋体" w:hAnsi="宋体" w:hint="eastAsia"/>
                <w:sz w:val="18"/>
                <w:szCs w:val="18"/>
              </w:rPr>
              <w:t>3</w:t>
            </w:r>
            <w:r w:rsidRPr="002C7B7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09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E06928" w:rsidRPr="002C7B7E" w:rsidRDefault="00E0692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</w:tbl>
    <w:p w:rsidR="00922349" w:rsidRDefault="00922349">
      <w:pPr>
        <w:pStyle w:val="ac"/>
        <w:ind w:firstLineChars="0" w:firstLine="0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12" w:name="_Toc372018733"/>
      <w:bookmarkStart w:id="13" w:name="_Toc425635609"/>
      <w:r>
        <w:rPr>
          <w:rFonts w:ascii="宋体" w:hAnsi="宋体" w:hint="eastAsia"/>
        </w:rPr>
        <w:t>表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ATIENT_VISIT</w:t>
      </w:r>
      <w:bookmarkEnd w:id="12"/>
      <w:bookmarkEnd w:id="13"/>
    </w:p>
    <w:p w:rsidR="00922349" w:rsidRDefault="00922349">
      <w:pPr>
        <w:pStyle w:val="af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关联方式：</w:t>
      </w:r>
      <w:r w:rsidR="00B434FB">
        <w:rPr>
          <w:rFonts w:ascii="宋体" w:hAnsi="宋体" w:hint="eastAsia"/>
          <w:sz w:val="24"/>
          <w:szCs w:val="24"/>
        </w:rPr>
        <w:t>PATIENT_VISIT.UUID</w:t>
      </w:r>
      <w:r>
        <w:rPr>
          <w:rFonts w:ascii="宋体" w:hAnsi="宋体" w:hint="eastAsia"/>
          <w:sz w:val="24"/>
          <w:szCs w:val="24"/>
        </w:rPr>
        <w:t xml:space="preserve"> = PERSON.</w:t>
      </w:r>
      <w:r w:rsidR="00B434FB">
        <w:rPr>
          <w:rFonts w:ascii="宋体" w:hAnsi="宋体" w:hint="eastAsia"/>
          <w:sz w:val="24"/>
          <w:szCs w:val="24"/>
        </w:rPr>
        <w:t>UUID</w:t>
      </w:r>
    </w:p>
    <w:p w:rsidR="00922349" w:rsidRDefault="00922349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749"/>
        <w:gridCol w:w="2070"/>
      </w:tblGrid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PATIENT_VISIT_ID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自增序号（ORCALE数据库通过序列PATIENT_VISIT</w:t>
            </w:r>
            <w:r w:rsidRPr="002026D4">
              <w:rPr>
                <w:rFonts w:ascii="宋体" w:hAnsi="宋体"/>
                <w:sz w:val="18"/>
                <w:szCs w:val="18"/>
              </w:rPr>
              <w:t>_SEQUENCE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必填，患者的唯一标识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必填，对应门诊或住院等的流水号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社保号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身份号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保号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GENDER_CD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</w:t>
            </w:r>
            <w:r w:rsidR="0046794A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性别名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MARITAL_STATUS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婚姻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参见婚姻字典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工作地址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HOME_PHONE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WORK_PHONE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必填，如HIS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IDENTIFIER_DOMAIN_TYPE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机构域类型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IDENTIFIER_FLOW_DOMAIN_NAME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流水机构名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必填，如HIS-MZ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IDENTIFIER_FLOW_DOMAIN_I</w:t>
            </w: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流水机构域ID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必填,填写指定系统</w:t>
            </w: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(HIS、LIS、RIS等)的子域ID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如：门诊流水域ID，2.16.840.1.113883.4.487.2.1.4.2</w:t>
            </w:r>
          </w:p>
        </w:tc>
      </w:tr>
      <w:tr w:rsidR="00922349" w:rsidRPr="002026D4" w:rsidTr="0046794A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IDENTIFIER_FLOW_DOMAIN_TYPE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流水机构域类型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必填,如ISO</w:t>
            </w:r>
          </w:p>
        </w:tc>
      </w:tr>
      <w:tr w:rsidR="00922349" w:rsidRPr="002026D4" w:rsidTr="0046794A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患者类别编码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参见患者类别字典</w:t>
            </w:r>
          </w:p>
        </w:tc>
      </w:tr>
      <w:tr w:rsidR="00922349" w:rsidRPr="002026D4" w:rsidTr="0046794A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 w:rsidTr="0046794A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1.1.13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PAT_RATE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支付比例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指定位子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病床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B943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PAT_CU</w:t>
            </w:r>
            <w:r w:rsidR="00B943D8" w:rsidRPr="008F270D">
              <w:rPr>
                <w:rFonts w:ascii="宋体" w:hAnsi="宋体" w:hint="eastAsia"/>
                <w:sz w:val="18"/>
                <w:szCs w:val="18"/>
              </w:rPr>
              <w:t>U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RENT_DEP</w:t>
            </w:r>
          </w:p>
        </w:tc>
        <w:tc>
          <w:tcPr>
            <w:tcW w:w="2099" w:type="dxa"/>
            <w:vAlign w:val="center"/>
          </w:tcPr>
          <w:p w:rsidR="00922349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PAT_CURRENT_FLOOR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DC587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PAT_CU</w:t>
            </w:r>
            <w:r w:rsidR="00DC5879" w:rsidRPr="008F270D">
              <w:rPr>
                <w:rFonts w:ascii="宋体" w:hAnsi="宋体" w:hint="eastAsia"/>
                <w:sz w:val="18"/>
                <w:szCs w:val="18"/>
              </w:rPr>
              <w:t>U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RENT_DESCRIPTION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</w:t>
            </w:r>
            <w:r w:rsidR="00BF1104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参见入院情况类型词典</w:t>
            </w:r>
          </w:p>
        </w:tc>
      </w:tr>
      <w:tr w:rsidR="00BF1104" w:rsidRPr="002026D4">
        <w:tc>
          <w:tcPr>
            <w:tcW w:w="2376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ADMISSION_NAME</w:t>
            </w:r>
          </w:p>
        </w:tc>
        <w:tc>
          <w:tcPr>
            <w:tcW w:w="209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入院情况名</w:t>
            </w:r>
          </w:p>
        </w:tc>
        <w:tc>
          <w:tcPr>
            <w:tcW w:w="182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F1104" w:rsidRPr="002026D4">
        <w:tc>
          <w:tcPr>
            <w:tcW w:w="2376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入院情况编码系统</w:t>
            </w:r>
          </w:p>
        </w:tc>
        <w:tc>
          <w:tcPr>
            <w:tcW w:w="182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BF1104" w:rsidRPr="002026D4" w:rsidRDefault="00BF110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F1104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1.1.15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预收入院号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ADMISSIONS_DOCTOR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主治医生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主治医生ID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主任医生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主任医生ID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HOSPITAL_SEERVICE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医院服务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再入院标识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922349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入院途径</w:t>
            </w:r>
            <w:r w:rsidR="00804891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2C7B7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1.1.18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AF248D" w:rsidRPr="002026D4">
              <w:rPr>
                <w:rFonts w:ascii="宋体" w:hAnsi="宋体" w:hint="eastAsia"/>
                <w:sz w:val="18"/>
                <w:szCs w:val="18"/>
              </w:rPr>
              <w:t>途径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04891" w:rsidRPr="002026D4">
        <w:tc>
          <w:tcPr>
            <w:tcW w:w="2376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</w:t>
            </w:r>
            <w:r w:rsidR="00AF248D" w:rsidRPr="002026D4">
              <w:rPr>
                <w:rFonts w:ascii="宋体" w:hAnsi="宋体" w:hint="eastAsia"/>
                <w:sz w:val="18"/>
                <w:szCs w:val="18"/>
              </w:rPr>
              <w:t>途径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编码系统</w:t>
            </w:r>
          </w:p>
        </w:tc>
        <w:tc>
          <w:tcPr>
            <w:tcW w:w="182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04891" w:rsidRPr="002026D4" w:rsidRDefault="0080489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04891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术后走动状况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保密与否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0未保密1保密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922349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患者类型编码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 w:rsidP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1A3E2C" w:rsidRPr="002026D4">
        <w:tc>
          <w:tcPr>
            <w:tcW w:w="2376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1A3E2C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</w:t>
            </w:r>
            <w:r w:rsidR="001A3E2C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</w:t>
            </w:r>
            <w:r w:rsidR="009476A7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A3E2C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1A3E2C" w:rsidRPr="002026D4">
        <w:tc>
          <w:tcPr>
            <w:tcW w:w="2376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1A3E2C" w:rsidRPr="008F270D" w:rsidRDefault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</w:t>
            </w:r>
            <w:r w:rsidR="001A3E2C" w:rsidRPr="008F270D">
              <w:rPr>
                <w:rFonts w:ascii="宋体" w:hAnsi="宋体" w:hint="eastAsia"/>
                <w:sz w:val="18"/>
                <w:szCs w:val="18"/>
              </w:rPr>
              <w:t>编码系统</w:t>
            </w:r>
          </w:p>
          <w:p w:rsidR="00CF63AE" w:rsidRPr="008F270D" w:rsidRDefault="00CF63AE" w:rsidP="00A44DD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lastRenderedPageBreak/>
              <w:t>(</w:t>
            </w:r>
            <w:r w:rsidR="00A44DD4" w:rsidRPr="008F270D">
              <w:rPr>
                <w:rFonts w:ascii="宋体" w:hAnsi="宋体" w:hint="eastAsia"/>
                <w:sz w:val="18"/>
                <w:szCs w:val="18"/>
              </w:rPr>
              <w:t>患者类型</w:t>
            </w:r>
            <w:r w:rsidR="009476A7" w:rsidRPr="008F270D">
              <w:rPr>
                <w:rFonts w:ascii="宋体" w:hAnsi="宋体" w:hint="eastAsia"/>
                <w:sz w:val="18"/>
                <w:szCs w:val="18"/>
              </w:rPr>
              <w:t>编码系统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82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749" w:type="dxa"/>
            <w:vAlign w:val="center"/>
          </w:tcPr>
          <w:p w:rsidR="001A3E2C" w:rsidRPr="002026D4" w:rsidRDefault="001A3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A3E2C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79771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97713">
              <w:rPr>
                <w:rFonts w:ascii="宋体" w:hAnsi="宋体" w:hint="eastAsia"/>
                <w:sz w:val="18"/>
                <w:szCs w:val="18"/>
              </w:rPr>
              <w:lastRenderedPageBreak/>
              <w:t>2.16.840.1.113883.4.487.2.1.1.1.19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PATIENT_FLOW_ID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病人就诊流水号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PAT_DISCHARGE_LOCATION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床位状态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922349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(支付方式)</w:t>
            </w:r>
          </w:p>
        </w:tc>
        <w:tc>
          <w:tcPr>
            <w:tcW w:w="1829" w:type="dxa"/>
            <w:vAlign w:val="center"/>
          </w:tcPr>
          <w:p w:rsidR="00922349" w:rsidRPr="008F270D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8F270D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922349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参见支付方式字典</w:t>
            </w:r>
          </w:p>
        </w:tc>
      </w:tr>
      <w:tr w:rsidR="00AF248D" w:rsidRPr="002026D4">
        <w:tc>
          <w:tcPr>
            <w:tcW w:w="2376" w:type="dxa"/>
            <w:vAlign w:val="center"/>
          </w:tcPr>
          <w:p w:rsidR="00AF248D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AF248D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AF248D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AF248D" w:rsidRPr="002026D4">
        <w:tc>
          <w:tcPr>
            <w:tcW w:w="2376" w:type="dxa"/>
            <w:vAlign w:val="center"/>
          </w:tcPr>
          <w:p w:rsidR="00AF248D" w:rsidRPr="002026D4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ACCOUNT_STATUS_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AF248D" w:rsidRPr="008F270D" w:rsidRDefault="00A265C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AF248D" w:rsidRPr="008F270D">
              <w:rPr>
                <w:rFonts w:ascii="宋体" w:hAnsi="宋体" w:hint="eastAsia"/>
                <w:sz w:val="18"/>
                <w:szCs w:val="18"/>
              </w:rPr>
              <w:t>编码</w:t>
            </w:r>
            <w:proofErr w:type="gramEnd"/>
            <w:r w:rsidR="00AF248D" w:rsidRPr="008F270D">
              <w:rPr>
                <w:rFonts w:ascii="宋体" w:hAnsi="宋体" w:hint="eastAsia"/>
                <w:sz w:val="18"/>
                <w:szCs w:val="18"/>
              </w:rPr>
              <w:t>系统</w:t>
            </w:r>
          </w:p>
          <w:p w:rsidR="003E232A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F248D" w:rsidRPr="008F270D" w:rsidRDefault="00AF24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35525D" w:rsidRPr="008F270D" w:rsidRDefault="003E232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PAT_DIETETIC_MARK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    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PAT_IPTIMES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PAT_DISCHARGE_CODE</w:t>
            </w:r>
          </w:p>
        </w:tc>
        <w:tc>
          <w:tcPr>
            <w:tcW w:w="2099" w:type="dxa"/>
            <w:vAlign w:val="center"/>
          </w:tcPr>
          <w:p w:rsidR="00922349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院处置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参见出院处置字典</w:t>
            </w:r>
          </w:p>
        </w:tc>
      </w:tr>
      <w:tr w:rsidR="001E0081" w:rsidRPr="002026D4">
        <w:tc>
          <w:tcPr>
            <w:tcW w:w="2376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1E0081" w:rsidRPr="002026D4">
        <w:tc>
          <w:tcPr>
            <w:tcW w:w="2376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DISCHARGE_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E0081" w:rsidRPr="002026D4" w:rsidRDefault="001E008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1.1.14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PAT_OTHER_POINT_OF_CARE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bCs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bCs/>
                <w:sz w:val="18"/>
                <w:szCs w:val="18"/>
              </w:rPr>
              <w:t>住院业务中可能先指定床位科室，但暂不分配床位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894E7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</w:t>
            </w:r>
            <w:r w:rsidR="00922349" w:rsidRPr="002026D4">
              <w:rPr>
                <w:rFonts w:ascii="宋体" w:hAnsi="宋体" w:hint="eastAsia"/>
                <w:sz w:val="18"/>
                <w:szCs w:val="18"/>
              </w:rPr>
              <w:t>填</w:t>
            </w:r>
            <w:r>
              <w:rPr>
                <w:rFonts w:ascii="宋体" w:hAnsi="宋体" w:hint="eastAsia"/>
                <w:sz w:val="18"/>
                <w:szCs w:val="18"/>
              </w:rPr>
              <w:t>(入院科室</w:t>
            </w:r>
            <w:r w:rsidR="00097EF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PAT_DETER_DESCRIPTION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PAT_IPSTATUSCODE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</w:t>
            </w:r>
            <w:r w:rsidR="00CD397B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D397B" w:rsidRPr="002026D4">
        <w:tc>
          <w:tcPr>
            <w:tcW w:w="2376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IP</w:t>
            </w:r>
            <w:r w:rsidR="00DC6841" w:rsidRPr="002026D4">
              <w:rPr>
                <w:rFonts w:ascii="宋体" w:hAnsi="宋体" w:hint="eastAsia"/>
                <w:sz w:val="18"/>
                <w:szCs w:val="18"/>
              </w:rPr>
              <w:t>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STATUS_NAME</w:t>
            </w:r>
          </w:p>
        </w:tc>
        <w:tc>
          <w:tcPr>
            <w:tcW w:w="209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CD397B" w:rsidRPr="002026D4">
        <w:tc>
          <w:tcPr>
            <w:tcW w:w="2376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IP</w:t>
            </w:r>
            <w:r w:rsidR="00DC6841" w:rsidRPr="002026D4">
              <w:rPr>
                <w:rFonts w:ascii="宋体" w:hAnsi="宋体" w:hint="eastAsia"/>
                <w:sz w:val="18"/>
                <w:szCs w:val="18"/>
              </w:rPr>
              <w:t>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STATUS_DOMAIN</w:t>
            </w:r>
          </w:p>
        </w:tc>
        <w:tc>
          <w:tcPr>
            <w:tcW w:w="209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D397B" w:rsidRPr="002026D4" w:rsidRDefault="00CD39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B64B87" w:rsidRPr="002026D4" w:rsidRDefault="00B64B8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2026D4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2026D4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1.1.16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PAT_DEFFICULTY_LEVELCODE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</w:t>
            </w:r>
            <w:r w:rsidR="00373662" w:rsidRPr="002026D4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373662" w:rsidRPr="002026D4">
        <w:tc>
          <w:tcPr>
            <w:tcW w:w="2376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373662" w:rsidRPr="002026D4">
        <w:tc>
          <w:tcPr>
            <w:tcW w:w="2376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/>
                <w:sz w:val="18"/>
                <w:szCs w:val="18"/>
              </w:rPr>
              <w:t>DIFICULTY_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73662" w:rsidRPr="002026D4" w:rsidRDefault="0037366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BABY_FLAG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ADMIT_WEIGHT_UNIT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BIRTH_WEIGHT_UNIT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出生体重单位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6C5022" w:rsidRDefault="000750EB" w:rsidP="006C502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母亲住院号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新生儿注册时必填，其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余情况</w:t>
            </w: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lastRenderedPageBreak/>
              <w:t>MOTHERS_DOMAIN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号机构域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母亲住院流水号机构域ID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0750EB" w:rsidRPr="002026D4" w:rsidTr="00B168A8">
        <w:tc>
          <w:tcPr>
            <w:tcW w:w="2376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MOTHERS_NAME</w:t>
            </w:r>
          </w:p>
        </w:tc>
        <w:tc>
          <w:tcPr>
            <w:tcW w:w="2099" w:type="dxa"/>
            <w:vAlign w:val="center"/>
          </w:tcPr>
          <w:p w:rsidR="000750EB" w:rsidRPr="002026D4" w:rsidRDefault="000750E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母亲姓名</w:t>
            </w:r>
          </w:p>
        </w:tc>
        <w:tc>
          <w:tcPr>
            <w:tcW w:w="1829" w:type="dxa"/>
          </w:tcPr>
          <w:p w:rsidR="000750EB" w:rsidRDefault="000750EB" w:rsidP="000750EB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0750EB" w:rsidRDefault="000750EB" w:rsidP="000750EB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0750EB" w:rsidRDefault="000750EB" w:rsidP="000750EB">
            <w:pPr>
              <w:jc w:val="center"/>
            </w:pP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PAT_FORMER_DESCRIPTION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PAT_TEMP_POINT_OF_CARE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PAT_TEMP_DESCRIPTION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PAT_FOR_TEMP_POINT_OF_CA</w:t>
            </w: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RE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PAT_FOR_TEMP_ROOM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PAT_FOR_TEMP_POSITION_STATUS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PAT_FOR_TEMP_POSITION_TYPE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PAT_FOR_TEMP_BUILDING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PAT_FOR_TEMP_FLOOR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PAT_FOR_TEMP_DESCRIPTION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入院时间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出院时间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REG_DATE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注册日期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OPR_DATE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 xml:space="preserve">        未用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CREATE_DATE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CREATE_ID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创建者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VOIDED_DATE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VOIDED_ID</w:t>
            </w:r>
          </w:p>
        </w:tc>
        <w:tc>
          <w:tcPr>
            <w:tcW w:w="2099" w:type="dxa"/>
            <w:vAlign w:val="center"/>
          </w:tcPr>
          <w:p w:rsidR="00922349" w:rsidRPr="002026D4" w:rsidRDefault="004F02B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是否已删除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4F02B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MODIFY_DATE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修改日期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MODIFY_ID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修改者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3316B8" w:rsidRPr="002026D4" w:rsidRDefault="003316B8" w:rsidP="003316B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对应PERSON的UUID</w:t>
            </w:r>
          </w:p>
          <w:p w:rsidR="00922349" w:rsidRPr="002026D4" w:rsidRDefault="003316B8" w:rsidP="003316B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PATIENT_VISIT的每条记录都与PERSON表中的一条记录一一对应，以</w:t>
            </w: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UUID关联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PREFIX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参见</w:t>
            </w:r>
            <w:proofErr w:type="gramStart"/>
            <w:r w:rsidRPr="002026D4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  <w:r w:rsidRPr="002026D4">
              <w:rPr>
                <w:rFonts w:ascii="宋体" w:hAnsi="宋体" w:hint="eastAsia"/>
                <w:sz w:val="18"/>
                <w:szCs w:val="18"/>
              </w:rPr>
              <w:t>字典</w:t>
            </w:r>
          </w:p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CONTACT_PERSON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关系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8F270D" w:rsidRDefault="00922349" w:rsidP="00EA5F9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CONTAC</w:t>
            </w:r>
            <w:r w:rsidR="00EA5F92" w:rsidRPr="008F270D">
              <w:rPr>
                <w:rFonts w:ascii="宋体" w:hAnsi="宋体" w:hint="eastAsia"/>
                <w:sz w:val="18"/>
                <w:szCs w:val="18"/>
              </w:rPr>
              <w:t>T</w:t>
            </w:r>
            <w:r w:rsidRPr="008F270D">
              <w:rPr>
                <w:rFonts w:ascii="宋体" w:hAnsi="宋体" w:hint="eastAsia"/>
                <w:sz w:val="18"/>
                <w:szCs w:val="18"/>
              </w:rPr>
              <w:t>_ADDRESS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联系人地址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联系人电话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026D4">
              <w:rPr>
                <w:rFonts w:ascii="宋体" w:hAnsi="宋体" w:cs="Calibri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D16429" w:rsidRPr="002026D4" w:rsidTr="00E72F79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PATIENT_SOURCE_NAME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患者来源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选填</w:t>
            </w:r>
            <w:r w:rsidRPr="008F270D">
              <w:rPr>
                <w:rFonts w:ascii="宋体" w:hAnsi="宋体" w:cs="Calibri" w:hint="eastAsia"/>
                <w:sz w:val="18"/>
                <w:szCs w:val="18"/>
              </w:rPr>
              <w:t>(省内，省外)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旧病人Id（变更前）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OLD_PATIENT_DOMAIN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旧病人域（变更前）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旧病人流水Id（变更前）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OLD_VISIT_FLOW_DOMAIN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旧病人流水域（变更前）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24198B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OLD_PERSON_ID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 w:rsidTr="008F270D">
        <w:tc>
          <w:tcPr>
            <w:tcW w:w="2376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OLD_STATUS</w:t>
            </w:r>
          </w:p>
        </w:tc>
        <w:tc>
          <w:tcPr>
            <w:tcW w:w="209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旧病人状态（变更前）</w:t>
            </w:r>
          </w:p>
        </w:tc>
        <w:tc>
          <w:tcPr>
            <w:tcW w:w="182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84896" w:rsidRDefault="00D16429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D16429" w:rsidRPr="00884896" w:rsidRDefault="001B74FB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特殊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账</w:t>
            </w:r>
            <w:proofErr w:type="gramEnd"/>
            <w:r w:rsidRPr="00884896">
              <w:rPr>
                <w:rFonts w:ascii="宋体" w:hAnsi="宋体" w:cs="Calibri" w:hint="eastAsia"/>
                <w:sz w:val="18"/>
                <w:szCs w:val="18"/>
              </w:rPr>
              <w:t>患者填写9，普通患者填写0</w:t>
            </w:r>
          </w:p>
        </w:tc>
      </w:tr>
      <w:tr w:rsidR="00D16429" w:rsidRPr="002026D4" w:rsidTr="00E72F79">
        <w:tc>
          <w:tcPr>
            <w:tcW w:w="2376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OLD_INFO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旧病人状态描述（变更前）</w:t>
            </w:r>
          </w:p>
        </w:tc>
        <w:tc>
          <w:tcPr>
            <w:tcW w:w="1829" w:type="dxa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16429" w:rsidRPr="002026D4">
        <w:tc>
          <w:tcPr>
            <w:tcW w:w="2376" w:type="dxa"/>
            <w:vAlign w:val="center"/>
          </w:tcPr>
          <w:p w:rsidR="00D16429" w:rsidRPr="008F270D" w:rsidRDefault="00D1642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 xml:space="preserve">ISEMERGENCY </w:t>
            </w:r>
          </w:p>
        </w:tc>
        <w:tc>
          <w:tcPr>
            <w:tcW w:w="2099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急诊转住院标识</w:t>
            </w:r>
          </w:p>
        </w:tc>
        <w:tc>
          <w:tcPr>
            <w:tcW w:w="182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16429" w:rsidRPr="008F270D" w:rsidRDefault="00D1642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D16429" w:rsidRPr="008F270D" w:rsidRDefault="00D1642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Y标识急诊转住院，N或空标识非急诊转住院</w:t>
            </w:r>
          </w:p>
        </w:tc>
      </w:tr>
      <w:tr w:rsidR="00C82049" w:rsidRPr="002026D4">
        <w:tc>
          <w:tcPr>
            <w:tcW w:w="2376" w:type="dxa"/>
            <w:vAlign w:val="center"/>
          </w:tcPr>
          <w:p w:rsidR="00C82049" w:rsidRPr="008F270D" w:rsidRDefault="00C8204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DIAGNOSE_ICD</w:t>
            </w:r>
          </w:p>
        </w:tc>
        <w:tc>
          <w:tcPr>
            <w:tcW w:w="2099" w:type="dxa"/>
            <w:vAlign w:val="center"/>
          </w:tcPr>
          <w:p w:rsidR="00C82049" w:rsidRPr="008F270D" w:rsidRDefault="00C8204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诊断编码</w:t>
            </w:r>
          </w:p>
        </w:tc>
        <w:tc>
          <w:tcPr>
            <w:tcW w:w="182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82049" w:rsidRPr="008F270D" w:rsidRDefault="008F270D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诊断编码</w:t>
            </w:r>
          </w:p>
        </w:tc>
      </w:tr>
      <w:tr w:rsidR="00C82049" w:rsidRPr="002026D4">
        <w:tc>
          <w:tcPr>
            <w:tcW w:w="2376" w:type="dxa"/>
            <w:vAlign w:val="center"/>
          </w:tcPr>
          <w:p w:rsidR="00C82049" w:rsidRPr="008F270D" w:rsidRDefault="00C82049" w:rsidP="0006687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DIAGNOSE_NAME</w:t>
            </w:r>
          </w:p>
        </w:tc>
        <w:tc>
          <w:tcPr>
            <w:tcW w:w="2099" w:type="dxa"/>
            <w:vAlign w:val="center"/>
          </w:tcPr>
          <w:p w:rsidR="00C82049" w:rsidRPr="008F270D" w:rsidRDefault="00C82049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诊断名称</w:t>
            </w:r>
          </w:p>
        </w:tc>
        <w:tc>
          <w:tcPr>
            <w:tcW w:w="182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C82049" w:rsidRPr="008F270D" w:rsidRDefault="00C82049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C82049" w:rsidRPr="008F270D" w:rsidRDefault="008F270D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诊断名称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NOON_CODE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午别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lastRenderedPageBreak/>
              <w:t>PAYKIND_CODE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PAYKIND_NAME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结算类别名称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SCHEMA_NO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排班序号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每日顺序号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BEGIN_TIME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诊开始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END_TIME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诊结束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YNBOOK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0现场挂号/1预约挂号/2特诊挂号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YNFR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1初诊/0复诊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APPEND_FLAG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1加号/0正常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YNSEE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是否看诊 1是/0否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看诊日期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诊标志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,0未分/1已分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TRIAGE_OPCD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分诊护士代码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诊时间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看诊科室代码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SEE_DOCD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看诊医生代码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IN_PATIENT_STATUS_A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住院状态A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64132" w:rsidP="00C12F32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color w:val="FF0000"/>
                <w:sz w:val="18"/>
                <w:szCs w:val="18"/>
              </w:rPr>
              <w:t>入错科，需要修改入院科室时，填写KSXG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2026D4">
        <w:tc>
          <w:tcPr>
            <w:tcW w:w="2376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88489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C12F32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lastRenderedPageBreak/>
              <w:t>CUSTOM5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922349" w:rsidRPr="002026D4">
        <w:tc>
          <w:tcPr>
            <w:tcW w:w="2376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922349" w:rsidRPr="002026D4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</w:tbl>
    <w:p w:rsidR="00922349" w:rsidRDefault="00922349">
      <w:pPr>
        <w:pStyle w:val="ac"/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14" w:name="_Toc372018734"/>
      <w:bookmarkStart w:id="15" w:name="_Toc425635610"/>
      <w:bookmarkStart w:id="16" w:name="_Toc340870257"/>
      <w:r>
        <w:rPr>
          <w:rFonts w:ascii="宋体" w:hAnsi="宋体" w:hint="eastAsia"/>
        </w:rPr>
        <w:t>信息接收</w:t>
      </w:r>
      <w:bookmarkEnd w:id="14"/>
      <w:bookmarkEnd w:id="15"/>
    </w:p>
    <w:p w:rsidR="00922349" w:rsidRDefault="00922349">
      <w:pPr>
        <w:pStyle w:val="ac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当APGate收到其他系统病人注册或病人信息变更消息时，APGate会在Rec_Person表和RecPatient_Visit表中增加一条记录。</w:t>
      </w:r>
    </w:p>
    <w:p w:rsidR="00922349" w:rsidRDefault="00922349">
      <w:pPr>
        <w:pStyle w:val="ac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各应用系统去查询该表即可获得对应消息记录。</w:t>
      </w: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17" w:name="_Toc372018735"/>
      <w:bookmarkStart w:id="18" w:name="_Toc425635611"/>
      <w:r>
        <w:rPr>
          <w:rFonts w:ascii="宋体" w:hAnsi="宋体" w:hint="eastAsia"/>
        </w:rPr>
        <w:t>表REC_</w:t>
      </w:r>
      <w:r>
        <w:rPr>
          <w:rFonts w:ascii="宋体" w:hAnsi="宋体"/>
        </w:rPr>
        <w:t>PERSON</w:t>
      </w:r>
      <w:bookmarkEnd w:id="17"/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08"/>
        <w:gridCol w:w="2211"/>
      </w:tblGrid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自增序号（ORCALE数据库</w:t>
            </w:r>
            <w:r w:rsidRPr="00996870">
              <w:rPr>
                <w:rFonts w:ascii="宋体" w:hAnsi="宋体" w:hint="eastAsia"/>
                <w:sz w:val="18"/>
                <w:szCs w:val="18"/>
              </w:rPr>
              <w:lastRenderedPageBreak/>
              <w:t>通过序列</w:t>
            </w:r>
            <w:r w:rsidRPr="00996870">
              <w:rPr>
                <w:rFonts w:ascii="宋体" w:hAnsi="宋体"/>
                <w:sz w:val="18"/>
                <w:szCs w:val="18"/>
              </w:rPr>
              <w:t>PERSON_SEQUENCE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74B9E" w:rsidRPr="00996870" w:rsidTr="00C25405">
        <w:tc>
          <w:tcPr>
            <w:tcW w:w="2376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608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74B9E" w:rsidRPr="00996870" w:rsidRDefault="00874B9E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BIRTH_TIME</w:t>
            </w:r>
          </w:p>
        </w:tc>
        <w:tc>
          <w:tcPr>
            <w:tcW w:w="2099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出生</w:t>
            </w:r>
            <w:r w:rsidRPr="00884896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608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884896" w:rsidRDefault="00890D0B" w:rsidP="0035790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出生地所在地的省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出生地所在地的市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 BIRTH_COUNTY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BIRTH_ZIP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出生地所在地邮编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CITIZEN_CARD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F3405">
              <w:rPr>
                <w:rFonts w:ascii="宋体" w:hAnsi="宋体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健康卡号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C7B7E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参见医疗保险类型字典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保名称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lastRenderedPageBreak/>
              <w:t>参见性别字典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lastRenderedPageBreak/>
              <w:t>GENDER_NAME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参见民族字典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ETHINC_DOMAIN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1.1.21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参见种族字典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参见国籍字典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国籍名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NATIONALITY_DOMAIN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1.1.20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参见婚姻状态字典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已婚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婚姻编码系统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lastRenderedPageBreak/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1.1.10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lastRenderedPageBreak/>
              <w:t>DEGREE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教育程度编码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参见教育程度字典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DEGEREE_NAME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教育程度名称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教育编码系统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HOME_COUNTY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居住地所在地区县 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居住地所在地</w:t>
            </w:r>
            <w:r w:rsidR="00B85827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B85827" w:rsidRPr="002C7B7E" w:rsidTr="001979AC">
        <w:tc>
          <w:tcPr>
            <w:tcW w:w="2376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居住地址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户口所在地</w:t>
            </w:r>
            <w:r w:rsidR="00B85827">
              <w:rPr>
                <w:rFonts w:ascii="宋体" w:hAnsi="宋体" w:hint="eastAsia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B85827" w:rsidRPr="002C7B7E" w:rsidTr="001979AC">
        <w:tc>
          <w:tcPr>
            <w:tcW w:w="2376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2211" w:type="dxa"/>
            <w:vAlign w:val="center"/>
          </w:tcPr>
          <w:p w:rsidR="00B85827" w:rsidRPr="002C7B7E" w:rsidRDefault="00B85827" w:rsidP="001979A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REGISTERED_ADDRESS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户口地址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NATIVE_PROVINCE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PROFESSION_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lastRenderedPageBreak/>
              <w:t>7.2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99687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99687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1.1.12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lastRenderedPageBreak/>
              <w:t>COMPANY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WORK_</w:t>
            </w:r>
            <w:r w:rsidRPr="00996870"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 xml:space="preserve"> 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CITY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城市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洲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COUNTRY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国家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COUNTRY_CODE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国家编码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PRIVATE_NUMBE2R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HOME</w:t>
            </w:r>
            <w:r w:rsidRPr="00996870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WORK</w:t>
            </w:r>
            <w:r w:rsidRPr="00996870">
              <w:rPr>
                <w:rFonts w:ascii="宋体" w:hAnsi="宋体"/>
                <w:sz w:val="18"/>
                <w:szCs w:val="18"/>
              </w:rPr>
              <w:t>_NUMBER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VARCAHR2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保密级别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0-保密，大于0不保密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BLOOD_CODE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死亡标志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死亡时间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DATE_CREATED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CREATOR_ID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DATE_CHANGED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更改日期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CHANGED_BY_ID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更改人ID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DATE_VOIDED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VOIDED_BY_ID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有效标志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机构名称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必填,如HIS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lastRenderedPageBreak/>
              <w:t>I</w:t>
            </w:r>
            <w:r w:rsidRPr="00996870">
              <w:rPr>
                <w:rFonts w:ascii="宋体" w:hAnsi="宋体"/>
                <w:sz w:val="18"/>
                <w:szCs w:val="18"/>
              </w:rPr>
              <w:t>DENTIFIER_DOMAIN_ID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I</w:t>
            </w:r>
            <w:r w:rsidRPr="00996870">
              <w:rPr>
                <w:rFonts w:ascii="宋体" w:hAnsi="宋体"/>
                <w:sz w:val="18"/>
                <w:szCs w:val="18"/>
              </w:rPr>
              <w:t>DENTIFIER_DOMAIN_TYPE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机构类型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IDENTIFIER_ID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机构内病人ID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PERSON_STATUS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人控制状态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参见人控制状态字典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MERGE_PATIENT_ID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合并人ID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MERGE_PERSON_DOMIAN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6870">
              <w:rPr>
                <w:rFonts w:ascii="宋体" w:hAnsi="宋体" w:hint="eastAsia"/>
                <w:sz w:val="18"/>
                <w:szCs w:val="18"/>
              </w:rPr>
              <w:t>合并人域</w:t>
            </w:r>
            <w:proofErr w:type="gramEnd"/>
            <w:r w:rsidRPr="0099687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必填，调用</w:t>
            </w:r>
          </w:p>
          <w:p w:rsidR="00890D0B" w:rsidRPr="00996870" w:rsidRDefault="00890D0B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SYS_GUID()函数生成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RELEVANCE_ID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关联ID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</w:t>
            </w:r>
          </w:p>
        </w:tc>
      </w:tr>
      <w:tr w:rsidR="00890D0B" w:rsidRPr="00996870" w:rsidTr="00C25405">
        <w:tc>
          <w:tcPr>
            <w:tcW w:w="2376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RELEVANCE_DOMAIN</w:t>
            </w:r>
          </w:p>
        </w:tc>
        <w:tc>
          <w:tcPr>
            <w:tcW w:w="209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关联域</w:t>
            </w:r>
          </w:p>
        </w:tc>
        <w:tc>
          <w:tcPr>
            <w:tcW w:w="1829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211" w:type="dxa"/>
            <w:vAlign w:val="center"/>
          </w:tcPr>
          <w:p w:rsidR="00890D0B" w:rsidRPr="002C7B7E" w:rsidRDefault="00890D0B" w:rsidP="001953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HIS就诊流水号对应的域</w:t>
            </w:r>
          </w:p>
        </w:tc>
      </w:tr>
      <w:tr w:rsidR="008A6B07" w:rsidRPr="00996870" w:rsidTr="00C25405">
        <w:tc>
          <w:tcPr>
            <w:tcW w:w="2376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ACCOUNT_LOCKED</w:t>
            </w:r>
          </w:p>
        </w:tc>
        <w:tc>
          <w:tcPr>
            <w:tcW w:w="209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患者封</w:t>
            </w:r>
            <w:proofErr w:type="gramStart"/>
            <w:r w:rsidRPr="007205AC">
              <w:rPr>
                <w:rFonts w:ascii="宋体" w:hAnsi="宋体" w:cs="Calibri" w:hint="eastAsia"/>
                <w:sz w:val="18"/>
                <w:szCs w:val="18"/>
              </w:rPr>
              <w:t>帐标志</w:t>
            </w:r>
            <w:proofErr w:type="gramEnd"/>
          </w:p>
        </w:tc>
        <w:tc>
          <w:tcPr>
            <w:tcW w:w="182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  <w:tc>
          <w:tcPr>
            <w:tcW w:w="2211" w:type="dxa"/>
            <w:vAlign w:val="center"/>
          </w:tcPr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A(Apply)标识已提交出院申请</w:t>
            </w:r>
          </w:p>
          <w:p w:rsidR="002B4249" w:rsidRDefault="002B4249" w:rsidP="002B424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W1(Withdraw1)标识"因费用问题，撤销出院申请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Default="002B4249" w:rsidP="002B424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W2(Withdraw2)标识"因继续治疗，撤销出院申请</w:t>
            </w:r>
            <w:r>
              <w:rPr>
                <w:rFonts w:ascii="宋体" w:hAnsi="宋体" w:cs="Calibri"/>
                <w:sz w:val="18"/>
                <w:szCs w:val="18"/>
              </w:rPr>
              <w:t>"</w:t>
            </w:r>
          </w:p>
          <w:p w:rsidR="002B4249" w:rsidRPr="00884896" w:rsidRDefault="002B4249" w:rsidP="00BF20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B4249">
              <w:rPr>
                <w:rFonts w:ascii="宋体" w:hAnsi="宋体" w:cs="Calibri"/>
                <w:sz w:val="18"/>
                <w:szCs w:val="18"/>
              </w:rPr>
              <w:t>W(Withdraw)标识"因其他原因，撤销出院申请"</w:t>
            </w:r>
          </w:p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Y(Yes)标识已封帐</w:t>
            </w:r>
          </w:p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N(No)或空标识未封帐</w:t>
            </w:r>
          </w:p>
        </w:tc>
      </w:tr>
      <w:tr w:rsidR="008A6B07" w:rsidRPr="00996870" w:rsidTr="00C25405">
        <w:tc>
          <w:tcPr>
            <w:tcW w:w="2376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ACCOUNT_LOCKED_DATE</w:t>
            </w:r>
          </w:p>
        </w:tc>
        <w:tc>
          <w:tcPr>
            <w:tcW w:w="209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患者封帐标识</w:t>
            </w:r>
          </w:p>
        </w:tc>
        <w:tc>
          <w:tcPr>
            <w:tcW w:w="1829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/>
                <w:sz w:val="18"/>
                <w:szCs w:val="18"/>
              </w:rPr>
              <w:t>TIMESTAMP</w:t>
            </w:r>
          </w:p>
        </w:tc>
        <w:tc>
          <w:tcPr>
            <w:tcW w:w="608" w:type="dxa"/>
            <w:vAlign w:val="center"/>
          </w:tcPr>
          <w:p w:rsidR="008A6B07" w:rsidRPr="007205AC" w:rsidRDefault="008A6B07" w:rsidP="00E34A1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6</w:t>
            </w:r>
          </w:p>
        </w:tc>
        <w:tc>
          <w:tcPr>
            <w:tcW w:w="2211" w:type="dxa"/>
            <w:vAlign w:val="center"/>
          </w:tcPr>
          <w:p w:rsidR="008A6B07" w:rsidRPr="007205AC" w:rsidRDefault="008A6B07" w:rsidP="00632638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sz w:val="18"/>
                <w:szCs w:val="18"/>
              </w:rPr>
              <w:t>提交申请时间/撤销申请时间/封</w:t>
            </w:r>
            <w:proofErr w:type="gramStart"/>
            <w:r w:rsidRPr="007205AC">
              <w:rPr>
                <w:rFonts w:ascii="宋体" w:hAnsi="宋体" w:cs="Calibri" w:hint="eastAsia"/>
                <w:sz w:val="18"/>
                <w:szCs w:val="18"/>
              </w:rPr>
              <w:t>帐时间</w:t>
            </w:r>
            <w:proofErr w:type="gramEnd"/>
          </w:p>
        </w:tc>
      </w:tr>
      <w:tr w:rsidR="007205AC" w:rsidRPr="00996870" w:rsidTr="0011183F">
        <w:tc>
          <w:tcPr>
            <w:tcW w:w="2376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CARD_TYPE</w:t>
            </w:r>
          </w:p>
        </w:tc>
        <w:tc>
          <w:tcPr>
            <w:tcW w:w="2099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卡号类型</w:t>
            </w:r>
          </w:p>
        </w:tc>
        <w:tc>
          <w:tcPr>
            <w:tcW w:w="1829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bottom"/>
          </w:tcPr>
          <w:p w:rsidR="007205AC" w:rsidRPr="0011183F" w:rsidRDefault="007205AC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1183F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11" w:type="dxa"/>
            <w:vAlign w:val="center"/>
          </w:tcPr>
          <w:p w:rsidR="007205AC" w:rsidRPr="007205AC" w:rsidRDefault="007205AC" w:rsidP="0011183F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7205AC">
              <w:rPr>
                <w:rFonts w:ascii="宋体" w:hAnsi="宋体" w:cs="Calibri" w:hint="eastAsia"/>
                <w:color w:val="FF0000"/>
                <w:sz w:val="18"/>
                <w:szCs w:val="18"/>
              </w:rPr>
              <w:t>选填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lastRenderedPageBreak/>
              <w:t>CUSTOM3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已占用</w:t>
            </w:r>
          </w:p>
          <w:p w:rsidR="007205AC" w:rsidRPr="008F270D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HIS系统域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可扩展</w:t>
            </w:r>
          </w:p>
          <w:p w:rsidR="007205AC" w:rsidRPr="008F270D" w:rsidRDefault="007205AC" w:rsidP="002E01B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HIS病人id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已占用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lastRenderedPageBreak/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CUSTOM2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  <w:tr w:rsidR="007205AC" w:rsidRPr="00996870" w:rsidTr="00C25405">
        <w:tc>
          <w:tcPr>
            <w:tcW w:w="2376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CUSTOM</w:t>
            </w:r>
            <w:r w:rsidRPr="00996870">
              <w:rPr>
                <w:rFonts w:ascii="宋体" w:hAnsi="宋体" w:hint="eastAsia"/>
                <w:sz w:val="18"/>
                <w:szCs w:val="18"/>
              </w:rPr>
              <w:t>3</w:t>
            </w:r>
            <w:r w:rsidRPr="00996870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09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/>
                <w:sz w:val="18"/>
                <w:szCs w:val="18"/>
              </w:rPr>
              <w:t>VARCHAR2</w:t>
            </w:r>
          </w:p>
        </w:tc>
        <w:tc>
          <w:tcPr>
            <w:tcW w:w="608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211" w:type="dxa"/>
            <w:vAlign w:val="center"/>
          </w:tcPr>
          <w:p w:rsidR="007205AC" w:rsidRPr="00996870" w:rsidRDefault="007205AC" w:rsidP="00C2540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96870">
              <w:rPr>
                <w:rFonts w:ascii="宋体" w:hAnsi="宋体" w:hint="eastAsia"/>
                <w:sz w:val="18"/>
                <w:szCs w:val="18"/>
              </w:rPr>
              <w:t>可扩展</w:t>
            </w:r>
          </w:p>
        </w:tc>
      </w:tr>
    </w:tbl>
    <w:p w:rsidR="00922349" w:rsidRDefault="00922349">
      <w:pPr>
        <w:pStyle w:val="ac"/>
        <w:ind w:firstLineChars="0" w:firstLine="0"/>
        <w:rPr>
          <w:rFonts w:ascii="宋体" w:hAnsi="宋体"/>
        </w:rPr>
      </w:pPr>
    </w:p>
    <w:p w:rsidR="00922349" w:rsidRDefault="00922349">
      <w:pPr>
        <w:pStyle w:val="ac"/>
        <w:ind w:firstLineChars="0" w:firstLine="0"/>
        <w:rPr>
          <w:rFonts w:ascii="宋体" w:hAnsi="宋体"/>
        </w:rPr>
      </w:pPr>
    </w:p>
    <w:p w:rsidR="00922349" w:rsidRDefault="0092234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19" w:name="_Toc372018736"/>
      <w:bookmarkStart w:id="20" w:name="_Toc425635612"/>
      <w:r>
        <w:rPr>
          <w:rFonts w:ascii="宋体" w:hAnsi="宋体" w:hint="eastAsia"/>
        </w:rPr>
        <w:t>表REC_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ATIENT_VISIT</w:t>
      </w:r>
      <w:bookmarkEnd w:id="19"/>
      <w:bookmarkEnd w:id="20"/>
    </w:p>
    <w:p w:rsidR="00922349" w:rsidRDefault="00922349">
      <w:pPr>
        <w:pStyle w:val="af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关联方式：REC_PATIENT_VISIT.</w:t>
      </w:r>
      <w:r w:rsidR="00B434FB">
        <w:rPr>
          <w:rFonts w:ascii="宋体" w:hAnsi="宋体" w:hint="eastAsia"/>
          <w:sz w:val="24"/>
          <w:szCs w:val="24"/>
        </w:rPr>
        <w:t>UU</w:t>
      </w:r>
      <w:r>
        <w:rPr>
          <w:rFonts w:ascii="宋体" w:hAnsi="宋体" w:hint="eastAsia"/>
          <w:sz w:val="24"/>
          <w:szCs w:val="24"/>
        </w:rPr>
        <w:t>ID=REC_PERSON.</w:t>
      </w:r>
      <w:r w:rsidR="00B434FB">
        <w:rPr>
          <w:rFonts w:ascii="宋体" w:hAnsi="宋体" w:hint="eastAsia"/>
          <w:sz w:val="24"/>
          <w:szCs w:val="24"/>
        </w:rPr>
        <w:t>UUID</w:t>
      </w:r>
    </w:p>
    <w:p w:rsidR="00922349" w:rsidRDefault="00922349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749"/>
        <w:gridCol w:w="2070"/>
      </w:tblGrid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PATIENT_VISIT_ID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自增序号（ORCALE数据库通过序列PATIENT_VISIT</w:t>
            </w:r>
            <w:r w:rsidRPr="001C6B60">
              <w:rPr>
                <w:rFonts w:ascii="宋体" w:hAnsi="宋体"/>
                <w:sz w:val="18"/>
                <w:szCs w:val="18"/>
              </w:rPr>
              <w:t>_SEQUENCE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获取）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必填，患者的唯一标识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必填，对应门诊或住院等的流水号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社保号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身份号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保号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参见性别字典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lastRenderedPageBreak/>
              <w:t>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MARITAL_STATUS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婚姻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参见婚姻字典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工作地址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HOME_PHONE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WORK_PHONE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工作电话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必填,填写医院的域ID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如：2.16.840.1.113883.4.487.2.1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必填，如HIS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必填,填写指定系统(HIS、LIS、RIS等)的域ID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如：2.16.840.1.113883.4.487.2.1.4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IDENTIFIER_DOMAIN_TYPE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机构域类型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必填，如ISO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IDENTIFIER_FLOW_DOMAIN_NAME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必填，如HIS-MZ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IDENTIFIER_FLOW_DOMAIN_ID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必填,填写指定系统(HIS、LIS、RIS等)的子域ID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如：门诊流水域ID，2.16.840.1.113883.4.</w:t>
            </w: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487.2.1.4.2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IDENTIFIER_FLOW_DOMAIN_TYPE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流水机构域类型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必填,如ISO</w:t>
            </w:r>
          </w:p>
        </w:tc>
      </w:tr>
      <w:tr w:rsidR="00FA293C" w:rsidRPr="001C6B60" w:rsidTr="00354CEE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患者类别编码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参见患者类别字典</w:t>
            </w:r>
          </w:p>
        </w:tc>
      </w:tr>
      <w:tr w:rsidR="00FA293C" w:rsidRPr="001C6B60" w:rsidTr="00354CEE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  <w:tc>
          <w:tcPr>
            <w:tcW w:w="1829" w:type="dxa"/>
            <w:tcBorders>
              <w:left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1.1.13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PAT_RATE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支付比例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PAT_CURRENT_POINT_OF_CARE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指定位子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入院病区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入院病床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PAT_CURRENT_DEP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PAT_CURRENT_POSITION_STATUS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PAT_CURRENT_POSITION_TYPE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PAT_CURRENT_BUILDING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PAT_CURRENT_FLOOR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PAT_CURRENT_DESCRIPTION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参见入院情况类型词典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入院情况编码系统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1.1.15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预收入院号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ADMISSIONS_DOCTOR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主治医生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主治医生ID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主任医生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主任医生ID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HOSPITAL_SEERVICE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医院服务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再入院标识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参见入院途径字典表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入院途径编码系统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1.1.18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术后走动状况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保密与否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0未保密1保密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(患者类型编码)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参见患者类型字典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合同单位名称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(患者类型名称)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BE2619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合同单位编码系统</w:t>
            </w:r>
          </w:p>
          <w:p w:rsidR="00FA293C" w:rsidRPr="008F270D" w:rsidRDefault="00BE2619" w:rsidP="00BE261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(患者类型编码系统)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PATIENT_FLOW_ID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病人就诊流水号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   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PAT_DISCHARGE_LOCATION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床位状态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</w:p>
          <w:p w:rsidR="00FA293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参见支付方式字典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860E2C" w:rsidRPr="008F270D">
              <w:rPr>
                <w:rFonts w:ascii="宋体" w:hAnsi="宋体" w:hint="eastAsia"/>
                <w:sz w:val="18"/>
                <w:szCs w:val="18"/>
              </w:rPr>
              <w:t>名称</w:t>
            </w:r>
          </w:p>
          <w:p w:rsidR="00FA293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ACCOUNT_STATUS_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860E2C" w:rsidRPr="008F270D" w:rsidRDefault="00A265CF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8F270D">
              <w:rPr>
                <w:rFonts w:ascii="宋体" w:hAnsi="宋体" w:hint="eastAsia"/>
                <w:sz w:val="18"/>
                <w:szCs w:val="18"/>
              </w:rPr>
              <w:t>病案费别</w:t>
            </w:r>
            <w:r w:rsidR="00860E2C" w:rsidRPr="008F270D">
              <w:rPr>
                <w:rFonts w:ascii="宋体" w:hAnsi="宋体" w:hint="eastAsia"/>
                <w:sz w:val="18"/>
                <w:szCs w:val="18"/>
              </w:rPr>
              <w:t>编码</w:t>
            </w:r>
            <w:proofErr w:type="gramEnd"/>
            <w:r w:rsidR="00860E2C" w:rsidRPr="008F270D">
              <w:rPr>
                <w:rFonts w:ascii="宋体" w:hAnsi="宋体" w:hint="eastAsia"/>
                <w:sz w:val="18"/>
                <w:szCs w:val="18"/>
              </w:rPr>
              <w:t>系统</w:t>
            </w:r>
          </w:p>
          <w:p w:rsidR="00860E2C" w:rsidRPr="008F270D" w:rsidRDefault="00860E2C" w:rsidP="00860E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8F270D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A32ED7" w:rsidRPr="008F270D" w:rsidRDefault="00A32ED7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8F270D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PAT_DIETETIC_MARK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PAT_IPTIMES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PAT_DISCHARGE_CODE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参见出院处置字典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DISCHARGE_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B65D08" w:rsidRPr="001C6B60" w:rsidRDefault="00B65D08" w:rsidP="00354CEE"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1.1.14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PAT_OTHER_POINT_OF_CARE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bCs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bCs/>
                <w:sz w:val="18"/>
                <w:szCs w:val="18"/>
              </w:rPr>
              <w:t>住院业务中可能先指定床位科室，但暂不分配</w:t>
            </w:r>
            <w:r w:rsidRPr="001C6B60">
              <w:rPr>
                <w:rFonts w:ascii="宋体" w:hAnsi="宋体" w:hint="eastAsia"/>
                <w:bCs/>
                <w:sz w:val="18"/>
                <w:szCs w:val="18"/>
              </w:rPr>
              <w:lastRenderedPageBreak/>
              <w:t>床位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PAT_DETER_DEP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D3770B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</w:t>
            </w:r>
            <w:r w:rsidRPr="002026D4">
              <w:rPr>
                <w:rFonts w:ascii="宋体" w:hAnsi="宋体" w:hint="eastAsia"/>
                <w:sz w:val="18"/>
                <w:szCs w:val="18"/>
              </w:rPr>
              <w:t>填</w:t>
            </w:r>
            <w:r>
              <w:rPr>
                <w:rFonts w:ascii="宋体" w:hAnsi="宋体" w:hint="eastAsia"/>
                <w:sz w:val="18"/>
                <w:szCs w:val="18"/>
              </w:rPr>
              <w:t>(入院科室</w:t>
            </w:r>
            <w:r w:rsidR="00097EF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PAT_DETER_POSITION_STATUS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PAT_DETER_POSITION_TYPE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PAT_DETER_BUILDING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PAT_DETER_FLOOR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PAT_DETER_DESCRIPTION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PAT_IPSTATUSCODE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IP_STATUS_NAME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IP_STATUS_DOMAIN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1C6B60" w:rsidRPr="001C6B60" w:rsidRDefault="001C6B60" w:rsidP="00354CEE"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FA293C" w:rsidRPr="001C6B60" w:rsidRDefault="002C7B7E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2.16.840.1.113883.4.487.2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.1</w:t>
            </w:r>
            <w:r w:rsidRPr="001C6B60">
              <w:rPr>
                <w:rFonts w:ascii="宋体" w:hAnsi="宋体" w:cs="Calibri"/>
                <w:color w:val="000000"/>
                <w:sz w:val="18"/>
                <w:szCs w:val="18"/>
              </w:rPr>
              <w:t>.</w:t>
            </w:r>
            <w:r w:rsidRPr="001C6B60">
              <w:rPr>
                <w:rFonts w:ascii="宋体" w:hAnsi="宋体" w:cs="Calibri" w:hint="eastAsia"/>
                <w:color w:val="000000"/>
                <w:sz w:val="18"/>
                <w:szCs w:val="18"/>
              </w:rPr>
              <w:t>1.1.16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PAT_DEFFICULTY_LEVELCODE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病例分型编码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/>
                <w:sz w:val="18"/>
                <w:szCs w:val="18"/>
              </w:rPr>
              <w:t>DIFICULTY_</w:t>
            </w:r>
            <w:r w:rsidRPr="001C6B60">
              <w:rPr>
                <w:rFonts w:ascii="宋体" w:hAnsi="宋体" w:hint="eastAsia"/>
                <w:sz w:val="18"/>
                <w:szCs w:val="18"/>
              </w:rPr>
              <w:t>DOMAIN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BABY_FLAG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ADMIT_WEIGHT_UNIT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A293C" w:rsidRPr="001C6B60" w:rsidTr="00354CEE">
        <w:tc>
          <w:tcPr>
            <w:tcW w:w="2376" w:type="dxa"/>
            <w:vAlign w:val="center"/>
          </w:tcPr>
          <w:p w:rsidR="00FA293C" w:rsidRPr="001C6B60" w:rsidRDefault="009244C3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BABY_WEIGHT_UNIT</w:t>
            </w:r>
          </w:p>
        </w:tc>
        <w:tc>
          <w:tcPr>
            <w:tcW w:w="209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出生体重单位</w:t>
            </w:r>
          </w:p>
        </w:tc>
        <w:tc>
          <w:tcPr>
            <w:tcW w:w="182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FA293C" w:rsidRPr="001C6B60" w:rsidRDefault="00FA293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6C5022" w:rsidRDefault="0078504C" w:rsidP="00B168A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母亲住院号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新生儿注册时必填，其余情况</w:t>
            </w: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MOTHERS_DOMAIN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号机构域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母亲住院流水号机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构域ID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D04C28">
              <w:rPr>
                <w:rFonts w:ascii="宋体" w:hAnsi="宋体" w:hint="eastAsia"/>
                <w:sz w:val="18"/>
                <w:szCs w:val="18"/>
              </w:rPr>
              <w:t>新生儿注册时必填，其余情况选填</w:t>
            </w:r>
          </w:p>
        </w:tc>
      </w:tr>
      <w:tr w:rsidR="0078504C" w:rsidRPr="001C6B60" w:rsidTr="00B168A8">
        <w:tc>
          <w:tcPr>
            <w:tcW w:w="2376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E1913">
              <w:rPr>
                <w:rFonts w:ascii="宋体" w:hAnsi="宋体"/>
                <w:sz w:val="18"/>
                <w:szCs w:val="18"/>
              </w:rPr>
              <w:lastRenderedPageBreak/>
              <w:t>MOTHERS_NAME</w:t>
            </w:r>
          </w:p>
        </w:tc>
        <w:tc>
          <w:tcPr>
            <w:tcW w:w="2099" w:type="dxa"/>
            <w:vAlign w:val="center"/>
          </w:tcPr>
          <w:p w:rsidR="0078504C" w:rsidRPr="002026D4" w:rsidRDefault="0078504C" w:rsidP="00B168A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026D4">
              <w:rPr>
                <w:rFonts w:ascii="宋体" w:hAnsi="宋体" w:hint="eastAsia"/>
                <w:sz w:val="18"/>
                <w:szCs w:val="18"/>
              </w:rPr>
              <w:t>婴儿</w:t>
            </w:r>
            <w:r>
              <w:rPr>
                <w:rFonts w:ascii="宋体" w:hAnsi="宋体" w:hint="eastAsia"/>
                <w:sz w:val="18"/>
                <w:szCs w:val="18"/>
              </w:rPr>
              <w:t>母亲姓名</w:t>
            </w:r>
          </w:p>
        </w:tc>
        <w:tc>
          <w:tcPr>
            <w:tcW w:w="1829" w:type="dxa"/>
          </w:tcPr>
          <w:p w:rsidR="0078504C" w:rsidRDefault="0078504C" w:rsidP="00B168A8">
            <w:pPr>
              <w:jc w:val="center"/>
            </w:pPr>
            <w:r w:rsidRPr="0011537D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</w:tcPr>
          <w:p w:rsidR="0078504C" w:rsidRDefault="0078504C" w:rsidP="00B168A8">
            <w:pPr>
              <w:jc w:val="center"/>
            </w:pPr>
            <w:r w:rsidRPr="007B766C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</w:tcPr>
          <w:p w:rsidR="0078504C" w:rsidRDefault="0078504C" w:rsidP="00B168A8">
            <w:pPr>
              <w:jc w:val="center"/>
            </w:pPr>
            <w:r w:rsidRPr="00145E58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PAT_FORMER_POSITION_STATUS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PAT_FORMER_DESCRIPTION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 w:val="restart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转科、转床、离开，到达，请假，入院，出院时，必填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Merge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PAT_TEMP_POSITION_STATUS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PAT_TEMP_DESCRIPTION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PAT_FOR_TEMP_POINT_OF_CARE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PAT_FOR_TEMP_ROOM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PAT_FOR_TEMP_POSITION_ST</w:t>
            </w: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ATUS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PAT_FOR_TEMP_POSITION_TYPE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PAT_FOR_TEMP_BUILDING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PAT_FOR_TEMP_FLOOR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PAT_FOR_TEMP_DESCRIPTION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入院时间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出院时间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REG_DATE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注册日期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OPR_DATE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 xml:space="preserve">        未用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CREATE_DATE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创建日期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CREATE_ID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创建者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VOIDED_DATE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废弃日期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VOIDED_ID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是否已删除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MODIFY_DATE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修改日期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MODIFY_ID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修改者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不填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消息唯一标识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对应PERSON的UUID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PATIENT_VISIT的每条记录都与PERSON表中的一条记录一一对应，以UUID关联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PREFIX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参见</w:t>
            </w:r>
            <w:proofErr w:type="gramStart"/>
            <w:r w:rsidRPr="001C6B60">
              <w:rPr>
                <w:rFonts w:ascii="宋体" w:hAnsi="宋体" w:hint="eastAsia"/>
                <w:sz w:val="18"/>
                <w:szCs w:val="18"/>
              </w:rPr>
              <w:t>医保类型</w:t>
            </w:r>
            <w:proofErr w:type="gramEnd"/>
            <w:r w:rsidRPr="001C6B60">
              <w:rPr>
                <w:rFonts w:ascii="宋体" w:hAnsi="宋体" w:hint="eastAsia"/>
                <w:sz w:val="18"/>
                <w:szCs w:val="18"/>
              </w:rPr>
              <w:t>字典</w:t>
            </w:r>
          </w:p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CONTACT_PERSON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关系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244C3">
              <w:rPr>
                <w:rFonts w:ascii="宋体" w:hAnsi="宋体" w:hint="eastAsia"/>
                <w:sz w:val="18"/>
                <w:szCs w:val="18"/>
              </w:rPr>
              <w:t>CONTACT_ADDRESS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联系人地址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联系人电话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before="120" w:line="30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C6B60">
              <w:rPr>
                <w:rFonts w:ascii="宋体" w:hAnsi="宋体" w:cs="Calibri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A3099C" w:rsidRPr="001C6B60" w:rsidTr="00E72F79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PATIENT_SOURCE_NAME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病人来源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选填</w:t>
            </w:r>
            <w:r w:rsidRPr="008F270D">
              <w:rPr>
                <w:rFonts w:ascii="宋体" w:hAnsi="宋体" w:cs="Calibri" w:hint="eastAsia"/>
                <w:sz w:val="18"/>
                <w:szCs w:val="18"/>
              </w:rPr>
              <w:t>(省内，省外)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旧病人Id（变更前）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OLD_PATIENT_DOMAIN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旧病人域（变更前）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旧病人流水Id（变更前）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OLD_VISIT_FLOW_DOMAIN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旧病人流水域（变更前）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OLD_VISIT_ID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未启用，占用</w:t>
            </w:r>
          </w:p>
        </w:tc>
      </w:tr>
      <w:tr w:rsidR="00A3099C" w:rsidRPr="001C6B60" w:rsidTr="0024198B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OLD_PERSON_ID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关联字段（变更前）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未启用，占用</w:t>
            </w:r>
          </w:p>
        </w:tc>
      </w:tr>
      <w:tr w:rsidR="00A3099C" w:rsidRPr="001C6B60" w:rsidTr="008F270D">
        <w:tc>
          <w:tcPr>
            <w:tcW w:w="2376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OLD_STATUS</w:t>
            </w:r>
          </w:p>
        </w:tc>
        <w:tc>
          <w:tcPr>
            <w:tcW w:w="209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旧病人状态（变更前）</w:t>
            </w:r>
          </w:p>
        </w:tc>
        <w:tc>
          <w:tcPr>
            <w:tcW w:w="182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84896" w:rsidRDefault="00A3099C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A3099C" w:rsidRPr="00884896" w:rsidRDefault="008F270D" w:rsidP="008F270D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84896">
              <w:rPr>
                <w:rFonts w:ascii="宋体" w:hAnsi="宋体" w:cs="Calibri" w:hint="eastAsia"/>
                <w:sz w:val="18"/>
                <w:szCs w:val="18"/>
              </w:rPr>
              <w:t>特殊</w:t>
            </w:r>
            <w:proofErr w:type="gramStart"/>
            <w:r w:rsidRPr="00884896">
              <w:rPr>
                <w:rFonts w:ascii="宋体" w:hAnsi="宋体" w:cs="Calibri" w:hint="eastAsia"/>
                <w:sz w:val="18"/>
                <w:szCs w:val="18"/>
              </w:rPr>
              <w:t>账</w:t>
            </w:r>
            <w:proofErr w:type="gramEnd"/>
            <w:r w:rsidRPr="00884896">
              <w:rPr>
                <w:rFonts w:ascii="宋体" w:hAnsi="宋体" w:cs="Calibri" w:hint="eastAsia"/>
                <w:sz w:val="18"/>
                <w:szCs w:val="18"/>
              </w:rPr>
              <w:t>患者填写9，普通患者填写0</w:t>
            </w:r>
          </w:p>
        </w:tc>
      </w:tr>
      <w:tr w:rsidR="00A3099C" w:rsidRPr="001C6B60" w:rsidTr="00E72F79">
        <w:tc>
          <w:tcPr>
            <w:tcW w:w="2376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OLD_INFO</w:t>
            </w:r>
          </w:p>
        </w:tc>
        <w:tc>
          <w:tcPr>
            <w:tcW w:w="209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旧病人状态描述（变更前）</w:t>
            </w:r>
          </w:p>
        </w:tc>
        <w:tc>
          <w:tcPr>
            <w:tcW w:w="1829" w:type="dxa"/>
          </w:tcPr>
          <w:p w:rsidR="00A3099C" w:rsidRPr="008F270D" w:rsidRDefault="00A3099C" w:rsidP="00A3099C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A3099C" w:rsidRPr="008F270D" w:rsidRDefault="00A3099C" w:rsidP="0024198B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未启用</w:t>
            </w:r>
          </w:p>
        </w:tc>
      </w:tr>
      <w:tr w:rsidR="00DC4043" w:rsidRPr="001C6B60" w:rsidTr="00354CEE">
        <w:tc>
          <w:tcPr>
            <w:tcW w:w="2376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 xml:space="preserve">ISEMERGENCY </w:t>
            </w:r>
          </w:p>
        </w:tc>
        <w:tc>
          <w:tcPr>
            <w:tcW w:w="2099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急诊转住院标识</w:t>
            </w:r>
          </w:p>
        </w:tc>
        <w:tc>
          <w:tcPr>
            <w:tcW w:w="1829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DC4043" w:rsidRPr="008F270D" w:rsidRDefault="00A3099C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DC4043" w:rsidRPr="008F270D" w:rsidRDefault="00DC4043" w:rsidP="00E72F79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Y标识急诊转住院，</w:t>
            </w:r>
            <w:r w:rsidR="00453BE6" w:rsidRPr="008F270D">
              <w:rPr>
                <w:rFonts w:ascii="宋体" w:hAnsi="宋体" w:cs="Calibri" w:hint="eastAsia"/>
                <w:sz w:val="18"/>
                <w:szCs w:val="18"/>
              </w:rPr>
              <w:t>N或空标识非急诊转住院</w:t>
            </w:r>
          </w:p>
        </w:tc>
      </w:tr>
      <w:tr w:rsidR="00631FE1" w:rsidRPr="001C6B60" w:rsidTr="00354CEE">
        <w:tc>
          <w:tcPr>
            <w:tcW w:w="2376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DIAGNOSE_ICD</w:t>
            </w:r>
          </w:p>
        </w:tc>
        <w:tc>
          <w:tcPr>
            <w:tcW w:w="209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诊断编码</w:t>
            </w:r>
          </w:p>
        </w:tc>
        <w:tc>
          <w:tcPr>
            <w:tcW w:w="182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631FE1" w:rsidRPr="008F270D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F270D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631FE1" w:rsidRPr="008F270D" w:rsidRDefault="008F270D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诊断编码</w:t>
            </w:r>
          </w:p>
        </w:tc>
      </w:tr>
      <w:tr w:rsidR="00631FE1" w:rsidRPr="001C6B60" w:rsidTr="00354CEE">
        <w:tc>
          <w:tcPr>
            <w:tcW w:w="2376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DIAGNOSE_NAME</w:t>
            </w:r>
          </w:p>
        </w:tc>
        <w:tc>
          <w:tcPr>
            <w:tcW w:w="209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诊断名称</w:t>
            </w:r>
          </w:p>
        </w:tc>
        <w:tc>
          <w:tcPr>
            <w:tcW w:w="182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631FE1" w:rsidRPr="00864132" w:rsidRDefault="00631FE1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631FE1" w:rsidRPr="00864132" w:rsidRDefault="008F270D" w:rsidP="007033E1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sz w:val="18"/>
                <w:szCs w:val="18"/>
              </w:rPr>
              <w:t>诊断名称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NOON_CODE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午别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PAYKIND_CODE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PAYKIND_NAME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结算类别名称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SCHEMA_NO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排班序号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每日顺序号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SEENO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看诊序号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lastRenderedPageBreak/>
              <w:t>BEGIN_TIME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诊开始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END_TIME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诊结束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YNBOOK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0现场挂号/1预约挂号/2特诊挂号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YNFR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1初诊/0复诊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APPEND_FLAG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1加号/0正常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YNSEE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是否看诊 1是/0否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看诊日期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TRIAGE_FLAG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诊标志</w:t>
            </w:r>
            <w:proofErr w:type="gramEnd"/>
            <w:r w:rsidRPr="00864132">
              <w:rPr>
                <w:rFonts w:ascii="宋体" w:hAnsi="宋体" w:hint="eastAsia"/>
                <w:sz w:val="18"/>
                <w:szCs w:val="18"/>
              </w:rPr>
              <w:t>,0未分/1已分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TRIAGE_OPCD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分诊护士代码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TRIAGE_DATE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分</w:t>
            </w:r>
            <w:proofErr w:type="gramStart"/>
            <w:r w:rsidRPr="00864132">
              <w:rPr>
                <w:rFonts w:ascii="宋体" w:hAnsi="宋体" w:hint="eastAsia"/>
                <w:sz w:val="18"/>
                <w:szCs w:val="18"/>
              </w:rPr>
              <w:t>诊时间</w:t>
            </w:r>
            <w:proofErr w:type="gramEnd"/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SEE_DPCD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看诊科室代码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SEE_DOCD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看诊医生代码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OUT_PATIENT_STATUS_C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门诊状态C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IN_PATIENT_STATUS_A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住院状态A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64132" w:rsidP="0011183F">
            <w:pPr>
              <w:spacing w:before="120" w:line="300" w:lineRule="atLeast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864132">
              <w:rPr>
                <w:rFonts w:ascii="宋体" w:hAnsi="宋体" w:cs="Calibri" w:hint="eastAsia"/>
                <w:color w:val="FF0000"/>
                <w:sz w:val="18"/>
                <w:szCs w:val="18"/>
              </w:rPr>
              <w:t>入错科，需要修改入院科室时，填写KSXG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IN_PATIENT_STATUS_B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住院状态B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884896" w:rsidRPr="001C6B60" w:rsidTr="00354CEE">
        <w:tc>
          <w:tcPr>
            <w:tcW w:w="2376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IN_PATIENT_STATUS_C</w:t>
            </w:r>
          </w:p>
        </w:tc>
        <w:tc>
          <w:tcPr>
            <w:tcW w:w="209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住院状态C</w:t>
            </w:r>
          </w:p>
        </w:tc>
        <w:tc>
          <w:tcPr>
            <w:tcW w:w="182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884896" w:rsidRPr="00864132" w:rsidRDefault="00884896" w:rsidP="0011183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070" w:type="dxa"/>
            <w:vAlign w:val="center"/>
          </w:tcPr>
          <w:p w:rsidR="00884896" w:rsidRPr="00864132" w:rsidRDefault="00884896" w:rsidP="0011183F">
            <w:pPr>
              <w:spacing w:before="120" w:line="300" w:lineRule="atLeast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864132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CUSTOM2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CUSTOM3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CUSTOM4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CUSTOM5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CUSTOM6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CUSTOM7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CUSTOM8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CUSTOM9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lastRenderedPageBreak/>
              <w:t>CUSTOM10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CUSTOM11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CUSTOM12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CUSTOM13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CUSTOM14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CUSTOM15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CUSTOM16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CUSTOM17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CUSTOM18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CUSTOM19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  <w:tr w:rsidR="0078504C" w:rsidRPr="001C6B60" w:rsidTr="00354CEE">
        <w:tc>
          <w:tcPr>
            <w:tcW w:w="2376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CUSTOM20</w:t>
            </w:r>
          </w:p>
        </w:tc>
        <w:tc>
          <w:tcPr>
            <w:tcW w:w="209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扩展字段</w:t>
            </w:r>
          </w:p>
        </w:tc>
        <w:tc>
          <w:tcPr>
            <w:tcW w:w="182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749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2070" w:type="dxa"/>
            <w:vAlign w:val="center"/>
          </w:tcPr>
          <w:p w:rsidR="0078504C" w:rsidRPr="001C6B60" w:rsidRDefault="0078504C" w:rsidP="00354C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6B60">
              <w:rPr>
                <w:rFonts w:ascii="宋体" w:hAnsi="宋体" w:hint="eastAsia"/>
                <w:sz w:val="18"/>
                <w:szCs w:val="18"/>
              </w:rPr>
              <w:t>占用</w:t>
            </w:r>
          </w:p>
        </w:tc>
      </w:tr>
    </w:tbl>
    <w:p w:rsidR="00922349" w:rsidRDefault="00922349">
      <w:pPr>
        <w:pStyle w:val="ac"/>
        <w:ind w:firstLineChars="0" w:firstLine="0"/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21" w:name="_Toc372018737"/>
      <w:bookmarkStart w:id="22" w:name="_Toc425635613"/>
      <w:r>
        <w:rPr>
          <w:rFonts w:ascii="宋体" w:hAnsi="宋体" w:hint="eastAsia"/>
        </w:rPr>
        <w:t>信息查询</w:t>
      </w:r>
      <w:bookmarkEnd w:id="21"/>
      <w:bookmarkEnd w:id="22"/>
    </w:p>
    <w:p w:rsidR="00922349" w:rsidRDefault="00922349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</w:t>
      </w:r>
      <w:r w:rsidR="00787F0B">
        <w:rPr>
          <w:rFonts w:ascii="宋体" w:hAnsi="宋体" w:hint="eastAsia"/>
          <w:sz w:val="24"/>
        </w:rPr>
        <w:t>平台</w:t>
      </w:r>
      <w:r>
        <w:rPr>
          <w:rFonts w:ascii="宋体" w:hAnsi="宋体" w:hint="eastAsia"/>
          <w:sz w:val="24"/>
        </w:rPr>
        <w:t>查询病人</w:t>
      </w:r>
      <w:r w:rsidR="00824206">
        <w:rPr>
          <w:rFonts w:ascii="宋体" w:hAnsi="宋体" w:hint="eastAsia"/>
          <w:sz w:val="24"/>
        </w:rPr>
        <w:t>基本信息时</w:t>
      </w:r>
      <w:r>
        <w:rPr>
          <w:rFonts w:ascii="宋体" w:hAnsi="宋体" w:hint="eastAsia"/>
          <w:sz w:val="24"/>
        </w:rPr>
        <w:t>，只需要调取视图</w:t>
      </w:r>
      <w:r w:rsidR="00824206" w:rsidRPr="00DE664D">
        <w:rPr>
          <w:rFonts w:ascii="宋体" w:hAnsi="宋体" w:hint="eastAsia"/>
          <w:sz w:val="24"/>
        </w:rPr>
        <w:t>PERSON_INFO</w:t>
      </w:r>
      <w:r w:rsidR="00787F0B">
        <w:rPr>
          <w:rFonts w:ascii="宋体" w:hAnsi="宋体" w:hint="eastAsia"/>
          <w:sz w:val="24"/>
        </w:rPr>
        <w:t>即可；</w:t>
      </w:r>
    </w:p>
    <w:p w:rsidR="00787F0B" w:rsidRDefault="00824206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</w:t>
      </w:r>
      <w:r w:rsidR="00787F0B">
        <w:rPr>
          <w:rFonts w:ascii="宋体" w:hAnsi="宋体" w:hint="eastAsia"/>
          <w:sz w:val="24"/>
        </w:rPr>
        <w:t>平台</w:t>
      </w:r>
      <w:r>
        <w:rPr>
          <w:rFonts w:ascii="宋体" w:hAnsi="宋体" w:hint="eastAsia"/>
          <w:sz w:val="24"/>
        </w:rPr>
        <w:t>查询病人就诊信息时，只需要调取视图</w:t>
      </w:r>
      <w:r w:rsidR="00DE664D">
        <w:rPr>
          <w:rFonts w:ascii="宋体" w:hAnsi="宋体" w:hint="eastAsia"/>
          <w:sz w:val="24"/>
        </w:rPr>
        <w:t>PATIENT_VISIT_INFO</w:t>
      </w:r>
      <w:r w:rsidR="00787F0B">
        <w:rPr>
          <w:rFonts w:ascii="宋体" w:hAnsi="宋体" w:hint="eastAsia"/>
          <w:sz w:val="24"/>
        </w:rPr>
        <w:t>即可；</w:t>
      </w:r>
    </w:p>
    <w:p w:rsidR="00824206" w:rsidRDefault="00787F0B" w:rsidP="00787F0B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当各应用系统需要从平台查询病人</w:t>
      </w:r>
      <w:r w:rsidR="002B4FDE">
        <w:rPr>
          <w:rFonts w:ascii="宋体" w:hAnsi="宋体" w:hint="eastAsia"/>
          <w:sz w:val="24"/>
        </w:rPr>
        <w:t>id索引</w:t>
      </w:r>
      <w:r>
        <w:rPr>
          <w:rFonts w:ascii="宋体" w:hAnsi="宋体" w:hint="eastAsia"/>
          <w:sz w:val="24"/>
        </w:rPr>
        <w:t>信息时</w:t>
      </w:r>
      <w:r w:rsidR="002B4FDE">
        <w:rPr>
          <w:rFonts w:ascii="宋体" w:hAnsi="宋体" w:hint="eastAsia"/>
          <w:sz w:val="24"/>
        </w:rPr>
        <w:t>，只需要调取视图ID_CONTACT即可</w:t>
      </w:r>
      <w:r>
        <w:rPr>
          <w:rFonts w:ascii="宋体" w:hAnsi="宋体" w:hint="eastAsia"/>
          <w:sz w:val="24"/>
        </w:rPr>
        <w:t>；</w:t>
      </w:r>
    </w:p>
    <w:p w:rsidR="00922349" w:rsidRDefault="00824206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3" w:name="_Toc372018738"/>
      <w:bookmarkStart w:id="24" w:name="_Toc425635614"/>
      <w:r>
        <w:rPr>
          <w:rFonts w:ascii="宋体" w:hAnsi="宋体" w:hint="eastAsia"/>
        </w:rPr>
        <w:t>病人基本信息</w:t>
      </w:r>
      <w:r w:rsidR="00922349">
        <w:rPr>
          <w:rFonts w:ascii="宋体" w:hAnsi="宋体" w:hint="eastAsia"/>
        </w:rPr>
        <w:t>视图</w:t>
      </w:r>
      <w:r>
        <w:rPr>
          <w:rFonts w:ascii="宋体" w:hAnsi="宋体" w:hint="eastAsia"/>
        </w:rPr>
        <w:t>PERSON_INFO</w:t>
      </w:r>
      <w:bookmarkEnd w:id="23"/>
      <w:bookmarkEnd w:id="24"/>
    </w:p>
    <w:p w:rsidR="00824206" w:rsidRPr="00824206" w:rsidRDefault="00824206" w:rsidP="0082420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0D5DC6" w:rsidRPr="004638E6" w:rsidTr="004F34C9">
        <w:tc>
          <w:tcPr>
            <w:tcW w:w="2376" w:type="dxa"/>
            <w:vAlign w:val="center"/>
          </w:tcPr>
          <w:p w:rsidR="000D5DC6" w:rsidRPr="004638E6" w:rsidRDefault="000D5DC6" w:rsidP="000D5DC6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0D5DC6" w:rsidRPr="004638E6" w:rsidRDefault="000D5DC6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EMPI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病人唯一索引号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关联的病人D号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VISIT_FLOW_ID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联的病人就诊流水号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病人姓名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病人姓名编码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NAME_SPELL_CODE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中文姓名拼音码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NAME_WB_CODE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中文姓名五笔码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DATE_OF_BIRTH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BIRTH_PROVINCE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出生地所在地省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BIRTH_CITY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出生地所在地市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BIRTH_COUNTY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出生地所在区县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BIRTH_ZIP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出生地邮编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BIRTH_PLACE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MULTIPLE_BIRTH_IND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多胞胎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BIRTH_ORDER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出生次序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MOTHERS_MAIDEN_NAME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母亲娘家姓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SSN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社会保险号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IDENTITY_NO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HEALTH_CARD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健康号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CITIZEN_CARD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市民卡号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MEDICAL_CERTIFICATE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MEICARE_PERSON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保个人编号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ELDER_CERTIFICATE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老人证号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OPCASENO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病历号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INSURANCE_NO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医疗保险号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医疗保险类型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医疗保险名称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性别编码名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ETHNIC_GROUP_CD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ETHNIC_NAME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ETHNIC_DOMAIN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rPr>
          <w:trHeight w:val="397"/>
        </w:trPr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RACE_DOMAIN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NATIONALITY_DOMAIN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国籍编码系统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LANGUAGE_CD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语言编码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RELIGION_CD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宗教编码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MARITAL_STATUS_CD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MARITAL_STATUS_NAME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MARITAL_DOMAIN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学历编码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DEGREE_NAME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学历名称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DEGREE_DOMAIN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学历编码系统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邮件地址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HOME_PROVINCE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居住地所在地省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HOME_CITY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居住地所在地市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HOME_COUNTY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居住地所在区县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4206" w:rsidRPr="004638E6" w:rsidTr="004F34C9">
        <w:tc>
          <w:tcPr>
            <w:tcW w:w="2376" w:type="dxa"/>
            <w:vAlign w:val="center"/>
          </w:tcPr>
          <w:p w:rsidR="00824206" w:rsidRPr="004638E6" w:rsidRDefault="00824206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HOME_ZIP</w:t>
            </w:r>
          </w:p>
        </w:tc>
        <w:tc>
          <w:tcPr>
            <w:tcW w:w="2099" w:type="dxa"/>
            <w:vAlign w:val="center"/>
          </w:tcPr>
          <w:p w:rsidR="00824206" w:rsidRPr="004638E6" w:rsidRDefault="00824206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</w:t>
            </w:r>
            <w:r w:rsidR="004E48C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824206" w:rsidRPr="004638E6" w:rsidRDefault="00824206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2C7B7E" w:rsidRDefault="004E48CD" w:rsidP="001979A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HOME_STREET</w:t>
            </w:r>
          </w:p>
        </w:tc>
        <w:tc>
          <w:tcPr>
            <w:tcW w:w="2099" w:type="dxa"/>
            <w:vAlign w:val="center"/>
          </w:tcPr>
          <w:p w:rsidR="004E48CD" w:rsidRPr="002C7B7E" w:rsidRDefault="004E48CD" w:rsidP="001979A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居住地所在街道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居住地地址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REGISTERED_PROVINCE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REGISTERED_CITY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户口所在地市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REGISTERED_COUNTY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户口所在地区县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REGISTERED_ZIP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址代码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REGISTERED_STREET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户口所在地街道 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REGISTERED_ADDRESS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户口所在地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NATIVE_PROVINCE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籍贯所在地省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NATIVE_CITY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籍贯所在地市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WORK_ZIP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工作邮编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WORK_ADDRESS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单位地址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PROFESSION_NAME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职业名称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PROFESSION_DOMAIN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职业编码系统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PRIVATE_NUMBER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私人电话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HOME_NUMBER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WORK_NUMBER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单位电话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GUARDIAN_PERSON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监护人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保密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DEATH_IND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死亡标识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DEATH_TIME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死亡事件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E48CD" w:rsidRPr="004638E6" w:rsidTr="004F34C9">
        <w:tc>
          <w:tcPr>
            <w:tcW w:w="2376" w:type="dxa"/>
            <w:vAlign w:val="center"/>
          </w:tcPr>
          <w:p w:rsidR="004E48CD" w:rsidRPr="004638E6" w:rsidRDefault="004E48CD" w:rsidP="000D5D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BLOOD_TYPE_CD</w:t>
            </w:r>
          </w:p>
        </w:tc>
        <w:tc>
          <w:tcPr>
            <w:tcW w:w="2099" w:type="dxa"/>
            <w:vAlign w:val="center"/>
          </w:tcPr>
          <w:p w:rsidR="004E48CD" w:rsidRPr="004638E6" w:rsidRDefault="004E48C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血型</w:t>
            </w:r>
          </w:p>
        </w:tc>
        <w:tc>
          <w:tcPr>
            <w:tcW w:w="1829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E48CD" w:rsidRPr="004638E6" w:rsidRDefault="004E48C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5DC6" w:rsidRPr="000D5DC6" w:rsidRDefault="000D5DC6" w:rsidP="000D5DC6"/>
    <w:p w:rsidR="00922349" w:rsidRDefault="00922349">
      <w:pPr>
        <w:pStyle w:val="ac"/>
        <w:ind w:firstLineChars="0" w:firstLine="0"/>
        <w:rPr>
          <w:rFonts w:ascii="宋体" w:hAnsi="宋体"/>
        </w:rPr>
      </w:pPr>
    </w:p>
    <w:p w:rsidR="00922349" w:rsidRDefault="004F34C9" w:rsidP="004F34C9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5" w:name="_Toc372018739"/>
      <w:bookmarkStart w:id="26" w:name="_Toc425635615"/>
      <w:r w:rsidRPr="004F34C9">
        <w:rPr>
          <w:rFonts w:ascii="宋体" w:hAnsi="宋体" w:hint="eastAsia"/>
        </w:rPr>
        <w:t>病人就诊信息视图</w:t>
      </w:r>
      <w:r w:rsidR="0062084A">
        <w:rPr>
          <w:rFonts w:ascii="宋体" w:hAnsi="宋体" w:hint="eastAsia"/>
        </w:rPr>
        <w:t>PATIENT_VISIT_INFO</w:t>
      </w:r>
      <w:bookmarkEnd w:id="25"/>
      <w:bookmarkEnd w:id="26"/>
    </w:p>
    <w:p w:rsidR="0062084A" w:rsidRPr="0062084A" w:rsidRDefault="0062084A" w:rsidP="006208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PERSON_DOMAIN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VISIT_FLOW_ID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VISIT_FLOW_DOMAIN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HOSPITAL_DOMAIN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医院域ID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PAT_CATEGORY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患者类别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PAT_CURRENT_ROOM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PAT_CURRENT_BED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PAT_CUURENT_DEP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PAT_ADMISSION_TYPE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PAT_ADMISSION_NUMBER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PAT_FORMER_DEP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病人前科室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ADMISSIONS_DOCTOR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ADMISSIONS_DOCTOR_ID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REFERRING_DOCTOR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REFERRING_DOCTOR_ID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CONSULTATION_DOCTOR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主任医师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CONSULTATION_DOCTOR_ID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主任医师ID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PAT_TEMP_ROOM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PAT_TEMP_BED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PAT_TEMP_DEP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临时科室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PAT_ADMISSION_TEST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PAT_RE_ADMISSION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住院次数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PAT_ADMISSION_SOURCE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入院来源编码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PAT_AMBULATORY_STATUS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PAT_VIP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VIP标志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PAT_ADMISSION_DOCTORS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门诊接诊医生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PAT_ADMISSION_DOCTORS_ID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门诊接诊医生ID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1CF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PAT_FINANCIAL_CLASS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ROOM_BED_COST_PRICE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rPr>
          <w:trHeight w:val="397"/>
        </w:trPr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COURTESY_CODE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CREDIT_RATING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INTEREST_RATE_CODE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支付比例编码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PAT_DISCHARGE_DISPOSITION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出院处置编码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PAT_DISCHARGE_LOCATION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PAT_DIET_TYPE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PAT_SERVICE_AGENCIES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PAT_BED_STATUS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PAT_ACCOUNT_STATUS</w:t>
            </w:r>
          </w:p>
        </w:tc>
        <w:tc>
          <w:tcPr>
            <w:tcW w:w="2099" w:type="dxa"/>
            <w:vAlign w:val="center"/>
          </w:tcPr>
          <w:p w:rsidR="00AD0299" w:rsidRPr="004638E6" w:rsidRDefault="00A265CF" w:rsidP="00AD0299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AD0299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编码</w:t>
            </w:r>
            <w:proofErr w:type="gramEnd"/>
          </w:p>
          <w:p w:rsidR="004F34C9" w:rsidRPr="004638E6" w:rsidRDefault="00AD0299" w:rsidP="00AD029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(支付方式编码)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PAT_DETER_ROOM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PAT_DETER_BED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PAT_DETER_DEP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PAT_FOR_TEMP_ROOM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前临时病区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PAT_FOR_TEMP_BED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前临时床位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PAT_FOR_TEMP_DEP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前临时科室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PAT_DIFFERENCE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PAT_TOTAL_COST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PAT_TOTAL_DISPATCH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PAT_TOTAL_AMOUNT_PAYABLE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PAT_SPARE_ID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PAT_VISIT_LOGO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OTHER_MEDICAL_INSTITUTIONS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PAT_NURSE_CODE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护士ID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PAT_NURSE_NAME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护士姓名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TEND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护理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BABY_FLAG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ADMIT_WEIGHT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入院体重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BIRTH_WEIGHT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出生体重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OPER_CODE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入院登记操作员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OPER_DATE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PREFIX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前缀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INSURANCE_TYPE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CONTACT_PERSON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CONTACT_RELATIONS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PAT_CATEGORY_NAME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患者类型名称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GENDER_NAME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PAY_RATE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离院处置名称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INSURANCE_NAME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入院时情况名称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IP_STATUS_NAME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病人住院状态名称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DIFICULTY_NAME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ADMIT_WAY_NAME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E31CFD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ADMIT_WEIGHT_UNIT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入院体重单位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BABY_WEIGHT_UNIT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出院体重单位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MEDICINELIMITAMOUNT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药费限额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SICKBEDLIMITAMOUNT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床位限额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EXAMINELIMITAMOUNT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CURELIMITAMOUNT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治疗限额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HIUP_STATUS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HIUP_ERROR_INFO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入院时情况编码系统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ADMISSION_SOURCE_DOMAIN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入院途径编码系统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ADMISSION_SOURCE_NAME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入院途径名称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PATIENT_CLASS_NAME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PATIENT_CLASS_DOMAIN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IP_STATUS_DOMAIN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病人住院状态编码系统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DIFICULTY_DOMAIN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病例分型编码系统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DISCHARGE_DOMAIN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离院处置编码系统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ACCOUNT_STATUS_NAME</w:t>
            </w:r>
          </w:p>
        </w:tc>
        <w:tc>
          <w:tcPr>
            <w:tcW w:w="2099" w:type="dxa"/>
            <w:vAlign w:val="center"/>
          </w:tcPr>
          <w:p w:rsidR="004638E6" w:rsidRPr="004638E6" w:rsidRDefault="00A265CF" w:rsidP="004638E6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名称</w:t>
            </w:r>
          </w:p>
          <w:p w:rsidR="004638E6" w:rsidRPr="004638E6" w:rsidRDefault="004638E6" w:rsidP="004638E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(支付方式名称)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ACCOUNT_STATUS_DOMAIN</w:t>
            </w:r>
          </w:p>
        </w:tc>
        <w:tc>
          <w:tcPr>
            <w:tcW w:w="2099" w:type="dxa"/>
            <w:vAlign w:val="center"/>
          </w:tcPr>
          <w:p w:rsidR="004638E6" w:rsidRPr="004638E6" w:rsidRDefault="00A265CF" w:rsidP="004638E6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18"/>
                <w:szCs w:val="18"/>
              </w:rPr>
              <w:t>病案费别</w:t>
            </w:r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编码</w:t>
            </w:r>
            <w:proofErr w:type="gramEnd"/>
            <w:r w:rsidR="004638E6"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系统</w:t>
            </w:r>
          </w:p>
          <w:p w:rsidR="004638E6" w:rsidRPr="004638E6" w:rsidRDefault="004638E6" w:rsidP="004638E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color w:val="FF0000"/>
                <w:sz w:val="18"/>
                <w:szCs w:val="18"/>
              </w:rPr>
              <w:t>(支付方式编码系统)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GENDER_DOMAIN</w:t>
            </w:r>
          </w:p>
        </w:tc>
        <w:tc>
          <w:tcPr>
            <w:tcW w:w="2099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4C9" w:rsidRPr="004638E6" w:rsidTr="004F34C9">
        <w:tc>
          <w:tcPr>
            <w:tcW w:w="2376" w:type="dxa"/>
            <w:vAlign w:val="center"/>
          </w:tcPr>
          <w:p w:rsidR="004F34C9" w:rsidRPr="004638E6" w:rsidRDefault="004F34C9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PAT_CATEGORY_SYSTEM</w:t>
            </w:r>
          </w:p>
        </w:tc>
        <w:tc>
          <w:tcPr>
            <w:tcW w:w="2099" w:type="dxa"/>
            <w:vAlign w:val="center"/>
          </w:tcPr>
          <w:p w:rsidR="004F34C9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患者类别编码系统</w:t>
            </w:r>
          </w:p>
        </w:tc>
        <w:tc>
          <w:tcPr>
            <w:tcW w:w="1829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F34C9" w:rsidRPr="004638E6" w:rsidRDefault="004F34C9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4F34C9" w:rsidRPr="004638E6" w:rsidRDefault="004F34C9" w:rsidP="00E31CF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MOTHERS_FLOW_ID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MOTHERS_FLOW_DOMAIN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  <w:tr w:rsidR="00E31CFD" w:rsidRPr="004638E6" w:rsidTr="0039194D">
        <w:tc>
          <w:tcPr>
            <w:tcW w:w="2376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MOTHERS_NAME </w:t>
            </w:r>
          </w:p>
        </w:tc>
        <w:tc>
          <w:tcPr>
            <w:tcW w:w="2099" w:type="dxa"/>
            <w:vAlign w:val="center"/>
          </w:tcPr>
          <w:p w:rsidR="00E31CFD" w:rsidRPr="004638E6" w:rsidRDefault="00E31CFD" w:rsidP="004F34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31CFD" w:rsidRPr="004638E6" w:rsidRDefault="00E31CFD" w:rsidP="004F34C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</w:tcPr>
          <w:p w:rsidR="00E31CFD" w:rsidRPr="004638E6" w:rsidRDefault="00E31CFD" w:rsidP="00E31CFD">
            <w:pPr>
              <w:jc w:val="center"/>
              <w:rPr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未启用</w:t>
            </w:r>
          </w:p>
        </w:tc>
      </w:tr>
    </w:tbl>
    <w:p w:rsidR="004F34C9" w:rsidRDefault="004F34C9">
      <w:pPr>
        <w:widowControl/>
        <w:jc w:val="left"/>
        <w:rPr>
          <w:rFonts w:ascii="宋体" w:hAnsi="宋体"/>
        </w:rPr>
      </w:pPr>
    </w:p>
    <w:p w:rsidR="004F34C9" w:rsidRDefault="00DE664D" w:rsidP="00C74F8D">
      <w:pPr>
        <w:pStyle w:val="3"/>
        <w:numPr>
          <w:ilvl w:val="2"/>
          <w:numId w:val="2"/>
        </w:numPr>
        <w:tabs>
          <w:tab w:val="left" w:pos="720"/>
        </w:tabs>
        <w:spacing w:before="260" w:beforeAutospacing="0" w:after="260" w:afterAutospacing="0" w:line="415" w:lineRule="auto"/>
        <w:ind w:left="602" w:hangingChars="200" w:hanging="602"/>
        <w:rPr>
          <w:rFonts w:ascii="宋体" w:hAnsi="宋体"/>
        </w:rPr>
      </w:pPr>
      <w:bookmarkStart w:id="27" w:name="_Toc372018740"/>
      <w:bookmarkStart w:id="28" w:name="_Toc425635616"/>
      <w:r>
        <w:rPr>
          <w:rFonts w:ascii="宋体" w:hAnsi="宋体" w:hint="eastAsia"/>
        </w:rPr>
        <w:t>ID联系关系</w:t>
      </w:r>
      <w:r w:rsidR="00C74F8D">
        <w:rPr>
          <w:rFonts w:ascii="宋体" w:hAnsi="宋体" w:hint="eastAsia"/>
        </w:rPr>
        <w:t>ID_CONTACT</w:t>
      </w:r>
      <w:bookmarkEnd w:id="27"/>
      <w:bookmarkEnd w:id="28"/>
    </w:p>
    <w:p w:rsidR="00C74F8D" w:rsidRPr="00C74F8D" w:rsidRDefault="00C74F8D" w:rsidP="00C74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99"/>
        <w:gridCol w:w="1829"/>
        <w:gridCol w:w="624"/>
        <w:gridCol w:w="2233"/>
      </w:tblGrid>
      <w:tr w:rsidR="009E2E8D" w:rsidRPr="004638E6" w:rsidTr="0039194D">
        <w:tc>
          <w:tcPr>
            <w:tcW w:w="2376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38E6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EMPI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hint="eastAsia"/>
                <w:sz w:val="18"/>
                <w:szCs w:val="18"/>
              </w:rPr>
              <w:t>唯一病人索引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PERSON</w:t>
            </w:r>
            <w:proofErr w:type="gramStart"/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表主键</w:t>
            </w:r>
            <w:proofErr w:type="gramEnd"/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2E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2099" w:type="dxa"/>
            <w:vAlign w:val="center"/>
          </w:tcPr>
          <w:p w:rsidR="009E2E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病人ID</w:t>
            </w:r>
          </w:p>
        </w:tc>
        <w:tc>
          <w:tcPr>
            <w:tcW w:w="1829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9E2E8D" w:rsidRPr="004638E6" w:rsidRDefault="009E2E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74F8D" w:rsidRPr="004638E6" w:rsidTr="0039194D">
        <w:trPr>
          <w:trHeight w:val="397"/>
        </w:trPr>
        <w:tc>
          <w:tcPr>
            <w:tcW w:w="2376" w:type="dxa"/>
            <w:vAlign w:val="center"/>
          </w:tcPr>
          <w:p w:rsidR="00C74F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VISIT_FLOW_ID</w:t>
            </w:r>
          </w:p>
        </w:tc>
        <w:tc>
          <w:tcPr>
            <w:tcW w:w="2099" w:type="dxa"/>
            <w:vAlign w:val="center"/>
          </w:tcPr>
          <w:p w:rsidR="00C74F8D" w:rsidRPr="004638E6" w:rsidRDefault="00C74F8D" w:rsidP="003919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38E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流水ID</w:t>
            </w:r>
          </w:p>
        </w:tc>
        <w:tc>
          <w:tcPr>
            <w:tcW w:w="1829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:rsidR="00C74F8D" w:rsidRPr="004638E6" w:rsidRDefault="00C74F8D" w:rsidP="0039194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E2E8D" w:rsidRDefault="009E2E8D">
      <w:pPr>
        <w:widowControl/>
        <w:jc w:val="left"/>
        <w:rPr>
          <w:rFonts w:ascii="宋体" w:hAnsi="宋体"/>
        </w:rPr>
      </w:pPr>
    </w:p>
    <w:p w:rsidR="004F34C9" w:rsidRDefault="004F34C9">
      <w:pPr>
        <w:widowControl/>
        <w:jc w:val="left"/>
        <w:rPr>
          <w:rFonts w:ascii="宋体" w:hAnsi="宋体"/>
          <w:b/>
          <w:bCs/>
          <w:kern w:val="0"/>
          <w:sz w:val="30"/>
          <w:szCs w:val="28"/>
        </w:rPr>
      </w:pPr>
    </w:p>
    <w:p w:rsidR="00922349" w:rsidRDefault="00922349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29" w:name="_Toc372018741"/>
      <w:bookmarkStart w:id="30" w:name="_Toc425635617"/>
      <w:r>
        <w:rPr>
          <w:rFonts w:ascii="宋体" w:hAnsi="宋体" w:hint="eastAsia"/>
        </w:rPr>
        <w:t>APGate字典表</w:t>
      </w:r>
      <w:bookmarkEnd w:id="29"/>
      <w:bookmarkEnd w:id="30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1" w:name="_Toc372018742"/>
      <w:bookmarkStart w:id="32" w:name="_Toc425635618"/>
      <w:r>
        <w:rPr>
          <w:rFonts w:ascii="宋体" w:hAnsi="宋体" w:hint="eastAsia"/>
        </w:rPr>
        <w:t>病人性别字典表</w:t>
      </w:r>
      <w:bookmarkEnd w:id="16"/>
      <w:bookmarkEnd w:id="31"/>
      <w:bookmarkEnd w:id="32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未知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3" w:name="_Toc340870258"/>
      <w:bookmarkStart w:id="34" w:name="_Toc372018743"/>
      <w:bookmarkStart w:id="35" w:name="_Toc425635619"/>
      <w:r>
        <w:rPr>
          <w:rFonts w:ascii="宋体" w:hAnsi="宋体" w:hint="eastAsia"/>
        </w:rPr>
        <w:t>婚姻状况字典表</w:t>
      </w:r>
      <w:bookmarkEnd w:id="33"/>
      <w:bookmarkEnd w:id="34"/>
      <w:bookmarkEnd w:id="35"/>
    </w:p>
    <w:p w:rsidR="00D22377" w:rsidRPr="00D22377" w:rsidRDefault="00D22377" w:rsidP="00D22377">
      <w:pPr>
        <w:rPr>
          <w:sz w:val="24"/>
        </w:rPr>
      </w:pPr>
      <w:r w:rsidRPr="00D22377">
        <w:rPr>
          <w:rFonts w:hint="eastAsia"/>
          <w:sz w:val="24"/>
        </w:rPr>
        <w:t>字典域：</w:t>
      </w:r>
      <w:r w:rsidRPr="00D22377">
        <w:rPr>
          <w:sz w:val="24"/>
        </w:rPr>
        <w:t>2.16.840.1.113883.4.487.2</w:t>
      </w:r>
      <w:r w:rsidRPr="00D22377">
        <w:rPr>
          <w:rFonts w:hint="eastAsia"/>
          <w:sz w:val="24"/>
        </w:rPr>
        <w:t>.1</w:t>
      </w:r>
      <w:r w:rsidRPr="00D22377">
        <w:rPr>
          <w:sz w:val="24"/>
        </w:rPr>
        <w:t>.</w:t>
      </w:r>
      <w:r w:rsidRPr="00D22377">
        <w:rPr>
          <w:rFonts w:hint="eastAsia"/>
          <w:sz w:val="24"/>
        </w:rPr>
        <w:t>1.1.10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3262"/>
      </w:tblGrid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失婚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再婚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分居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丧偶</w:t>
            </w:r>
          </w:p>
        </w:tc>
        <w:tc>
          <w:tcPr>
            <w:tcW w:w="3262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6" w:name="_Toc372018744"/>
      <w:bookmarkStart w:id="37" w:name="_Toc425635620"/>
      <w:r>
        <w:rPr>
          <w:rFonts w:ascii="宋体" w:hAnsi="宋体" w:hint="eastAsia"/>
        </w:rPr>
        <w:t>教育程度字典表</w:t>
      </w:r>
      <w:bookmarkEnd w:id="36"/>
      <w:bookmarkEnd w:id="37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未确定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研究生硕士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大学本科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大专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中专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技工学校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高中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小学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文盲及半文盲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博士</w:t>
            </w:r>
          </w:p>
        </w:tc>
        <w:tc>
          <w:tcPr>
            <w:tcW w:w="3263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38" w:name="_Toc372018745"/>
      <w:bookmarkStart w:id="39" w:name="_Toc425635621"/>
      <w:r>
        <w:rPr>
          <w:rFonts w:ascii="宋体" w:hAnsi="宋体" w:hint="eastAsia"/>
        </w:rPr>
        <w:t>职业字典表</w:t>
      </w:r>
      <w:bookmarkEnd w:id="38"/>
      <w:bookmarkEnd w:id="39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>
        <w:trPr>
          <w:trHeight w:val="397"/>
        </w:trPr>
        <w:tc>
          <w:tcPr>
            <w:tcW w:w="284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63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国家公务员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专业技术人员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企业管理人员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工人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农民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现役军人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自由职业者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个体经营者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无业人员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退（离）休人员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3263" w:type="dxa"/>
          </w:tcPr>
          <w:p w:rsidR="00922349" w:rsidRDefault="00922349">
            <w:pPr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rPr>
          <w:rFonts w:ascii="宋体" w:hAnsi="宋体"/>
        </w:rPr>
      </w:pPr>
    </w:p>
    <w:p w:rsidR="00922349" w:rsidRPr="005018B9" w:rsidRDefault="008C77FA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  <w:color w:val="FF0000"/>
        </w:rPr>
      </w:pPr>
      <w:bookmarkStart w:id="40" w:name="_Toc340870252"/>
      <w:bookmarkStart w:id="41" w:name="_Toc372018746"/>
      <w:bookmarkStart w:id="42" w:name="_Toc425635622"/>
      <w:r w:rsidRPr="005018B9">
        <w:rPr>
          <w:rFonts w:ascii="宋体" w:hAnsi="宋体" w:hint="eastAsia"/>
          <w:color w:val="FF0000"/>
        </w:rPr>
        <w:lastRenderedPageBreak/>
        <w:t>就诊类型(</w:t>
      </w:r>
      <w:r w:rsidR="00922349" w:rsidRPr="005018B9">
        <w:rPr>
          <w:rFonts w:ascii="宋体" w:hAnsi="宋体" w:hint="eastAsia"/>
          <w:color w:val="FF0000"/>
        </w:rPr>
        <w:t>患者类别</w:t>
      </w:r>
      <w:r w:rsidRPr="005018B9">
        <w:rPr>
          <w:rFonts w:ascii="宋体" w:hAnsi="宋体" w:hint="eastAsia"/>
          <w:color w:val="FF0000"/>
        </w:rPr>
        <w:t>)</w:t>
      </w:r>
      <w:r w:rsidR="00922349" w:rsidRPr="005018B9">
        <w:rPr>
          <w:rFonts w:ascii="宋体" w:hAnsi="宋体" w:hint="eastAsia"/>
          <w:color w:val="FF0000"/>
        </w:rPr>
        <w:t>字典表</w:t>
      </w:r>
      <w:bookmarkEnd w:id="40"/>
      <w:bookmarkEnd w:id="41"/>
      <w:bookmarkEnd w:id="42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住院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spacing w:line="360" w:lineRule="auto"/>
        <w:rPr>
          <w:rFonts w:ascii="宋体" w:hAnsi="宋体" w:cs="Calibri"/>
          <w:sz w:val="24"/>
        </w:rPr>
      </w:pPr>
    </w:p>
    <w:p w:rsidR="00922349" w:rsidRDefault="00922349">
      <w:pPr>
        <w:spacing w:line="360" w:lineRule="auto"/>
        <w:rPr>
          <w:rFonts w:ascii="宋体" w:hAnsi="宋体" w:cs="Calibri"/>
          <w:sz w:val="24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43" w:name="_Toc340870253"/>
      <w:bookmarkStart w:id="44" w:name="_Toc372018747"/>
      <w:bookmarkStart w:id="45" w:name="_Toc425635623"/>
      <w:r>
        <w:rPr>
          <w:rFonts w:ascii="宋体" w:hAnsi="宋体" w:hint="eastAsia"/>
        </w:rPr>
        <w:t>入院情况类型字典表</w:t>
      </w:r>
      <w:bookmarkEnd w:id="43"/>
      <w:bookmarkEnd w:id="44"/>
      <w:bookmarkEnd w:id="45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bookmarkStart w:id="46" w:name="_Toc340870254"/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一般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危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47" w:name="_Toc372018748"/>
      <w:bookmarkStart w:id="48" w:name="_Toc425635624"/>
      <w:r>
        <w:rPr>
          <w:rFonts w:ascii="宋体" w:hAnsi="宋体" w:hint="eastAsia"/>
        </w:rPr>
        <w:t>入院途径字典表</w:t>
      </w:r>
      <w:bookmarkEnd w:id="46"/>
      <w:bookmarkEnd w:id="47"/>
      <w:bookmarkEnd w:id="48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急诊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转科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转院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922349" w:rsidRPr="00CF63AE" w:rsidRDefault="00A265CF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  <w:color w:val="FF0000"/>
        </w:rPr>
      </w:pPr>
      <w:bookmarkStart w:id="49" w:name="_Toc372018749"/>
      <w:bookmarkStart w:id="50" w:name="_Toc425635625"/>
      <w:r>
        <w:rPr>
          <w:rFonts w:hint="eastAsia"/>
          <w:color w:val="FF0000"/>
        </w:rPr>
        <w:lastRenderedPageBreak/>
        <w:t>病案费别</w:t>
      </w:r>
      <w:r w:rsidR="00263651" w:rsidRPr="00CF63AE">
        <w:rPr>
          <w:rFonts w:hint="eastAsia"/>
          <w:color w:val="FF0000"/>
        </w:rPr>
        <w:t>（支付方式）</w:t>
      </w:r>
      <w:r w:rsidR="005C0A18">
        <w:rPr>
          <w:rFonts w:hint="eastAsia"/>
          <w:color w:val="FF0000"/>
        </w:rPr>
        <w:t>字典表</w:t>
      </w:r>
      <w:bookmarkEnd w:id="49"/>
      <w:bookmarkEnd w:id="50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 w:rsidR="00263651">
        <w:rPr>
          <w:rFonts w:ascii="宋体" w:hAnsi="宋体" w:cs="Calibri" w:hint="eastAsia"/>
          <w:color w:val="000000"/>
          <w:sz w:val="24"/>
        </w:rPr>
        <w:t>6</w:t>
      </w:r>
      <w:r>
        <w:rPr>
          <w:rFonts w:ascii="宋体" w:hAnsi="宋体" w:cs="Calibri" w:hint="eastAsia"/>
          <w:color w:val="000000"/>
          <w:sz w:val="24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0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编码含义</w:t>
            </w:r>
          </w:p>
        </w:tc>
        <w:tc>
          <w:tcPr>
            <w:tcW w:w="328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注释</w:t>
            </w:r>
            <w:r w:rsidR="003E45F5">
              <w:rPr>
                <w:rFonts w:ascii="宋体" w:hAnsi="宋体" w:hint="eastAsia"/>
                <w:szCs w:val="21"/>
              </w:rPr>
              <w:t>(FB)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城镇职工基本医疗保险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01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城镇居民基本医疗保险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02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新型农村合作医疗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03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贫困救助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04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商业医疗保险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05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全公费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06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全自费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其他社会保险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08</w:t>
            </w:r>
          </w:p>
        </w:tc>
      </w:tr>
      <w:tr w:rsidR="003E45F5" w:rsidTr="00140A3A">
        <w:trPr>
          <w:trHeight w:val="397"/>
        </w:trPr>
        <w:tc>
          <w:tcPr>
            <w:tcW w:w="284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841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3280" w:type="dxa"/>
            <w:vAlign w:val="bottom"/>
          </w:tcPr>
          <w:p w:rsidR="003E45F5" w:rsidRPr="003E45F5" w:rsidRDefault="003E45F5" w:rsidP="003E45F5">
            <w:pPr>
              <w:widowControl/>
              <w:jc w:val="center"/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</w:pPr>
            <w:r w:rsidRPr="003E45F5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99</w:t>
            </w: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3E45F5" w:rsidRDefault="003E45F5">
      <w:pPr>
        <w:spacing w:line="360" w:lineRule="auto"/>
        <w:rPr>
          <w:rFonts w:ascii="宋体" w:hAnsi="宋体"/>
          <w:sz w:val="24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1" w:name="_Toc372018750"/>
      <w:bookmarkStart w:id="52" w:name="_Toc425635626"/>
      <w:r>
        <w:rPr>
          <w:rFonts w:ascii="宋体" w:hAnsi="宋体" w:hint="eastAsia"/>
        </w:rPr>
        <w:t>出院处置字典表</w:t>
      </w:r>
      <w:bookmarkEnd w:id="51"/>
      <w:bookmarkEnd w:id="52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63"/>
      </w:tblGrid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编码含义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注释</w:t>
            </w: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出院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治愈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好转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未愈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死亡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转科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医嘱离院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医嘱转院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医嘱转社区卫生服务机构/乡镇卫生院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22349" w:rsidRPr="00BE509D">
        <w:trPr>
          <w:trHeight w:val="397"/>
        </w:trPr>
        <w:tc>
          <w:tcPr>
            <w:tcW w:w="2840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841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E509D">
              <w:rPr>
                <w:rFonts w:ascii="宋体" w:hAnsi="宋体" w:hint="eastAsia"/>
                <w:sz w:val="18"/>
                <w:szCs w:val="18"/>
              </w:rPr>
              <w:t>非医嘱离院</w:t>
            </w:r>
          </w:p>
        </w:tc>
        <w:tc>
          <w:tcPr>
            <w:tcW w:w="3263" w:type="dxa"/>
            <w:vAlign w:val="center"/>
          </w:tcPr>
          <w:p w:rsidR="00922349" w:rsidRPr="00BE509D" w:rsidRDefault="0092234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3" w:name="_Toc372018751"/>
      <w:bookmarkStart w:id="54" w:name="_Toc425635627"/>
      <w:r>
        <w:rPr>
          <w:rFonts w:ascii="宋体" w:hAnsi="宋体" w:hint="eastAsia"/>
        </w:rPr>
        <w:t>住院状态字典表</w:t>
      </w:r>
      <w:bookmarkEnd w:id="53"/>
      <w:bookmarkEnd w:id="54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47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编码含义</w:t>
            </w:r>
          </w:p>
        </w:tc>
        <w:tc>
          <w:tcPr>
            <w:tcW w:w="3247" w:type="dxa"/>
            <w:vAlign w:val="center"/>
          </w:tcPr>
          <w:p w:rsidR="00922349" w:rsidRPr="00864132" w:rsidRDefault="00922349">
            <w:pPr>
              <w:jc w:val="center"/>
              <w:rPr>
                <w:rFonts w:ascii="宋体" w:hAnsi="宋体"/>
                <w:b/>
              </w:rPr>
            </w:pPr>
            <w:r w:rsidRPr="00864132">
              <w:rPr>
                <w:rFonts w:ascii="宋体" w:hAnsi="宋体" w:hint="eastAsia"/>
                <w:b/>
              </w:rPr>
              <w:t>注释</w:t>
            </w: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入院登记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取消入院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更新患者基本信息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004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患者入科</w:t>
            </w:r>
            <w:proofErr w:type="gramEnd"/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分配床位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转科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取消转科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007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转床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008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取消转床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009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患者请假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010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取消患者请假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患者请假返回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取消患者请假返回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患者离开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014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取消患者离开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患者到达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取消患者到达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017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打印出院单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提交出院申请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018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取消出院单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撤销出院申请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019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患者封帐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020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取消封帐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患者结算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患者出院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患者召回</w:t>
            </w:r>
            <w:r w:rsidRPr="00CC7406">
              <w:rPr>
                <w:rFonts w:hint="eastAsia"/>
              </w:rPr>
              <w:t>/</w:t>
            </w:r>
            <w:r w:rsidRPr="00CC7406">
              <w:rPr>
                <w:rFonts w:hint="eastAsia"/>
              </w:rPr>
              <w:t>取消出院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023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住院转门诊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患者挂号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102</w:t>
            </w:r>
          </w:p>
        </w:tc>
        <w:tc>
          <w:tcPr>
            <w:tcW w:w="2841" w:type="dxa"/>
          </w:tcPr>
          <w:p w:rsidR="00864132" w:rsidRPr="00CC7406" w:rsidRDefault="00864132" w:rsidP="00CA35B9">
            <w:proofErr w:type="gramStart"/>
            <w:r w:rsidRPr="00CC7406">
              <w:rPr>
                <w:rFonts w:hint="eastAsia"/>
              </w:rPr>
              <w:t>患者退号</w:t>
            </w:r>
            <w:proofErr w:type="gramEnd"/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103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患者报到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lastRenderedPageBreak/>
              <w:t>104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患者看诊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105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患者诊出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106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门急诊转住院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107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患者预约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108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取消预约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901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患者合并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902</w:t>
            </w:r>
          </w:p>
        </w:tc>
        <w:tc>
          <w:tcPr>
            <w:tcW w:w="2841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删除患者</w:t>
            </w:r>
            <w:r w:rsidRPr="00CC7406">
              <w:rPr>
                <w:rFonts w:hint="eastAsia"/>
              </w:rPr>
              <w:t>id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  <w:tr w:rsidR="00864132" w:rsidTr="00CA35B9">
        <w:trPr>
          <w:trHeight w:val="397"/>
        </w:trPr>
        <w:tc>
          <w:tcPr>
            <w:tcW w:w="2840" w:type="dxa"/>
          </w:tcPr>
          <w:p w:rsidR="00864132" w:rsidRPr="00CC7406" w:rsidRDefault="00864132" w:rsidP="00CA35B9">
            <w:r w:rsidRPr="00CC7406">
              <w:rPr>
                <w:rFonts w:hint="eastAsia"/>
              </w:rPr>
              <w:t>903</w:t>
            </w:r>
          </w:p>
        </w:tc>
        <w:tc>
          <w:tcPr>
            <w:tcW w:w="2841" w:type="dxa"/>
          </w:tcPr>
          <w:p w:rsidR="00864132" w:rsidRDefault="00864132" w:rsidP="00CA35B9">
            <w:r w:rsidRPr="00CC7406">
              <w:rPr>
                <w:rFonts w:hint="eastAsia"/>
              </w:rPr>
              <w:t>变更患者</w:t>
            </w:r>
            <w:r w:rsidRPr="00CC7406">
              <w:rPr>
                <w:rFonts w:hint="eastAsia"/>
              </w:rPr>
              <w:t>id</w:t>
            </w:r>
          </w:p>
        </w:tc>
        <w:tc>
          <w:tcPr>
            <w:tcW w:w="3247" w:type="dxa"/>
            <w:vAlign w:val="center"/>
          </w:tcPr>
          <w:p w:rsidR="00864132" w:rsidRDefault="00864132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5" w:name="_Toc372018752"/>
      <w:bookmarkStart w:id="56" w:name="_Toc425635628"/>
      <w:r>
        <w:rPr>
          <w:rFonts w:ascii="宋体" w:hAnsi="宋体" w:hint="eastAsia"/>
        </w:rPr>
        <w:t>婴儿标志字典表</w:t>
      </w:r>
      <w:bookmarkEnd w:id="55"/>
      <w:bookmarkEnd w:id="56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47"/>
      </w:tblGrid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编码含义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母亲本次住院产下的第一个婴儿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第二个婴儿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  <w:tr w:rsidR="00922349">
        <w:trPr>
          <w:trHeight w:val="397"/>
        </w:trPr>
        <w:tc>
          <w:tcPr>
            <w:tcW w:w="2840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第三个婴儿</w:t>
            </w:r>
          </w:p>
        </w:tc>
        <w:tc>
          <w:tcPr>
            <w:tcW w:w="3247" w:type="dxa"/>
            <w:vAlign w:val="center"/>
          </w:tcPr>
          <w:p w:rsidR="00922349" w:rsidRDefault="00922349">
            <w:pPr>
              <w:jc w:val="center"/>
              <w:rPr>
                <w:rFonts w:ascii="宋体" w:hAnsi="宋体"/>
              </w:rPr>
            </w:pPr>
          </w:p>
        </w:tc>
      </w:tr>
    </w:tbl>
    <w:p w:rsidR="00922349" w:rsidRDefault="00922349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7" w:name="_Toc372018753"/>
      <w:bookmarkStart w:id="58" w:name="_Toc425635629"/>
      <w:r>
        <w:rPr>
          <w:rFonts w:ascii="宋体" w:hAnsi="宋体" w:hint="eastAsia"/>
        </w:rPr>
        <w:t>民族字典表</w:t>
      </w:r>
      <w:bookmarkEnd w:id="57"/>
      <w:bookmarkEnd w:id="58"/>
    </w:p>
    <w:p w:rsidR="00D22377" w:rsidRPr="00D22377" w:rsidRDefault="00D22377" w:rsidP="00D22377"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21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582"/>
      </w:tblGrid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DisplayName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蒙古族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回族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藏族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维吾尔族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彝族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壮族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布依族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朝鲜族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满族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瑶族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土家族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哈尼族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哈萨克族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傣族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黎族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傈僳族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佤族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畲族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高山族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拉祜族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东乡族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纳西族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景颇族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柯尔克孜族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达斡尔族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仫佬族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羌族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撒拉族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毛南族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仡佬族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锡伯族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阿昌族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普米族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塔吉克族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怒族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乌孜别克族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俄罗斯族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鄂温克族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德</w:t>
            </w:r>
            <w:proofErr w:type="gramStart"/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昴</w:t>
            </w:r>
            <w:proofErr w:type="gramEnd"/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保安族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裕固族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京族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塔塔尔族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独龙族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52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鄂伦春族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赫哲族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门巴族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珞巴族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基诺族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外国血统中国籍人士</w:t>
            </w:r>
          </w:p>
        </w:tc>
      </w:tr>
      <w:tr w:rsidR="00E33BD1" w:rsidRPr="002D4853" w:rsidTr="001D17B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7582" w:type="dxa"/>
            <w:shd w:val="clear" w:color="auto" w:fill="auto"/>
            <w:noWrap/>
            <w:vAlign w:val="center"/>
            <w:hideMark/>
          </w:tcPr>
          <w:p w:rsidR="00E33BD1" w:rsidRPr="002D4853" w:rsidRDefault="00E33BD1" w:rsidP="001D17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48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其它</w:t>
            </w:r>
          </w:p>
        </w:tc>
      </w:tr>
    </w:tbl>
    <w:p w:rsidR="00922349" w:rsidRDefault="00922349">
      <w:pPr>
        <w:rPr>
          <w:rFonts w:ascii="宋体" w:hAnsi="宋体"/>
        </w:rPr>
      </w:pPr>
    </w:p>
    <w:p w:rsidR="00E33BD1" w:rsidRDefault="00E33BD1">
      <w:pPr>
        <w:rPr>
          <w:rFonts w:ascii="宋体" w:hAnsi="宋体"/>
        </w:rPr>
      </w:pPr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59" w:name="_Toc372018754"/>
      <w:bookmarkStart w:id="60" w:name="_Toc425635630"/>
      <w:r>
        <w:rPr>
          <w:rFonts w:ascii="宋体" w:hAnsi="宋体" w:hint="eastAsia"/>
        </w:rPr>
        <w:t>国籍字典表</w:t>
      </w:r>
      <w:bookmarkEnd w:id="59"/>
      <w:bookmarkEnd w:id="60"/>
    </w:p>
    <w:p w:rsidR="00922349" w:rsidRDefault="00D22377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 w:rsidRPr="00F70BA1">
        <w:rPr>
          <w:rFonts w:ascii="宋体" w:hAnsi="宋体" w:cs="Calibri"/>
          <w:color w:val="000000"/>
          <w:sz w:val="24"/>
        </w:rPr>
        <w:t>2.16.840.1.113883.4.487.2</w:t>
      </w:r>
      <w:r w:rsidRPr="00F70BA1">
        <w:rPr>
          <w:rFonts w:ascii="宋体" w:hAnsi="宋体" w:cs="Calibri" w:hint="eastAsia"/>
          <w:color w:val="000000"/>
          <w:sz w:val="24"/>
        </w:rPr>
        <w:t>.1</w:t>
      </w:r>
      <w:r w:rsidRPr="00F70BA1">
        <w:rPr>
          <w:rFonts w:ascii="宋体" w:hAnsi="宋体" w:cs="Calibri"/>
          <w:color w:val="000000"/>
          <w:sz w:val="24"/>
        </w:rPr>
        <w:t>.</w:t>
      </w:r>
      <w:r w:rsidRPr="00F70BA1">
        <w:rPr>
          <w:rFonts w:ascii="宋体" w:hAnsi="宋体" w:cs="Calibri" w:hint="eastAsia"/>
          <w:color w:val="000000"/>
          <w:sz w:val="24"/>
        </w:rPr>
        <w:t>1.1.</w:t>
      </w:r>
      <w:r>
        <w:rPr>
          <w:rFonts w:ascii="宋体" w:hAnsi="宋体" w:cs="Calibri" w:hint="eastAsia"/>
          <w:color w:val="000000"/>
          <w:sz w:val="24"/>
        </w:rPr>
        <w:t>20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E33BD1" w:rsidRPr="0024441D" w:rsidRDefault="00E33BD1" w:rsidP="001D17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E33BD1" w:rsidRPr="0024441D" w:rsidRDefault="00E33BD1" w:rsidP="001D17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美国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加拿大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英国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德国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新加坡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法国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阿富汗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安哥拉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阿尔巴尼亚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安道尔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荷安的</w:t>
            </w:r>
            <w:proofErr w:type="gramEnd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阿联酋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阿根延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萨摩亚（美属）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澳大利亚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奥地利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布隆迪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比利时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贝宁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孟加拉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保加利亚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百慕大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玻利维亚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巴西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巴巴多斯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文莱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不丹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缅甸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博茨瓦纳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白俄罗斯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中非共和国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加拿大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瑞士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智利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象牙海岸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喀麦隆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刚果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哥伦比亚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科摩罗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佛得角（</w:t>
            </w: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维得角</w:t>
            </w:r>
            <w:proofErr w:type="gramEnd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哥斯达黎加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古巴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开曼群岛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塞浦路斯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德国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吉布提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多米尼加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丹麦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阿尼及利亚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厄瓜多尔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埃及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西萨哈拉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西班牙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埃塞俄比亚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芬兰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斐济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加逢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加纳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冈比亚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几内亚比索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赤道几内亚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68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希腊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格林纳达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格林兰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危地马拉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圭亚那</w:t>
            </w:r>
          </w:p>
        </w:tc>
      </w:tr>
      <w:tr w:rsidR="00E33BD1" w:rsidRPr="0024441D" w:rsidTr="001D17BE">
        <w:trPr>
          <w:trHeight w:val="45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洪都拉斯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海地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匈牙利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上沃尼特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印尼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印度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爱尔兰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伊朗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伊拉克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冰岛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以色利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意大利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牙买加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约旦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肯尼亚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柬埔寨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韩国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科威特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老挝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黎巴嫩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利比里亚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斯里兰卡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莱索托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卢森堡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澳门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摩洛哥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摩纳哥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马达加斯加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马尔代夫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墨西哥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中途岛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107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马耳他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蒙古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英桑比克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毛里塔尼亚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毛里求斯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马拉维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马来西亚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纳米比亚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尼日尔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尼日利亚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尼加拉瓜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荷兰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挪威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尼泊尔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新西兰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阿曼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巴基斯坦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巴拿马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秘鲁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菲律宾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巴布亚新几内亚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波多黎各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朝鲜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葡萄牙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巴拉圭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卡塔尔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留尼旺岛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罗马尼亚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卢旺达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沙特阿拉泊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苏丹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塞内加尔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索罗门群岛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塞拉利昂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萨尔瓦多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圣马力诺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索马里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圣多美和普林西比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147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苏里南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瑞典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塞舌尔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叙利亚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乍得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泰国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东帝汶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汤加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特立尼达和多巴哥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突尼斯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台湾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土耳其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坦桑尼亚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乌干达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乌克兰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乌拉圭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梵帝冈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委内瑞拉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越南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萨摩亚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也门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南斯拉夫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南非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扎伊尔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赞比亚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津巴布韦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留尼旺</w:t>
            </w:r>
            <w:proofErr w:type="gramEnd"/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俄罗斯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马里</w:t>
            </w:r>
          </w:p>
        </w:tc>
      </w:tr>
      <w:tr w:rsidR="00E33BD1" w:rsidRPr="0024441D" w:rsidTr="001D17BE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E33BD1" w:rsidRPr="00C50986" w:rsidRDefault="00E33BD1" w:rsidP="001D17B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</w:tr>
    </w:tbl>
    <w:p w:rsidR="00D22377" w:rsidRDefault="00D22377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1" w:name="_Toc425635631"/>
      <w:r>
        <w:rPr>
          <w:rFonts w:ascii="宋体" w:hAnsi="宋体" w:hint="eastAsia"/>
        </w:rPr>
        <w:t>省字典表</w:t>
      </w:r>
      <w:bookmarkEnd w:id="61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2" w:name="_Toc425635632"/>
      <w:r>
        <w:rPr>
          <w:rFonts w:ascii="宋体" w:hAnsi="宋体" w:hint="eastAsia"/>
        </w:rPr>
        <w:t>市字典表</w:t>
      </w:r>
      <w:bookmarkEnd w:id="62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3" w:name="_Toc425635633"/>
      <w:r>
        <w:rPr>
          <w:rFonts w:ascii="宋体" w:hAnsi="宋体" w:hint="eastAsia"/>
        </w:rPr>
        <w:t>区县字典表</w:t>
      </w:r>
      <w:bookmarkEnd w:id="63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 w:rsidR="00212F05" w:rsidRDefault="00212F05" w:rsidP="00212F05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4" w:name="_Toc425635634"/>
      <w:r>
        <w:rPr>
          <w:rFonts w:ascii="宋体" w:hAnsi="宋体" w:hint="eastAsia"/>
        </w:rPr>
        <w:t>街道字典表</w:t>
      </w:r>
      <w:bookmarkEnd w:id="64"/>
    </w:p>
    <w:p w:rsidR="00212F05" w:rsidRDefault="00212F05" w:rsidP="00212F05">
      <w:pPr>
        <w:rPr>
          <w:rFonts w:ascii="宋体" w:hAnsi="宋体" w:cs="Calibri"/>
          <w:color w:val="000000"/>
          <w:sz w:val="24"/>
        </w:rPr>
      </w:pPr>
      <w:r w:rsidRPr="00F70BA1">
        <w:rPr>
          <w:rFonts w:hint="eastAsia"/>
          <w:sz w:val="24"/>
        </w:rPr>
        <w:t>字典域：</w:t>
      </w:r>
      <w:r>
        <w:rPr>
          <w:rFonts w:ascii="宋体" w:hAnsi="宋体" w:cs="Calibri" w:hint="eastAsia"/>
          <w:color w:val="000000"/>
          <w:sz w:val="24"/>
        </w:rPr>
        <w:t>待补</w:t>
      </w:r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12F05" w:rsidRPr="0024441D" w:rsidRDefault="00212F05" w:rsidP="001979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441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国家和地区</w:t>
            </w:r>
          </w:p>
        </w:tc>
      </w:tr>
      <w:tr w:rsidR="00212F05" w:rsidRPr="0024441D" w:rsidTr="001979AC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5098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212F05" w:rsidRPr="00C50986" w:rsidRDefault="00212F05" w:rsidP="001979AC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212F05" w:rsidRDefault="00212F05">
      <w:pPr>
        <w:rPr>
          <w:rFonts w:ascii="宋体" w:hAnsi="宋体"/>
        </w:rPr>
      </w:pPr>
    </w:p>
    <w:p w:rsidR="00BF6332" w:rsidRDefault="00BF6332" w:rsidP="00BF6332">
      <w:pPr>
        <w:pStyle w:val="1"/>
        <w:numPr>
          <w:ilvl w:val="0"/>
          <w:numId w:val="2"/>
        </w:numPr>
        <w:tabs>
          <w:tab w:val="left" w:pos="432"/>
        </w:tabs>
        <w:spacing w:before="260" w:beforeAutospacing="0" w:after="260" w:afterAutospacing="0" w:line="415" w:lineRule="auto"/>
        <w:ind w:left="361" w:hangingChars="100" w:hanging="361"/>
        <w:rPr>
          <w:rFonts w:ascii="宋体" w:hAnsi="宋体"/>
        </w:rPr>
      </w:pPr>
      <w:bookmarkStart w:id="65" w:name="_Toc372018755"/>
      <w:bookmarkStart w:id="66" w:name="_Toc425635635"/>
      <w:r w:rsidRPr="00BF6332">
        <w:rPr>
          <w:rFonts w:ascii="宋体" w:hAnsi="宋体"/>
        </w:rPr>
        <w:lastRenderedPageBreak/>
        <w:t>控制字典表</w:t>
      </w:r>
      <w:bookmarkEnd w:id="65"/>
      <w:bookmarkEnd w:id="66"/>
    </w:p>
    <w:p w:rsidR="00922349" w:rsidRDefault="00922349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7" w:name="_Toc372018756"/>
      <w:bookmarkStart w:id="68" w:name="_Toc425635636"/>
      <w:r>
        <w:rPr>
          <w:rFonts w:ascii="宋体" w:hAnsi="宋体" w:hint="eastAsia"/>
        </w:rPr>
        <w:t>病人控制字典表</w:t>
      </w:r>
      <w:bookmarkEnd w:id="67"/>
      <w:bookmarkEnd w:id="68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2"/>
        <w:gridCol w:w="2410"/>
        <w:gridCol w:w="2932"/>
      </w:tblGrid>
      <w:tr w:rsidR="00922349">
        <w:trPr>
          <w:trHeight w:val="270"/>
        </w:trPr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PATIENTFROM</w:t>
            </w:r>
            <w:r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PATIENTFROM</w:t>
            </w:r>
            <w:r>
              <w:rPr>
                <w:rFonts w:ascii="宋体" w:hAnsi="宋体"/>
                <w:sz w:val="18"/>
                <w:szCs w:val="18"/>
              </w:rPr>
              <w:t xml:space="preserve"> _CODE</w:t>
            </w:r>
          </w:p>
        </w:tc>
        <w:tc>
          <w:tcPr>
            <w:tcW w:w="2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COMMENTS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cs="Arial" w:hint="eastAsia"/>
                <w:sz w:val="18"/>
                <w:szCs w:val="18"/>
                <w:highlight w:val="yellow"/>
              </w:rPr>
              <w:t>ADD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01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Calibri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新增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cs="Arial" w:hint="eastAsia"/>
                <w:sz w:val="18"/>
                <w:szCs w:val="18"/>
                <w:highlight w:val="yellow"/>
              </w:rPr>
              <w:t>MODFIY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02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Pr="008165CF" w:rsidRDefault="00922349">
            <w:pPr>
              <w:spacing w:line="360" w:lineRule="auto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8165CF">
              <w:rPr>
                <w:rFonts w:ascii="宋体" w:hAnsi="宋体" w:hint="eastAsia"/>
                <w:sz w:val="18"/>
                <w:szCs w:val="18"/>
                <w:highlight w:val="yellow"/>
              </w:rPr>
              <w:t>更新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MERGE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合并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 w:rsidR="00BC01DE">
              <w:rPr>
                <w:rFonts w:ascii="宋体" w:hAnsi="宋体" w:hint="eastAsia"/>
                <w:sz w:val="18"/>
                <w:szCs w:val="18"/>
              </w:rPr>
              <w:t>（暂未开放）</w:t>
            </w:r>
          </w:p>
        </w:tc>
      </w:tr>
      <w:tr w:rsidR="00922349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CHANGE PERSON 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05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49" w:rsidRDefault="0092234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变更病人ID</w:t>
            </w:r>
            <w:r w:rsidR="00BC01DE">
              <w:rPr>
                <w:rFonts w:ascii="宋体" w:hAnsi="宋体" w:hint="eastAsia"/>
                <w:sz w:val="18"/>
                <w:szCs w:val="18"/>
              </w:rPr>
              <w:t>（暂未开放）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TRANSFORM _PATIENT_BED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P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P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转床</w:t>
            </w:r>
            <w:proofErr w:type="gramEnd"/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TRANSFORM_PATIENT_DEP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转科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OUT_HOSPITAL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出院/终止就诊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4A42DB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PATIENT_OUT_TO_</w:t>
            </w:r>
            <w:r w:rsidR="003D3E44">
              <w:rPr>
                <w:rFonts w:ascii="宋体" w:hAnsi="宋体" w:cs="Arial" w:hint="eastAsia"/>
                <w:sz w:val="18"/>
                <w:szCs w:val="18"/>
              </w:rPr>
              <w:t>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BC01D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门诊转住院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4A42DB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PATIENT_</w:t>
            </w:r>
            <w:r w:rsidR="003D3E44">
              <w:rPr>
                <w:rFonts w:ascii="宋体" w:hAnsi="宋体" w:cs="Arial" w:hint="eastAsia"/>
                <w:sz w:val="18"/>
                <w:szCs w:val="18"/>
              </w:rPr>
              <w:t>IN_TO_OUT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住院转门诊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_LEAVE_TRACK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患者暂离追踪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_ARRAY_TRACK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患者到达追踪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 _CANCEL_IN_HOSPITAL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取消入院/就诊通知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CANCEL_TRAN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取消转移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CANCEL_OUT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取消出院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ASK_FOR_LEAVE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患者请假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LEAVE_RETURN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患者请假后返回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CANCEL_LE_TRACK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取消患者暂离追踪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CANCEL_AR_TRACK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取消患者到达追踪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CACNEL_LEAVE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取消患者请假</w:t>
            </w:r>
          </w:p>
        </w:tc>
      </w:tr>
      <w:tr w:rsidR="003D3E44" w:rsidTr="003D3E44">
        <w:trPr>
          <w:trHeight w:val="270"/>
        </w:trPr>
        <w:tc>
          <w:tcPr>
            <w:tcW w:w="3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PATIENT</w:t>
            </w:r>
            <w:r w:rsidR="008460BD">
              <w:rPr>
                <w:rFonts w:ascii="宋体" w:hAnsi="宋体" w:cs="Arial" w:hint="eastAsia"/>
                <w:sz w:val="18"/>
                <w:szCs w:val="18"/>
              </w:rPr>
              <w:t>_</w:t>
            </w:r>
            <w:r>
              <w:rPr>
                <w:rFonts w:ascii="宋体" w:hAnsi="宋体" w:cs="Arial" w:hint="eastAsia"/>
                <w:sz w:val="18"/>
                <w:szCs w:val="18"/>
              </w:rPr>
              <w:t>CACNEL_LEAVE_RE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BC01DE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E44" w:rsidRDefault="003D3E44" w:rsidP="00354CEE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取消患者请假后返回</w:t>
            </w:r>
          </w:p>
        </w:tc>
      </w:tr>
    </w:tbl>
    <w:p w:rsidR="00922349" w:rsidRDefault="00922349">
      <w:pPr>
        <w:spacing w:line="360" w:lineRule="auto"/>
        <w:rPr>
          <w:rFonts w:ascii="宋体" w:hAnsi="宋体"/>
          <w:sz w:val="24"/>
        </w:rPr>
      </w:pPr>
    </w:p>
    <w:p w:rsidR="00922349" w:rsidRDefault="00922349">
      <w:pPr>
        <w:rPr>
          <w:rFonts w:ascii="宋体" w:hAnsi="宋体"/>
        </w:rPr>
      </w:pPr>
    </w:p>
    <w:p w:rsidR="00922349" w:rsidRDefault="00922349">
      <w:pPr>
        <w:tabs>
          <w:tab w:val="left" w:pos="2160"/>
        </w:tabs>
        <w:rPr>
          <w:rFonts w:ascii="宋体" w:hAnsi="宋体"/>
        </w:rPr>
      </w:pPr>
      <w:r>
        <w:rPr>
          <w:rFonts w:ascii="宋体" w:hAnsi="宋体"/>
        </w:rPr>
        <w:tab/>
      </w:r>
    </w:p>
    <w:p w:rsidR="00922349" w:rsidRDefault="00C22203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69" w:name="_Toc350775653"/>
      <w:bookmarkStart w:id="70" w:name="_Toc372018757"/>
      <w:bookmarkStart w:id="71" w:name="_Toc425635637"/>
      <w:r>
        <w:rPr>
          <w:rFonts w:ascii="宋体" w:hAnsi="宋体" w:hint="eastAsia"/>
        </w:rPr>
        <w:t>系统</w:t>
      </w:r>
      <w:r w:rsidR="00922349">
        <w:rPr>
          <w:rFonts w:ascii="宋体" w:hAnsi="宋体" w:hint="eastAsia"/>
        </w:rPr>
        <w:t>域字典表</w:t>
      </w:r>
      <w:bookmarkEnd w:id="69"/>
      <w:bookmarkEnd w:id="70"/>
      <w:bookmarkEnd w:id="71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3868"/>
        <w:gridCol w:w="3516"/>
      </w:tblGrid>
      <w:tr w:rsidR="00922349" w:rsidTr="00990DD6">
        <w:trPr>
          <w:trHeight w:val="270"/>
          <w:jc w:val="center"/>
        </w:trPr>
        <w:tc>
          <w:tcPr>
            <w:tcW w:w="1711" w:type="dxa"/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机构名编码</w:t>
            </w:r>
          </w:p>
        </w:tc>
        <w:tc>
          <w:tcPr>
            <w:tcW w:w="3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机构名描述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域机构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</w:tr>
      <w:tr w:rsidR="00922349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GZZSYKDXFSDYYY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B534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中山大学附属第一医院</w:t>
            </w:r>
          </w:p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岱嘉医疗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信息交互平台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>
              <w:rPr>
                <w:rFonts w:ascii="宋体" w:hAnsi="宋体" w:cs="Calibri" w:hint="eastAsia"/>
                <w:sz w:val="18"/>
                <w:szCs w:val="18"/>
              </w:rPr>
              <w:t>.1</w:t>
            </w:r>
          </w:p>
        </w:tc>
      </w:tr>
      <w:tr w:rsidR="00922349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="00D65D81">
              <w:rPr>
                <w:rFonts w:ascii="宋体" w:hAnsi="宋体" w:hint="eastAsia"/>
                <w:sz w:val="18"/>
                <w:szCs w:val="18"/>
              </w:rPr>
              <w:t>-住院号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349" w:rsidRDefault="0092234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D65D81" w:rsidP="0049384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49384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49384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1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4.4</w:t>
            </w:r>
          </w:p>
        </w:tc>
      </w:tr>
      <w:tr w:rsidR="00F6385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HIS-TJ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56" w:rsidRDefault="00F6385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>
              <w:rPr>
                <w:rFonts w:ascii="宋体" w:hAnsi="宋体"/>
                <w:sz w:val="18"/>
                <w:szCs w:val="18"/>
              </w:rPr>
              <w:t>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4.6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LIS-LS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病人流水号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RIS-FSKLS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  <w:r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  <w:r w:rsidRPr="00A31DE9"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</w:t>
            </w:r>
          </w:p>
        </w:tc>
      </w:tr>
      <w:tr w:rsidR="00150A16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PIS-BLKLS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Default="00150A16" w:rsidP="003375E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A31DE9" w:rsidRDefault="00150A16" w:rsidP="003375E9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MobileNursing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移动护理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1.10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MobileNursing-ZYLS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移动护理-住院流水号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1.10.2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HEIS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体检系统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1.11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lastRenderedPageBreak/>
              <w:t>HEIS-TJLS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体检系统-体检流水号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1.11.2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PersonSystem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门户系统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 w:rsidP="00525B78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715DD3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715DD3">
              <w:rPr>
                <w:rFonts w:ascii="宋体" w:hAnsi="宋体" w:cs="Calibri" w:hint="eastAsia"/>
                <w:sz w:val="18"/>
                <w:szCs w:val="18"/>
              </w:rPr>
              <w:t>1.12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LYUS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715DD3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715DD3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2.16.840.1.113883.4.487.2.1.13</w:t>
            </w:r>
          </w:p>
        </w:tc>
      </w:tr>
      <w:tr w:rsidR="00150A16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LYUS-CSLS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715DD3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715DD3">
              <w:rPr>
                <w:rFonts w:ascii="宋体" w:hAnsi="宋体" w:hint="eastAsia"/>
                <w:sz w:val="18"/>
                <w:szCs w:val="18"/>
              </w:rPr>
              <w:t>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A16" w:rsidRPr="00715DD3" w:rsidRDefault="00150A1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15DD3">
              <w:rPr>
                <w:rFonts w:ascii="宋体" w:hAnsi="宋体" w:hint="eastAsia"/>
                <w:sz w:val="18"/>
                <w:szCs w:val="18"/>
              </w:rPr>
              <w:t>2.16.840.1.113883.4.487.2.1.13.2</w:t>
            </w:r>
          </w:p>
        </w:tc>
      </w:tr>
      <w:tr w:rsidR="00D65D81" w:rsidRPr="00993541" w:rsidTr="00990DD6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65D81" w:rsidRPr="001979AC" w:rsidRDefault="00D65D81" w:rsidP="00D65D8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1979AC">
              <w:rPr>
                <w:rFonts w:ascii="宋体" w:hAnsi="宋体"/>
                <w:color w:val="000000" w:themeColor="text1"/>
                <w:sz w:val="18"/>
                <w:szCs w:val="18"/>
              </w:rPr>
              <w:t>DJUS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Pr="001979AC" w:rsidRDefault="00D65D81" w:rsidP="00D65D81">
            <w:pPr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1979AC">
              <w:rPr>
                <w:rFonts w:hint="eastAsia"/>
                <w:color w:val="000000" w:themeColor="text1"/>
              </w:rPr>
              <w:t>岱嘉超声</w:t>
            </w:r>
            <w:proofErr w:type="gramEnd"/>
            <w:r w:rsidRPr="001979AC">
              <w:rPr>
                <w:rFonts w:hint="eastAsia"/>
                <w:color w:val="000000" w:themeColor="text1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D81" w:rsidRPr="001979AC" w:rsidRDefault="00D65D81" w:rsidP="00D65D8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1979AC">
              <w:rPr>
                <w:rFonts w:asciiTheme="minorEastAsia" w:eastAsiaTheme="minorEastAsia" w:hAnsiTheme="minorEastAsia"/>
                <w:color w:val="000000" w:themeColor="text1"/>
              </w:rPr>
              <w:t>2.16.840.1.113883.4.487.2.1.14</w:t>
            </w:r>
          </w:p>
        </w:tc>
      </w:tr>
      <w:tr w:rsidR="001979AC" w:rsidRPr="00993541" w:rsidTr="001979A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79AC" w:rsidRPr="001979AC" w:rsidRDefault="001979AC" w:rsidP="001979AC">
            <w:pPr>
              <w:widowControl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1979AC">
              <w:rPr>
                <w:rFonts w:asciiTheme="minorEastAsia" w:eastAsiaTheme="minorEastAsia" w:hAnsiTheme="minorEastAsia"/>
                <w:color w:val="FF0000"/>
              </w:rPr>
              <w:t>LJPIS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9AC" w:rsidRPr="001979AC" w:rsidRDefault="001979AC" w:rsidP="001979AC">
            <w:pPr>
              <w:jc w:val="center"/>
              <w:rPr>
                <w:color w:val="FF0000"/>
              </w:rPr>
            </w:pPr>
            <w:r w:rsidRPr="001979AC">
              <w:rPr>
                <w:rFonts w:hint="eastAsia"/>
                <w:color w:val="FF0000"/>
              </w:rPr>
              <w:t>朗</w:t>
            </w:r>
            <w:proofErr w:type="gramStart"/>
            <w:r w:rsidRPr="001979AC">
              <w:rPr>
                <w:rFonts w:hint="eastAsia"/>
                <w:color w:val="FF0000"/>
              </w:rPr>
              <w:t>珈</w:t>
            </w:r>
            <w:proofErr w:type="gramEnd"/>
            <w:r w:rsidRPr="001979AC">
              <w:rPr>
                <w:rFonts w:hint="eastAsia"/>
                <w:color w:val="FF0000"/>
              </w:rPr>
              <w:t>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9AC" w:rsidRPr="001979AC" w:rsidRDefault="001979AC" w:rsidP="001979AC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1979AC">
              <w:rPr>
                <w:rFonts w:asciiTheme="minorEastAsia" w:eastAsiaTheme="minorEastAsia" w:hAnsiTheme="minorEastAsia"/>
                <w:color w:val="FF0000"/>
              </w:rPr>
              <w:t xml:space="preserve">2.16.840.1.113883.4.487.2.1.37 </w:t>
            </w:r>
          </w:p>
        </w:tc>
      </w:tr>
      <w:tr w:rsidR="004D70A7" w:rsidRPr="00993541" w:rsidTr="001979A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70A7" w:rsidRPr="001979AC" w:rsidRDefault="004D70A7" w:rsidP="001979AC">
            <w:pPr>
              <w:widowControl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4D70A7">
              <w:rPr>
                <w:rFonts w:asciiTheme="minorEastAsia" w:eastAsiaTheme="minorEastAsia" w:hAnsiTheme="minorEastAsia"/>
                <w:color w:val="FF0000"/>
              </w:rPr>
              <w:t>LJPIS-BLKLS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0A7" w:rsidRPr="001979AC" w:rsidRDefault="004D70A7" w:rsidP="001979AC">
            <w:pPr>
              <w:jc w:val="center"/>
              <w:rPr>
                <w:rFonts w:hint="eastAsia"/>
                <w:color w:val="FF0000"/>
              </w:rPr>
            </w:pPr>
            <w:r w:rsidRPr="004D70A7">
              <w:rPr>
                <w:rFonts w:hint="eastAsia"/>
                <w:color w:val="FF0000"/>
              </w:rPr>
              <w:t>朗</w:t>
            </w:r>
            <w:proofErr w:type="gramStart"/>
            <w:r w:rsidRPr="004D70A7">
              <w:rPr>
                <w:rFonts w:hint="eastAsia"/>
                <w:color w:val="FF0000"/>
              </w:rPr>
              <w:t>珈</w:t>
            </w:r>
            <w:proofErr w:type="gramEnd"/>
            <w:r w:rsidRPr="004D70A7">
              <w:rPr>
                <w:rFonts w:hint="eastAsia"/>
                <w:color w:val="FF0000"/>
              </w:rPr>
              <w:t>病理系统</w:t>
            </w:r>
            <w:r w:rsidRPr="004D70A7">
              <w:rPr>
                <w:rFonts w:hint="eastAsia"/>
                <w:color w:val="FF0000"/>
              </w:rPr>
              <w:t>-</w:t>
            </w:r>
            <w:r w:rsidRPr="004D70A7">
              <w:rPr>
                <w:rFonts w:hint="eastAsia"/>
                <w:color w:val="FF0000"/>
              </w:rPr>
              <w:t>病理科流水号</w:t>
            </w:r>
            <w:bookmarkStart w:id="72" w:name="_GoBack"/>
            <w:bookmarkEnd w:id="72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0A7" w:rsidRPr="004D70A7" w:rsidRDefault="004D70A7" w:rsidP="001979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D70A7">
              <w:rPr>
                <w:rFonts w:asciiTheme="minorEastAsia" w:eastAsiaTheme="minorEastAsia" w:hAnsiTheme="minorEastAsia"/>
                <w:color w:val="FF0000"/>
              </w:rPr>
              <w:t>2.16.840.1.113883.4.487.2.1.37.2</w:t>
            </w:r>
          </w:p>
        </w:tc>
      </w:tr>
    </w:tbl>
    <w:p w:rsidR="00922349" w:rsidRDefault="00922349">
      <w:pPr>
        <w:rPr>
          <w:rFonts w:ascii="宋体" w:hAnsi="宋体"/>
        </w:rPr>
      </w:pPr>
    </w:p>
    <w:p w:rsidR="00D65D81" w:rsidRPr="00D65D81" w:rsidRDefault="00D65D81" w:rsidP="00D65D81">
      <w:pPr>
        <w:rPr>
          <w:rFonts w:ascii="宋体" w:hAnsi="宋体"/>
        </w:rPr>
      </w:pPr>
    </w:p>
    <w:p w:rsidR="00D65D81" w:rsidRDefault="00D65D81" w:rsidP="00D65D81">
      <w:pPr>
        <w:rPr>
          <w:rFonts w:ascii="宋体" w:hAnsi="宋体"/>
        </w:rPr>
      </w:pPr>
    </w:p>
    <w:p w:rsidR="00D65D81" w:rsidRDefault="00D65D81">
      <w:pPr>
        <w:rPr>
          <w:rFonts w:ascii="宋体" w:hAnsi="宋体"/>
        </w:rPr>
      </w:pPr>
    </w:p>
    <w:p w:rsidR="00922349" w:rsidRDefault="00013EE7" w:rsidP="00013EE7">
      <w:pPr>
        <w:pStyle w:val="2"/>
        <w:numPr>
          <w:ilvl w:val="1"/>
          <w:numId w:val="2"/>
        </w:numPr>
        <w:tabs>
          <w:tab w:val="left" w:pos="576"/>
        </w:tabs>
        <w:spacing w:before="260" w:beforeAutospacing="0" w:after="260" w:afterAutospacing="0" w:line="415" w:lineRule="auto"/>
        <w:ind w:left="643" w:hangingChars="200" w:hanging="643"/>
        <w:rPr>
          <w:rFonts w:ascii="宋体" w:hAnsi="宋体"/>
        </w:rPr>
      </w:pPr>
      <w:bookmarkStart w:id="73" w:name="_Toc372018758"/>
      <w:bookmarkStart w:id="74" w:name="_Toc425635638"/>
      <w:r>
        <w:rPr>
          <w:rFonts w:ascii="宋体" w:hAnsi="宋体" w:hint="eastAsia"/>
        </w:rPr>
        <w:t>APGate状态位说明</w:t>
      </w:r>
      <w:bookmarkEnd w:id="73"/>
      <w:bookmarkEnd w:id="74"/>
    </w:p>
    <w:p w:rsidR="00013EE7" w:rsidRDefault="00013EE7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311"/>
        <w:gridCol w:w="1566"/>
        <w:gridCol w:w="1326"/>
        <w:gridCol w:w="1140"/>
        <w:gridCol w:w="2618"/>
      </w:tblGrid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标志</w:t>
            </w:r>
            <w:proofErr w:type="gramStart"/>
            <w:r w:rsidRPr="00A62F85">
              <w:rPr>
                <w:rFonts w:ascii="宋体" w:hAnsi="宋体" w:hint="eastAsia"/>
                <w:sz w:val="18"/>
                <w:szCs w:val="18"/>
              </w:rPr>
              <w:t>位说明</w:t>
            </w:r>
            <w:proofErr w:type="gram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EE7" w:rsidRPr="00A62F85" w:rsidRDefault="00013EE7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病人出生日期格式有误，必须符合格式</w:t>
            </w:r>
          </w:p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YYYY-MM-DD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病人性别不在字典有效范围内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病人种族不在字典有效范围内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病人家庭电话号码格式错误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病人工作电话格式错误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病人婚姻状态不在字典有效范围内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病人民族信息不在字典有效范围内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8999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通信故障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婴儿状态信息不在字典有效范围内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A62F85">
              <w:rPr>
                <w:rFonts w:ascii="Calibri" w:hAnsi="Calibri" w:cs="宋体"/>
                <w:kern w:val="0"/>
                <w:sz w:val="18"/>
                <w:szCs w:val="18"/>
              </w:rPr>
              <w:t>8007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病人机构信息不在字典有效范围内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8998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未知异常错误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8009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学位信息不在字典有效范围内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患者类型信息不在字典有效范围内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lastRenderedPageBreak/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医保类型</w:t>
            </w:r>
            <w:proofErr w:type="gramEnd"/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国籍信息不在字典有效范围内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支付状态信息不在字典有效范围内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住院类型信息不在字典有效范围内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住院来源信息不在字典有效范围内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患者类别信息不在字典有效范围内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出院处置信息不在字典有效范围内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住院状态信息不在字典有效范围内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职业信息不在字典有效范围内</w:t>
            </w:r>
          </w:p>
        </w:tc>
      </w:tr>
      <w:tr w:rsidR="00013EE7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8020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EE7" w:rsidRPr="00A62F85" w:rsidRDefault="00013EE7" w:rsidP="00A62F8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2F85">
              <w:rPr>
                <w:rFonts w:ascii="Calibri" w:hAnsi="Calibri" w:hint="eastAsia"/>
                <w:color w:val="000000"/>
                <w:sz w:val="18"/>
                <w:szCs w:val="18"/>
              </w:rPr>
              <w:t>关系信息不在字典有效范围内</w:t>
            </w:r>
          </w:p>
        </w:tc>
      </w:tr>
      <w:tr w:rsidR="00A01C98" w:rsidRPr="00C00969" w:rsidTr="00A62F85">
        <w:trPr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患者源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注册患者信息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PERSON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7661A3">
            <w:pPr>
              <w:rPr>
                <w:rFonts w:ascii="宋体" w:hAnsi="宋体"/>
                <w:sz w:val="18"/>
                <w:szCs w:val="18"/>
              </w:rPr>
            </w:pPr>
            <w:r w:rsidRPr="00A62F85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/>
                <w:sz w:val="18"/>
                <w:szCs w:val="18"/>
              </w:rPr>
              <w:t>8200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C98" w:rsidRPr="00A62F85" w:rsidRDefault="00A01C98" w:rsidP="00A62F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 w:hint="eastAsia"/>
                <w:color w:val="000000"/>
                <w:sz w:val="18"/>
                <w:szCs w:val="18"/>
              </w:rPr>
              <w:t>注册失败</w:t>
            </w:r>
          </w:p>
        </w:tc>
      </w:tr>
    </w:tbl>
    <w:p w:rsidR="00922349" w:rsidRPr="00013EE7" w:rsidRDefault="00922349">
      <w:pPr>
        <w:rPr>
          <w:rFonts w:ascii="宋体" w:hAnsi="宋体"/>
        </w:rPr>
      </w:pPr>
    </w:p>
    <w:p w:rsidR="00922349" w:rsidRDefault="00922349"/>
    <w:sectPr w:rsidR="00922349" w:rsidSect="001B7C2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5" w:right="1080" w:bottom="1246" w:left="180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E02" w:rsidRDefault="00872E02">
      <w:r>
        <w:separator/>
      </w:r>
    </w:p>
  </w:endnote>
  <w:endnote w:type="continuationSeparator" w:id="0">
    <w:p w:rsidR="00872E02" w:rsidRDefault="0087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AC" w:rsidRDefault="001979AC">
    <w:pPr>
      <w:pStyle w:val="ae"/>
      <w:framePr w:h="0"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1979AC" w:rsidRDefault="001979AC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AC" w:rsidRDefault="001979AC">
    <w:pPr>
      <w:pStyle w:val="ae"/>
      <w:rPr>
        <w:color w:val="000000"/>
        <w:shd w:val="clear" w:color="auto" w:fill="FFFFFF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margin-left:1.4pt;margin-top:-.35pt;width:433.9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"/>
      </w:pic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上海岱嘉医学</w:t>
    </w:r>
    <w:proofErr w:type="gramEnd"/>
    <w:r>
      <w:rPr>
        <w:rFonts w:hint="eastAsia"/>
      </w:rPr>
      <w:t>信息系统有限公司</w:t>
    </w:r>
  </w:p>
  <w:p w:rsidR="001979AC" w:rsidRDefault="001979AC">
    <w:pPr>
      <w:pStyle w:val="ae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4D70A7" w:rsidRPr="004D70A7">
      <w:rPr>
        <w:noProof/>
        <w:color w:val="000000"/>
        <w:shd w:val="clear" w:color="auto" w:fill="FFFFFF"/>
        <w:lang w:val="zh-CN"/>
      </w:rPr>
      <w:t>61</w:t>
    </w:r>
    <w:r>
      <w:rPr>
        <w:color w:val="000000"/>
        <w:shd w:val="clear" w:color="auto" w:fill="FFFFFF"/>
      </w:rPr>
      <w:fldChar w:fldCharType="end"/>
    </w:r>
  </w:p>
  <w:p w:rsidR="001979AC" w:rsidRDefault="001979A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AC" w:rsidRDefault="001979AC" w:rsidP="00BF78B9">
    <w:pPr>
      <w:pStyle w:val="ae"/>
      <w:rPr>
        <w:color w:val="000000"/>
        <w:shd w:val="clear" w:color="auto" w:fill="FFFFFF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1.4pt;margin-top:-.35pt;width:433.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h7HgIAADsEAAAOAAAAZHJzL2Uyb0RvYy54bWysU9uO2jAQfa/Uf7D8DrlsQiEirFYJ9GXb&#10;RdrtBxjbSawmtmUbAqr67x2bi9j2parKgxlnZs6cmTN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"/>
      </w:pict>
    </w:r>
    <w:r>
      <w:rPr>
        <w:rFonts w:hint="eastAsia"/>
      </w:rPr>
      <w:tab/>
    </w:r>
    <w:r>
      <w:rPr>
        <w:rFonts w:hint="eastAsia"/>
      </w:rPr>
      <w:tab/>
    </w:r>
  </w:p>
  <w:p w:rsidR="001979AC" w:rsidRDefault="001979A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E02" w:rsidRDefault="00872E02">
      <w:r>
        <w:separator/>
      </w:r>
    </w:p>
  </w:footnote>
  <w:footnote w:type="continuationSeparator" w:id="0">
    <w:p w:rsidR="00872E02" w:rsidRDefault="00872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AC" w:rsidRDefault="001979AC">
    <w:pPr>
      <w:pStyle w:val="a3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1" name="图片 1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AC" w:rsidRDefault="001979AC">
    <w:pPr>
      <w:pStyle w:val="a3"/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2227" w:hanging="525"/>
      </w:p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D52DB0"/>
    <w:multiLevelType w:val="hybridMultilevel"/>
    <w:tmpl w:val="E488DD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  <o:rules v:ext="edit">
        <o:r id="V:Rule1" type="connector" idref="#AutoShape 1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3EE7"/>
    <w:rsid w:val="00040079"/>
    <w:rsid w:val="0006687B"/>
    <w:rsid w:val="000750EB"/>
    <w:rsid w:val="00077859"/>
    <w:rsid w:val="00084BBE"/>
    <w:rsid w:val="00097EFE"/>
    <w:rsid w:val="000C5018"/>
    <w:rsid w:val="000D1987"/>
    <w:rsid w:val="000D5DC6"/>
    <w:rsid w:val="0011183F"/>
    <w:rsid w:val="00112B6F"/>
    <w:rsid w:val="00130FBE"/>
    <w:rsid w:val="00132A28"/>
    <w:rsid w:val="0013451E"/>
    <w:rsid w:val="0013494D"/>
    <w:rsid w:val="00140A3A"/>
    <w:rsid w:val="00143238"/>
    <w:rsid w:val="00150A16"/>
    <w:rsid w:val="00172A27"/>
    <w:rsid w:val="00182455"/>
    <w:rsid w:val="0019086A"/>
    <w:rsid w:val="001953AF"/>
    <w:rsid w:val="001962AB"/>
    <w:rsid w:val="001979AC"/>
    <w:rsid w:val="001A01AB"/>
    <w:rsid w:val="001A26B9"/>
    <w:rsid w:val="001A3E2C"/>
    <w:rsid w:val="001B4A1E"/>
    <w:rsid w:val="001B50F9"/>
    <w:rsid w:val="001B74FB"/>
    <w:rsid w:val="001B7C27"/>
    <w:rsid w:val="001C6B60"/>
    <w:rsid w:val="001D17BE"/>
    <w:rsid w:val="001E0081"/>
    <w:rsid w:val="00201F9E"/>
    <w:rsid w:val="002026D4"/>
    <w:rsid w:val="0021082E"/>
    <w:rsid w:val="00212F05"/>
    <w:rsid w:val="00217E36"/>
    <w:rsid w:val="002400B0"/>
    <w:rsid w:val="0024198B"/>
    <w:rsid w:val="00262D89"/>
    <w:rsid w:val="00263651"/>
    <w:rsid w:val="002756E0"/>
    <w:rsid w:val="00294B32"/>
    <w:rsid w:val="002B4249"/>
    <w:rsid w:val="002B4FDE"/>
    <w:rsid w:val="002C66F3"/>
    <w:rsid w:val="002C7B7E"/>
    <w:rsid w:val="002E01B1"/>
    <w:rsid w:val="00324F35"/>
    <w:rsid w:val="003316B8"/>
    <w:rsid w:val="003375E9"/>
    <w:rsid w:val="003464B4"/>
    <w:rsid w:val="00346994"/>
    <w:rsid w:val="00354CEE"/>
    <w:rsid w:val="0035525D"/>
    <w:rsid w:val="00357901"/>
    <w:rsid w:val="003661F1"/>
    <w:rsid w:val="00373662"/>
    <w:rsid w:val="003848A3"/>
    <w:rsid w:val="003866B4"/>
    <w:rsid w:val="0039194D"/>
    <w:rsid w:val="0039430D"/>
    <w:rsid w:val="003D3E44"/>
    <w:rsid w:val="003E0189"/>
    <w:rsid w:val="003E232A"/>
    <w:rsid w:val="003E45F5"/>
    <w:rsid w:val="00401B3F"/>
    <w:rsid w:val="00424E5A"/>
    <w:rsid w:val="00426E7C"/>
    <w:rsid w:val="0043392B"/>
    <w:rsid w:val="00437453"/>
    <w:rsid w:val="00442A5D"/>
    <w:rsid w:val="00453029"/>
    <w:rsid w:val="00453BE6"/>
    <w:rsid w:val="004638E6"/>
    <w:rsid w:val="0046794A"/>
    <w:rsid w:val="004922C7"/>
    <w:rsid w:val="00493848"/>
    <w:rsid w:val="004A42DB"/>
    <w:rsid w:val="004A7B7A"/>
    <w:rsid w:val="004D3386"/>
    <w:rsid w:val="004D70A7"/>
    <w:rsid w:val="004E1AA5"/>
    <w:rsid w:val="004E48CD"/>
    <w:rsid w:val="004F02B5"/>
    <w:rsid w:val="004F34C9"/>
    <w:rsid w:val="00500BB5"/>
    <w:rsid w:val="005018B9"/>
    <w:rsid w:val="00525B78"/>
    <w:rsid w:val="0054315C"/>
    <w:rsid w:val="005503AE"/>
    <w:rsid w:val="005578AA"/>
    <w:rsid w:val="0058772E"/>
    <w:rsid w:val="005A4992"/>
    <w:rsid w:val="005B2CC8"/>
    <w:rsid w:val="005C0A18"/>
    <w:rsid w:val="005D096B"/>
    <w:rsid w:val="005D30C3"/>
    <w:rsid w:val="005E0EF3"/>
    <w:rsid w:val="005E1532"/>
    <w:rsid w:val="005F7AFE"/>
    <w:rsid w:val="0062084A"/>
    <w:rsid w:val="00625DFA"/>
    <w:rsid w:val="00631210"/>
    <w:rsid w:val="00631FE1"/>
    <w:rsid w:val="00632638"/>
    <w:rsid w:val="00636EBF"/>
    <w:rsid w:val="006446AE"/>
    <w:rsid w:val="00652983"/>
    <w:rsid w:val="0068332A"/>
    <w:rsid w:val="006C5022"/>
    <w:rsid w:val="006F3405"/>
    <w:rsid w:val="007033E1"/>
    <w:rsid w:val="00707284"/>
    <w:rsid w:val="00710859"/>
    <w:rsid w:val="00715DD3"/>
    <w:rsid w:val="00716180"/>
    <w:rsid w:val="007205AC"/>
    <w:rsid w:val="007233BD"/>
    <w:rsid w:val="00727DE5"/>
    <w:rsid w:val="00732EE1"/>
    <w:rsid w:val="007634A9"/>
    <w:rsid w:val="007661A3"/>
    <w:rsid w:val="007717C0"/>
    <w:rsid w:val="00783C7C"/>
    <w:rsid w:val="0078504C"/>
    <w:rsid w:val="00787F0B"/>
    <w:rsid w:val="00792EF4"/>
    <w:rsid w:val="00797713"/>
    <w:rsid w:val="007B46C7"/>
    <w:rsid w:val="007B5B60"/>
    <w:rsid w:val="007D57F0"/>
    <w:rsid w:val="007E6592"/>
    <w:rsid w:val="007E7A1A"/>
    <w:rsid w:val="00804891"/>
    <w:rsid w:val="008103A8"/>
    <w:rsid w:val="0081605A"/>
    <w:rsid w:val="0081609F"/>
    <w:rsid w:val="008165CF"/>
    <w:rsid w:val="0081765F"/>
    <w:rsid w:val="008235E4"/>
    <w:rsid w:val="00823E35"/>
    <w:rsid w:val="00824206"/>
    <w:rsid w:val="00830512"/>
    <w:rsid w:val="008369AF"/>
    <w:rsid w:val="008460BD"/>
    <w:rsid w:val="00860E2C"/>
    <w:rsid w:val="00864132"/>
    <w:rsid w:val="00872E02"/>
    <w:rsid w:val="00874B9E"/>
    <w:rsid w:val="00884896"/>
    <w:rsid w:val="0089003B"/>
    <w:rsid w:val="00890D0B"/>
    <w:rsid w:val="00894E71"/>
    <w:rsid w:val="008A2008"/>
    <w:rsid w:val="008A6B07"/>
    <w:rsid w:val="008B0179"/>
    <w:rsid w:val="008B3E72"/>
    <w:rsid w:val="008B55FF"/>
    <w:rsid w:val="008C77FA"/>
    <w:rsid w:val="008E2F24"/>
    <w:rsid w:val="008F270D"/>
    <w:rsid w:val="008F5804"/>
    <w:rsid w:val="008F7414"/>
    <w:rsid w:val="00917E66"/>
    <w:rsid w:val="0092047D"/>
    <w:rsid w:val="00922349"/>
    <w:rsid w:val="009244C3"/>
    <w:rsid w:val="0092522A"/>
    <w:rsid w:val="009476A7"/>
    <w:rsid w:val="00990DD6"/>
    <w:rsid w:val="00992068"/>
    <w:rsid w:val="00994F85"/>
    <w:rsid w:val="00996870"/>
    <w:rsid w:val="009A1ABC"/>
    <w:rsid w:val="009A2696"/>
    <w:rsid w:val="009B455D"/>
    <w:rsid w:val="009C0A9A"/>
    <w:rsid w:val="009E2D26"/>
    <w:rsid w:val="009E2E8D"/>
    <w:rsid w:val="00A01C98"/>
    <w:rsid w:val="00A0482C"/>
    <w:rsid w:val="00A265CF"/>
    <w:rsid w:val="00A3099C"/>
    <w:rsid w:val="00A32ED7"/>
    <w:rsid w:val="00A42496"/>
    <w:rsid w:val="00A44DD4"/>
    <w:rsid w:val="00A62F85"/>
    <w:rsid w:val="00A7253B"/>
    <w:rsid w:val="00A77850"/>
    <w:rsid w:val="00A86C60"/>
    <w:rsid w:val="00AB3C45"/>
    <w:rsid w:val="00AB697B"/>
    <w:rsid w:val="00AC3DD0"/>
    <w:rsid w:val="00AD0299"/>
    <w:rsid w:val="00AD14DB"/>
    <w:rsid w:val="00AE1913"/>
    <w:rsid w:val="00AE6845"/>
    <w:rsid w:val="00AF248D"/>
    <w:rsid w:val="00B168A8"/>
    <w:rsid w:val="00B434FB"/>
    <w:rsid w:val="00B53466"/>
    <w:rsid w:val="00B64B87"/>
    <w:rsid w:val="00B65D08"/>
    <w:rsid w:val="00B85827"/>
    <w:rsid w:val="00B943D8"/>
    <w:rsid w:val="00BB1348"/>
    <w:rsid w:val="00BC01DE"/>
    <w:rsid w:val="00BC16B6"/>
    <w:rsid w:val="00BC7FF6"/>
    <w:rsid w:val="00BD36D3"/>
    <w:rsid w:val="00BE2619"/>
    <w:rsid w:val="00BE509D"/>
    <w:rsid w:val="00BF1104"/>
    <w:rsid w:val="00BF208B"/>
    <w:rsid w:val="00BF6332"/>
    <w:rsid w:val="00BF78B9"/>
    <w:rsid w:val="00C12F32"/>
    <w:rsid w:val="00C22203"/>
    <w:rsid w:val="00C25405"/>
    <w:rsid w:val="00C33793"/>
    <w:rsid w:val="00C347C7"/>
    <w:rsid w:val="00C51EDE"/>
    <w:rsid w:val="00C74F8D"/>
    <w:rsid w:val="00C82049"/>
    <w:rsid w:val="00C91376"/>
    <w:rsid w:val="00CA2FF7"/>
    <w:rsid w:val="00CA35B9"/>
    <w:rsid w:val="00CB08D8"/>
    <w:rsid w:val="00CD397B"/>
    <w:rsid w:val="00CF487F"/>
    <w:rsid w:val="00CF63AE"/>
    <w:rsid w:val="00D00FC0"/>
    <w:rsid w:val="00D04535"/>
    <w:rsid w:val="00D076BF"/>
    <w:rsid w:val="00D128D7"/>
    <w:rsid w:val="00D16429"/>
    <w:rsid w:val="00D22103"/>
    <w:rsid w:val="00D22377"/>
    <w:rsid w:val="00D3770B"/>
    <w:rsid w:val="00D457D3"/>
    <w:rsid w:val="00D51BAD"/>
    <w:rsid w:val="00D61D30"/>
    <w:rsid w:val="00D65D81"/>
    <w:rsid w:val="00D702F4"/>
    <w:rsid w:val="00DA08B5"/>
    <w:rsid w:val="00DA25F2"/>
    <w:rsid w:val="00DC4043"/>
    <w:rsid w:val="00DC5879"/>
    <w:rsid w:val="00DC6841"/>
    <w:rsid w:val="00DE664D"/>
    <w:rsid w:val="00DF7E9B"/>
    <w:rsid w:val="00E06928"/>
    <w:rsid w:val="00E15D27"/>
    <w:rsid w:val="00E25BED"/>
    <w:rsid w:val="00E31CFD"/>
    <w:rsid w:val="00E33BD1"/>
    <w:rsid w:val="00E34A18"/>
    <w:rsid w:val="00E72F79"/>
    <w:rsid w:val="00E81EF2"/>
    <w:rsid w:val="00EA5F92"/>
    <w:rsid w:val="00EE05EA"/>
    <w:rsid w:val="00EF5D48"/>
    <w:rsid w:val="00F2657D"/>
    <w:rsid w:val="00F52972"/>
    <w:rsid w:val="00F63856"/>
    <w:rsid w:val="00F83CB2"/>
    <w:rsid w:val="00F84855"/>
    <w:rsid w:val="00FA0DDB"/>
    <w:rsid w:val="00FA293C"/>
    <w:rsid w:val="00FD1615"/>
    <w:rsid w:val="00FF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84B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84BBE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084BBE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84BBE"/>
    <w:pPr>
      <w:keepNext/>
      <w:keepLines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084BBE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84BBE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084BBE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84BBE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84BBE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84BBE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084BBE"/>
    <w:rPr>
      <w:kern w:val="2"/>
      <w:sz w:val="18"/>
      <w:szCs w:val="18"/>
    </w:rPr>
  </w:style>
  <w:style w:type="character" w:customStyle="1" w:styleId="Char1">
    <w:name w:val="批注文字 Char1"/>
    <w:rsid w:val="00084BBE"/>
    <w:rPr>
      <w:rFonts w:ascii="Calibri" w:eastAsia="宋体" w:hAnsi="Calibri" w:cs="Times New Roman"/>
    </w:rPr>
  </w:style>
  <w:style w:type="character" w:customStyle="1" w:styleId="Char10">
    <w:name w:val="批注主题 Char1"/>
    <w:rsid w:val="00084BBE"/>
    <w:rPr>
      <w:rFonts w:ascii="Calibri" w:eastAsia="宋体" w:hAnsi="Calibri" w:cs="Times New Roman"/>
      <w:b/>
      <w:bCs/>
    </w:rPr>
  </w:style>
  <w:style w:type="character" w:styleId="a4">
    <w:name w:val="Hyperlink"/>
    <w:uiPriority w:val="99"/>
    <w:rsid w:val="00084BBE"/>
    <w:rPr>
      <w:color w:val="0000FF"/>
      <w:u w:val="single"/>
    </w:rPr>
  </w:style>
  <w:style w:type="character" w:customStyle="1" w:styleId="3Char">
    <w:name w:val="标题 3 Char"/>
    <w:link w:val="3"/>
    <w:rsid w:val="00084BBE"/>
    <w:rPr>
      <w:b/>
      <w:bCs/>
      <w:kern w:val="2"/>
      <w:sz w:val="30"/>
      <w:szCs w:val="32"/>
    </w:rPr>
  </w:style>
  <w:style w:type="character" w:customStyle="1" w:styleId="8Char">
    <w:name w:val="标题 8 Char"/>
    <w:link w:val="8"/>
    <w:rsid w:val="00084BBE"/>
    <w:rPr>
      <w:rFonts w:ascii="Arial" w:eastAsia="黑体" w:hAnsi="Arial"/>
      <w:kern w:val="2"/>
      <w:sz w:val="24"/>
      <w:szCs w:val="24"/>
    </w:rPr>
  </w:style>
  <w:style w:type="character" w:customStyle="1" w:styleId="6Char">
    <w:name w:val="标题 6 Char"/>
    <w:link w:val="6"/>
    <w:rsid w:val="00084BBE"/>
    <w:rPr>
      <w:rFonts w:ascii="Arial" w:eastAsia="黑体" w:hAnsi="Arial"/>
      <w:b/>
      <w:bCs/>
      <w:kern w:val="2"/>
      <w:sz w:val="24"/>
      <w:szCs w:val="24"/>
    </w:rPr>
  </w:style>
  <w:style w:type="character" w:styleId="a5">
    <w:name w:val="Strong"/>
    <w:qFormat/>
    <w:rsid w:val="00084BBE"/>
    <w:rPr>
      <w:b/>
      <w:bCs/>
    </w:rPr>
  </w:style>
  <w:style w:type="character" w:customStyle="1" w:styleId="9Char">
    <w:name w:val="标题 9 Char"/>
    <w:link w:val="9"/>
    <w:rsid w:val="00084BBE"/>
    <w:rPr>
      <w:rFonts w:ascii="Arial" w:eastAsia="黑体" w:hAnsi="Arial"/>
      <w:kern w:val="2"/>
      <w:sz w:val="21"/>
      <w:szCs w:val="21"/>
    </w:rPr>
  </w:style>
  <w:style w:type="character" w:customStyle="1" w:styleId="Char0">
    <w:name w:val="标题 Char"/>
    <w:link w:val="a6"/>
    <w:rsid w:val="00084BBE"/>
    <w:rPr>
      <w:rFonts w:ascii="Arial" w:hAnsi="Arial"/>
      <w:b/>
      <w:sz w:val="36"/>
      <w:lang w:eastAsia="en-US"/>
    </w:rPr>
  </w:style>
  <w:style w:type="character" w:customStyle="1" w:styleId="4Char">
    <w:name w:val="标题 4 Char"/>
    <w:link w:val="4"/>
    <w:rsid w:val="00084BBE"/>
    <w:rPr>
      <w:b/>
      <w:bCs/>
      <w:kern w:val="2"/>
      <w:sz w:val="28"/>
      <w:szCs w:val="28"/>
    </w:rPr>
  </w:style>
  <w:style w:type="character" w:customStyle="1" w:styleId="Char11">
    <w:name w:val="纯文本 Char1"/>
    <w:rsid w:val="00084BBE"/>
    <w:rPr>
      <w:rFonts w:ascii="宋体" w:hAnsi="Courier New" w:cs="Courier New"/>
      <w:kern w:val="2"/>
      <w:sz w:val="21"/>
      <w:szCs w:val="21"/>
    </w:rPr>
  </w:style>
  <w:style w:type="character" w:customStyle="1" w:styleId="5Char">
    <w:name w:val="标题 5 Char"/>
    <w:link w:val="5"/>
    <w:rsid w:val="00084BBE"/>
    <w:rPr>
      <w:b/>
      <w:bCs/>
      <w:kern w:val="2"/>
      <w:sz w:val="24"/>
      <w:szCs w:val="28"/>
    </w:rPr>
  </w:style>
  <w:style w:type="character" w:customStyle="1" w:styleId="7Char">
    <w:name w:val="标题 7 Char"/>
    <w:link w:val="7"/>
    <w:rsid w:val="00084BBE"/>
    <w:rPr>
      <w:b/>
      <w:bCs/>
      <w:kern w:val="2"/>
      <w:sz w:val="24"/>
      <w:szCs w:val="24"/>
    </w:rPr>
  </w:style>
  <w:style w:type="character" w:styleId="a7">
    <w:name w:val="annotation reference"/>
    <w:rsid w:val="00084BBE"/>
    <w:rPr>
      <w:sz w:val="21"/>
      <w:szCs w:val="21"/>
    </w:rPr>
  </w:style>
  <w:style w:type="character" w:customStyle="1" w:styleId="Char2">
    <w:name w:val="批注框文本 Char"/>
    <w:link w:val="a8"/>
    <w:rsid w:val="00084BBE"/>
    <w:rPr>
      <w:kern w:val="2"/>
      <w:sz w:val="18"/>
      <w:szCs w:val="18"/>
    </w:rPr>
  </w:style>
  <w:style w:type="character" w:customStyle="1" w:styleId="Char3">
    <w:name w:val="副标题 Char"/>
    <w:link w:val="a9"/>
    <w:rsid w:val="00084BBE"/>
    <w:rPr>
      <w:rFonts w:ascii="Arial" w:hAnsi="Arial"/>
      <w:i/>
      <w:sz w:val="36"/>
      <w:lang w:val="en-AU" w:eastAsia="en-US"/>
    </w:rPr>
  </w:style>
  <w:style w:type="character" w:customStyle="1" w:styleId="2Char">
    <w:name w:val="标题 2 Char"/>
    <w:link w:val="2"/>
    <w:rsid w:val="00084BBE"/>
    <w:rPr>
      <w:b/>
      <w:bCs/>
      <w:kern w:val="2"/>
      <w:sz w:val="32"/>
      <w:szCs w:val="32"/>
    </w:rPr>
  </w:style>
  <w:style w:type="character" w:customStyle="1" w:styleId="Char4">
    <w:name w:val="纯文本 Char"/>
    <w:link w:val="aa"/>
    <w:rsid w:val="00084BBE"/>
    <w:rPr>
      <w:rFonts w:ascii="宋体" w:hAnsi="Courier New"/>
    </w:rPr>
  </w:style>
  <w:style w:type="character" w:styleId="ab">
    <w:name w:val="page number"/>
    <w:basedOn w:val="a0"/>
    <w:rsid w:val="00084BBE"/>
  </w:style>
  <w:style w:type="character" w:customStyle="1" w:styleId="CharChar">
    <w:name w:val="我的正文 Char Char"/>
    <w:link w:val="ac"/>
    <w:rsid w:val="00084BBE"/>
    <w:rPr>
      <w:rFonts w:ascii="Calibri" w:hAnsi="Calibri"/>
      <w:sz w:val="24"/>
      <w:szCs w:val="24"/>
    </w:rPr>
  </w:style>
  <w:style w:type="character" w:customStyle="1" w:styleId="1Char">
    <w:name w:val="标题 1 Char"/>
    <w:link w:val="1"/>
    <w:rsid w:val="00084BBE"/>
    <w:rPr>
      <w:b/>
      <w:bCs/>
      <w:kern w:val="44"/>
      <w:sz w:val="36"/>
      <w:szCs w:val="44"/>
    </w:rPr>
  </w:style>
  <w:style w:type="character" w:customStyle="1" w:styleId="Char5">
    <w:name w:val="正文文本 Char"/>
    <w:link w:val="ad"/>
    <w:rsid w:val="00084BBE"/>
    <w:rPr>
      <w:lang w:eastAsia="en-US"/>
    </w:rPr>
  </w:style>
  <w:style w:type="character" w:customStyle="1" w:styleId="Char6">
    <w:name w:val="页脚 Char"/>
    <w:link w:val="ae"/>
    <w:rsid w:val="00084BBE"/>
    <w:rPr>
      <w:kern w:val="2"/>
      <w:sz w:val="18"/>
      <w:szCs w:val="18"/>
    </w:rPr>
  </w:style>
  <w:style w:type="character" w:customStyle="1" w:styleId="Char7">
    <w:name w:val="批注主题 Char"/>
    <w:link w:val="af"/>
    <w:rsid w:val="00084BBE"/>
    <w:rPr>
      <w:b/>
      <w:bCs/>
      <w:kern w:val="2"/>
      <w:sz w:val="21"/>
      <w:szCs w:val="24"/>
    </w:rPr>
  </w:style>
  <w:style w:type="character" w:customStyle="1" w:styleId="Char8">
    <w:name w:val="批注文字 Char"/>
    <w:link w:val="af0"/>
    <w:rsid w:val="00084BBE"/>
    <w:rPr>
      <w:kern w:val="2"/>
      <w:sz w:val="21"/>
      <w:szCs w:val="24"/>
    </w:rPr>
  </w:style>
  <w:style w:type="character" w:customStyle="1" w:styleId="Char12">
    <w:name w:val="正文文本 Char1"/>
    <w:rsid w:val="00084BBE"/>
    <w:rPr>
      <w:kern w:val="2"/>
      <w:sz w:val="21"/>
      <w:szCs w:val="24"/>
    </w:rPr>
  </w:style>
  <w:style w:type="character" w:customStyle="1" w:styleId="Char9">
    <w:name w:val="文档结构图 Char"/>
    <w:link w:val="af1"/>
    <w:rsid w:val="00084BBE"/>
    <w:rPr>
      <w:rFonts w:ascii="宋体"/>
      <w:kern w:val="2"/>
      <w:sz w:val="18"/>
      <w:szCs w:val="18"/>
    </w:rPr>
  </w:style>
  <w:style w:type="character" w:customStyle="1" w:styleId="Chara">
    <w:name w:val="日期 Char"/>
    <w:link w:val="af2"/>
    <w:rsid w:val="00084BBE"/>
    <w:rPr>
      <w:rFonts w:ascii="Calibri" w:hAnsi="Calibri"/>
      <w:kern w:val="2"/>
      <w:sz w:val="21"/>
      <w:szCs w:val="22"/>
    </w:rPr>
  </w:style>
  <w:style w:type="paragraph" w:styleId="af3">
    <w:name w:val="Body Text Indent"/>
    <w:basedOn w:val="a"/>
    <w:rsid w:val="00084BBE"/>
    <w:pPr>
      <w:ind w:left="900" w:firstLineChars="171" w:firstLine="359"/>
    </w:pPr>
  </w:style>
  <w:style w:type="paragraph" w:styleId="70">
    <w:name w:val="toc 7"/>
    <w:basedOn w:val="a"/>
    <w:next w:val="a"/>
    <w:rsid w:val="00084BB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rsid w:val="00084BBE"/>
    <w:pPr>
      <w:ind w:left="1470"/>
      <w:jc w:val="left"/>
    </w:pPr>
    <w:rPr>
      <w:rFonts w:ascii="Calibri" w:hAnsi="Calibri"/>
      <w:sz w:val="18"/>
      <w:szCs w:val="18"/>
    </w:rPr>
  </w:style>
  <w:style w:type="paragraph" w:styleId="40">
    <w:name w:val="toc 4"/>
    <w:basedOn w:val="a"/>
    <w:next w:val="a"/>
    <w:rsid w:val="00084BBE"/>
    <w:pPr>
      <w:ind w:left="630"/>
      <w:jc w:val="left"/>
    </w:pPr>
    <w:rPr>
      <w:rFonts w:ascii="Calibri" w:hAnsi="Calibri"/>
      <w:sz w:val="18"/>
      <w:szCs w:val="18"/>
    </w:rPr>
  </w:style>
  <w:style w:type="paragraph" w:styleId="30">
    <w:name w:val="Body Text Indent 3"/>
    <w:basedOn w:val="a"/>
    <w:rsid w:val="00084BBE"/>
    <w:pPr>
      <w:ind w:left="360" w:firstLineChars="171" w:firstLine="359"/>
    </w:pPr>
  </w:style>
  <w:style w:type="paragraph" w:styleId="a3">
    <w:name w:val="header"/>
    <w:basedOn w:val="a"/>
    <w:link w:val="Char"/>
    <w:rsid w:val="00084BB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rsid w:val="00CA35B9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a9">
    <w:name w:val="Subtitle"/>
    <w:basedOn w:val="a"/>
    <w:link w:val="Char3"/>
    <w:qFormat/>
    <w:rsid w:val="00084BBE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1">
    <w:name w:val="Document Map"/>
    <w:basedOn w:val="a"/>
    <w:link w:val="Char9"/>
    <w:rsid w:val="00084BBE"/>
    <w:rPr>
      <w:rFonts w:ascii="宋体"/>
      <w:sz w:val="18"/>
      <w:szCs w:val="18"/>
    </w:rPr>
  </w:style>
  <w:style w:type="paragraph" w:styleId="af2">
    <w:name w:val="Date"/>
    <w:basedOn w:val="a"/>
    <w:next w:val="a"/>
    <w:link w:val="Chara"/>
    <w:rsid w:val="00084BBE"/>
    <w:pPr>
      <w:ind w:leftChars="2500" w:left="100"/>
    </w:pPr>
    <w:rPr>
      <w:rFonts w:ascii="Calibri" w:hAnsi="Calibri"/>
      <w:szCs w:val="22"/>
    </w:rPr>
  </w:style>
  <w:style w:type="paragraph" w:styleId="90">
    <w:name w:val="toc 9"/>
    <w:basedOn w:val="a"/>
    <w:next w:val="a"/>
    <w:rsid w:val="00084BBE"/>
    <w:pPr>
      <w:ind w:left="1680"/>
      <w:jc w:val="left"/>
    </w:pPr>
    <w:rPr>
      <w:rFonts w:ascii="Calibri" w:hAnsi="Calibri"/>
      <w:sz w:val="18"/>
      <w:szCs w:val="18"/>
    </w:rPr>
  </w:style>
  <w:style w:type="paragraph" w:styleId="a6">
    <w:name w:val="Title"/>
    <w:basedOn w:val="a"/>
    <w:next w:val="a"/>
    <w:link w:val="Char0"/>
    <w:qFormat/>
    <w:rsid w:val="00084BBE"/>
    <w:pPr>
      <w:jc w:val="center"/>
    </w:pPr>
    <w:rPr>
      <w:rFonts w:ascii="Arial" w:hAnsi="Arial"/>
      <w:b/>
      <w:sz w:val="36"/>
      <w:lang w:eastAsia="en-US"/>
    </w:rPr>
  </w:style>
  <w:style w:type="paragraph" w:styleId="21">
    <w:name w:val="Body Text Indent 2"/>
    <w:basedOn w:val="a"/>
    <w:rsid w:val="00084BBE"/>
    <w:pPr>
      <w:ind w:left="840" w:firstLineChars="200" w:firstLine="420"/>
    </w:pPr>
  </w:style>
  <w:style w:type="paragraph" w:styleId="af0">
    <w:name w:val="annotation text"/>
    <w:basedOn w:val="a"/>
    <w:link w:val="Char8"/>
    <w:rsid w:val="00084BBE"/>
    <w:pPr>
      <w:jc w:val="left"/>
    </w:pPr>
  </w:style>
  <w:style w:type="paragraph" w:styleId="31">
    <w:name w:val="toc 3"/>
    <w:basedOn w:val="a"/>
    <w:next w:val="a"/>
    <w:uiPriority w:val="39"/>
    <w:rsid w:val="00CA35B9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e">
    <w:name w:val="footer"/>
    <w:basedOn w:val="a"/>
    <w:link w:val="Char6"/>
    <w:rsid w:val="00084BB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4">
    <w:name w:val="Normal Indent"/>
    <w:basedOn w:val="a"/>
    <w:rsid w:val="00084BBE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styleId="50">
    <w:name w:val="toc 5"/>
    <w:basedOn w:val="a"/>
    <w:next w:val="a"/>
    <w:rsid w:val="00084BBE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rsid w:val="00084BBE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ac">
    <w:name w:val="我的正文"/>
    <w:basedOn w:val="a"/>
    <w:link w:val="CharChar"/>
    <w:rsid w:val="00084BBE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styleId="10">
    <w:name w:val="toc 1"/>
    <w:basedOn w:val="a"/>
    <w:next w:val="a"/>
    <w:uiPriority w:val="39"/>
    <w:rsid w:val="00CA35B9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8">
    <w:name w:val="Balloon Text"/>
    <w:basedOn w:val="a"/>
    <w:link w:val="Char2"/>
    <w:rsid w:val="00084BBE"/>
    <w:rPr>
      <w:sz w:val="18"/>
      <w:szCs w:val="18"/>
    </w:rPr>
  </w:style>
  <w:style w:type="paragraph" w:styleId="ad">
    <w:name w:val="Body Text"/>
    <w:basedOn w:val="a"/>
    <w:link w:val="Char5"/>
    <w:rsid w:val="00084BBE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af">
    <w:name w:val="annotation subject"/>
    <w:basedOn w:val="af0"/>
    <w:next w:val="af0"/>
    <w:link w:val="Char7"/>
    <w:rsid w:val="00084BBE"/>
    <w:rPr>
      <w:b/>
      <w:bCs/>
    </w:rPr>
  </w:style>
  <w:style w:type="paragraph" w:styleId="aa">
    <w:name w:val="Plain Text"/>
    <w:basedOn w:val="a"/>
    <w:link w:val="Char4"/>
    <w:rsid w:val="00084BBE"/>
    <w:rPr>
      <w:rFonts w:ascii="宋体" w:hAnsi="Courier New"/>
    </w:rPr>
  </w:style>
  <w:style w:type="paragraph" w:customStyle="1" w:styleId="My2">
    <w:name w:val="My2"/>
    <w:basedOn w:val="2"/>
    <w:rsid w:val="00084BBE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styleId="af5">
    <w:name w:val="List Paragraph"/>
    <w:basedOn w:val="a"/>
    <w:qFormat/>
    <w:rsid w:val="00084BBE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CA35B9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table" w:styleId="af6">
    <w:name w:val="Table Grid"/>
    <w:basedOn w:val="a1"/>
    <w:uiPriority w:val="59"/>
    <w:rsid w:val="00013EE7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Microsoft_Visio_2003-2010___11.vsd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en\Desktop\&#25216;&#26415;&#25991;&#26723;0221\&#25991;&#26723;&#27169;&#2649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EFD3-F79C-4982-9927-871A51F4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80</TotalTime>
  <Pages>63</Pages>
  <Words>6740</Words>
  <Characters>38418</Characters>
  <Application>Microsoft Office Word</Application>
  <DocSecurity>0</DocSecurity>
  <Lines>320</Lines>
  <Paragraphs>90</Paragraphs>
  <ScaleCrop>false</ScaleCrop>
  <Company/>
  <LinksUpToDate>false</LinksUpToDate>
  <CharactersWithSpaces>45068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中山大学附属第一医院</dc:title>
  <dc:creator>zhangxueyan</dc:creator>
  <cp:lastModifiedBy>Administrator</cp:lastModifiedBy>
  <cp:revision>5</cp:revision>
  <cp:lastPrinted>2013-04-27T09:47:00Z</cp:lastPrinted>
  <dcterms:created xsi:type="dcterms:W3CDTF">2015-07-25T16:58:00Z</dcterms:created>
  <dcterms:modified xsi:type="dcterms:W3CDTF">2017-08-09T09:26:00Z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关键字">
    <vt:lpwstr/>
  </property>
  <property fmtid="{D5CDD505-2E9C-101B-9397-08002B2CF9AE}" pid="3" name="备注">
    <vt:lpwstr/>
  </property>
  <property fmtid="{D5CDD505-2E9C-101B-9397-08002B2CF9AE}" pid="4" name="KSOProductBuildVer">
    <vt:lpwstr>2052-8.1.0.3602</vt:lpwstr>
  </property>
</Properties>
</file>